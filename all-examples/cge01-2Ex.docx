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120F4" w14:textId="77777777" w:rsidR="00AD6CD6" w:rsidRDefault="00AD6CD6">
      <w:pPr>
        <w:tabs>
          <w:tab w:val="left" w:pos="-792"/>
          <w:tab w:val="left" w:pos="-360"/>
          <w:tab w:val="left" w:pos="0"/>
          <w:tab w:val="left" w:pos="532"/>
          <w:tab w:val="right" w:pos="676"/>
          <w:tab w:val="left" w:pos="835"/>
          <w:tab w:val="left" w:pos="1238"/>
          <w:tab w:val="left" w:pos="5078"/>
          <w:tab w:val="left" w:pos="5572"/>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It is clear whom they had in mind.</w:t>
      </w:r>
      <w:r>
        <w:rPr>
          <w:rFonts w:ascii="CG Times" w:hAnsi="CG Times" w:cs="CG Times"/>
          <w:lang w:val="en-AU"/>
        </w:rPr>
        <w:tab/>
        <w:t>b.</w:t>
      </w:r>
      <w:r>
        <w:rPr>
          <w:rFonts w:ascii="CG Times" w:hAnsi="CG Times" w:cs="CG Times"/>
          <w:lang w:val="en-AU"/>
        </w:rPr>
        <w:tab/>
      </w:r>
      <w:r>
        <w:rPr>
          <w:rFonts w:ascii="CG Times" w:hAnsi="CG Times" w:cs="CG Times"/>
          <w:i/>
          <w:iCs/>
          <w:lang w:val="en-AU"/>
        </w:rPr>
        <w:t>It's clear who they had in mind.</w:t>
      </w:r>
    </w:p>
    <w:p w14:paraId="3D6A13C5" w14:textId="77777777" w:rsidR="00012A11" w:rsidRDefault="004F5FAA">
      <w:pPr>
        <w:tabs>
          <w:tab w:val="left" w:pos="-792"/>
          <w:tab w:val="left" w:pos="-360"/>
          <w:tab w:val="left" w:pos="0"/>
          <w:tab w:val="left" w:pos="532"/>
          <w:tab w:val="right" w:pos="676"/>
          <w:tab w:val="left" w:pos="835"/>
          <w:tab w:val="left" w:pos="1238"/>
          <w:tab w:val="left" w:pos="5078"/>
          <w:tab w:val="left" w:pos="5572"/>
        </w:tabs>
        <w:spacing w:line="480" w:lineRule="auto"/>
        <w:ind w:left="1238" w:hanging="706"/>
        <w:jc w:val="both"/>
        <w:rPr>
          <w:rFonts w:ascii="CG Times" w:hAnsi="CG Times" w:cs="CG Times"/>
          <w:lang w:val="en-AU"/>
        </w:rPr>
      </w:pPr>
      <w:r>
        <w:rPr>
          <w:rFonts w:ascii="CG Times" w:hAnsi="CG Times" w:cs="CG Times"/>
          <w:lang w:val="en-AU"/>
        </w:rPr>
        <w:t>ii</w:t>
      </w:r>
      <w:r w:rsidR="00AD6CD6">
        <w:rPr>
          <w:rFonts w:ascii="CG Times" w:hAnsi="CG Times" w:cs="CG Times"/>
          <w:lang w:val="en-AU"/>
        </w:rPr>
        <w:tab/>
        <w:t>a.</w:t>
      </w:r>
      <w:r w:rsidR="00AD6CD6">
        <w:rPr>
          <w:rFonts w:ascii="CG Times" w:hAnsi="CG Times" w:cs="CG Times"/>
          <w:lang w:val="en-AU"/>
        </w:rPr>
        <w:tab/>
      </w:r>
      <w:r w:rsidR="00AD6CD6">
        <w:rPr>
          <w:rFonts w:ascii="CG Times" w:hAnsi="CG Times" w:cs="CG Times"/>
          <w:i/>
          <w:iCs/>
          <w:lang w:val="en-AU"/>
        </w:rPr>
        <w:t>Kim and I saw the accident.</w:t>
      </w:r>
      <w:r w:rsidR="00AD6CD6">
        <w:rPr>
          <w:rFonts w:ascii="CG Times" w:hAnsi="CG Times" w:cs="CG Times"/>
          <w:lang w:val="en-AU"/>
        </w:rPr>
        <w:tab/>
        <w:t xml:space="preserve">b. </w:t>
      </w:r>
      <w:r w:rsidR="00AD6CD6">
        <w:rPr>
          <w:rFonts w:ascii="CG Times" w:hAnsi="CG Times" w:cs="CG Times"/>
          <w:vertAlign w:val="superscript"/>
          <w:lang w:val="en-AU"/>
        </w:rPr>
        <w:t xml:space="preserve">   !</w:t>
      </w:r>
      <w:r w:rsidR="00AD6CD6">
        <w:rPr>
          <w:rFonts w:ascii="CG Times" w:hAnsi="CG Times" w:cs="CG Times"/>
          <w:i/>
          <w:iCs/>
          <w:lang w:val="en-AU"/>
        </w:rPr>
        <w:t>Kim and me saw the accident.</w:t>
      </w:r>
    </w:p>
    <w:p w14:paraId="29855252" w14:textId="77777777" w:rsidR="00012A11" w:rsidRDefault="00AD6CD6">
      <w:pPr>
        <w:tabs>
          <w:tab w:val="left" w:pos="-792"/>
          <w:tab w:val="left" w:pos="-360"/>
          <w:tab w:val="left" w:pos="0"/>
          <w:tab w:val="left" w:pos="532"/>
          <w:tab w:val="right" w:pos="676"/>
          <w:tab w:val="left" w:pos="835"/>
          <w:tab w:val="left" w:pos="1238"/>
          <w:tab w:val="left" w:pos="5078"/>
          <w:tab w:val="left" w:pos="5572"/>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It is I.</w:t>
      </w:r>
      <w:r>
        <w:rPr>
          <w:rFonts w:ascii="CG Times" w:hAnsi="CG Times" w:cs="CG Times"/>
          <w:lang w:val="en-AU"/>
        </w:rPr>
        <w:tab/>
        <w:t>b.</w:t>
      </w:r>
      <w:r>
        <w:rPr>
          <w:rFonts w:ascii="CG Times" w:hAnsi="CG Times" w:cs="CG Times"/>
          <w:lang w:val="en-AU"/>
        </w:rPr>
        <w:tab/>
      </w:r>
      <w:r>
        <w:rPr>
          <w:rFonts w:ascii="CG Times" w:hAnsi="CG Times" w:cs="CG Times"/>
          <w:i/>
          <w:iCs/>
          <w:lang w:val="en-AU"/>
        </w:rPr>
        <w:t>It's me.</w:t>
      </w:r>
    </w:p>
    <w:p w14:paraId="7AB3E0E3" w14:textId="77777777"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They invited me to lunch.</w:t>
      </w:r>
      <w:r>
        <w:rPr>
          <w:rFonts w:ascii="CG Times" w:hAnsi="CG Times" w:cs="CG Times"/>
          <w:lang w:val="en-AU"/>
        </w:rPr>
        <w:tab/>
        <w:t xml:space="preserve">b. </w:t>
      </w:r>
      <w:r>
        <w:rPr>
          <w:rFonts w:ascii="CG Times" w:hAnsi="CG Times" w:cs="CG Times"/>
          <w:vertAlign w:val="superscript"/>
          <w:lang w:val="en-AU"/>
        </w:rPr>
        <w:t>%</w:t>
      </w:r>
      <w:r>
        <w:rPr>
          <w:rFonts w:ascii="CG Times" w:hAnsi="CG Times" w:cs="CG Times"/>
          <w:i/>
          <w:iCs/>
          <w:lang w:val="en-AU"/>
        </w:rPr>
        <w:t>They invited my partner and I to lunch.</w:t>
      </w:r>
    </w:p>
    <w:p w14:paraId="61C76125" w14:textId="77777777"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I don't know if you're eligible.</w:t>
      </w:r>
      <w:r>
        <w:rPr>
          <w:rFonts w:ascii="CG Times" w:hAnsi="CG Times" w:cs="CG Times"/>
          <w:lang w:val="en-AU"/>
        </w:rPr>
        <w:tab/>
        <w:t>b. *</w:t>
      </w:r>
      <w:r>
        <w:rPr>
          <w:rFonts w:ascii="CG Times" w:hAnsi="CG Times" w:cs="CG Times"/>
          <w:i/>
          <w:iCs/>
          <w:lang w:val="en-AU"/>
        </w:rPr>
        <w:t>I don't know if she and you're eligible.</w:t>
      </w:r>
    </w:p>
    <w:p w14:paraId="38E6ABDF" w14:textId="77777777" w:rsidR="00AD6CD6" w:rsidRDefault="00AD6CD6">
      <w:pPr>
        <w:keepNext/>
        <w:keepLines/>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mar</w:t>
      </w:r>
      <w:r>
        <w:rPr>
          <w:rFonts w:ascii="CG Times" w:hAnsi="CG Times" w:cs="CG Times"/>
          <w:lang w:val="en-AU"/>
        </w:rPr>
        <w:t xml:space="preserve">, </w:t>
      </w:r>
      <w:r>
        <w:rPr>
          <w:rFonts w:ascii="CG Times" w:hAnsi="CG Times" w:cs="CG Times"/>
          <w:i/>
          <w:iCs/>
          <w:lang w:val="en-AU"/>
        </w:rPr>
        <w:t>bear</w:t>
      </w:r>
      <w:r>
        <w:rPr>
          <w:rFonts w:ascii="CG Times" w:hAnsi="CG Times" w:cs="CG Times"/>
          <w:lang w:val="en-AU"/>
        </w:rPr>
        <w:t xml:space="preserve">, </w:t>
      </w:r>
      <w:r>
        <w:rPr>
          <w:rFonts w:ascii="CG Times" w:hAnsi="CG Times" w:cs="CG Times"/>
          <w:i/>
          <w:iCs/>
          <w:lang w:val="en-AU"/>
        </w:rPr>
        <w:t>floor</w:t>
      </w:r>
      <w:r>
        <w:rPr>
          <w:rFonts w:ascii="CG Times" w:hAnsi="CG Times" w:cs="CG Times"/>
          <w:lang w:val="en-AU"/>
        </w:rPr>
        <w:t xml:space="preserve">, </w:t>
      </w:r>
      <w:r>
        <w:rPr>
          <w:rFonts w:ascii="CG Times" w:hAnsi="CG Times" w:cs="CG Times"/>
          <w:i/>
          <w:iCs/>
          <w:lang w:val="en-AU"/>
        </w:rPr>
        <w:t>stir</w:t>
      </w:r>
      <w:r>
        <w:rPr>
          <w:rFonts w:ascii="CG Times" w:hAnsi="CG Times" w:cs="CG Times"/>
          <w:lang w:val="en-AU"/>
        </w:rPr>
        <w:t>,</w:t>
      </w:r>
      <w:r>
        <w:rPr>
          <w:rFonts w:ascii="CG Times" w:hAnsi="CG Times" w:cs="CG Times"/>
          <w:i/>
          <w:iCs/>
          <w:lang w:val="en-AU"/>
        </w:rPr>
        <w:t xml:space="preserve"> actor</w:t>
      </w:r>
      <w:r>
        <w:rPr>
          <w:rFonts w:ascii="CG Times" w:hAnsi="CG Times" w:cs="CG Times"/>
          <w:lang w:val="en-AU"/>
        </w:rPr>
        <w:t xml:space="preserve"> </w:t>
      </w:r>
      <w:r>
        <w:rPr>
          <w:rFonts w:ascii="CG Times" w:hAnsi="CG Times" w:cs="CG Times"/>
          <w:lang w:val="en-AU"/>
        </w:rPr>
        <w:tab/>
        <w:t>b.</w:t>
      </w:r>
      <w:r>
        <w:rPr>
          <w:rFonts w:ascii="CG Times" w:hAnsi="CG Times" w:cs="CG Times"/>
          <w:lang w:val="en-AU"/>
        </w:rPr>
        <w:tab/>
      </w:r>
      <w:r>
        <w:rPr>
          <w:rFonts w:ascii="CG Times" w:hAnsi="CG Times" w:cs="CG Times"/>
          <w:i/>
          <w:iCs/>
          <w:lang w:val="en-AU"/>
        </w:rPr>
        <w:t>care</w:t>
      </w:r>
      <w:r>
        <w:rPr>
          <w:rFonts w:ascii="CG Times" w:hAnsi="CG Times" w:cs="CG Times"/>
          <w:lang w:val="en-AU"/>
        </w:rPr>
        <w:t xml:space="preserve">, </w:t>
      </w:r>
      <w:r>
        <w:rPr>
          <w:rFonts w:ascii="CG Times" w:hAnsi="CG Times" w:cs="CG Times"/>
          <w:i/>
          <w:iCs/>
          <w:lang w:val="en-AU"/>
        </w:rPr>
        <w:t>hire</w:t>
      </w:r>
      <w:r>
        <w:rPr>
          <w:rFonts w:ascii="CG Times" w:hAnsi="CG Times" w:cs="CG Times"/>
          <w:lang w:val="en-AU"/>
        </w:rPr>
        <w:t xml:space="preserve">, </w:t>
      </w:r>
      <w:r>
        <w:rPr>
          <w:rFonts w:ascii="CG Times" w:hAnsi="CG Times" w:cs="CG Times"/>
          <w:i/>
          <w:iCs/>
          <w:lang w:val="en-AU"/>
        </w:rPr>
        <w:t>bore</w:t>
      </w:r>
      <w:r>
        <w:rPr>
          <w:rFonts w:ascii="CG Times" w:hAnsi="CG Times" w:cs="CG Times"/>
          <w:lang w:val="en-AU"/>
        </w:rPr>
        <w:t xml:space="preserve">, </w:t>
      </w:r>
      <w:r>
        <w:rPr>
          <w:rFonts w:ascii="CG Times" w:hAnsi="CG Times" w:cs="CG Times"/>
          <w:i/>
          <w:iCs/>
          <w:lang w:val="en-AU"/>
        </w:rPr>
        <w:t>sure</w:t>
      </w:r>
      <w:r>
        <w:rPr>
          <w:rFonts w:ascii="CG Times" w:hAnsi="CG Times" w:cs="CG Times"/>
          <w:lang w:val="en-AU"/>
        </w:rPr>
        <w:t xml:space="preserve">, </w:t>
      </w:r>
      <w:r>
        <w:rPr>
          <w:rFonts w:ascii="CG Times" w:hAnsi="CG Times" w:cs="CG Times"/>
          <w:i/>
          <w:iCs/>
          <w:lang w:val="en-AU"/>
        </w:rPr>
        <w:t>cure</w:t>
      </w:r>
    </w:p>
    <w:p w14:paraId="045C6547" w14:textId="77777777" w:rsidR="00012A11" w:rsidRDefault="00AD6CD6">
      <w:pPr>
        <w:keepLines/>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hard</w:t>
      </w:r>
      <w:r>
        <w:rPr>
          <w:rFonts w:ascii="CG Times" w:hAnsi="CG Times" w:cs="CG Times"/>
          <w:lang w:val="en-AU"/>
        </w:rPr>
        <w:t>,</w:t>
      </w:r>
      <w:r>
        <w:rPr>
          <w:rFonts w:ascii="CG Times" w:hAnsi="CG Times" w:cs="CG Times"/>
          <w:i/>
          <w:iCs/>
          <w:lang w:val="en-AU"/>
        </w:rPr>
        <w:t xml:space="preserve"> torque</w:t>
      </w:r>
      <w:r>
        <w:rPr>
          <w:rFonts w:ascii="CG Times" w:hAnsi="CG Times" w:cs="CG Times"/>
          <w:lang w:val="en-AU"/>
        </w:rPr>
        <w:t xml:space="preserve">, </w:t>
      </w:r>
      <w:r>
        <w:rPr>
          <w:rFonts w:ascii="CG Times" w:hAnsi="CG Times" w:cs="CG Times"/>
          <w:i/>
          <w:iCs/>
          <w:lang w:val="en-AU"/>
        </w:rPr>
        <w:t>term</w:t>
      </w:r>
      <w:r>
        <w:rPr>
          <w:rFonts w:ascii="CG Times" w:hAnsi="CG Times" w:cs="CG Times"/>
          <w:lang w:val="en-AU"/>
        </w:rPr>
        <w:t xml:space="preserve">, </w:t>
      </w:r>
      <w:r>
        <w:rPr>
          <w:rFonts w:ascii="CG Times" w:hAnsi="CG Times" w:cs="CG Times"/>
          <w:i/>
          <w:iCs/>
          <w:lang w:val="en-AU"/>
        </w:rPr>
        <w:t>burn</w:t>
      </w:r>
      <w:r>
        <w:rPr>
          <w:rFonts w:ascii="CG Times" w:hAnsi="CG Times" w:cs="CG Times"/>
          <w:lang w:val="en-AU"/>
        </w:rPr>
        <w:tab/>
        <w:t>b.</w:t>
      </w:r>
      <w:r>
        <w:rPr>
          <w:rFonts w:ascii="CG Times" w:hAnsi="CG Times" w:cs="CG Times"/>
          <w:lang w:val="en-AU"/>
        </w:rPr>
        <w:tab/>
      </w:r>
      <w:r>
        <w:rPr>
          <w:rFonts w:ascii="CG Times" w:hAnsi="CG Times" w:cs="CG Times"/>
          <w:i/>
          <w:iCs/>
          <w:lang w:val="en-AU"/>
        </w:rPr>
        <w:t>hammered</w:t>
      </w:r>
    </w:p>
    <w:p w14:paraId="67A61168" w14:textId="77777777" w:rsidR="00AD6CD6" w:rsidRDefault="00AD6CD6">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proofErr w:type="spellStart"/>
      <w:r>
        <w:rPr>
          <w:rFonts w:ascii="CG Times" w:hAnsi="CG Times" w:cs="CG Times"/>
          <w:i/>
          <w:iCs/>
          <w:lang w:val="en-AU"/>
        </w:rPr>
        <w:t>marr</w:t>
      </w:r>
      <w:proofErr w:type="spellEnd"/>
      <w:r>
        <w:rPr>
          <w:rFonts w:ascii="CG Times" w:hAnsi="CG Times" w:cs="CG Times"/>
          <w:lang w:val="en-AU"/>
        </w:rPr>
        <w:sym w:font="WP MathA" w:char="F040"/>
      </w:r>
      <w:proofErr w:type="spellStart"/>
      <w:r>
        <w:rPr>
          <w:rFonts w:ascii="CG Times" w:hAnsi="CG Times" w:cs="CG Times"/>
          <w:i/>
          <w:iCs/>
          <w:lang w:val="en-AU"/>
        </w:rPr>
        <w:t>ing</w:t>
      </w:r>
      <w:proofErr w:type="spellEnd"/>
      <w:r>
        <w:rPr>
          <w:rFonts w:ascii="CG Times" w:hAnsi="CG Times" w:cs="CG Times"/>
          <w:lang w:val="en-AU"/>
        </w:rPr>
        <w:t>,</w:t>
      </w:r>
      <w:r>
        <w:rPr>
          <w:rFonts w:ascii="CG Times" w:hAnsi="CG Times" w:cs="CG Times"/>
          <w:i/>
          <w:iCs/>
          <w:lang w:val="en-AU"/>
        </w:rPr>
        <w:t xml:space="preserve"> sur</w:t>
      </w:r>
      <w:r>
        <w:rPr>
          <w:rFonts w:ascii="CG Times" w:hAnsi="CG Times" w:cs="CG Times"/>
          <w:lang w:val="en-AU"/>
        </w:rPr>
        <w:sym w:font="WP MathA" w:char="F040"/>
      </w:r>
      <w:proofErr w:type="spellStart"/>
      <w:r>
        <w:rPr>
          <w:rFonts w:ascii="CG Times" w:hAnsi="CG Times" w:cs="CG Times"/>
          <w:i/>
          <w:iCs/>
          <w:lang w:val="en-AU"/>
        </w:rPr>
        <w:t>est</w:t>
      </w:r>
      <w:proofErr w:type="spellEnd"/>
      <w:r>
        <w:rPr>
          <w:rFonts w:ascii="CG Times" w:hAnsi="CG Times" w:cs="CG Times"/>
          <w:lang w:val="en-AU"/>
        </w:rPr>
        <w:t xml:space="preserve">, </w:t>
      </w:r>
      <w:r>
        <w:rPr>
          <w:rFonts w:ascii="CG Times" w:hAnsi="CG Times" w:cs="CG Times"/>
          <w:i/>
          <w:iCs/>
          <w:lang w:val="en-AU"/>
        </w:rPr>
        <w:t>soar</w:t>
      </w:r>
      <w:r>
        <w:rPr>
          <w:rFonts w:ascii="CG Times" w:hAnsi="CG Times" w:cs="CG Times"/>
          <w:lang w:val="en-AU"/>
        </w:rPr>
        <w:sym w:font="WP MathA" w:char="F040"/>
      </w:r>
      <w:proofErr w:type="spellStart"/>
      <w:r>
        <w:rPr>
          <w:rFonts w:ascii="CG Times" w:hAnsi="CG Times" w:cs="CG Times"/>
          <w:i/>
          <w:iCs/>
          <w:lang w:val="en-AU"/>
        </w:rPr>
        <w:t>ing</w:t>
      </w:r>
      <w:proofErr w:type="spellEnd"/>
      <w:r>
        <w:rPr>
          <w:rFonts w:ascii="CG Times" w:hAnsi="CG Times" w:cs="CG Times"/>
          <w:lang w:val="en-AU"/>
        </w:rPr>
        <w:tab/>
        <w:t>b.</w:t>
      </w:r>
      <w:r>
        <w:rPr>
          <w:rFonts w:ascii="CG Times" w:hAnsi="CG Times" w:cs="CG Times"/>
          <w:lang w:val="en-AU"/>
        </w:rPr>
        <w:tab/>
      </w:r>
      <w:r>
        <w:rPr>
          <w:rFonts w:ascii="CG Times" w:hAnsi="CG Times" w:cs="CG Times"/>
          <w:i/>
          <w:iCs/>
          <w:lang w:val="en-AU"/>
        </w:rPr>
        <w:t>the fear of death</w:t>
      </w:r>
    </w:p>
    <w:p w14:paraId="68F6C0F5" w14:textId="77777777" w:rsidR="00012A11" w:rsidRDefault="00AD6CD6">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saw</w:t>
      </w:r>
      <w:r>
        <w:rPr>
          <w:rFonts w:ascii="CG Times" w:hAnsi="CG Times" w:cs="CG Times"/>
          <w:lang w:val="en-AU"/>
        </w:rPr>
        <w:sym w:font="WP MathA" w:char="F040"/>
      </w:r>
      <w:proofErr w:type="spellStart"/>
      <w:r>
        <w:rPr>
          <w:rFonts w:ascii="CG Times" w:hAnsi="CG Times" w:cs="CG Times"/>
          <w:i/>
          <w:iCs/>
          <w:lang w:val="en-AU"/>
        </w:rPr>
        <w:t>ing</w:t>
      </w:r>
      <w:proofErr w:type="spellEnd"/>
      <w:r>
        <w:rPr>
          <w:rFonts w:ascii="CG Times" w:hAnsi="CG Times" w:cs="CG Times"/>
          <w:lang w:val="en-AU"/>
        </w:rPr>
        <w:t xml:space="preserve">, </w:t>
      </w:r>
      <w:r>
        <w:rPr>
          <w:rFonts w:ascii="CG Times" w:hAnsi="CG Times" w:cs="CG Times"/>
          <w:i/>
          <w:iCs/>
          <w:lang w:val="en-AU"/>
        </w:rPr>
        <w:t>thaw</w:t>
      </w:r>
      <w:r>
        <w:rPr>
          <w:rFonts w:ascii="CG Times" w:hAnsi="CG Times" w:cs="CG Times"/>
          <w:lang w:val="en-AU"/>
        </w:rPr>
        <w:sym w:font="WP MathA" w:char="F040"/>
      </w:r>
      <w:proofErr w:type="spellStart"/>
      <w:r>
        <w:rPr>
          <w:rFonts w:ascii="CG Times" w:hAnsi="CG Times" w:cs="CG Times"/>
          <w:i/>
          <w:iCs/>
          <w:lang w:val="en-AU"/>
        </w:rPr>
        <w:t>ing</w:t>
      </w:r>
      <w:proofErr w:type="spellEnd"/>
      <w:r>
        <w:rPr>
          <w:rFonts w:ascii="CG Times" w:hAnsi="CG Times" w:cs="CG Times"/>
          <w:lang w:val="en-AU"/>
        </w:rPr>
        <w:tab/>
        <w:t>b.</w:t>
      </w:r>
      <w:r>
        <w:rPr>
          <w:rFonts w:ascii="CG Times" w:hAnsi="CG Times" w:cs="CG Times"/>
          <w:lang w:val="en-AU"/>
        </w:rPr>
        <w:tab/>
      </w:r>
      <w:r>
        <w:rPr>
          <w:rFonts w:ascii="CG Times" w:hAnsi="CG Times" w:cs="CG Times"/>
          <w:i/>
          <w:iCs/>
          <w:lang w:val="en-AU"/>
        </w:rPr>
        <w:t>the idea of death</w:t>
      </w:r>
    </w:p>
    <w:p w14:paraId="5D5572B6"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smallCaps/>
          <w:lang w:val="en-AU"/>
        </w:rPr>
        <w:t>short vowels</w:t>
      </w:r>
    </w:p>
    <w:p w14:paraId="321E85B0"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5A"/>
      </w:r>
      <w:r>
        <w:rPr>
          <w:rFonts w:ascii="CG Times" w:hAnsi="CG Times" w:cs="CG Times"/>
          <w:lang w:val="en-AU"/>
        </w:rPr>
        <w:tab/>
      </w:r>
      <w:r>
        <w:rPr>
          <w:rFonts w:ascii="CG Times" w:hAnsi="CG Times" w:cs="CG Times"/>
          <w:i/>
          <w:iCs/>
          <w:u w:val="single"/>
          <w:lang w:val="en-AU"/>
        </w:rPr>
        <w:t>o</w:t>
      </w:r>
      <w:r>
        <w:rPr>
          <w:rFonts w:ascii="CG Times" w:hAnsi="CG Times" w:cs="CG Times"/>
          <w:i/>
          <w:iCs/>
          <w:lang w:val="en-AU"/>
        </w:rPr>
        <w:t>dd</w:t>
      </w:r>
      <w:r>
        <w:rPr>
          <w:rFonts w:ascii="CG Times" w:hAnsi="CG Times" w:cs="CG Times"/>
          <w:lang w:val="en-AU"/>
        </w:rPr>
        <w:t xml:space="preserve">, </w:t>
      </w:r>
      <w:r>
        <w:rPr>
          <w:rFonts w:ascii="CG Times" w:hAnsi="CG Times" w:cs="CG Times"/>
          <w:i/>
          <w:iCs/>
          <w:lang w:val="en-AU"/>
        </w:rPr>
        <w:t>l</w:t>
      </w:r>
      <w:r>
        <w:rPr>
          <w:rFonts w:ascii="CG Times" w:hAnsi="CG Times" w:cs="CG Times"/>
          <w:i/>
          <w:iCs/>
          <w:u w:val="single"/>
          <w:lang w:val="en-AU"/>
        </w:rPr>
        <w:t>o</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l</w:t>
      </w:r>
      <w:r>
        <w:rPr>
          <w:rFonts w:ascii="CG Times" w:hAnsi="CG Times" w:cs="CG Times"/>
          <w:i/>
          <w:iCs/>
          <w:u w:val="single"/>
          <w:lang w:val="en-AU"/>
        </w:rPr>
        <w:t>o</w:t>
      </w:r>
      <w:r>
        <w:rPr>
          <w:rFonts w:ascii="CG Times" w:hAnsi="CG Times" w:cs="CG Times"/>
          <w:i/>
          <w:iCs/>
          <w:lang w:val="en-AU"/>
        </w:rPr>
        <w:t>st</w:t>
      </w:r>
      <w:r>
        <w:rPr>
          <w:rFonts w:ascii="CG Times" w:hAnsi="CG Times" w:cs="CG Times"/>
          <w:lang w:val="en-AU"/>
        </w:rPr>
        <w:tab/>
        <w:t>e</w:t>
      </w:r>
      <w:r>
        <w:rPr>
          <w:rFonts w:ascii="CG Times" w:hAnsi="CG Times" w:cs="CG Times"/>
          <w:lang w:val="en-AU"/>
        </w:rPr>
        <w:tab/>
      </w:r>
      <w:r>
        <w:rPr>
          <w:rFonts w:ascii="CG Times" w:hAnsi="CG Times" w:cs="CG Times"/>
          <w:i/>
          <w:iCs/>
          <w:lang w:val="en-AU"/>
        </w:rPr>
        <w:t>g</w:t>
      </w:r>
      <w:r>
        <w:rPr>
          <w:rFonts w:ascii="CG Times" w:hAnsi="CG Times" w:cs="CG Times"/>
          <w:i/>
          <w:iCs/>
          <w:u w:val="single"/>
          <w:lang w:val="en-AU"/>
        </w:rPr>
        <w:t>e</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e</w:t>
      </w:r>
      <w:r>
        <w:rPr>
          <w:rFonts w:ascii="CG Times" w:hAnsi="CG Times" w:cs="CG Times"/>
          <w:i/>
          <w:iCs/>
          <w:lang w:val="en-AU"/>
        </w:rPr>
        <w:t>ll</w:t>
      </w:r>
      <w:r>
        <w:rPr>
          <w:rFonts w:ascii="CG Times" w:hAnsi="CG Times" w:cs="CG Times"/>
          <w:lang w:val="en-AU"/>
        </w:rPr>
        <w:t xml:space="preserve">, </w:t>
      </w:r>
      <w:r>
        <w:rPr>
          <w:rFonts w:ascii="CG Times" w:hAnsi="CG Times" w:cs="CG Times"/>
          <w:i/>
          <w:iCs/>
          <w:lang w:val="en-AU"/>
        </w:rPr>
        <w:t>fr</w:t>
      </w:r>
      <w:r>
        <w:rPr>
          <w:rFonts w:ascii="CG Times" w:hAnsi="CG Times" w:cs="CG Times"/>
          <w:i/>
          <w:iCs/>
          <w:u w:val="single"/>
          <w:lang w:val="en-AU"/>
        </w:rPr>
        <w:t>ie</w:t>
      </w:r>
      <w:r>
        <w:rPr>
          <w:rFonts w:ascii="CG Times" w:hAnsi="CG Times" w:cs="CG Times"/>
          <w:i/>
          <w:iCs/>
          <w:lang w:val="en-AU"/>
        </w:rPr>
        <w:t>nd</w:t>
      </w:r>
      <w:r>
        <w:rPr>
          <w:rFonts w:ascii="CG Times" w:hAnsi="CG Times" w:cs="CG Times"/>
          <w:lang w:val="en-AU"/>
        </w:rPr>
        <w:t xml:space="preserve">, </w:t>
      </w:r>
      <w:r>
        <w:rPr>
          <w:rFonts w:ascii="CG Times" w:hAnsi="CG Times" w:cs="CG Times"/>
          <w:i/>
          <w:iCs/>
          <w:lang w:val="en-AU"/>
        </w:rPr>
        <w:t>end</w:t>
      </w:r>
      <w:r>
        <w:rPr>
          <w:rFonts w:ascii="CG Times" w:hAnsi="CG Times" w:cs="CG Times"/>
          <w:i/>
          <w:iCs/>
          <w:u w:val="single"/>
          <w:lang w:val="en-AU"/>
        </w:rPr>
        <w:t>ea</w:t>
      </w:r>
      <w:r>
        <w:rPr>
          <w:rFonts w:ascii="CG Times" w:hAnsi="CG Times" w:cs="CG Times"/>
          <w:i/>
          <w:iCs/>
          <w:lang w:val="en-AU"/>
        </w:rPr>
        <w:t>vour</w:t>
      </w:r>
    </w:p>
    <w:p w14:paraId="57FB750C"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1396" w:hanging="864"/>
        <w:jc w:val="both"/>
        <w:rPr>
          <w:rFonts w:ascii="CG Times" w:hAnsi="CG Times" w:cs="CG Times"/>
          <w:lang w:val="en-AU"/>
        </w:rPr>
      </w:pPr>
      <w:r>
        <w:rPr>
          <w:rFonts w:ascii="CG Times" w:hAnsi="CG Times" w:cs="CG Times"/>
          <w:lang w:val="en-AU"/>
        </w:rPr>
        <w:tab/>
        <w:t>æ</w:t>
      </w:r>
      <w:r>
        <w:rPr>
          <w:rFonts w:ascii="CG Times" w:hAnsi="CG Times" w:cs="CG Times"/>
          <w:lang w:val="en-AU"/>
        </w:rPr>
        <w:tab/>
      </w:r>
      <w:r>
        <w:rPr>
          <w:rFonts w:ascii="CG Times" w:hAnsi="CG Times" w:cs="CG Times"/>
          <w:i/>
          <w:iCs/>
          <w:lang w:val="en-AU"/>
        </w:rPr>
        <w:t>g</w:t>
      </w:r>
      <w:r>
        <w:rPr>
          <w:rFonts w:ascii="CG Times" w:hAnsi="CG Times" w:cs="CG Times"/>
          <w:i/>
          <w:iCs/>
          <w:u w:val="single"/>
          <w:lang w:val="en-AU"/>
        </w:rPr>
        <w:t>a</w:t>
      </w:r>
      <w:r>
        <w:rPr>
          <w:rFonts w:ascii="CG Times" w:hAnsi="CG Times" w:cs="CG Times"/>
          <w:i/>
          <w:iCs/>
          <w:lang w:val="en-AU"/>
        </w:rPr>
        <w:t>s</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a</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a</w:t>
      </w:r>
      <w:r>
        <w:rPr>
          <w:rFonts w:ascii="CG Times" w:hAnsi="CG Times" w:cs="CG Times"/>
          <w:i/>
          <w:iCs/>
          <w:lang w:val="en-AU"/>
        </w:rPr>
        <w:t>n</w:t>
      </w:r>
      <w:r>
        <w:rPr>
          <w:rFonts w:ascii="CG Times" w:hAnsi="CG Times" w:cs="CG Times"/>
          <w:lang w:val="en-AU"/>
        </w:rPr>
        <w:tab/>
      </w:r>
      <w:proofErr w:type="spellStart"/>
      <w:r>
        <w:rPr>
          <w:rFonts w:ascii="CG Times" w:hAnsi="CG Times" w:cs="CG Times"/>
          <w:lang w:val="en-AU"/>
        </w:rPr>
        <w:t>i</w:t>
      </w:r>
      <w:proofErr w:type="spellEnd"/>
      <w:r>
        <w:rPr>
          <w:rFonts w:ascii="CG Times" w:hAnsi="CG Times" w:cs="CG Times"/>
          <w:lang w:val="en-AU"/>
        </w:rPr>
        <w:tab/>
      </w:r>
      <w:r>
        <w:rPr>
          <w:rFonts w:ascii="CG Times" w:hAnsi="CG Times" w:cs="CG Times"/>
          <w:i/>
          <w:iCs/>
          <w:lang w:val="en-AU"/>
        </w:rPr>
        <w:t>happ</w:t>
      </w:r>
      <w:r>
        <w:rPr>
          <w:rFonts w:ascii="CG Times" w:hAnsi="CG Times" w:cs="CG Times"/>
          <w:i/>
          <w:iCs/>
          <w:u w:val="single"/>
          <w:lang w:val="en-AU"/>
        </w:rPr>
        <w:t>y</w:t>
      </w:r>
      <w:r>
        <w:rPr>
          <w:rFonts w:ascii="CG Times" w:hAnsi="CG Times" w:cs="CG Times"/>
          <w:lang w:val="en-AU"/>
        </w:rPr>
        <w:t xml:space="preserve">, </w:t>
      </w:r>
      <w:r>
        <w:rPr>
          <w:rFonts w:ascii="CG Times" w:hAnsi="CG Times" w:cs="CG Times"/>
          <w:i/>
          <w:iCs/>
          <w:lang w:val="en-AU"/>
        </w:rPr>
        <w:t>penn</w:t>
      </w:r>
      <w:r>
        <w:rPr>
          <w:rFonts w:ascii="CG Times" w:hAnsi="CG Times" w:cs="CG Times"/>
          <w:i/>
          <w:iCs/>
          <w:u w:val="single"/>
          <w:lang w:val="en-AU"/>
        </w:rPr>
        <w:t>ie</w:t>
      </w:r>
      <w:r>
        <w:rPr>
          <w:rFonts w:ascii="CG Times" w:hAnsi="CG Times" w:cs="CG Times"/>
          <w:i/>
          <w:iCs/>
          <w:lang w:val="en-AU"/>
        </w:rPr>
        <w:t>s</w:t>
      </w:r>
      <w:r>
        <w:rPr>
          <w:rFonts w:ascii="CG Times" w:hAnsi="CG Times" w:cs="CG Times"/>
          <w:lang w:val="en-AU"/>
        </w:rPr>
        <w:t xml:space="preserve">, </w:t>
      </w:r>
      <w:r>
        <w:rPr>
          <w:rFonts w:ascii="CG Times" w:hAnsi="CG Times" w:cs="CG Times"/>
          <w:i/>
          <w:iCs/>
          <w:lang w:val="en-AU"/>
        </w:rPr>
        <w:t>mayb</w:t>
      </w:r>
      <w:r>
        <w:rPr>
          <w:rFonts w:ascii="CG Times" w:hAnsi="CG Times" w:cs="CG Times"/>
          <w:i/>
          <w:iCs/>
          <w:u w:val="single"/>
          <w:lang w:val="en-AU"/>
        </w:rPr>
        <w:t>e</w:t>
      </w:r>
    </w:p>
    <w:p w14:paraId="64C62B78"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9E"/>
      </w:r>
      <w:r>
        <w:rPr>
          <w:rFonts w:ascii="CG Times" w:hAnsi="CG Times" w:cs="CG Times"/>
          <w:lang w:val="en-AU"/>
        </w:rPr>
        <w:tab/>
      </w:r>
      <w:r>
        <w:rPr>
          <w:rFonts w:ascii="CG Times" w:hAnsi="CG Times" w:cs="CG Times"/>
          <w:i/>
          <w:iCs/>
          <w:lang w:val="en-AU"/>
        </w:rPr>
        <w:t>g</w:t>
      </w:r>
      <w:r>
        <w:rPr>
          <w:rFonts w:ascii="CG Times" w:hAnsi="CG Times" w:cs="CG Times"/>
          <w:i/>
          <w:iCs/>
          <w:u w:val="single"/>
          <w:lang w:val="en-AU"/>
        </w:rPr>
        <w:t>u</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m</w:t>
      </w:r>
      <w:r>
        <w:rPr>
          <w:rFonts w:ascii="CG Times" w:hAnsi="CG Times" w:cs="CG Times"/>
          <w:i/>
          <w:iCs/>
          <w:u w:val="single"/>
          <w:lang w:val="en-AU"/>
        </w:rPr>
        <w:t>u</w:t>
      </w:r>
      <w:r>
        <w:rPr>
          <w:rFonts w:ascii="CG Times" w:hAnsi="CG Times" w:cs="CG Times"/>
          <w:i/>
          <w:iCs/>
          <w:lang w:val="en-AU"/>
        </w:rPr>
        <w:t>ch</w:t>
      </w:r>
      <w:r>
        <w:rPr>
          <w:rFonts w:ascii="CG Times" w:hAnsi="CG Times" w:cs="CG Times"/>
          <w:lang w:val="en-AU"/>
        </w:rPr>
        <w:t xml:space="preserve">, </w:t>
      </w:r>
      <w:r>
        <w:rPr>
          <w:rFonts w:ascii="CG Times" w:hAnsi="CG Times" w:cs="CG Times"/>
          <w:i/>
          <w:iCs/>
          <w:lang w:val="en-AU"/>
        </w:rPr>
        <w:t>d</w:t>
      </w:r>
      <w:r>
        <w:rPr>
          <w:rFonts w:ascii="CG Times" w:hAnsi="CG Times" w:cs="CG Times"/>
          <w:i/>
          <w:iCs/>
          <w:u w:val="single"/>
          <w:lang w:val="en-AU"/>
        </w:rPr>
        <w:t>o</w:t>
      </w:r>
      <w:r>
        <w:rPr>
          <w:rFonts w:ascii="CG Times" w:hAnsi="CG Times" w:cs="CG Times"/>
          <w:i/>
          <w:iCs/>
          <w:lang w:val="en-AU"/>
        </w:rPr>
        <w:t>ne</w:t>
      </w:r>
      <w:r>
        <w:rPr>
          <w:rFonts w:ascii="CG Times" w:hAnsi="CG Times" w:cs="CG Times"/>
          <w:lang w:val="en-AU"/>
        </w:rPr>
        <w:tab/>
      </w:r>
      <w:r>
        <w:rPr>
          <w:rFonts w:ascii="CG Times" w:hAnsi="CG Times" w:cs="CG Times"/>
          <w:lang w:val="en-AU"/>
        </w:rPr>
        <w:sym w:font="WP Phonetic" w:char="F077"/>
      </w:r>
      <w:r>
        <w:rPr>
          <w:rFonts w:ascii="CG Times" w:hAnsi="CG Times" w:cs="CG Times"/>
          <w:lang w:val="en-AU"/>
        </w:rPr>
        <w:tab/>
      </w:r>
      <w:r>
        <w:rPr>
          <w:rFonts w:ascii="CG Times" w:hAnsi="CG Times" w:cs="CG Times"/>
          <w:i/>
          <w:iCs/>
          <w:lang w:val="en-AU"/>
        </w:rPr>
        <w:t>k</w:t>
      </w:r>
      <w:r>
        <w:rPr>
          <w:rFonts w:ascii="CG Times" w:hAnsi="CG Times" w:cs="CG Times"/>
          <w:i/>
          <w:iCs/>
          <w:u w:val="single"/>
          <w:lang w:val="en-AU"/>
        </w:rPr>
        <w:t>i</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b</w:t>
      </w:r>
      <w:r>
        <w:rPr>
          <w:rFonts w:ascii="CG Times" w:hAnsi="CG Times" w:cs="CG Times"/>
          <w:i/>
          <w:iCs/>
          <w:u w:val="single"/>
          <w:lang w:val="en-AU"/>
        </w:rPr>
        <w:t>ui</w:t>
      </w:r>
      <w:r>
        <w:rPr>
          <w:rFonts w:ascii="CG Times" w:hAnsi="CG Times" w:cs="CG Times"/>
          <w:i/>
          <w:iCs/>
          <w:lang w:val="en-AU"/>
        </w:rPr>
        <w:t>ld</w:t>
      </w:r>
      <w:r>
        <w:rPr>
          <w:rFonts w:ascii="CG Times" w:hAnsi="CG Times" w:cs="CG Times"/>
          <w:lang w:val="en-AU"/>
        </w:rPr>
        <w:t xml:space="preserve">, </w:t>
      </w:r>
      <w:r>
        <w:rPr>
          <w:rFonts w:ascii="CG Times" w:hAnsi="CG Times" w:cs="CG Times"/>
          <w:i/>
          <w:iCs/>
          <w:lang w:val="en-AU"/>
        </w:rPr>
        <w:t>w</w:t>
      </w:r>
      <w:r>
        <w:rPr>
          <w:rFonts w:ascii="CG Times" w:hAnsi="CG Times" w:cs="CG Times"/>
          <w:i/>
          <w:iCs/>
          <w:u w:val="single"/>
          <w:lang w:val="en-AU"/>
        </w:rPr>
        <w:t>o</w:t>
      </w:r>
      <w:r>
        <w:rPr>
          <w:rFonts w:ascii="CG Times" w:hAnsi="CG Times" w:cs="CG Times"/>
          <w:i/>
          <w:iCs/>
          <w:lang w:val="en-AU"/>
        </w:rPr>
        <w:t>men</w:t>
      </w:r>
    </w:p>
    <w:p w14:paraId="217E79D4"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63"/>
      </w:r>
      <w:r>
        <w:rPr>
          <w:rFonts w:ascii="CG Times" w:hAnsi="CG Times" w:cs="CG Times"/>
          <w:lang w:val="en-AU"/>
        </w:rPr>
        <w:tab/>
      </w:r>
      <w:r>
        <w:rPr>
          <w:rFonts w:ascii="CG Times" w:hAnsi="CG Times" w:cs="CG Times"/>
          <w:i/>
          <w:iCs/>
          <w:u w:val="single"/>
          <w:lang w:val="en-AU"/>
        </w:rPr>
        <w:t>a</w:t>
      </w:r>
      <w:r>
        <w:rPr>
          <w:rFonts w:ascii="CG Times" w:hAnsi="CG Times" w:cs="CG Times"/>
          <w:i/>
          <w:iCs/>
          <w:lang w:val="en-AU"/>
        </w:rPr>
        <w:t>lone</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o</w:t>
      </w:r>
      <w:r>
        <w:rPr>
          <w:rFonts w:ascii="CG Times" w:hAnsi="CG Times" w:cs="CG Times"/>
          <w:i/>
          <w:iCs/>
          <w:lang w:val="en-AU"/>
        </w:rPr>
        <w:t>tato</w:t>
      </w:r>
      <w:r>
        <w:rPr>
          <w:rFonts w:ascii="CG Times" w:hAnsi="CG Times" w:cs="CG Times"/>
          <w:lang w:val="en-AU"/>
        </w:rPr>
        <w:t xml:space="preserve">, </w:t>
      </w:r>
      <w:r>
        <w:rPr>
          <w:rFonts w:ascii="CG Times" w:hAnsi="CG Times" w:cs="CG Times"/>
          <w:i/>
          <w:iCs/>
          <w:lang w:val="en-AU"/>
        </w:rPr>
        <w:t>string</w:t>
      </w:r>
      <w:r>
        <w:rPr>
          <w:rFonts w:ascii="CG Times" w:hAnsi="CG Times" w:cs="CG Times"/>
          <w:i/>
          <w:iCs/>
          <w:u w:val="single"/>
          <w:lang w:val="en-AU"/>
        </w:rPr>
        <w:t>e</w:t>
      </w:r>
      <w:r>
        <w:rPr>
          <w:rFonts w:ascii="CG Times" w:hAnsi="CG Times" w:cs="CG Times"/>
          <w:i/>
          <w:iCs/>
          <w:lang w:val="en-AU"/>
        </w:rPr>
        <w:t>nt</w:t>
      </w:r>
      <w:r>
        <w:rPr>
          <w:rFonts w:ascii="CG Times" w:hAnsi="CG Times" w:cs="CG Times"/>
          <w:lang w:val="en-AU"/>
        </w:rPr>
        <w:t xml:space="preserve">, </w:t>
      </w:r>
      <w:r>
        <w:rPr>
          <w:rFonts w:ascii="CG Times" w:hAnsi="CG Times" w:cs="CG Times"/>
          <w:i/>
          <w:iCs/>
          <w:lang w:val="en-AU"/>
        </w:rPr>
        <w:t>sof</w:t>
      </w:r>
      <w:r>
        <w:rPr>
          <w:rFonts w:ascii="CG Times" w:hAnsi="CG Times" w:cs="CG Times"/>
          <w:i/>
          <w:iCs/>
          <w:u w:val="single"/>
          <w:lang w:val="en-AU"/>
        </w:rPr>
        <w:t>a</w:t>
      </w:r>
      <w:r>
        <w:rPr>
          <w:rFonts w:ascii="CG Times" w:hAnsi="CG Times" w:cs="CG Times"/>
          <w:lang w:val="en-AU"/>
        </w:rPr>
        <w:tab/>
      </w:r>
      <w:r>
        <w:rPr>
          <w:rFonts w:ascii="CG Times" w:hAnsi="CG Times" w:cs="CG Times"/>
          <w:lang w:val="en-AU"/>
        </w:rPr>
        <w:fldChar w:fldCharType="begin"/>
      </w:r>
      <w:r>
        <w:rPr>
          <w:rFonts w:ascii="CG Times" w:hAnsi="CG Times" w:cs="CG Times"/>
          <w:lang w:val="en-AU"/>
        </w:rPr>
        <w:instrText>EQ \O(i,-)</w:instrText>
      </w:r>
      <w:r>
        <w:rPr>
          <w:rFonts w:ascii="CG Times" w:hAnsi="CG Times" w:cs="CG Times"/>
          <w:lang w:val="en-AU"/>
        </w:rPr>
        <w:fldChar w:fldCharType="end"/>
      </w:r>
      <w:r>
        <w:rPr>
          <w:rFonts w:ascii="CG Times" w:hAnsi="CG Times" w:cs="CG Times"/>
          <w:lang w:val="en-AU"/>
        </w:rPr>
        <w:tab/>
      </w:r>
      <w:r>
        <w:rPr>
          <w:rFonts w:ascii="CG Times" w:hAnsi="CG Times" w:cs="CG Times"/>
          <w:i/>
          <w:iCs/>
          <w:lang w:val="en-AU"/>
        </w:rPr>
        <w:t>want</w:t>
      </w:r>
      <w:r>
        <w:rPr>
          <w:rFonts w:ascii="CG Times" w:hAnsi="CG Times" w:cs="CG Times"/>
          <w:i/>
          <w:iCs/>
          <w:u w:val="single"/>
          <w:lang w:val="en-AU"/>
        </w:rPr>
        <w:t>e</w:t>
      </w:r>
      <w:r>
        <w:rPr>
          <w:rFonts w:ascii="CG Times" w:hAnsi="CG Times" w:cs="CG Times"/>
          <w:i/>
          <w:iCs/>
          <w:lang w:val="en-AU"/>
        </w:rPr>
        <w:t>d</w:t>
      </w:r>
      <w:r>
        <w:rPr>
          <w:rFonts w:ascii="CG Times" w:hAnsi="CG Times" w:cs="CG Times"/>
          <w:lang w:val="en-AU"/>
        </w:rPr>
        <w:t xml:space="preserve">, </w:t>
      </w:r>
      <w:r>
        <w:rPr>
          <w:rFonts w:ascii="CG Times" w:hAnsi="CG Times" w:cs="CG Times"/>
          <w:i/>
          <w:iCs/>
          <w:lang w:val="en-AU"/>
        </w:rPr>
        <w:t>lugg</w:t>
      </w:r>
      <w:r>
        <w:rPr>
          <w:rFonts w:ascii="CG Times" w:hAnsi="CG Times" w:cs="CG Times"/>
          <w:i/>
          <w:iCs/>
          <w:u w:val="single"/>
          <w:lang w:val="en-AU"/>
        </w:rPr>
        <w:t>a</w:t>
      </w:r>
      <w:r>
        <w:rPr>
          <w:rFonts w:ascii="CG Times" w:hAnsi="CG Times" w:cs="CG Times"/>
          <w:i/>
          <w:iCs/>
          <w:lang w:val="en-AU"/>
        </w:rPr>
        <w:t>ge</w:t>
      </w:r>
      <w:r>
        <w:rPr>
          <w:rFonts w:ascii="CG Times" w:hAnsi="CG Times" w:cs="CG Times"/>
          <w:lang w:val="en-AU"/>
        </w:rPr>
        <w:t xml:space="preserve">, </w:t>
      </w:r>
      <w:r>
        <w:rPr>
          <w:rFonts w:ascii="CG Times" w:hAnsi="CG Times" w:cs="CG Times"/>
          <w:i/>
          <w:iCs/>
          <w:lang w:val="en-AU"/>
        </w:rPr>
        <w:t>bus</w:t>
      </w:r>
      <w:r>
        <w:rPr>
          <w:rFonts w:ascii="CG Times" w:hAnsi="CG Times" w:cs="CG Times"/>
          <w:i/>
          <w:iCs/>
          <w:u w:val="single"/>
          <w:lang w:val="en-AU"/>
        </w:rPr>
        <w:t>e</w:t>
      </w:r>
      <w:r>
        <w:rPr>
          <w:rFonts w:ascii="CG Times" w:hAnsi="CG Times" w:cs="CG Times"/>
          <w:i/>
          <w:iCs/>
          <w:lang w:val="en-AU"/>
        </w:rPr>
        <w:t>s</w:t>
      </w:r>
    </w:p>
    <w:p w14:paraId="0C148EB0" w14:textId="77777777" w:rsidR="00012A11"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lang w:val="en-AU"/>
        </w:rPr>
        <w:t>lun</w:t>
      </w:r>
      <w:r>
        <w:rPr>
          <w:rFonts w:ascii="CG Times" w:hAnsi="CG Times" w:cs="CG Times"/>
          <w:i/>
          <w:iCs/>
          <w:u w:val="single"/>
          <w:lang w:val="en-AU"/>
        </w:rPr>
        <w:t>ar</w:t>
      </w:r>
      <w:r>
        <w:rPr>
          <w:rFonts w:ascii="CG Times" w:hAnsi="CG Times" w:cs="CG Times"/>
          <w:lang w:val="en-AU"/>
        </w:rPr>
        <w:t xml:space="preserve">, </w:t>
      </w:r>
      <w:r>
        <w:rPr>
          <w:rFonts w:ascii="CG Times" w:hAnsi="CG Times" w:cs="CG Times"/>
          <w:i/>
          <w:iCs/>
          <w:lang w:val="en-AU"/>
        </w:rPr>
        <w:t>driv</w:t>
      </w:r>
      <w:r>
        <w:rPr>
          <w:rFonts w:ascii="CG Times" w:hAnsi="CG Times" w:cs="CG Times"/>
          <w:i/>
          <w:iCs/>
          <w:u w:val="single"/>
          <w:lang w:val="en-AU"/>
        </w:rPr>
        <w:t>er</w:t>
      </w:r>
      <w:r>
        <w:rPr>
          <w:rFonts w:ascii="CG Times" w:hAnsi="CG Times" w:cs="CG Times"/>
          <w:lang w:val="en-AU"/>
        </w:rPr>
        <w:t xml:space="preserve">, </w:t>
      </w:r>
      <w:r>
        <w:rPr>
          <w:rFonts w:ascii="CG Times" w:hAnsi="CG Times" w:cs="CG Times"/>
          <w:i/>
          <w:iCs/>
          <w:lang w:val="en-AU"/>
        </w:rPr>
        <w:t>act</w:t>
      </w:r>
      <w:r>
        <w:rPr>
          <w:rFonts w:ascii="CG Times" w:hAnsi="CG Times" w:cs="CG Times"/>
          <w:i/>
          <w:iCs/>
          <w:u w:val="single"/>
          <w:lang w:val="en-AU"/>
        </w:rPr>
        <w:t>or</w:t>
      </w:r>
      <w:r>
        <w:rPr>
          <w:rFonts w:ascii="CG Times" w:hAnsi="CG Times" w:cs="CG Times"/>
          <w:lang w:val="en-AU"/>
        </w:rPr>
        <w:tab/>
      </w:r>
      <w:r>
        <w:rPr>
          <w:rFonts w:ascii="CG Times" w:hAnsi="CG Times" w:cs="CG Times"/>
          <w:lang w:val="en-AU"/>
        </w:rPr>
        <w:sym w:font="WP Phonetic" w:char="F09D"/>
      </w:r>
      <w:r>
        <w:rPr>
          <w:rFonts w:ascii="CG Times" w:hAnsi="CG Times" w:cs="CG Times"/>
          <w:lang w:val="en-AU"/>
        </w:rPr>
        <w:tab/>
      </w:r>
      <w:r>
        <w:rPr>
          <w:rFonts w:ascii="CG Times" w:hAnsi="CG Times" w:cs="CG Times"/>
          <w:i/>
          <w:iCs/>
          <w:lang w:val="en-AU"/>
        </w:rPr>
        <w:t>l</w:t>
      </w:r>
      <w:r>
        <w:rPr>
          <w:rFonts w:ascii="CG Times" w:hAnsi="CG Times" w:cs="CG Times"/>
          <w:i/>
          <w:iCs/>
          <w:u w:val="single"/>
          <w:lang w:val="en-AU"/>
        </w:rPr>
        <w:t>oo</w:t>
      </w:r>
      <w:r>
        <w:rPr>
          <w:rFonts w:ascii="CG Times" w:hAnsi="CG Times" w:cs="CG Times"/>
          <w:i/>
          <w:iCs/>
          <w:lang w:val="en-AU"/>
        </w:rPr>
        <w:t>k</w:t>
      </w:r>
      <w:r>
        <w:rPr>
          <w:rFonts w:ascii="CG Times" w:hAnsi="CG Times" w:cs="CG Times"/>
          <w:lang w:val="en-AU"/>
        </w:rPr>
        <w:t xml:space="preserve">, </w:t>
      </w:r>
      <w:r>
        <w:rPr>
          <w:rFonts w:ascii="CG Times" w:hAnsi="CG Times" w:cs="CG Times"/>
          <w:i/>
          <w:iCs/>
          <w:lang w:val="en-AU"/>
        </w:rPr>
        <w:t>g</w:t>
      </w:r>
      <w:r>
        <w:rPr>
          <w:rFonts w:ascii="CG Times" w:hAnsi="CG Times" w:cs="CG Times"/>
          <w:i/>
          <w:iCs/>
          <w:u w:val="single"/>
          <w:lang w:val="en-AU"/>
        </w:rPr>
        <w:t>oo</w:t>
      </w:r>
      <w:r>
        <w:rPr>
          <w:rFonts w:ascii="CG Times" w:hAnsi="CG Times" w:cs="CG Times"/>
          <w:i/>
          <w:iCs/>
          <w:lang w:val="en-AU"/>
        </w:rPr>
        <w:t>d</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u</w:t>
      </w:r>
      <w:r>
        <w:rPr>
          <w:rFonts w:ascii="CG Times" w:hAnsi="CG Times" w:cs="CG Times"/>
          <w:i/>
          <w:iCs/>
          <w:lang w:val="en-AU"/>
        </w:rPr>
        <w:t>t</w:t>
      </w:r>
    </w:p>
    <w:p w14:paraId="0BB2B328"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smallCaps/>
          <w:lang w:val="en-AU"/>
        </w:rPr>
        <w:t>long vowels</w:t>
      </w:r>
    </w:p>
    <w:p w14:paraId="618FC85E"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59"/>
      </w:r>
      <w:r>
        <w:rPr>
          <w:rFonts w:ascii="CG Times" w:hAnsi="CG Times" w:cs="CG Times"/>
          <w:lang w:val="en-AU"/>
        </w:rPr>
        <w:sym w:font="WP Phonetic" w:char="F02B"/>
      </w:r>
      <w:r>
        <w:rPr>
          <w:rFonts w:ascii="CG Times" w:hAnsi="CG Times" w:cs="CG Times"/>
          <w:lang w:val="en-AU"/>
        </w:rPr>
        <w:tab/>
      </w:r>
      <w:r>
        <w:rPr>
          <w:rFonts w:ascii="CG Times" w:hAnsi="CG Times" w:cs="CG Times"/>
          <w:i/>
          <w:iCs/>
          <w:lang w:val="en-AU"/>
        </w:rPr>
        <w:t>sp</w:t>
      </w:r>
      <w:r>
        <w:rPr>
          <w:rFonts w:ascii="CG Times" w:hAnsi="CG Times" w:cs="CG Times"/>
          <w:i/>
          <w:iCs/>
          <w:u w:val="single"/>
          <w:lang w:val="en-AU"/>
        </w:rPr>
        <w:t>a</w:t>
      </w:r>
      <w:r>
        <w:rPr>
          <w:rFonts w:ascii="CG Times" w:hAnsi="CG Times" w:cs="CG Times"/>
          <w:lang w:val="en-AU"/>
        </w:rPr>
        <w:t xml:space="preserve">, </w:t>
      </w:r>
      <w:r>
        <w:rPr>
          <w:rFonts w:ascii="CG Times" w:hAnsi="CG Times" w:cs="CG Times"/>
          <w:i/>
          <w:iCs/>
          <w:lang w:val="en-AU"/>
        </w:rPr>
        <w:t>c</w:t>
      </w:r>
      <w:r>
        <w:rPr>
          <w:rFonts w:ascii="CG Times" w:hAnsi="CG Times" w:cs="CG Times"/>
          <w:i/>
          <w:iCs/>
          <w:u w:val="single"/>
          <w:lang w:val="en-AU"/>
        </w:rPr>
        <w:t>a</w:t>
      </w:r>
      <w:r>
        <w:rPr>
          <w:rFonts w:ascii="CG Times" w:hAnsi="CG Times" w:cs="CG Times"/>
          <w:i/>
          <w:iCs/>
          <w:lang w:val="en-AU"/>
        </w:rPr>
        <w:t>lm</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a</w:t>
      </w:r>
      <w:r>
        <w:rPr>
          <w:rFonts w:ascii="CG Times" w:hAnsi="CG Times" w:cs="CG Times"/>
          <w:i/>
          <w:iCs/>
          <w:lang w:val="en-AU"/>
        </w:rPr>
        <w:t>ther</w:t>
      </w:r>
      <w:r>
        <w:rPr>
          <w:rFonts w:ascii="CG Times" w:hAnsi="CG Times" w:cs="CG Times"/>
          <w:lang w:val="en-AU"/>
        </w:rPr>
        <w:tab/>
      </w:r>
      <w:r>
        <w:rPr>
          <w:rFonts w:ascii="CG Times" w:hAnsi="CG Times" w:cs="CG Times"/>
          <w:lang w:val="en-AU"/>
        </w:rPr>
        <w:sym w:font="WP Phonetic" w:char="F05D"/>
      </w:r>
      <w:r>
        <w:rPr>
          <w:rFonts w:ascii="CG Times" w:hAnsi="CG Times" w:cs="CG Times"/>
          <w:lang w:val="en-AU"/>
        </w:rPr>
        <w:sym w:font="WP Phonetic" w:char="F02B"/>
      </w:r>
      <w:r>
        <w:rPr>
          <w:rFonts w:ascii="CG Times" w:hAnsi="CG Times" w:cs="CG Times"/>
          <w:lang w:val="en-AU"/>
        </w:rPr>
        <w:tab/>
      </w:r>
      <w:r>
        <w:rPr>
          <w:rFonts w:ascii="CG Times" w:hAnsi="CG Times" w:cs="CG Times"/>
          <w:i/>
          <w:iCs/>
          <w:u w:val="single"/>
          <w:lang w:val="en-AU"/>
        </w:rPr>
        <w:t>awe</w:t>
      </w:r>
      <w:r>
        <w:rPr>
          <w:rFonts w:ascii="CG Times" w:hAnsi="CG Times" w:cs="CG Times"/>
          <w:lang w:val="en-AU"/>
        </w:rPr>
        <w:t xml:space="preserve">, </w:t>
      </w:r>
      <w:r>
        <w:rPr>
          <w:rFonts w:ascii="CG Times" w:hAnsi="CG Times" w:cs="CG Times"/>
          <w:i/>
          <w:iCs/>
          <w:lang w:val="en-AU"/>
        </w:rPr>
        <w:t>d</w:t>
      </w:r>
      <w:r>
        <w:rPr>
          <w:rFonts w:ascii="CG Times" w:hAnsi="CG Times" w:cs="CG Times"/>
          <w:i/>
          <w:iCs/>
          <w:u w:val="single"/>
          <w:lang w:val="en-AU"/>
        </w:rPr>
        <w:t>aw</w:t>
      </w:r>
      <w:r>
        <w:rPr>
          <w:rFonts w:ascii="CG Times" w:hAnsi="CG Times" w:cs="CG Times"/>
          <w:i/>
          <w:iCs/>
          <w:lang w:val="en-AU"/>
        </w:rPr>
        <w:t>n</w:t>
      </w:r>
      <w:r>
        <w:rPr>
          <w:rFonts w:ascii="CG Times" w:hAnsi="CG Times" w:cs="CG Times"/>
          <w:lang w:val="en-AU"/>
        </w:rPr>
        <w:t xml:space="preserve">, </w:t>
      </w:r>
      <w:r>
        <w:rPr>
          <w:rFonts w:ascii="CG Times" w:hAnsi="CG Times" w:cs="CG Times"/>
          <w:i/>
          <w:iCs/>
          <w:lang w:val="en-AU"/>
        </w:rPr>
        <w:t>c</w:t>
      </w:r>
      <w:r>
        <w:rPr>
          <w:rFonts w:ascii="CG Times" w:hAnsi="CG Times" w:cs="CG Times"/>
          <w:i/>
          <w:iCs/>
          <w:u w:val="single"/>
          <w:lang w:val="en-AU"/>
        </w:rPr>
        <w:t>augh</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a</w:t>
      </w:r>
      <w:r>
        <w:rPr>
          <w:rFonts w:ascii="CG Times" w:hAnsi="CG Times" w:cs="CG Times"/>
          <w:i/>
          <w:iCs/>
          <w:lang w:val="en-AU"/>
        </w:rPr>
        <w:t>ll</w:t>
      </w:r>
    </w:p>
    <w:p w14:paraId="640698E2"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59"/>
      </w:r>
      <w:r>
        <w:rPr>
          <w:rFonts w:ascii="CG Times" w:hAnsi="CG Times" w:cs="CG Times"/>
          <w:lang w:val="en-AU"/>
        </w:rPr>
        <w:sym w:font="WP Phonetic" w:char="F02B"/>
      </w:r>
      <w:proofErr w:type="spellStart"/>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are</w:t>
      </w:r>
      <w:proofErr w:type="spellEnd"/>
      <w:r>
        <w:rPr>
          <w:rFonts w:ascii="CG Times" w:hAnsi="CG Times" w:cs="CG Times"/>
          <w:lang w:val="en-AU"/>
        </w:rPr>
        <w:t xml:space="preserve">, </w:t>
      </w:r>
      <w:r>
        <w:rPr>
          <w:rFonts w:ascii="CG Times" w:hAnsi="CG Times" w:cs="CG Times"/>
          <w:i/>
          <w:iCs/>
          <w:u w:val="single"/>
          <w:lang w:val="en-AU"/>
        </w:rPr>
        <w:t>ar</w:t>
      </w:r>
      <w:r>
        <w:rPr>
          <w:rFonts w:ascii="CG Times" w:hAnsi="CG Times" w:cs="CG Times"/>
          <w:i/>
          <w:iCs/>
          <w:lang w:val="en-AU"/>
        </w:rPr>
        <w:t>m</w:t>
      </w:r>
      <w:r>
        <w:rPr>
          <w:rFonts w:ascii="CG Times" w:hAnsi="CG Times" w:cs="CG Times"/>
          <w:lang w:val="en-AU"/>
        </w:rPr>
        <w:t xml:space="preserve">, </w:t>
      </w:r>
      <w:r>
        <w:rPr>
          <w:rFonts w:ascii="CG Times" w:hAnsi="CG Times" w:cs="CG Times"/>
          <w:i/>
          <w:iCs/>
          <w:lang w:val="en-AU"/>
        </w:rPr>
        <w:t>sp</w:t>
      </w:r>
      <w:r>
        <w:rPr>
          <w:rFonts w:ascii="CG Times" w:hAnsi="CG Times" w:cs="CG Times"/>
          <w:i/>
          <w:iCs/>
          <w:u w:val="single"/>
          <w:lang w:val="en-AU"/>
        </w:rPr>
        <w:t>ar</w:t>
      </w:r>
      <w:r>
        <w:rPr>
          <w:rFonts w:ascii="CG Times" w:hAnsi="CG Times" w:cs="CG Times"/>
          <w:lang w:val="en-AU"/>
        </w:rPr>
        <w:tab/>
      </w:r>
      <w:r>
        <w:rPr>
          <w:rFonts w:ascii="CG Times" w:hAnsi="CG Times" w:cs="CG Times"/>
          <w:lang w:val="en-AU"/>
        </w:rPr>
        <w:sym w:font="WP Phonetic" w:char="F05D"/>
      </w:r>
      <w:r>
        <w:rPr>
          <w:rFonts w:ascii="CG Times" w:hAnsi="CG Times" w:cs="CG Times"/>
          <w:lang w:val="en-AU"/>
        </w:rPr>
        <w:sym w:font="WP Phonetic" w:char="F02B"/>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or</w:t>
      </w:r>
      <w:r>
        <w:rPr>
          <w:rFonts w:ascii="CG Times" w:hAnsi="CG Times" w:cs="CG Times"/>
          <w:lang w:val="en-AU"/>
        </w:rPr>
        <w:t xml:space="preserve">, </w:t>
      </w:r>
      <w:r>
        <w:rPr>
          <w:rFonts w:ascii="CG Times" w:hAnsi="CG Times" w:cs="CG Times"/>
          <w:i/>
          <w:iCs/>
          <w:lang w:val="en-AU"/>
        </w:rPr>
        <w:t>c</w:t>
      </w:r>
      <w:r>
        <w:rPr>
          <w:rFonts w:ascii="CG Times" w:hAnsi="CG Times" w:cs="CG Times"/>
          <w:i/>
          <w:iCs/>
          <w:u w:val="single"/>
          <w:lang w:val="en-AU"/>
        </w:rPr>
        <w:t>or</w:t>
      </w:r>
      <w:r>
        <w:rPr>
          <w:rFonts w:ascii="CG Times" w:hAnsi="CG Times" w:cs="CG Times"/>
          <w:i/>
          <w:iCs/>
          <w:lang w:val="en-AU"/>
        </w:rPr>
        <w:t>n</w:t>
      </w:r>
      <w:r>
        <w:rPr>
          <w:rFonts w:ascii="CG Times" w:hAnsi="CG Times" w:cs="CG Times"/>
          <w:lang w:val="en-AU"/>
        </w:rPr>
        <w:t xml:space="preserve">, </w:t>
      </w:r>
      <w:r>
        <w:rPr>
          <w:rFonts w:ascii="CG Times" w:hAnsi="CG Times" w:cs="CG Times"/>
          <w:i/>
          <w:iCs/>
          <w:lang w:val="en-AU"/>
        </w:rPr>
        <w:t>w</w:t>
      </w:r>
      <w:r>
        <w:rPr>
          <w:rFonts w:ascii="CG Times" w:hAnsi="CG Times" w:cs="CG Times"/>
          <w:i/>
          <w:iCs/>
          <w:u w:val="single"/>
          <w:lang w:val="en-AU"/>
        </w:rPr>
        <w:t>ar</w:t>
      </w:r>
      <w:r>
        <w:rPr>
          <w:rFonts w:ascii="CG Times" w:hAnsi="CG Times" w:cs="CG Times"/>
          <w:i/>
          <w:iCs/>
          <w:lang w:val="en-AU"/>
        </w:rPr>
        <w:t>n</w:t>
      </w:r>
    </w:p>
    <w:p w14:paraId="6C241507"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66"/>
      </w:r>
      <w:r>
        <w:rPr>
          <w:rFonts w:ascii="CG Times" w:hAnsi="CG Times" w:cs="CG Times"/>
          <w:lang w:val="en-AU"/>
        </w:rPr>
        <w:sym w:font="WP Phonetic" w:char="F02B"/>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err</w:t>
      </w:r>
      <w:r>
        <w:rPr>
          <w:rFonts w:ascii="CG Times" w:hAnsi="CG Times" w:cs="CG Times"/>
          <w:lang w:val="en-AU"/>
        </w:rPr>
        <w:t xml:space="preserve">, </w:t>
      </w:r>
      <w:r>
        <w:rPr>
          <w:rFonts w:ascii="CG Times" w:hAnsi="CG Times" w:cs="CG Times"/>
          <w:i/>
          <w:iCs/>
          <w:lang w:val="en-AU"/>
        </w:rPr>
        <w:t>b</w:t>
      </w:r>
      <w:r>
        <w:rPr>
          <w:rFonts w:ascii="CG Times" w:hAnsi="CG Times" w:cs="CG Times"/>
          <w:i/>
          <w:iCs/>
          <w:u w:val="single"/>
          <w:lang w:val="en-AU"/>
        </w:rPr>
        <w:t>ir</w:t>
      </w:r>
      <w:r>
        <w:rPr>
          <w:rFonts w:ascii="CG Times" w:hAnsi="CG Times" w:cs="CG Times"/>
          <w:i/>
          <w:iCs/>
          <w:lang w:val="en-AU"/>
        </w:rPr>
        <w:t>d</w:t>
      </w:r>
      <w:r>
        <w:rPr>
          <w:rFonts w:ascii="CG Times" w:hAnsi="CG Times" w:cs="CG Times"/>
          <w:lang w:val="en-AU"/>
        </w:rPr>
        <w:t xml:space="preserve">, </w:t>
      </w:r>
      <w:r>
        <w:rPr>
          <w:rFonts w:ascii="CG Times" w:hAnsi="CG Times" w:cs="CG Times"/>
          <w:i/>
          <w:iCs/>
          <w:lang w:val="en-AU"/>
        </w:rPr>
        <w:t>w</w:t>
      </w:r>
      <w:r>
        <w:rPr>
          <w:rFonts w:ascii="CG Times" w:hAnsi="CG Times" w:cs="CG Times"/>
          <w:i/>
          <w:iCs/>
          <w:u w:val="single"/>
          <w:lang w:val="en-AU"/>
        </w:rPr>
        <w:t>or</w:t>
      </w:r>
      <w:r>
        <w:rPr>
          <w:rFonts w:ascii="CG Times" w:hAnsi="CG Times" w:cs="CG Times"/>
          <w:i/>
          <w:iCs/>
          <w:lang w:val="en-AU"/>
        </w:rPr>
        <w:t>k</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ur</w:t>
      </w:r>
      <w:r>
        <w:rPr>
          <w:rFonts w:ascii="CG Times" w:hAnsi="CG Times" w:cs="CG Times"/>
          <w:lang w:val="en-AU"/>
        </w:rPr>
        <w:tab/>
        <w:t>u</w:t>
      </w:r>
      <w:r>
        <w:rPr>
          <w:rFonts w:ascii="CG Times" w:hAnsi="CG Times" w:cs="CG Times"/>
          <w:lang w:val="en-AU"/>
        </w:rPr>
        <w:sym w:font="WP Phonetic" w:char="F02B"/>
      </w:r>
      <w:r>
        <w:rPr>
          <w:rFonts w:ascii="CG Times" w:hAnsi="CG Times" w:cs="CG Times"/>
          <w:lang w:val="en-AU"/>
        </w:rPr>
        <w:tab/>
      </w:r>
      <w:r>
        <w:rPr>
          <w:rFonts w:ascii="CG Times" w:hAnsi="CG Times" w:cs="CG Times"/>
          <w:i/>
          <w:iCs/>
          <w:u w:val="single"/>
          <w:lang w:val="en-AU"/>
        </w:rPr>
        <w:t>oo</w:t>
      </w:r>
      <w:r>
        <w:rPr>
          <w:rFonts w:ascii="CG Times" w:hAnsi="CG Times" w:cs="CG Times"/>
          <w:i/>
          <w:iCs/>
          <w:lang w:val="en-AU"/>
        </w:rPr>
        <w:t>ze</w:t>
      </w:r>
      <w:r>
        <w:rPr>
          <w:rFonts w:ascii="CG Times" w:hAnsi="CG Times" w:cs="CG Times"/>
          <w:lang w:val="en-AU"/>
        </w:rPr>
        <w:t xml:space="preserve">, </w:t>
      </w:r>
      <w:r>
        <w:rPr>
          <w:rFonts w:ascii="CG Times" w:hAnsi="CG Times" w:cs="CG Times"/>
          <w:i/>
          <w:iCs/>
          <w:lang w:val="en-AU"/>
        </w:rPr>
        <w:t>bl</w:t>
      </w:r>
      <w:r>
        <w:rPr>
          <w:rFonts w:ascii="CG Times" w:hAnsi="CG Times" w:cs="CG Times"/>
          <w:i/>
          <w:iCs/>
          <w:u w:val="single"/>
          <w:lang w:val="en-AU"/>
        </w:rPr>
        <w:t>ue</w:t>
      </w:r>
      <w:r>
        <w:rPr>
          <w:rFonts w:ascii="CG Times" w:hAnsi="CG Times" w:cs="CG Times"/>
          <w:lang w:val="en-AU"/>
        </w:rPr>
        <w:t xml:space="preserve">, </w:t>
      </w:r>
      <w:r>
        <w:rPr>
          <w:rFonts w:ascii="CG Times" w:hAnsi="CG Times" w:cs="CG Times"/>
          <w:i/>
          <w:iCs/>
          <w:lang w:val="en-AU"/>
        </w:rPr>
        <w:t>pr</w:t>
      </w:r>
      <w:r>
        <w:rPr>
          <w:rFonts w:ascii="CG Times" w:hAnsi="CG Times" w:cs="CG Times"/>
          <w:i/>
          <w:iCs/>
          <w:u w:val="single"/>
          <w:lang w:val="en-AU"/>
        </w:rPr>
        <w:t>u</w:t>
      </w:r>
      <w:r>
        <w:rPr>
          <w:rFonts w:ascii="CG Times" w:hAnsi="CG Times" w:cs="CG Times"/>
          <w:i/>
          <w:iCs/>
          <w:lang w:val="en-AU"/>
        </w:rPr>
        <w:t>ne</w:t>
      </w:r>
      <w:r>
        <w:rPr>
          <w:rFonts w:ascii="CG Times" w:hAnsi="CG Times" w:cs="CG Times"/>
          <w:lang w:val="en-AU"/>
        </w:rPr>
        <w:t xml:space="preserve">, </w:t>
      </w:r>
      <w:r>
        <w:rPr>
          <w:rFonts w:ascii="CG Times" w:hAnsi="CG Times" w:cs="CG Times"/>
          <w:i/>
          <w:iCs/>
          <w:lang w:val="en-AU"/>
        </w:rPr>
        <w:t>br</w:t>
      </w:r>
      <w:r>
        <w:rPr>
          <w:rFonts w:ascii="CG Times" w:hAnsi="CG Times" w:cs="CG Times"/>
          <w:i/>
          <w:iCs/>
          <w:u w:val="single"/>
          <w:lang w:val="en-AU"/>
        </w:rPr>
        <w:t>ew</w:t>
      </w:r>
      <w:r>
        <w:rPr>
          <w:rFonts w:ascii="CG Times" w:hAnsi="CG Times" w:cs="CG Times"/>
          <w:lang w:val="en-AU"/>
        </w:rPr>
        <w:t xml:space="preserve">, </w:t>
      </w:r>
      <w:r>
        <w:rPr>
          <w:rFonts w:ascii="CG Times" w:hAnsi="CG Times" w:cs="CG Times"/>
          <w:i/>
          <w:iCs/>
          <w:lang w:val="en-AU"/>
        </w:rPr>
        <w:t>thr</w:t>
      </w:r>
      <w:r>
        <w:rPr>
          <w:rFonts w:ascii="CG Times" w:hAnsi="CG Times" w:cs="CG Times"/>
          <w:i/>
          <w:iCs/>
          <w:u w:val="single"/>
          <w:lang w:val="en-AU"/>
        </w:rPr>
        <w:t>ough</w:t>
      </w:r>
    </w:p>
    <w:p w14:paraId="3F47A235" w14:textId="77777777" w:rsidR="00012A11" w:rsidRDefault="00AD6CD6">
      <w:pPr>
        <w:tabs>
          <w:tab w:val="left" w:pos="-792"/>
          <w:tab w:val="left" w:pos="-360"/>
          <w:tab w:val="left" w:pos="0"/>
          <w:tab w:val="left" w:pos="532"/>
          <w:tab w:val="right" w:pos="1147"/>
          <w:tab w:val="left" w:pos="1396"/>
          <w:tab w:val="right" w:pos="5744"/>
          <w:tab w:val="left" w:pos="5943"/>
        </w:tabs>
        <w:spacing w:line="480" w:lineRule="auto"/>
        <w:ind w:left="1396" w:hanging="864"/>
        <w:jc w:val="both"/>
        <w:rPr>
          <w:rFonts w:ascii="CG Times" w:hAnsi="CG Times" w:cs="CG Times"/>
          <w:lang w:val="en-AU"/>
        </w:rPr>
      </w:pPr>
      <w:r>
        <w:rPr>
          <w:rFonts w:ascii="CG Times" w:hAnsi="CG Times" w:cs="CG Times"/>
          <w:lang w:val="en-AU"/>
        </w:rPr>
        <w:tab/>
      </w:r>
      <w:proofErr w:type="spellStart"/>
      <w:r>
        <w:rPr>
          <w:rFonts w:ascii="CG Times" w:hAnsi="CG Times" w:cs="CG Times"/>
          <w:lang w:val="en-AU"/>
        </w:rPr>
        <w:t>i</w:t>
      </w:r>
      <w:proofErr w:type="spellEnd"/>
      <w:r>
        <w:rPr>
          <w:rFonts w:ascii="CG Times" w:hAnsi="CG Times" w:cs="CG Times"/>
          <w:lang w:val="en-AU"/>
        </w:rPr>
        <w:sym w:font="WP Phonetic" w:char="F02B"/>
      </w:r>
      <w:r>
        <w:rPr>
          <w:rFonts w:ascii="CG Times" w:hAnsi="CG Times" w:cs="CG Times"/>
          <w:lang w:val="en-AU"/>
        </w:rPr>
        <w:tab/>
      </w:r>
      <w:r>
        <w:rPr>
          <w:rFonts w:ascii="CG Times" w:hAnsi="CG Times" w:cs="CG Times"/>
          <w:i/>
          <w:iCs/>
          <w:u w:val="single"/>
          <w:lang w:val="en-AU"/>
        </w:rPr>
        <w:t>ee</w:t>
      </w:r>
      <w:r>
        <w:rPr>
          <w:rFonts w:ascii="CG Times" w:hAnsi="CG Times" w:cs="CG Times"/>
          <w:i/>
          <w:iCs/>
          <w:lang w:val="en-AU"/>
        </w:rPr>
        <w:t>l</w:t>
      </w:r>
      <w:r>
        <w:rPr>
          <w:rFonts w:ascii="CG Times" w:hAnsi="CG Times" w:cs="CG Times"/>
          <w:lang w:val="en-AU"/>
        </w:rPr>
        <w:t xml:space="preserve">, </w:t>
      </w:r>
      <w:r>
        <w:rPr>
          <w:rFonts w:ascii="CG Times" w:hAnsi="CG Times" w:cs="CG Times"/>
          <w:i/>
          <w:iCs/>
          <w:lang w:val="en-AU"/>
        </w:rPr>
        <w:t>s</w:t>
      </w:r>
      <w:r>
        <w:rPr>
          <w:rFonts w:ascii="CG Times" w:hAnsi="CG Times" w:cs="CG Times"/>
          <w:i/>
          <w:iCs/>
          <w:u w:val="single"/>
          <w:lang w:val="en-AU"/>
        </w:rPr>
        <w:t>ea</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ie</w:t>
      </w:r>
      <w:r>
        <w:rPr>
          <w:rFonts w:ascii="CG Times" w:hAnsi="CG Times" w:cs="CG Times"/>
          <w:i/>
          <w:iCs/>
          <w:lang w:val="en-AU"/>
        </w:rPr>
        <w:t>nd</w:t>
      </w:r>
      <w:r>
        <w:rPr>
          <w:rFonts w:ascii="CG Times" w:hAnsi="CG Times" w:cs="CG Times"/>
          <w:lang w:val="en-AU"/>
        </w:rPr>
        <w:t xml:space="preserve">, </w:t>
      </w:r>
      <w:r>
        <w:rPr>
          <w:rFonts w:ascii="CG Times" w:hAnsi="CG Times" w:cs="CG Times"/>
          <w:i/>
          <w:iCs/>
          <w:lang w:val="en-AU"/>
        </w:rPr>
        <w:t>dr</w:t>
      </w:r>
      <w:r>
        <w:rPr>
          <w:rFonts w:ascii="CG Times" w:hAnsi="CG Times" w:cs="CG Times"/>
          <w:i/>
          <w:iCs/>
          <w:u w:val="single"/>
          <w:lang w:val="en-AU"/>
        </w:rPr>
        <w:t>ea</w:t>
      </w:r>
      <w:r>
        <w:rPr>
          <w:rFonts w:ascii="CG Times" w:hAnsi="CG Times" w:cs="CG Times"/>
          <w:i/>
          <w:iCs/>
          <w:lang w:val="en-AU"/>
        </w:rPr>
        <w:t>m</w:t>
      </w:r>
      <w:r>
        <w:rPr>
          <w:rFonts w:ascii="CG Times" w:hAnsi="CG Times" w:cs="CG Times"/>
          <w:lang w:val="en-AU"/>
        </w:rPr>
        <w:t xml:space="preserve">, </w:t>
      </w:r>
      <w:r>
        <w:rPr>
          <w:rFonts w:ascii="CG Times" w:hAnsi="CG Times" w:cs="CG Times"/>
          <w:i/>
          <w:iCs/>
          <w:lang w:val="en-AU"/>
        </w:rPr>
        <w:t>mach</w:t>
      </w:r>
      <w:r>
        <w:rPr>
          <w:rFonts w:ascii="CG Times" w:hAnsi="CG Times" w:cs="CG Times"/>
          <w:i/>
          <w:iCs/>
          <w:u w:val="single"/>
          <w:lang w:val="en-AU"/>
        </w:rPr>
        <w:t>i</w:t>
      </w:r>
      <w:r>
        <w:rPr>
          <w:rFonts w:ascii="CG Times" w:hAnsi="CG Times" w:cs="CG Times"/>
          <w:i/>
          <w:iCs/>
          <w:lang w:val="en-AU"/>
        </w:rPr>
        <w:t>ne</w:t>
      </w:r>
    </w:p>
    <w:p w14:paraId="3A269E0D"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smallCaps/>
          <w:lang w:val="en-AU"/>
        </w:rPr>
        <w:t>diphthongs</w:t>
      </w:r>
    </w:p>
    <w:p w14:paraId="768A278B"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lang w:val="en-AU"/>
        </w:rPr>
        <w:tab/>
      </w:r>
      <w:proofErr w:type="spellStart"/>
      <w:r>
        <w:rPr>
          <w:rFonts w:ascii="CG Times" w:hAnsi="CG Times" w:cs="CG Times"/>
          <w:lang w:val="en-AU"/>
        </w:rPr>
        <w:t>a</w:t>
      </w:r>
      <w:proofErr w:type="spellEnd"/>
      <w:r>
        <w:rPr>
          <w:rFonts w:ascii="CG Times" w:hAnsi="CG Times" w:cs="CG Times"/>
          <w:lang w:val="en-AU"/>
        </w:rPr>
        <w:sym w:font="WP Phonetic" w:char="F09D"/>
      </w:r>
      <w:r>
        <w:rPr>
          <w:rFonts w:ascii="CG Times" w:hAnsi="CG Times" w:cs="CG Times"/>
          <w:lang w:val="en-AU"/>
        </w:rPr>
        <w:tab/>
      </w:r>
      <w:r>
        <w:rPr>
          <w:rFonts w:ascii="CG Times" w:hAnsi="CG Times" w:cs="CG Times"/>
          <w:i/>
          <w:iCs/>
          <w:u w:val="single"/>
          <w:lang w:val="en-AU"/>
        </w:rPr>
        <w:t>ow</w:t>
      </w:r>
      <w:r>
        <w:rPr>
          <w:rFonts w:ascii="CG Times" w:hAnsi="CG Times" w:cs="CG Times"/>
          <w:i/>
          <w:iCs/>
          <w:lang w:val="en-AU"/>
        </w:rPr>
        <w:t>l</w:t>
      </w:r>
      <w:r>
        <w:rPr>
          <w:rFonts w:ascii="CG Times" w:hAnsi="CG Times" w:cs="CG Times"/>
          <w:lang w:val="en-AU"/>
        </w:rPr>
        <w:t xml:space="preserve">, </w:t>
      </w:r>
      <w:r>
        <w:rPr>
          <w:rFonts w:ascii="CG Times" w:hAnsi="CG Times" w:cs="CG Times"/>
          <w:i/>
          <w:iCs/>
          <w:lang w:val="en-AU"/>
        </w:rPr>
        <w:t>m</w:t>
      </w:r>
      <w:r>
        <w:rPr>
          <w:rFonts w:ascii="CG Times" w:hAnsi="CG Times" w:cs="CG Times"/>
          <w:i/>
          <w:iCs/>
          <w:u w:val="single"/>
          <w:lang w:val="en-AU"/>
        </w:rPr>
        <w:t>ou</w:t>
      </w:r>
      <w:r>
        <w:rPr>
          <w:rFonts w:ascii="CG Times" w:hAnsi="CG Times" w:cs="CG Times"/>
          <w:i/>
          <w:iCs/>
          <w:lang w:val="en-AU"/>
        </w:rPr>
        <w:t>th</w:t>
      </w:r>
      <w:r>
        <w:rPr>
          <w:rFonts w:ascii="CG Times" w:hAnsi="CG Times" w:cs="CG Times"/>
          <w:lang w:val="en-AU"/>
        </w:rPr>
        <w:t xml:space="preserve">, </w:t>
      </w:r>
      <w:r>
        <w:rPr>
          <w:rFonts w:ascii="CG Times" w:hAnsi="CG Times" w:cs="CG Times"/>
          <w:i/>
          <w:iCs/>
          <w:lang w:val="en-AU"/>
        </w:rPr>
        <w:t>pl</w:t>
      </w:r>
      <w:r>
        <w:rPr>
          <w:rFonts w:ascii="CG Times" w:hAnsi="CG Times" w:cs="CG Times"/>
          <w:i/>
          <w:iCs/>
          <w:u w:val="single"/>
          <w:lang w:val="en-AU"/>
        </w:rPr>
        <w:t>ough</w:t>
      </w:r>
      <w:r>
        <w:rPr>
          <w:rFonts w:ascii="CG Times" w:hAnsi="CG Times" w:cs="CG Times"/>
          <w:lang w:val="en-AU"/>
        </w:rPr>
        <w:tab/>
        <w:t>e</w:t>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air</w:t>
      </w:r>
      <w:r>
        <w:rPr>
          <w:rFonts w:ascii="CG Times" w:hAnsi="CG Times" w:cs="CG Times"/>
          <w:lang w:val="en-AU"/>
        </w:rPr>
        <w:t xml:space="preserve">, </w:t>
      </w:r>
      <w:r>
        <w:rPr>
          <w:rFonts w:ascii="CG Times" w:hAnsi="CG Times" w:cs="CG Times"/>
          <w:i/>
          <w:iCs/>
          <w:lang w:val="en-AU"/>
        </w:rPr>
        <w:t>b</w:t>
      </w:r>
      <w:r>
        <w:rPr>
          <w:rFonts w:ascii="CG Times" w:hAnsi="CG Times" w:cs="CG Times"/>
          <w:i/>
          <w:iCs/>
          <w:u w:val="single"/>
          <w:lang w:val="en-AU"/>
        </w:rPr>
        <w:t>are</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ear</w:t>
      </w:r>
    </w:p>
    <w:p w14:paraId="2D1C02FF"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e</w:t>
      </w:r>
      <w:r>
        <w:rPr>
          <w:rFonts w:ascii="CG Times" w:hAnsi="CG Times" w:cs="CG Times"/>
          <w:lang w:val="en-AU"/>
        </w:rPr>
        <w:sym w:font="WP Phonetic" w:char="F077"/>
      </w:r>
      <w:r>
        <w:rPr>
          <w:rFonts w:ascii="CG Times" w:hAnsi="CG Times" w:cs="CG Times"/>
          <w:lang w:val="en-AU"/>
        </w:rPr>
        <w:tab/>
      </w:r>
      <w:r>
        <w:rPr>
          <w:rFonts w:ascii="CG Times" w:hAnsi="CG Times" w:cs="CG Times"/>
          <w:i/>
          <w:iCs/>
          <w:u w:val="single"/>
          <w:lang w:val="en-AU"/>
        </w:rPr>
        <w:t>ai</w:t>
      </w:r>
      <w:r>
        <w:rPr>
          <w:rFonts w:ascii="CG Times" w:hAnsi="CG Times" w:cs="CG Times"/>
          <w:i/>
          <w:iCs/>
          <w:lang w:val="en-AU"/>
        </w:rPr>
        <w:t>m</w:t>
      </w:r>
      <w:r>
        <w:rPr>
          <w:rFonts w:ascii="CG Times" w:hAnsi="CG Times" w:cs="CG Times"/>
          <w:lang w:val="en-AU"/>
        </w:rPr>
        <w:t xml:space="preserve">, </w:t>
      </w:r>
      <w:r>
        <w:rPr>
          <w:rFonts w:ascii="CG Times" w:hAnsi="CG Times" w:cs="CG Times"/>
          <w:i/>
          <w:iCs/>
          <w:lang w:val="en-AU"/>
        </w:rPr>
        <w:t>d</w:t>
      </w:r>
      <w:r>
        <w:rPr>
          <w:rFonts w:ascii="CG Times" w:hAnsi="CG Times" w:cs="CG Times"/>
          <w:i/>
          <w:iCs/>
          <w:u w:val="single"/>
          <w:lang w:val="en-AU"/>
        </w:rPr>
        <w:t>ay</w:t>
      </w:r>
      <w:r>
        <w:rPr>
          <w:rFonts w:ascii="CG Times" w:hAnsi="CG Times" w:cs="CG Times"/>
          <w:lang w:val="en-AU"/>
        </w:rPr>
        <w:t xml:space="preserve">, </w:t>
      </w:r>
      <w:r>
        <w:rPr>
          <w:rFonts w:ascii="CG Times" w:hAnsi="CG Times" w:cs="CG Times"/>
          <w:i/>
          <w:iCs/>
          <w:u w:val="single"/>
          <w:lang w:val="en-AU"/>
        </w:rPr>
        <w:t>eigh</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gr</w:t>
      </w:r>
      <w:r>
        <w:rPr>
          <w:rFonts w:ascii="CG Times" w:hAnsi="CG Times" w:cs="CG Times"/>
          <w:i/>
          <w:iCs/>
          <w:u w:val="single"/>
          <w:lang w:val="en-AU"/>
        </w:rPr>
        <w:t>ey</w:t>
      </w:r>
      <w:r>
        <w:rPr>
          <w:rFonts w:ascii="CG Times" w:hAnsi="CG Times" w:cs="CG Times"/>
          <w:lang w:val="en-AU"/>
        </w:rPr>
        <w:tab/>
        <w:t>o</w:t>
      </w:r>
      <w:r>
        <w:rPr>
          <w:rFonts w:ascii="CG Times" w:hAnsi="CG Times" w:cs="CG Times"/>
          <w:lang w:val="en-AU"/>
        </w:rPr>
        <w:sym w:font="WP Phonetic" w:char="F09D"/>
      </w:r>
      <w:r>
        <w:rPr>
          <w:rFonts w:ascii="CG Times" w:hAnsi="CG Times" w:cs="CG Times"/>
          <w:lang w:val="en-AU"/>
        </w:rPr>
        <w:tab/>
      </w:r>
      <w:r>
        <w:rPr>
          <w:rFonts w:ascii="CG Times" w:hAnsi="CG Times" w:cs="CG Times"/>
          <w:i/>
          <w:iCs/>
          <w:u w:val="single"/>
          <w:lang w:val="en-AU"/>
        </w:rPr>
        <w:t>owe</w:t>
      </w:r>
      <w:r>
        <w:rPr>
          <w:rFonts w:ascii="CG Times" w:hAnsi="CG Times" w:cs="CG Times"/>
          <w:lang w:val="en-AU"/>
        </w:rPr>
        <w:t xml:space="preserve">, </w:t>
      </w:r>
      <w:r>
        <w:rPr>
          <w:rFonts w:ascii="CG Times" w:hAnsi="CG Times" w:cs="CG Times"/>
          <w:i/>
          <w:iCs/>
          <w:lang w:val="en-AU"/>
        </w:rPr>
        <w:t>g</w:t>
      </w:r>
      <w:r>
        <w:rPr>
          <w:rFonts w:ascii="CG Times" w:hAnsi="CG Times" w:cs="CG Times"/>
          <w:i/>
          <w:iCs/>
          <w:u w:val="single"/>
          <w:lang w:val="en-AU"/>
        </w:rPr>
        <w:t>o</w:t>
      </w:r>
      <w:r>
        <w:rPr>
          <w:rFonts w:ascii="CG Times" w:hAnsi="CG Times" w:cs="CG Times"/>
          <w:lang w:val="en-AU"/>
        </w:rPr>
        <w:t xml:space="preserve">, </w:t>
      </w:r>
      <w:r>
        <w:rPr>
          <w:rFonts w:ascii="CG Times" w:hAnsi="CG Times" w:cs="CG Times"/>
          <w:i/>
          <w:iCs/>
          <w:lang w:val="en-AU"/>
        </w:rPr>
        <w:t>d</w:t>
      </w:r>
      <w:r>
        <w:rPr>
          <w:rFonts w:ascii="CG Times" w:hAnsi="CG Times" w:cs="CG Times"/>
          <w:i/>
          <w:iCs/>
          <w:u w:val="single"/>
          <w:lang w:val="en-AU"/>
        </w:rPr>
        <w:t>ough</w:t>
      </w:r>
      <w:r>
        <w:rPr>
          <w:rFonts w:ascii="CG Times" w:hAnsi="CG Times" w:cs="CG Times"/>
          <w:lang w:val="en-AU"/>
        </w:rPr>
        <w:t xml:space="preserve">, </w:t>
      </w:r>
      <w:r>
        <w:rPr>
          <w:rFonts w:ascii="CG Times" w:hAnsi="CG Times" w:cs="CG Times"/>
          <w:i/>
          <w:iCs/>
          <w:lang w:val="en-AU"/>
        </w:rPr>
        <w:t>t</w:t>
      </w:r>
      <w:r>
        <w:rPr>
          <w:rFonts w:ascii="CG Times" w:hAnsi="CG Times" w:cs="CG Times"/>
          <w:i/>
          <w:iCs/>
          <w:u w:val="single"/>
          <w:lang w:val="en-AU"/>
        </w:rPr>
        <w:t>oe</w:t>
      </w:r>
      <w:r>
        <w:rPr>
          <w:rFonts w:ascii="CG Times" w:hAnsi="CG Times" w:cs="CG Times"/>
          <w:lang w:val="en-AU"/>
        </w:rPr>
        <w:t xml:space="preserve">, </w:t>
      </w:r>
      <w:r>
        <w:rPr>
          <w:rFonts w:ascii="CG Times" w:hAnsi="CG Times" w:cs="CG Times"/>
          <w:i/>
          <w:iCs/>
          <w:lang w:val="en-AU"/>
        </w:rPr>
        <w:t>g</w:t>
      </w:r>
      <w:r>
        <w:rPr>
          <w:rFonts w:ascii="CG Times" w:hAnsi="CG Times" w:cs="CG Times"/>
          <w:i/>
          <w:iCs/>
          <w:u w:val="single"/>
          <w:lang w:val="en-AU"/>
        </w:rPr>
        <w:t>oa</w:t>
      </w:r>
      <w:r>
        <w:rPr>
          <w:rFonts w:ascii="CG Times" w:hAnsi="CG Times" w:cs="CG Times"/>
          <w:i/>
          <w:iCs/>
          <w:lang w:val="en-AU"/>
        </w:rPr>
        <w:t>t</w:t>
      </w:r>
    </w:p>
    <w:p w14:paraId="26ABC216"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proofErr w:type="spellStart"/>
      <w:r>
        <w:rPr>
          <w:rFonts w:ascii="CG Times" w:hAnsi="CG Times" w:cs="CG Times"/>
          <w:lang w:val="en-AU"/>
        </w:rPr>
        <w:t>a</w:t>
      </w:r>
      <w:proofErr w:type="spellEnd"/>
      <w:r>
        <w:rPr>
          <w:rFonts w:ascii="CG Times" w:hAnsi="CG Times" w:cs="CG Times"/>
          <w:lang w:val="en-AU"/>
        </w:rPr>
        <w:sym w:font="WP Phonetic" w:char="F077"/>
      </w:r>
      <w:r>
        <w:rPr>
          <w:rFonts w:ascii="CG Times" w:hAnsi="CG Times" w:cs="CG Times"/>
          <w:lang w:val="en-AU"/>
        </w:rPr>
        <w:tab/>
      </w:r>
      <w:r>
        <w:rPr>
          <w:rFonts w:ascii="CG Times" w:hAnsi="CG Times" w:cs="CG Times"/>
          <w:i/>
          <w:iCs/>
          <w:u w:val="single"/>
          <w:lang w:val="en-AU"/>
        </w:rPr>
        <w:t>I</w:t>
      </w:r>
      <w:r>
        <w:rPr>
          <w:rFonts w:ascii="CG Times" w:hAnsi="CG Times" w:cs="CG Times"/>
          <w:lang w:val="en-AU"/>
        </w:rPr>
        <w:t xml:space="preserve">, </w:t>
      </w:r>
      <w:r>
        <w:rPr>
          <w:rFonts w:ascii="CG Times" w:hAnsi="CG Times" w:cs="CG Times"/>
          <w:i/>
          <w:iCs/>
          <w:lang w:val="en-AU"/>
        </w:rPr>
        <w:t>r</w:t>
      </w:r>
      <w:r>
        <w:rPr>
          <w:rFonts w:ascii="CG Times" w:hAnsi="CG Times" w:cs="CG Times"/>
          <w:i/>
          <w:iCs/>
          <w:u w:val="single"/>
          <w:lang w:val="en-AU"/>
        </w:rPr>
        <w:t>igh</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fl</w:t>
      </w:r>
      <w:r>
        <w:rPr>
          <w:rFonts w:ascii="CG Times" w:hAnsi="CG Times" w:cs="CG Times"/>
          <w:i/>
          <w:iCs/>
          <w:u w:val="single"/>
          <w:lang w:val="en-AU"/>
        </w:rPr>
        <w:t>y</w:t>
      </w:r>
      <w:r>
        <w:rPr>
          <w:rFonts w:ascii="CG Times" w:hAnsi="CG Times" w:cs="CG Times"/>
          <w:lang w:val="en-AU"/>
        </w:rPr>
        <w:t xml:space="preserve">, </w:t>
      </w:r>
      <w:r>
        <w:rPr>
          <w:rFonts w:ascii="CG Times" w:hAnsi="CG Times" w:cs="CG Times"/>
          <w:i/>
          <w:iCs/>
          <w:lang w:val="en-AU"/>
        </w:rPr>
        <w:t>g</w:t>
      </w:r>
      <w:r>
        <w:rPr>
          <w:rFonts w:ascii="CG Times" w:hAnsi="CG Times" w:cs="CG Times"/>
          <w:i/>
          <w:iCs/>
          <w:u w:val="single"/>
          <w:lang w:val="en-AU"/>
        </w:rPr>
        <w:t>uy</w:t>
      </w:r>
      <w:r>
        <w:rPr>
          <w:rFonts w:ascii="CG Times" w:hAnsi="CG Times" w:cs="CG Times"/>
          <w:lang w:val="en-AU"/>
        </w:rPr>
        <w:tab/>
      </w:r>
      <w:r>
        <w:rPr>
          <w:rFonts w:ascii="CG Times" w:hAnsi="CG Times" w:cs="CG Times"/>
          <w:lang w:val="en-AU"/>
        </w:rPr>
        <w:sym w:font="WP Phonetic" w:char="F05D"/>
      </w:r>
      <w:r>
        <w:rPr>
          <w:rFonts w:ascii="CG Times" w:hAnsi="CG Times" w:cs="CG Times"/>
          <w:lang w:val="en-AU"/>
        </w:rPr>
        <w:sym w:font="WP Phonetic" w:char="F077"/>
      </w:r>
      <w:r>
        <w:rPr>
          <w:rFonts w:ascii="CG Times" w:hAnsi="CG Times" w:cs="CG Times"/>
          <w:lang w:val="en-AU"/>
        </w:rPr>
        <w:tab/>
      </w:r>
      <w:r>
        <w:rPr>
          <w:rFonts w:ascii="CG Times" w:hAnsi="CG Times" w:cs="CG Times"/>
          <w:i/>
          <w:iCs/>
          <w:u w:val="single"/>
          <w:lang w:val="en-AU"/>
        </w:rPr>
        <w:t>oi</w:t>
      </w:r>
      <w:r>
        <w:rPr>
          <w:rFonts w:ascii="CG Times" w:hAnsi="CG Times" w:cs="CG Times"/>
          <w:i/>
          <w:iCs/>
          <w:lang w:val="en-AU"/>
        </w:rPr>
        <w:t>l</w:t>
      </w:r>
      <w:r>
        <w:rPr>
          <w:rFonts w:ascii="CG Times" w:hAnsi="CG Times" w:cs="CG Times"/>
          <w:lang w:val="en-AU"/>
        </w:rPr>
        <w:t xml:space="preserve">, </w:t>
      </w:r>
      <w:r>
        <w:rPr>
          <w:rFonts w:ascii="CG Times" w:hAnsi="CG Times" w:cs="CG Times"/>
          <w:i/>
          <w:iCs/>
          <w:lang w:val="en-AU"/>
        </w:rPr>
        <w:t>b</w:t>
      </w:r>
      <w:r>
        <w:rPr>
          <w:rFonts w:ascii="CG Times" w:hAnsi="CG Times" w:cs="CG Times"/>
          <w:i/>
          <w:iCs/>
          <w:u w:val="single"/>
          <w:lang w:val="en-AU"/>
        </w:rPr>
        <w:t>oy</w:t>
      </w:r>
    </w:p>
    <w:p w14:paraId="26418A7B"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77"/>
      </w:r>
      <w:r>
        <w:rPr>
          <w:rFonts w:ascii="CG Times" w:hAnsi="CG Times" w:cs="CG Times"/>
          <w:lang w:val="en-AU"/>
        </w:rPr>
        <w:sym w:font="WP Phonetic" w:char="F063"/>
      </w:r>
      <w:r>
        <w:rPr>
          <w:rFonts w:ascii="CG Times" w:hAnsi="CG Times" w:cs="CG Times"/>
          <w:lang w:val="en-AU"/>
        </w:rPr>
        <w:tab/>
      </w:r>
      <w:r>
        <w:rPr>
          <w:rFonts w:ascii="CG Times" w:hAnsi="CG Times" w:cs="CG Times"/>
          <w:i/>
          <w:iCs/>
          <w:lang w:val="en-AU"/>
        </w:rPr>
        <w:t>id</w:t>
      </w:r>
      <w:r>
        <w:rPr>
          <w:rFonts w:ascii="CG Times" w:hAnsi="CG Times" w:cs="CG Times"/>
          <w:i/>
          <w:iCs/>
          <w:u w:val="single"/>
          <w:lang w:val="en-AU"/>
        </w:rPr>
        <w:t>ea</w:t>
      </w:r>
      <w:r>
        <w:rPr>
          <w:rFonts w:ascii="CG Times" w:hAnsi="CG Times" w:cs="CG Times"/>
          <w:lang w:val="en-AU"/>
        </w:rPr>
        <w:tab/>
      </w:r>
      <w:r>
        <w:rPr>
          <w:rFonts w:ascii="CG Times" w:hAnsi="CG Times" w:cs="CG Times"/>
          <w:lang w:val="en-AU"/>
        </w:rPr>
        <w:sym w:font="WP Phonetic" w:char="F09D"/>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lang w:val="en-AU"/>
        </w:rPr>
        <w:t>p</w:t>
      </w:r>
      <w:r>
        <w:rPr>
          <w:rFonts w:ascii="CG Times" w:hAnsi="CG Times" w:cs="CG Times"/>
          <w:i/>
          <w:iCs/>
          <w:u w:val="single"/>
          <w:lang w:val="en-AU"/>
        </w:rPr>
        <w:t>oor</w:t>
      </w:r>
      <w:r>
        <w:rPr>
          <w:rFonts w:ascii="CG Times" w:hAnsi="CG Times" w:cs="CG Times"/>
          <w:lang w:val="en-AU"/>
        </w:rPr>
        <w:t xml:space="preserve">, </w:t>
      </w:r>
      <w:r>
        <w:rPr>
          <w:rFonts w:ascii="CG Times" w:hAnsi="CG Times" w:cs="CG Times"/>
          <w:i/>
          <w:iCs/>
          <w:lang w:val="en-AU"/>
        </w:rPr>
        <w:t>s</w:t>
      </w:r>
      <w:r>
        <w:rPr>
          <w:rFonts w:ascii="CG Times" w:hAnsi="CG Times" w:cs="CG Times"/>
          <w:i/>
          <w:iCs/>
          <w:u w:val="single"/>
          <w:lang w:val="en-AU"/>
        </w:rPr>
        <w:t>ure</w:t>
      </w:r>
      <w:r>
        <w:rPr>
          <w:rFonts w:ascii="CG Times" w:hAnsi="CG Times" w:cs="CG Times"/>
          <w:lang w:val="en-AU"/>
        </w:rPr>
        <w:t xml:space="preserve">, </w:t>
      </w:r>
      <w:r>
        <w:rPr>
          <w:rFonts w:ascii="CG Times" w:hAnsi="CG Times" w:cs="CG Times"/>
          <w:i/>
          <w:iCs/>
          <w:lang w:val="en-AU"/>
        </w:rPr>
        <w:t>d</w:t>
      </w:r>
      <w:r>
        <w:rPr>
          <w:rFonts w:ascii="CG Times" w:hAnsi="CG Times" w:cs="CG Times"/>
          <w:i/>
          <w:iCs/>
          <w:u w:val="single"/>
          <w:lang w:val="en-AU"/>
        </w:rPr>
        <w:t>our</w:t>
      </w:r>
    </w:p>
    <w:p w14:paraId="3B6A44E9" w14:textId="77777777" w:rsidR="00012A11"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77"/>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ear</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ear</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ier</w:t>
      </w:r>
      <w:r>
        <w:rPr>
          <w:rFonts w:ascii="CG Times" w:hAnsi="CG Times" w:cs="CG Times"/>
          <w:lang w:val="en-AU"/>
        </w:rPr>
        <w:t xml:space="preserve">, </w:t>
      </w:r>
      <w:r>
        <w:rPr>
          <w:rFonts w:ascii="CG Times" w:hAnsi="CG Times" w:cs="CG Times"/>
          <w:i/>
          <w:iCs/>
          <w:lang w:val="en-AU"/>
        </w:rPr>
        <w:t>m</w:t>
      </w:r>
      <w:r>
        <w:rPr>
          <w:rFonts w:ascii="CG Times" w:hAnsi="CG Times" w:cs="CG Times"/>
          <w:i/>
          <w:iCs/>
          <w:u w:val="single"/>
          <w:lang w:val="en-AU"/>
        </w:rPr>
        <w:t>ere</w:t>
      </w:r>
    </w:p>
    <w:p w14:paraId="76E26945"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smallCaps/>
          <w:lang w:val="en-AU"/>
        </w:rPr>
        <w:lastRenderedPageBreak/>
        <w:t>triphthongs</w:t>
      </w:r>
    </w:p>
    <w:p w14:paraId="66ED78F8" w14:textId="77777777" w:rsidR="00012A11"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lang w:val="en-AU"/>
        </w:rPr>
        <w:tab/>
        <w:t>a</w:t>
      </w:r>
      <w:r>
        <w:rPr>
          <w:rFonts w:ascii="CG Times" w:hAnsi="CG Times" w:cs="CG Times"/>
          <w:lang w:val="en-AU"/>
        </w:rPr>
        <w:sym w:font="WP Phonetic" w:char="F077"/>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ire</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yre</w:t>
      </w:r>
      <w:r>
        <w:rPr>
          <w:rFonts w:ascii="CG Times" w:hAnsi="CG Times" w:cs="CG Times"/>
          <w:lang w:val="en-AU"/>
        </w:rPr>
        <w:t xml:space="preserve">, </w:t>
      </w:r>
      <w:r>
        <w:rPr>
          <w:rFonts w:ascii="CG Times" w:hAnsi="CG Times" w:cs="CG Times"/>
          <w:i/>
          <w:iCs/>
          <w:lang w:val="en-AU"/>
        </w:rPr>
        <w:t>ch</w:t>
      </w:r>
      <w:r>
        <w:rPr>
          <w:rFonts w:ascii="CG Times" w:hAnsi="CG Times" w:cs="CG Times"/>
          <w:i/>
          <w:iCs/>
          <w:u w:val="single"/>
          <w:lang w:val="en-AU"/>
        </w:rPr>
        <w:t>oir</w:t>
      </w:r>
      <w:r>
        <w:rPr>
          <w:rFonts w:ascii="CG Times" w:hAnsi="CG Times" w:cs="CG Times"/>
          <w:lang w:val="en-AU"/>
        </w:rPr>
        <w:tab/>
        <w:t>a</w:t>
      </w:r>
      <w:r>
        <w:rPr>
          <w:rFonts w:ascii="CG Times" w:hAnsi="CG Times" w:cs="CG Times"/>
          <w:lang w:val="en-AU"/>
        </w:rPr>
        <w:sym w:font="WP Phonetic" w:char="F09D"/>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our</w:t>
      </w:r>
    </w:p>
    <w:p w14:paraId="3F46BA81"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smallCaps/>
          <w:lang w:val="en-AU"/>
        </w:rPr>
        <w:t>consonants</w:t>
      </w:r>
    </w:p>
    <w:p w14:paraId="176DBCBC"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1396" w:hanging="864"/>
        <w:jc w:val="both"/>
        <w:rPr>
          <w:rFonts w:ascii="CG Times" w:hAnsi="CG Times" w:cs="CG Times"/>
          <w:lang w:val="en-AU"/>
        </w:rPr>
      </w:pP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b</w:t>
      </w:r>
      <w:r>
        <w:rPr>
          <w:rFonts w:ascii="CG Times" w:hAnsi="CG Times" w:cs="CG Times"/>
          <w:i/>
          <w:iCs/>
          <w:lang w:val="en-AU"/>
        </w:rPr>
        <w:t>oy</w:t>
      </w:r>
      <w:r>
        <w:rPr>
          <w:rFonts w:ascii="CG Times" w:hAnsi="CG Times" w:cs="CG Times"/>
          <w:lang w:val="en-AU"/>
        </w:rPr>
        <w:t xml:space="preserve">, </w:t>
      </w:r>
      <w:r>
        <w:rPr>
          <w:rFonts w:ascii="CG Times" w:hAnsi="CG Times" w:cs="CG Times"/>
          <w:i/>
          <w:iCs/>
          <w:lang w:val="en-AU"/>
        </w:rPr>
        <w:t>so</w:t>
      </w:r>
      <w:r>
        <w:rPr>
          <w:rFonts w:ascii="CG Times" w:hAnsi="CG Times" w:cs="CG Times"/>
          <w:i/>
          <w:iCs/>
          <w:u w:val="single"/>
          <w:lang w:val="en-AU"/>
        </w:rPr>
        <w:t>bb</w:t>
      </w:r>
      <w:r>
        <w:rPr>
          <w:rFonts w:ascii="CG Times" w:hAnsi="CG Times" w:cs="CG Times"/>
          <w:i/>
          <w:iCs/>
          <w:lang w:val="en-AU"/>
        </w:rPr>
        <w:t>ing</w:t>
      </w:r>
      <w:r>
        <w:rPr>
          <w:rFonts w:ascii="CG Times" w:hAnsi="CG Times" w:cs="CG Times"/>
          <w:lang w:val="en-AU"/>
        </w:rPr>
        <w:tab/>
      </w:r>
      <w:r>
        <w:rPr>
          <w:rFonts w:ascii="CG Times" w:hAnsi="CG Times" w:cs="CG Times"/>
          <w:lang w:val="en-AU"/>
        </w:rPr>
        <w:sym w:font="WP MultinationalA Roman" w:char="F0F5"/>
      </w:r>
      <w:r>
        <w:rPr>
          <w:rFonts w:ascii="CG Times" w:hAnsi="CG Times" w:cs="CG Times"/>
          <w:lang w:val="en-AU"/>
        </w:rPr>
        <w:tab/>
      </w:r>
      <w:r>
        <w:rPr>
          <w:rFonts w:ascii="CG Times" w:hAnsi="CG Times" w:cs="CG Times"/>
          <w:i/>
          <w:iCs/>
          <w:lang w:val="en-AU"/>
        </w:rPr>
        <w:t>si</w:t>
      </w:r>
      <w:r>
        <w:rPr>
          <w:rFonts w:ascii="CG Times" w:hAnsi="CG Times" w:cs="CG Times"/>
          <w:i/>
          <w:iCs/>
          <w:u w:val="single"/>
          <w:lang w:val="en-AU"/>
        </w:rPr>
        <w:t>ng</w:t>
      </w:r>
      <w:r>
        <w:rPr>
          <w:rFonts w:ascii="CG Times" w:hAnsi="CG Times" w:cs="CG Times"/>
          <w:lang w:val="en-AU"/>
        </w:rPr>
        <w:t xml:space="preserve">, </w:t>
      </w:r>
      <w:r>
        <w:rPr>
          <w:rFonts w:ascii="CG Times" w:hAnsi="CG Times" w:cs="CG Times"/>
          <w:i/>
          <w:iCs/>
          <w:lang w:val="en-AU"/>
        </w:rPr>
        <w:t>dri</w:t>
      </w:r>
      <w:r>
        <w:rPr>
          <w:rFonts w:ascii="CG Times" w:hAnsi="CG Times" w:cs="CG Times"/>
          <w:i/>
          <w:iCs/>
          <w:u w:val="single"/>
          <w:lang w:val="en-AU"/>
        </w:rPr>
        <w:t>n</w:t>
      </w:r>
      <w:r>
        <w:rPr>
          <w:rFonts w:ascii="CG Times" w:hAnsi="CG Times" w:cs="CG Times"/>
          <w:i/>
          <w:iCs/>
          <w:lang w:val="en-AU"/>
        </w:rPr>
        <w:t>k</w:t>
      </w:r>
      <w:r>
        <w:rPr>
          <w:rFonts w:ascii="CG Times" w:hAnsi="CG Times" w:cs="CG Times"/>
          <w:lang w:val="en-AU"/>
        </w:rPr>
        <w:t xml:space="preserve">, </w:t>
      </w:r>
      <w:r>
        <w:rPr>
          <w:rFonts w:ascii="CG Times" w:hAnsi="CG Times" w:cs="CG Times"/>
          <w:i/>
          <w:iCs/>
          <w:lang w:val="en-AU"/>
        </w:rPr>
        <w:t>di</w:t>
      </w:r>
      <w:r>
        <w:rPr>
          <w:rFonts w:ascii="CG Times" w:hAnsi="CG Times" w:cs="CG Times"/>
          <w:i/>
          <w:iCs/>
          <w:u w:val="single"/>
          <w:lang w:val="en-AU"/>
        </w:rPr>
        <w:t>ngh</w:t>
      </w:r>
      <w:r>
        <w:rPr>
          <w:rFonts w:ascii="CG Times" w:hAnsi="CG Times" w:cs="CG Times"/>
          <w:i/>
          <w:iCs/>
          <w:lang w:val="en-AU"/>
        </w:rPr>
        <w:t>y</w:t>
      </w:r>
    </w:p>
    <w:p w14:paraId="67EE31EA" w14:textId="77777777" w:rsidR="00012A11"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d</w:t>
      </w:r>
      <w:r>
        <w:rPr>
          <w:rFonts w:ascii="CG Times" w:hAnsi="CG Times" w:cs="CG Times"/>
          <w:lang w:val="en-AU"/>
        </w:rPr>
        <w:tab/>
      </w:r>
      <w:r>
        <w:rPr>
          <w:rFonts w:ascii="CG Times" w:hAnsi="CG Times" w:cs="CG Times"/>
          <w:i/>
          <w:iCs/>
          <w:u w:val="single"/>
          <w:lang w:val="en-AU"/>
        </w:rPr>
        <w:t>d</w:t>
      </w:r>
      <w:r>
        <w:rPr>
          <w:rFonts w:ascii="CG Times" w:hAnsi="CG Times" w:cs="CG Times"/>
          <w:i/>
          <w:iCs/>
          <w:lang w:val="en-AU"/>
        </w:rPr>
        <w:t>ay</w:t>
      </w:r>
      <w:r>
        <w:rPr>
          <w:rFonts w:ascii="CG Times" w:hAnsi="CG Times" w:cs="CG Times"/>
          <w:lang w:val="en-AU"/>
        </w:rPr>
        <w:t xml:space="preserve">, </w:t>
      </w:r>
      <w:r>
        <w:rPr>
          <w:rFonts w:ascii="CG Times" w:hAnsi="CG Times" w:cs="CG Times"/>
          <w:i/>
          <w:iCs/>
          <w:lang w:val="en-AU"/>
        </w:rPr>
        <w:t>a</w:t>
      </w:r>
      <w:r>
        <w:rPr>
          <w:rFonts w:ascii="CG Times" w:hAnsi="CG Times" w:cs="CG Times"/>
          <w:i/>
          <w:iCs/>
          <w:u w:val="single"/>
          <w:lang w:val="en-AU"/>
        </w:rPr>
        <w:t>dd</w:t>
      </w:r>
      <w:r>
        <w:rPr>
          <w:rFonts w:ascii="CG Times" w:hAnsi="CG Times" w:cs="CG Times"/>
          <w:i/>
          <w:iCs/>
          <w:lang w:val="en-AU"/>
        </w:rPr>
        <w:t>ress</w:t>
      </w:r>
      <w:r>
        <w:rPr>
          <w:rFonts w:ascii="CG Times" w:hAnsi="CG Times" w:cs="CG Times"/>
          <w:lang w:val="en-AU"/>
        </w:rPr>
        <w:tab/>
      </w:r>
      <w:r>
        <w:rPr>
          <w:rFonts w:ascii="CG Times" w:hAnsi="CG Times" w:cs="CG Times"/>
          <w:lang w:val="en-AU"/>
        </w:rPr>
        <w:sym w:font="WP Phonetic" w:char="F09B"/>
      </w:r>
      <w:r>
        <w:rPr>
          <w:rFonts w:ascii="CG Times" w:hAnsi="CG Times" w:cs="CG Times"/>
          <w:lang w:val="en-AU"/>
        </w:rPr>
        <w:tab/>
      </w:r>
      <w:r>
        <w:rPr>
          <w:rFonts w:ascii="CG Times" w:hAnsi="CG Times" w:cs="CG Times"/>
          <w:i/>
          <w:iCs/>
          <w:u w:val="single"/>
          <w:lang w:val="en-AU"/>
        </w:rPr>
        <w:t>th</w:t>
      </w:r>
      <w:r>
        <w:rPr>
          <w:rFonts w:ascii="CG Times" w:hAnsi="CG Times" w:cs="CG Times"/>
          <w:i/>
          <w:iCs/>
          <w:lang w:val="en-AU"/>
        </w:rPr>
        <w:t>igh</w:t>
      </w:r>
    </w:p>
    <w:p w14:paraId="37FDD1FF"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d</w:t>
      </w:r>
      <w:r>
        <w:rPr>
          <w:rFonts w:ascii="CG Times" w:hAnsi="CG Times" w:cs="CG Times"/>
          <w:lang w:val="en-AU"/>
        </w:rPr>
        <w:sym w:font="WP Phonetic" w:char="F0A5"/>
      </w:r>
      <w:r>
        <w:rPr>
          <w:rFonts w:ascii="CG Times" w:hAnsi="CG Times" w:cs="CG Times"/>
          <w:lang w:val="en-AU"/>
        </w:rPr>
        <w:tab/>
      </w:r>
      <w:r>
        <w:rPr>
          <w:rFonts w:ascii="CG Times" w:hAnsi="CG Times" w:cs="CG Times"/>
          <w:i/>
          <w:iCs/>
          <w:u w:val="single"/>
          <w:lang w:val="en-AU"/>
        </w:rPr>
        <w:t>j</w:t>
      </w:r>
      <w:r>
        <w:rPr>
          <w:rFonts w:ascii="CG Times" w:hAnsi="CG Times" w:cs="CG Times"/>
          <w:i/>
          <w:iCs/>
          <w:lang w:val="en-AU"/>
        </w:rPr>
        <w:t>u</w:t>
      </w:r>
      <w:r>
        <w:rPr>
          <w:rFonts w:ascii="CG Times" w:hAnsi="CG Times" w:cs="CG Times"/>
          <w:i/>
          <w:iCs/>
          <w:u w:val="single"/>
          <w:lang w:val="en-AU"/>
        </w:rPr>
        <w:t>dge</w:t>
      </w:r>
      <w:r>
        <w:rPr>
          <w:rFonts w:ascii="CG Times" w:hAnsi="CG Times" w:cs="CG Times"/>
          <w:lang w:val="en-AU"/>
        </w:rPr>
        <w:t xml:space="preserve">, </w:t>
      </w:r>
      <w:r>
        <w:rPr>
          <w:rFonts w:ascii="CG Times" w:hAnsi="CG Times" w:cs="CG Times"/>
          <w:i/>
          <w:iCs/>
          <w:u w:val="single"/>
          <w:lang w:val="en-AU"/>
        </w:rPr>
        <w:t>g</w:t>
      </w:r>
      <w:r>
        <w:rPr>
          <w:rFonts w:ascii="CG Times" w:hAnsi="CG Times" w:cs="CG Times"/>
          <w:i/>
          <w:iCs/>
          <w:lang w:val="en-AU"/>
        </w:rPr>
        <w:t>iant</w:t>
      </w:r>
      <w:r>
        <w:rPr>
          <w:rFonts w:ascii="CG Times" w:hAnsi="CG Times" w:cs="CG Times"/>
          <w:lang w:val="en-AU"/>
        </w:rPr>
        <w:t xml:space="preserve">, </w:t>
      </w:r>
      <w:r>
        <w:rPr>
          <w:rFonts w:ascii="CG Times" w:hAnsi="CG Times" w:cs="CG Times"/>
          <w:i/>
          <w:iCs/>
          <w:u w:val="single"/>
          <w:lang w:val="en-AU"/>
        </w:rPr>
        <w:t>g</w:t>
      </w:r>
      <w:r>
        <w:rPr>
          <w:rFonts w:ascii="CG Times" w:hAnsi="CG Times" w:cs="CG Times"/>
          <w:i/>
          <w:iCs/>
          <w:lang w:val="en-AU"/>
        </w:rPr>
        <w:t>erm</w:t>
      </w:r>
      <w:r>
        <w:rPr>
          <w:rFonts w:ascii="CG Times" w:hAnsi="CG Times" w:cs="CG Times"/>
          <w:lang w:val="en-AU"/>
        </w:rPr>
        <w:tab/>
        <w:t>p</w:t>
      </w:r>
      <w:r>
        <w:rPr>
          <w:rFonts w:ascii="CG Times" w:hAnsi="CG Times" w:cs="CG Times"/>
          <w:lang w:val="en-AU"/>
        </w:rPr>
        <w:tab/>
      </w:r>
      <w:r>
        <w:rPr>
          <w:rFonts w:ascii="CG Times" w:hAnsi="CG Times" w:cs="CG Times"/>
          <w:i/>
          <w:iCs/>
          <w:u w:val="single"/>
          <w:lang w:val="en-AU"/>
        </w:rPr>
        <w:t>p</w:t>
      </w:r>
      <w:r>
        <w:rPr>
          <w:rFonts w:ascii="CG Times" w:hAnsi="CG Times" w:cs="CG Times"/>
          <w:i/>
          <w:iCs/>
          <w:lang w:val="en-AU"/>
        </w:rPr>
        <w:t>ie</w:t>
      </w:r>
    </w:p>
    <w:p w14:paraId="1F6E045F"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ð</w:t>
      </w:r>
      <w:r>
        <w:rPr>
          <w:rFonts w:ascii="CG Times" w:hAnsi="CG Times" w:cs="CG Times"/>
          <w:lang w:val="en-AU"/>
        </w:rPr>
        <w:tab/>
      </w:r>
      <w:r>
        <w:rPr>
          <w:rFonts w:ascii="CG Times" w:hAnsi="CG Times" w:cs="CG Times"/>
          <w:i/>
          <w:iCs/>
          <w:u w:val="single"/>
          <w:lang w:val="en-AU"/>
        </w:rPr>
        <w:t>th</w:t>
      </w:r>
      <w:r>
        <w:rPr>
          <w:rFonts w:ascii="CG Times" w:hAnsi="CG Times" w:cs="CG Times"/>
          <w:i/>
          <w:iCs/>
          <w:lang w:val="en-AU"/>
        </w:rPr>
        <w:t>is</w:t>
      </w:r>
      <w:r>
        <w:rPr>
          <w:rFonts w:ascii="CG Times" w:hAnsi="CG Times" w:cs="CG Times"/>
          <w:lang w:val="en-AU"/>
        </w:rPr>
        <w:t xml:space="preserve">, </w:t>
      </w:r>
      <w:r>
        <w:rPr>
          <w:rFonts w:ascii="CG Times" w:hAnsi="CG Times" w:cs="CG Times"/>
          <w:i/>
          <w:iCs/>
          <w:lang w:val="en-AU"/>
        </w:rPr>
        <w:t>al</w:t>
      </w:r>
      <w:r>
        <w:rPr>
          <w:rFonts w:ascii="CG Times" w:hAnsi="CG Times" w:cs="CG Times"/>
          <w:i/>
          <w:iCs/>
          <w:u w:val="single"/>
          <w:lang w:val="en-AU"/>
        </w:rPr>
        <w:t>th</w:t>
      </w:r>
      <w:r>
        <w:rPr>
          <w:rFonts w:ascii="CG Times" w:hAnsi="CG Times" w:cs="CG Times"/>
          <w:i/>
          <w:iCs/>
          <w:lang w:val="en-AU"/>
        </w:rPr>
        <w:t>ough</w:t>
      </w:r>
      <w:r>
        <w:rPr>
          <w:rFonts w:ascii="CG Times" w:hAnsi="CG Times" w:cs="CG Times"/>
          <w:lang w:val="en-AU"/>
        </w:rPr>
        <w:t xml:space="preserve">, </w:t>
      </w:r>
      <w:r>
        <w:rPr>
          <w:rFonts w:ascii="CG Times" w:hAnsi="CG Times" w:cs="CG Times"/>
          <w:i/>
          <w:iCs/>
          <w:lang w:val="en-AU"/>
        </w:rPr>
        <w:t>ba</w:t>
      </w:r>
      <w:r>
        <w:rPr>
          <w:rFonts w:ascii="CG Times" w:hAnsi="CG Times" w:cs="CG Times"/>
          <w:i/>
          <w:iCs/>
          <w:u w:val="single"/>
          <w:lang w:val="en-AU"/>
        </w:rPr>
        <w:t>th</w:t>
      </w:r>
      <w:r>
        <w:rPr>
          <w:rFonts w:ascii="CG Times" w:hAnsi="CG Times" w:cs="CG Times"/>
          <w:i/>
          <w:iCs/>
          <w:lang w:val="en-AU"/>
        </w:rPr>
        <w:t>e</w:t>
      </w:r>
      <w:r>
        <w:rPr>
          <w:rFonts w:ascii="CG Times" w:hAnsi="CG Times" w:cs="CG Times"/>
          <w:lang w:val="en-AU"/>
        </w:rPr>
        <w:tab/>
        <w:t>r</w:t>
      </w:r>
      <w:r>
        <w:rPr>
          <w:rFonts w:ascii="CG Times" w:hAnsi="CG Times" w:cs="CG Times"/>
          <w:lang w:val="en-AU"/>
        </w:rPr>
        <w:tab/>
      </w:r>
      <w:r>
        <w:rPr>
          <w:rFonts w:ascii="CG Times" w:hAnsi="CG Times" w:cs="CG Times"/>
          <w:i/>
          <w:iCs/>
          <w:u w:val="single"/>
          <w:lang w:val="en-AU"/>
        </w:rPr>
        <w:t>r</w:t>
      </w:r>
      <w:r>
        <w:rPr>
          <w:rFonts w:ascii="CG Times" w:hAnsi="CG Times" w:cs="CG Times"/>
          <w:i/>
          <w:iCs/>
          <w:lang w:val="en-AU"/>
        </w:rPr>
        <w:t>ye</w:t>
      </w:r>
      <w:r>
        <w:rPr>
          <w:rFonts w:ascii="CG Times" w:hAnsi="CG Times" w:cs="CG Times"/>
          <w:lang w:val="en-AU"/>
        </w:rPr>
        <w:t xml:space="preserve">, </w:t>
      </w:r>
      <w:r>
        <w:rPr>
          <w:rFonts w:ascii="CG Times" w:hAnsi="CG Times" w:cs="CG Times"/>
          <w:i/>
          <w:iCs/>
          <w:u w:val="single"/>
          <w:lang w:val="en-AU"/>
        </w:rPr>
        <w:t>wr</w:t>
      </w:r>
      <w:r>
        <w:rPr>
          <w:rFonts w:ascii="CG Times" w:hAnsi="CG Times" w:cs="CG Times"/>
          <w:i/>
          <w:iCs/>
          <w:lang w:val="en-AU"/>
        </w:rPr>
        <w:t>ist</w:t>
      </w:r>
    </w:p>
    <w:p w14:paraId="5AAA7718"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f</w:t>
      </w:r>
      <w:r>
        <w:rPr>
          <w:rFonts w:ascii="CG Times" w:hAnsi="CG Times" w:cs="CG Times"/>
          <w:lang w:val="en-AU"/>
        </w:rPr>
        <w:tab/>
      </w:r>
      <w:r>
        <w:rPr>
          <w:rFonts w:ascii="CG Times" w:hAnsi="CG Times" w:cs="CG Times"/>
          <w:i/>
          <w:iCs/>
          <w:u w:val="single"/>
          <w:lang w:val="en-AU"/>
        </w:rPr>
        <w:t>f</w:t>
      </w:r>
      <w:r>
        <w:rPr>
          <w:rFonts w:ascii="CG Times" w:hAnsi="CG Times" w:cs="CG Times"/>
          <w:i/>
          <w:iCs/>
          <w:lang w:val="en-AU"/>
        </w:rPr>
        <w:t>ood</w:t>
      </w:r>
      <w:r>
        <w:rPr>
          <w:rFonts w:ascii="CG Times" w:hAnsi="CG Times" w:cs="CG Times"/>
          <w:lang w:val="en-AU"/>
        </w:rPr>
        <w:t xml:space="preserve">, </w:t>
      </w:r>
      <w:r>
        <w:rPr>
          <w:rFonts w:ascii="CG Times" w:hAnsi="CG Times" w:cs="CG Times"/>
          <w:i/>
          <w:iCs/>
          <w:u w:val="single"/>
          <w:lang w:val="en-AU"/>
        </w:rPr>
        <w:t>ph</w:t>
      </w:r>
      <w:r>
        <w:rPr>
          <w:rFonts w:ascii="CG Times" w:hAnsi="CG Times" w:cs="CG Times"/>
          <w:i/>
          <w:iCs/>
          <w:lang w:val="en-AU"/>
        </w:rPr>
        <w:t>onetics</w:t>
      </w:r>
      <w:r>
        <w:rPr>
          <w:rFonts w:ascii="CG Times" w:hAnsi="CG Times" w:cs="CG Times"/>
          <w:lang w:val="en-AU"/>
        </w:rPr>
        <w:t xml:space="preserve">, </w:t>
      </w:r>
      <w:r>
        <w:rPr>
          <w:rFonts w:ascii="CG Times" w:hAnsi="CG Times" w:cs="CG Times"/>
          <w:i/>
          <w:iCs/>
          <w:lang w:val="en-AU"/>
        </w:rPr>
        <w:t>i</w:t>
      </w:r>
      <w:r>
        <w:rPr>
          <w:rFonts w:ascii="CG Times" w:hAnsi="CG Times" w:cs="CG Times"/>
          <w:i/>
          <w:iCs/>
          <w:u w:val="single"/>
          <w:lang w:val="en-AU"/>
        </w:rPr>
        <w:t>f</w:t>
      </w:r>
      <w:r>
        <w:rPr>
          <w:rFonts w:ascii="CG Times" w:hAnsi="CG Times" w:cs="CG Times"/>
          <w:lang w:val="en-AU"/>
        </w:rPr>
        <w:t xml:space="preserve"> </w:t>
      </w:r>
      <w:r>
        <w:rPr>
          <w:rFonts w:ascii="CG Times" w:hAnsi="CG Times" w:cs="CG Times"/>
          <w:i/>
          <w:iCs/>
          <w:lang w:val="en-AU"/>
        </w:rPr>
        <w:t>o</w:t>
      </w:r>
      <w:r>
        <w:rPr>
          <w:rFonts w:ascii="CG Times" w:hAnsi="CG Times" w:cs="CG Times"/>
          <w:i/>
          <w:iCs/>
          <w:u w:val="single"/>
          <w:lang w:val="en-AU"/>
        </w:rPr>
        <w:t>ff</w:t>
      </w:r>
      <w:r>
        <w:rPr>
          <w:rFonts w:ascii="CG Times" w:hAnsi="CG Times" w:cs="CG Times"/>
          <w:lang w:val="en-AU"/>
        </w:rPr>
        <w:t xml:space="preserve">, </w:t>
      </w:r>
      <w:r>
        <w:rPr>
          <w:rFonts w:ascii="CG Times" w:hAnsi="CG Times" w:cs="CG Times"/>
          <w:i/>
          <w:iCs/>
          <w:lang w:val="en-AU"/>
        </w:rPr>
        <w:t>rou</w:t>
      </w:r>
      <w:r>
        <w:rPr>
          <w:rFonts w:ascii="CG Times" w:hAnsi="CG Times" w:cs="CG Times"/>
          <w:i/>
          <w:iCs/>
          <w:u w:val="single"/>
          <w:lang w:val="en-AU"/>
        </w:rPr>
        <w:t>gh</w:t>
      </w:r>
      <w:r>
        <w:rPr>
          <w:rFonts w:ascii="CG Times" w:hAnsi="CG Times" w:cs="CG Times"/>
          <w:lang w:val="en-AU"/>
        </w:rPr>
        <w:tab/>
        <w:t>s</w:t>
      </w:r>
      <w:r>
        <w:rPr>
          <w:rFonts w:ascii="CG Times" w:hAnsi="CG Times" w:cs="CG Times"/>
          <w:lang w:val="en-AU"/>
        </w:rPr>
        <w:tab/>
      </w:r>
      <w:r>
        <w:rPr>
          <w:rFonts w:ascii="CG Times" w:hAnsi="CG Times" w:cs="CG Times"/>
          <w:i/>
          <w:iCs/>
          <w:u w:val="single"/>
          <w:lang w:val="en-AU"/>
        </w:rPr>
        <w:t>s</w:t>
      </w:r>
      <w:r>
        <w:rPr>
          <w:rFonts w:ascii="CG Times" w:hAnsi="CG Times" w:cs="CG Times"/>
          <w:i/>
          <w:iCs/>
          <w:lang w:val="en-AU"/>
        </w:rPr>
        <w:t>ee</w:t>
      </w:r>
      <w:r>
        <w:rPr>
          <w:rFonts w:ascii="CG Times" w:hAnsi="CG Times" w:cs="CG Times"/>
          <w:lang w:val="en-AU"/>
        </w:rPr>
        <w:t xml:space="preserve">, </w:t>
      </w:r>
      <w:r>
        <w:rPr>
          <w:rFonts w:ascii="CG Times" w:hAnsi="CG Times" w:cs="CG Times"/>
          <w:i/>
          <w:iCs/>
          <w:lang w:val="en-AU"/>
        </w:rPr>
        <w:t>ki</w:t>
      </w:r>
      <w:r>
        <w:rPr>
          <w:rFonts w:ascii="CG Times" w:hAnsi="CG Times" w:cs="CG Times"/>
          <w:i/>
          <w:iCs/>
          <w:u w:val="single"/>
          <w:lang w:val="en-AU"/>
        </w:rPr>
        <w:t>ss</w:t>
      </w:r>
      <w:r>
        <w:rPr>
          <w:rFonts w:ascii="CG Times" w:hAnsi="CG Times" w:cs="CG Times"/>
          <w:lang w:val="en-AU"/>
        </w:rPr>
        <w:t xml:space="preserve">, </w:t>
      </w:r>
      <w:r>
        <w:rPr>
          <w:rFonts w:ascii="CG Times" w:hAnsi="CG Times" w:cs="CG Times"/>
          <w:i/>
          <w:iCs/>
          <w:u w:val="single"/>
          <w:lang w:val="en-AU"/>
        </w:rPr>
        <w:t>c</w:t>
      </w:r>
      <w:r>
        <w:rPr>
          <w:rFonts w:ascii="CG Times" w:hAnsi="CG Times" w:cs="CG Times"/>
          <w:i/>
          <w:iCs/>
          <w:lang w:val="en-AU"/>
        </w:rPr>
        <w:t>ity</w:t>
      </w:r>
      <w:r>
        <w:rPr>
          <w:rFonts w:ascii="CG Times" w:hAnsi="CG Times" w:cs="CG Times"/>
          <w:lang w:val="en-AU"/>
        </w:rPr>
        <w:t xml:space="preserve">, </w:t>
      </w:r>
      <w:r>
        <w:rPr>
          <w:rFonts w:ascii="CG Times" w:hAnsi="CG Times" w:cs="CG Times"/>
          <w:i/>
          <w:iCs/>
          <w:u w:val="single"/>
          <w:lang w:val="en-AU"/>
        </w:rPr>
        <w:t>ps</w:t>
      </w:r>
      <w:r>
        <w:rPr>
          <w:rFonts w:ascii="CG Times" w:hAnsi="CG Times" w:cs="CG Times"/>
          <w:i/>
          <w:iCs/>
          <w:lang w:val="en-AU"/>
        </w:rPr>
        <w:t>ychology</w:t>
      </w:r>
    </w:p>
    <w:p w14:paraId="58A7B19A"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g</w:t>
      </w:r>
      <w:r>
        <w:rPr>
          <w:rFonts w:ascii="CG Times" w:hAnsi="CG Times" w:cs="CG Times"/>
          <w:lang w:val="en-AU"/>
        </w:rPr>
        <w:tab/>
      </w:r>
      <w:r>
        <w:rPr>
          <w:rFonts w:ascii="CG Times" w:hAnsi="CG Times" w:cs="CG Times"/>
          <w:i/>
          <w:iCs/>
          <w:u w:val="single"/>
          <w:lang w:val="en-AU"/>
        </w:rPr>
        <w:t>g</w:t>
      </w:r>
      <w:r>
        <w:rPr>
          <w:rFonts w:ascii="CG Times" w:hAnsi="CG Times" w:cs="CG Times"/>
          <w:i/>
          <w:iCs/>
          <w:lang w:val="en-AU"/>
        </w:rPr>
        <w:t>ood</w:t>
      </w:r>
      <w:r>
        <w:rPr>
          <w:rFonts w:ascii="CG Times" w:hAnsi="CG Times" w:cs="CG Times"/>
          <w:lang w:val="en-AU"/>
        </w:rPr>
        <w:t xml:space="preserve">, </w:t>
      </w:r>
      <w:r>
        <w:rPr>
          <w:rFonts w:ascii="CG Times" w:hAnsi="CG Times" w:cs="CG Times"/>
          <w:i/>
          <w:iCs/>
          <w:u w:val="single"/>
          <w:lang w:val="en-AU"/>
        </w:rPr>
        <w:t>gh</w:t>
      </w:r>
      <w:r>
        <w:rPr>
          <w:rFonts w:ascii="CG Times" w:hAnsi="CG Times" w:cs="CG Times"/>
          <w:i/>
          <w:iCs/>
          <w:lang w:val="en-AU"/>
        </w:rPr>
        <w:t>ost</w:t>
      </w:r>
      <w:r>
        <w:rPr>
          <w:rFonts w:ascii="CG Times" w:hAnsi="CG Times" w:cs="CG Times"/>
          <w:lang w:val="en-AU"/>
        </w:rPr>
        <w:t xml:space="preserve">, </w:t>
      </w:r>
      <w:r>
        <w:rPr>
          <w:rFonts w:ascii="CG Times" w:hAnsi="CG Times" w:cs="CG Times"/>
          <w:i/>
          <w:iCs/>
          <w:u w:val="single"/>
          <w:lang w:val="en-AU"/>
        </w:rPr>
        <w:t>gu</w:t>
      </w:r>
      <w:r>
        <w:rPr>
          <w:rFonts w:ascii="CG Times" w:hAnsi="CG Times" w:cs="CG Times"/>
          <w:i/>
          <w:iCs/>
          <w:lang w:val="en-AU"/>
        </w:rPr>
        <w:t>ide</w:t>
      </w:r>
      <w:r>
        <w:rPr>
          <w:rFonts w:ascii="CG Times" w:hAnsi="CG Times" w:cs="CG Times"/>
          <w:lang w:val="en-AU"/>
        </w:rPr>
        <w:tab/>
      </w:r>
      <w:r>
        <w:rPr>
          <w:rFonts w:ascii="CG Times" w:hAnsi="CG Times" w:cs="CG Times"/>
          <w:lang w:val="en-AU"/>
        </w:rPr>
        <w:sym w:font="WP Phonetic" w:char="F095"/>
      </w:r>
      <w:r>
        <w:rPr>
          <w:rFonts w:ascii="CG Times" w:hAnsi="CG Times" w:cs="CG Times"/>
          <w:lang w:val="en-AU"/>
        </w:rPr>
        <w:tab/>
      </w:r>
      <w:r>
        <w:rPr>
          <w:rFonts w:ascii="CG Times" w:hAnsi="CG Times" w:cs="CG Times"/>
          <w:i/>
          <w:iCs/>
          <w:u w:val="single"/>
          <w:lang w:val="en-AU"/>
        </w:rPr>
        <w:t>sh</w:t>
      </w:r>
      <w:r>
        <w:rPr>
          <w:rFonts w:ascii="CG Times" w:hAnsi="CG Times" w:cs="CG Times"/>
          <w:i/>
          <w:iCs/>
          <w:lang w:val="en-AU"/>
        </w:rPr>
        <w:t>ow</w:t>
      </w:r>
      <w:r>
        <w:rPr>
          <w:rFonts w:ascii="CG Times" w:hAnsi="CG Times" w:cs="CG Times"/>
          <w:lang w:val="en-AU"/>
        </w:rPr>
        <w:t xml:space="preserve">, </w:t>
      </w:r>
      <w:r>
        <w:rPr>
          <w:rFonts w:ascii="CG Times" w:hAnsi="CG Times" w:cs="CG Times"/>
          <w:i/>
          <w:iCs/>
          <w:u w:val="single"/>
          <w:lang w:val="en-AU"/>
        </w:rPr>
        <w:t>s</w:t>
      </w:r>
      <w:r>
        <w:rPr>
          <w:rFonts w:ascii="CG Times" w:hAnsi="CG Times" w:cs="CG Times"/>
          <w:i/>
          <w:iCs/>
          <w:lang w:val="en-AU"/>
        </w:rPr>
        <w:t>ure</w:t>
      </w:r>
      <w:r>
        <w:rPr>
          <w:rFonts w:ascii="CG Times" w:hAnsi="CG Times" w:cs="CG Times"/>
          <w:lang w:val="en-AU"/>
        </w:rPr>
        <w:t xml:space="preserve">, </w:t>
      </w:r>
      <w:r>
        <w:rPr>
          <w:rFonts w:ascii="CG Times" w:hAnsi="CG Times" w:cs="CG Times"/>
          <w:i/>
          <w:iCs/>
          <w:u w:val="single"/>
          <w:lang w:val="en-AU"/>
        </w:rPr>
        <w:t>ch</w:t>
      </w:r>
      <w:r>
        <w:rPr>
          <w:rFonts w:ascii="CG Times" w:hAnsi="CG Times" w:cs="CG Times"/>
          <w:i/>
          <w:iCs/>
          <w:lang w:val="en-AU"/>
        </w:rPr>
        <w:t>arade</w:t>
      </w:r>
      <w:r>
        <w:rPr>
          <w:rFonts w:ascii="CG Times" w:hAnsi="CG Times" w:cs="CG Times"/>
          <w:lang w:val="en-AU"/>
        </w:rPr>
        <w:t xml:space="preserve">, </w:t>
      </w:r>
      <w:r>
        <w:rPr>
          <w:rFonts w:ascii="CG Times" w:hAnsi="CG Times" w:cs="CG Times"/>
          <w:i/>
          <w:iCs/>
          <w:u w:val="single"/>
          <w:lang w:val="en-AU"/>
        </w:rPr>
        <w:t>sch</w:t>
      </w:r>
      <w:r>
        <w:rPr>
          <w:rFonts w:ascii="CG Times" w:hAnsi="CG Times" w:cs="CG Times"/>
          <w:i/>
          <w:iCs/>
          <w:lang w:val="en-AU"/>
        </w:rPr>
        <w:t>muck</w:t>
      </w:r>
    </w:p>
    <w:p w14:paraId="345551A3"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h</w:t>
      </w:r>
      <w:r>
        <w:rPr>
          <w:rFonts w:ascii="CG Times" w:hAnsi="CG Times" w:cs="CG Times"/>
          <w:lang w:val="en-AU"/>
        </w:rPr>
        <w:tab/>
      </w:r>
      <w:r>
        <w:rPr>
          <w:rFonts w:ascii="CG Times" w:hAnsi="CG Times" w:cs="CG Times"/>
          <w:i/>
          <w:iCs/>
          <w:u w:val="single"/>
          <w:lang w:val="en-AU"/>
        </w:rPr>
        <w:t>h</w:t>
      </w:r>
      <w:r>
        <w:rPr>
          <w:rFonts w:ascii="CG Times" w:hAnsi="CG Times" w:cs="CG Times"/>
          <w:i/>
          <w:iCs/>
          <w:lang w:val="en-AU"/>
        </w:rPr>
        <w:t>ood</w:t>
      </w:r>
      <w:r>
        <w:rPr>
          <w:rFonts w:ascii="CG Times" w:hAnsi="CG Times" w:cs="CG Times"/>
          <w:lang w:val="en-AU"/>
        </w:rPr>
        <w:tab/>
        <w:t>t</w:t>
      </w:r>
      <w:r>
        <w:rPr>
          <w:rFonts w:ascii="CG Times" w:hAnsi="CG Times" w:cs="CG Times"/>
          <w:lang w:val="en-AU"/>
        </w:rPr>
        <w:tab/>
      </w:r>
      <w:r>
        <w:rPr>
          <w:rFonts w:ascii="CG Times" w:hAnsi="CG Times" w:cs="CG Times"/>
          <w:i/>
          <w:iCs/>
          <w:u w:val="single"/>
          <w:lang w:val="en-AU"/>
        </w:rPr>
        <w:t>t</w:t>
      </w:r>
      <w:r>
        <w:rPr>
          <w:rFonts w:ascii="CG Times" w:hAnsi="CG Times" w:cs="CG Times"/>
          <w:i/>
          <w:iCs/>
          <w:lang w:val="en-AU"/>
        </w:rPr>
        <w:t>all</w:t>
      </w:r>
      <w:r>
        <w:rPr>
          <w:rFonts w:ascii="CG Times" w:hAnsi="CG Times" w:cs="CG Times"/>
          <w:lang w:val="en-AU"/>
        </w:rPr>
        <w:t xml:space="preserve">, </w:t>
      </w:r>
      <w:r>
        <w:rPr>
          <w:rFonts w:ascii="CG Times" w:hAnsi="CG Times" w:cs="CG Times"/>
          <w:i/>
          <w:iCs/>
          <w:u w:val="single"/>
          <w:lang w:val="en-AU"/>
        </w:rPr>
        <w:t>pt</w:t>
      </w:r>
      <w:r>
        <w:rPr>
          <w:rFonts w:ascii="CG Times" w:hAnsi="CG Times" w:cs="CG Times"/>
          <w:i/>
          <w:iCs/>
          <w:lang w:val="en-AU"/>
        </w:rPr>
        <w:t>erodactyl</w:t>
      </w:r>
    </w:p>
    <w:p w14:paraId="4829BB3F"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j</w:t>
      </w:r>
      <w:r>
        <w:rPr>
          <w:rFonts w:ascii="CG Times" w:hAnsi="CG Times" w:cs="CG Times"/>
          <w:lang w:val="en-AU"/>
        </w:rPr>
        <w:tab/>
      </w:r>
      <w:r>
        <w:rPr>
          <w:rFonts w:ascii="CG Times" w:hAnsi="CG Times" w:cs="CG Times"/>
          <w:i/>
          <w:iCs/>
          <w:u w:val="single"/>
          <w:lang w:val="en-AU"/>
        </w:rPr>
        <w:t>y</w:t>
      </w:r>
      <w:r>
        <w:rPr>
          <w:rFonts w:ascii="CG Times" w:hAnsi="CG Times" w:cs="CG Times"/>
          <w:i/>
          <w:iCs/>
          <w:lang w:val="en-AU"/>
        </w:rPr>
        <w:t>es</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j</w:t>
      </w:r>
      <w:r>
        <w:rPr>
          <w:rFonts w:ascii="CG Times" w:hAnsi="CG Times" w:cs="CG Times"/>
          <w:i/>
          <w:iCs/>
          <w:lang w:val="en-AU"/>
        </w:rPr>
        <w:t>ord</w:t>
      </w:r>
      <w:r>
        <w:rPr>
          <w:rFonts w:ascii="CG Times" w:hAnsi="CG Times" w:cs="CG Times"/>
          <w:lang w:val="en-AU"/>
        </w:rPr>
        <w:tab/>
        <w:t>t</w:t>
      </w:r>
      <w:r>
        <w:rPr>
          <w:rFonts w:ascii="CG Times" w:hAnsi="CG Times" w:cs="CG Times"/>
          <w:lang w:val="en-AU"/>
        </w:rPr>
        <w:sym w:font="WP Phonetic" w:char="F095"/>
      </w:r>
      <w:r>
        <w:rPr>
          <w:rFonts w:ascii="CG Times" w:hAnsi="CG Times" w:cs="CG Times"/>
          <w:lang w:val="en-AU"/>
        </w:rPr>
        <w:tab/>
      </w:r>
      <w:r>
        <w:rPr>
          <w:rFonts w:ascii="CG Times" w:hAnsi="CG Times" w:cs="CG Times"/>
          <w:i/>
          <w:iCs/>
          <w:u w:val="single"/>
          <w:lang w:val="en-AU"/>
        </w:rPr>
        <w:t>ch</w:t>
      </w:r>
      <w:r>
        <w:rPr>
          <w:rFonts w:ascii="CG Times" w:hAnsi="CG Times" w:cs="CG Times"/>
          <w:i/>
          <w:iCs/>
          <w:lang w:val="en-AU"/>
        </w:rPr>
        <w:t>in</w:t>
      </w:r>
      <w:r>
        <w:rPr>
          <w:rFonts w:ascii="CG Times" w:hAnsi="CG Times" w:cs="CG Times"/>
          <w:lang w:val="en-AU"/>
        </w:rPr>
        <w:t xml:space="preserve">, </w:t>
      </w:r>
      <w:r>
        <w:rPr>
          <w:rFonts w:ascii="CG Times" w:hAnsi="CG Times" w:cs="CG Times"/>
          <w:i/>
          <w:iCs/>
          <w:lang w:val="en-AU"/>
        </w:rPr>
        <w:t>wa</w:t>
      </w:r>
      <w:r>
        <w:rPr>
          <w:rFonts w:ascii="CG Times" w:hAnsi="CG Times" w:cs="CG Times"/>
          <w:i/>
          <w:iCs/>
          <w:u w:val="single"/>
          <w:lang w:val="en-AU"/>
        </w:rPr>
        <w:t>tch</w:t>
      </w:r>
    </w:p>
    <w:p w14:paraId="04014259"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k</w:t>
      </w:r>
      <w:r>
        <w:rPr>
          <w:rFonts w:ascii="CG Times" w:hAnsi="CG Times" w:cs="CG Times"/>
          <w:lang w:val="en-AU"/>
        </w:rPr>
        <w:tab/>
      </w:r>
      <w:r>
        <w:rPr>
          <w:rFonts w:ascii="CG Times" w:hAnsi="CG Times" w:cs="CG Times"/>
          <w:i/>
          <w:iCs/>
          <w:u w:val="single"/>
          <w:lang w:val="en-AU"/>
        </w:rPr>
        <w:t>c</w:t>
      </w:r>
      <w:r>
        <w:rPr>
          <w:rFonts w:ascii="CG Times" w:hAnsi="CG Times" w:cs="CG Times"/>
          <w:i/>
          <w:iCs/>
          <w:lang w:val="en-AU"/>
        </w:rPr>
        <w:t>at</w:t>
      </w:r>
      <w:r>
        <w:rPr>
          <w:rFonts w:ascii="CG Times" w:hAnsi="CG Times" w:cs="CG Times"/>
          <w:lang w:val="en-AU"/>
        </w:rPr>
        <w:t xml:space="preserve">, </w:t>
      </w:r>
      <w:r>
        <w:rPr>
          <w:rFonts w:ascii="CG Times" w:hAnsi="CG Times" w:cs="CG Times"/>
          <w:i/>
          <w:iCs/>
          <w:u w:val="single"/>
          <w:lang w:val="en-AU"/>
        </w:rPr>
        <w:t>ch</w:t>
      </w:r>
      <w:r>
        <w:rPr>
          <w:rFonts w:ascii="CG Times" w:hAnsi="CG Times" w:cs="CG Times"/>
          <w:i/>
          <w:iCs/>
          <w:lang w:val="en-AU"/>
        </w:rPr>
        <w:t>orus</w:t>
      </w:r>
      <w:r>
        <w:rPr>
          <w:rFonts w:ascii="CG Times" w:hAnsi="CG Times" w:cs="CG Times"/>
          <w:lang w:val="en-AU"/>
        </w:rPr>
        <w:t xml:space="preserve">, </w:t>
      </w:r>
      <w:r>
        <w:rPr>
          <w:rFonts w:ascii="CG Times" w:hAnsi="CG Times" w:cs="CG Times"/>
          <w:i/>
          <w:iCs/>
          <w:u w:val="single"/>
          <w:lang w:val="en-AU"/>
        </w:rPr>
        <w:t>k</w:t>
      </w:r>
      <w:r>
        <w:rPr>
          <w:rFonts w:ascii="CG Times" w:hAnsi="CG Times" w:cs="CG Times"/>
          <w:i/>
          <w:iCs/>
          <w:lang w:val="en-AU"/>
        </w:rPr>
        <w:t>iss</w:t>
      </w:r>
      <w:r>
        <w:rPr>
          <w:rFonts w:ascii="CG Times" w:hAnsi="CG Times" w:cs="CG Times"/>
          <w:lang w:val="en-AU"/>
        </w:rPr>
        <w:t xml:space="preserve">, </w:t>
      </w:r>
      <w:r>
        <w:rPr>
          <w:rFonts w:ascii="CG Times" w:hAnsi="CG Times" w:cs="CG Times"/>
          <w:i/>
          <w:iCs/>
          <w:lang w:val="en-AU"/>
        </w:rPr>
        <w:t>bri</w:t>
      </w:r>
      <w:r>
        <w:rPr>
          <w:rFonts w:ascii="CG Times" w:hAnsi="CG Times" w:cs="CG Times"/>
          <w:i/>
          <w:iCs/>
          <w:u w:val="single"/>
          <w:lang w:val="en-AU"/>
        </w:rPr>
        <w:t>ck</w:t>
      </w:r>
      <w:r>
        <w:rPr>
          <w:rFonts w:ascii="CG Times" w:hAnsi="CG Times" w:cs="CG Times"/>
          <w:lang w:val="en-AU"/>
        </w:rPr>
        <w:t xml:space="preserve">, </w:t>
      </w:r>
      <w:r>
        <w:rPr>
          <w:rFonts w:ascii="CG Times" w:hAnsi="CG Times" w:cs="CG Times"/>
          <w:i/>
          <w:iCs/>
          <w:lang w:val="en-AU"/>
        </w:rPr>
        <w:t>Ira</w:t>
      </w:r>
      <w:r>
        <w:rPr>
          <w:rFonts w:ascii="CG Times" w:hAnsi="CG Times" w:cs="CG Times"/>
          <w:i/>
          <w:iCs/>
          <w:u w:val="single"/>
          <w:lang w:val="en-AU"/>
        </w:rPr>
        <w:t>q</w:t>
      </w:r>
      <w:r>
        <w:rPr>
          <w:rFonts w:ascii="CG Times" w:hAnsi="CG Times" w:cs="CG Times"/>
          <w:i/>
          <w:iCs/>
          <w:lang w:val="en-AU"/>
        </w:rPr>
        <w:t>i</w:t>
      </w:r>
      <w:r>
        <w:rPr>
          <w:rFonts w:ascii="CG Times" w:hAnsi="CG Times" w:cs="CG Times"/>
          <w:lang w:val="en-AU"/>
        </w:rPr>
        <w:tab/>
        <w:t>v</w:t>
      </w:r>
      <w:r>
        <w:rPr>
          <w:rFonts w:ascii="CG Times" w:hAnsi="CG Times" w:cs="CG Times"/>
          <w:lang w:val="en-AU"/>
        </w:rPr>
        <w:tab/>
      </w:r>
      <w:r>
        <w:rPr>
          <w:rFonts w:ascii="CG Times" w:hAnsi="CG Times" w:cs="CG Times"/>
          <w:i/>
          <w:iCs/>
          <w:u w:val="single"/>
          <w:lang w:val="en-AU"/>
        </w:rPr>
        <w:t>v</w:t>
      </w:r>
      <w:r>
        <w:rPr>
          <w:rFonts w:ascii="CG Times" w:hAnsi="CG Times" w:cs="CG Times"/>
          <w:i/>
          <w:iCs/>
          <w:lang w:val="en-AU"/>
        </w:rPr>
        <w:t>iew</w:t>
      </w:r>
      <w:r>
        <w:rPr>
          <w:rFonts w:ascii="CG Times" w:hAnsi="CG Times" w:cs="CG Times"/>
          <w:lang w:val="en-AU"/>
        </w:rPr>
        <w:t xml:space="preserve">, </w:t>
      </w:r>
      <w:r>
        <w:rPr>
          <w:rFonts w:ascii="CG Times" w:hAnsi="CG Times" w:cs="CG Times"/>
          <w:i/>
          <w:iCs/>
          <w:lang w:val="en-AU"/>
        </w:rPr>
        <w:t>lo</w:t>
      </w:r>
      <w:r>
        <w:rPr>
          <w:rFonts w:ascii="CG Times" w:hAnsi="CG Times" w:cs="CG Times"/>
          <w:i/>
          <w:iCs/>
          <w:u w:val="single"/>
          <w:lang w:val="en-AU"/>
        </w:rPr>
        <w:t>ve</w:t>
      </w:r>
      <w:r>
        <w:rPr>
          <w:rFonts w:ascii="CG Times" w:hAnsi="CG Times" w:cs="CG Times"/>
          <w:lang w:val="en-AU"/>
        </w:rPr>
        <w:t xml:space="preserve">, </w:t>
      </w:r>
      <w:r>
        <w:rPr>
          <w:rFonts w:ascii="CG Times" w:hAnsi="CG Times" w:cs="CG Times"/>
          <w:i/>
          <w:iCs/>
          <w:lang w:val="en-AU"/>
        </w:rPr>
        <w:t>o</w:t>
      </w:r>
      <w:r>
        <w:rPr>
          <w:rFonts w:ascii="CG Times" w:hAnsi="CG Times" w:cs="CG Times"/>
          <w:i/>
          <w:iCs/>
          <w:u w:val="single"/>
          <w:lang w:val="en-AU"/>
        </w:rPr>
        <w:t>f</w:t>
      </w:r>
    </w:p>
    <w:p w14:paraId="3F5AF75F"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l</w:t>
      </w:r>
      <w:r>
        <w:rPr>
          <w:rFonts w:ascii="CG Times" w:hAnsi="CG Times" w:cs="CG Times"/>
          <w:lang w:val="en-AU"/>
        </w:rPr>
        <w:tab/>
      </w:r>
      <w:r>
        <w:rPr>
          <w:rFonts w:ascii="CG Times" w:hAnsi="CG Times" w:cs="CG Times"/>
          <w:i/>
          <w:iCs/>
          <w:u w:val="single"/>
          <w:lang w:val="en-AU"/>
        </w:rPr>
        <w:t>l</w:t>
      </w:r>
      <w:r>
        <w:rPr>
          <w:rFonts w:ascii="CG Times" w:hAnsi="CG Times" w:cs="CG Times"/>
          <w:i/>
          <w:iCs/>
          <w:lang w:val="en-AU"/>
        </w:rPr>
        <w:t>ie</w:t>
      </w:r>
      <w:r>
        <w:rPr>
          <w:rFonts w:ascii="CG Times" w:hAnsi="CG Times" w:cs="CG Times"/>
          <w:lang w:val="en-AU"/>
        </w:rPr>
        <w:t xml:space="preserve">, </w:t>
      </w:r>
      <w:r>
        <w:rPr>
          <w:rFonts w:ascii="CG Times" w:hAnsi="CG Times" w:cs="CG Times"/>
          <w:i/>
          <w:iCs/>
          <w:lang w:val="en-AU"/>
        </w:rPr>
        <w:t>a</w:t>
      </w:r>
      <w:r>
        <w:rPr>
          <w:rFonts w:ascii="CG Times" w:hAnsi="CG Times" w:cs="CG Times"/>
          <w:i/>
          <w:iCs/>
          <w:u w:val="single"/>
          <w:lang w:val="en-AU"/>
        </w:rPr>
        <w:t>ll</w:t>
      </w:r>
      <w:r>
        <w:rPr>
          <w:rFonts w:ascii="CG Times" w:hAnsi="CG Times" w:cs="CG Times"/>
          <w:lang w:val="en-AU"/>
        </w:rPr>
        <w:tab/>
        <w:t>w</w:t>
      </w:r>
      <w:r>
        <w:rPr>
          <w:rFonts w:ascii="CG Times" w:hAnsi="CG Times" w:cs="CG Times"/>
          <w:lang w:val="en-AU"/>
        </w:rPr>
        <w:tab/>
      </w:r>
      <w:r>
        <w:rPr>
          <w:rFonts w:ascii="CG Times" w:hAnsi="CG Times" w:cs="CG Times"/>
          <w:i/>
          <w:iCs/>
          <w:u w:val="single"/>
          <w:lang w:val="en-AU"/>
        </w:rPr>
        <w:t>w</w:t>
      </w:r>
      <w:r>
        <w:rPr>
          <w:rFonts w:ascii="CG Times" w:hAnsi="CG Times" w:cs="CG Times"/>
          <w:i/>
          <w:iCs/>
          <w:lang w:val="en-AU"/>
        </w:rPr>
        <w:t>et</w:t>
      </w:r>
    </w:p>
    <w:p w14:paraId="1FD0C357"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m</w:t>
      </w:r>
      <w:r>
        <w:rPr>
          <w:rFonts w:ascii="CG Times" w:hAnsi="CG Times" w:cs="CG Times"/>
          <w:lang w:val="en-AU"/>
        </w:rPr>
        <w:tab/>
      </w:r>
      <w:r>
        <w:rPr>
          <w:rFonts w:ascii="CG Times" w:hAnsi="CG Times" w:cs="CG Times"/>
          <w:i/>
          <w:iCs/>
          <w:u w:val="single"/>
          <w:lang w:val="en-AU"/>
        </w:rPr>
        <w:t>m</w:t>
      </w:r>
      <w:r>
        <w:rPr>
          <w:rFonts w:ascii="CG Times" w:hAnsi="CG Times" w:cs="CG Times"/>
          <w:i/>
          <w:iCs/>
          <w:lang w:val="en-AU"/>
        </w:rPr>
        <w:t>e</w:t>
      </w:r>
      <w:r>
        <w:rPr>
          <w:rFonts w:ascii="CG Times" w:hAnsi="CG Times" w:cs="CG Times"/>
          <w:lang w:val="en-AU"/>
        </w:rPr>
        <w:t xml:space="preserve">, </w:t>
      </w:r>
      <w:r>
        <w:rPr>
          <w:rFonts w:ascii="CG Times" w:hAnsi="CG Times" w:cs="CG Times"/>
          <w:i/>
          <w:iCs/>
          <w:lang w:val="en-AU"/>
        </w:rPr>
        <w:t>thu</w:t>
      </w:r>
      <w:r>
        <w:rPr>
          <w:rFonts w:ascii="CG Times" w:hAnsi="CG Times" w:cs="CG Times"/>
          <w:i/>
          <w:iCs/>
          <w:u w:val="single"/>
          <w:lang w:val="en-AU"/>
        </w:rPr>
        <w:t>mb</w:t>
      </w:r>
      <w:r>
        <w:rPr>
          <w:rFonts w:ascii="CG Times" w:hAnsi="CG Times" w:cs="CG Times"/>
          <w:lang w:val="en-AU"/>
        </w:rPr>
        <w:t xml:space="preserve">, </w:t>
      </w:r>
      <w:r>
        <w:rPr>
          <w:rFonts w:ascii="CG Times" w:hAnsi="CG Times" w:cs="CG Times"/>
          <w:i/>
          <w:iCs/>
          <w:lang w:val="en-AU"/>
        </w:rPr>
        <w:t>da</w:t>
      </w:r>
      <w:r>
        <w:rPr>
          <w:rFonts w:ascii="CG Times" w:hAnsi="CG Times" w:cs="CG Times"/>
          <w:i/>
          <w:iCs/>
          <w:u w:val="single"/>
          <w:lang w:val="en-AU"/>
        </w:rPr>
        <w:t>mn</w:t>
      </w:r>
      <w:r>
        <w:rPr>
          <w:rFonts w:ascii="CG Times" w:hAnsi="CG Times" w:cs="CG Times"/>
          <w:lang w:val="en-AU"/>
        </w:rPr>
        <w:tab/>
        <w:t>z</w:t>
      </w:r>
      <w:r>
        <w:rPr>
          <w:rFonts w:ascii="CG Times" w:hAnsi="CG Times" w:cs="CG Times"/>
          <w:lang w:val="en-AU"/>
        </w:rPr>
        <w:tab/>
      </w:r>
      <w:r>
        <w:rPr>
          <w:rFonts w:ascii="CG Times" w:hAnsi="CG Times" w:cs="CG Times"/>
          <w:i/>
          <w:iCs/>
          <w:u w:val="single"/>
          <w:lang w:val="en-AU"/>
        </w:rPr>
        <w:t>z</w:t>
      </w:r>
      <w:r>
        <w:rPr>
          <w:rFonts w:ascii="CG Times" w:hAnsi="CG Times" w:cs="CG Times"/>
          <w:i/>
          <w:iCs/>
          <w:lang w:val="en-AU"/>
        </w:rPr>
        <w:t>eal</w:t>
      </w:r>
      <w:r>
        <w:rPr>
          <w:rFonts w:ascii="CG Times" w:hAnsi="CG Times" w:cs="CG Times"/>
          <w:lang w:val="en-AU"/>
        </w:rPr>
        <w:t xml:space="preserve">, </w:t>
      </w:r>
      <w:r>
        <w:rPr>
          <w:rFonts w:ascii="CG Times" w:hAnsi="CG Times" w:cs="CG Times"/>
          <w:i/>
          <w:iCs/>
          <w:lang w:val="en-AU"/>
        </w:rPr>
        <w:t>pea</w:t>
      </w:r>
      <w:r>
        <w:rPr>
          <w:rFonts w:ascii="CG Times" w:hAnsi="CG Times" w:cs="CG Times"/>
          <w:i/>
          <w:iCs/>
          <w:u w:val="single"/>
          <w:lang w:val="en-AU"/>
        </w:rPr>
        <w:t>s</w:t>
      </w:r>
    </w:p>
    <w:p w14:paraId="26E2B38E" w14:textId="77777777" w:rsidR="00012A11"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n</w:t>
      </w:r>
      <w:r>
        <w:rPr>
          <w:rFonts w:ascii="CG Times" w:hAnsi="CG Times" w:cs="CG Times"/>
          <w:lang w:val="en-AU"/>
        </w:rPr>
        <w:tab/>
      </w:r>
      <w:r>
        <w:rPr>
          <w:rFonts w:ascii="CG Times" w:hAnsi="CG Times" w:cs="CG Times"/>
          <w:i/>
          <w:iCs/>
          <w:u w:val="single"/>
          <w:lang w:val="en-AU"/>
        </w:rPr>
        <w:t>n</w:t>
      </w:r>
      <w:r>
        <w:rPr>
          <w:rFonts w:ascii="CG Times" w:hAnsi="CG Times" w:cs="CG Times"/>
          <w:i/>
          <w:iCs/>
          <w:lang w:val="en-AU"/>
        </w:rPr>
        <w:t xml:space="preserve">igh, </w:t>
      </w:r>
      <w:r>
        <w:rPr>
          <w:rFonts w:ascii="CG Times" w:hAnsi="CG Times" w:cs="CG Times"/>
          <w:i/>
          <w:iCs/>
          <w:u w:val="single"/>
          <w:lang w:val="en-AU"/>
        </w:rPr>
        <w:t>kn</w:t>
      </w:r>
      <w:r>
        <w:rPr>
          <w:rFonts w:ascii="CG Times" w:hAnsi="CG Times" w:cs="CG Times"/>
          <w:i/>
          <w:iCs/>
          <w:lang w:val="en-AU"/>
        </w:rPr>
        <w:t>ife</w:t>
      </w:r>
      <w:r>
        <w:rPr>
          <w:rFonts w:ascii="CG Times" w:hAnsi="CG Times" w:cs="CG Times"/>
          <w:lang w:val="en-AU"/>
        </w:rPr>
        <w:t xml:space="preserve">, </w:t>
      </w:r>
      <w:r>
        <w:rPr>
          <w:rFonts w:ascii="CG Times" w:hAnsi="CG Times" w:cs="CG Times"/>
          <w:i/>
          <w:iCs/>
          <w:u w:val="single"/>
          <w:lang w:val="en-AU"/>
        </w:rPr>
        <w:t>gn</w:t>
      </w:r>
      <w:r>
        <w:rPr>
          <w:rFonts w:ascii="CG Times" w:hAnsi="CG Times" w:cs="CG Times"/>
          <w:i/>
          <w:iCs/>
          <w:lang w:val="en-AU"/>
        </w:rPr>
        <w:t>aw</w:t>
      </w:r>
      <w:r>
        <w:rPr>
          <w:rFonts w:ascii="CG Times" w:hAnsi="CG Times" w:cs="CG Times"/>
          <w:lang w:val="en-AU"/>
        </w:rPr>
        <w:t xml:space="preserve">, </w:t>
      </w:r>
      <w:r>
        <w:rPr>
          <w:rFonts w:ascii="CG Times" w:hAnsi="CG Times" w:cs="CG Times"/>
          <w:i/>
          <w:iCs/>
          <w:u w:val="single"/>
          <w:lang w:val="en-AU"/>
        </w:rPr>
        <w:t>pn</w:t>
      </w:r>
      <w:r>
        <w:rPr>
          <w:rFonts w:ascii="CG Times" w:hAnsi="CG Times" w:cs="CG Times"/>
          <w:i/>
          <w:iCs/>
          <w:lang w:val="en-AU"/>
        </w:rPr>
        <w:t>eumatic</w:t>
      </w:r>
      <w:r>
        <w:rPr>
          <w:rFonts w:ascii="CG Times" w:hAnsi="CG Times" w:cs="CG Times"/>
          <w:i/>
          <w:iCs/>
          <w:lang w:val="en-AU"/>
        </w:rPr>
        <w:tab/>
      </w:r>
      <w:r>
        <w:rPr>
          <w:rFonts w:ascii="CG Times" w:hAnsi="CG Times" w:cs="CG Times"/>
          <w:lang w:val="en-AU"/>
        </w:rPr>
        <w:sym w:font="WP Phonetic" w:char="F0A5"/>
      </w:r>
      <w:r>
        <w:rPr>
          <w:rFonts w:ascii="CG Times" w:hAnsi="CG Times" w:cs="CG Times"/>
          <w:lang w:val="en-AU"/>
        </w:rPr>
        <w:tab/>
      </w:r>
      <w:r>
        <w:rPr>
          <w:rFonts w:ascii="CG Times" w:hAnsi="CG Times" w:cs="CG Times"/>
          <w:i/>
          <w:iCs/>
          <w:lang w:val="en-AU"/>
        </w:rPr>
        <w:t>mea</w:t>
      </w:r>
      <w:r>
        <w:rPr>
          <w:rFonts w:ascii="CG Times" w:hAnsi="CG Times" w:cs="CG Times"/>
          <w:i/>
          <w:iCs/>
          <w:u w:val="single"/>
          <w:lang w:val="en-AU"/>
        </w:rPr>
        <w:t>s</w:t>
      </w:r>
      <w:r>
        <w:rPr>
          <w:rFonts w:ascii="CG Times" w:hAnsi="CG Times" w:cs="CG Times"/>
          <w:i/>
          <w:iCs/>
          <w:lang w:val="en-AU"/>
        </w:rPr>
        <w:t>ure</w:t>
      </w:r>
      <w:r>
        <w:rPr>
          <w:rFonts w:ascii="CG Times" w:hAnsi="CG Times" w:cs="CG Times"/>
          <w:lang w:val="en-AU"/>
        </w:rPr>
        <w:t xml:space="preserve">, </w:t>
      </w:r>
      <w:r>
        <w:rPr>
          <w:rFonts w:ascii="CG Times" w:hAnsi="CG Times" w:cs="CG Times"/>
          <w:i/>
          <w:iCs/>
          <w:lang w:val="en-AU"/>
        </w:rPr>
        <w:t>eva</w:t>
      </w:r>
      <w:r>
        <w:rPr>
          <w:rFonts w:ascii="CG Times" w:hAnsi="CG Times" w:cs="CG Times"/>
          <w:i/>
          <w:iCs/>
          <w:u w:val="single"/>
          <w:lang w:val="en-AU"/>
        </w:rPr>
        <w:t>si</w:t>
      </w:r>
      <w:r>
        <w:rPr>
          <w:rFonts w:ascii="CG Times" w:hAnsi="CG Times" w:cs="CG Times"/>
          <w:i/>
          <w:iCs/>
          <w:lang w:val="en-AU"/>
        </w:rPr>
        <w:t>on</w:t>
      </w:r>
      <w:r>
        <w:rPr>
          <w:rFonts w:ascii="CG Times" w:hAnsi="CG Times" w:cs="CG Times"/>
          <w:lang w:val="en-AU"/>
        </w:rPr>
        <w:t xml:space="preserve">, </w:t>
      </w:r>
      <w:r>
        <w:rPr>
          <w:rFonts w:ascii="CG Times" w:hAnsi="CG Times" w:cs="CG Times"/>
          <w:i/>
          <w:iCs/>
          <w:lang w:val="en-AU"/>
        </w:rPr>
        <w:t>bei</w:t>
      </w:r>
      <w:r>
        <w:rPr>
          <w:rFonts w:ascii="CG Times" w:hAnsi="CG Times" w:cs="CG Times"/>
          <w:i/>
          <w:iCs/>
          <w:u w:val="single"/>
          <w:lang w:val="en-AU"/>
        </w:rPr>
        <w:t>ge</w:t>
      </w:r>
      <w:r>
        <w:rPr>
          <w:rFonts w:ascii="CG Times" w:hAnsi="CG Times" w:cs="CG Times"/>
          <w:lang w:val="en-AU"/>
        </w:rPr>
        <w:t xml:space="preserve">, </w:t>
      </w:r>
      <w:r>
        <w:rPr>
          <w:rFonts w:ascii="CG Times" w:hAnsi="CG Times" w:cs="CG Times"/>
          <w:i/>
          <w:iCs/>
          <w:lang w:val="en-AU"/>
        </w:rPr>
        <w:t>rou</w:t>
      </w:r>
      <w:r>
        <w:rPr>
          <w:rFonts w:ascii="CG Times" w:hAnsi="CG Times" w:cs="CG Times"/>
          <w:i/>
          <w:iCs/>
          <w:u w:val="single"/>
          <w:lang w:val="en-AU"/>
        </w:rPr>
        <w:t>ge</w:t>
      </w:r>
    </w:p>
    <w:p w14:paraId="620F04FB"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smallCaps/>
          <w:lang w:val="en-AU"/>
        </w:rPr>
        <w:t>diacritics</w:t>
      </w:r>
    </w:p>
    <w:p w14:paraId="753F0C70"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30"/>
      </w:r>
      <w:r>
        <w:rPr>
          <w:rFonts w:ascii="Times New Roman" w:hAnsi="Times New Roman"/>
          <w:lang w:val="en-AU"/>
        </w:rPr>
        <w:t>σ</w:t>
      </w:r>
      <w:r>
        <w:rPr>
          <w:rFonts w:ascii="CG Times" w:hAnsi="CG Times" w:cs="CG Times"/>
          <w:lang w:val="en-AU"/>
        </w:rPr>
        <w:tab/>
        <w:t xml:space="preserve">main word stress on syllable </w:t>
      </w:r>
      <w:r>
        <w:rPr>
          <w:rFonts w:ascii="Times New Roman" w:hAnsi="Times New Roman"/>
          <w:lang w:val="en-AU"/>
        </w:rPr>
        <w:t>σ</w:t>
      </w:r>
      <w:r>
        <w:rPr>
          <w:rFonts w:ascii="CG Times" w:hAnsi="CG Times" w:cs="CG Times"/>
          <w:lang w:val="en-AU"/>
        </w:rPr>
        <w:tab/>
      </w:r>
      <w:r>
        <w:rPr>
          <w:rFonts w:ascii="CG Times" w:hAnsi="CG Times" w:cs="CG Times"/>
          <w:lang w:val="en-AU"/>
        </w:rPr>
        <w:sym w:font="WP Phonetic" w:char="F02F"/>
      </w:r>
      <w:proofErr w:type="spellStart"/>
      <w:r>
        <w:rPr>
          <w:rFonts w:ascii="Times New Roman" w:hAnsi="Times New Roman"/>
          <w:lang w:val="en-AU"/>
        </w:rPr>
        <w:t>σ</w:t>
      </w:r>
      <w:proofErr w:type="spellEnd"/>
      <w:r>
        <w:rPr>
          <w:rFonts w:ascii="CG Times" w:hAnsi="CG Times" w:cs="CG Times"/>
          <w:lang w:val="en-AU"/>
        </w:rPr>
        <w:tab/>
        <w:t xml:space="preserve">weak stress on syllable </w:t>
      </w:r>
      <w:r>
        <w:rPr>
          <w:rFonts w:ascii="Times New Roman" w:hAnsi="Times New Roman"/>
          <w:lang w:val="en-AU"/>
        </w:rPr>
        <w:t>σ</w:t>
      </w:r>
    </w:p>
    <w:p w14:paraId="0ECD1D2D" w14:textId="77777777" w:rsidR="00012A11" w:rsidRDefault="00AD6CD6">
      <w:pPr>
        <w:tabs>
          <w:tab w:val="left" w:pos="-792"/>
          <w:tab w:val="left" w:pos="-360"/>
          <w:tab w:val="left" w:pos="0"/>
          <w:tab w:val="left" w:pos="532"/>
          <w:tab w:val="right" w:pos="1147"/>
          <w:tab w:val="left" w:pos="1396"/>
          <w:tab w:val="right" w:pos="5744"/>
          <w:tab w:val="left" w:pos="5943"/>
        </w:tabs>
        <w:spacing w:line="480" w:lineRule="auto"/>
        <w:ind w:left="1396" w:hanging="864"/>
        <w:jc w:val="both"/>
        <w:rPr>
          <w:rFonts w:ascii="CG Times" w:hAnsi="CG Times" w:cs="CG Times"/>
          <w:lang w:val="en-AU"/>
        </w:rPr>
      </w:pPr>
      <w:r>
        <w:rPr>
          <w:rFonts w:ascii="CG Times" w:hAnsi="CG Times" w:cs="CG Times"/>
          <w:lang w:val="en-AU"/>
        </w:rPr>
        <w:tab/>
      </w:r>
      <w:r>
        <w:rPr>
          <w:rFonts w:ascii="CG Times" w:hAnsi="CG Times" w:cs="CG Times"/>
          <w:lang w:val="en-AU"/>
        </w:rPr>
        <w:fldChar w:fldCharType="begin"/>
      </w:r>
      <w:r>
        <w:rPr>
          <w:rFonts w:ascii="CG Times" w:hAnsi="CG Times" w:cs="CG Times"/>
          <w:lang w:val="en-AU"/>
        </w:rPr>
        <w:instrText>EQ \O(n,_)</w:instrText>
      </w:r>
      <w:r>
        <w:rPr>
          <w:rFonts w:ascii="CG Times" w:hAnsi="CG Times" w:cs="CG Times"/>
          <w:lang w:val="en-AU"/>
        </w:rPr>
        <w:fldChar w:fldCharType="end"/>
      </w:r>
      <w:r>
        <w:rPr>
          <w:rFonts w:ascii="CG Times" w:hAnsi="CG Times" w:cs="CG Times"/>
          <w:lang w:val="en-AU"/>
        </w:rPr>
        <w:tab/>
        <w:t>syllabic /n/ (likewise for /</w:t>
      </w:r>
      <w:r>
        <w:rPr>
          <w:rFonts w:ascii="CG Times" w:hAnsi="CG Times" w:cs="CG Times"/>
          <w:lang w:val="en-AU"/>
        </w:rPr>
        <w:fldChar w:fldCharType="begin"/>
      </w:r>
      <w:r>
        <w:rPr>
          <w:rFonts w:ascii="CG Times" w:hAnsi="CG Times" w:cs="CG Times"/>
          <w:lang w:val="en-AU"/>
        </w:rPr>
        <w:instrText>EQ \O(l,_)</w:instrText>
      </w:r>
      <w:r>
        <w:rPr>
          <w:rFonts w:ascii="CG Times" w:hAnsi="CG Times" w:cs="CG Times"/>
          <w:lang w:val="en-AU"/>
        </w:rPr>
        <w:fldChar w:fldCharType="end"/>
      </w:r>
      <w:r>
        <w:rPr>
          <w:rFonts w:ascii="CG Times" w:hAnsi="CG Times" w:cs="CG Times"/>
          <w:lang w:val="en-AU"/>
        </w:rPr>
        <w:t>/, etc.)</w:t>
      </w:r>
    </w:p>
    <w:p w14:paraId="6DE4FDD1" w14:textId="77777777" w:rsidR="00012A11" w:rsidRDefault="00AD6CD6">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t>Sentences have parts, which may themselves have parts.</w:t>
      </w:r>
    </w:p>
    <w:p w14:paraId="04EA3D28" w14:textId="77777777" w:rsidR="00AD6CD6" w:rsidRDefault="00AD6CD6">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t>The parts of sentences belong to a limited range of types.</w:t>
      </w:r>
    </w:p>
    <w:p w14:paraId="2938CF52" w14:textId="77777777" w:rsidR="00012A11" w:rsidRDefault="00AD6CD6">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t>The parts have specific roles or functions within the larger parts they belong to.</w:t>
      </w:r>
    </w:p>
    <w:p w14:paraId="03764194" w14:textId="77777777" w:rsidR="00012A11"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ind w:left="1238" w:hanging="1238"/>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2</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sym w:font="WP MathA" w:char="F040"/>
      </w:r>
    </w:p>
    <w:p w14:paraId="6ABE7480" w14:textId="77777777" w:rsidR="00012A11"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ind w:left="1238" w:hanging="706"/>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sym w:font="WP MathA" w:char="F040"/>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sym w:font="WP MathA" w:char="F040"/>
      </w:r>
    </w:p>
    <w:p w14:paraId="27883302"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spacing w:line="192" w:lineRule="auto"/>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sym w:font="Symbol" w:char="F0D7"/>
      </w:r>
    </w:p>
    <w:p w14:paraId="2F19ABC5"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spacing w:line="192" w:lineRule="auto"/>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14:paraId="06DF6875"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spacing w:line="192" w:lineRule="auto"/>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14:paraId="43B6F358"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spacing w:line="192" w:lineRule="auto"/>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14:paraId="5CA26290"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spacing w:line="192" w:lineRule="auto"/>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14:paraId="5CAC2838" w14:textId="77777777" w:rsidR="00012A11" w:rsidRDefault="00AD6CD6">
      <w:pPr>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ind w:left="835" w:hanging="303"/>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i/>
          <w:iCs/>
          <w:sz w:val="20"/>
          <w:szCs w:val="20"/>
          <w:lang w:val="en-AU"/>
        </w:rPr>
        <w:t>a</w:t>
      </w:r>
      <w:r>
        <w:rPr>
          <w:rFonts w:ascii="CG Times" w:hAnsi="CG Times" w:cs="CG Times"/>
          <w:i/>
          <w:iCs/>
          <w:sz w:val="20"/>
          <w:szCs w:val="20"/>
          <w:lang w:val="en-AU"/>
        </w:rPr>
        <w:tab/>
      </w:r>
      <w:r>
        <w:rPr>
          <w:rFonts w:ascii="CG Times" w:hAnsi="CG Times" w:cs="CG Times"/>
          <w:i/>
          <w:iCs/>
          <w:sz w:val="20"/>
          <w:szCs w:val="20"/>
          <w:lang w:val="en-AU"/>
        </w:rPr>
        <w:tab/>
        <w:t>storm</w:t>
      </w:r>
      <w:r>
        <w:rPr>
          <w:rFonts w:ascii="CG Times" w:hAnsi="CG Times" w:cs="CG Times"/>
          <w:i/>
          <w:iCs/>
          <w:sz w:val="20"/>
          <w:szCs w:val="20"/>
          <w:lang w:val="en-AU"/>
        </w:rPr>
        <w:tab/>
      </w:r>
      <w:r>
        <w:rPr>
          <w:rFonts w:ascii="CG Times" w:hAnsi="CG Times" w:cs="CG Times"/>
          <w:i/>
          <w:iCs/>
          <w:sz w:val="20"/>
          <w:szCs w:val="20"/>
          <w:lang w:val="en-AU"/>
        </w:rPr>
        <w:tab/>
        <w:t>damaged</w:t>
      </w:r>
      <w:r>
        <w:rPr>
          <w:rFonts w:ascii="CG Times" w:hAnsi="CG Times" w:cs="CG Times"/>
          <w:i/>
          <w:iCs/>
          <w:sz w:val="20"/>
          <w:szCs w:val="20"/>
          <w:lang w:val="en-AU"/>
        </w:rPr>
        <w:tab/>
        <w:t>the</w:t>
      </w:r>
      <w:r>
        <w:rPr>
          <w:rFonts w:ascii="CG Times" w:hAnsi="CG Times" w:cs="CG Times"/>
          <w:i/>
          <w:iCs/>
          <w:sz w:val="20"/>
          <w:szCs w:val="20"/>
          <w:lang w:val="en-AU"/>
        </w:rPr>
        <w:tab/>
      </w:r>
      <w:r>
        <w:rPr>
          <w:rFonts w:ascii="CG Times" w:hAnsi="CG Times" w:cs="CG Times"/>
          <w:i/>
          <w:iCs/>
          <w:sz w:val="20"/>
          <w:szCs w:val="20"/>
          <w:lang w:val="en-AU"/>
        </w:rPr>
        <w:tab/>
        <w:t>roof</w:t>
      </w:r>
    </w:p>
    <w:p w14:paraId="538FDA7D" w14:textId="77777777" w:rsidR="00AD6CD6" w:rsidRDefault="00AD6CD6">
      <w:pPr>
        <w:tabs>
          <w:tab w:val="left" w:pos="-792"/>
          <w:tab w:val="left" w:pos="-360"/>
          <w:tab w:val="left" w:pos="0"/>
          <w:tab w:val="left" w:pos="532"/>
          <w:tab w:val="right" w:pos="676"/>
          <w:tab w:val="left" w:pos="835"/>
          <w:tab w:val="left" w:pos="1238"/>
          <w:tab w:val="left" w:pos="5138"/>
        </w:tabs>
        <w:spacing w:line="480" w:lineRule="auto"/>
        <w:ind w:left="1238" w:hanging="1238"/>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3</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proofErr w:type="spellStart"/>
      <w:r w:rsidR="004F5FAA">
        <w:rPr>
          <w:rFonts w:ascii="CG Times" w:hAnsi="CG Times" w:cs="CG Times"/>
          <w:sz w:val="20"/>
          <w:szCs w:val="20"/>
          <w:lang w:val="en-AU"/>
        </w:rPr>
        <w:t>i</w:t>
      </w:r>
      <w:proofErr w:type="spellEnd"/>
      <w:r>
        <w:rPr>
          <w:rFonts w:ascii="CG Times" w:hAnsi="CG Times" w:cs="CG Times"/>
          <w:sz w:val="20"/>
          <w:szCs w:val="20"/>
          <w:lang w:val="en-AU"/>
        </w:rPr>
        <w:tab/>
        <w:t>a.</w:t>
      </w:r>
      <w:r>
        <w:rPr>
          <w:rFonts w:ascii="CG Times" w:hAnsi="CG Times" w:cs="CG Times"/>
          <w:sz w:val="20"/>
          <w:szCs w:val="20"/>
          <w:lang w:val="en-AU"/>
        </w:rPr>
        <w:tab/>
      </w:r>
      <w:r>
        <w:rPr>
          <w:rFonts w:ascii="CG Times" w:hAnsi="CG Times" w:cs="CG Times"/>
          <w:i/>
          <w:iCs/>
          <w:sz w:val="20"/>
          <w:szCs w:val="20"/>
          <w:lang w:val="en-AU"/>
        </w:rPr>
        <w:t xml:space="preserve">Apparently a </w:t>
      </w:r>
      <w:r w:rsidR="00916F52">
        <w:rPr>
          <w:rFonts w:ascii="CG Times" w:hAnsi="CG Times" w:cs="CG Times"/>
          <w:i/>
          <w:iCs/>
          <w:sz w:val="20"/>
          <w:szCs w:val="20"/>
          <w:lang w:val="en-AU"/>
        </w:rPr>
        <w:t xml:space="preserve">bird hit </w:t>
      </w:r>
      <w:r>
        <w:rPr>
          <w:rFonts w:ascii="CG Times" w:hAnsi="CG Times" w:cs="CG Times"/>
          <w:i/>
          <w:iCs/>
          <w:sz w:val="20"/>
          <w:szCs w:val="20"/>
          <w:lang w:val="en-AU"/>
        </w:rPr>
        <w:t xml:space="preserve">the </w:t>
      </w:r>
      <w:r w:rsidR="00916F52">
        <w:rPr>
          <w:rFonts w:ascii="CG Times" w:hAnsi="CG Times" w:cs="CG Times"/>
          <w:i/>
          <w:iCs/>
          <w:sz w:val="20"/>
          <w:szCs w:val="20"/>
          <w:lang w:val="en-AU"/>
        </w:rPr>
        <w:t>car</w:t>
      </w:r>
      <w:r>
        <w:rPr>
          <w:rFonts w:ascii="CG Times" w:hAnsi="CG Times" w:cs="CG Times"/>
          <w:i/>
          <w:iCs/>
          <w:sz w:val="20"/>
          <w:szCs w:val="20"/>
          <w:lang w:val="en-AU"/>
        </w:rPr>
        <w:t>.</w:t>
      </w:r>
      <w:r>
        <w:rPr>
          <w:rFonts w:ascii="CG Times" w:hAnsi="CG Times" w:cs="CG Times"/>
          <w:sz w:val="20"/>
          <w:szCs w:val="20"/>
          <w:lang w:val="en-AU"/>
        </w:rPr>
        <w:tab/>
        <w:t>b. *</w:t>
      </w:r>
      <w:r>
        <w:rPr>
          <w:rFonts w:ascii="CG Times" w:hAnsi="CG Times" w:cs="CG Times"/>
          <w:i/>
          <w:iCs/>
          <w:sz w:val="20"/>
          <w:szCs w:val="20"/>
          <w:lang w:val="en-AU"/>
        </w:rPr>
        <w:t xml:space="preserve">An apparently </w:t>
      </w:r>
      <w:r w:rsidR="00916F52">
        <w:rPr>
          <w:rFonts w:ascii="CG Times" w:hAnsi="CG Times" w:cs="CG Times"/>
          <w:i/>
          <w:iCs/>
          <w:sz w:val="20"/>
          <w:szCs w:val="20"/>
          <w:lang w:val="en-AU"/>
        </w:rPr>
        <w:t xml:space="preserve">bird hit </w:t>
      </w:r>
      <w:r>
        <w:rPr>
          <w:rFonts w:ascii="CG Times" w:hAnsi="CG Times" w:cs="CG Times"/>
          <w:i/>
          <w:iCs/>
          <w:sz w:val="20"/>
          <w:szCs w:val="20"/>
          <w:lang w:val="en-AU"/>
        </w:rPr>
        <w:t xml:space="preserve">the </w:t>
      </w:r>
      <w:r w:rsidR="00916F52">
        <w:rPr>
          <w:rFonts w:ascii="CG Times" w:hAnsi="CG Times" w:cs="CG Times"/>
          <w:i/>
          <w:iCs/>
          <w:sz w:val="20"/>
          <w:szCs w:val="20"/>
          <w:lang w:val="en-AU"/>
        </w:rPr>
        <w:t>car</w:t>
      </w:r>
      <w:r>
        <w:rPr>
          <w:rFonts w:ascii="CG Times" w:hAnsi="CG Times" w:cs="CG Times"/>
          <w:i/>
          <w:iCs/>
          <w:sz w:val="20"/>
          <w:szCs w:val="20"/>
          <w:lang w:val="en-AU"/>
        </w:rPr>
        <w:t>.</w:t>
      </w:r>
    </w:p>
    <w:p w14:paraId="50BDC7B3" w14:textId="77777777" w:rsidR="00AD6CD6" w:rsidRDefault="00AD6CD6">
      <w:pPr>
        <w:tabs>
          <w:tab w:val="left" w:pos="-792"/>
          <w:tab w:val="left" w:pos="-360"/>
          <w:tab w:val="left" w:pos="0"/>
          <w:tab w:val="left" w:pos="532"/>
          <w:tab w:val="right" w:pos="676"/>
          <w:tab w:val="left" w:pos="835"/>
          <w:tab w:val="left" w:pos="1238"/>
          <w:tab w:val="left" w:pos="5138"/>
        </w:tabs>
        <w:spacing w:line="480" w:lineRule="auto"/>
        <w:ind w:left="1238" w:hanging="706"/>
        <w:jc w:val="both"/>
        <w:rPr>
          <w:rFonts w:ascii="CG Times" w:hAnsi="CG Times" w:cs="CG Times"/>
          <w:sz w:val="20"/>
          <w:szCs w:val="20"/>
          <w:lang w:val="en-AU"/>
        </w:rPr>
      </w:pPr>
      <w:r>
        <w:rPr>
          <w:rFonts w:ascii="CG Times" w:hAnsi="CG Times" w:cs="CG Times"/>
          <w:sz w:val="20"/>
          <w:szCs w:val="20"/>
          <w:lang w:val="en-AU"/>
        </w:rPr>
        <w:tab/>
      </w:r>
      <w:r w:rsidR="004F5FAA">
        <w:rPr>
          <w:rFonts w:ascii="CG Times" w:hAnsi="CG Times" w:cs="CG Times"/>
          <w:sz w:val="20"/>
          <w:szCs w:val="20"/>
          <w:lang w:val="en-AU"/>
        </w:rPr>
        <w:t>ii</w:t>
      </w:r>
      <w:r>
        <w:rPr>
          <w:rFonts w:ascii="CG Times" w:hAnsi="CG Times" w:cs="CG Times"/>
          <w:sz w:val="20"/>
          <w:szCs w:val="20"/>
          <w:lang w:val="en-AU"/>
        </w:rPr>
        <w:tab/>
        <w:t>a.</w:t>
      </w:r>
      <w:r>
        <w:rPr>
          <w:rFonts w:ascii="CG Times" w:hAnsi="CG Times" w:cs="CG Times"/>
          <w:sz w:val="20"/>
          <w:szCs w:val="20"/>
          <w:lang w:val="en-AU"/>
        </w:rPr>
        <w:tab/>
      </w:r>
      <w:r>
        <w:rPr>
          <w:rFonts w:ascii="CG Times" w:hAnsi="CG Times" w:cs="CG Times"/>
          <w:i/>
          <w:iCs/>
          <w:sz w:val="20"/>
          <w:szCs w:val="20"/>
          <w:lang w:val="en-AU"/>
        </w:rPr>
        <w:t xml:space="preserve">A </w:t>
      </w:r>
      <w:r w:rsidR="00916F52">
        <w:rPr>
          <w:rFonts w:ascii="CG Times" w:hAnsi="CG Times" w:cs="CG Times"/>
          <w:i/>
          <w:iCs/>
          <w:sz w:val="20"/>
          <w:szCs w:val="20"/>
          <w:lang w:val="en-AU"/>
        </w:rPr>
        <w:t xml:space="preserve">bird </w:t>
      </w:r>
      <w:r>
        <w:rPr>
          <w:rFonts w:ascii="CG Times" w:hAnsi="CG Times" w:cs="CG Times"/>
          <w:i/>
          <w:iCs/>
          <w:sz w:val="20"/>
          <w:szCs w:val="20"/>
          <w:lang w:val="en-AU"/>
        </w:rPr>
        <w:t xml:space="preserve">apparently </w:t>
      </w:r>
      <w:r w:rsidR="00916F52">
        <w:rPr>
          <w:rFonts w:ascii="CG Times" w:hAnsi="CG Times" w:cs="CG Times"/>
          <w:i/>
          <w:iCs/>
          <w:sz w:val="20"/>
          <w:szCs w:val="20"/>
          <w:lang w:val="en-AU"/>
        </w:rPr>
        <w:t xml:space="preserve">hit </w:t>
      </w:r>
      <w:r>
        <w:rPr>
          <w:rFonts w:ascii="CG Times" w:hAnsi="CG Times" w:cs="CG Times"/>
          <w:i/>
          <w:iCs/>
          <w:sz w:val="20"/>
          <w:szCs w:val="20"/>
          <w:lang w:val="en-AU"/>
        </w:rPr>
        <w:t xml:space="preserve">the </w:t>
      </w:r>
      <w:r w:rsidR="00916F52">
        <w:rPr>
          <w:rFonts w:ascii="CG Times" w:hAnsi="CG Times" w:cs="CG Times"/>
          <w:i/>
          <w:iCs/>
          <w:sz w:val="20"/>
          <w:szCs w:val="20"/>
          <w:lang w:val="en-AU"/>
        </w:rPr>
        <w:t>car</w:t>
      </w:r>
      <w:r>
        <w:rPr>
          <w:rFonts w:ascii="CG Times" w:hAnsi="CG Times" w:cs="CG Times"/>
          <w:i/>
          <w:iCs/>
          <w:sz w:val="20"/>
          <w:szCs w:val="20"/>
          <w:lang w:val="en-AU"/>
        </w:rPr>
        <w:t>.</w:t>
      </w:r>
      <w:r>
        <w:rPr>
          <w:rFonts w:ascii="CG Times" w:hAnsi="CG Times" w:cs="CG Times"/>
          <w:sz w:val="20"/>
          <w:szCs w:val="20"/>
          <w:lang w:val="en-AU"/>
        </w:rPr>
        <w:tab/>
        <w:t>b. *</w:t>
      </w:r>
      <w:r>
        <w:rPr>
          <w:rFonts w:ascii="CG Times" w:hAnsi="CG Times" w:cs="CG Times"/>
          <w:i/>
          <w:iCs/>
          <w:sz w:val="20"/>
          <w:szCs w:val="20"/>
          <w:lang w:val="en-AU"/>
        </w:rPr>
        <w:t xml:space="preserve">A </w:t>
      </w:r>
      <w:r w:rsidR="00916F52">
        <w:rPr>
          <w:rFonts w:ascii="CG Times" w:hAnsi="CG Times" w:cs="CG Times"/>
          <w:i/>
          <w:iCs/>
          <w:sz w:val="20"/>
          <w:szCs w:val="20"/>
          <w:lang w:val="en-AU"/>
        </w:rPr>
        <w:t>bird</w:t>
      </w:r>
      <w:r>
        <w:rPr>
          <w:rFonts w:ascii="CG Times" w:hAnsi="CG Times" w:cs="CG Times"/>
          <w:i/>
          <w:iCs/>
          <w:sz w:val="20"/>
          <w:szCs w:val="20"/>
          <w:lang w:val="en-AU"/>
        </w:rPr>
        <w:t xml:space="preserve"> </w:t>
      </w:r>
      <w:r w:rsidR="00916F52">
        <w:rPr>
          <w:rFonts w:ascii="CG Times" w:hAnsi="CG Times" w:cs="CG Times"/>
          <w:i/>
          <w:iCs/>
          <w:sz w:val="20"/>
          <w:szCs w:val="20"/>
          <w:lang w:val="en-AU"/>
        </w:rPr>
        <w:t xml:space="preserve">hit </w:t>
      </w:r>
      <w:r>
        <w:rPr>
          <w:rFonts w:ascii="CG Times" w:hAnsi="CG Times" w:cs="CG Times"/>
          <w:i/>
          <w:iCs/>
          <w:sz w:val="20"/>
          <w:szCs w:val="20"/>
          <w:lang w:val="en-AU"/>
        </w:rPr>
        <w:t xml:space="preserve">apparently the </w:t>
      </w:r>
      <w:r w:rsidR="00916F52">
        <w:rPr>
          <w:rFonts w:ascii="CG Times" w:hAnsi="CG Times" w:cs="CG Times"/>
          <w:i/>
          <w:iCs/>
          <w:sz w:val="20"/>
          <w:szCs w:val="20"/>
          <w:lang w:val="en-AU"/>
        </w:rPr>
        <w:t>car</w:t>
      </w:r>
      <w:r>
        <w:rPr>
          <w:rFonts w:ascii="CG Times" w:hAnsi="CG Times" w:cs="CG Times"/>
          <w:i/>
          <w:iCs/>
          <w:sz w:val="20"/>
          <w:szCs w:val="20"/>
          <w:lang w:val="en-AU"/>
        </w:rPr>
        <w:t>.</w:t>
      </w:r>
    </w:p>
    <w:p w14:paraId="1BA2F326" w14:textId="77777777" w:rsidR="00012A11" w:rsidRDefault="00AD6CD6">
      <w:pPr>
        <w:tabs>
          <w:tab w:val="left" w:pos="-792"/>
          <w:tab w:val="left" w:pos="-360"/>
          <w:tab w:val="left" w:pos="0"/>
          <w:tab w:val="left" w:pos="532"/>
          <w:tab w:val="right" w:pos="676"/>
          <w:tab w:val="left" w:pos="835"/>
          <w:tab w:val="left" w:pos="1238"/>
          <w:tab w:val="left" w:pos="5138"/>
        </w:tabs>
        <w:spacing w:line="480" w:lineRule="auto"/>
        <w:ind w:left="1238" w:hanging="706"/>
        <w:jc w:val="both"/>
        <w:rPr>
          <w:rFonts w:ascii="CG Times" w:hAnsi="CG Times" w:cs="CG Times"/>
          <w:sz w:val="20"/>
          <w:szCs w:val="20"/>
          <w:lang w:val="en-AU"/>
        </w:rPr>
      </w:pPr>
      <w:r>
        <w:rPr>
          <w:rFonts w:ascii="CG Times" w:hAnsi="CG Times" w:cs="CG Times"/>
          <w:sz w:val="20"/>
          <w:szCs w:val="20"/>
          <w:lang w:val="en-AU"/>
        </w:rPr>
        <w:tab/>
      </w:r>
      <w:r w:rsidR="004F5FAA">
        <w:rPr>
          <w:rFonts w:ascii="CG Times" w:hAnsi="CG Times" w:cs="CG Times"/>
          <w:sz w:val="20"/>
          <w:szCs w:val="20"/>
          <w:lang w:val="en-AU"/>
        </w:rPr>
        <w:t>iii</w:t>
      </w:r>
      <w:r>
        <w:rPr>
          <w:rFonts w:ascii="CG Times" w:hAnsi="CG Times" w:cs="CG Times"/>
          <w:sz w:val="20"/>
          <w:szCs w:val="20"/>
          <w:lang w:val="en-AU"/>
        </w:rPr>
        <w:tab/>
        <w:t>a.</w:t>
      </w:r>
      <w:r>
        <w:rPr>
          <w:rFonts w:ascii="CG Times" w:hAnsi="CG Times" w:cs="CG Times"/>
          <w:sz w:val="20"/>
          <w:szCs w:val="20"/>
          <w:lang w:val="en-AU"/>
        </w:rPr>
        <w:tab/>
      </w:r>
      <w:r>
        <w:rPr>
          <w:rFonts w:ascii="CG Times" w:hAnsi="CG Times" w:cs="CG Times"/>
          <w:i/>
          <w:iCs/>
          <w:sz w:val="20"/>
          <w:szCs w:val="20"/>
          <w:lang w:val="en-AU"/>
        </w:rPr>
        <w:t xml:space="preserve">A </w:t>
      </w:r>
      <w:r w:rsidR="00916F52">
        <w:rPr>
          <w:rFonts w:ascii="CG Times" w:hAnsi="CG Times" w:cs="CG Times"/>
          <w:i/>
          <w:iCs/>
          <w:sz w:val="20"/>
          <w:szCs w:val="20"/>
          <w:lang w:val="en-AU"/>
        </w:rPr>
        <w:t xml:space="preserve">bird hit </w:t>
      </w:r>
      <w:r>
        <w:rPr>
          <w:rFonts w:ascii="CG Times" w:hAnsi="CG Times" w:cs="CG Times"/>
          <w:i/>
          <w:iCs/>
          <w:sz w:val="20"/>
          <w:szCs w:val="20"/>
          <w:lang w:val="en-AU"/>
        </w:rPr>
        <w:t xml:space="preserve">the </w:t>
      </w:r>
      <w:r w:rsidR="00916F52">
        <w:rPr>
          <w:rFonts w:ascii="CG Times" w:hAnsi="CG Times" w:cs="CG Times"/>
          <w:i/>
          <w:iCs/>
          <w:sz w:val="20"/>
          <w:szCs w:val="20"/>
          <w:lang w:val="en-AU"/>
        </w:rPr>
        <w:t>car</w:t>
      </w:r>
      <w:r>
        <w:rPr>
          <w:rFonts w:ascii="CG Times" w:hAnsi="CG Times" w:cs="CG Times"/>
          <w:i/>
          <w:iCs/>
          <w:sz w:val="20"/>
          <w:szCs w:val="20"/>
          <w:lang w:val="en-AU"/>
        </w:rPr>
        <w:t>, apparently.</w:t>
      </w:r>
      <w:r>
        <w:rPr>
          <w:rFonts w:ascii="CG Times" w:hAnsi="CG Times" w:cs="CG Times"/>
          <w:sz w:val="20"/>
          <w:szCs w:val="20"/>
          <w:lang w:val="en-AU"/>
        </w:rPr>
        <w:tab/>
        <w:t>b. *</w:t>
      </w:r>
      <w:r>
        <w:rPr>
          <w:rFonts w:ascii="CG Times" w:hAnsi="CG Times" w:cs="CG Times"/>
          <w:i/>
          <w:iCs/>
          <w:sz w:val="20"/>
          <w:szCs w:val="20"/>
          <w:lang w:val="en-AU"/>
        </w:rPr>
        <w:t xml:space="preserve">A </w:t>
      </w:r>
      <w:r w:rsidR="00916F52">
        <w:rPr>
          <w:rFonts w:ascii="CG Times" w:hAnsi="CG Times" w:cs="CG Times"/>
          <w:i/>
          <w:iCs/>
          <w:sz w:val="20"/>
          <w:szCs w:val="20"/>
          <w:lang w:val="en-AU"/>
        </w:rPr>
        <w:t xml:space="preserve">bird hit </w:t>
      </w:r>
      <w:r>
        <w:rPr>
          <w:rFonts w:ascii="CG Times" w:hAnsi="CG Times" w:cs="CG Times"/>
          <w:i/>
          <w:iCs/>
          <w:sz w:val="20"/>
          <w:szCs w:val="20"/>
          <w:lang w:val="en-AU"/>
        </w:rPr>
        <w:t xml:space="preserve">the apparently </w:t>
      </w:r>
      <w:r w:rsidR="00916F52">
        <w:rPr>
          <w:rFonts w:ascii="CG Times" w:hAnsi="CG Times" w:cs="CG Times"/>
          <w:i/>
          <w:iCs/>
          <w:sz w:val="20"/>
          <w:szCs w:val="20"/>
          <w:lang w:val="en-AU"/>
        </w:rPr>
        <w:t>car</w:t>
      </w:r>
      <w:r>
        <w:rPr>
          <w:rFonts w:ascii="CG Times" w:hAnsi="CG Times" w:cs="CG Times"/>
          <w:i/>
          <w:iCs/>
          <w:sz w:val="20"/>
          <w:szCs w:val="20"/>
          <w:lang w:val="en-AU"/>
        </w:rPr>
        <w:t>.</w:t>
      </w:r>
    </w:p>
    <w:p w14:paraId="5556B978"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jc w:val="both"/>
        <w:rPr>
          <w:rFonts w:ascii="CG Times" w:hAnsi="CG Times" w:cs="CG Times"/>
          <w:lang w:val="en-AU"/>
        </w:rPr>
      </w:pPr>
      <w:r>
        <w:rPr>
          <w:rFonts w:ascii="CG Times" w:hAnsi="CG Times" w:cs="CG Times"/>
          <w:lang w:val="en-AU"/>
        </w:rPr>
        <w:lastRenderedPageBreak/>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category</w:t>
      </w:r>
      <w:r>
        <w:rPr>
          <w:rFonts w:ascii="CG Times" w:hAnsi="CG Times" w:cs="CG Times"/>
          <w:smallCaps/>
          <w:lang w:val="en-AU"/>
        </w:rPr>
        <w:tab/>
        <w:t>abbreviation</w:t>
      </w:r>
      <w:r>
        <w:rPr>
          <w:rFonts w:ascii="CG Times" w:hAnsi="CG Times" w:cs="CG Times"/>
          <w:smallCaps/>
          <w:lang w:val="en-AU"/>
        </w:rPr>
        <w:tab/>
        <w:t>examples</w:t>
      </w:r>
    </w:p>
    <w:p w14:paraId="7B160110"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t>noun</w:t>
      </w:r>
      <w:r>
        <w:rPr>
          <w:rFonts w:ascii="CG Times" w:hAnsi="CG Times" w:cs="CG Times"/>
          <w:lang w:val="en-AU"/>
        </w:rPr>
        <w:tab/>
        <w:t>N</w:t>
      </w:r>
      <w:r>
        <w:rPr>
          <w:rFonts w:ascii="CG Times" w:hAnsi="CG Times" w:cs="CG Times"/>
          <w:lang w:val="en-AU"/>
        </w:rPr>
        <w:tab/>
      </w:r>
      <w:r>
        <w:rPr>
          <w:rFonts w:ascii="CG Times" w:hAnsi="CG Times" w:cs="CG Times"/>
          <w:i/>
          <w:iCs/>
          <w:lang w:val="en-AU"/>
        </w:rPr>
        <w:t>tree</w:t>
      </w:r>
      <w:r>
        <w:rPr>
          <w:rFonts w:ascii="CG Times" w:hAnsi="CG Times" w:cs="CG Times"/>
          <w:lang w:val="en-AU"/>
        </w:rPr>
        <w:t xml:space="preserve">, </w:t>
      </w:r>
      <w:r>
        <w:rPr>
          <w:rFonts w:ascii="CG Times" w:hAnsi="CG Times" w:cs="CG Times"/>
          <w:i/>
          <w:iCs/>
          <w:lang w:val="en-AU"/>
        </w:rPr>
        <w:t>pig</w:t>
      </w:r>
      <w:r>
        <w:rPr>
          <w:rFonts w:ascii="CG Times" w:hAnsi="CG Times" w:cs="CG Times"/>
          <w:lang w:val="en-AU"/>
        </w:rPr>
        <w:t xml:space="preserve">, </w:t>
      </w:r>
      <w:r>
        <w:rPr>
          <w:rFonts w:ascii="CG Times" w:hAnsi="CG Times" w:cs="CG Times"/>
          <w:i/>
          <w:iCs/>
          <w:lang w:val="en-AU"/>
        </w:rPr>
        <w:t>sugar</w:t>
      </w:r>
      <w:r>
        <w:rPr>
          <w:rFonts w:ascii="CG Times" w:hAnsi="CG Times" w:cs="CG Times"/>
          <w:lang w:val="en-AU"/>
        </w:rPr>
        <w:t xml:space="preserve">, </w:t>
      </w:r>
      <w:r>
        <w:rPr>
          <w:rFonts w:ascii="CG Times" w:hAnsi="CG Times" w:cs="CG Times"/>
          <w:i/>
          <w:iCs/>
          <w:lang w:val="en-AU"/>
        </w:rPr>
        <w:t>hatred</w:t>
      </w:r>
      <w:r>
        <w:rPr>
          <w:rFonts w:ascii="CG Times" w:hAnsi="CG Times" w:cs="CG Times"/>
          <w:lang w:val="en-AU"/>
        </w:rPr>
        <w:t xml:space="preserve">, </w:t>
      </w:r>
      <w:r>
        <w:rPr>
          <w:rFonts w:ascii="CG Times" w:hAnsi="CG Times" w:cs="CG Times"/>
          <w:i/>
          <w:iCs/>
          <w:lang w:val="en-AU"/>
        </w:rPr>
        <w:t>union</w:t>
      </w:r>
      <w:r>
        <w:rPr>
          <w:rFonts w:ascii="CG Times" w:hAnsi="CG Times" w:cs="CG Times"/>
          <w:lang w:val="en-AU"/>
        </w:rPr>
        <w:t xml:space="preserve">, </w:t>
      </w:r>
      <w:r>
        <w:rPr>
          <w:rFonts w:ascii="CG Times" w:hAnsi="CG Times" w:cs="CG Times"/>
          <w:i/>
          <w:iCs/>
          <w:lang w:val="en-AU"/>
        </w:rPr>
        <w:t>Picasso</w:t>
      </w:r>
      <w:r>
        <w:rPr>
          <w:rFonts w:ascii="CG Times" w:hAnsi="CG Times" w:cs="CG Times"/>
          <w:lang w:val="en-AU"/>
        </w:rPr>
        <w:t xml:space="preserve">, </w:t>
      </w:r>
      <w:r>
        <w:rPr>
          <w:rFonts w:ascii="CG Times" w:hAnsi="CG Times" w:cs="CG Times"/>
          <w:i/>
          <w:iCs/>
          <w:lang w:val="en-AU"/>
        </w:rPr>
        <w:t>London</w:t>
      </w:r>
    </w:p>
    <w:p w14:paraId="1633C62A"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t>verb</w:t>
      </w:r>
      <w:r>
        <w:rPr>
          <w:rFonts w:ascii="CG Times" w:hAnsi="CG Times" w:cs="CG Times"/>
          <w:lang w:val="en-AU"/>
        </w:rPr>
        <w:tab/>
        <w:t>V</w:t>
      </w:r>
      <w:r>
        <w:rPr>
          <w:rFonts w:ascii="CG Times" w:hAnsi="CG Times" w:cs="CG Times"/>
          <w:lang w:val="en-AU"/>
        </w:rPr>
        <w:tab/>
      </w:r>
      <w:r>
        <w:rPr>
          <w:rFonts w:ascii="CG Times" w:hAnsi="CG Times" w:cs="CG Times"/>
          <w:i/>
          <w:iCs/>
          <w:lang w:val="en-AU"/>
        </w:rPr>
        <w:t>do</w:t>
      </w:r>
      <w:r>
        <w:rPr>
          <w:rFonts w:ascii="CG Times" w:hAnsi="CG Times" w:cs="CG Times"/>
          <w:lang w:val="en-AU"/>
        </w:rPr>
        <w:t xml:space="preserve">, </w:t>
      </w:r>
      <w:r>
        <w:rPr>
          <w:rFonts w:ascii="CG Times" w:hAnsi="CG Times" w:cs="CG Times"/>
          <w:i/>
          <w:iCs/>
          <w:lang w:val="en-AU"/>
        </w:rPr>
        <w:t>fly</w:t>
      </w:r>
      <w:r>
        <w:rPr>
          <w:rFonts w:ascii="CG Times" w:hAnsi="CG Times" w:cs="CG Times"/>
          <w:lang w:val="en-AU"/>
        </w:rPr>
        <w:t xml:space="preserve">, </w:t>
      </w:r>
      <w:r>
        <w:rPr>
          <w:rFonts w:ascii="CG Times" w:hAnsi="CG Times" w:cs="CG Times"/>
          <w:i/>
          <w:iCs/>
          <w:lang w:val="en-AU"/>
        </w:rPr>
        <w:t>melt</w:t>
      </w:r>
      <w:r>
        <w:rPr>
          <w:rFonts w:ascii="CG Times" w:hAnsi="CG Times" w:cs="CG Times"/>
          <w:lang w:val="en-AU"/>
        </w:rPr>
        <w:t xml:space="preserve">, </w:t>
      </w:r>
      <w:r>
        <w:rPr>
          <w:rFonts w:ascii="CG Times" w:hAnsi="CG Times" w:cs="CG Times"/>
          <w:i/>
          <w:iCs/>
          <w:lang w:val="en-AU"/>
        </w:rPr>
        <w:t>think</w:t>
      </w:r>
      <w:r>
        <w:rPr>
          <w:rFonts w:ascii="CG Times" w:hAnsi="CG Times" w:cs="CG Times"/>
          <w:lang w:val="en-AU"/>
        </w:rPr>
        <w:t xml:space="preserve">, </w:t>
      </w:r>
      <w:r>
        <w:rPr>
          <w:rFonts w:ascii="CG Times" w:hAnsi="CG Times" w:cs="CG Times"/>
          <w:i/>
          <w:iCs/>
          <w:lang w:val="en-AU"/>
        </w:rPr>
        <w:t>damage</w:t>
      </w:r>
      <w:r>
        <w:rPr>
          <w:rFonts w:ascii="CG Times" w:hAnsi="CG Times" w:cs="CG Times"/>
          <w:lang w:val="en-AU"/>
        </w:rPr>
        <w:t xml:space="preserve">, </w:t>
      </w:r>
      <w:r>
        <w:rPr>
          <w:rFonts w:ascii="CG Times" w:hAnsi="CG Times" w:cs="CG Times"/>
          <w:i/>
          <w:iCs/>
          <w:lang w:val="en-AU"/>
        </w:rPr>
        <w:t>give</w:t>
      </w:r>
      <w:r>
        <w:rPr>
          <w:rFonts w:ascii="CG Times" w:hAnsi="CG Times" w:cs="CG Times"/>
          <w:lang w:val="en-AU"/>
        </w:rPr>
        <w:t xml:space="preserve">, </w:t>
      </w:r>
      <w:r>
        <w:rPr>
          <w:rFonts w:ascii="CG Times" w:hAnsi="CG Times" w:cs="CG Times"/>
          <w:i/>
          <w:iCs/>
          <w:lang w:val="en-AU"/>
        </w:rPr>
        <w:t>have</w:t>
      </w:r>
      <w:r>
        <w:rPr>
          <w:rFonts w:ascii="CG Times" w:hAnsi="CG Times" w:cs="CG Times"/>
          <w:lang w:val="en-AU"/>
        </w:rPr>
        <w:t xml:space="preserve">, </w:t>
      </w:r>
      <w:r>
        <w:rPr>
          <w:rFonts w:ascii="CG Times" w:hAnsi="CG Times" w:cs="CG Times"/>
          <w:i/>
          <w:iCs/>
          <w:lang w:val="en-AU"/>
        </w:rPr>
        <w:t>be</w:t>
      </w:r>
      <w:r>
        <w:rPr>
          <w:rFonts w:ascii="CG Times" w:hAnsi="CG Times" w:cs="CG Times"/>
          <w:lang w:val="en-AU"/>
        </w:rPr>
        <w:t xml:space="preserve">, </w:t>
      </w:r>
      <w:r>
        <w:rPr>
          <w:rFonts w:ascii="CG Times" w:hAnsi="CG Times" w:cs="CG Times"/>
          <w:i/>
          <w:iCs/>
          <w:lang w:val="en-AU"/>
        </w:rPr>
        <w:t>must</w:t>
      </w:r>
    </w:p>
    <w:p w14:paraId="5B45FCC4"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t>adjective</w:t>
      </w:r>
      <w:r>
        <w:rPr>
          <w:rFonts w:ascii="CG Times" w:hAnsi="CG Times" w:cs="CG Times"/>
          <w:lang w:val="en-AU"/>
        </w:rPr>
        <w:tab/>
        <w:t>Adj</w:t>
      </w:r>
      <w:r>
        <w:rPr>
          <w:rFonts w:ascii="CG Times" w:hAnsi="CG Times" w:cs="CG Times"/>
          <w:lang w:val="en-AU"/>
        </w:rPr>
        <w:tab/>
      </w:r>
      <w:r>
        <w:rPr>
          <w:rFonts w:ascii="CG Times" w:hAnsi="CG Times" w:cs="CG Times"/>
          <w:i/>
          <w:iCs/>
          <w:lang w:val="en-AU"/>
        </w:rPr>
        <w:t>good</w:t>
      </w:r>
      <w:r>
        <w:rPr>
          <w:rFonts w:ascii="CG Times" w:hAnsi="CG Times" w:cs="CG Times"/>
          <w:lang w:val="en-AU"/>
        </w:rPr>
        <w:t xml:space="preserve">, </w:t>
      </w:r>
      <w:r>
        <w:rPr>
          <w:rFonts w:ascii="CG Times" w:hAnsi="CG Times" w:cs="CG Times"/>
          <w:i/>
          <w:iCs/>
          <w:lang w:val="en-AU"/>
        </w:rPr>
        <w:t>nice</w:t>
      </w:r>
      <w:r>
        <w:rPr>
          <w:rFonts w:ascii="CG Times" w:hAnsi="CG Times" w:cs="CG Times"/>
          <w:lang w:val="en-AU"/>
        </w:rPr>
        <w:t xml:space="preserve">, </w:t>
      </w:r>
      <w:r>
        <w:rPr>
          <w:rFonts w:ascii="CG Times" w:hAnsi="CG Times" w:cs="CG Times"/>
          <w:i/>
          <w:iCs/>
          <w:lang w:val="en-AU"/>
        </w:rPr>
        <w:t>big</w:t>
      </w:r>
      <w:r>
        <w:rPr>
          <w:rFonts w:ascii="CG Times" w:hAnsi="CG Times" w:cs="CG Times"/>
          <w:lang w:val="en-AU"/>
        </w:rPr>
        <w:t xml:space="preserve">, </w:t>
      </w:r>
      <w:r>
        <w:rPr>
          <w:rFonts w:ascii="CG Times" w:hAnsi="CG Times" w:cs="CG Times"/>
          <w:i/>
          <w:iCs/>
          <w:lang w:val="en-AU"/>
        </w:rPr>
        <w:t>easy</w:t>
      </w:r>
      <w:r>
        <w:rPr>
          <w:rFonts w:ascii="CG Times" w:hAnsi="CG Times" w:cs="CG Times"/>
          <w:lang w:val="en-AU"/>
        </w:rPr>
        <w:t xml:space="preserve">, </w:t>
      </w:r>
      <w:r>
        <w:rPr>
          <w:rFonts w:ascii="CG Times" w:hAnsi="CG Times" w:cs="CG Times"/>
          <w:i/>
          <w:iCs/>
          <w:lang w:val="en-AU"/>
        </w:rPr>
        <w:t>ugly</w:t>
      </w:r>
      <w:r>
        <w:rPr>
          <w:rFonts w:ascii="CG Times" w:hAnsi="CG Times" w:cs="CG Times"/>
          <w:lang w:val="en-AU"/>
        </w:rPr>
        <w:t xml:space="preserve">, </w:t>
      </w:r>
      <w:r>
        <w:rPr>
          <w:rFonts w:ascii="CG Times" w:hAnsi="CG Times" w:cs="CG Times"/>
          <w:i/>
          <w:iCs/>
          <w:lang w:val="en-AU"/>
        </w:rPr>
        <w:t>helpful</w:t>
      </w:r>
      <w:r>
        <w:rPr>
          <w:rFonts w:ascii="CG Times" w:hAnsi="CG Times" w:cs="CG Times"/>
          <w:lang w:val="en-AU"/>
        </w:rPr>
        <w:t xml:space="preserve">, </w:t>
      </w:r>
      <w:r>
        <w:rPr>
          <w:rFonts w:ascii="CG Times" w:hAnsi="CG Times" w:cs="CG Times"/>
          <w:i/>
          <w:iCs/>
          <w:lang w:val="en-AU"/>
        </w:rPr>
        <w:t>reddish</w:t>
      </w:r>
      <w:r>
        <w:rPr>
          <w:rFonts w:ascii="CG Times" w:hAnsi="CG Times" w:cs="CG Times"/>
          <w:lang w:val="en-AU"/>
        </w:rPr>
        <w:t xml:space="preserve">, </w:t>
      </w:r>
      <w:r>
        <w:rPr>
          <w:rFonts w:ascii="CG Times" w:hAnsi="CG Times" w:cs="CG Times"/>
          <w:i/>
          <w:iCs/>
          <w:lang w:val="en-AU"/>
        </w:rPr>
        <w:t>fond</w:t>
      </w:r>
    </w:p>
    <w:p w14:paraId="26FEDE4B"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t>adverb</w:t>
      </w:r>
      <w:r>
        <w:rPr>
          <w:rFonts w:ascii="CG Times" w:hAnsi="CG Times" w:cs="CG Times"/>
          <w:lang w:val="en-AU"/>
        </w:rPr>
        <w:tab/>
        <w:t>Adv</w:t>
      </w:r>
      <w:r>
        <w:rPr>
          <w:rFonts w:ascii="CG Times" w:hAnsi="CG Times" w:cs="CG Times"/>
          <w:lang w:val="en-AU"/>
        </w:rPr>
        <w:tab/>
      </w:r>
      <w:r>
        <w:rPr>
          <w:rFonts w:ascii="CG Times" w:hAnsi="CG Times" w:cs="CG Times"/>
          <w:i/>
          <w:iCs/>
          <w:lang w:val="en-AU"/>
        </w:rPr>
        <w:t>obviously</w:t>
      </w:r>
      <w:r>
        <w:rPr>
          <w:rFonts w:ascii="CG Times" w:hAnsi="CG Times" w:cs="CG Times"/>
          <w:lang w:val="en-AU"/>
        </w:rPr>
        <w:t xml:space="preserve">, </w:t>
      </w:r>
      <w:r>
        <w:rPr>
          <w:rFonts w:ascii="CG Times" w:hAnsi="CG Times" w:cs="CG Times"/>
          <w:i/>
          <w:iCs/>
          <w:lang w:val="en-AU"/>
        </w:rPr>
        <w:t>easily</w:t>
      </w:r>
      <w:r>
        <w:rPr>
          <w:rFonts w:ascii="CG Times" w:hAnsi="CG Times" w:cs="CG Times"/>
          <w:lang w:val="en-AU"/>
        </w:rPr>
        <w:t xml:space="preserve">, </w:t>
      </w:r>
      <w:r>
        <w:rPr>
          <w:rFonts w:ascii="CG Times" w:hAnsi="CG Times" w:cs="CG Times"/>
          <w:i/>
          <w:iCs/>
          <w:lang w:val="en-AU"/>
        </w:rPr>
        <w:t>helpfully</w:t>
      </w:r>
      <w:r>
        <w:rPr>
          <w:rFonts w:ascii="CG Times" w:hAnsi="CG Times" w:cs="CG Times"/>
          <w:lang w:val="en-AU"/>
        </w:rPr>
        <w:t xml:space="preserve">, </w:t>
      </w:r>
      <w:r>
        <w:rPr>
          <w:rFonts w:ascii="CG Times" w:hAnsi="CG Times" w:cs="CG Times"/>
          <w:i/>
          <w:iCs/>
          <w:lang w:val="en-AU"/>
        </w:rPr>
        <w:t>frankly</w:t>
      </w:r>
      <w:r>
        <w:rPr>
          <w:rFonts w:ascii="CG Times" w:hAnsi="CG Times" w:cs="CG Times"/>
          <w:lang w:val="en-AU"/>
        </w:rPr>
        <w:t xml:space="preserve">, </w:t>
      </w:r>
      <w:r>
        <w:rPr>
          <w:rFonts w:ascii="CG Times" w:hAnsi="CG Times" w:cs="CG Times"/>
          <w:i/>
          <w:iCs/>
          <w:lang w:val="en-AU"/>
        </w:rPr>
        <w:t>soon</w:t>
      </w:r>
      <w:r>
        <w:rPr>
          <w:rFonts w:ascii="CG Times" w:hAnsi="CG Times" w:cs="CG Times"/>
          <w:lang w:val="en-AU"/>
        </w:rPr>
        <w:t xml:space="preserve">, </w:t>
      </w:r>
      <w:r>
        <w:rPr>
          <w:rFonts w:ascii="CG Times" w:hAnsi="CG Times" w:cs="CG Times"/>
          <w:i/>
          <w:iCs/>
          <w:lang w:val="en-AU"/>
        </w:rPr>
        <w:t>so</w:t>
      </w:r>
      <w:r>
        <w:rPr>
          <w:rFonts w:ascii="CG Times" w:hAnsi="CG Times" w:cs="CG Times"/>
          <w:lang w:val="en-AU"/>
        </w:rPr>
        <w:t xml:space="preserve">, </w:t>
      </w:r>
      <w:r>
        <w:rPr>
          <w:rFonts w:ascii="CG Times" w:hAnsi="CG Times" w:cs="CG Times"/>
          <w:i/>
          <w:iCs/>
          <w:lang w:val="en-AU"/>
        </w:rPr>
        <w:t>too</w:t>
      </w:r>
    </w:p>
    <w:p w14:paraId="1AA2BD16"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r>
      <w:r>
        <w:rPr>
          <w:rFonts w:ascii="CG Times" w:hAnsi="CG Times" w:cs="CG Times"/>
          <w:lang w:val="en-AU"/>
        </w:rPr>
        <w:tab/>
        <w:t>preposition</w:t>
      </w:r>
      <w:r>
        <w:rPr>
          <w:rFonts w:ascii="CG Times" w:hAnsi="CG Times" w:cs="CG Times"/>
          <w:lang w:val="en-AU"/>
        </w:rPr>
        <w:tab/>
        <w:t>Prep</w:t>
      </w:r>
      <w:r>
        <w:rPr>
          <w:rFonts w:ascii="CG Times" w:hAnsi="CG Times" w:cs="CG Times"/>
          <w:lang w:val="en-AU"/>
        </w:rPr>
        <w:tab/>
      </w:r>
      <w:r>
        <w:rPr>
          <w:rFonts w:ascii="CG Times" w:hAnsi="CG Times" w:cs="CG Times"/>
          <w:i/>
          <w:iCs/>
          <w:lang w:val="en-AU"/>
        </w:rPr>
        <w:t>of</w:t>
      </w:r>
      <w:r>
        <w:rPr>
          <w:rFonts w:ascii="CG Times" w:hAnsi="CG Times" w:cs="CG Times"/>
          <w:lang w:val="en-AU"/>
        </w:rPr>
        <w:t xml:space="preserve">, </w:t>
      </w:r>
      <w:r>
        <w:rPr>
          <w:rFonts w:ascii="CG Times" w:hAnsi="CG Times" w:cs="CG Times"/>
          <w:i/>
          <w:iCs/>
          <w:lang w:val="en-AU"/>
        </w:rPr>
        <w:t>to</w:t>
      </w:r>
      <w:r>
        <w:rPr>
          <w:rFonts w:ascii="CG Times" w:hAnsi="CG Times" w:cs="CG Times"/>
          <w:lang w:val="en-AU"/>
        </w:rPr>
        <w:t xml:space="preserve">, </w:t>
      </w:r>
      <w:r>
        <w:rPr>
          <w:rFonts w:ascii="CG Times" w:hAnsi="CG Times" w:cs="CG Times"/>
          <w:i/>
          <w:iCs/>
          <w:lang w:val="en-AU"/>
        </w:rPr>
        <w:t>by</w:t>
      </w:r>
      <w:r>
        <w:rPr>
          <w:rFonts w:ascii="CG Times" w:hAnsi="CG Times" w:cs="CG Times"/>
          <w:lang w:val="en-AU"/>
        </w:rPr>
        <w:t xml:space="preserve">, </w:t>
      </w:r>
      <w:r>
        <w:rPr>
          <w:rFonts w:ascii="CG Times" w:hAnsi="CG Times" w:cs="CG Times"/>
          <w:i/>
          <w:iCs/>
          <w:lang w:val="en-AU"/>
        </w:rPr>
        <w:t>into</w:t>
      </w:r>
      <w:r>
        <w:rPr>
          <w:rFonts w:ascii="CG Times" w:hAnsi="CG Times" w:cs="CG Times"/>
          <w:lang w:val="en-AU"/>
        </w:rPr>
        <w:t xml:space="preserve">, </w:t>
      </w:r>
      <w:r>
        <w:rPr>
          <w:rFonts w:ascii="CG Times" w:hAnsi="CG Times" w:cs="CG Times"/>
          <w:i/>
          <w:iCs/>
          <w:lang w:val="en-AU"/>
        </w:rPr>
        <w:t>between</w:t>
      </w:r>
      <w:r>
        <w:rPr>
          <w:rFonts w:ascii="CG Times" w:hAnsi="CG Times" w:cs="CG Times"/>
          <w:lang w:val="en-AU"/>
        </w:rPr>
        <w:t xml:space="preserve">, </w:t>
      </w:r>
      <w:r>
        <w:rPr>
          <w:rFonts w:ascii="CG Times" w:hAnsi="CG Times" w:cs="CG Times"/>
          <w:i/>
          <w:iCs/>
          <w:lang w:val="en-AU"/>
        </w:rPr>
        <w:t>over</w:t>
      </w:r>
      <w:r>
        <w:rPr>
          <w:rFonts w:ascii="CG Times" w:hAnsi="CG Times" w:cs="CG Times"/>
          <w:lang w:val="en-AU"/>
        </w:rPr>
        <w:t xml:space="preserve">, </w:t>
      </w:r>
      <w:r>
        <w:rPr>
          <w:rFonts w:ascii="CG Times" w:hAnsi="CG Times" w:cs="CG Times"/>
          <w:i/>
          <w:iCs/>
          <w:lang w:val="en-AU"/>
        </w:rPr>
        <w:t>since</w:t>
      </w:r>
      <w:r>
        <w:rPr>
          <w:rFonts w:ascii="CG Times" w:hAnsi="CG Times" w:cs="CG Times"/>
          <w:lang w:val="en-AU"/>
        </w:rPr>
        <w:t xml:space="preserve">, </w:t>
      </w:r>
      <w:r>
        <w:rPr>
          <w:rFonts w:ascii="CG Times" w:hAnsi="CG Times" w:cs="CG Times"/>
          <w:i/>
          <w:iCs/>
          <w:lang w:val="en-AU"/>
        </w:rPr>
        <w:t>toward</w:t>
      </w:r>
      <w:r>
        <w:rPr>
          <w:rFonts w:ascii="CG Times" w:hAnsi="CG Times" w:cs="CG Times"/>
          <w:lang w:val="en-AU"/>
        </w:rPr>
        <w:t>(</w:t>
      </w:r>
      <w:r>
        <w:rPr>
          <w:rFonts w:ascii="CG Times" w:hAnsi="CG Times" w:cs="CG Times"/>
          <w:i/>
          <w:iCs/>
          <w:lang w:val="en-AU"/>
        </w:rPr>
        <w:t>s</w:t>
      </w:r>
      <w:r>
        <w:rPr>
          <w:rFonts w:ascii="CG Times" w:hAnsi="CG Times" w:cs="CG Times"/>
          <w:lang w:val="en-AU"/>
        </w:rPr>
        <w:t>)</w:t>
      </w:r>
    </w:p>
    <w:p w14:paraId="703CC6A9"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w:t>
      </w:r>
      <w:r>
        <w:rPr>
          <w:rFonts w:ascii="CG Times" w:hAnsi="CG Times" w:cs="CG Times"/>
          <w:lang w:val="en-AU"/>
        </w:rPr>
        <w:tab/>
      </w:r>
      <w:r>
        <w:rPr>
          <w:rFonts w:ascii="CG Times" w:hAnsi="CG Times" w:cs="CG Times"/>
          <w:lang w:val="en-AU"/>
        </w:rPr>
        <w:tab/>
        <w:t>determinative</w:t>
      </w:r>
      <w:r>
        <w:rPr>
          <w:rFonts w:ascii="CG Times" w:hAnsi="CG Times" w:cs="CG Times"/>
          <w:lang w:val="en-AU"/>
        </w:rPr>
        <w:tab/>
        <w:t>D</w:t>
      </w:r>
      <w:r>
        <w:rPr>
          <w:rFonts w:ascii="CG Times" w:hAnsi="CG Times" w:cs="CG Times"/>
          <w:lang w:val="en-AU"/>
        </w:rPr>
        <w:tab/>
      </w:r>
      <w:r>
        <w:rPr>
          <w:rFonts w:ascii="CG Times" w:hAnsi="CG Times" w:cs="CG Times"/>
          <w:i/>
          <w:iCs/>
          <w:lang w:val="en-AU"/>
        </w:rPr>
        <w:t>the</w:t>
      </w:r>
      <w:r>
        <w:rPr>
          <w:rFonts w:ascii="CG Times" w:hAnsi="CG Times" w:cs="CG Times"/>
          <w:lang w:val="en-AU"/>
        </w:rPr>
        <w:t xml:space="preserve">, </w:t>
      </w:r>
      <w:r>
        <w:rPr>
          <w:rFonts w:ascii="CG Times" w:hAnsi="CG Times" w:cs="CG Times"/>
          <w:i/>
          <w:iCs/>
          <w:lang w:val="en-AU"/>
        </w:rPr>
        <w:t>this</w:t>
      </w:r>
      <w:r>
        <w:rPr>
          <w:rFonts w:ascii="CG Times" w:hAnsi="CG Times" w:cs="CG Times"/>
          <w:lang w:val="en-AU"/>
        </w:rPr>
        <w:t xml:space="preserve">, </w:t>
      </w:r>
      <w:r>
        <w:rPr>
          <w:rFonts w:ascii="CG Times" w:hAnsi="CG Times" w:cs="CG Times"/>
          <w:i/>
          <w:iCs/>
          <w:lang w:val="en-AU"/>
        </w:rPr>
        <w:t>that</w:t>
      </w:r>
      <w:r>
        <w:rPr>
          <w:rFonts w:ascii="CG Times" w:hAnsi="CG Times" w:cs="CG Times"/>
          <w:lang w:val="en-AU"/>
        </w:rPr>
        <w:t xml:space="preserve">, </w:t>
      </w:r>
      <w:r>
        <w:rPr>
          <w:rFonts w:ascii="CG Times" w:hAnsi="CG Times" w:cs="CG Times"/>
          <w:i/>
          <w:iCs/>
          <w:lang w:val="en-AU"/>
        </w:rPr>
        <w:t>a</w:t>
      </w:r>
      <w:r>
        <w:rPr>
          <w:rFonts w:ascii="CG Times" w:hAnsi="CG Times" w:cs="CG Times"/>
          <w:lang w:val="en-AU"/>
        </w:rPr>
        <w:t>(</w:t>
      </w:r>
      <w:r>
        <w:rPr>
          <w:rFonts w:ascii="CG Times" w:hAnsi="CG Times" w:cs="CG Times"/>
          <w:i/>
          <w:iCs/>
          <w:lang w:val="en-AU"/>
        </w:rPr>
        <w:t>n</w:t>
      </w:r>
      <w:r>
        <w:rPr>
          <w:rFonts w:ascii="CG Times" w:hAnsi="CG Times" w:cs="CG Times"/>
          <w:lang w:val="en-AU"/>
        </w:rPr>
        <w:t xml:space="preserve">), </w:t>
      </w:r>
      <w:r>
        <w:rPr>
          <w:rFonts w:ascii="CG Times" w:hAnsi="CG Times" w:cs="CG Times"/>
          <w:i/>
          <w:iCs/>
          <w:lang w:val="en-AU"/>
        </w:rPr>
        <w:t>some</w:t>
      </w:r>
      <w:r>
        <w:rPr>
          <w:rFonts w:ascii="CG Times" w:hAnsi="CG Times" w:cs="CG Times"/>
          <w:lang w:val="en-AU"/>
        </w:rPr>
        <w:t xml:space="preserve">, </w:t>
      </w:r>
      <w:r>
        <w:rPr>
          <w:rFonts w:ascii="CG Times" w:hAnsi="CG Times" w:cs="CG Times"/>
          <w:i/>
          <w:iCs/>
          <w:lang w:val="en-AU"/>
        </w:rPr>
        <w:t>all</w:t>
      </w:r>
      <w:r>
        <w:rPr>
          <w:rFonts w:ascii="CG Times" w:hAnsi="CG Times" w:cs="CG Times"/>
          <w:lang w:val="en-AU"/>
        </w:rPr>
        <w:t xml:space="preserve">, </w:t>
      </w:r>
      <w:r>
        <w:rPr>
          <w:rFonts w:ascii="CG Times" w:hAnsi="CG Times" w:cs="CG Times"/>
          <w:i/>
          <w:iCs/>
          <w:lang w:val="en-AU"/>
        </w:rPr>
        <w:t>every</w:t>
      </w:r>
      <w:r>
        <w:rPr>
          <w:rFonts w:ascii="CG Times" w:hAnsi="CG Times" w:cs="CG Times"/>
          <w:lang w:val="en-AU"/>
        </w:rPr>
        <w:t xml:space="preserve">, </w:t>
      </w:r>
      <w:r>
        <w:rPr>
          <w:rFonts w:ascii="CG Times" w:hAnsi="CG Times" w:cs="CG Times"/>
          <w:i/>
          <w:iCs/>
          <w:lang w:val="en-AU"/>
        </w:rPr>
        <w:t>each</w:t>
      </w:r>
    </w:p>
    <w:p w14:paraId="669E4125"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vii</w:t>
      </w:r>
      <w:r>
        <w:rPr>
          <w:rFonts w:ascii="CG Times" w:hAnsi="CG Times" w:cs="CG Times"/>
          <w:lang w:val="en-AU"/>
        </w:rPr>
        <w:tab/>
      </w:r>
      <w:r>
        <w:rPr>
          <w:rFonts w:ascii="CG Times" w:hAnsi="CG Times" w:cs="CG Times"/>
          <w:lang w:val="en-AU"/>
        </w:rPr>
        <w:tab/>
        <w:t>subordinator</w:t>
      </w:r>
      <w:r>
        <w:rPr>
          <w:rFonts w:ascii="CG Times" w:hAnsi="CG Times" w:cs="CG Times"/>
          <w:lang w:val="en-AU"/>
        </w:rPr>
        <w:tab/>
      </w:r>
      <w:r>
        <w:rPr>
          <w:rFonts w:ascii="CG Times" w:hAnsi="CG Times" w:cs="CG Times"/>
          <w:lang w:val="en-AU"/>
        </w:rPr>
        <w:tab/>
      </w:r>
      <w:r>
        <w:rPr>
          <w:rFonts w:ascii="CG Times" w:hAnsi="CG Times" w:cs="CG Times"/>
          <w:i/>
          <w:iCs/>
          <w:lang w:val="en-AU"/>
        </w:rPr>
        <w:t>that</w:t>
      </w:r>
      <w:r>
        <w:rPr>
          <w:rFonts w:ascii="CG Times" w:hAnsi="CG Times" w:cs="CG Times"/>
          <w:lang w:val="en-AU"/>
        </w:rPr>
        <w:t xml:space="preserve">, </w:t>
      </w:r>
      <w:r>
        <w:rPr>
          <w:rFonts w:ascii="CG Times" w:hAnsi="CG Times" w:cs="CG Times"/>
          <w:i/>
          <w:iCs/>
          <w:lang w:val="en-AU"/>
        </w:rPr>
        <w:t>for</w:t>
      </w:r>
      <w:r>
        <w:rPr>
          <w:rFonts w:ascii="CG Times" w:hAnsi="CG Times" w:cs="CG Times"/>
          <w:lang w:val="en-AU"/>
        </w:rPr>
        <w:t xml:space="preserve">, </w:t>
      </w:r>
      <w:r>
        <w:rPr>
          <w:rFonts w:ascii="CG Times" w:hAnsi="CG Times" w:cs="CG Times"/>
          <w:i/>
          <w:iCs/>
          <w:lang w:val="en-AU"/>
        </w:rPr>
        <w:t>to</w:t>
      </w:r>
      <w:r>
        <w:rPr>
          <w:rFonts w:ascii="CG Times" w:hAnsi="CG Times" w:cs="CG Times"/>
          <w:lang w:val="en-AU"/>
        </w:rPr>
        <w:t xml:space="preserve">, </w:t>
      </w:r>
      <w:r>
        <w:rPr>
          <w:rFonts w:ascii="CG Times" w:hAnsi="CG Times" w:cs="CG Times"/>
          <w:i/>
          <w:iCs/>
          <w:lang w:val="en-AU"/>
        </w:rPr>
        <w:t>whether</w:t>
      </w:r>
      <w:r>
        <w:rPr>
          <w:rFonts w:ascii="CG Times" w:hAnsi="CG Times" w:cs="CG Times"/>
          <w:lang w:val="en-AU"/>
        </w:rPr>
        <w:t xml:space="preserve">, </w:t>
      </w:r>
      <w:r>
        <w:rPr>
          <w:rFonts w:ascii="CG Times" w:hAnsi="CG Times" w:cs="CG Times"/>
          <w:i/>
          <w:iCs/>
          <w:lang w:val="en-AU"/>
        </w:rPr>
        <w:t>if</w:t>
      </w:r>
    </w:p>
    <w:p w14:paraId="60361D1A"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viii</w:t>
      </w:r>
      <w:r>
        <w:rPr>
          <w:rFonts w:ascii="CG Times" w:hAnsi="CG Times" w:cs="CG Times"/>
          <w:lang w:val="en-AU"/>
        </w:rPr>
        <w:tab/>
      </w:r>
      <w:r>
        <w:rPr>
          <w:rFonts w:ascii="CG Times" w:hAnsi="CG Times" w:cs="CG Times"/>
          <w:lang w:val="en-AU"/>
        </w:rPr>
        <w:tab/>
        <w:t>coordinator</w:t>
      </w:r>
      <w:r>
        <w:rPr>
          <w:rFonts w:ascii="CG Times" w:hAnsi="CG Times" w:cs="CG Times"/>
          <w:lang w:val="en-AU"/>
        </w:rPr>
        <w:tab/>
      </w:r>
      <w:r>
        <w:rPr>
          <w:rFonts w:ascii="CG Times" w:hAnsi="CG Times" w:cs="CG Times"/>
          <w:lang w:val="en-AU"/>
        </w:rPr>
        <w:tab/>
      </w:r>
      <w:r>
        <w:rPr>
          <w:rFonts w:ascii="CG Times" w:hAnsi="CG Times" w:cs="CG Times"/>
          <w:i/>
          <w:iCs/>
          <w:lang w:val="en-AU"/>
        </w:rPr>
        <w:t>and</w:t>
      </w:r>
      <w:r>
        <w:rPr>
          <w:rFonts w:ascii="CG Times" w:hAnsi="CG Times" w:cs="CG Times"/>
          <w:lang w:val="en-AU"/>
        </w:rPr>
        <w:t xml:space="preserve">, </w:t>
      </w:r>
      <w:r>
        <w:rPr>
          <w:rFonts w:ascii="CG Times" w:hAnsi="CG Times" w:cs="CG Times"/>
          <w:i/>
          <w:iCs/>
          <w:lang w:val="en-AU"/>
        </w:rPr>
        <w:t>or</w:t>
      </w:r>
      <w:r>
        <w:rPr>
          <w:rFonts w:ascii="CG Times" w:hAnsi="CG Times" w:cs="CG Times"/>
          <w:lang w:val="en-AU"/>
        </w:rPr>
        <w:t xml:space="preserve">, </w:t>
      </w:r>
      <w:r>
        <w:rPr>
          <w:rFonts w:ascii="CG Times" w:hAnsi="CG Times" w:cs="CG Times"/>
          <w:i/>
          <w:iCs/>
          <w:lang w:val="en-AU"/>
        </w:rPr>
        <w:t>but</w:t>
      </w:r>
      <w:r>
        <w:rPr>
          <w:rFonts w:ascii="CG Times" w:hAnsi="CG Times" w:cs="CG Times"/>
          <w:lang w:val="en-AU"/>
        </w:rPr>
        <w:t xml:space="preserve">, </w:t>
      </w:r>
      <w:r>
        <w:rPr>
          <w:rFonts w:ascii="CG Times" w:hAnsi="CG Times" w:cs="CG Times"/>
          <w:i/>
          <w:iCs/>
          <w:lang w:val="en-AU"/>
        </w:rPr>
        <w:t>nor</w:t>
      </w:r>
    </w:p>
    <w:p w14:paraId="17076788" w14:textId="77777777" w:rsidR="00012A11"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ix</w:t>
      </w:r>
      <w:r>
        <w:rPr>
          <w:rFonts w:ascii="CG Times" w:hAnsi="CG Times" w:cs="CG Times"/>
          <w:lang w:val="en-AU"/>
        </w:rPr>
        <w:tab/>
      </w:r>
      <w:r>
        <w:rPr>
          <w:rFonts w:ascii="CG Times" w:hAnsi="CG Times" w:cs="CG Times"/>
          <w:lang w:val="en-AU"/>
        </w:rPr>
        <w:tab/>
        <w:t>interjection</w:t>
      </w:r>
      <w:r>
        <w:rPr>
          <w:rFonts w:ascii="CG Times" w:hAnsi="CG Times" w:cs="CG Times"/>
          <w:lang w:val="en-AU"/>
        </w:rPr>
        <w:tab/>
      </w:r>
      <w:r>
        <w:rPr>
          <w:rFonts w:ascii="CG Times" w:hAnsi="CG Times" w:cs="CG Times"/>
          <w:lang w:val="en-AU"/>
        </w:rPr>
        <w:tab/>
      </w:r>
      <w:r>
        <w:rPr>
          <w:rFonts w:ascii="CG Times" w:hAnsi="CG Times" w:cs="CG Times"/>
          <w:i/>
          <w:iCs/>
          <w:lang w:val="en-AU"/>
        </w:rPr>
        <w:t>ah</w:t>
      </w:r>
      <w:r>
        <w:rPr>
          <w:rFonts w:ascii="CG Times" w:hAnsi="CG Times" w:cs="CG Times"/>
          <w:lang w:val="en-AU"/>
        </w:rPr>
        <w:t xml:space="preserve">, </w:t>
      </w:r>
      <w:r>
        <w:rPr>
          <w:rFonts w:ascii="CG Times" w:hAnsi="CG Times" w:cs="CG Times"/>
          <w:i/>
          <w:iCs/>
          <w:lang w:val="en-AU"/>
        </w:rPr>
        <w:t>damn</w:t>
      </w:r>
      <w:r>
        <w:rPr>
          <w:rFonts w:ascii="CG Times" w:hAnsi="CG Times" w:cs="CG Times"/>
          <w:lang w:val="en-AU"/>
        </w:rPr>
        <w:t xml:space="preserve">, </w:t>
      </w:r>
      <w:r>
        <w:rPr>
          <w:rFonts w:ascii="CG Times" w:hAnsi="CG Times" w:cs="CG Times"/>
          <w:i/>
          <w:iCs/>
          <w:lang w:val="en-AU"/>
        </w:rPr>
        <w:t>gosh</w:t>
      </w:r>
      <w:r>
        <w:rPr>
          <w:rFonts w:ascii="CG Times" w:hAnsi="CG Times" w:cs="CG Times"/>
          <w:lang w:val="en-AU"/>
        </w:rPr>
        <w:t xml:space="preserve">, </w:t>
      </w:r>
      <w:r>
        <w:rPr>
          <w:rFonts w:ascii="CG Times" w:hAnsi="CG Times" w:cs="CG Times"/>
          <w:i/>
          <w:iCs/>
          <w:lang w:val="en-AU"/>
        </w:rPr>
        <w:t>hey</w:t>
      </w:r>
      <w:r>
        <w:rPr>
          <w:rFonts w:ascii="CG Times" w:hAnsi="CG Times" w:cs="CG Times"/>
          <w:lang w:val="en-AU"/>
        </w:rPr>
        <w:t xml:space="preserve">, </w:t>
      </w:r>
      <w:r>
        <w:rPr>
          <w:rFonts w:ascii="CG Times" w:hAnsi="CG Times" w:cs="CG Times"/>
          <w:i/>
          <w:iCs/>
          <w:lang w:val="en-AU"/>
        </w:rPr>
        <w:t>oh</w:t>
      </w:r>
      <w:r>
        <w:rPr>
          <w:rFonts w:ascii="CG Times" w:hAnsi="CG Times" w:cs="CG Times"/>
          <w:lang w:val="en-AU"/>
        </w:rPr>
        <w:t xml:space="preserve">, </w:t>
      </w:r>
      <w:r>
        <w:rPr>
          <w:rFonts w:ascii="CG Times" w:hAnsi="CG Times" w:cs="CG Times"/>
          <w:i/>
          <w:iCs/>
          <w:lang w:val="en-AU"/>
        </w:rPr>
        <w:t>ooh</w:t>
      </w:r>
      <w:r>
        <w:rPr>
          <w:rFonts w:ascii="CG Times" w:hAnsi="CG Times" w:cs="CG Times"/>
          <w:lang w:val="en-AU"/>
        </w:rPr>
        <w:t xml:space="preserve">, </w:t>
      </w:r>
      <w:r>
        <w:rPr>
          <w:rFonts w:ascii="CG Times" w:hAnsi="CG Times" w:cs="CG Times"/>
          <w:i/>
          <w:iCs/>
          <w:lang w:val="en-AU"/>
        </w:rPr>
        <w:t>ouch</w:t>
      </w:r>
      <w:r>
        <w:rPr>
          <w:rFonts w:ascii="CG Times" w:hAnsi="CG Times" w:cs="CG Times"/>
          <w:lang w:val="en-AU"/>
        </w:rPr>
        <w:t xml:space="preserve">, </w:t>
      </w:r>
      <w:r>
        <w:rPr>
          <w:rFonts w:ascii="CG Times" w:hAnsi="CG Times" w:cs="CG Times"/>
          <w:i/>
          <w:iCs/>
          <w:lang w:val="en-AU"/>
        </w:rPr>
        <w:t>whoa</w:t>
      </w:r>
      <w:r>
        <w:rPr>
          <w:rFonts w:ascii="CG Times" w:hAnsi="CG Times" w:cs="CG Times"/>
          <w:lang w:val="en-AU"/>
        </w:rPr>
        <w:t xml:space="preserve">, </w:t>
      </w:r>
      <w:r>
        <w:rPr>
          <w:rFonts w:ascii="CG Times" w:hAnsi="CG Times" w:cs="CG Times"/>
          <w:i/>
          <w:iCs/>
          <w:lang w:val="en-AU"/>
        </w:rPr>
        <w:t>wow</w:t>
      </w:r>
    </w:p>
    <w:p w14:paraId="121B9444" w14:textId="77777777"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5</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category</w:t>
      </w:r>
      <w:r>
        <w:rPr>
          <w:rFonts w:ascii="CG Times" w:hAnsi="CG Times" w:cs="CG Times"/>
          <w:smallCaps/>
          <w:lang w:val="en-AU"/>
        </w:rPr>
        <w:tab/>
        <w:t>label</w:t>
      </w:r>
      <w:r>
        <w:rPr>
          <w:rFonts w:ascii="CG Times" w:hAnsi="CG Times" w:cs="CG Times"/>
          <w:smallCaps/>
          <w:lang w:val="en-AU"/>
        </w:rPr>
        <w:tab/>
        <w:t>example</w:t>
      </w:r>
    </w:p>
    <w:p w14:paraId="4713AF99" w14:textId="77777777"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t>clause</w:t>
      </w:r>
      <w:r>
        <w:rPr>
          <w:rFonts w:ascii="CG Times" w:hAnsi="CG Times" w:cs="CG Times"/>
          <w:lang w:val="en-AU"/>
        </w:rPr>
        <w:tab/>
      </w:r>
      <w:proofErr w:type="spellStart"/>
      <w:r>
        <w:rPr>
          <w:rFonts w:ascii="CG Times" w:hAnsi="CG Times" w:cs="CG Times"/>
          <w:lang w:val="en-AU"/>
        </w:rPr>
        <w:t>Clause</w:t>
      </w:r>
      <w:proofErr w:type="spellEnd"/>
      <w:r>
        <w:rPr>
          <w:rFonts w:ascii="CG Times" w:hAnsi="CG Times" w:cs="CG Times"/>
          <w:lang w:val="en-AU"/>
        </w:rPr>
        <w:tab/>
      </w:r>
      <w:r>
        <w:rPr>
          <w:rFonts w:ascii="CG Times" w:hAnsi="CG Times" w:cs="CG Times"/>
          <w:i/>
          <w:iCs/>
          <w:lang w:val="en-AU"/>
        </w:rPr>
        <w:t>she saw something in there</w:t>
      </w:r>
    </w:p>
    <w:p w14:paraId="59445194" w14:textId="77777777"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t>verb phrase</w:t>
      </w:r>
      <w:r>
        <w:rPr>
          <w:rFonts w:ascii="CG Times" w:hAnsi="CG Times" w:cs="CG Times"/>
          <w:lang w:val="en-AU"/>
        </w:rPr>
        <w:tab/>
        <w:t>VP</w:t>
      </w:r>
      <w:r>
        <w:rPr>
          <w:rFonts w:ascii="CG Times" w:hAnsi="CG Times" w:cs="CG Times"/>
          <w:lang w:val="en-AU"/>
        </w:rPr>
        <w:tab/>
      </w:r>
      <w:r>
        <w:rPr>
          <w:rFonts w:ascii="CG Times" w:hAnsi="CG Times" w:cs="CG Times"/>
          <w:i/>
          <w:iCs/>
          <w:lang w:val="en-AU"/>
        </w:rPr>
        <w:t>saw something in there</w:t>
      </w:r>
    </w:p>
    <w:p w14:paraId="2CFA822B" w14:textId="77777777"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t>noun phrase</w:t>
      </w:r>
      <w:r>
        <w:rPr>
          <w:rFonts w:ascii="CG Times" w:hAnsi="CG Times" w:cs="CG Times"/>
          <w:lang w:val="en-AU"/>
        </w:rPr>
        <w:tab/>
        <w:t>NP</w:t>
      </w:r>
      <w:r>
        <w:rPr>
          <w:rFonts w:ascii="CG Times" w:hAnsi="CG Times" w:cs="CG Times"/>
          <w:lang w:val="en-AU"/>
        </w:rPr>
        <w:tab/>
      </w:r>
      <w:r>
        <w:rPr>
          <w:rFonts w:ascii="CG Times" w:hAnsi="CG Times" w:cs="CG Times"/>
          <w:i/>
          <w:iCs/>
          <w:lang w:val="en-AU"/>
        </w:rPr>
        <w:t xml:space="preserve">this clear case of dedication to duty </w:t>
      </w:r>
    </w:p>
    <w:p w14:paraId="21607893" w14:textId="77777777"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t xml:space="preserve">nominal </w:t>
      </w:r>
      <w:r>
        <w:rPr>
          <w:rFonts w:ascii="CG Times" w:hAnsi="CG Times" w:cs="CG Times"/>
          <w:lang w:val="en-AU"/>
        </w:rPr>
        <w:tab/>
        <w:t>Nom</w:t>
      </w:r>
      <w:r>
        <w:rPr>
          <w:rFonts w:ascii="CG Times" w:hAnsi="CG Times" w:cs="CG Times"/>
          <w:lang w:val="en-AU"/>
        </w:rPr>
        <w:tab/>
      </w:r>
      <w:r>
        <w:rPr>
          <w:rFonts w:ascii="CG Times" w:hAnsi="CG Times" w:cs="CG Times"/>
          <w:i/>
          <w:iCs/>
          <w:lang w:val="en-AU"/>
        </w:rPr>
        <w:t>clear case of dedication to duty</w:t>
      </w:r>
    </w:p>
    <w:p w14:paraId="0CFE67C9" w14:textId="77777777"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r>
      <w:r>
        <w:rPr>
          <w:rFonts w:ascii="CG Times" w:hAnsi="CG Times" w:cs="CG Times"/>
          <w:lang w:val="en-AU"/>
        </w:rPr>
        <w:tab/>
        <w:t>adjective phrase</w:t>
      </w:r>
      <w:r>
        <w:rPr>
          <w:rFonts w:ascii="CG Times" w:hAnsi="CG Times" w:cs="CG Times"/>
          <w:lang w:val="en-AU"/>
        </w:rPr>
        <w:tab/>
        <w:t>AdjP</w:t>
      </w:r>
      <w:r>
        <w:rPr>
          <w:rFonts w:ascii="CG Times" w:hAnsi="CG Times" w:cs="CG Times"/>
          <w:lang w:val="en-AU"/>
        </w:rPr>
        <w:tab/>
      </w:r>
      <w:r>
        <w:rPr>
          <w:rFonts w:ascii="CG Times" w:hAnsi="CG Times" w:cs="CG Times"/>
          <w:i/>
          <w:iCs/>
          <w:lang w:val="en-AU"/>
        </w:rPr>
        <w:t>very eager for further news</w:t>
      </w:r>
    </w:p>
    <w:p w14:paraId="16E04F55" w14:textId="77777777"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w:t>
      </w:r>
      <w:r>
        <w:rPr>
          <w:rFonts w:ascii="CG Times" w:hAnsi="CG Times" w:cs="CG Times"/>
          <w:lang w:val="en-AU"/>
        </w:rPr>
        <w:tab/>
      </w:r>
      <w:r>
        <w:rPr>
          <w:rFonts w:ascii="CG Times" w:hAnsi="CG Times" w:cs="CG Times"/>
          <w:lang w:val="en-AU"/>
        </w:rPr>
        <w:tab/>
        <w:t>adverb phrase</w:t>
      </w:r>
      <w:r>
        <w:rPr>
          <w:rFonts w:ascii="CG Times" w:hAnsi="CG Times" w:cs="CG Times"/>
          <w:lang w:val="en-AU"/>
        </w:rPr>
        <w:tab/>
        <w:t>AdvP</w:t>
      </w:r>
      <w:r>
        <w:rPr>
          <w:rFonts w:ascii="CG Times" w:hAnsi="CG Times" w:cs="CG Times"/>
          <w:lang w:val="en-AU"/>
        </w:rPr>
        <w:tab/>
      </w:r>
      <w:r>
        <w:rPr>
          <w:rFonts w:ascii="CG Times" w:hAnsi="CG Times" w:cs="CG Times"/>
          <w:i/>
          <w:iCs/>
          <w:lang w:val="en-AU"/>
        </w:rPr>
        <w:t>quite separately from this issue</w:t>
      </w:r>
    </w:p>
    <w:p w14:paraId="36502408" w14:textId="77777777"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vii</w:t>
      </w:r>
      <w:r>
        <w:rPr>
          <w:rFonts w:ascii="CG Times" w:hAnsi="CG Times" w:cs="CG Times"/>
          <w:lang w:val="en-AU"/>
        </w:rPr>
        <w:tab/>
      </w:r>
      <w:r>
        <w:rPr>
          <w:rFonts w:ascii="CG Times" w:hAnsi="CG Times" w:cs="CG Times"/>
          <w:lang w:val="en-AU"/>
        </w:rPr>
        <w:tab/>
        <w:t>preposition phrase</w:t>
      </w:r>
      <w:r>
        <w:rPr>
          <w:rFonts w:ascii="CG Times" w:hAnsi="CG Times" w:cs="CG Times"/>
          <w:lang w:val="en-AU"/>
        </w:rPr>
        <w:tab/>
        <w:t>PP</w:t>
      </w:r>
      <w:r>
        <w:rPr>
          <w:rFonts w:ascii="CG Times" w:hAnsi="CG Times" w:cs="CG Times"/>
          <w:lang w:val="en-AU"/>
        </w:rPr>
        <w:tab/>
      </w:r>
      <w:r>
        <w:rPr>
          <w:rFonts w:ascii="CG Times" w:hAnsi="CG Times" w:cs="CG Times"/>
          <w:i/>
          <w:iCs/>
          <w:lang w:val="en-AU"/>
        </w:rPr>
        <w:t>right out of the area</w:t>
      </w:r>
    </w:p>
    <w:p w14:paraId="3B830A91" w14:textId="77777777" w:rsidR="00012A11"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viii</w:t>
      </w:r>
      <w:r>
        <w:rPr>
          <w:rFonts w:ascii="CG Times" w:hAnsi="CG Times" w:cs="CG Times"/>
          <w:lang w:val="en-AU"/>
        </w:rPr>
        <w:tab/>
      </w:r>
      <w:r>
        <w:rPr>
          <w:rFonts w:ascii="CG Times" w:hAnsi="CG Times" w:cs="CG Times"/>
          <w:lang w:val="en-AU"/>
        </w:rPr>
        <w:tab/>
        <w:t>determinative phrase</w:t>
      </w:r>
      <w:r>
        <w:rPr>
          <w:rFonts w:ascii="CG Times" w:hAnsi="CG Times" w:cs="CG Times"/>
          <w:lang w:val="en-AU"/>
        </w:rPr>
        <w:tab/>
        <w:t>DP</w:t>
      </w:r>
      <w:r>
        <w:rPr>
          <w:rFonts w:ascii="CG Times" w:hAnsi="CG Times" w:cs="CG Times"/>
          <w:lang w:val="en-AU"/>
        </w:rPr>
        <w:tab/>
      </w:r>
      <w:r>
        <w:rPr>
          <w:rFonts w:ascii="CG Times" w:hAnsi="CG Times" w:cs="CG Times"/>
          <w:i/>
          <w:iCs/>
          <w:lang w:val="en-AU"/>
        </w:rPr>
        <w:t>almost every</w:t>
      </w:r>
    </w:p>
    <w:p w14:paraId="2D393757"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left="1238" w:hanging="1238"/>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6</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14:paraId="070CD635" w14:textId="77777777" w:rsidR="00012A11"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14:paraId="12825B51"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14:paraId="2DF5DE69"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left="1238" w:hanging="706"/>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14:paraId="4C622D86" w14:textId="77777777" w:rsidR="00012A11"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14:paraId="6D793D2D"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14:paraId="5F2CDCD5"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left="835" w:hanging="303"/>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t>V</w:t>
      </w:r>
      <w:r>
        <w:rPr>
          <w:rFonts w:ascii="CG Times" w:hAnsi="CG Times" w:cs="CG Times"/>
          <w:sz w:val="20"/>
          <w:szCs w:val="20"/>
          <w:lang w:val="en-AU"/>
        </w:rPr>
        <w:tab/>
      </w:r>
      <w:r>
        <w:rPr>
          <w:rFonts w:ascii="CG Times" w:hAnsi="CG Times" w:cs="CG Times"/>
          <w:sz w:val="20"/>
          <w:szCs w:val="20"/>
          <w:lang w:val="en-AU"/>
        </w:rPr>
        <w:tab/>
        <w:t>NP</w:t>
      </w:r>
    </w:p>
    <w:p w14:paraId="5720D063"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r>
    </w:p>
    <w:p w14:paraId="20E74D38"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14:paraId="648A1C5B"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p>
    <w:p w14:paraId="216EC60C"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p>
    <w:p w14:paraId="31B07EEC"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14:paraId="5B01DEED"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14:paraId="71D216F7" w14:textId="77777777" w:rsidR="00012A11"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left="835" w:hanging="303"/>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i/>
          <w:iCs/>
          <w:sz w:val="20"/>
          <w:szCs w:val="20"/>
          <w:lang w:val="en-AU"/>
        </w:rPr>
        <w:t>a</w:t>
      </w:r>
      <w:r>
        <w:rPr>
          <w:rFonts w:ascii="CG Times" w:hAnsi="CG Times" w:cs="CG Times"/>
          <w:i/>
          <w:iCs/>
          <w:sz w:val="20"/>
          <w:szCs w:val="20"/>
          <w:lang w:val="en-AU"/>
        </w:rPr>
        <w:tab/>
      </w:r>
      <w:r>
        <w:rPr>
          <w:rFonts w:ascii="CG Times" w:hAnsi="CG Times" w:cs="CG Times"/>
          <w:i/>
          <w:iCs/>
          <w:sz w:val="20"/>
          <w:szCs w:val="20"/>
          <w:lang w:val="en-AU"/>
        </w:rPr>
        <w:tab/>
        <w:t>storm</w:t>
      </w:r>
      <w:r>
        <w:rPr>
          <w:rFonts w:ascii="CG Times" w:hAnsi="CG Times" w:cs="CG Times"/>
          <w:i/>
          <w:iCs/>
          <w:sz w:val="20"/>
          <w:szCs w:val="20"/>
          <w:lang w:val="en-AU"/>
        </w:rPr>
        <w:tab/>
      </w:r>
      <w:r>
        <w:rPr>
          <w:rFonts w:ascii="CG Times" w:hAnsi="CG Times" w:cs="CG Times"/>
          <w:i/>
          <w:iCs/>
          <w:sz w:val="20"/>
          <w:szCs w:val="20"/>
          <w:lang w:val="en-AU"/>
        </w:rPr>
        <w:tab/>
        <w:t>damaged</w:t>
      </w:r>
      <w:r>
        <w:rPr>
          <w:rFonts w:ascii="CG Times" w:hAnsi="CG Times" w:cs="CG Times"/>
          <w:i/>
          <w:iCs/>
          <w:sz w:val="20"/>
          <w:szCs w:val="20"/>
          <w:lang w:val="en-AU"/>
        </w:rPr>
        <w:tab/>
        <w:t>the</w:t>
      </w:r>
      <w:r>
        <w:rPr>
          <w:rFonts w:ascii="CG Times" w:hAnsi="CG Times" w:cs="CG Times"/>
          <w:i/>
          <w:iCs/>
          <w:sz w:val="20"/>
          <w:szCs w:val="20"/>
          <w:lang w:val="en-AU"/>
        </w:rPr>
        <w:tab/>
      </w:r>
      <w:r>
        <w:rPr>
          <w:rFonts w:ascii="CG Times" w:hAnsi="CG Times" w:cs="CG Times"/>
          <w:i/>
          <w:iCs/>
          <w:sz w:val="20"/>
          <w:szCs w:val="20"/>
          <w:lang w:val="en-AU"/>
        </w:rPr>
        <w:tab/>
        <w:t>roof</w:t>
      </w:r>
    </w:p>
    <w:p w14:paraId="23C7FF03"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ascii="CG Times" w:hAnsi="CG Times" w:cs="CG Times"/>
          <w:lang w:val="en-AU"/>
        </w:rPr>
      </w:pPr>
      <w:r>
        <w:rPr>
          <w:rFonts w:ascii="CG Times" w:hAnsi="CG Times" w:cs="CG Times"/>
          <w:lang w:val="en-AU"/>
        </w:rPr>
        <w:t>[</w:t>
      </w:r>
      <w:r w:rsidR="004F5FAA">
        <w:rPr>
          <w:rFonts w:ascii="CG Times" w:hAnsi="CG Times" w:cs="CG Times"/>
          <w:lang w:val="en-AU"/>
        </w:rPr>
        <w:t>7</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u w:val="single"/>
          <w:lang w:val="en-AU"/>
        </w:rPr>
        <w:t>His guilt</w:t>
      </w:r>
      <w:r>
        <w:rPr>
          <w:rFonts w:ascii="CG Times" w:hAnsi="CG Times" w:cs="CG Times"/>
          <w:i/>
          <w:iCs/>
          <w:lang w:val="en-AU"/>
        </w:rPr>
        <w:t xml:space="preserve"> was obvious.</w:t>
      </w: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That he was guilty</w:t>
      </w:r>
      <w:r>
        <w:rPr>
          <w:rFonts w:ascii="CG Times" w:hAnsi="CG Times" w:cs="CG Times"/>
          <w:i/>
          <w:iCs/>
          <w:lang w:val="en-AU"/>
        </w:rPr>
        <w:t xml:space="preserve"> was obvious.</w:t>
      </w:r>
    </w:p>
    <w:p w14:paraId="4A8EE48A"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lastRenderedPageBreak/>
        <w:t>[</w:t>
      </w:r>
      <w:r w:rsidR="004F5FAA">
        <w:rPr>
          <w:rFonts w:ascii="CG Times" w:hAnsi="CG Times" w:cs="CG Times"/>
          <w:lang w:val="en-AU"/>
        </w:rPr>
        <w:t>8</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 xml:space="preserve">the photographs </w:t>
      </w:r>
      <w:r>
        <w:rPr>
          <w:rFonts w:ascii="CG Times" w:hAnsi="CG Times" w:cs="CG Times"/>
          <w:i/>
          <w:iCs/>
          <w:u w:val="single"/>
          <w:lang w:val="en-AU"/>
        </w:rPr>
        <w:t>of their children</w:t>
      </w:r>
      <w:r>
        <w:rPr>
          <w:rFonts w:ascii="CG Times" w:hAnsi="CG Times" w:cs="CG Times"/>
          <w:i/>
          <w:iCs/>
          <w:lang w:val="en-AU"/>
        </w:rPr>
        <w:t xml:space="preserve"> that they had brought with them</w:t>
      </w:r>
      <w:r>
        <w:rPr>
          <w:rFonts w:ascii="CG Times" w:hAnsi="CG Times" w:cs="CG Times"/>
          <w:lang w:val="en-AU"/>
        </w:rPr>
        <w:tab/>
        <w:t>[complement]</w:t>
      </w:r>
    </w:p>
    <w:p w14:paraId="66E262CA"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the photographs of their children </w:t>
      </w:r>
      <w:r>
        <w:rPr>
          <w:rFonts w:ascii="CG Times" w:hAnsi="CG Times" w:cs="CG Times"/>
          <w:i/>
          <w:iCs/>
          <w:u w:val="single"/>
          <w:lang w:val="en-AU"/>
        </w:rPr>
        <w:t>that they had brought with them</w:t>
      </w:r>
      <w:r>
        <w:rPr>
          <w:rFonts w:ascii="CG Times" w:hAnsi="CG Times" w:cs="CG Times"/>
          <w:lang w:val="en-AU"/>
        </w:rPr>
        <w:tab/>
        <w:t>[modifier]</w:t>
      </w:r>
    </w:p>
    <w:p w14:paraId="15F4C55D"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u w:val="single"/>
          <w:lang w:val="en-AU"/>
        </w:rPr>
        <w:t>the</w:t>
      </w:r>
      <w:r>
        <w:rPr>
          <w:rFonts w:ascii="CG Times" w:hAnsi="CG Times" w:cs="CG Times"/>
          <w:i/>
          <w:iCs/>
          <w:lang w:val="en-AU"/>
        </w:rPr>
        <w:t xml:space="preserve"> photographs of their children that they had brought with them</w:t>
      </w:r>
      <w:r>
        <w:rPr>
          <w:rFonts w:ascii="CG Times" w:hAnsi="CG Times" w:cs="CG Times"/>
          <w:lang w:val="en-AU"/>
        </w:rPr>
        <w:tab/>
        <w:t>[determiner]</w:t>
      </w:r>
    </w:p>
    <w:p w14:paraId="6A443C6D"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9</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 xml:space="preserve">She bought </w:t>
      </w:r>
      <w:r>
        <w:rPr>
          <w:rFonts w:ascii="CG Times" w:hAnsi="CG Times" w:cs="CG Times"/>
          <w:lang w:val="en-AU"/>
        </w:rPr>
        <w:t>[</w:t>
      </w:r>
      <w:r>
        <w:rPr>
          <w:rFonts w:ascii="CG Times" w:hAnsi="CG Times" w:cs="CG Times"/>
          <w:i/>
          <w:iCs/>
          <w:u w:val="single"/>
          <w:lang w:val="en-AU"/>
        </w:rPr>
        <w:t>a hamburger</w:t>
      </w:r>
      <w:r>
        <w:rPr>
          <w:rFonts w:ascii="CG Times" w:hAnsi="CG Times" w:cs="CG Times"/>
          <w:i/>
          <w:iCs/>
          <w:lang w:val="en-AU"/>
        </w:rPr>
        <w:t xml:space="preserve">, </w:t>
      </w:r>
      <w:r>
        <w:rPr>
          <w:rFonts w:ascii="CG Times" w:hAnsi="CG Times" w:cs="CG Times"/>
          <w:i/>
          <w:iCs/>
          <w:u w:val="single"/>
          <w:lang w:val="en-AU"/>
        </w:rPr>
        <w:t>some chips</w:t>
      </w:r>
      <w:r>
        <w:rPr>
          <w:rFonts w:ascii="CG Times" w:hAnsi="CG Times" w:cs="CG Times"/>
          <w:i/>
          <w:iCs/>
          <w:lang w:val="en-AU"/>
        </w:rPr>
        <w:t xml:space="preserve"> and </w:t>
      </w:r>
      <w:r>
        <w:rPr>
          <w:rFonts w:ascii="CG Times" w:hAnsi="CG Times" w:cs="CG Times"/>
          <w:i/>
          <w:iCs/>
          <w:u w:val="single"/>
          <w:lang w:val="en-AU"/>
        </w:rPr>
        <w:t>a glass of milk</w:t>
      </w:r>
      <w:r>
        <w:rPr>
          <w:rFonts w:ascii="CG Times" w:hAnsi="CG Times" w:cs="CG Times"/>
          <w:u w:val="single"/>
          <w:lang w:val="en-AU"/>
        </w:rPr>
        <w:t>]</w:t>
      </w:r>
      <w:r>
        <w:rPr>
          <w:rFonts w:ascii="CG Times" w:hAnsi="CG Times" w:cs="CG Times"/>
          <w:i/>
          <w:iCs/>
          <w:lang w:val="en-AU"/>
        </w:rPr>
        <w:t>.</w:t>
      </w:r>
      <w:r>
        <w:rPr>
          <w:rFonts w:ascii="CG Times" w:hAnsi="CG Times" w:cs="CG Times"/>
          <w:lang w:val="en-AU"/>
        </w:rPr>
        <w:tab/>
        <w:t>[coordination]</w:t>
      </w:r>
    </w:p>
    <w:p w14:paraId="56CF11EA"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A storm damaged  </w:t>
      </w:r>
      <w:r>
        <w:rPr>
          <w:rFonts w:ascii="CG Times" w:hAnsi="CG Times" w:cs="CG Times"/>
          <w:i/>
          <w:iCs/>
          <w:lang w:val="en-AU"/>
        </w:rPr>
        <w:sym w:font="WP TypographicSymbols" w:char="0042"/>
      </w:r>
      <w:r>
        <w:rPr>
          <w:rFonts w:ascii="CG Times" w:hAnsi="CG Times" w:cs="CG Times"/>
          <w:i/>
          <w:iCs/>
          <w:lang w:val="en-AU"/>
        </w:rPr>
        <w:t xml:space="preserve"> </w:t>
      </w:r>
      <w:r>
        <w:rPr>
          <w:rFonts w:ascii="CG Times" w:hAnsi="CG Times" w:cs="CG Times"/>
          <w:i/>
          <w:iCs/>
          <w:u w:val="single"/>
          <w:lang w:val="en-AU"/>
        </w:rPr>
        <w:t>or so I'm told</w:t>
      </w:r>
      <w:r>
        <w:rPr>
          <w:rFonts w:ascii="CG Times" w:hAnsi="CG Times" w:cs="CG Times"/>
          <w:i/>
          <w:iCs/>
          <w:lang w:val="en-AU"/>
        </w:rPr>
        <w:t xml:space="preserve"> </w:t>
      </w:r>
      <w:r>
        <w:rPr>
          <w:rFonts w:ascii="CG Times" w:hAnsi="CG Times" w:cs="CG Times"/>
          <w:i/>
          <w:iCs/>
          <w:lang w:val="en-AU"/>
        </w:rPr>
        <w:sym w:font="WP TypographicSymbols" w:char="0042"/>
      </w:r>
      <w:r>
        <w:rPr>
          <w:rFonts w:ascii="CG Times" w:hAnsi="CG Times" w:cs="CG Times"/>
          <w:i/>
          <w:iCs/>
          <w:lang w:val="en-AU"/>
        </w:rPr>
        <w:t xml:space="preserve"> the roof of their house.</w:t>
      </w:r>
      <w:r>
        <w:rPr>
          <w:rFonts w:ascii="CG Times" w:hAnsi="CG Times" w:cs="CG Times"/>
          <w:lang w:val="en-AU"/>
        </w:rPr>
        <w:tab/>
        <w:t>[supplementation]</w:t>
      </w:r>
    </w:p>
    <w:p w14:paraId="60EF228F" w14:textId="77777777" w:rsidR="00AD6CD6" w:rsidRDefault="00AD6CD6">
      <w:pPr>
        <w:tabs>
          <w:tab w:val="left" w:pos="-792"/>
          <w:tab w:val="left" w:pos="-360"/>
          <w:tab w:val="left" w:pos="0"/>
          <w:tab w:val="left" w:pos="532"/>
          <w:tab w:val="right" w:pos="676"/>
          <w:tab w:val="left" w:pos="835"/>
          <w:tab w:val="left" w:pos="1238"/>
          <w:tab w:val="center" w:pos="2395"/>
          <w:tab w:val="right" w:pos="3205"/>
          <w:tab w:val="center" w:pos="4141"/>
          <w:tab w:val="left" w:pos="5150"/>
          <w:tab w:val="center" w:pos="5887"/>
        </w:tabs>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10</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14:paraId="510DBF02" w14:textId="77777777" w:rsidR="00AD6CD6" w:rsidRDefault="00AD6CD6">
      <w:pPr>
        <w:tabs>
          <w:tab w:val="left" w:pos="-792"/>
          <w:tab w:val="left" w:pos="-360"/>
          <w:tab w:val="left" w:pos="0"/>
          <w:tab w:val="left" w:pos="532"/>
          <w:tab w:val="right" w:pos="676"/>
          <w:tab w:val="left" w:pos="835"/>
          <w:tab w:val="left" w:pos="1238"/>
          <w:tab w:val="center" w:pos="2395"/>
          <w:tab w:val="right" w:pos="3205"/>
          <w:tab w:val="center" w:pos="4141"/>
          <w:tab w:val="left" w:pos="5150"/>
          <w:tab w:val="center" w:pos="5887"/>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14:paraId="1765A19F" w14:textId="77777777" w:rsidR="00012A11" w:rsidRDefault="00AD6CD6">
      <w:pPr>
        <w:tabs>
          <w:tab w:val="left" w:pos="-792"/>
          <w:tab w:val="left" w:pos="-360"/>
          <w:tab w:val="left" w:pos="0"/>
          <w:tab w:val="left" w:pos="532"/>
          <w:tab w:val="right" w:pos="676"/>
          <w:tab w:val="left" w:pos="835"/>
          <w:tab w:val="left" w:pos="1238"/>
          <w:tab w:val="center" w:pos="2395"/>
          <w:tab w:val="right" w:pos="3205"/>
          <w:tab w:val="center" w:pos="4141"/>
          <w:tab w:val="left" w:pos="5150"/>
          <w:tab w:val="center" w:pos="5887"/>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t>Predicate</w:t>
      </w:r>
    </w:p>
    <w:p w14:paraId="30F607D6" w14:textId="77777777" w:rsidR="00AD6CD6" w:rsidRDefault="00AD6CD6">
      <w:pPr>
        <w:tabs>
          <w:tab w:val="left" w:pos="-792"/>
          <w:tab w:val="left" w:pos="-360"/>
          <w:tab w:val="left" w:pos="0"/>
          <w:tab w:val="left" w:pos="532"/>
          <w:tab w:val="right" w:pos="676"/>
          <w:tab w:val="left" w:pos="835"/>
          <w:tab w:val="left" w:pos="1238"/>
          <w:tab w:val="center" w:pos="2395"/>
          <w:tab w:val="right" w:pos="3205"/>
          <w:tab w:val="center" w:pos="4141"/>
          <w:tab w:val="left" w:pos="5150"/>
          <w:tab w:val="center" w:pos="5887"/>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14:paraId="6997639F" w14:textId="77777777" w:rsidR="00012A11" w:rsidRDefault="00AD6CD6">
      <w:pPr>
        <w:tabs>
          <w:tab w:val="left" w:pos="-792"/>
          <w:tab w:val="left" w:pos="-360"/>
          <w:tab w:val="left" w:pos="0"/>
          <w:tab w:val="left" w:pos="532"/>
          <w:tab w:val="right" w:pos="676"/>
          <w:tab w:val="left" w:pos="835"/>
          <w:tab w:val="left" w:pos="1238"/>
          <w:tab w:val="center" w:pos="2395"/>
          <w:tab w:val="right" w:pos="3205"/>
          <w:tab w:val="center" w:pos="4141"/>
          <w:tab w:val="left" w:pos="5150"/>
          <w:tab w:val="center" w:pos="5887"/>
        </w:tabs>
        <w:ind w:firstLine="532"/>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14:paraId="6FD5C485"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left="1300" w:hanging="1300"/>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11</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14:paraId="76E10285"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p>
    <w:p w14:paraId="312AB136"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left="1300" w:hanging="768"/>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p>
    <w:p w14:paraId="4DDD3910"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14:paraId="3AE2E97D"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14:paraId="2E242F9C"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left="835" w:hanging="303"/>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Det:</w:t>
      </w:r>
      <w:r>
        <w:rPr>
          <w:rFonts w:ascii="CG Times" w:hAnsi="CG Times" w:cs="CG Times"/>
          <w:sz w:val="20"/>
          <w:szCs w:val="20"/>
          <w:lang w:val="en-AU"/>
        </w:rPr>
        <w:tab/>
        <w:t xml:space="preserve">  </w:t>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t>Object:</w:t>
      </w:r>
    </w:p>
    <w:p w14:paraId="3D434D49"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t>V</w:t>
      </w:r>
      <w:r>
        <w:rPr>
          <w:rFonts w:ascii="CG Times" w:hAnsi="CG Times" w:cs="CG Times"/>
          <w:sz w:val="20"/>
          <w:szCs w:val="20"/>
          <w:lang w:val="en-AU"/>
        </w:rPr>
        <w:tab/>
      </w:r>
      <w:r>
        <w:rPr>
          <w:rFonts w:ascii="CG Times" w:hAnsi="CG Times" w:cs="CG Times"/>
          <w:sz w:val="20"/>
          <w:szCs w:val="20"/>
          <w:lang w:val="en-AU"/>
        </w:rPr>
        <w:tab/>
        <w:t>NP</w:t>
      </w:r>
    </w:p>
    <w:p w14:paraId="59F8CCA6"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p>
    <w:p w14:paraId="38CFE20F"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Det:</w:t>
      </w:r>
      <w:r>
        <w:rPr>
          <w:rFonts w:ascii="CG Times" w:hAnsi="CG Times" w:cs="CG Times"/>
          <w:sz w:val="20"/>
          <w:szCs w:val="20"/>
          <w:lang w:val="en-AU"/>
        </w:rPr>
        <w:tab/>
      </w:r>
      <w:r>
        <w:rPr>
          <w:rFonts w:ascii="CG Times" w:hAnsi="CG Times" w:cs="CG Times"/>
          <w:sz w:val="20"/>
          <w:szCs w:val="20"/>
          <w:lang w:val="en-AU"/>
        </w:rPr>
        <w:tab/>
        <w:t>Head:</w:t>
      </w:r>
    </w:p>
    <w:p w14:paraId="1A20268E"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p>
    <w:p w14:paraId="5E73C58A"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14:paraId="1A6E2291" w14:textId="77777777" w:rsidR="00012A11" w:rsidRDefault="00AD6CD6">
      <w:pPr>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left="835" w:hanging="303"/>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i/>
          <w:iCs/>
          <w:sz w:val="20"/>
          <w:szCs w:val="20"/>
          <w:lang w:val="en-AU"/>
        </w:rPr>
        <w:t>a</w:t>
      </w:r>
      <w:r>
        <w:rPr>
          <w:rFonts w:ascii="CG Times" w:hAnsi="CG Times" w:cs="CG Times"/>
          <w:i/>
          <w:iCs/>
          <w:sz w:val="20"/>
          <w:szCs w:val="20"/>
          <w:lang w:val="en-AU"/>
        </w:rPr>
        <w:tab/>
      </w:r>
      <w:r>
        <w:rPr>
          <w:rFonts w:ascii="CG Times" w:hAnsi="CG Times" w:cs="CG Times"/>
          <w:i/>
          <w:iCs/>
          <w:sz w:val="20"/>
          <w:szCs w:val="20"/>
          <w:lang w:val="en-AU"/>
        </w:rPr>
        <w:tab/>
        <w:t>storm</w:t>
      </w:r>
      <w:r>
        <w:rPr>
          <w:rFonts w:ascii="CG Times" w:hAnsi="CG Times" w:cs="CG Times"/>
          <w:i/>
          <w:iCs/>
          <w:sz w:val="20"/>
          <w:szCs w:val="20"/>
          <w:lang w:val="en-AU"/>
        </w:rPr>
        <w:tab/>
      </w:r>
      <w:r>
        <w:rPr>
          <w:rFonts w:ascii="CG Times" w:hAnsi="CG Times" w:cs="CG Times"/>
          <w:i/>
          <w:iCs/>
          <w:sz w:val="20"/>
          <w:szCs w:val="20"/>
          <w:lang w:val="en-AU"/>
        </w:rPr>
        <w:tab/>
        <w:t>damaged</w:t>
      </w:r>
      <w:r>
        <w:rPr>
          <w:rFonts w:ascii="CG Times" w:hAnsi="CG Times" w:cs="CG Times"/>
          <w:i/>
          <w:iCs/>
          <w:sz w:val="20"/>
          <w:szCs w:val="20"/>
          <w:lang w:val="en-AU"/>
        </w:rPr>
        <w:tab/>
        <w:t>the</w:t>
      </w:r>
      <w:r>
        <w:rPr>
          <w:rFonts w:ascii="CG Times" w:hAnsi="CG Times" w:cs="CG Times"/>
          <w:i/>
          <w:iCs/>
          <w:sz w:val="20"/>
          <w:szCs w:val="20"/>
          <w:lang w:val="en-AU"/>
        </w:rPr>
        <w:tab/>
      </w:r>
      <w:r>
        <w:rPr>
          <w:rFonts w:ascii="CG Times" w:hAnsi="CG Times" w:cs="CG Times"/>
          <w:i/>
          <w:iCs/>
          <w:sz w:val="20"/>
          <w:szCs w:val="20"/>
          <w:lang w:val="en-AU"/>
        </w:rPr>
        <w:tab/>
        <w:t>roof</w:t>
      </w:r>
    </w:p>
    <w:p w14:paraId="0E30C994" w14:textId="77777777" w:rsidR="00AD6CD6" w:rsidRDefault="00AD6CD6">
      <w:pPr>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spacing w:line="480" w:lineRule="auto"/>
        <w:ind w:left="1300" w:hanging="1300"/>
        <w:jc w:val="both"/>
        <w:rPr>
          <w:rFonts w:ascii="CG Times" w:hAnsi="CG Times" w:cs="CG Times"/>
          <w:lang w:val="en-AU"/>
        </w:rPr>
      </w:pPr>
      <w:r>
        <w:rPr>
          <w:rFonts w:ascii="CG Times" w:hAnsi="CG Times" w:cs="CG Times"/>
          <w:lang w:val="en-AU"/>
        </w:rPr>
        <w:t>[</w:t>
      </w:r>
      <w:r w:rsidR="004F5FAA">
        <w:rPr>
          <w:rFonts w:ascii="CG Times" w:hAnsi="CG Times" w:cs="CG Times"/>
          <w:lang w:val="en-AU"/>
        </w:rPr>
        <w:t>12</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u w:val="single"/>
          <w:lang w:val="en-AU"/>
        </w:rPr>
        <w:t>Some children</w:t>
      </w:r>
      <w:r>
        <w:rPr>
          <w:rFonts w:ascii="CG Times" w:hAnsi="CG Times" w:cs="CG Times"/>
          <w:i/>
          <w:iCs/>
          <w:lang w:val="en-AU"/>
        </w:rPr>
        <w:t xml:space="preserve"> were playing in the park.</w:t>
      </w:r>
    </w:p>
    <w:p w14:paraId="00B1EF63" w14:textId="77777777" w:rsidR="00012A11" w:rsidRDefault="00AD6CD6">
      <w:pPr>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spacing w:line="480" w:lineRule="auto"/>
        <w:ind w:left="1300" w:hanging="768"/>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u w:val="single"/>
          <w:lang w:val="en-AU"/>
        </w:rPr>
        <w:t>Children</w:t>
      </w:r>
      <w:r>
        <w:rPr>
          <w:rFonts w:ascii="CG Times" w:hAnsi="CG Times" w:cs="CG Times"/>
          <w:i/>
          <w:iCs/>
          <w:lang w:val="en-AU"/>
        </w:rPr>
        <w:t xml:space="preserve"> were playing in the park.</w:t>
      </w:r>
    </w:p>
    <w:p w14:paraId="45395A6B" w14:textId="77777777" w:rsidR="00AD6CD6" w:rsidRDefault="00AD6CD6">
      <w:pPr>
        <w:keepNext/>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13</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a.</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t>b.</w:t>
      </w:r>
      <w:r>
        <w:rPr>
          <w:rFonts w:ascii="CG Times" w:hAnsi="CG Times" w:cs="CG Times"/>
          <w:sz w:val="20"/>
          <w:szCs w:val="20"/>
          <w:lang w:val="en-AU"/>
        </w:rPr>
        <w:tab/>
      </w:r>
      <w:r>
        <w:rPr>
          <w:rFonts w:ascii="CG Times" w:hAnsi="CG Times" w:cs="CG Times"/>
          <w:sz w:val="20"/>
          <w:szCs w:val="20"/>
          <w:lang w:val="en-AU"/>
        </w:rPr>
        <w:tab/>
        <w:t>NP</w:t>
      </w:r>
    </w:p>
    <w:p w14:paraId="444E9037" w14:textId="77777777" w:rsidR="00AD6CD6" w:rsidRDefault="00AD6CD6">
      <w:pPr>
        <w:keepNext/>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p>
    <w:p w14:paraId="14FF6F04" w14:textId="77777777" w:rsidR="00AD6CD6" w:rsidRDefault="00AD6CD6">
      <w:pPr>
        <w:keepNext/>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Det:</w:t>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p>
    <w:p w14:paraId="2652A88C" w14:textId="77777777" w:rsidR="00AD6CD6" w:rsidRDefault="00AD6CD6">
      <w:pPr>
        <w:keepNext/>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N</w:t>
      </w:r>
      <w:proofErr w:type="spellEnd"/>
    </w:p>
    <w:p w14:paraId="4C18D043" w14:textId="77777777" w:rsidR="00AD6CD6" w:rsidRDefault="00AD6CD6">
      <w:pPr>
        <w:keepNext/>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p>
    <w:p w14:paraId="6EFA662A" w14:textId="77777777" w:rsidR="00012A11" w:rsidRDefault="00AD6CD6">
      <w:pPr>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ind w:firstLine="532"/>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i/>
          <w:iCs/>
          <w:sz w:val="20"/>
          <w:szCs w:val="20"/>
          <w:lang w:val="en-AU"/>
        </w:rPr>
        <w:t>some</w:t>
      </w:r>
      <w:r>
        <w:rPr>
          <w:rFonts w:ascii="CG Times" w:hAnsi="CG Times" w:cs="CG Times"/>
          <w:i/>
          <w:iCs/>
          <w:sz w:val="20"/>
          <w:szCs w:val="20"/>
          <w:lang w:val="en-AU"/>
        </w:rPr>
        <w:tab/>
      </w:r>
      <w:r>
        <w:rPr>
          <w:rFonts w:ascii="CG Times" w:hAnsi="CG Times" w:cs="CG Times"/>
          <w:i/>
          <w:iCs/>
          <w:sz w:val="20"/>
          <w:szCs w:val="20"/>
          <w:lang w:val="en-AU"/>
        </w:rPr>
        <w:tab/>
        <w:t>children</w:t>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proofErr w:type="spellStart"/>
      <w:r>
        <w:rPr>
          <w:rFonts w:ascii="CG Times" w:hAnsi="CG Times" w:cs="CG Times"/>
          <w:i/>
          <w:iCs/>
          <w:sz w:val="20"/>
          <w:szCs w:val="20"/>
          <w:lang w:val="en-AU"/>
        </w:rPr>
        <w:t>children</w:t>
      </w:r>
      <w:proofErr w:type="spellEnd"/>
    </w:p>
    <w:p w14:paraId="172E5292" w14:textId="77777777" w:rsidR="00012A11" w:rsidRDefault="00AD6CD6">
      <w:pPr>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14</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You are working hard, but your sister is working even harder.</w:t>
      </w:r>
    </w:p>
    <w:p w14:paraId="67226183" w14:textId="77777777" w:rsidR="00AD6CD6" w:rsidRDefault="00AD6CD6">
      <w:pPr>
        <w:tabs>
          <w:tab w:val="left" w:pos="-792"/>
          <w:tab w:val="left" w:pos="-360"/>
          <w:tab w:val="left" w:pos="0"/>
          <w:tab w:val="left" w:pos="532"/>
          <w:tab w:val="right" w:pos="676"/>
          <w:tab w:val="left" w:pos="835"/>
          <w:tab w:val="left" w:pos="1238"/>
          <w:tab w:val="left" w:pos="3018"/>
          <w:tab w:val="left" w:pos="4622"/>
          <w:tab w:val="left" w:pos="5025"/>
        </w:tabs>
        <w:spacing w:line="480" w:lineRule="auto"/>
        <w:ind w:left="3018" w:hanging="3018"/>
        <w:jc w:val="both"/>
        <w:rPr>
          <w:rFonts w:ascii="CG Times" w:hAnsi="CG Times" w:cs="CG Times"/>
          <w:lang w:val="en-AU"/>
        </w:rPr>
      </w:pPr>
      <w:r>
        <w:rPr>
          <w:rFonts w:ascii="CG Times" w:hAnsi="CG Times" w:cs="CG Times"/>
          <w:lang w:val="en-AU"/>
        </w:rPr>
        <w:t>[</w:t>
      </w:r>
      <w:r w:rsidR="004F5FAA">
        <w:rPr>
          <w:rFonts w:ascii="CG Times" w:hAnsi="CG Times" w:cs="CG Times"/>
          <w:lang w:val="en-AU"/>
        </w:rPr>
        <w:t>15</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compounding</w:t>
      </w:r>
      <w:r>
        <w:rPr>
          <w:rFonts w:ascii="CG Times" w:hAnsi="CG Times" w:cs="CG Times"/>
          <w:lang w:val="en-AU"/>
        </w:rPr>
        <w:t>:</w:t>
      </w:r>
      <w:r>
        <w:rPr>
          <w:rFonts w:ascii="CG Times" w:hAnsi="CG Times" w:cs="CG Times"/>
          <w:lang w:val="en-AU"/>
        </w:rPr>
        <w:tab/>
        <w:t>forming a new base by combining two bases</w:t>
      </w:r>
    </w:p>
    <w:p w14:paraId="2D03BA74" w14:textId="77777777" w:rsidR="00AD6CD6" w:rsidRDefault="00AD6CD6">
      <w:pPr>
        <w:tabs>
          <w:tab w:val="left" w:pos="-792"/>
          <w:tab w:val="left" w:pos="-360"/>
          <w:tab w:val="left" w:pos="0"/>
          <w:tab w:val="left" w:pos="532"/>
          <w:tab w:val="right" w:pos="676"/>
          <w:tab w:val="left" w:pos="835"/>
          <w:tab w:val="left" w:pos="1238"/>
          <w:tab w:val="left" w:pos="3018"/>
          <w:tab w:val="left" w:pos="4622"/>
          <w:tab w:val="left" w:pos="5025"/>
        </w:tabs>
        <w:spacing w:line="480" w:lineRule="auto"/>
        <w:ind w:left="3018" w:hanging="248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derivation</w:t>
      </w:r>
      <w:r>
        <w:rPr>
          <w:rFonts w:ascii="CG Times" w:hAnsi="CG Times" w:cs="CG Times"/>
          <w:lang w:val="en-AU"/>
        </w:rPr>
        <w:t>:</w:t>
      </w:r>
      <w:r>
        <w:rPr>
          <w:rFonts w:ascii="CG Times" w:hAnsi="CG Times" w:cs="CG Times"/>
          <w:lang w:val="en-AU"/>
        </w:rPr>
        <w:tab/>
        <w:t>forming a new base by adding an affix to an existing base</w:t>
      </w:r>
    </w:p>
    <w:p w14:paraId="0314C225" w14:textId="77777777" w:rsidR="00012A11" w:rsidRDefault="00AD6CD6">
      <w:pPr>
        <w:tabs>
          <w:tab w:val="left" w:pos="-792"/>
          <w:tab w:val="left" w:pos="-360"/>
          <w:tab w:val="left" w:pos="0"/>
          <w:tab w:val="left" w:pos="532"/>
          <w:tab w:val="right" w:pos="676"/>
          <w:tab w:val="left" w:pos="835"/>
          <w:tab w:val="left" w:pos="1238"/>
          <w:tab w:val="left" w:pos="3018"/>
          <w:tab w:val="left" w:pos="4622"/>
          <w:tab w:val="left" w:pos="5025"/>
        </w:tabs>
        <w:spacing w:line="480" w:lineRule="auto"/>
        <w:ind w:left="3018" w:hanging="248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conversion</w:t>
      </w:r>
      <w:r>
        <w:rPr>
          <w:rFonts w:ascii="CG Times" w:hAnsi="CG Times" w:cs="CG Times"/>
          <w:lang w:val="en-AU"/>
        </w:rPr>
        <w:t>:</w:t>
      </w:r>
      <w:r>
        <w:rPr>
          <w:rFonts w:ascii="CG Times" w:hAnsi="CG Times" w:cs="CG Times"/>
          <w:lang w:val="en-AU"/>
        </w:rPr>
        <w:tab/>
        <w:t>forming a new base using the shape (pronunciation and spelling) of a base of related meaning in some other category</w:t>
      </w:r>
    </w:p>
    <w:p w14:paraId="4E68BC4A" w14:textId="77777777" w:rsidR="00AD6CD6" w:rsidRDefault="00AD6CD6">
      <w:pPr>
        <w:tabs>
          <w:tab w:val="left" w:pos="-792"/>
          <w:tab w:val="left" w:pos="-360"/>
          <w:tab w:val="left" w:pos="0"/>
          <w:tab w:val="left" w:pos="532"/>
          <w:tab w:val="right" w:pos="676"/>
          <w:tab w:val="left" w:pos="835"/>
          <w:tab w:val="left" w:pos="1238"/>
          <w:tab w:val="left" w:pos="2644"/>
          <w:tab w:val="left" w:pos="6634"/>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16</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noun</w:t>
      </w:r>
      <w:r>
        <w:rPr>
          <w:rFonts w:ascii="CG Times" w:hAnsi="CG Times" w:cs="CG Times"/>
          <w:lang w:val="en-AU"/>
        </w:rPr>
        <w:t>:</w:t>
      </w:r>
      <w:r>
        <w:rPr>
          <w:rFonts w:ascii="CG Times" w:hAnsi="CG Times" w:cs="CG Times"/>
          <w:lang w:val="en-AU"/>
        </w:rPr>
        <w:tab/>
        <w:t>the name of a person, place or thing</w:t>
      </w:r>
      <w:r>
        <w:rPr>
          <w:rFonts w:ascii="CG Times" w:hAnsi="CG Times" w:cs="CG Times"/>
          <w:lang w:val="en-AU"/>
        </w:rPr>
        <w:tab/>
        <w:t>)</w:t>
      </w:r>
      <w:r>
        <w:rPr>
          <w:rFonts w:ascii="CG Times" w:hAnsi="CG Times" w:cs="CG Times"/>
          <w:lang w:val="en-AU"/>
        </w:rPr>
        <w:tab/>
        <w:t>[traditional notional</w:t>
      </w:r>
    </w:p>
    <w:p w14:paraId="230C3B3A" w14:textId="77777777" w:rsidR="00AD6CD6" w:rsidRDefault="00AD6CD6">
      <w:pPr>
        <w:tabs>
          <w:tab w:val="left" w:pos="-792"/>
          <w:tab w:val="left" w:pos="-360"/>
          <w:tab w:val="left" w:pos="0"/>
          <w:tab w:val="left" w:pos="532"/>
          <w:tab w:val="right" w:pos="676"/>
          <w:tab w:val="left" w:pos="835"/>
          <w:tab w:val="left" w:pos="1238"/>
          <w:tab w:val="left" w:pos="2644"/>
          <w:tab w:val="left" w:pos="6634"/>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proofErr w:type="spellStart"/>
      <w:r>
        <w:rPr>
          <w:rFonts w:ascii="CG Times" w:hAnsi="CG Times" w:cs="CG Times"/>
          <w:smallCaps/>
          <w:lang w:val="en-AU"/>
        </w:rPr>
        <w:t>preterite</w:t>
      </w:r>
      <w:proofErr w:type="spellEnd"/>
      <w:r>
        <w:rPr>
          <w:rFonts w:ascii="CG Times" w:hAnsi="CG Times" w:cs="CG Times"/>
          <w:smallCaps/>
          <w:lang w:val="en-AU"/>
        </w:rPr>
        <w:t>:</w:t>
      </w:r>
      <w:r>
        <w:rPr>
          <w:rFonts w:ascii="CG Times" w:hAnsi="CG Times" w:cs="CG Times"/>
          <w:lang w:val="en-AU"/>
        </w:rPr>
        <w:tab/>
        <w:t>a tense expressing past action or state</w:t>
      </w:r>
      <w:r>
        <w:rPr>
          <w:rFonts w:ascii="CG Times" w:hAnsi="CG Times" w:cs="CG Times"/>
          <w:lang w:val="en-AU"/>
        </w:rPr>
        <w:tab/>
        <w:t>)</w:t>
      </w:r>
      <w:r>
        <w:rPr>
          <w:rFonts w:ascii="CG Times" w:hAnsi="CG Times" w:cs="CG Times"/>
          <w:lang w:val="en-AU"/>
        </w:rPr>
        <w:tab/>
        <w:t>definitions]</w:t>
      </w:r>
    </w:p>
    <w:p w14:paraId="2748F078" w14:textId="77777777" w:rsidR="00012A11" w:rsidRDefault="00AD6CD6">
      <w:pPr>
        <w:tabs>
          <w:tab w:val="left" w:pos="-792"/>
          <w:tab w:val="left" w:pos="-360"/>
          <w:tab w:val="left" w:pos="0"/>
          <w:tab w:val="left" w:pos="532"/>
          <w:tab w:val="right" w:pos="676"/>
          <w:tab w:val="left" w:pos="835"/>
          <w:tab w:val="left" w:pos="1238"/>
          <w:tab w:val="left" w:pos="2644"/>
          <w:tab w:val="left" w:pos="6634"/>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imperative</w:t>
      </w:r>
      <w:r>
        <w:rPr>
          <w:rFonts w:ascii="CG Times" w:hAnsi="CG Times" w:cs="CG Times"/>
          <w:lang w:val="en-AU"/>
        </w:rPr>
        <w:t>:</w:t>
      </w:r>
      <w:r>
        <w:rPr>
          <w:rFonts w:ascii="CG Times" w:hAnsi="CG Times" w:cs="CG Times"/>
          <w:lang w:val="en-AU"/>
        </w:rPr>
        <w:tab/>
        <w:t>a clause expressing a command</w:t>
      </w:r>
      <w:r>
        <w:rPr>
          <w:rFonts w:ascii="CG Times" w:hAnsi="CG Times" w:cs="CG Times"/>
          <w:lang w:val="en-AU"/>
        </w:rPr>
        <w:tab/>
        <w:t>)</w:t>
      </w:r>
    </w:p>
    <w:p w14:paraId="343E019D"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17</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The finals </w:t>
      </w:r>
      <w:r>
        <w:rPr>
          <w:rFonts w:ascii="CG Times" w:hAnsi="CG Times" w:cs="CG Times"/>
          <w:i/>
          <w:iCs/>
          <w:u w:val="single"/>
          <w:lang w:val="en-AU"/>
        </w:rPr>
        <w:t>started</w:t>
      </w:r>
      <w:r>
        <w:rPr>
          <w:rFonts w:ascii="CG Times" w:hAnsi="CG Times" w:cs="CG Times"/>
          <w:i/>
          <w:iCs/>
          <w:lang w:val="en-AU"/>
        </w:rPr>
        <w:t xml:space="preserve"> yesterday.</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You said the finals </w:t>
      </w:r>
      <w:r>
        <w:rPr>
          <w:rFonts w:ascii="CG Times" w:hAnsi="CG Times" w:cs="CG Times"/>
          <w:i/>
          <w:iCs/>
          <w:u w:val="single"/>
          <w:lang w:val="en-AU"/>
        </w:rPr>
        <w:t>started</w:t>
      </w:r>
      <w:r>
        <w:rPr>
          <w:rFonts w:ascii="CG Times" w:hAnsi="CG Times" w:cs="CG Times"/>
          <w:i/>
          <w:iCs/>
          <w:lang w:val="en-AU"/>
        </w:rPr>
        <w:t xml:space="preserve"> tomorrow.</w:t>
      </w:r>
    </w:p>
    <w:p w14:paraId="49D0AB97"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lastRenderedPageBreak/>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I </w:t>
      </w:r>
      <w:r>
        <w:rPr>
          <w:rFonts w:ascii="CG Times" w:hAnsi="CG Times" w:cs="CG Times"/>
          <w:i/>
          <w:iCs/>
          <w:u w:val="single"/>
          <w:lang w:val="en-AU"/>
        </w:rPr>
        <w:t>gave</w:t>
      </w:r>
      <w:r>
        <w:rPr>
          <w:rFonts w:ascii="CG Times" w:hAnsi="CG Times" w:cs="CG Times"/>
          <w:i/>
          <w:iCs/>
          <w:lang w:val="en-AU"/>
        </w:rPr>
        <w:t xml:space="preserve"> them his address.</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 regret </w:t>
      </w:r>
      <w:r>
        <w:rPr>
          <w:rFonts w:ascii="CG Times" w:hAnsi="CG Times" w:cs="CG Times"/>
          <w:i/>
          <w:iCs/>
          <w:u w:val="single"/>
          <w:lang w:val="en-AU"/>
        </w:rPr>
        <w:t>giving</w:t>
      </w:r>
      <w:r>
        <w:rPr>
          <w:rFonts w:ascii="CG Times" w:hAnsi="CG Times" w:cs="CG Times"/>
          <w:i/>
          <w:iCs/>
          <w:lang w:val="en-AU"/>
        </w:rPr>
        <w:t xml:space="preserve"> them his address.</w:t>
      </w:r>
    </w:p>
    <w:p w14:paraId="6553AB9A"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18</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Go to bed.</w:t>
      </w:r>
      <w:r>
        <w:rPr>
          <w:rFonts w:ascii="CG Times" w:hAnsi="CG Times" w:cs="CG Times"/>
          <w:lang w:val="en-AU"/>
        </w:rPr>
        <w:tab/>
        <w:t>b.</w:t>
      </w:r>
      <w:r>
        <w:rPr>
          <w:rFonts w:ascii="CG Times" w:hAnsi="CG Times" w:cs="CG Times"/>
          <w:lang w:val="en-AU"/>
        </w:rPr>
        <w:tab/>
      </w:r>
      <w:r>
        <w:rPr>
          <w:rFonts w:ascii="CG Times" w:hAnsi="CG Times" w:cs="CG Times"/>
          <w:i/>
          <w:iCs/>
          <w:lang w:val="en-AU"/>
        </w:rPr>
        <w:t>Sleep well.</w:t>
      </w:r>
    </w:p>
    <w:p w14:paraId="55EB146D"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Please close the door.</w:t>
      </w:r>
      <w:r>
        <w:rPr>
          <w:rFonts w:ascii="CG Times" w:hAnsi="CG Times" w:cs="CG Times"/>
          <w:lang w:val="en-AU"/>
        </w:rPr>
        <w:tab/>
        <w:t>b.</w:t>
      </w:r>
      <w:r>
        <w:rPr>
          <w:rFonts w:ascii="CG Times" w:hAnsi="CG Times" w:cs="CG Times"/>
          <w:lang w:val="en-AU"/>
        </w:rPr>
        <w:tab/>
      </w:r>
      <w:r>
        <w:rPr>
          <w:rFonts w:ascii="CG Times" w:hAnsi="CG Times" w:cs="CG Times"/>
          <w:i/>
          <w:iCs/>
          <w:lang w:val="en-AU"/>
        </w:rPr>
        <w:t>Would you mind closing the door.</w:t>
      </w:r>
    </w:p>
    <w:p w14:paraId="367B7F80"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19</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 xml:space="preserve">I was annoyed at their </w:t>
      </w:r>
      <w:r>
        <w:rPr>
          <w:rFonts w:ascii="CG Times" w:hAnsi="CG Times" w:cs="CG Times"/>
          <w:i/>
          <w:iCs/>
          <w:u w:val="single"/>
          <w:lang w:val="en-AU"/>
        </w:rPr>
        <w:t>rejection</w:t>
      </w:r>
      <w:r>
        <w:rPr>
          <w:rFonts w:ascii="CG Times" w:hAnsi="CG Times" w:cs="CG Times"/>
          <w:i/>
          <w:iCs/>
          <w:lang w:val="en-AU"/>
        </w:rPr>
        <w:t xml:space="preserve"> of my proposals.</w:t>
      </w:r>
      <w:r>
        <w:rPr>
          <w:rFonts w:ascii="CG Times" w:hAnsi="CG Times" w:cs="CG Times"/>
          <w:lang w:val="en-AU"/>
        </w:rPr>
        <w:tab/>
        <w:t>[noun]</w:t>
      </w:r>
    </w:p>
    <w:p w14:paraId="3AD72C8A"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 was annoyed that they </w:t>
      </w:r>
      <w:r>
        <w:rPr>
          <w:rFonts w:ascii="CG Times" w:hAnsi="CG Times" w:cs="CG Times"/>
          <w:i/>
          <w:iCs/>
          <w:u w:val="single"/>
          <w:lang w:val="en-AU"/>
        </w:rPr>
        <w:t>rejected</w:t>
      </w:r>
      <w:r>
        <w:rPr>
          <w:rFonts w:ascii="CG Times" w:hAnsi="CG Times" w:cs="CG Times"/>
          <w:i/>
          <w:iCs/>
          <w:lang w:val="en-AU"/>
        </w:rPr>
        <w:t xml:space="preserve"> my proposals.</w:t>
      </w:r>
      <w:r>
        <w:rPr>
          <w:rFonts w:ascii="CG Times" w:hAnsi="CG Times" w:cs="CG Times"/>
          <w:lang w:val="en-AU"/>
        </w:rPr>
        <w:tab/>
        <w:t>[verb]</w:t>
      </w:r>
    </w:p>
    <w:p w14:paraId="6BD47835" w14:textId="77777777" w:rsidR="00AD6CD6"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2768" w:hanging="2768"/>
        <w:jc w:val="both"/>
        <w:rPr>
          <w:rFonts w:ascii="CG Times" w:hAnsi="CG Times" w:cs="CG Times"/>
          <w:lang w:val="en-AU"/>
        </w:rPr>
      </w:pPr>
      <w:r>
        <w:rPr>
          <w:rFonts w:ascii="CG Times" w:hAnsi="CG Times" w:cs="CG Times"/>
          <w:lang w:val="en-AU"/>
        </w:rPr>
        <w:t>[</w:t>
      </w:r>
      <w:r w:rsidR="004F5FAA">
        <w:rPr>
          <w:rFonts w:ascii="CG Times" w:hAnsi="CG Times" w:cs="CG Times"/>
          <w:lang w:val="en-AU"/>
        </w:rPr>
        <w:t>20</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noun</w:t>
      </w:r>
      <w:r>
        <w:rPr>
          <w:rFonts w:ascii="CG Times" w:hAnsi="CG Times" w:cs="CG Times"/>
          <w:lang w:val="en-AU"/>
        </w:rPr>
        <w:t>:</w:t>
      </w:r>
      <w:r>
        <w:rPr>
          <w:rFonts w:ascii="CG Times" w:hAnsi="CG Times" w:cs="CG Times"/>
          <w:lang w:val="en-AU"/>
        </w:rPr>
        <w:tab/>
        <w:t>a grammatically distinct category of lexemes of which the morphologically most elementary members characteristically denote types of physical objects (such as human beings, other biological organisms, and natural or artificial inanimate objects)</w:t>
      </w:r>
    </w:p>
    <w:p w14:paraId="51146D6F" w14:textId="77777777" w:rsidR="00012A11"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2768" w:hanging="223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proofErr w:type="spellStart"/>
      <w:r>
        <w:rPr>
          <w:rFonts w:ascii="CG Times" w:hAnsi="CG Times" w:cs="CG Times"/>
          <w:smallCaps/>
          <w:lang w:val="en-AU"/>
        </w:rPr>
        <w:t>preterite</w:t>
      </w:r>
      <w:proofErr w:type="spellEnd"/>
      <w:r>
        <w:rPr>
          <w:rFonts w:ascii="CG Times" w:hAnsi="CG Times" w:cs="CG Times"/>
          <w:lang w:val="en-AU"/>
        </w:rPr>
        <w:t>:</w:t>
      </w:r>
      <w:r>
        <w:rPr>
          <w:rFonts w:ascii="CG Times" w:hAnsi="CG Times" w:cs="CG Times"/>
          <w:lang w:val="en-AU"/>
        </w:rPr>
        <w:tab/>
        <w:t>a grammatically distinct inflectional form of the verb whose primary use is to locate the situation in past time (relative to the time of utterance)</w:t>
      </w:r>
    </w:p>
    <w:p w14:paraId="17B70F9F" w14:textId="77777777" w:rsidR="00012A11"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2768" w:hanging="223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imperative</w:t>
      </w:r>
      <w:r>
        <w:rPr>
          <w:rFonts w:ascii="CG Times" w:hAnsi="CG Times" w:cs="CG Times"/>
          <w:lang w:val="en-AU"/>
        </w:rPr>
        <w:t>:</w:t>
      </w:r>
      <w:r>
        <w:rPr>
          <w:rFonts w:ascii="CG Times" w:hAnsi="CG Times" w:cs="CG Times"/>
          <w:lang w:val="en-AU"/>
        </w:rPr>
        <w:tab/>
        <w:t>a grammatically distinct clause construction whose members are characteristically used to issue directives</w:t>
      </w:r>
    </w:p>
    <w:p w14:paraId="64DF077F" w14:textId="77777777" w:rsidR="00AD6CD6"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2768" w:hanging="2768"/>
        <w:jc w:val="both"/>
        <w:rPr>
          <w:rFonts w:ascii="CG Times" w:hAnsi="CG Times" w:cs="CG Times"/>
          <w:lang w:val="en-AU"/>
        </w:rPr>
      </w:pPr>
      <w:r>
        <w:rPr>
          <w:rFonts w:ascii="CG Times" w:hAnsi="CG Times" w:cs="CG Times"/>
          <w:lang w:val="en-AU"/>
        </w:rPr>
        <w:t>[</w:t>
      </w:r>
      <w:r w:rsidR="004F5FAA">
        <w:rPr>
          <w:rFonts w:ascii="CG Times" w:hAnsi="CG Times" w:cs="CG Times"/>
          <w:lang w:val="en-AU"/>
        </w:rPr>
        <w:t>21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dative</w:t>
      </w:r>
      <w:r>
        <w:rPr>
          <w:rFonts w:ascii="CG Times" w:hAnsi="CG Times" w:cs="CG Times"/>
          <w:lang w:val="en-AU"/>
        </w:rPr>
        <w:t>:</w:t>
      </w:r>
      <w:r>
        <w:rPr>
          <w:rFonts w:ascii="CG Times" w:hAnsi="CG Times" w:cs="CG Times"/>
          <w:lang w:val="en-AU"/>
        </w:rPr>
        <w:tab/>
        <w:t>the case of nouns, etc., expressing the indirect object or recipient</w:t>
      </w:r>
    </w:p>
    <w:p w14:paraId="5B2F90F1" w14:textId="77777777" w:rsidR="00012A11"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2768" w:hanging="223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dativ</w:t>
      </w:r>
      <w:r w:rsidR="009B29E0">
        <w:rPr>
          <w:rFonts w:ascii="CG Times" w:hAnsi="CG Times" w:cs="CG Times"/>
          <w:smallCaps/>
          <w:lang w:val="en-AU"/>
        </w:rPr>
        <w:t>e</w:t>
      </w:r>
      <w:r>
        <w:rPr>
          <w:rFonts w:ascii="CG Times" w:hAnsi="CG Times" w:cs="CG Times"/>
          <w:lang w:val="en-AU"/>
        </w:rPr>
        <w:t>:</w:t>
      </w:r>
      <w:r>
        <w:rPr>
          <w:rFonts w:ascii="CG Times" w:hAnsi="CG Times" w:cs="CG Times"/>
          <w:lang w:val="en-AU"/>
        </w:rPr>
        <w:tab/>
        <w:t>a grammatically distinct case characteristically used to mark the indirect object</w:t>
      </w:r>
    </w:p>
    <w:p w14:paraId="4AD8466A" w14:textId="77777777" w:rsidR="00012A11"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I have just had a letter from the tax inspector.</w:t>
      </w:r>
    </w:p>
    <w:p w14:paraId="66123AAE"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The UK is a monarchy.</w:t>
      </w:r>
      <w:r>
        <w:rPr>
          <w:rFonts w:ascii="CG Times" w:hAnsi="CG Times" w:cs="CG Times"/>
          <w:lang w:val="en-AU"/>
        </w:rPr>
        <w:tab/>
        <w:t>b.</w:t>
      </w:r>
      <w:r>
        <w:rPr>
          <w:rFonts w:ascii="CG Times" w:hAnsi="CG Times" w:cs="CG Times"/>
          <w:lang w:val="en-AU"/>
        </w:rPr>
        <w:tab/>
      </w:r>
      <w:r>
        <w:rPr>
          <w:rFonts w:ascii="CG Times" w:hAnsi="CG Times" w:cs="CG Times"/>
          <w:i/>
          <w:iCs/>
          <w:lang w:val="en-AU"/>
        </w:rPr>
        <w:t>The UK has a queen as sovereign.</w:t>
      </w:r>
    </w:p>
    <w:p w14:paraId="64620DCF"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The committee approved of my plan.</w:t>
      </w:r>
      <w:r>
        <w:rPr>
          <w:rFonts w:ascii="CG Times" w:hAnsi="CG Times" w:cs="CG Times"/>
          <w:lang w:val="en-AU"/>
        </w:rPr>
        <w:tab/>
        <w:t>b.</w:t>
      </w:r>
      <w:r>
        <w:rPr>
          <w:rFonts w:ascii="CG Times" w:hAnsi="CG Times" w:cs="CG Times"/>
          <w:lang w:val="en-AU"/>
        </w:rPr>
        <w:tab/>
      </w:r>
      <w:r>
        <w:rPr>
          <w:rFonts w:ascii="CG Times" w:hAnsi="CG Times" w:cs="CG Times"/>
          <w:i/>
          <w:iCs/>
          <w:lang w:val="en-AU"/>
        </w:rPr>
        <w:t>The committee approved my plan.</w:t>
      </w:r>
    </w:p>
    <w:p w14:paraId="20B8ADEB"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X </w:t>
      </w:r>
      <w:r>
        <w:rPr>
          <w:rFonts w:ascii="CG Times" w:hAnsi="CG Times" w:cs="CG Times"/>
          <w:lang w:val="en-AU"/>
        </w:rPr>
        <w:t xml:space="preserve">entails </w:t>
      </w:r>
      <w:r>
        <w:rPr>
          <w:rFonts w:ascii="CG Times" w:hAnsi="CG Times" w:cs="CG Times"/>
          <w:i/>
          <w:iCs/>
          <w:lang w:val="en-AU"/>
        </w:rPr>
        <w:t>Y</w:t>
      </w:r>
      <w:r>
        <w:rPr>
          <w:rFonts w:ascii="CG Times" w:hAnsi="CG Times" w:cs="CG Times"/>
          <w:lang w:val="en-AU"/>
        </w:rPr>
        <w:t xml:space="preserve">  </w:t>
      </w:r>
      <w:r>
        <w:rPr>
          <w:rFonts w:ascii="CG Times" w:hAnsi="CG Times" w:cs="CG Times"/>
          <w:lang w:val="en-AU"/>
        </w:rPr>
        <w:sym w:font="WP MathA" w:char="F02F"/>
      </w:r>
      <w:r>
        <w:rPr>
          <w:rFonts w:ascii="CG Times" w:hAnsi="CG Times" w:cs="CG Times"/>
          <w:lang w:val="en-AU"/>
        </w:rPr>
        <w:t xml:space="preserve">  If </w:t>
      </w:r>
      <w:r>
        <w:rPr>
          <w:rFonts w:ascii="CG Times" w:hAnsi="CG Times" w:cs="CG Times"/>
          <w:i/>
          <w:iCs/>
          <w:lang w:val="en-AU"/>
        </w:rPr>
        <w:t>X</w:t>
      </w:r>
      <w:r>
        <w:rPr>
          <w:rFonts w:ascii="CG Times" w:hAnsi="CG Times" w:cs="CG Times"/>
          <w:lang w:val="en-AU"/>
        </w:rPr>
        <w:t xml:space="preserve"> is true, then necessarily </w:t>
      </w:r>
      <w:r>
        <w:rPr>
          <w:rFonts w:ascii="CG Times" w:hAnsi="CG Times" w:cs="CG Times"/>
          <w:i/>
          <w:iCs/>
          <w:lang w:val="en-AU"/>
        </w:rPr>
        <w:t>Y</w:t>
      </w:r>
      <w:r>
        <w:rPr>
          <w:rFonts w:ascii="CG Times" w:hAnsi="CG Times" w:cs="CG Times"/>
          <w:lang w:val="en-AU"/>
        </w:rPr>
        <w:t xml:space="preserve"> is true too.</w:t>
      </w:r>
    </w:p>
    <w:p w14:paraId="67F4E38A"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Kim broke the vase.</w:t>
      </w:r>
      <w:r>
        <w:rPr>
          <w:rFonts w:ascii="CG Times" w:hAnsi="CG Times" w:cs="CG Times"/>
          <w:lang w:val="en-AU"/>
        </w:rPr>
        <w:tab/>
        <w:t>[entails [ii]]</w:t>
      </w:r>
    </w:p>
    <w:p w14:paraId="38CA16CD"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The vase broke.</w:t>
      </w:r>
      <w:r>
        <w:rPr>
          <w:rFonts w:ascii="CG Times" w:hAnsi="CG Times" w:cs="CG Times"/>
          <w:lang w:val="en-AU"/>
        </w:rPr>
        <w:tab/>
        <w:t>[entailed by [</w:t>
      </w:r>
      <w:proofErr w:type="spellStart"/>
      <w:r>
        <w:rPr>
          <w:rFonts w:ascii="CG Times" w:hAnsi="CG Times" w:cs="CG Times"/>
          <w:lang w:val="en-AU"/>
        </w:rPr>
        <w:t>i</w:t>
      </w:r>
      <w:proofErr w:type="spellEnd"/>
      <w:r>
        <w:rPr>
          <w:rFonts w:ascii="CG Times" w:hAnsi="CG Times" w:cs="CG Times"/>
          <w:lang w:val="en-AU"/>
        </w:rPr>
        <w:t>]]</w:t>
      </w:r>
    </w:p>
    <w:p w14:paraId="3BD97F01"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Kim moved the vase.</w:t>
      </w:r>
      <w:r>
        <w:rPr>
          <w:rFonts w:ascii="CG Times" w:hAnsi="CG Times" w:cs="CG Times"/>
          <w:lang w:val="en-AU"/>
        </w:rPr>
        <w:tab/>
        <w:t>[does not entail [ii]]</w:t>
      </w:r>
    </w:p>
    <w:p w14:paraId="21EA1C9C"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5</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Kim broke the vase.</w:t>
      </w:r>
      <w:r>
        <w:rPr>
          <w:rFonts w:ascii="CG Times" w:hAnsi="CG Times" w:cs="CG Times"/>
          <w:lang w:val="en-AU"/>
        </w:rPr>
        <w:tab/>
        <w:t>b.</w:t>
      </w:r>
      <w:r>
        <w:rPr>
          <w:rFonts w:ascii="CG Times" w:hAnsi="CG Times" w:cs="CG Times"/>
          <w:lang w:val="en-AU"/>
        </w:rPr>
        <w:tab/>
      </w:r>
      <w:r>
        <w:rPr>
          <w:rFonts w:ascii="CG Times" w:hAnsi="CG Times" w:cs="CG Times"/>
          <w:i/>
          <w:iCs/>
          <w:lang w:val="en-AU"/>
        </w:rPr>
        <w:t>Did Kim break the vase?</w:t>
      </w:r>
    </w:p>
    <w:p w14:paraId="2D585EF2"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6</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She is flying up there </w:t>
      </w:r>
      <w:r>
        <w:rPr>
          <w:rFonts w:ascii="CG Times" w:hAnsi="CG Times" w:cs="CG Times"/>
          <w:i/>
          <w:iCs/>
          <w:u w:val="single"/>
          <w:lang w:val="en-AU"/>
        </w:rPr>
        <w:t>and</w:t>
      </w:r>
      <w:r>
        <w:rPr>
          <w:rFonts w:ascii="CG Times" w:hAnsi="CG Times" w:cs="CG Times"/>
          <w:i/>
          <w:iCs/>
          <w:lang w:val="en-AU"/>
        </w:rPr>
        <w:t xml:space="preserve"> taking the train back.</w:t>
      </w:r>
    </w:p>
    <w:p w14:paraId="323F2E53"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lastRenderedPageBreak/>
        <w:tab/>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She is flying up there </w:t>
      </w:r>
      <w:r>
        <w:rPr>
          <w:rFonts w:ascii="CG Times" w:hAnsi="CG Times" w:cs="CG Times"/>
          <w:i/>
          <w:iCs/>
          <w:u w:val="single"/>
          <w:lang w:val="en-AU"/>
        </w:rPr>
        <w:t>but</w:t>
      </w:r>
      <w:r>
        <w:rPr>
          <w:rFonts w:ascii="CG Times" w:hAnsi="CG Times" w:cs="CG Times"/>
          <w:i/>
          <w:iCs/>
          <w:lang w:val="en-AU"/>
        </w:rPr>
        <w:t xml:space="preserve"> taking the train back.</w:t>
      </w:r>
    </w:p>
    <w:p w14:paraId="3CE0F9C6"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u w:val="single"/>
          <w:lang w:val="en-AU"/>
        </w:rPr>
        <w:t>Max</w:t>
      </w:r>
      <w:r>
        <w:rPr>
          <w:rFonts w:ascii="CG Times" w:hAnsi="CG Times" w:cs="CG Times"/>
          <w:i/>
          <w:iCs/>
          <w:lang w:val="en-AU"/>
        </w:rPr>
        <w:t xml:space="preserve"> agreed that his behaviour had been outrageous.</w:t>
      </w:r>
    </w:p>
    <w:p w14:paraId="1DDAEFAF"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Even Max</w:t>
      </w:r>
      <w:r>
        <w:rPr>
          <w:rFonts w:ascii="CG Times" w:hAnsi="CG Times" w:cs="CG Times"/>
          <w:i/>
          <w:iCs/>
          <w:lang w:val="en-AU"/>
        </w:rPr>
        <w:t xml:space="preserve"> agreed that his behaviour had been outrageous.</w:t>
      </w:r>
    </w:p>
    <w:p w14:paraId="7329BC60"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I've just realised I've got to work out </w:t>
      </w:r>
      <w:r>
        <w:rPr>
          <w:rFonts w:ascii="CG Times" w:hAnsi="CG Times" w:cs="CG Times"/>
          <w:i/>
          <w:iCs/>
          <w:u w:val="single"/>
          <w:lang w:val="en-AU"/>
        </w:rPr>
        <w:t>my sales tax</w:t>
      </w:r>
      <w:r>
        <w:rPr>
          <w:rFonts w:ascii="CG Times" w:hAnsi="CG Times" w:cs="CG Times"/>
          <w:i/>
          <w:iCs/>
          <w:lang w:val="en-AU"/>
        </w:rPr>
        <w:t>.</w:t>
      </w:r>
    </w:p>
    <w:p w14:paraId="232CAABC"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I've just realised I've got to work out </w:t>
      </w:r>
      <w:r>
        <w:rPr>
          <w:rFonts w:ascii="CG Times" w:hAnsi="CG Times" w:cs="CG Times"/>
          <w:i/>
          <w:iCs/>
          <w:u w:val="single"/>
          <w:lang w:val="en-AU"/>
        </w:rPr>
        <w:t>my bloody sales tax</w:t>
      </w:r>
      <w:r>
        <w:rPr>
          <w:rFonts w:ascii="CG Times" w:hAnsi="CG Times" w:cs="CG Times"/>
          <w:i/>
          <w:iCs/>
          <w:lang w:val="en-AU"/>
        </w:rPr>
        <w:t>.</w:t>
      </w:r>
    </w:p>
    <w:p w14:paraId="039EAB84"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7</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Do you think I could borrow five dollars from you?</w:t>
      </w:r>
    </w:p>
    <w:p w14:paraId="7926A9C9"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If you agree to look after my horses after I die, I'll leave you my whole estate.</w:t>
      </w:r>
    </w:p>
    <w:p w14:paraId="5B4C851F"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Some of the audience left the room before the first speaker had finished.</w:t>
      </w:r>
    </w:p>
    <w:p w14:paraId="219BCEE7" w14:textId="77777777" w:rsidR="00AD6CD6" w:rsidRDefault="00AD6CD6">
      <w:pPr>
        <w:keepNext/>
        <w:keepLines/>
        <w:tabs>
          <w:tab w:val="right" w:pos="-792"/>
          <w:tab w:val="left" w:pos="-360"/>
          <w:tab w:val="left" w:pos="0"/>
          <w:tab w:val="left" w:pos="532"/>
          <w:tab w:val="right" w:pos="676"/>
          <w:tab w:val="left" w:pos="835"/>
          <w:tab w:val="left" w:pos="1238"/>
          <w:tab w:val="left" w:pos="1554"/>
          <w:tab w:val="left" w:pos="4639"/>
          <w:tab w:val="left" w:pos="6510"/>
        </w:tabs>
        <w:spacing w:line="480" w:lineRule="auto"/>
        <w:ind w:left="835" w:hanging="835"/>
        <w:jc w:val="both"/>
        <w:rPr>
          <w:rFonts w:ascii="CG Times" w:hAnsi="CG Times" w:cs="CG Times"/>
          <w:lang w:val="en-AU"/>
        </w:rPr>
      </w:pPr>
      <w:r>
        <w:rPr>
          <w:rFonts w:ascii="CG Times" w:hAnsi="CG Times" w:cs="CG Times"/>
          <w:lang w:val="en-AU"/>
        </w:rPr>
        <w:t>[</w:t>
      </w:r>
      <w:r w:rsidR="004F5FAA">
        <w:rPr>
          <w:rFonts w:ascii="CG Times" w:hAnsi="CG Times" w:cs="CG Times"/>
          <w:lang w:val="en-AU"/>
        </w:rPr>
        <w:t>8</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entailment</w:t>
      </w:r>
      <w:r>
        <w:rPr>
          <w:rFonts w:ascii="CG Times" w:hAnsi="CG Times" w:cs="CG Times"/>
          <w:lang w:val="en-AU"/>
        </w:rPr>
        <w:tab/>
        <w:t>semantic</w:t>
      </w:r>
      <w:r>
        <w:rPr>
          <w:rFonts w:ascii="CG Times" w:hAnsi="CG Times" w:cs="CG Times"/>
          <w:lang w:val="en-AU"/>
        </w:rPr>
        <w:tab/>
        <w:t>truth-conditional</w:t>
      </w:r>
    </w:p>
    <w:p w14:paraId="715D492F" w14:textId="77777777" w:rsidR="00AD6CD6" w:rsidRDefault="00AD6CD6">
      <w:pPr>
        <w:keepNext/>
        <w:keepLines/>
        <w:tabs>
          <w:tab w:val="right" w:pos="-792"/>
          <w:tab w:val="left" w:pos="-360"/>
          <w:tab w:val="left" w:pos="0"/>
          <w:tab w:val="left" w:pos="532"/>
          <w:tab w:val="right" w:pos="676"/>
          <w:tab w:val="left" w:pos="835"/>
          <w:tab w:val="left" w:pos="1238"/>
          <w:tab w:val="left" w:pos="1554"/>
          <w:tab w:val="left" w:pos="4639"/>
          <w:tab w:val="left" w:pos="6510"/>
        </w:tabs>
        <w:spacing w:line="480" w:lineRule="auto"/>
        <w:ind w:left="835" w:hanging="303"/>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smallCaps/>
          <w:lang w:val="en-AU"/>
        </w:rPr>
        <w:t>conventional implicature</w:t>
      </w:r>
      <w:r>
        <w:rPr>
          <w:rFonts w:ascii="CG Times" w:hAnsi="CG Times" w:cs="CG Times"/>
          <w:lang w:val="en-AU"/>
        </w:rPr>
        <w:tab/>
        <w:t>semantic</w:t>
      </w:r>
      <w:r>
        <w:rPr>
          <w:rFonts w:ascii="CG Times" w:hAnsi="CG Times" w:cs="CG Times"/>
          <w:lang w:val="en-AU"/>
        </w:rPr>
        <w:tab/>
        <w:t>non-truth-conditional</w:t>
      </w:r>
    </w:p>
    <w:p w14:paraId="22CD850A" w14:textId="77777777" w:rsidR="00012A11" w:rsidRDefault="00AD6CD6">
      <w:pPr>
        <w:keepNext/>
        <w:keepLines/>
        <w:tabs>
          <w:tab w:val="right" w:pos="-792"/>
          <w:tab w:val="left" w:pos="-360"/>
          <w:tab w:val="left" w:pos="0"/>
          <w:tab w:val="left" w:pos="532"/>
          <w:tab w:val="right" w:pos="676"/>
          <w:tab w:val="left" w:pos="835"/>
          <w:tab w:val="left" w:pos="1238"/>
          <w:tab w:val="left" w:pos="1554"/>
          <w:tab w:val="left" w:pos="4639"/>
          <w:tab w:val="left" w:pos="6510"/>
        </w:tabs>
        <w:spacing w:line="480" w:lineRule="auto"/>
        <w:ind w:left="835" w:hanging="303"/>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smallCaps/>
          <w:lang w:val="en-AU"/>
        </w:rPr>
        <w:t>conversational implicature</w:t>
      </w:r>
      <w:r>
        <w:rPr>
          <w:rFonts w:ascii="CG Times" w:hAnsi="CG Times" w:cs="CG Times"/>
          <w:lang w:val="en-AU"/>
        </w:rPr>
        <w:tab/>
        <w:t>pragmatic</w:t>
      </w:r>
      <w:r>
        <w:rPr>
          <w:rFonts w:ascii="CG Times" w:hAnsi="CG Times" w:cs="CG Times"/>
          <w:lang w:val="en-AU"/>
        </w:rPr>
        <w:tab/>
        <w:t>non-truth-conditional</w:t>
      </w:r>
    </w:p>
    <w:p w14:paraId="417598F0" w14:textId="77777777" w:rsidR="00012A11" w:rsidRDefault="00AD6CD6">
      <w:pPr>
        <w:tabs>
          <w:tab w:val="right" w:pos="-792"/>
          <w:tab w:val="left" w:pos="-360"/>
          <w:tab w:val="left" w:pos="0"/>
          <w:tab w:val="left" w:pos="532"/>
          <w:tab w:val="right" w:pos="676"/>
          <w:tab w:val="left" w:pos="835"/>
          <w:tab w:val="left" w:pos="1238"/>
          <w:tab w:val="left" w:pos="1554"/>
          <w:tab w:val="left" w:pos="4639"/>
          <w:tab w:val="left" w:pos="651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9</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X</w:t>
      </w:r>
      <w:r>
        <w:rPr>
          <w:rFonts w:ascii="CG Times" w:hAnsi="CG Times" w:cs="CG Times"/>
          <w:lang w:val="en-AU"/>
        </w:rPr>
        <w:t xml:space="preserve"> normally </w:t>
      </w:r>
      <w:r>
        <w:rPr>
          <w:rFonts w:ascii="CG Times" w:hAnsi="CG Times" w:cs="CG Times"/>
          <w:b/>
          <w:bCs/>
          <w:lang w:val="en-AU"/>
        </w:rPr>
        <w:t>conversationally implicates</w:t>
      </w:r>
      <w:r>
        <w:rPr>
          <w:rFonts w:ascii="CG Times" w:hAnsi="CG Times" w:cs="CG Times"/>
          <w:lang w:val="en-AU"/>
        </w:rPr>
        <w:t xml:space="preserve"> </w:t>
      </w:r>
      <w:r>
        <w:rPr>
          <w:rFonts w:ascii="CG Times" w:hAnsi="CG Times" w:cs="CG Times"/>
          <w:i/>
          <w:iCs/>
          <w:lang w:val="en-AU"/>
        </w:rPr>
        <w:t>Y</w:t>
      </w:r>
      <w:r>
        <w:rPr>
          <w:rFonts w:ascii="CG Times" w:hAnsi="CG Times" w:cs="CG Times"/>
          <w:lang w:val="en-AU"/>
        </w:rPr>
        <w:t xml:space="preserve"> </w:t>
      </w:r>
      <w:r>
        <w:rPr>
          <w:rFonts w:ascii="CG Times" w:hAnsi="CG Times" w:cs="CG Times"/>
          <w:lang w:val="en-AU"/>
        </w:rPr>
        <w:sym w:font="WP MathA" w:char="F02F"/>
      </w:r>
      <w:r>
        <w:rPr>
          <w:rFonts w:ascii="CG Times" w:hAnsi="CG Times" w:cs="CG Times"/>
          <w:lang w:val="en-AU"/>
        </w:rPr>
        <w:t xml:space="preserve"> </w:t>
      </w:r>
      <w:r>
        <w:rPr>
          <w:rFonts w:ascii="CG Times" w:hAnsi="CG Times" w:cs="CG Times"/>
          <w:i/>
          <w:iCs/>
          <w:lang w:val="en-AU"/>
        </w:rPr>
        <w:t>X</w:t>
      </w:r>
      <w:r>
        <w:rPr>
          <w:rFonts w:ascii="CG Times" w:hAnsi="CG Times" w:cs="CG Times"/>
          <w:lang w:val="en-AU"/>
        </w:rPr>
        <w:t xml:space="preserve"> does not entail </w:t>
      </w:r>
      <w:r>
        <w:rPr>
          <w:rFonts w:ascii="CG Times" w:hAnsi="CG Times" w:cs="CG Times"/>
          <w:i/>
          <w:iCs/>
          <w:lang w:val="en-AU"/>
        </w:rPr>
        <w:t>Y</w:t>
      </w:r>
      <w:r>
        <w:rPr>
          <w:rFonts w:ascii="CG Times" w:hAnsi="CG Times" w:cs="CG Times"/>
          <w:lang w:val="en-AU"/>
        </w:rPr>
        <w:t xml:space="preserve"> but in saying </w:t>
      </w:r>
      <w:r>
        <w:rPr>
          <w:rFonts w:ascii="CG Times" w:hAnsi="CG Times" w:cs="CG Times"/>
          <w:i/>
          <w:iCs/>
          <w:lang w:val="en-AU"/>
        </w:rPr>
        <w:t>X</w:t>
      </w:r>
      <w:r>
        <w:rPr>
          <w:rFonts w:ascii="CG Times" w:hAnsi="CG Times" w:cs="CG Times"/>
          <w:lang w:val="en-AU"/>
        </w:rPr>
        <w:t xml:space="preserve"> the speaker makes an implicit commitment to the truth of </w:t>
      </w:r>
      <w:r>
        <w:rPr>
          <w:rFonts w:ascii="CG Times" w:hAnsi="CG Times" w:cs="CG Times"/>
          <w:i/>
          <w:iCs/>
          <w:lang w:val="en-AU"/>
        </w:rPr>
        <w:t>Y</w:t>
      </w:r>
      <w:r>
        <w:rPr>
          <w:rFonts w:ascii="CG Times" w:hAnsi="CG Times" w:cs="CG Times"/>
          <w:lang w:val="en-AU"/>
        </w:rPr>
        <w:t xml:space="preserve"> in the absence of indications to the contrary.</w:t>
      </w:r>
    </w:p>
    <w:p w14:paraId="577913E4" w14:textId="77777777" w:rsidR="00012A11" w:rsidRDefault="00AD6CD6">
      <w:pPr>
        <w:tabs>
          <w:tab w:val="right" w:pos="-792"/>
          <w:tab w:val="left" w:pos="-360"/>
          <w:tab w:val="left" w:pos="0"/>
          <w:tab w:val="left" w:pos="532"/>
          <w:tab w:val="right" w:pos="676"/>
          <w:tab w:val="left" w:pos="835"/>
          <w:tab w:val="left" w:pos="1238"/>
          <w:tab w:val="left" w:pos="1554"/>
          <w:tab w:val="left" w:pos="4639"/>
          <w:tab w:val="left" w:pos="651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10</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Some </w:t>
      </w:r>
      <w:r>
        <w:rPr>
          <w:rFonts w:ascii="CG Times" w:hAnsi="CG Times" w:cs="CG Times"/>
          <w:i/>
          <w:iCs/>
          <w:u w:val="single"/>
          <w:lang w:val="en-AU"/>
        </w:rPr>
        <w:t>if not all</w:t>
      </w:r>
      <w:r>
        <w:rPr>
          <w:rFonts w:ascii="CG Times" w:hAnsi="CG Times" w:cs="CG Times"/>
          <w:i/>
          <w:iCs/>
          <w:lang w:val="en-AU"/>
        </w:rPr>
        <w:t xml:space="preserve"> of the delegates had been questioned by the police.</w:t>
      </w:r>
    </w:p>
    <w:p w14:paraId="5AFCF076" w14:textId="77777777" w:rsidR="00AD6CD6" w:rsidRDefault="00AD6CD6">
      <w:pPr>
        <w:tabs>
          <w:tab w:val="right" w:pos="-792"/>
          <w:tab w:val="left" w:pos="-360"/>
          <w:tab w:val="left" w:pos="0"/>
          <w:tab w:val="left" w:pos="532"/>
          <w:tab w:val="right" w:pos="676"/>
          <w:tab w:val="left" w:pos="835"/>
          <w:tab w:val="left" w:pos="1238"/>
          <w:tab w:val="left" w:pos="2893"/>
          <w:tab w:val="left" w:pos="5270"/>
          <w:tab w:val="left" w:pos="676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She has stopped trying to secure her son's release.</w:t>
      </w:r>
      <w:r>
        <w:rPr>
          <w:rFonts w:ascii="CG Times" w:hAnsi="CG Times" w:cs="CG Times"/>
          <w:lang w:val="en-AU"/>
        </w:rPr>
        <w:tab/>
        <w:t>)</w:t>
      </w:r>
      <w:r>
        <w:rPr>
          <w:rFonts w:ascii="CG Times" w:hAnsi="CG Times" w:cs="CG Times"/>
          <w:lang w:val="en-AU"/>
        </w:rPr>
        <w:tab/>
        <w:t>[all presuppose [iv]]</w:t>
      </w:r>
    </w:p>
    <w:p w14:paraId="34A1C884" w14:textId="77777777" w:rsidR="00AD6CD6" w:rsidRDefault="00AD6CD6">
      <w:pPr>
        <w:tabs>
          <w:tab w:val="right" w:pos="-792"/>
          <w:tab w:val="left" w:pos="-360"/>
          <w:tab w:val="left" w:pos="0"/>
          <w:tab w:val="left" w:pos="532"/>
          <w:tab w:val="right" w:pos="676"/>
          <w:tab w:val="left" w:pos="835"/>
          <w:tab w:val="left" w:pos="1238"/>
          <w:tab w:val="left" w:pos="2893"/>
          <w:tab w:val="left" w:pos="5270"/>
          <w:tab w:val="left" w:pos="6768"/>
          <w:tab w:val="left" w:pos="7200"/>
          <w:tab w:val="left" w:pos="76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She hasn't stopped trying to secure her son's release.</w:t>
      </w:r>
      <w:r>
        <w:rPr>
          <w:rFonts w:ascii="CG Times" w:hAnsi="CG Times" w:cs="CG Times"/>
          <w:lang w:val="en-AU"/>
        </w:rPr>
        <w:tab/>
        <w:t>)</w:t>
      </w:r>
    </w:p>
    <w:p w14:paraId="3D964E23" w14:textId="77777777" w:rsidR="00AD6CD6" w:rsidRDefault="00AD6CD6">
      <w:pPr>
        <w:tabs>
          <w:tab w:val="right" w:pos="-792"/>
          <w:tab w:val="left" w:pos="-360"/>
          <w:tab w:val="left" w:pos="0"/>
          <w:tab w:val="left" w:pos="532"/>
          <w:tab w:val="right" w:pos="676"/>
          <w:tab w:val="left" w:pos="835"/>
          <w:tab w:val="left" w:pos="1238"/>
          <w:tab w:val="left" w:pos="2893"/>
          <w:tab w:val="left" w:pos="5270"/>
          <w:tab w:val="left" w:pos="6768"/>
          <w:tab w:val="left" w:pos="7200"/>
          <w:tab w:val="left" w:pos="76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Has she stopped trying to secure her son's release?</w:t>
      </w:r>
      <w:r>
        <w:rPr>
          <w:rFonts w:ascii="CG Times" w:hAnsi="CG Times" w:cs="CG Times"/>
          <w:lang w:val="en-AU"/>
        </w:rPr>
        <w:tab/>
        <w:t>)</w:t>
      </w:r>
    </w:p>
    <w:p w14:paraId="4A407AEB" w14:textId="77777777" w:rsidR="00012A11" w:rsidRDefault="00AD6CD6">
      <w:pPr>
        <w:tabs>
          <w:tab w:val="right" w:pos="-792"/>
          <w:tab w:val="left" w:pos="-360"/>
          <w:tab w:val="left" w:pos="0"/>
          <w:tab w:val="left" w:pos="532"/>
          <w:tab w:val="right" w:pos="676"/>
          <w:tab w:val="left" w:pos="835"/>
          <w:tab w:val="left" w:pos="1238"/>
          <w:tab w:val="left" w:pos="2893"/>
          <w:tab w:val="left" w:pos="5270"/>
          <w:tab w:val="left" w:pos="6768"/>
          <w:tab w:val="left" w:pos="7200"/>
          <w:tab w:val="left" w:pos="7632"/>
        </w:tabs>
        <w:spacing w:line="480" w:lineRule="auto"/>
        <w:ind w:left="1238" w:hanging="706"/>
        <w:jc w:val="both"/>
        <w:rPr>
          <w:rFonts w:ascii="CG Times" w:hAnsi="CG Times" w:cs="CG Times"/>
          <w:lang w:val="en-AU"/>
        </w:rPr>
      </w:pPr>
      <w:r>
        <w:rPr>
          <w:rFonts w:ascii="CG Times" w:hAnsi="CG Times" w:cs="CG Times"/>
          <w:lang w:val="en-AU"/>
        </w:rPr>
        <w:tab/>
      </w:r>
      <w:proofErr w:type="spellStart"/>
      <w:r w:rsidR="004F5FAA">
        <w:rPr>
          <w:rFonts w:ascii="CG Times" w:hAnsi="CG Times" w:cs="CG Times"/>
          <w:lang w:val="en-AU"/>
        </w:rPr>
        <w:t>iv</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She formerly tried to secure her son's release.</w:t>
      </w:r>
    </w:p>
    <w:p w14:paraId="26B859EC" w14:textId="77777777" w:rsidR="00012A11" w:rsidRDefault="00AD6CD6">
      <w:pPr>
        <w:tabs>
          <w:tab w:val="right" w:pos="-792"/>
          <w:tab w:val="left" w:pos="-360"/>
          <w:tab w:val="left" w:pos="0"/>
          <w:tab w:val="left" w:pos="532"/>
          <w:tab w:val="right" w:pos="676"/>
          <w:tab w:val="left" w:pos="835"/>
          <w:tab w:val="left" w:pos="1238"/>
          <w:tab w:val="left" w:pos="2893"/>
          <w:tab w:val="left" w:pos="5270"/>
          <w:tab w:val="left" w:pos="6768"/>
          <w:tab w:val="left" w:pos="7200"/>
          <w:tab w:val="left" w:pos="7632"/>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X</w:t>
      </w:r>
      <w:r>
        <w:rPr>
          <w:rFonts w:ascii="CG Times" w:hAnsi="CG Times" w:cs="CG Times"/>
          <w:lang w:val="en-AU"/>
        </w:rPr>
        <w:t xml:space="preserve"> normally presupposes </w:t>
      </w:r>
      <w:r>
        <w:rPr>
          <w:rFonts w:ascii="CG Times" w:hAnsi="CG Times" w:cs="CG Times"/>
          <w:i/>
          <w:iCs/>
          <w:lang w:val="en-AU"/>
        </w:rPr>
        <w:t>Y</w:t>
      </w:r>
      <w:r>
        <w:rPr>
          <w:rFonts w:ascii="CG Times" w:hAnsi="CG Times" w:cs="CG Times"/>
          <w:vertAlign w:val="subscript"/>
          <w:lang w:val="en-AU"/>
        </w:rPr>
        <w:t xml:space="preserve"> </w:t>
      </w:r>
      <w:r>
        <w:rPr>
          <w:rFonts w:ascii="CG Times" w:hAnsi="CG Times" w:cs="CG Times"/>
          <w:lang w:val="en-AU"/>
        </w:rPr>
        <w:sym w:font="WP MathA" w:char="F02F"/>
      </w:r>
      <w:r>
        <w:rPr>
          <w:rFonts w:ascii="CG Times" w:hAnsi="CG Times" w:cs="CG Times"/>
          <w:lang w:val="en-AU"/>
        </w:rPr>
        <w:t xml:space="preserve"> in saying </w:t>
      </w:r>
      <w:r>
        <w:rPr>
          <w:rFonts w:ascii="CG Times" w:hAnsi="CG Times" w:cs="CG Times"/>
          <w:i/>
          <w:iCs/>
          <w:lang w:val="en-AU"/>
        </w:rPr>
        <w:t>X</w:t>
      </w:r>
      <w:r>
        <w:rPr>
          <w:rFonts w:ascii="CG Times" w:hAnsi="CG Times" w:cs="CG Times"/>
          <w:lang w:val="en-AU"/>
        </w:rPr>
        <w:t xml:space="preserve"> the speaker, in the absence of indications to the contrary, takes the truth of </w:t>
      </w:r>
      <w:r>
        <w:rPr>
          <w:rFonts w:ascii="CG Times" w:hAnsi="CG Times" w:cs="CG Times"/>
          <w:i/>
          <w:iCs/>
          <w:lang w:val="en-AU"/>
        </w:rPr>
        <w:t>Y</w:t>
      </w:r>
      <w:r>
        <w:rPr>
          <w:rFonts w:ascii="CG Times" w:hAnsi="CG Times" w:cs="CG Times"/>
          <w:lang w:val="en-AU"/>
        </w:rPr>
        <w:t xml:space="preserve"> for granted, i.e. presents it as something that is not at issue.</w:t>
      </w:r>
    </w:p>
    <w:p w14:paraId="095E7054" w14:textId="77777777" w:rsidR="00AD6CD6" w:rsidRDefault="00AD6CD6">
      <w:pPr>
        <w:tabs>
          <w:tab w:val="right" w:pos="-792"/>
          <w:tab w:val="left" w:pos="-360"/>
          <w:tab w:val="left" w:pos="0"/>
          <w:tab w:val="left" w:pos="532"/>
          <w:tab w:val="right" w:pos="676"/>
          <w:tab w:val="left" w:pos="835"/>
          <w:tab w:val="left" w:pos="1238"/>
          <w:tab w:val="left" w:pos="1572"/>
          <w:tab w:val="left" w:pos="2893"/>
          <w:tab w:val="left" w:pos="5270"/>
          <w:tab w:val="left" w:pos="6768"/>
          <w:tab w:val="left" w:pos="7200"/>
          <w:tab w:val="left" w:pos="7632"/>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Have you stopped using bold face for emphasis?</w:t>
      </w:r>
    </w:p>
    <w:p w14:paraId="070805D5" w14:textId="77777777" w:rsidR="00012A11" w:rsidRDefault="00AD6CD6">
      <w:pPr>
        <w:tabs>
          <w:tab w:val="right" w:pos="-792"/>
          <w:tab w:val="left" w:pos="-360"/>
          <w:tab w:val="left" w:pos="0"/>
          <w:tab w:val="left" w:pos="532"/>
          <w:tab w:val="right" w:pos="676"/>
          <w:tab w:val="left" w:pos="835"/>
          <w:tab w:val="left" w:pos="1238"/>
          <w:tab w:val="left" w:pos="1572"/>
          <w:tab w:val="left" w:pos="2893"/>
          <w:tab w:val="left" w:pos="5270"/>
          <w:tab w:val="left" w:pos="6768"/>
          <w:tab w:val="left" w:pos="7200"/>
          <w:tab w:val="left" w:pos="7632"/>
        </w:tabs>
        <w:spacing w:line="480" w:lineRule="auto"/>
        <w:ind w:left="1572" w:hanging="1040"/>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i/>
          <w:iCs/>
          <w:lang w:val="en-AU"/>
        </w:rPr>
        <w:t>No I haven't</w:t>
      </w:r>
      <w:r>
        <w:rPr>
          <w:rFonts w:ascii="CG Times" w:hAnsi="CG Times" w:cs="CG Times"/>
          <w:lang w:val="en-AU"/>
        </w:rPr>
        <w:t xml:space="preserve"> (</w:t>
      </w:r>
      <w:r>
        <w:rPr>
          <w:rFonts w:ascii="CG Times" w:hAnsi="CG Times" w:cs="CG Times"/>
          <w:i/>
          <w:iCs/>
          <w:lang w:val="en-AU"/>
        </w:rPr>
        <w:t>stopped using bold face for emphasis</w:t>
      </w:r>
      <w:r>
        <w:rPr>
          <w:rFonts w:ascii="CG Times" w:hAnsi="CG Times" w:cs="CG Times"/>
          <w:lang w:val="en-AU"/>
        </w:rPr>
        <w:t>)</w:t>
      </w:r>
      <w:r>
        <w:rPr>
          <w:rFonts w:ascii="CG Times" w:hAnsi="CG Times" w:cs="CG Times"/>
          <w:i/>
          <w:iCs/>
          <w:lang w:val="en-AU"/>
        </w:rPr>
        <w:t>; I've always used small caps.</w:t>
      </w:r>
    </w:p>
    <w:p w14:paraId="59D48283"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6D229B">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Jill seems quite friendly.</w:t>
      </w:r>
    </w:p>
    <w:p w14:paraId="489FB607"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I think Jill seems quite friendly.</w:t>
      </w:r>
    </w:p>
    <w:p w14:paraId="32170D99"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lastRenderedPageBreak/>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Jill seems quite friendly, but her husband is extremely shy.</w:t>
      </w:r>
    </w:p>
    <w:p w14:paraId="3971855E"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6D229B">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You must find out </w:t>
      </w:r>
      <w:r>
        <w:rPr>
          <w:rFonts w:ascii="CG Times" w:hAnsi="CG Times" w:cs="CG Times"/>
          <w:lang w:val="en-AU"/>
        </w:rPr>
        <w:t>[</w:t>
      </w:r>
      <w:r>
        <w:rPr>
          <w:rFonts w:ascii="CG Times" w:hAnsi="CG Times" w:cs="CG Times"/>
          <w:i/>
          <w:iCs/>
          <w:u w:val="single"/>
          <w:lang w:val="en-AU"/>
        </w:rPr>
        <w:t>the cost</w:t>
      </w:r>
      <w:r>
        <w:rPr>
          <w:rFonts w:ascii="CG Times" w:hAnsi="CG Times" w:cs="CG Times"/>
          <w:i/>
          <w:iCs/>
          <w:lang w:val="en-AU"/>
        </w:rPr>
        <w:t xml:space="preserve"> and </w:t>
      </w:r>
      <w:r>
        <w:rPr>
          <w:rFonts w:ascii="CG Times" w:hAnsi="CG Times" w:cs="CG Times"/>
          <w:i/>
          <w:iCs/>
          <w:u w:val="single"/>
          <w:lang w:val="en-AU"/>
        </w:rPr>
        <w:t>whether you can pay by credit card</w:t>
      </w:r>
      <w:r>
        <w:rPr>
          <w:rFonts w:ascii="CG Times" w:hAnsi="CG Times" w:cs="CG Times"/>
          <w:lang w:val="en-AU"/>
        </w:rPr>
        <w:t>]</w:t>
      </w:r>
      <w:r>
        <w:rPr>
          <w:rFonts w:ascii="CG Times" w:hAnsi="CG Times" w:cs="CG Times"/>
          <w:i/>
          <w:iCs/>
          <w:lang w:val="en-AU"/>
        </w:rPr>
        <w:t>.</w:t>
      </w:r>
    </w:p>
    <w:p w14:paraId="5316385F" w14:textId="77777777" w:rsidR="00012A11" w:rsidRDefault="00AD6CD6">
      <w:pPr>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ascii="CG Times" w:hAnsi="CG Times" w:cs="CG Times"/>
          <w:lang w:val="en-AU"/>
        </w:rPr>
      </w:pPr>
      <w:r>
        <w:rPr>
          <w:rFonts w:ascii="CG Times" w:hAnsi="CG Times" w:cs="CG Times"/>
          <w:lang w:val="en-AU"/>
        </w:rPr>
        <w:t>[</w:t>
      </w:r>
      <w:r w:rsidR="006D229B">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The knife </w:t>
      </w:r>
      <w:r>
        <w:rPr>
          <w:rFonts w:ascii="CG Times" w:hAnsi="CG Times" w:cs="CG Times"/>
          <w:i/>
          <w:iCs/>
          <w:u w:val="single"/>
          <w:lang w:val="en-AU"/>
        </w:rPr>
        <w:t>I used</w:t>
      </w:r>
      <w:r>
        <w:rPr>
          <w:rFonts w:ascii="CG Times" w:hAnsi="CG Times" w:cs="CG Times"/>
          <w:i/>
          <w:iCs/>
          <w:lang w:val="en-AU"/>
        </w:rPr>
        <w:t xml:space="preserve"> was extremely sharp.</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I'm keen </w:t>
      </w:r>
      <w:r>
        <w:rPr>
          <w:rFonts w:ascii="CG Times" w:hAnsi="CG Times" w:cs="CG Times"/>
          <w:i/>
          <w:iCs/>
          <w:u w:val="single"/>
          <w:lang w:val="en-AU"/>
        </w:rPr>
        <w:t>for it to be sold</w:t>
      </w:r>
      <w:r>
        <w:rPr>
          <w:rFonts w:ascii="CG Times" w:hAnsi="CG Times" w:cs="CG Times"/>
          <w:i/>
          <w:iCs/>
          <w:lang w:val="en-AU"/>
        </w:rPr>
        <w:t>.</w:t>
      </w:r>
    </w:p>
    <w:p w14:paraId="167D6A75"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canonical</w:t>
      </w:r>
      <w:r>
        <w:rPr>
          <w:rFonts w:ascii="CG Times" w:hAnsi="CG Times" w:cs="CG Times"/>
          <w:smallCaps/>
          <w:lang w:val="en-AU"/>
        </w:rPr>
        <w:tab/>
      </w:r>
      <w:r>
        <w:rPr>
          <w:rFonts w:ascii="CG Times" w:hAnsi="CG Times" w:cs="CG Times"/>
          <w:smallCaps/>
          <w:lang w:val="en-AU"/>
        </w:rPr>
        <w:tab/>
        <w:t>non-canonical</w:t>
      </w:r>
    </w:p>
    <w:p w14:paraId="6469CB17"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sidR="008171F3">
        <w:rPr>
          <w:rFonts w:ascii="CG Times" w:hAnsi="CG Times" w:cs="CG Times"/>
          <w:i/>
          <w:iCs/>
          <w:lang w:val="en-AU"/>
        </w:rPr>
        <w:t>Kim</w:t>
      </w:r>
      <w:r>
        <w:rPr>
          <w:rFonts w:ascii="CG Times" w:hAnsi="CG Times" w:cs="CG Times"/>
          <w:i/>
          <w:iCs/>
          <w:lang w:val="en-AU"/>
        </w:rPr>
        <w:t xml:space="preserve"> referred to the report.</w:t>
      </w:r>
      <w:r>
        <w:rPr>
          <w:rFonts w:ascii="CG Times" w:hAnsi="CG Times" w:cs="CG Times"/>
          <w:lang w:val="en-AU"/>
        </w:rPr>
        <w:tab/>
        <w:t>b.</w:t>
      </w:r>
      <w:r>
        <w:rPr>
          <w:rFonts w:ascii="CG Times" w:hAnsi="CG Times" w:cs="CG Times"/>
          <w:lang w:val="en-AU"/>
        </w:rPr>
        <w:tab/>
      </w:r>
      <w:r w:rsidR="008171F3">
        <w:rPr>
          <w:rFonts w:ascii="CG Times" w:hAnsi="CG Times" w:cs="CG Times"/>
          <w:i/>
          <w:iCs/>
          <w:lang w:val="en-AU"/>
        </w:rPr>
        <w:t xml:space="preserve">Kim </w:t>
      </w:r>
      <w:r>
        <w:rPr>
          <w:rFonts w:ascii="CG Times" w:hAnsi="CG Times" w:cs="CG Times"/>
          <w:i/>
          <w:iCs/>
          <w:lang w:val="en-AU"/>
        </w:rPr>
        <w:t>did not refer to the report.</w:t>
      </w:r>
    </w:p>
    <w:p w14:paraId="49A12139"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She was still working.</w:t>
      </w:r>
      <w:r>
        <w:rPr>
          <w:rFonts w:ascii="CG Times" w:hAnsi="CG Times" w:cs="CG Times"/>
          <w:lang w:val="en-AU"/>
        </w:rPr>
        <w:tab/>
        <w:t>b.</w:t>
      </w:r>
      <w:r>
        <w:rPr>
          <w:rFonts w:ascii="CG Times" w:hAnsi="CG Times" w:cs="CG Times"/>
          <w:lang w:val="en-AU"/>
        </w:rPr>
        <w:tab/>
      </w:r>
      <w:r>
        <w:rPr>
          <w:rFonts w:ascii="CG Times" w:hAnsi="CG Times" w:cs="CG Times"/>
          <w:i/>
          <w:iCs/>
          <w:lang w:val="en-AU"/>
        </w:rPr>
        <w:t>Was she still working?</w:t>
      </w:r>
    </w:p>
    <w:p w14:paraId="458468D0"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r w:rsidR="008171F3">
        <w:rPr>
          <w:rFonts w:ascii="CG Times" w:hAnsi="CG Times" w:cs="CG Times"/>
          <w:i/>
          <w:iCs/>
          <w:lang w:val="en-AU"/>
        </w:rPr>
        <w:t xml:space="preserve">Pat </w:t>
      </w:r>
      <w:r>
        <w:rPr>
          <w:rFonts w:ascii="CG Times" w:hAnsi="CG Times" w:cs="CG Times"/>
          <w:i/>
          <w:iCs/>
          <w:lang w:val="en-AU"/>
        </w:rPr>
        <w:t>solved the problem.</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The problem was solved by </w:t>
      </w:r>
      <w:r w:rsidR="008171F3">
        <w:rPr>
          <w:rFonts w:ascii="CG Times" w:hAnsi="CG Times" w:cs="CG Times"/>
          <w:i/>
          <w:iCs/>
          <w:lang w:val="en-AU"/>
        </w:rPr>
        <w:t>Pat</w:t>
      </w:r>
      <w:r>
        <w:rPr>
          <w:rFonts w:ascii="CG Times" w:hAnsi="CG Times" w:cs="CG Times"/>
          <w:i/>
          <w:iCs/>
          <w:lang w:val="en-AU"/>
        </w:rPr>
        <w:t>.</w:t>
      </w:r>
    </w:p>
    <w:p w14:paraId="03B5DCFE"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proofErr w:type="spellStart"/>
      <w:r w:rsidR="004F5FAA">
        <w:rPr>
          <w:rFonts w:ascii="CG Times" w:hAnsi="CG Times" w:cs="CG Times"/>
          <w:lang w:val="en-AU"/>
        </w:rPr>
        <w:t>iv</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Liz was ill.</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He said </w:t>
      </w:r>
      <w:r>
        <w:rPr>
          <w:rFonts w:ascii="CG Times" w:hAnsi="CG Times" w:cs="CG Times"/>
          <w:i/>
          <w:iCs/>
          <w:u w:val="single"/>
          <w:lang w:val="en-AU"/>
        </w:rPr>
        <w:t>that Liz was ill</w:t>
      </w:r>
      <w:r>
        <w:rPr>
          <w:rFonts w:ascii="CG Times" w:hAnsi="CG Times" w:cs="CG Times"/>
          <w:i/>
          <w:iCs/>
          <w:lang w:val="en-AU"/>
        </w:rPr>
        <w:t>.</w:t>
      </w:r>
    </w:p>
    <w:p w14:paraId="72EB9F30"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i/>
          <w:iC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t>a.</w:t>
      </w:r>
      <w:r>
        <w:rPr>
          <w:rFonts w:ascii="CG Times" w:hAnsi="CG Times" w:cs="CG Times"/>
          <w:lang w:val="en-AU"/>
        </w:rPr>
        <w:tab/>
      </w:r>
      <w:r>
        <w:rPr>
          <w:rFonts w:ascii="CG Times" w:hAnsi="CG Times" w:cs="CG Times"/>
          <w:i/>
          <w:iCs/>
          <w:lang w:val="en-AU"/>
        </w:rPr>
        <w:t>He has forgotten the appointment.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Either he has overslept </w:t>
      </w:r>
      <w:r>
        <w:rPr>
          <w:rFonts w:ascii="CG Times" w:hAnsi="CG Times" w:cs="CG Times"/>
          <w:i/>
          <w:iCs/>
          <w:u w:val="single"/>
          <w:lang w:val="en-AU"/>
        </w:rPr>
        <w:t>or he has</w:t>
      </w:r>
    </w:p>
    <w:p w14:paraId="5446E700" w14:textId="77777777"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5263"/>
        <w:jc w:val="both"/>
        <w:rPr>
          <w:rFonts w:ascii="CG Times" w:hAnsi="CG Times" w:cs="CG Times"/>
          <w:lang w:val="en-AU"/>
        </w:rPr>
      </w:pPr>
      <w:r>
        <w:rPr>
          <w:rFonts w:ascii="CG Times" w:hAnsi="CG Times" w:cs="CG Times"/>
          <w:i/>
          <w:iCs/>
          <w:u w:val="single"/>
          <w:lang w:val="en-AU"/>
        </w:rPr>
        <w:t>forgotten the appointment</w:t>
      </w:r>
      <w:r>
        <w:rPr>
          <w:rFonts w:ascii="CG Times" w:hAnsi="CG Times" w:cs="CG Times"/>
          <w:i/>
          <w:iCs/>
          <w:lang w:val="en-AU"/>
        </w:rPr>
        <w:t>.</w:t>
      </w:r>
    </w:p>
    <w:p w14:paraId="3F18E0DD" w14:textId="77777777"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 can't understand </w:t>
      </w:r>
      <w:r>
        <w:rPr>
          <w:rFonts w:ascii="CG Times" w:hAnsi="CG Times" w:cs="CG Times"/>
          <w:i/>
          <w:iCs/>
          <w:u w:val="single"/>
          <w:lang w:val="en-AU"/>
        </w:rPr>
        <w:t>why I have not been questioned by the police</w:t>
      </w:r>
      <w:r>
        <w:rPr>
          <w:rFonts w:ascii="CG Times" w:hAnsi="CG Times" w:cs="CG Times"/>
          <w:i/>
          <w:iCs/>
          <w:lang w:val="en-AU"/>
        </w:rPr>
        <w:t>.</w:t>
      </w:r>
    </w:p>
    <w:p w14:paraId="38774D69"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I can't stay any longer.</w:t>
      </w:r>
      <w:r>
        <w:rPr>
          <w:rFonts w:ascii="CG Times" w:hAnsi="CG Times" w:cs="CG Times"/>
          <w:lang w:val="en-AU"/>
        </w:rPr>
        <w:tab/>
        <w:t>b. *</w:t>
      </w:r>
      <w:r>
        <w:rPr>
          <w:rFonts w:ascii="CG Times" w:hAnsi="CG Times" w:cs="CG Times"/>
          <w:i/>
          <w:iCs/>
          <w:lang w:val="en-AU"/>
        </w:rPr>
        <w:t>I can stay any longer.</w:t>
      </w:r>
    </w:p>
    <w:p w14:paraId="53E187CA" w14:textId="77777777"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Have they finished yet?</w:t>
      </w:r>
      <w:r>
        <w:rPr>
          <w:rFonts w:ascii="CG Times" w:hAnsi="CG Times" w:cs="CG Times"/>
          <w:lang w:val="en-AU"/>
        </w:rPr>
        <w:tab/>
        <w:t>b. *</w:t>
      </w:r>
      <w:r>
        <w:rPr>
          <w:rFonts w:ascii="CG Times" w:hAnsi="CG Times" w:cs="CG Times"/>
          <w:i/>
          <w:iCs/>
          <w:lang w:val="en-AU"/>
        </w:rPr>
        <w:t>They have finished yet.</w:t>
      </w:r>
    </w:p>
    <w:p w14:paraId="0E2337A3"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r>
        <w:rPr>
          <w:rFonts w:ascii="CG Times" w:hAnsi="CG Times" w:cs="CG Times"/>
          <w:i/>
          <w:iCs/>
          <w:lang w:val="en-AU"/>
        </w:rPr>
        <w:t>Kim was said to be the culprit.</w:t>
      </w:r>
      <w:r>
        <w:rPr>
          <w:rFonts w:ascii="CG Times" w:hAnsi="CG Times" w:cs="CG Times"/>
          <w:lang w:val="en-AU"/>
        </w:rPr>
        <w:tab/>
        <w:t>b. *</w:t>
      </w:r>
      <w:r>
        <w:rPr>
          <w:rFonts w:ascii="CG Times" w:hAnsi="CG Times" w:cs="CG Times"/>
          <w:i/>
          <w:iCs/>
          <w:lang w:val="en-AU"/>
        </w:rPr>
        <w:t>Said Kim to be the culprit.</w:t>
      </w:r>
    </w:p>
    <w:p w14:paraId="781A273A"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proofErr w:type="spellStart"/>
      <w:r w:rsidR="004F5FAA">
        <w:rPr>
          <w:rFonts w:ascii="CG Times" w:hAnsi="CG Times" w:cs="CG Times"/>
          <w:lang w:val="en-AU"/>
        </w:rPr>
        <w:t>iv</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There was an accident.</w:t>
      </w:r>
      <w:r>
        <w:rPr>
          <w:rFonts w:ascii="CG Times" w:hAnsi="CG Times" w:cs="CG Times"/>
          <w:lang w:val="en-AU"/>
        </w:rPr>
        <w:tab/>
        <w:t>b. *</w:t>
      </w:r>
      <w:r>
        <w:rPr>
          <w:rFonts w:ascii="CG Times" w:hAnsi="CG Times" w:cs="CG Times"/>
          <w:i/>
          <w:iCs/>
          <w:lang w:val="en-AU"/>
        </w:rPr>
        <w:t>An accident was.</w:t>
      </w:r>
    </w:p>
    <w:p w14:paraId="1E5FD30F"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If </w:t>
      </w:r>
      <w:r>
        <w:rPr>
          <w:rFonts w:ascii="CG Times" w:hAnsi="CG Times" w:cs="CG Times"/>
          <w:i/>
          <w:iCs/>
          <w:u w:val="single"/>
          <w:lang w:val="en-AU"/>
        </w:rPr>
        <w:t>it hadn't been for you</w:t>
      </w:r>
      <w:r>
        <w:rPr>
          <w:rFonts w:ascii="CG Times" w:hAnsi="CG Times" w:cs="CG Times"/>
          <w:i/>
          <w:iCs/>
          <w:lang w:val="en-AU"/>
        </w:rPr>
        <w:t xml:space="preserve">, I </w:t>
      </w:r>
      <w:r>
        <w:rPr>
          <w:rFonts w:ascii="CG Times" w:hAnsi="CG Times" w:cs="CG Times"/>
          <w:lang w:val="en-AU"/>
        </w:rPr>
        <w:tab/>
        <w:t>b. *</w:t>
      </w:r>
      <w:r>
        <w:rPr>
          <w:rFonts w:ascii="CG Times" w:hAnsi="CG Times" w:cs="CG Times"/>
          <w:i/>
          <w:iCs/>
          <w:lang w:val="en-AU"/>
        </w:rPr>
        <w:t>It had been for you.</w:t>
      </w:r>
    </w:p>
    <w:p w14:paraId="5D30AB02" w14:textId="77777777"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jc w:val="both"/>
        <w:rPr>
          <w:rFonts w:ascii="CG Times" w:hAnsi="CG Times" w:cs="CG Times"/>
          <w:lang w:val="en-AU"/>
        </w:rPr>
      </w:pPr>
      <w:r>
        <w:rPr>
          <w:rFonts w:ascii="CG Times" w:hAnsi="CG Times" w:cs="CG Times"/>
          <w:i/>
          <w:iCs/>
          <w:lang w:val="en-AU"/>
        </w:rPr>
        <w:t>couldn't have managed.</w:t>
      </w:r>
    </w:p>
    <w:p w14:paraId="2F1D4D49" w14:textId="77777777"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Liz bought a watch.</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 wonder </w:t>
      </w:r>
      <w:r>
        <w:rPr>
          <w:rFonts w:ascii="CG Times" w:hAnsi="CG Times" w:cs="CG Times"/>
          <w:i/>
          <w:iCs/>
          <w:u w:val="single"/>
          <w:lang w:val="en-AU"/>
        </w:rPr>
        <w:t>what Liz bought</w:t>
      </w:r>
      <w:r>
        <w:rPr>
          <w:rFonts w:ascii="CG Times" w:hAnsi="CG Times" w:cs="CG Times"/>
          <w:i/>
          <w:iCs/>
          <w:lang w:val="en-AU"/>
        </w:rPr>
        <w:t>.</w:t>
      </w:r>
    </w:p>
    <w:p w14:paraId="122AB008" w14:textId="77777777" w:rsidR="00012A11"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315"/>
          <w:tab w:val="center" w:pos="7459"/>
          <w:tab w:val="center" w:pos="7963"/>
          <w:tab w:val="center" w:pos="8452"/>
        </w:tabs>
        <w:ind w:left="1238" w:hanging="1238"/>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5</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a.</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b.</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14:paraId="0AAFD377" w14:textId="77777777" w:rsidR="00AD6CD6"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315"/>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Prenucleus</w:t>
      </w:r>
      <w:proofErr w:type="spellEnd"/>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Nucleus:</w:t>
      </w:r>
    </w:p>
    <w:p w14:paraId="16502452" w14:textId="77777777" w:rsidR="00012A11"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315"/>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NP</w:t>
      </w:r>
      <w:r>
        <w:rPr>
          <w:rFonts w:ascii="CG Times" w:hAnsi="CG Times" w:cs="CG Times"/>
          <w:i/>
          <w:iCs/>
          <w:sz w:val="20"/>
          <w:szCs w:val="20"/>
          <w:vertAlign w:val="subscript"/>
          <w:lang w:val="en-AU"/>
        </w:rPr>
        <w:t>i</w:t>
      </w:r>
      <w:proofErr w:type="spellEnd"/>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14:paraId="1B8E1816" w14:textId="77777777" w:rsidR="00AD6CD6"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315"/>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t>Object: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p>
    <w:p w14:paraId="353EC39B" w14:textId="77777777" w:rsidR="00012A11"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315"/>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t>V</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14:paraId="43E2F351" w14:textId="77777777" w:rsidR="00AD6CD6"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Det:</w:t>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t>Predicator:</w:t>
      </w:r>
      <w:r>
        <w:rPr>
          <w:rFonts w:ascii="CG Times" w:hAnsi="CG Times" w:cs="CG Times"/>
          <w:sz w:val="20"/>
          <w:szCs w:val="20"/>
          <w:lang w:val="en-AU"/>
        </w:rPr>
        <w:tab/>
        <w:t>Object:</w:t>
      </w:r>
    </w:p>
    <w:p w14:paraId="749D3461" w14:textId="77777777" w:rsidR="00012A11"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N</w:t>
      </w:r>
      <w:proofErr w:type="spellEnd"/>
      <w:r>
        <w:rPr>
          <w:rFonts w:ascii="CG Times" w:hAnsi="CG Times" w:cs="CG Times"/>
          <w:sz w:val="20"/>
          <w:szCs w:val="20"/>
          <w:lang w:val="en-AU"/>
        </w:rPr>
        <w:tab/>
        <w:t>V</w:t>
      </w:r>
      <w:r>
        <w:rPr>
          <w:rFonts w:ascii="CG Times" w:hAnsi="CG Times" w:cs="CG Times"/>
          <w:smallCaps/>
          <w:sz w:val="20"/>
          <w:szCs w:val="20"/>
          <w:lang w:val="en-AU"/>
        </w:rPr>
        <w:tab/>
      </w:r>
      <w:r>
        <w:rPr>
          <w:rFonts w:ascii="CG Times" w:hAnsi="CG Times" w:cs="CG Times"/>
          <w:smallCaps/>
          <w:sz w:val="20"/>
          <w:szCs w:val="20"/>
          <w:lang w:val="en-AU"/>
        </w:rPr>
        <w:tab/>
      </w:r>
      <w:proofErr w:type="spellStart"/>
      <w:r>
        <w:rPr>
          <w:rFonts w:ascii="CG Times" w:hAnsi="CG Times" w:cs="CG Times"/>
          <w:smallCaps/>
          <w:sz w:val="20"/>
          <w:szCs w:val="20"/>
          <w:lang w:val="en-AU"/>
        </w:rPr>
        <w:t>gap</w:t>
      </w:r>
      <w:r>
        <w:rPr>
          <w:rFonts w:ascii="CG Times" w:hAnsi="CG Times" w:cs="CG Times"/>
          <w:i/>
          <w:iCs/>
          <w:sz w:val="20"/>
          <w:szCs w:val="20"/>
          <w:vertAlign w:val="subscript"/>
          <w:lang w:val="en-AU"/>
        </w:rPr>
        <w:t>i</w:t>
      </w:r>
      <w:proofErr w:type="spellEnd"/>
    </w:p>
    <w:p w14:paraId="4DEF51CB" w14:textId="77777777" w:rsidR="00012A11" w:rsidRDefault="00AD6CD6">
      <w:pPr>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sidR="006F12F2">
        <w:rPr>
          <w:rFonts w:ascii="CG Times" w:hAnsi="CG Times" w:cs="CG Times"/>
          <w:i/>
          <w:iCs/>
          <w:sz w:val="20"/>
          <w:szCs w:val="20"/>
          <w:lang w:val="en-AU"/>
        </w:rPr>
        <w:t>Liz</w:t>
      </w:r>
      <w:r>
        <w:rPr>
          <w:rFonts w:ascii="CG Times" w:hAnsi="CG Times" w:cs="CG Times"/>
          <w:i/>
          <w:iCs/>
          <w:sz w:val="20"/>
          <w:szCs w:val="20"/>
          <w:lang w:val="en-AU"/>
        </w:rPr>
        <w:tab/>
      </w:r>
      <w:r>
        <w:rPr>
          <w:rFonts w:ascii="CG Times" w:hAnsi="CG Times" w:cs="CG Times"/>
          <w:i/>
          <w:iCs/>
          <w:sz w:val="20"/>
          <w:szCs w:val="20"/>
          <w:lang w:val="en-AU"/>
        </w:rPr>
        <w:tab/>
        <w:t>bought</w:t>
      </w:r>
      <w:r>
        <w:rPr>
          <w:rFonts w:ascii="CG Times" w:hAnsi="CG Times" w:cs="CG Times"/>
          <w:i/>
          <w:iCs/>
          <w:sz w:val="20"/>
          <w:szCs w:val="20"/>
          <w:lang w:val="en-AU"/>
        </w:rPr>
        <w:tab/>
      </w:r>
      <w:r>
        <w:rPr>
          <w:rFonts w:ascii="CG Times" w:hAnsi="CG Times" w:cs="CG Times"/>
          <w:i/>
          <w:iCs/>
          <w:sz w:val="20"/>
          <w:szCs w:val="20"/>
          <w:lang w:val="en-AU"/>
        </w:rPr>
        <w:tab/>
        <w:t>a</w:t>
      </w:r>
      <w:r>
        <w:rPr>
          <w:rFonts w:ascii="CG Times" w:hAnsi="CG Times" w:cs="CG Times"/>
          <w:i/>
          <w:iCs/>
          <w:sz w:val="20"/>
          <w:szCs w:val="20"/>
          <w:lang w:val="en-AU"/>
        </w:rPr>
        <w:tab/>
      </w:r>
      <w:r>
        <w:rPr>
          <w:rFonts w:ascii="CG Times" w:hAnsi="CG Times" w:cs="CG Times"/>
          <w:i/>
          <w:iCs/>
          <w:sz w:val="20"/>
          <w:szCs w:val="20"/>
          <w:lang w:val="en-AU"/>
        </w:rPr>
        <w:tab/>
        <w:t>watch</w:t>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t>what</w:t>
      </w:r>
      <w:r>
        <w:rPr>
          <w:rFonts w:ascii="CG Times" w:hAnsi="CG Times" w:cs="CG Times"/>
          <w:i/>
          <w:iCs/>
          <w:sz w:val="20"/>
          <w:szCs w:val="20"/>
          <w:lang w:val="en-AU"/>
        </w:rPr>
        <w:tab/>
      </w:r>
      <w:r>
        <w:rPr>
          <w:rFonts w:ascii="CG Times" w:hAnsi="CG Times" w:cs="CG Times"/>
          <w:i/>
          <w:iCs/>
          <w:sz w:val="20"/>
          <w:szCs w:val="20"/>
          <w:lang w:val="en-AU"/>
        </w:rPr>
        <w:tab/>
      </w:r>
      <w:r w:rsidR="006F12F2">
        <w:rPr>
          <w:rFonts w:ascii="CG Times" w:hAnsi="CG Times" w:cs="CG Times"/>
          <w:i/>
          <w:iCs/>
          <w:sz w:val="20"/>
          <w:szCs w:val="20"/>
          <w:lang w:val="en-AU"/>
        </w:rPr>
        <w:t>Liz</w:t>
      </w:r>
      <w:r>
        <w:rPr>
          <w:rFonts w:ascii="CG Times" w:hAnsi="CG Times" w:cs="CG Times"/>
          <w:i/>
          <w:iCs/>
          <w:sz w:val="20"/>
          <w:szCs w:val="20"/>
          <w:lang w:val="en-AU"/>
        </w:rPr>
        <w:tab/>
        <w:t>bought</w:t>
      </w:r>
      <w:r>
        <w:rPr>
          <w:rFonts w:ascii="CG Times" w:hAnsi="CG Times" w:cs="CG Times"/>
          <w:i/>
          <w:iCs/>
          <w:sz w:val="20"/>
          <w:szCs w:val="20"/>
          <w:lang w:val="en-AU"/>
        </w:rPr>
        <w:tab/>
      </w:r>
      <w:r>
        <w:rPr>
          <w:rFonts w:ascii="CG Times" w:hAnsi="CG Times" w:cs="CG Times"/>
          <w:i/>
          <w:iCs/>
          <w:sz w:val="20"/>
          <w:szCs w:val="20"/>
          <w:lang w:val="en-AU"/>
        </w:rPr>
        <w:tab/>
        <w:t>__</w:t>
      </w:r>
    </w:p>
    <w:p w14:paraId="7121A997"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6</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 can't remember </w:t>
      </w:r>
      <w:r>
        <w:rPr>
          <w:rFonts w:ascii="CG Times" w:hAnsi="CG Times" w:cs="CG Times"/>
          <w:lang w:val="en-AU"/>
        </w:rPr>
        <w:t>[</w:t>
      </w:r>
      <w:r>
        <w:rPr>
          <w:rFonts w:ascii="CG Times" w:hAnsi="CG Times" w:cs="CG Times"/>
          <w:i/>
          <w:iCs/>
          <w:lang w:val="en-AU"/>
        </w:rPr>
        <w:t>what Max said Liz bought __</w:t>
      </w:r>
      <w:r>
        <w:rPr>
          <w:rFonts w:ascii="CG Times" w:hAnsi="CG Times" w:cs="CG Times"/>
          <w:lang w:val="en-AU"/>
        </w:rPr>
        <w:t>]</w:t>
      </w:r>
      <w:r>
        <w:rPr>
          <w:rFonts w:ascii="CG Times" w:hAnsi="CG Times" w:cs="CG Times"/>
          <w:i/>
          <w:iCs/>
          <w:lang w:val="en-AU"/>
        </w:rPr>
        <w:t>.</w:t>
      </w:r>
    </w:p>
    <w:p w14:paraId="337405AF" w14:textId="77777777" w:rsidR="00012A11" w:rsidRDefault="00AD6CD6">
      <w:pPr>
        <w:keepNext/>
        <w:keepLines/>
        <w:tabs>
          <w:tab w:val="left" w:pos="-792"/>
          <w:tab w:val="left" w:pos="-360"/>
          <w:tab w:val="left" w:pos="0"/>
          <w:tab w:val="left" w:pos="532"/>
          <w:tab w:val="right" w:pos="676"/>
          <w:tab w:val="left" w:pos="835"/>
          <w:tab w:val="left" w:pos="1238"/>
          <w:tab w:val="center" w:pos="2289"/>
          <w:tab w:val="center" w:pos="3392"/>
          <w:tab w:val="center" w:pos="4132"/>
          <w:tab w:val="left" w:pos="5011"/>
          <w:tab w:val="center" w:pos="5284"/>
          <w:tab w:val="left" w:pos="5371"/>
          <w:tab w:val="center" w:pos="5587"/>
          <w:tab w:val="center" w:pos="6652"/>
          <w:tab w:val="center" w:pos="7272"/>
          <w:tab w:val="center" w:pos="7430"/>
          <w:tab w:val="center" w:pos="8308"/>
          <w:tab w:val="center" w:pos="8812"/>
        </w:tabs>
        <w:jc w:val="both"/>
        <w:rPr>
          <w:rFonts w:ascii="CG Times" w:hAnsi="CG Times" w:cs="CG Times"/>
          <w:sz w:val="20"/>
          <w:szCs w:val="20"/>
          <w:lang w:val="en-AU"/>
        </w:rPr>
      </w:pPr>
      <w:r>
        <w:rPr>
          <w:rFonts w:ascii="CG Times" w:hAnsi="CG Times" w:cs="CG Times"/>
          <w:sz w:val="20"/>
          <w:szCs w:val="20"/>
          <w:lang w:val="en-AU"/>
        </w:rPr>
        <w:lastRenderedPageBreak/>
        <w:t>[</w:t>
      </w:r>
      <w:r w:rsidR="004F5FAA">
        <w:rPr>
          <w:rFonts w:ascii="CG Times" w:hAnsi="CG Times" w:cs="CG Times"/>
          <w:sz w:val="20"/>
          <w:szCs w:val="20"/>
          <w:lang w:val="en-AU"/>
        </w:rPr>
        <w:t>7</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14:paraId="050ADFEC" w14:textId="77777777" w:rsidR="00AD6CD6"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514"/>
          <w:tab w:val="center" w:pos="4849"/>
          <w:tab w:val="left" w:pos="5011"/>
          <w:tab w:val="center" w:pos="5284"/>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Prenucleus</w:t>
      </w:r>
      <w:proofErr w:type="spellEnd"/>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t>Nucleus:</w:t>
      </w:r>
    </w:p>
    <w:p w14:paraId="0D3D0FF1" w14:textId="77777777" w:rsidR="00012A11"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514"/>
          <w:tab w:val="center" w:pos="4849"/>
          <w:tab w:val="left" w:pos="5011"/>
          <w:tab w:val="center" w:pos="5284"/>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NP</w:t>
      </w:r>
      <w:r>
        <w:rPr>
          <w:rFonts w:ascii="CG Times" w:hAnsi="CG Times" w:cs="CG Times"/>
          <w:i/>
          <w:iCs/>
          <w:sz w:val="20"/>
          <w:szCs w:val="20"/>
          <w:vertAlign w:val="subscript"/>
          <w:lang w:val="en-AU"/>
        </w:rPr>
        <w:t>i</w:t>
      </w:r>
      <w:proofErr w:type="spellEnd"/>
      <w:r>
        <w:rPr>
          <w:rFonts w:ascii="CG Times" w:hAnsi="CG Times" w:cs="CG Times"/>
          <w:sz w:val="20"/>
          <w:szCs w:val="20"/>
          <w:lang w:val="en-AU"/>
        </w:rPr>
        <w:tab/>
      </w:r>
      <w:r>
        <w:rPr>
          <w:rFonts w:ascii="CG Times" w:hAnsi="CG Times" w:cs="CG Times"/>
          <w:sz w:val="20"/>
          <w:szCs w:val="20"/>
          <w:lang w:val="en-AU"/>
        </w:rPr>
        <w:tab/>
        <w:t>Clause</w:t>
      </w:r>
    </w:p>
    <w:p w14:paraId="7A9954A8" w14:textId="77777777" w:rsidR="00AD6CD6"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left" w:pos="5011"/>
          <w:tab w:val="center" w:pos="5284"/>
          <w:tab w:val="left" w:pos="5371"/>
          <w:tab w:val="center" w:pos="5587"/>
          <w:tab w:val="center" w:pos="58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p>
    <w:p w14:paraId="6751B581" w14:textId="77777777" w:rsidR="00012A11"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left" w:pos="5011"/>
          <w:tab w:val="center" w:pos="5284"/>
          <w:tab w:val="left" w:pos="5371"/>
          <w:tab w:val="center" w:pos="5587"/>
          <w:tab w:val="center" w:pos="58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14:paraId="44ACF519" w14:textId="77777777" w:rsidR="00AD6CD6"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t>Comp:</w:t>
      </w:r>
    </w:p>
    <w:p w14:paraId="3A4394C0" w14:textId="77777777" w:rsidR="00012A11"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t>V</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14:paraId="4DAE6D54" w14:textId="77777777" w:rsidR="00AD6CD6"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p>
    <w:p w14:paraId="37A518B7" w14:textId="77777777" w:rsidR="00012A11"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14:paraId="53B1FF38" w14:textId="77777777" w:rsidR="00AD6CD6"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Object:</w:t>
      </w:r>
    </w:p>
    <w:p w14:paraId="6E98DFE8" w14:textId="77777777" w:rsidR="00012A11"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t>V</w:t>
      </w:r>
      <w:r>
        <w:rPr>
          <w:rFonts w:ascii="CG Times" w:hAnsi="CG Times" w:cs="CG Times"/>
          <w:smallCaps/>
          <w:sz w:val="20"/>
          <w:szCs w:val="20"/>
          <w:lang w:val="en-AU"/>
        </w:rPr>
        <w:tab/>
      </w:r>
      <w:r>
        <w:rPr>
          <w:rFonts w:ascii="CG Times" w:hAnsi="CG Times" w:cs="CG Times"/>
          <w:smallCaps/>
          <w:sz w:val="20"/>
          <w:szCs w:val="20"/>
          <w:lang w:val="en-AU"/>
        </w:rPr>
        <w:tab/>
      </w:r>
      <w:r>
        <w:rPr>
          <w:rFonts w:ascii="CG Times" w:hAnsi="CG Times" w:cs="CG Times"/>
          <w:smallCaps/>
          <w:sz w:val="20"/>
          <w:szCs w:val="20"/>
          <w:lang w:val="en-AU"/>
        </w:rPr>
        <w:tab/>
      </w:r>
      <w:proofErr w:type="spellStart"/>
      <w:r>
        <w:rPr>
          <w:rFonts w:ascii="CG Times" w:hAnsi="CG Times" w:cs="CG Times"/>
          <w:smallCaps/>
          <w:sz w:val="20"/>
          <w:szCs w:val="20"/>
          <w:lang w:val="en-AU"/>
        </w:rPr>
        <w:t>gap</w:t>
      </w:r>
      <w:r>
        <w:rPr>
          <w:rFonts w:ascii="CG Times" w:hAnsi="CG Times" w:cs="CG Times"/>
          <w:i/>
          <w:iCs/>
          <w:sz w:val="20"/>
          <w:szCs w:val="20"/>
          <w:vertAlign w:val="subscript"/>
          <w:lang w:val="en-AU"/>
        </w:rPr>
        <w:t>i</w:t>
      </w:r>
      <w:proofErr w:type="spellEnd"/>
    </w:p>
    <w:p w14:paraId="79D2BBF1" w14:textId="77777777" w:rsidR="00012A11" w:rsidRDefault="00AD6CD6">
      <w:pPr>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i/>
          <w:iCs/>
          <w:sz w:val="20"/>
          <w:szCs w:val="20"/>
          <w:lang w:val="en-AU"/>
        </w:rPr>
        <w:t>what</w:t>
      </w:r>
      <w:r>
        <w:rPr>
          <w:rFonts w:ascii="CG Times" w:hAnsi="CG Times" w:cs="CG Times"/>
          <w:i/>
          <w:iCs/>
          <w:sz w:val="20"/>
          <w:szCs w:val="20"/>
          <w:lang w:val="en-AU"/>
        </w:rPr>
        <w:tab/>
        <w:t>Max</w:t>
      </w:r>
      <w:r>
        <w:rPr>
          <w:rFonts w:ascii="CG Times" w:hAnsi="CG Times" w:cs="CG Times"/>
          <w:i/>
          <w:iCs/>
          <w:sz w:val="20"/>
          <w:szCs w:val="20"/>
          <w:lang w:val="en-AU"/>
        </w:rPr>
        <w:tab/>
      </w:r>
      <w:r>
        <w:rPr>
          <w:rFonts w:ascii="CG Times" w:hAnsi="CG Times" w:cs="CG Times"/>
          <w:i/>
          <w:iCs/>
          <w:sz w:val="20"/>
          <w:szCs w:val="20"/>
          <w:lang w:val="en-AU"/>
        </w:rPr>
        <w:tab/>
        <w:t>said</w:t>
      </w:r>
      <w:r>
        <w:rPr>
          <w:rFonts w:ascii="CG Times" w:hAnsi="CG Times" w:cs="CG Times"/>
          <w:i/>
          <w:iCs/>
          <w:sz w:val="20"/>
          <w:szCs w:val="20"/>
          <w:lang w:val="en-AU"/>
        </w:rPr>
        <w:tab/>
      </w:r>
      <w:r>
        <w:rPr>
          <w:rFonts w:ascii="CG Times" w:hAnsi="CG Times" w:cs="CG Times"/>
          <w:i/>
          <w:iCs/>
          <w:sz w:val="20"/>
          <w:szCs w:val="20"/>
          <w:lang w:val="en-AU"/>
        </w:rPr>
        <w:tab/>
        <w:t>Liz</w:t>
      </w:r>
      <w:r>
        <w:rPr>
          <w:rFonts w:ascii="CG Times" w:hAnsi="CG Times" w:cs="CG Times"/>
          <w:i/>
          <w:iCs/>
          <w:sz w:val="20"/>
          <w:szCs w:val="20"/>
          <w:lang w:val="en-AU"/>
        </w:rPr>
        <w:tab/>
        <w:t>bought</w:t>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t>__</w:t>
      </w:r>
    </w:p>
    <w:p w14:paraId="248105B6" w14:textId="77777777" w:rsidR="00012A11"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ind w:left="1080" w:hanging="1080"/>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8</w:t>
      </w:r>
      <w:r>
        <w:rPr>
          <w:rFonts w:ascii="CG Times" w:hAnsi="CG Times" w:cs="CG Times"/>
          <w:sz w:val="20"/>
          <w:szCs w:val="20"/>
          <w:lang w:val="en-AU"/>
        </w:rPr>
        <w:t>]</w:t>
      </w:r>
      <w:r>
        <w:rPr>
          <w:rFonts w:ascii="CG Times" w:hAnsi="CG Times" w:cs="CG Times"/>
          <w:sz w:val="20"/>
          <w:szCs w:val="20"/>
          <w:lang w:val="en-AU"/>
        </w:rPr>
        <w:tab/>
        <w:t>a.</w:t>
      </w:r>
      <w:r>
        <w:rPr>
          <w:rFonts w:ascii="CG Times" w:hAnsi="CG Times" w:cs="CG Times"/>
          <w:sz w:val="20"/>
          <w:szCs w:val="20"/>
          <w:lang w:val="en-AU"/>
        </w:rPr>
        <w:tab/>
        <w:t>Clause</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b.</w:t>
      </w:r>
      <w:r>
        <w:rPr>
          <w:rFonts w:ascii="CG Times" w:hAnsi="CG Times" w:cs="CG Times"/>
          <w:sz w:val="20"/>
          <w:szCs w:val="20"/>
          <w:lang w:val="en-AU"/>
        </w:rPr>
        <w:tab/>
      </w:r>
      <w:r>
        <w:rPr>
          <w:rFonts w:ascii="CG Times" w:hAnsi="CG Times" w:cs="CG Times"/>
          <w:sz w:val="20"/>
          <w:szCs w:val="20"/>
          <w:lang w:val="en-AU"/>
        </w:rPr>
        <w:tab/>
        <w:t>Clause</w:t>
      </w:r>
    </w:p>
    <w:p w14:paraId="04C4E605" w14:textId="77777777" w:rsidR="00AD6CD6"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Prenucleus</w:t>
      </w:r>
      <w:proofErr w:type="spellEnd"/>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Nucleus:</w:t>
      </w:r>
    </w:p>
    <w:p w14:paraId="10B90B8F" w14:textId="77777777" w:rsidR="00012A11"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w:t>
      </w:r>
      <w:r>
        <w:rPr>
          <w:rFonts w:ascii="CG Times" w:hAnsi="CG Times" w:cs="CG Times"/>
          <w:i/>
          <w:iCs/>
          <w:sz w:val="20"/>
          <w:szCs w:val="20"/>
          <w:vertAlign w:val="subscript"/>
          <w:lang w:val="en-AU"/>
        </w:rPr>
        <w:t>i</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14:paraId="25FD3A34" w14:textId="77777777" w:rsidR="00AD6CD6"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t>Head:</w:t>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PredComp</w:t>
      </w:r>
      <w:proofErr w:type="spellEnd"/>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p>
    <w:p w14:paraId="7EAE9AC7" w14:textId="77777777" w:rsidR="00012A11"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t>N</w:t>
      </w:r>
      <w:r>
        <w:rPr>
          <w:rFonts w:ascii="CG Times" w:hAnsi="CG Times" w:cs="CG Times"/>
          <w:sz w:val="20"/>
          <w:szCs w:val="20"/>
          <w:lang w:val="en-AU"/>
        </w:rPr>
        <w:tab/>
        <w:t>V</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AdjP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14:paraId="0B74C5D9" w14:textId="77777777" w:rsidR="00AD6CD6"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sz w:val="20"/>
          <w:szCs w:val="20"/>
          <w:lang w:val="en-AU"/>
        </w:rPr>
        <w:t>Head:</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PredComp</w:t>
      </w:r>
      <w:proofErr w:type="spellEnd"/>
    </w:p>
    <w:p w14:paraId="19D6CB8F" w14:textId="77777777" w:rsidR="00012A11"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r>
      <w:r w:rsidR="000E3D67">
        <w:rPr>
          <w:rFonts w:ascii="CG Times" w:hAnsi="CG Times" w:cs="CG Times"/>
          <w:i/>
          <w:iCs/>
          <w:sz w:val="20"/>
          <w:szCs w:val="20"/>
          <w:lang w:val="en-AU"/>
        </w:rPr>
        <w:tab/>
      </w:r>
      <w:r w:rsidR="000E3D67">
        <w:rPr>
          <w:rFonts w:ascii="CG Times" w:hAnsi="CG Times" w:cs="CG Times"/>
          <w:i/>
          <w:iCs/>
          <w:sz w:val="20"/>
          <w:szCs w:val="20"/>
          <w:lang w:val="en-AU"/>
        </w:rPr>
        <w:tab/>
      </w:r>
      <w:r w:rsidR="000E3D67">
        <w:rPr>
          <w:rFonts w:ascii="CG Times" w:hAnsi="CG Times" w:cs="CG Times"/>
          <w:i/>
          <w:iCs/>
          <w:sz w:val="20"/>
          <w:szCs w:val="20"/>
          <w:lang w:val="en-AU"/>
        </w:rPr>
        <w:tab/>
      </w:r>
      <w:r w:rsidR="000E3D67">
        <w:rPr>
          <w:rFonts w:ascii="CG Times" w:hAnsi="CG Times" w:cs="CG Times"/>
          <w:i/>
          <w:iC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mallCaps/>
          <w:sz w:val="20"/>
          <w:szCs w:val="20"/>
          <w:lang w:val="en-AU"/>
        </w:rPr>
        <w:t>gap</w:t>
      </w:r>
      <w:r>
        <w:rPr>
          <w:rFonts w:ascii="CG Times" w:hAnsi="CG Times" w:cs="CG Times"/>
          <w:i/>
          <w:iCs/>
          <w:smallCaps/>
          <w:sz w:val="20"/>
          <w:szCs w:val="20"/>
          <w:vertAlign w:val="subscript"/>
          <w:lang w:val="en-AU"/>
        </w:rPr>
        <w:t>i</w:t>
      </w:r>
      <w:proofErr w:type="spellEnd"/>
      <w:r>
        <w:rPr>
          <w:rFonts w:ascii="CG Times" w:hAnsi="CG Times" w:cs="CG Times"/>
          <w:sz w:val="20"/>
          <w:szCs w:val="20"/>
          <w:lang w:val="en-AU"/>
        </w:rPr>
        <w:tab/>
      </w:r>
      <w:r>
        <w:rPr>
          <w:rFonts w:ascii="CG Times" w:hAnsi="CG Times" w:cs="CG Times"/>
          <w:sz w:val="20"/>
          <w:szCs w:val="20"/>
          <w:lang w:val="en-AU"/>
        </w:rPr>
        <w:tab/>
        <w:t>AdjP</w:t>
      </w:r>
    </w:p>
    <w:p w14:paraId="604BE97D" w14:textId="77777777" w:rsidR="00012A11" w:rsidRDefault="00AD6CD6">
      <w:pPr>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r>
      <w:r w:rsidR="00CF434D">
        <w:rPr>
          <w:rFonts w:ascii="CG Times" w:hAnsi="CG Times" w:cs="CG Times"/>
          <w:i/>
          <w:iCs/>
          <w:sz w:val="20"/>
          <w:szCs w:val="20"/>
          <w:lang w:val="en-AU"/>
        </w:rPr>
        <w:t>He</w:t>
      </w:r>
      <w:r w:rsidR="00CF434D">
        <w:rPr>
          <w:rFonts w:ascii="CG Times" w:hAnsi="CG Times" w:cs="CG Times"/>
          <w:i/>
          <w:iCs/>
          <w:sz w:val="20"/>
          <w:szCs w:val="20"/>
          <w:lang w:val="en-AU"/>
        </w:rPr>
        <w:tab/>
        <w:t>is</w:t>
      </w:r>
      <w:r w:rsidR="00CF434D">
        <w:rPr>
          <w:rFonts w:ascii="CG Times" w:hAnsi="CG Times" w:cs="CG Times"/>
          <w:i/>
          <w:iCs/>
          <w:sz w:val="20"/>
          <w:szCs w:val="20"/>
          <w:lang w:val="en-AU"/>
        </w:rPr>
        <w:tab/>
      </w:r>
      <w:r w:rsidR="00CF434D">
        <w:rPr>
          <w:rFonts w:ascii="CG Times" w:hAnsi="CG Times" w:cs="CG Times"/>
          <w:i/>
          <w:iCs/>
          <w:sz w:val="20"/>
          <w:szCs w:val="20"/>
          <w:lang w:val="en-AU"/>
        </w:rPr>
        <w:tab/>
      </w:r>
      <w:r w:rsidR="00CF434D">
        <w:rPr>
          <w:rFonts w:ascii="CG Times" w:hAnsi="CG Times" w:cs="CG Times"/>
          <w:i/>
          <w:iCs/>
          <w:sz w:val="20"/>
          <w:szCs w:val="20"/>
          <w:lang w:val="en-AU"/>
        </w:rPr>
        <w:tab/>
        <w:t>ill</w:t>
      </w:r>
      <w:r>
        <w:rPr>
          <w:rFonts w:ascii="CG Times" w:hAnsi="CG Times" w:cs="CG Times"/>
          <w:i/>
          <w:iCs/>
          <w:sz w:val="20"/>
          <w:szCs w:val="20"/>
          <w:lang w:val="en-AU"/>
        </w:rPr>
        <w:t xml:space="preserve"> </w:t>
      </w:r>
      <w:r>
        <w:rPr>
          <w:rFonts w:ascii="CG Times" w:hAnsi="CG Times" w:cs="CG Times"/>
          <w:i/>
          <w:iCs/>
          <w:sz w:val="20"/>
          <w:szCs w:val="20"/>
          <w:lang w:val="en-AU"/>
        </w:rPr>
        <w:tab/>
      </w:r>
      <w:r>
        <w:rPr>
          <w:rFonts w:ascii="CG Times" w:hAnsi="CG Times" w:cs="CG Times"/>
          <w:i/>
          <w:iCs/>
          <w:sz w:val="20"/>
          <w:szCs w:val="20"/>
          <w:lang w:val="en-AU"/>
        </w:rPr>
        <w:tab/>
        <w:t>Is</w:t>
      </w:r>
      <w:r>
        <w:rPr>
          <w:rFonts w:ascii="CG Times" w:hAnsi="CG Times" w:cs="CG Times"/>
          <w:i/>
          <w:iCs/>
          <w:sz w:val="20"/>
          <w:szCs w:val="20"/>
          <w:lang w:val="en-AU"/>
        </w:rPr>
        <w:tab/>
        <w:t>he</w:t>
      </w:r>
      <w:r>
        <w:rPr>
          <w:rFonts w:ascii="CG Times" w:hAnsi="CG Times" w:cs="CG Times"/>
          <w:i/>
          <w:iCs/>
          <w:sz w:val="20"/>
          <w:szCs w:val="20"/>
          <w:lang w:val="en-AU"/>
        </w:rPr>
        <w:tab/>
      </w:r>
      <w:r>
        <w:rPr>
          <w:rFonts w:ascii="CG Times" w:hAnsi="CG Times" w:cs="CG Times"/>
          <w:i/>
          <w:iCs/>
          <w:sz w:val="20"/>
          <w:szCs w:val="20"/>
          <w:lang w:val="en-AU"/>
        </w:rPr>
        <w:tab/>
        <w:t>__</w:t>
      </w:r>
      <w:r>
        <w:rPr>
          <w:rFonts w:ascii="CG Times" w:hAnsi="CG Times" w:cs="CG Times"/>
          <w:i/>
          <w:iCs/>
          <w:sz w:val="20"/>
          <w:szCs w:val="20"/>
          <w:lang w:val="en-AU"/>
        </w:rPr>
        <w:tab/>
      </w:r>
      <w:r>
        <w:rPr>
          <w:rFonts w:ascii="CG Times" w:hAnsi="CG Times" w:cs="CG Times"/>
          <w:i/>
          <w:iCs/>
          <w:sz w:val="20"/>
          <w:szCs w:val="20"/>
          <w:lang w:val="en-AU"/>
        </w:rPr>
        <w:tab/>
        <w:t>ill</w:t>
      </w:r>
    </w:p>
    <w:p w14:paraId="5B49579F" w14:textId="77777777" w:rsidR="00012A11"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primary</w:t>
      </w:r>
      <w:r>
        <w:rPr>
          <w:rFonts w:ascii="CG Times" w:hAnsi="CG Times" w:cs="CG Times"/>
          <w:lang w:val="en-AU"/>
        </w:rPr>
        <w:tab/>
        <w:t>(</w:t>
      </w:r>
      <w:r>
        <w:rPr>
          <w:rFonts w:ascii="CG Times" w:hAnsi="CG Times" w:cs="CG Times"/>
          <w:lang w:val="en-AU"/>
        </w:rPr>
        <w:tab/>
      </w:r>
      <w:proofErr w:type="spellStart"/>
      <w:r>
        <w:rPr>
          <w:rFonts w:ascii="CG Times" w:hAnsi="CG Times" w:cs="CG Times"/>
          <w:b/>
          <w:bCs/>
          <w:lang w:val="en-AU"/>
        </w:rPr>
        <w:t>preterite</w:t>
      </w:r>
      <w:proofErr w:type="spellEnd"/>
      <w:r>
        <w:rPr>
          <w:rFonts w:ascii="CG Times" w:hAnsi="CG Times" w:cs="CG Times"/>
          <w:lang w:val="en-AU"/>
        </w:rPr>
        <w:tab/>
      </w:r>
      <w:r>
        <w:rPr>
          <w:rFonts w:ascii="CG Times" w:hAnsi="CG Times" w:cs="CG Times"/>
          <w:i/>
          <w:iCs/>
          <w:lang w:val="en-AU"/>
        </w:rPr>
        <w:t xml:space="preserve">I </w:t>
      </w:r>
      <w:r>
        <w:rPr>
          <w:rFonts w:ascii="CG Times" w:hAnsi="CG Times" w:cs="CG Times"/>
          <w:i/>
          <w:iCs/>
          <w:u w:val="single"/>
          <w:lang w:val="en-AU"/>
        </w:rPr>
        <w:t>took</w:t>
      </w:r>
      <w:r>
        <w:rPr>
          <w:rFonts w:ascii="CG Times" w:hAnsi="CG Times" w:cs="CG Times"/>
          <w:i/>
          <w:iCs/>
          <w:lang w:val="en-AU"/>
        </w:rPr>
        <w:t xml:space="preserve"> her to school.</w:t>
      </w:r>
    </w:p>
    <w:p w14:paraId="27B3483A" w14:textId="77777777" w:rsidR="00AD6CD6"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forms</w:t>
      </w:r>
      <w:r>
        <w:rPr>
          <w:rFonts w:ascii="CG Times" w:hAnsi="CG Times" w:cs="CG Times"/>
          <w:lang w:val="en-AU"/>
        </w:rPr>
        <w:tab/>
        <w:t>(</w:t>
      </w:r>
      <w:r>
        <w:rPr>
          <w:rFonts w:ascii="CG Times" w:hAnsi="CG Times" w:cs="CG Times"/>
          <w:lang w:val="en-AU"/>
        </w:rPr>
        <w:tab/>
      </w:r>
      <w:r>
        <w:rPr>
          <w:rFonts w:ascii="CG Times" w:hAnsi="CG Times" w:cs="CG Times"/>
          <w:b/>
          <w:bCs/>
          <w:lang w:val="en-AU"/>
        </w:rPr>
        <w:t>3rd sg present tense</w:t>
      </w:r>
      <w:r>
        <w:rPr>
          <w:rFonts w:ascii="CG Times" w:hAnsi="CG Times" w:cs="CG Times"/>
          <w:lang w:val="en-AU"/>
        </w:rPr>
        <w:tab/>
      </w:r>
      <w:r>
        <w:rPr>
          <w:rFonts w:ascii="CG Times" w:hAnsi="CG Times" w:cs="CG Times"/>
          <w:i/>
          <w:iCs/>
          <w:lang w:val="en-AU"/>
        </w:rPr>
        <w:t xml:space="preserve">He </w:t>
      </w:r>
      <w:r>
        <w:rPr>
          <w:rFonts w:ascii="CG Times" w:hAnsi="CG Times" w:cs="CG Times"/>
          <w:i/>
          <w:iCs/>
          <w:u w:val="single"/>
          <w:lang w:val="en-AU"/>
        </w:rPr>
        <w:t>takes</w:t>
      </w:r>
      <w:r>
        <w:rPr>
          <w:rFonts w:ascii="CG Times" w:hAnsi="CG Times" w:cs="CG Times"/>
          <w:i/>
          <w:iCs/>
          <w:lang w:val="en-AU"/>
        </w:rPr>
        <w:t xml:space="preserve"> her to school.</w:t>
      </w:r>
    </w:p>
    <w:p w14:paraId="23E6AE44" w14:textId="77777777" w:rsidR="00AD6CD6"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t>(</w:t>
      </w:r>
      <w:r>
        <w:rPr>
          <w:rFonts w:ascii="CG Times" w:hAnsi="CG Times" w:cs="CG Times"/>
          <w:lang w:val="en-AU"/>
        </w:rPr>
        <w:tab/>
      </w:r>
      <w:r>
        <w:rPr>
          <w:rFonts w:ascii="CG Times" w:hAnsi="CG Times" w:cs="CG Times"/>
          <w:b/>
          <w:bCs/>
          <w:lang w:val="en-AU"/>
        </w:rPr>
        <w:t>plain present tense</w:t>
      </w:r>
      <w:r>
        <w:rPr>
          <w:rFonts w:ascii="CG Times" w:hAnsi="CG Times" w:cs="CG Times"/>
          <w:lang w:val="en-AU"/>
        </w:rPr>
        <w:tab/>
      </w:r>
      <w:r>
        <w:rPr>
          <w:rFonts w:ascii="CG Times" w:hAnsi="CG Times" w:cs="CG Times"/>
          <w:i/>
          <w:iCs/>
          <w:lang w:val="en-AU"/>
        </w:rPr>
        <w:t xml:space="preserve">They </w:t>
      </w:r>
      <w:r>
        <w:rPr>
          <w:rFonts w:ascii="CG Times" w:hAnsi="CG Times" w:cs="CG Times"/>
          <w:i/>
          <w:iCs/>
          <w:u w:val="single"/>
          <w:lang w:val="en-AU"/>
        </w:rPr>
        <w:t>take</w:t>
      </w:r>
      <w:r>
        <w:rPr>
          <w:rFonts w:ascii="CG Times" w:hAnsi="CG Times" w:cs="CG Times"/>
          <w:i/>
          <w:iCs/>
          <w:lang w:val="en-AU"/>
        </w:rPr>
        <w:t xml:space="preserve"> her to school.</w:t>
      </w:r>
    </w:p>
    <w:p w14:paraId="63B82E55" w14:textId="77777777" w:rsidR="00AD6CD6"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secondary</w:t>
      </w:r>
      <w:r>
        <w:rPr>
          <w:rFonts w:ascii="CG Times" w:hAnsi="CG Times" w:cs="CG Times"/>
          <w:lang w:val="en-AU"/>
        </w:rPr>
        <w:tab/>
        <w:t>(</w:t>
      </w:r>
      <w:r>
        <w:rPr>
          <w:rFonts w:ascii="CG Times" w:hAnsi="CG Times" w:cs="CG Times"/>
          <w:lang w:val="en-AU"/>
        </w:rPr>
        <w:tab/>
      </w:r>
      <w:r>
        <w:rPr>
          <w:rFonts w:ascii="CG Times" w:hAnsi="CG Times" w:cs="CG Times"/>
          <w:b/>
          <w:bCs/>
          <w:lang w:val="en-AU"/>
        </w:rPr>
        <w:t>plain form</w:t>
      </w:r>
      <w:r>
        <w:rPr>
          <w:rFonts w:ascii="CG Times" w:hAnsi="CG Times" w:cs="CG Times"/>
          <w:lang w:val="en-AU"/>
        </w:rPr>
        <w:tab/>
      </w:r>
      <w:r>
        <w:rPr>
          <w:rFonts w:ascii="CG Times" w:hAnsi="CG Times" w:cs="CG Times"/>
          <w:i/>
          <w:iCs/>
          <w:lang w:val="en-AU"/>
        </w:rPr>
        <w:t xml:space="preserve">I need to </w:t>
      </w:r>
      <w:r>
        <w:rPr>
          <w:rFonts w:ascii="CG Times" w:hAnsi="CG Times" w:cs="CG Times"/>
          <w:i/>
          <w:iCs/>
          <w:u w:val="single"/>
          <w:lang w:val="en-AU"/>
        </w:rPr>
        <w:t>take</w:t>
      </w:r>
      <w:r>
        <w:rPr>
          <w:rFonts w:ascii="CG Times" w:hAnsi="CG Times" w:cs="CG Times"/>
          <w:i/>
          <w:iCs/>
          <w:lang w:val="en-AU"/>
        </w:rPr>
        <w:t xml:space="preserve"> her to school.</w:t>
      </w:r>
    </w:p>
    <w:p w14:paraId="2BD66598" w14:textId="77777777" w:rsidR="00AD6CD6"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forms</w:t>
      </w:r>
      <w:r>
        <w:rPr>
          <w:rFonts w:ascii="CG Times" w:hAnsi="CG Times" w:cs="CG Times"/>
          <w:lang w:val="en-AU"/>
        </w:rPr>
        <w:tab/>
        <w:t>(</w:t>
      </w:r>
      <w:r>
        <w:rPr>
          <w:rFonts w:ascii="CG Times" w:hAnsi="CG Times" w:cs="CG Times"/>
          <w:lang w:val="en-AU"/>
        </w:rPr>
        <w:tab/>
      </w:r>
      <w:r>
        <w:rPr>
          <w:rFonts w:ascii="CG Times" w:hAnsi="CG Times" w:cs="CG Times"/>
          <w:b/>
          <w:bCs/>
          <w:lang w:val="en-AU"/>
        </w:rPr>
        <w:t>gerund-participle</w:t>
      </w:r>
      <w:r>
        <w:rPr>
          <w:rFonts w:ascii="CG Times" w:hAnsi="CG Times" w:cs="CG Times"/>
          <w:lang w:val="en-AU"/>
        </w:rPr>
        <w:tab/>
      </w:r>
      <w:r>
        <w:rPr>
          <w:rFonts w:ascii="CG Times" w:hAnsi="CG Times" w:cs="CG Times"/>
          <w:i/>
          <w:iCs/>
          <w:lang w:val="en-AU"/>
        </w:rPr>
        <w:t xml:space="preserve">We are </w:t>
      </w:r>
      <w:r>
        <w:rPr>
          <w:rFonts w:ascii="CG Times" w:hAnsi="CG Times" w:cs="CG Times"/>
          <w:i/>
          <w:iCs/>
          <w:u w:val="single"/>
          <w:lang w:val="en-AU"/>
        </w:rPr>
        <w:t>taking</w:t>
      </w:r>
      <w:r>
        <w:rPr>
          <w:rFonts w:ascii="CG Times" w:hAnsi="CG Times" w:cs="CG Times"/>
          <w:i/>
          <w:iCs/>
          <w:lang w:val="en-AU"/>
        </w:rPr>
        <w:t xml:space="preserve"> her to school.</w:t>
      </w:r>
    </w:p>
    <w:p w14:paraId="5B045594" w14:textId="77777777" w:rsidR="00012A11"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t>(</w:t>
      </w:r>
      <w:r>
        <w:rPr>
          <w:rFonts w:ascii="CG Times" w:hAnsi="CG Times" w:cs="CG Times"/>
          <w:lang w:val="en-AU"/>
        </w:rPr>
        <w:tab/>
      </w:r>
      <w:r>
        <w:rPr>
          <w:rFonts w:ascii="CG Times" w:hAnsi="CG Times" w:cs="CG Times"/>
          <w:b/>
          <w:bCs/>
          <w:lang w:val="en-AU"/>
        </w:rPr>
        <w:t>past participle</w:t>
      </w:r>
      <w:r>
        <w:rPr>
          <w:rFonts w:ascii="CG Times" w:hAnsi="CG Times" w:cs="CG Times"/>
          <w:lang w:val="en-AU"/>
        </w:rPr>
        <w:tab/>
      </w:r>
      <w:r>
        <w:rPr>
          <w:rFonts w:ascii="CG Times" w:hAnsi="CG Times" w:cs="CG Times"/>
          <w:i/>
          <w:iCs/>
          <w:lang w:val="en-AU"/>
        </w:rPr>
        <w:t xml:space="preserve">They have </w:t>
      </w:r>
      <w:r>
        <w:rPr>
          <w:rFonts w:ascii="CG Times" w:hAnsi="CG Times" w:cs="CG Times"/>
          <w:i/>
          <w:iCs/>
          <w:u w:val="single"/>
          <w:lang w:val="en-AU"/>
        </w:rPr>
        <w:t>taken</w:t>
      </w:r>
      <w:r>
        <w:rPr>
          <w:rFonts w:ascii="CG Times" w:hAnsi="CG Times" w:cs="CG Times"/>
          <w:i/>
          <w:iCs/>
          <w:lang w:val="en-AU"/>
        </w:rPr>
        <w:t xml:space="preserve"> her to school.</w:t>
      </w:r>
    </w:p>
    <w:p w14:paraId="5053F50B" w14:textId="77777777" w:rsidR="00AD6CD6" w:rsidRDefault="00AD6CD6">
      <w:pPr>
        <w:tabs>
          <w:tab w:val="left" w:pos="-792"/>
          <w:tab w:val="left" w:pos="-360"/>
          <w:tab w:val="left" w:pos="0"/>
          <w:tab w:val="left" w:pos="532"/>
          <w:tab w:val="right" w:pos="676"/>
          <w:tab w:val="left" w:pos="835"/>
          <w:tab w:val="left" w:pos="1238"/>
          <w:tab w:val="left" w:pos="2592"/>
          <w:tab w:val="left" w:pos="3168"/>
          <w:tab w:val="left" w:pos="5637"/>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imperative</w:t>
      </w:r>
      <w:r>
        <w:rPr>
          <w:rFonts w:ascii="CG Times" w:hAnsi="CG Times" w:cs="CG Times"/>
          <w:lang w:val="en-AU"/>
        </w:rPr>
        <w:tab/>
      </w:r>
      <w:r>
        <w:rPr>
          <w:rFonts w:ascii="CG Times" w:hAnsi="CG Times" w:cs="CG Times"/>
          <w:lang w:val="en-AU"/>
        </w:rPr>
        <w:tab/>
      </w:r>
      <w:r>
        <w:rPr>
          <w:rFonts w:ascii="CG Times" w:hAnsi="CG Times" w:cs="CG Times"/>
          <w:i/>
          <w:iCs/>
          <w:u w:val="single"/>
          <w:lang w:val="en-AU"/>
        </w:rPr>
        <w:t>Take</w:t>
      </w:r>
      <w:r>
        <w:rPr>
          <w:rFonts w:ascii="CG Times" w:hAnsi="CG Times" w:cs="CG Times"/>
          <w:i/>
          <w:iCs/>
          <w:lang w:val="en-AU"/>
        </w:rPr>
        <w:t xml:space="preserve"> great care!</w:t>
      </w:r>
    </w:p>
    <w:p w14:paraId="3FEC7E83" w14:textId="77777777" w:rsidR="00AD6CD6" w:rsidRDefault="00AD6CD6">
      <w:pPr>
        <w:tabs>
          <w:tab w:val="left" w:pos="-792"/>
          <w:tab w:val="left" w:pos="-360"/>
          <w:tab w:val="left" w:pos="0"/>
          <w:tab w:val="left" w:pos="532"/>
          <w:tab w:val="right" w:pos="676"/>
          <w:tab w:val="left" w:pos="835"/>
          <w:tab w:val="left" w:pos="1238"/>
          <w:tab w:val="left" w:pos="2592"/>
          <w:tab w:val="left" w:pos="3168"/>
          <w:tab w:val="left" w:pos="5637"/>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subjunctive</w:t>
      </w:r>
      <w:r>
        <w:rPr>
          <w:rFonts w:ascii="CG Times" w:hAnsi="CG Times" w:cs="CG Times"/>
          <w:lang w:val="en-AU"/>
        </w:rPr>
        <w:tab/>
      </w:r>
      <w:r>
        <w:rPr>
          <w:rFonts w:ascii="CG Times" w:hAnsi="CG Times" w:cs="CG Times"/>
          <w:i/>
          <w:iCs/>
          <w:lang w:val="en-AU"/>
        </w:rPr>
        <w:t xml:space="preserve">It is essential </w:t>
      </w:r>
      <w:r>
        <w:rPr>
          <w:rFonts w:ascii="CG Times" w:hAnsi="CG Times" w:cs="CG Times"/>
          <w:lang w:val="en-AU"/>
        </w:rPr>
        <w:t>[</w:t>
      </w:r>
      <w:r>
        <w:rPr>
          <w:rFonts w:ascii="CG Times" w:hAnsi="CG Times" w:cs="CG Times"/>
          <w:i/>
          <w:iCs/>
          <w:lang w:val="en-AU"/>
        </w:rPr>
        <w:t xml:space="preserve">that he </w:t>
      </w:r>
      <w:r>
        <w:rPr>
          <w:rFonts w:ascii="CG Times" w:hAnsi="CG Times" w:cs="CG Times"/>
          <w:i/>
          <w:iCs/>
          <w:u w:val="single"/>
          <w:lang w:val="en-AU"/>
        </w:rPr>
        <w:t>take</w:t>
      </w:r>
      <w:r>
        <w:rPr>
          <w:rFonts w:ascii="CG Times" w:hAnsi="CG Times" w:cs="CG Times"/>
          <w:i/>
          <w:iCs/>
          <w:lang w:val="en-AU"/>
        </w:rPr>
        <w:t xml:space="preserve"> great care</w:t>
      </w:r>
      <w:r>
        <w:rPr>
          <w:rFonts w:ascii="CG Times" w:hAnsi="CG Times" w:cs="CG Times"/>
          <w:lang w:val="en-AU"/>
        </w:rPr>
        <w:t>]</w:t>
      </w:r>
      <w:r>
        <w:rPr>
          <w:rFonts w:ascii="CG Times" w:hAnsi="CG Times" w:cs="CG Times"/>
          <w:i/>
          <w:iCs/>
          <w:lang w:val="en-AU"/>
        </w:rPr>
        <w:t>.</w:t>
      </w:r>
    </w:p>
    <w:p w14:paraId="6EBE476C" w14:textId="77777777" w:rsidR="00AD6CD6" w:rsidRDefault="00AD6CD6">
      <w:pPr>
        <w:tabs>
          <w:tab w:val="left" w:pos="-792"/>
          <w:tab w:val="left" w:pos="-360"/>
          <w:tab w:val="left" w:pos="0"/>
          <w:tab w:val="left" w:pos="532"/>
          <w:tab w:val="right" w:pos="676"/>
          <w:tab w:val="left" w:pos="835"/>
          <w:tab w:val="left" w:pos="1238"/>
          <w:tab w:val="left" w:pos="2592"/>
          <w:tab w:val="left" w:pos="3168"/>
          <w:tab w:val="left" w:pos="5637"/>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r>
        <w:rPr>
          <w:rFonts w:ascii="CG Times" w:hAnsi="CG Times" w:cs="CG Times"/>
          <w:i/>
          <w:iCs/>
          <w:smallCaps/>
          <w:lang w:val="en-AU"/>
        </w:rPr>
        <w:t>to</w:t>
      </w:r>
      <w:r>
        <w:rPr>
          <w:rFonts w:ascii="CG Times" w:hAnsi="CG Times" w:cs="CG Times"/>
          <w:smallCaps/>
          <w:lang w:val="en-AU"/>
        </w:rPr>
        <w:t>-infinitival</w:t>
      </w:r>
      <w:r>
        <w:rPr>
          <w:rFonts w:ascii="CG Times" w:hAnsi="CG Times" w:cs="CG Times"/>
          <w:lang w:val="en-AU"/>
        </w:rPr>
        <w:tab/>
      </w:r>
      <w:r>
        <w:rPr>
          <w:rFonts w:ascii="CG Times" w:hAnsi="CG Times" w:cs="CG Times"/>
          <w:i/>
          <w:iCs/>
          <w:lang w:val="en-AU"/>
        </w:rPr>
        <w:t xml:space="preserve">I advise you </w:t>
      </w:r>
      <w:r>
        <w:rPr>
          <w:rFonts w:ascii="CG Times" w:hAnsi="CG Times" w:cs="CG Times"/>
          <w:lang w:val="en-AU"/>
        </w:rPr>
        <w:t>[</w:t>
      </w:r>
      <w:r>
        <w:rPr>
          <w:rFonts w:ascii="CG Times" w:hAnsi="CG Times" w:cs="CG Times"/>
          <w:i/>
          <w:iCs/>
          <w:lang w:val="en-AU"/>
        </w:rPr>
        <w:t xml:space="preserve">to </w:t>
      </w:r>
      <w:r>
        <w:rPr>
          <w:rFonts w:ascii="CG Times" w:hAnsi="CG Times" w:cs="CG Times"/>
          <w:i/>
          <w:iCs/>
          <w:u w:val="single"/>
          <w:lang w:val="en-AU"/>
        </w:rPr>
        <w:t>take</w:t>
      </w:r>
      <w:r>
        <w:rPr>
          <w:rFonts w:ascii="CG Times" w:hAnsi="CG Times" w:cs="CG Times"/>
          <w:i/>
          <w:iCs/>
          <w:lang w:val="en-AU"/>
        </w:rPr>
        <w:t xml:space="preserve"> great care</w:t>
      </w:r>
      <w:r>
        <w:rPr>
          <w:rFonts w:ascii="CG Times" w:hAnsi="CG Times" w:cs="CG Times"/>
          <w:lang w:val="en-AU"/>
        </w:rPr>
        <w:t>]</w:t>
      </w:r>
      <w:r>
        <w:rPr>
          <w:rFonts w:ascii="CG Times" w:hAnsi="CG Times" w:cs="CG Times"/>
          <w:i/>
          <w:iCs/>
          <w:lang w:val="en-AU"/>
        </w:rPr>
        <w:t>.</w:t>
      </w:r>
    </w:p>
    <w:p w14:paraId="14C6E04A" w14:textId="77777777" w:rsidR="00012A11" w:rsidRDefault="00AD6CD6">
      <w:pPr>
        <w:tabs>
          <w:tab w:val="left" w:pos="-792"/>
          <w:tab w:val="left" w:pos="-360"/>
          <w:tab w:val="left" w:pos="0"/>
          <w:tab w:val="left" w:pos="532"/>
          <w:tab w:val="right" w:pos="676"/>
          <w:tab w:val="left" w:pos="835"/>
          <w:tab w:val="left" w:pos="1238"/>
          <w:tab w:val="left" w:pos="2592"/>
          <w:tab w:val="left" w:pos="3168"/>
          <w:tab w:val="left" w:pos="5637"/>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smallCaps/>
          <w:lang w:val="en-AU"/>
        </w:rPr>
        <w:t>bare infinitival</w:t>
      </w:r>
      <w:r>
        <w:rPr>
          <w:rFonts w:ascii="CG Times" w:hAnsi="CG Times" w:cs="CG Times"/>
          <w:lang w:val="en-AU"/>
        </w:rPr>
        <w:tab/>
      </w:r>
      <w:r>
        <w:rPr>
          <w:rFonts w:ascii="CG Times" w:hAnsi="CG Times" w:cs="CG Times"/>
          <w:i/>
          <w:iCs/>
          <w:lang w:val="en-AU"/>
        </w:rPr>
        <w:t xml:space="preserve">You must </w:t>
      </w:r>
      <w:r>
        <w:rPr>
          <w:rFonts w:ascii="CG Times" w:hAnsi="CG Times" w:cs="CG Times"/>
          <w:lang w:val="en-AU"/>
        </w:rPr>
        <w:t>[</w:t>
      </w:r>
      <w:r>
        <w:rPr>
          <w:rFonts w:ascii="CG Times" w:hAnsi="CG Times" w:cs="CG Times"/>
          <w:i/>
          <w:iCs/>
          <w:u w:val="single"/>
          <w:lang w:val="en-AU"/>
        </w:rPr>
        <w:t>take</w:t>
      </w:r>
      <w:r>
        <w:rPr>
          <w:rFonts w:ascii="CG Times" w:hAnsi="CG Times" w:cs="CG Times"/>
          <w:i/>
          <w:iCs/>
          <w:lang w:val="en-AU"/>
        </w:rPr>
        <w:t xml:space="preserve"> great care</w:t>
      </w:r>
      <w:r>
        <w:rPr>
          <w:rFonts w:ascii="CG Times" w:hAnsi="CG Times" w:cs="CG Times"/>
          <w:lang w:val="en-AU"/>
        </w:rPr>
        <w:t>]</w:t>
      </w:r>
      <w:r>
        <w:rPr>
          <w:rFonts w:ascii="CG Times" w:hAnsi="CG Times" w:cs="CG Times"/>
          <w:i/>
          <w:iCs/>
          <w:lang w:val="en-AU"/>
        </w:rPr>
        <w:t>.</w:t>
      </w:r>
    </w:p>
    <w:p w14:paraId="2C9739A5"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auxiliary verb</w:t>
      </w:r>
      <w:r>
        <w:rPr>
          <w:rFonts w:ascii="CG Times" w:hAnsi="CG Times" w:cs="CG Times"/>
          <w:smallCaps/>
          <w:lang w:val="en-AU"/>
        </w:rPr>
        <w:tab/>
      </w:r>
      <w:r>
        <w:rPr>
          <w:rFonts w:ascii="CG Times" w:hAnsi="CG Times" w:cs="CG Times"/>
          <w:smallCaps/>
          <w:lang w:val="en-AU"/>
        </w:rPr>
        <w:tab/>
        <w:t>lexical verb</w:t>
      </w:r>
    </w:p>
    <w:p w14:paraId="408B42B6"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I </w:t>
      </w:r>
      <w:r>
        <w:rPr>
          <w:rFonts w:ascii="CG Times" w:hAnsi="CG Times" w:cs="CG Times"/>
          <w:i/>
          <w:iCs/>
          <w:u w:val="single"/>
          <w:lang w:val="en-AU"/>
        </w:rPr>
        <w:t>have</w:t>
      </w:r>
      <w:r>
        <w:rPr>
          <w:rFonts w:ascii="CG Times" w:hAnsi="CG Times" w:cs="CG Times"/>
          <w:i/>
          <w:iCs/>
          <w:lang w:val="en-AU"/>
        </w:rPr>
        <w:t xml:space="preserve"> not seen them.</w:t>
      </w:r>
      <w:r>
        <w:rPr>
          <w:rFonts w:ascii="CG Times" w:hAnsi="CG Times" w:cs="CG Times"/>
          <w:lang w:val="en-AU"/>
        </w:rPr>
        <w:tab/>
        <w:t>b. *</w:t>
      </w:r>
      <w:r>
        <w:rPr>
          <w:rFonts w:ascii="CG Times" w:hAnsi="CG Times" w:cs="CG Times"/>
          <w:i/>
          <w:iCs/>
          <w:lang w:val="en-AU"/>
        </w:rPr>
        <w:t xml:space="preserve">I </w:t>
      </w:r>
      <w:r>
        <w:rPr>
          <w:rFonts w:ascii="CG Times" w:hAnsi="CG Times" w:cs="CG Times"/>
          <w:i/>
          <w:iCs/>
          <w:u w:val="single"/>
          <w:lang w:val="en-AU"/>
        </w:rPr>
        <w:t>saw</w:t>
      </w:r>
      <w:r>
        <w:rPr>
          <w:rFonts w:ascii="CG Times" w:hAnsi="CG Times" w:cs="CG Times"/>
          <w:i/>
          <w:iCs/>
          <w:lang w:val="en-AU"/>
        </w:rPr>
        <w:t xml:space="preserve"> not them.</w:t>
      </w:r>
    </w:p>
    <w:p w14:paraId="398B1CCE"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u w:val="single"/>
          <w:lang w:val="en-AU"/>
        </w:rPr>
        <w:t>Will</w:t>
      </w:r>
      <w:r>
        <w:rPr>
          <w:rFonts w:ascii="CG Times" w:hAnsi="CG Times" w:cs="CG Times"/>
          <w:i/>
          <w:iCs/>
          <w:lang w:val="en-AU"/>
        </w:rPr>
        <w:t xml:space="preserve"> you go with them?</w:t>
      </w:r>
      <w:r>
        <w:rPr>
          <w:rFonts w:ascii="CG Times" w:hAnsi="CG Times" w:cs="CG Times"/>
          <w:lang w:val="en-AU"/>
        </w:rPr>
        <w:tab/>
        <w:t>b. *</w:t>
      </w:r>
      <w:r>
        <w:rPr>
          <w:rFonts w:ascii="CG Times" w:hAnsi="CG Times" w:cs="CG Times"/>
          <w:i/>
          <w:iCs/>
          <w:u w:val="single"/>
          <w:lang w:val="en-AU"/>
        </w:rPr>
        <w:t>Want</w:t>
      </w:r>
      <w:r>
        <w:rPr>
          <w:rFonts w:ascii="CG Times" w:hAnsi="CG Times" w:cs="CG Times"/>
          <w:i/>
          <w:iCs/>
          <w:lang w:val="en-AU"/>
        </w:rPr>
        <w:t xml:space="preserve"> you to go with them?</w:t>
      </w:r>
    </w:p>
    <w:p w14:paraId="28DCD8C3" w14:textId="77777777" w:rsidR="00AD6CD6" w:rsidRDefault="00AD6CD6">
      <w:pPr>
        <w:tabs>
          <w:tab w:val="left" w:pos="-792"/>
          <w:tab w:val="left" w:pos="-360"/>
          <w:tab w:val="left" w:pos="0"/>
          <w:tab w:val="left" w:pos="532"/>
          <w:tab w:val="right" w:pos="676"/>
          <w:tab w:val="left" w:pos="835"/>
          <w:tab w:val="left" w:pos="1238"/>
          <w:tab w:val="left" w:pos="2592"/>
          <w:tab w:val="left" w:pos="5887"/>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deontic</w:t>
      </w:r>
      <w:r>
        <w:rPr>
          <w:rFonts w:ascii="CG Times" w:hAnsi="CG Times" w:cs="CG Times"/>
          <w:lang w:val="en-AU"/>
        </w:rPr>
        <w:tab/>
      </w:r>
      <w:r>
        <w:rPr>
          <w:rFonts w:ascii="CG Times" w:hAnsi="CG Times" w:cs="CG Times"/>
          <w:i/>
          <w:iCs/>
          <w:lang w:val="en-AU"/>
        </w:rPr>
        <w:t>You must come in immediately.</w:t>
      </w:r>
      <w:r>
        <w:rPr>
          <w:rFonts w:ascii="CG Times" w:hAnsi="CG Times" w:cs="CG Times"/>
          <w:i/>
          <w:iCs/>
          <w:lang w:val="en-AU"/>
        </w:rPr>
        <w:tab/>
        <w:t>You can have one more turn.</w:t>
      </w:r>
    </w:p>
    <w:p w14:paraId="3B748715" w14:textId="77777777" w:rsidR="00AD6CD6" w:rsidRDefault="00AD6CD6">
      <w:pPr>
        <w:tabs>
          <w:tab w:val="left" w:pos="-792"/>
          <w:tab w:val="left" w:pos="-360"/>
          <w:tab w:val="left" w:pos="0"/>
          <w:tab w:val="left" w:pos="532"/>
          <w:tab w:val="right" w:pos="676"/>
          <w:tab w:val="left" w:pos="835"/>
          <w:tab w:val="left" w:pos="1238"/>
          <w:tab w:val="left" w:pos="2592"/>
          <w:tab w:val="left" w:pos="5887"/>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epistemic</w:t>
      </w:r>
      <w:r>
        <w:rPr>
          <w:rFonts w:ascii="CG Times" w:hAnsi="CG Times" w:cs="CG Times"/>
          <w:lang w:val="en-AU"/>
        </w:rPr>
        <w:tab/>
      </w:r>
      <w:r>
        <w:rPr>
          <w:rFonts w:ascii="CG Times" w:hAnsi="CG Times" w:cs="CG Times"/>
          <w:i/>
          <w:iCs/>
          <w:lang w:val="en-AU"/>
        </w:rPr>
        <w:t>It must have been a mistake.</w:t>
      </w:r>
      <w:r>
        <w:rPr>
          <w:rFonts w:ascii="CG Times" w:hAnsi="CG Times" w:cs="CG Times"/>
          <w:i/>
          <w:iCs/>
          <w:lang w:val="en-AU"/>
        </w:rPr>
        <w:tab/>
        <w:t>You may be right.</w:t>
      </w:r>
    </w:p>
    <w:p w14:paraId="006F0D18" w14:textId="77777777" w:rsidR="00012A11" w:rsidRDefault="00AD6CD6">
      <w:pPr>
        <w:tabs>
          <w:tab w:val="left" w:pos="-792"/>
          <w:tab w:val="left" w:pos="-360"/>
          <w:tab w:val="left" w:pos="0"/>
          <w:tab w:val="left" w:pos="532"/>
          <w:tab w:val="right" w:pos="676"/>
          <w:tab w:val="left" w:pos="835"/>
          <w:tab w:val="left" w:pos="1238"/>
          <w:tab w:val="left" w:pos="2592"/>
          <w:tab w:val="left" w:pos="5887"/>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dynamic</w:t>
      </w:r>
      <w:r>
        <w:rPr>
          <w:rFonts w:ascii="CG Times" w:hAnsi="CG Times" w:cs="CG Times"/>
          <w:lang w:val="en-AU"/>
        </w:rPr>
        <w:tab/>
      </w:r>
      <w:r>
        <w:rPr>
          <w:rFonts w:ascii="CG Times" w:hAnsi="CG Times" w:cs="CG Times"/>
          <w:i/>
          <w:iCs/>
          <w:lang w:val="en-AU"/>
        </w:rPr>
        <w:t>Liz can drive better than you.</w:t>
      </w:r>
      <w:r>
        <w:rPr>
          <w:rFonts w:ascii="CG Times" w:hAnsi="CG Times" w:cs="CG Times"/>
          <w:i/>
          <w:iCs/>
          <w:lang w:val="en-AU"/>
        </w:rPr>
        <w:tab/>
        <w:t xml:space="preserve">I asked Ed to help </w:t>
      </w:r>
      <w:r>
        <w:rPr>
          <w:rFonts w:ascii="CG Times" w:hAnsi="CG Times" w:cs="CG Times"/>
          <w:i/>
          <w:iCs/>
          <w:u w:val="single"/>
          <w:lang w:val="en-AU"/>
        </w:rPr>
        <w:t>but he won't</w:t>
      </w:r>
      <w:r>
        <w:rPr>
          <w:rFonts w:ascii="CG Times" w:hAnsi="CG Times" w:cs="CG Times"/>
          <w:i/>
          <w:iCs/>
          <w:lang w:val="en-AU"/>
        </w:rPr>
        <w:t>.</w:t>
      </w:r>
    </w:p>
    <w:p w14:paraId="3F560ABD" w14:textId="77777777" w:rsidR="00AD6CD6" w:rsidRDefault="00AD6CD6">
      <w:pPr>
        <w:tabs>
          <w:tab w:val="left" w:pos="-792"/>
          <w:tab w:val="left" w:pos="-360"/>
          <w:tab w:val="left" w:pos="0"/>
          <w:tab w:val="left" w:pos="532"/>
          <w:tab w:val="right" w:pos="676"/>
          <w:tab w:val="left" w:pos="835"/>
          <w:tab w:val="left" w:pos="1238"/>
          <w:tab w:val="left" w:pos="3267"/>
          <w:tab w:val="left" w:pos="3642"/>
          <w:tab w:val="left" w:pos="6135"/>
          <w:tab w:val="left" w:pos="651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intransitive</w:t>
      </w:r>
      <w:r>
        <w:rPr>
          <w:rFonts w:ascii="CG Times" w:hAnsi="CG Times" w:cs="CG Times"/>
          <w:smallCaps/>
          <w:lang w:val="en-AU"/>
        </w:rPr>
        <w:tab/>
      </w:r>
      <w:r>
        <w:rPr>
          <w:rFonts w:ascii="CG Times" w:hAnsi="CG Times" w:cs="CG Times"/>
          <w:lang w:val="en-AU"/>
        </w:rPr>
        <w:tab/>
      </w:r>
      <w:proofErr w:type="spellStart"/>
      <w:r>
        <w:rPr>
          <w:rFonts w:ascii="CG Times" w:hAnsi="CG Times" w:cs="CG Times"/>
          <w:smallCaps/>
          <w:lang w:val="en-AU"/>
        </w:rPr>
        <w:t>monotransitive</w:t>
      </w:r>
      <w:proofErr w:type="spellEnd"/>
      <w:r>
        <w:rPr>
          <w:rFonts w:ascii="CG Times" w:hAnsi="CG Times" w:cs="CG Times"/>
          <w:smallCaps/>
          <w:lang w:val="en-AU"/>
        </w:rPr>
        <w:tab/>
      </w:r>
      <w:r>
        <w:rPr>
          <w:rFonts w:ascii="CG Times" w:hAnsi="CG Times" w:cs="CG Times"/>
          <w:lang w:val="en-AU"/>
        </w:rPr>
        <w:tab/>
      </w:r>
      <w:r>
        <w:rPr>
          <w:rFonts w:ascii="CG Times" w:hAnsi="CG Times" w:cs="CG Times"/>
          <w:smallCaps/>
          <w:lang w:val="en-AU"/>
        </w:rPr>
        <w:t>ditransitive</w:t>
      </w:r>
    </w:p>
    <w:p w14:paraId="62E6D744" w14:textId="77777777" w:rsidR="00AD6CD6" w:rsidRDefault="00AD6CD6">
      <w:pPr>
        <w:tabs>
          <w:tab w:val="left" w:pos="-792"/>
          <w:tab w:val="left" w:pos="-360"/>
          <w:tab w:val="left" w:pos="0"/>
          <w:tab w:val="left" w:pos="532"/>
          <w:tab w:val="right" w:pos="676"/>
          <w:tab w:val="left" w:pos="835"/>
          <w:tab w:val="center" w:pos="1382"/>
          <w:tab w:val="center" w:pos="1440"/>
          <w:tab w:val="center" w:pos="2073"/>
          <w:tab w:val="left" w:pos="3268"/>
          <w:tab w:val="center" w:pos="3765"/>
          <w:tab w:val="center" w:pos="4449"/>
          <w:tab w:val="center" w:pos="5299"/>
          <w:tab w:val="left" w:pos="6134"/>
          <w:tab w:val="center" w:pos="6739"/>
          <w:tab w:val="center" w:pos="7344"/>
          <w:tab w:val="center" w:pos="7876"/>
          <w:tab w:val="center" w:pos="8524"/>
        </w:tabs>
        <w:spacing w:line="480" w:lineRule="auto"/>
        <w:ind w:firstLine="532"/>
        <w:jc w:val="both"/>
        <w:rPr>
          <w:rFonts w:ascii="CG Times" w:hAnsi="CG Times" w:cs="CG Times"/>
          <w:lang w:val="en-AU"/>
        </w:rPr>
      </w:pPr>
      <w:r>
        <w:rPr>
          <w:rFonts w:ascii="CG Times" w:hAnsi="CG Times" w:cs="CG Times"/>
          <w:lang w:val="en-AU"/>
        </w:rPr>
        <w:lastRenderedPageBreak/>
        <w:tab/>
      </w:r>
      <w:r>
        <w:rPr>
          <w:rFonts w:ascii="CG Times" w:hAnsi="CG Times" w:cs="CG Times"/>
          <w:lang w:val="en-AU"/>
        </w:rPr>
        <w:tab/>
        <w:t>a.</w:t>
      </w:r>
      <w:r>
        <w:rPr>
          <w:rFonts w:ascii="CG Times" w:hAnsi="CG Times" w:cs="CG Times"/>
          <w:lang w:val="en-AU"/>
        </w:rPr>
        <w:tab/>
      </w:r>
      <w:r>
        <w:rPr>
          <w:rFonts w:ascii="CG Times" w:hAnsi="CG Times" w:cs="CG Times"/>
          <w:i/>
          <w:iCs/>
          <w:lang w:val="en-AU"/>
        </w:rPr>
        <w:t>She</w:t>
      </w:r>
      <w:r>
        <w:rPr>
          <w:rFonts w:ascii="CG Times" w:hAnsi="CG Times" w:cs="CG Times"/>
          <w:i/>
          <w:iCs/>
          <w:lang w:val="en-AU"/>
        </w:rPr>
        <w:tab/>
        <w:t>smiled</w:t>
      </w:r>
      <w:r>
        <w:rPr>
          <w:rFonts w:ascii="CG Times" w:hAnsi="CG Times" w:cs="CG Times"/>
          <w:i/>
          <w:iCs/>
          <w:lang w:val="en-AU"/>
        </w:rPr>
        <w:tab/>
      </w:r>
      <w:r>
        <w:rPr>
          <w:rFonts w:ascii="CG Times" w:hAnsi="CG Times" w:cs="CG Times"/>
          <w:lang w:val="en-AU"/>
        </w:rPr>
        <w:t>b.</w:t>
      </w:r>
      <w:r>
        <w:rPr>
          <w:rFonts w:ascii="CG Times" w:hAnsi="CG Times" w:cs="CG Times"/>
          <w:i/>
          <w:iCs/>
          <w:lang w:val="en-AU"/>
        </w:rPr>
        <w:tab/>
        <w:t>He</w:t>
      </w:r>
      <w:r>
        <w:rPr>
          <w:rFonts w:ascii="CG Times" w:hAnsi="CG Times" w:cs="CG Times"/>
          <w:i/>
          <w:iCs/>
          <w:lang w:val="en-AU"/>
        </w:rPr>
        <w:tab/>
        <w:t>washed</w:t>
      </w:r>
      <w:r>
        <w:rPr>
          <w:rFonts w:ascii="CG Times" w:hAnsi="CG Times" w:cs="CG Times"/>
          <w:i/>
          <w:iCs/>
          <w:lang w:val="en-AU"/>
        </w:rPr>
        <w:tab/>
        <w:t>the car</w:t>
      </w:r>
      <w:r>
        <w:rPr>
          <w:rFonts w:ascii="CG Times" w:hAnsi="CG Times" w:cs="CG Times"/>
          <w:i/>
          <w:iCs/>
          <w:lang w:val="en-AU"/>
        </w:rPr>
        <w:tab/>
      </w:r>
      <w:r>
        <w:rPr>
          <w:rFonts w:ascii="CG Times" w:hAnsi="CG Times" w:cs="CG Times"/>
          <w:lang w:val="en-AU"/>
        </w:rPr>
        <w:t>c.</w:t>
      </w:r>
      <w:r>
        <w:rPr>
          <w:rFonts w:ascii="CG Times" w:hAnsi="CG Times" w:cs="CG Times"/>
          <w:i/>
          <w:iCs/>
          <w:lang w:val="en-AU"/>
        </w:rPr>
        <w:tab/>
        <w:t>They</w:t>
      </w:r>
      <w:r>
        <w:rPr>
          <w:rFonts w:ascii="CG Times" w:hAnsi="CG Times" w:cs="CG Times"/>
          <w:i/>
          <w:iCs/>
          <w:lang w:val="en-AU"/>
        </w:rPr>
        <w:tab/>
        <w:t>gave</w:t>
      </w:r>
      <w:r>
        <w:rPr>
          <w:rFonts w:ascii="CG Times" w:hAnsi="CG Times" w:cs="CG Times"/>
          <w:i/>
          <w:iCs/>
          <w:lang w:val="en-AU"/>
        </w:rPr>
        <w:tab/>
        <w:t>me</w:t>
      </w:r>
      <w:r>
        <w:rPr>
          <w:rFonts w:ascii="CG Times" w:hAnsi="CG Times" w:cs="CG Times"/>
          <w:i/>
          <w:iCs/>
          <w:lang w:val="en-AU"/>
        </w:rPr>
        <w:tab/>
        <w:t>the key</w:t>
      </w:r>
    </w:p>
    <w:p w14:paraId="4CDD3281" w14:textId="77777777" w:rsidR="00012A11" w:rsidRDefault="00AD6CD6">
      <w:pPr>
        <w:tabs>
          <w:tab w:val="left" w:pos="-792"/>
          <w:tab w:val="left" w:pos="-360"/>
          <w:tab w:val="left" w:pos="0"/>
          <w:tab w:val="left" w:pos="532"/>
          <w:tab w:val="right" w:pos="676"/>
          <w:tab w:val="left" w:pos="835"/>
          <w:tab w:val="center" w:pos="1382"/>
          <w:tab w:val="center" w:pos="1440"/>
          <w:tab w:val="center" w:pos="2073"/>
          <w:tab w:val="left" w:pos="3268"/>
          <w:tab w:val="center" w:pos="3765"/>
          <w:tab w:val="center" w:pos="4449"/>
          <w:tab w:val="center" w:pos="5299"/>
          <w:tab w:val="left" w:pos="6134"/>
          <w:tab w:val="center" w:pos="6739"/>
          <w:tab w:val="center" w:pos="7344"/>
          <w:tab w:val="center" w:pos="7876"/>
          <w:tab w:val="center" w:pos="8524"/>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t>S</w:t>
      </w:r>
      <w:r>
        <w:rPr>
          <w:rFonts w:ascii="CG Times" w:hAnsi="CG Times" w:cs="CG Times"/>
          <w:lang w:val="en-AU"/>
        </w:rPr>
        <w:tab/>
        <w:t>P</w:t>
      </w:r>
      <w:r>
        <w:rPr>
          <w:rFonts w:ascii="CG Times" w:hAnsi="CG Times" w:cs="CG Times"/>
          <w:lang w:val="en-AU"/>
        </w:rPr>
        <w:tab/>
      </w:r>
      <w:r>
        <w:rPr>
          <w:rFonts w:ascii="CG Times" w:hAnsi="CG Times" w:cs="CG Times"/>
          <w:lang w:val="en-AU"/>
        </w:rPr>
        <w:tab/>
        <w:t>S</w:t>
      </w:r>
      <w:r>
        <w:rPr>
          <w:rFonts w:ascii="CG Times" w:hAnsi="CG Times" w:cs="CG Times"/>
          <w:lang w:val="en-AU"/>
        </w:rPr>
        <w:tab/>
        <w:t>P</w:t>
      </w:r>
      <w:r>
        <w:rPr>
          <w:rFonts w:ascii="CG Times" w:hAnsi="CG Times" w:cs="CG Times"/>
          <w:lang w:val="en-AU"/>
        </w:rPr>
        <w:tab/>
        <w:t>O</w:t>
      </w:r>
      <w:r>
        <w:rPr>
          <w:rFonts w:ascii="CG Times" w:hAnsi="CG Times" w:cs="CG Times"/>
          <w:vertAlign w:val="superscript"/>
          <w:lang w:val="en-AU"/>
        </w:rPr>
        <w:t>d</w:t>
      </w:r>
      <w:r>
        <w:rPr>
          <w:rFonts w:ascii="CG Times" w:hAnsi="CG Times" w:cs="CG Times"/>
          <w:lang w:val="en-AU"/>
        </w:rPr>
        <w:tab/>
      </w:r>
      <w:r>
        <w:rPr>
          <w:rFonts w:ascii="CG Times" w:hAnsi="CG Times" w:cs="CG Times"/>
          <w:lang w:val="en-AU"/>
        </w:rPr>
        <w:tab/>
        <w:t>S</w:t>
      </w:r>
      <w:r>
        <w:rPr>
          <w:rFonts w:ascii="CG Times" w:hAnsi="CG Times" w:cs="CG Times"/>
          <w:lang w:val="en-AU"/>
        </w:rPr>
        <w:tab/>
        <w:t>P</w:t>
      </w:r>
      <w:r>
        <w:rPr>
          <w:rFonts w:ascii="CG Times" w:hAnsi="CG Times" w:cs="CG Times"/>
          <w:lang w:val="en-AU"/>
        </w:rPr>
        <w:tab/>
        <w:t>O</w:t>
      </w:r>
      <w:r>
        <w:rPr>
          <w:rFonts w:ascii="CG Times" w:hAnsi="CG Times" w:cs="CG Times"/>
          <w:vertAlign w:val="superscript"/>
          <w:lang w:val="en-AU"/>
        </w:rPr>
        <w:t>i</w:t>
      </w:r>
      <w:r>
        <w:rPr>
          <w:rFonts w:ascii="CG Times" w:hAnsi="CG Times" w:cs="CG Times"/>
          <w:lang w:val="en-AU"/>
        </w:rPr>
        <w:tab/>
        <w:t>O</w:t>
      </w:r>
      <w:r>
        <w:rPr>
          <w:rFonts w:ascii="CG Times" w:hAnsi="CG Times" w:cs="CG Times"/>
          <w:vertAlign w:val="superscript"/>
          <w:lang w:val="en-AU"/>
        </w:rPr>
        <w:t>d</w:t>
      </w:r>
    </w:p>
    <w:p w14:paraId="5CE760CB"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complex-intransitive</w:t>
      </w:r>
      <w:r>
        <w:rPr>
          <w:rFonts w:ascii="CG Times" w:hAnsi="CG Times" w:cs="CG Times"/>
          <w:lang w:val="en-AU"/>
        </w:rPr>
        <w:tab/>
      </w:r>
      <w:r>
        <w:rPr>
          <w:rFonts w:ascii="CG Times" w:hAnsi="CG Times" w:cs="CG Times"/>
          <w:lang w:val="en-AU"/>
        </w:rPr>
        <w:tab/>
      </w:r>
      <w:r>
        <w:rPr>
          <w:rFonts w:ascii="CG Times" w:hAnsi="CG Times" w:cs="CG Times"/>
          <w:smallCaps/>
          <w:lang w:val="en-AU"/>
        </w:rPr>
        <w:t>complex-transitive</w:t>
      </w:r>
    </w:p>
    <w:p w14:paraId="33793519" w14:textId="77777777" w:rsidR="00AD6CD6" w:rsidRDefault="00AD6CD6">
      <w:pPr>
        <w:tabs>
          <w:tab w:val="left" w:pos="-792"/>
          <w:tab w:val="left" w:pos="-360"/>
          <w:tab w:val="left" w:pos="0"/>
          <w:tab w:val="left" w:pos="532"/>
          <w:tab w:val="right" w:pos="676"/>
          <w:tab w:val="left" w:pos="835"/>
          <w:tab w:val="center" w:pos="1540"/>
          <w:tab w:val="center" w:pos="2145"/>
          <w:tab w:val="center" w:pos="3517"/>
          <w:tab w:val="left" w:pos="5011"/>
          <w:tab w:val="center" w:pos="5371"/>
          <w:tab w:val="center" w:pos="5457"/>
          <w:tab w:val="center" w:pos="6004"/>
          <w:tab w:val="center" w:pos="6724"/>
          <w:tab w:val="center" w:pos="8007"/>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This</w:t>
      </w:r>
      <w:r>
        <w:rPr>
          <w:rFonts w:ascii="CG Times" w:hAnsi="CG Times" w:cs="CG Times"/>
          <w:i/>
          <w:iCs/>
          <w:lang w:val="en-AU"/>
        </w:rPr>
        <w:tab/>
        <w:t>seems</w:t>
      </w:r>
      <w:r>
        <w:rPr>
          <w:rFonts w:ascii="CG Times" w:hAnsi="CG Times" w:cs="CG Times"/>
          <w:i/>
          <w:iCs/>
          <w:lang w:val="en-AU"/>
        </w:rPr>
        <w:tab/>
        <w:t>a good idea / fair.</w:t>
      </w:r>
      <w:r>
        <w:rPr>
          <w:rFonts w:ascii="CG Times" w:hAnsi="CG Times" w:cs="CG Times"/>
          <w:lang w:val="en-AU"/>
        </w:rPr>
        <w:tab/>
        <w:t>b.</w:t>
      </w:r>
      <w:r>
        <w:rPr>
          <w:rFonts w:ascii="CG Times" w:hAnsi="CG Times" w:cs="CG Times"/>
          <w:lang w:val="en-AU"/>
        </w:rPr>
        <w:tab/>
      </w:r>
      <w:r>
        <w:rPr>
          <w:rFonts w:ascii="CG Times" w:hAnsi="CG Times" w:cs="CG Times"/>
          <w:i/>
          <w:iCs/>
          <w:lang w:val="en-AU"/>
        </w:rPr>
        <w:t>I</w:t>
      </w:r>
      <w:r>
        <w:rPr>
          <w:rFonts w:ascii="CG Times" w:hAnsi="CG Times" w:cs="CG Times"/>
          <w:i/>
          <w:iCs/>
          <w:lang w:val="en-AU"/>
        </w:rPr>
        <w:tab/>
        <w:t>consider</w:t>
      </w:r>
      <w:r>
        <w:rPr>
          <w:rFonts w:ascii="CG Times" w:hAnsi="CG Times" w:cs="CG Times"/>
          <w:i/>
          <w:iCs/>
          <w:lang w:val="en-AU"/>
        </w:rPr>
        <w:tab/>
        <w:t>this</w:t>
      </w:r>
      <w:r>
        <w:rPr>
          <w:rFonts w:ascii="CG Times" w:hAnsi="CG Times" w:cs="CG Times"/>
          <w:i/>
          <w:iCs/>
          <w:lang w:val="en-AU"/>
        </w:rPr>
        <w:tab/>
        <w:t xml:space="preserve">a good idea </w:t>
      </w:r>
      <w:r>
        <w:rPr>
          <w:rFonts w:ascii="CG Times" w:hAnsi="CG Times" w:cs="CG Times"/>
          <w:lang w:val="en-AU"/>
        </w:rPr>
        <w:t xml:space="preserve">/ </w:t>
      </w:r>
      <w:r>
        <w:rPr>
          <w:rFonts w:ascii="CG Times" w:hAnsi="CG Times" w:cs="CG Times"/>
          <w:i/>
          <w:iCs/>
          <w:lang w:val="en-AU"/>
        </w:rPr>
        <w:t>fair.</w:t>
      </w:r>
    </w:p>
    <w:p w14:paraId="4BF6C265" w14:textId="77777777" w:rsidR="00012A11" w:rsidRDefault="00AD6CD6">
      <w:pPr>
        <w:tabs>
          <w:tab w:val="left" w:pos="-792"/>
          <w:tab w:val="left" w:pos="-360"/>
          <w:tab w:val="left" w:pos="0"/>
          <w:tab w:val="left" w:pos="532"/>
          <w:tab w:val="right" w:pos="676"/>
          <w:tab w:val="left" w:pos="835"/>
          <w:tab w:val="center" w:pos="1540"/>
          <w:tab w:val="center" w:pos="2145"/>
          <w:tab w:val="center" w:pos="3517"/>
          <w:tab w:val="left" w:pos="5011"/>
          <w:tab w:val="center" w:pos="5371"/>
          <w:tab w:val="center" w:pos="5457"/>
          <w:tab w:val="center" w:pos="6004"/>
          <w:tab w:val="center" w:pos="6724"/>
          <w:tab w:val="center" w:pos="8007"/>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t>S</w:t>
      </w:r>
      <w:r>
        <w:rPr>
          <w:rFonts w:ascii="CG Times" w:hAnsi="CG Times" w:cs="CG Times"/>
          <w:lang w:val="en-AU"/>
        </w:rPr>
        <w:tab/>
        <w:t>P</w:t>
      </w:r>
      <w:r>
        <w:rPr>
          <w:rFonts w:ascii="CG Times" w:hAnsi="CG Times" w:cs="CG Times"/>
          <w:lang w:val="en-AU"/>
        </w:rPr>
        <w:tab/>
        <w:t>PC</w:t>
      </w:r>
      <w:r>
        <w:rPr>
          <w:rFonts w:ascii="CG Times" w:hAnsi="CG Times" w:cs="CG Times"/>
          <w:lang w:val="en-AU"/>
        </w:rPr>
        <w:tab/>
      </w:r>
      <w:r>
        <w:rPr>
          <w:rFonts w:ascii="CG Times" w:hAnsi="CG Times" w:cs="CG Times"/>
          <w:lang w:val="en-AU"/>
        </w:rPr>
        <w:tab/>
        <w:t>S</w:t>
      </w:r>
      <w:r>
        <w:rPr>
          <w:rFonts w:ascii="CG Times" w:hAnsi="CG Times" w:cs="CG Times"/>
          <w:lang w:val="en-AU"/>
        </w:rPr>
        <w:tab/>
        <w:t>P</w:t>
      </w:r>
      <w:r>
        <w:rPr>
          <w:rFonts w:ascii="CG Times" w:hAnsi="CG Times" w:cs="CG Times"/>
          <w:lang w:val="en-AU"/>
        </w:rPr>
        <w:tab/>
        <w:t>O</w:t>
      </w:r>
      <w:r>
        <w:rPr>
          <w:rFonts w:ascii="CG Times" w:hAnsi="CG Times" w:cs="CG Times"/>
          <w:vertAlign w:val="superscript"/>
          <w:lang w:val="en-AU"/>
        </w:rPr>
        <w:t>d</w:t>
      </w:r>
      <w:r>
        <w:rPr>
          <w:rFonts w:ascii="CG Times" w:hAnsi="CG Times" w:cs="CG Times"/>
          <w:lang w:val="en-AU"/>
        </w:rPr>
        <w:tab/>
        <w:t>PC</w:t>
      </w:r>
    </w:p>
    <w:p w14:paraId="548C6D03"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ascriptive</w:t>
      </w:r>
      <w:r>
        <w:rPr>
          <w:rFonts w:ascii="CG Times" w:hAnsi="CG Times" w:cs="CG Times"/>
          <w:smallCaps/>
          <w:lang w:val="en-AU"/>
        </w:rPr>
        <w:tab/>
      </w:r>
      <w:r>
        <w:rPr>
          <w:rFonts w:ascii="CG Times" w:hAnsi="CG Times" w:cs="CG Times"/>
          <w:smallCaps/>
          <w:lang w:val="en-AU"/>
        </w:rPr>
        <w:tab/>
        <w:t>specifying</w:t>
      </w:r>
    </w:p>
    <w:p w14:paraId="2A3F0181"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This is a good idea </w:t>
      </w:r>
      <w:r>
        <w:rPr>
          <w:rFonts w:ascii="CG Times" w:hAnsi="CG Times" w:cs="CG Times"/>
          <w:lang w:val="en-AU"/>
        </w:rPr>
        <w:t xml:space="preserve">/ </w:t>
      </w:r>
      <w:r>
        <w:rPr>
          <w:rFonts w:ascii="CG Times" w:hAnsi="CG Times" w:cs="CG Times"/>
          <w:i/>
          <w:iCs/>
          <w:lang w:val="en-AU"/>
        </w:rPr>
        <w:t>fair.</w:t>
      </w:r>
      <w:r>
        <w:rPr>
          <w:rFonts w:ascii="CG Times" w:hAnsi="CG Times" w:cs="CG Times"/>
          <w:lang w:val="en-AU"/>
        </w:rPr>
        <w:tab/>
        <w:t>b.</w:t>
      </w:r>
      <w:r>
        <w:rPr>
          <w:rFonts w:ascii="CG Times" w:hAnsi="CG Times" w:cs="CG Times"/>
          <w:lang w:val="en-AU"/>
        </w:rPr>
        <w:tab/>
      </w:r>
      <w:r>
        <w:rPr>
          <w:rFonts w:ascii="CG Times" w:hAnsi="CG Times" w:cs="CG Times"/>
          <w:i/>
          <w:iCs/>
          <w:lang w:val="en-AU"/>
        </w:rPr>
        <w:t>The only problem is the cost.</w:t>
      </w:r>
    </w:p>
    <w:p w14:paraId="4E297D8A"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He referred </w:t>
      </w:r>
      <w:r>
        <w:rPr>
          <w:rFonts w:ascii="CG Times" w:hAnsi="CG Times" w:cs="CG Times"/>
          <w:i/>
          <w:iCs/>
          <w:u w:val="single"/>
          <w:lang w:val="en-AU"/>
        </w:rPr>
        <w:t>to her article</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He blamed the accident </w:t>
      </w:r>
      <w:r>
        <w:rPr>
          <w:rFonts w:ascii="CG Times" w:hAnsi="CG Times" w:cs="CG Times"/>
          <w:i/>
          <w:iCs/>
          <w:u w:val="single"/>
          <w:lang w:val="en-AU"/>
        </w:rPr>
        <w:t>on me</w:t>
      </w:r>
      <w:r>
        <w:rPr>
          <w:rFonts w:ascii="CG Times" w:hAnsi="CG Times" w:cs="CG Times"/>
          <w:i/>
          <w:iCs/>
          <w:lang w:val="en-AU"/>
        </w:rPr>
        <w:t>.</w:t>
      </w:r>
    </w:p>
    <w:p w14:paraId="28C20282"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This counts </w:t>
      </w:r>
      <w:r>
        <w:rPr>
          <w:rFonts w:ascii="CG Times" w:hAnsi="CG Times" w:cs="CG Times"/>
          <w:i/>
          <w:iCs/>
          <w:u w:val="single"/>
          <w:lang w:val="en-AU"/>
        </w:rPr>
        <w:t>as a failure</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He regards me </w:t>
      </w:r>
      <w:r>
        <w:rPr>
          <w:rFonts w:ascii="CG Times" w:hAnsi="CG Times" w:cs="CG Times"/>
          <w:i/>
          <w:iCs/>
          <w:u w:val="single"/>
          <w:lang w:val="en-AU"/>
        </w:rPr>
        <w:t>as a liability</w:t>
      </w:r>
      <w:r>
        <w:rPr>
          <w:rFonts w:ascii="CG Times" w:hAnsi="CG Times" w:cs="CG Times"/>
          <w:i/>
          <w:iCs/>
          <w:lang w:val="en-AU"/>
        </w:rPr>
        <w:t>.</w:t>
      </w:r>
    </w:p>
    <w:p w14:paraId="35E6F3DE"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She jumped </w:t>
      </w:r>
      <w:r>
        <w:rPr>
          <w:rFonts w:ascii="CG Times" w:hAnsi="CG Times" w:cs="CG Times"/>
          <w:i/>
          <w:iCs/>
          <w:u w:val="single"/>
          <w:lang w:val="en-AU"/>
        </w:rPr>
        <w:t>off the wall</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She took </w:t>
      </w:r>
      <w:r>
        <w:rPr>
          <w:rFonts w:ascii="CG Times" w:hAnsi="CG Times" w:cs="CG Times"/>
          <w:i/>
          <w:iCs/>
          <w:u w:val="single"/>
          <w:lang w:val="en-AU"/>
        </w:rPr>
        <w:t>off</w:t>
      </w:r>
      <w:r>
        <w:rPr>
          <w:rFonts w:ascii="CG Times" w:hAnsi="CG Times" w:cs="CG Times"/>
          <w:i/>
          <w:iCs/>
          <w:lang w:val="en-AU"/>
        </w:rPr>
        <w:t xml:space="preserve"> the label.</w:t>
      </w:r>
    </w:p>
    <w:p w14:paraId="78265FCA" w14:textId="77777777" w:rsidR="00AD6CD6" w:rsidRDefault="00AD6CD6">
      <w:pPr>
        <w:tabs>
          <w:tab w:val="left" w:pos="-792"/>
          <w:tab w:val="left" w:pos="-360"/>
          <w:tab w:val="left" w:pos="0"/>
          <w:tab w:val="left" w:pos="532"/>
          <w:tab w:val="right" w:pos="676"/>
          <w:tab w:val="left" w:pos="835"/>
          <w:tab w:val="left" w:pos="1238"/>
          <w:tab w:val="left" w:pos="3517"/>
          <w:tab w:val="left" w:pos="3891"/>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a </w:t>
      </w:r>
      <w:r>
        <w:rPr>
          <w:rFonts w:ascii="CG Times" w:hAnsi="CG Times" w:cs="CG Times"/>
          <w:i/>
          <w:iCs/>
          <w:u w:val="single"/>
          <w:lang w:val="en-AU"/>
        </w:rPr>
        <w:t>young</w:t>
      </w:r>
      <w:r>
        <w:rPr>
          <w:rFonts w:ascii="CG Times" w:hAnsi="CG Times" w:cs="CG Times"/>
          <w:i/>
          <w:iCs/>
          <w:lang w:val="en-AU"/>
        </w:rPr>
        <w:t xml:space="preserve"> woman</w:t>
      </w:r>
      <w:r>
        <w:rPr>
          <w:rFonts w:ascii="CG Times" w:hAnsi="CG Times" w:cs="CG Times"/>
          <w:lang w:val="en-AU"/>
        </w:rPr>
        <w:t xml:space="preserve"> </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the guy </w:t>
      </w:r>
      <w:r>
        <w:rPr>
          <w:rFonts w:ascii="CG Times" w:hAnsi="CG Times" w:cs="CG Times"/>
          <w:i/>
          <w:iCs/>
          <w:u w:val="single"/>
          <w:lang w:val="en-AU"/>
        </w:rPr>
        <w:t>with black hair</w:t>
      </w:r>
      <w:r>
        <w:rPr>
          <w:rFonts w:ascii="CG Times" w:hAnsi="CG Times" w:cs="CG Times"/>
          <w:lang w:val="en-AU"/>
        </w:rPr>
        <w:tab/>
        <w:t>[modifiers]</w:t>
      </w:r>
    </w:p>
    <w:p w14:paraId="7335C7E8" w14:textId="77777777" w:rsidR="00012A11" w:rsidRDefault="00AD6CD6">
      <w:pPr>
        <w:tabs>
          <w:tab w:val="left" w:pos="-792"/>
          <w:tab w:val="left" w:pos="-360"/>
          <w:tab w:val="left" w:pos="0"/>
          <w:tab w:val="left" w:pos="532"/>
          <w:tab w:val="right" w:pos="676"/>
          <w:tab w:val="left" w:pos="835"/>
          <w:tab w:val="left" w:pos="1238"/>
          <w:tab w:val="left" w:pos="3517"/>
          <w:tab w:val="left" w:pos="3891"/>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his fear </w:t>
      </w:r>
      <w:r>
        <w:rPr>
          <w:rFonts w:ascii="CG Times" w:hAnsi="CG Times" w:cs="CG Times"/>
          <w:i/>
          <w:iCs/>
          <w:u w:val="single"/>
          <w:lang w:val="en-AU"/>
        </w:rPr>
        <w:t>of the dark</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the claim </w:t>
      </w:r>
      <w:r>
        <w:rPr>
          <w:rFonts w:ascii="CG Times" w:hAnsi="CG Times" w:cs="CG Times"/>
          <w:i/>
          <w:iCs/>
          <w:u w:val="single"/>
          <w:lang w:val="en-AU"/>
        </w:rPr>
        <w:t>that he had been defamed</w:t>
      </w:r>
      <w:r>
        <w:rPr>
          <w:rFonts w:ascii="CG Times" w:hAnsi="CG Times" w:cs="CG Times"/>
          <w:lang w:val="en-AU"/>
        </w:rPr>
        <w:tab/>
        <w:t>[complements]</w:t>
      </w:r>
    </w:p>
    <w:p w14:paraId="7143157A"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u w:val="single"/>
          <w:lang w:val="en-AU"/>
        </w:rPr>
        <w:t>quite</w:t>
      </w:r>
      <w:r>
        <w:rPr>
          <w:rFonts w:ascii="CG Times" w:hAnsi="CG Times" w:cs="CG Times"/>
          <w:i/>
          <w:iCs/>
          <w:lang w:val="en-AU"/>
        </w:rPr>
        <w:t xml:space="preserve"> the worst solution</w:t>
      </w: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all</w:t>
      </w:r>
      <w:r>
        <w:rPr>
          <w:rFonts w:ascii="CG Times" w:hAnsi="CG Times" w:cs="CG Times"/>
          <w:i/>
          <w:iCs/>
          <w:lang w:val="en-AU"/>
        </w:rPr>
        <w:t xml:space="preserve"> these people</w:t>
      </w:r>
    </w:p>
    <w:p w14:paraId="359BCF73"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a better result </w:t>
      </w:r>
      <w:r>
        <w:rPr>
          <w:rFonts w:ascii="CG Times" w:hAnsi="CG Times" w:cs="CG Times"/>
          <w:i/>
          <w:iCs/>
          <w:u w:val="single"/>
          <w:lang w:val="en-AU"/>
        </w:rPr>
        <w:t>than we'd expected</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enough time </w:t>
      </w:r>
      <w:r>
        <w:rPr>
          <w:rFonts w:ascii="CG Times" w:hAnsi="CG Times" w:cs="CG Times"/>
          <w:i/>
          <w:iCs/>
          <w:u w:val="single"/>
          <w:lang w:val="en-AU"/>
        </w:rPr>
        <w:t>to complete the work</w:t>
      </w:r>
    </w:p>
    <w:p w14:paraId="3572386F" w14:textId="77777777" w:rsidR="00AD6CD6" w:rsidRDefault="00AD6CD6">
      <w:pPr>
        <w:tabs>
          <w:tab w:val="left" w:pos="-792"/>
          <w:tab w:val="left" w:pos="-360"/>
          <w:tab w:val="left" w:pos="0"/>
          <w:tab w:val="left" w:pos="532"/>
          <w:tab w:val="right" w:pos="676"/>
          <w:tab w:val="left" w:pos="835"/>
          <w:tab w:val="left" w:pos="1238"/>
          <w:tab w:val="left" w:pos="5388"/>
          <w:tab w:val="left" w:pos="5762"/>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I need some screws but can't find </w:t>
      </w:r>
      <w:r>
        <w:rPr>
          <w:rFonts w:ascii="CG Times" w:hAnsi="CG Times" w:cs="CG Times"/>
          <w:lang w:val="en-AU"/>
        </w:rPr>
        <w:t>[</w:t>
      </w:r>
      <w:r>
        <w:rPr>
          <w:rFonts w:ascii="CG Times" w:hAnsi="CG Times" w:cs="CG Times"/>
          <w:i/>
          <w:iCs/>
          <w:u w:val="single"/>
          <w:lang w:val="en-AU"/>
        </w:rPr>
        <w:t>any</w:t>
      </w:r>
      <w:r>
        <w:rPr>
          <w:rFonts w:ascii="CG Times" w:hAnsi="CG Times" w:cs="CG Times"/>
          <w:lang w:val="en-AU"/>
        </w:rPr>
        <w:t>]</w:t>
      </w:r>
      <w:r>
        <w:rPr>
          <w:rFonts w:ascii="CG Times" w:hAnsi="CG Times" w:cs="CG Times"/>
          <w:i/>
          <w:iCs/>
          <w:lang w:val="en-AU"/>
        </w:rPr>
        <w:t>.</w:t>
      </w:r>
      <w:r>
        <w:rPr>
          <w:rFonts w:ascii="CG Times" w:hAnsi="CG Times" w:cs="CG Times"/>
          <w:lang w:val="en-AU"/>
        </w:rPr>
        <w:tab/>
        <w:t>b.</w:t>
      </w:r>
      <w:r>
        <w:rPr>
          <w:rFonts w:ascii="CG Times" w:hAnsi="CG Times" w:cs="CG Times"/>
          <w:lang w:val="en-AU"/>
        </w:rPr>
        <w:tab/>
        <w:t>[</w:t>
      </w:r>
      <w:r>
        <w:rPr>
          <w:rFonts w:ascii="CG Times" w:hAnsi="CG Times" w:cs="CG Times"/>
          <w:i/>
          <w:iCs/>
          <w:u w:val="single"/>
          <w:lang w:val="en-AU"/>
        </w:rPr>
        <w:t>Several</w:t>
      </w:r>
      <w:r>
        <w:rPr>
          <w:rFonts w:ascii="CG Times" w:hAnsi="CG Times" w:cs="CG Times"/>
          <w:i/>
          <w:iCs/>
          <w:lang w:val="en-AU"/>
        </w:rPr>
        <w:t xml:space="preserve"> of the boys</w:t>
      </w:r>
      <w:r>
        <w:rPr>
          <w:rFonts w:ascii="CG Times" w:hAnsi="CG Times" w:cs="CG Times"/>
          <w:lang w:val="en-AU"/>
        </w:rPr>
        <w:t xml:space="preserve">] </w:t>
      </w:r>
      <w:r>
        <w:rPr>
          <w:rFonts w:ascii="CG Times" w:hAnsi="CG Times" w:cs="CG Times"/>
          <w:i/>
          <w:iCs/>
          <w:lang w:val="en-AU"/>
        </w:rPr>
        <w:t>were ill.</w:t>
      </w:r>
    </w:p>
    <w:p w14:paraId="79EBC300" w14:textId="77777777" w:rsidR="00012A11" w:rsidRDefault="00AD6CD6">
      <w:pPr>
        <w:tabs>
          <w:tab w:val="left" w:pos="-792"/>
          <w:tab w:val="left" w:pos="-360"/>
          <w:tab w:val="left" w:pos="0"/>
          <w:tab w:val="left" w:pos="532"/>
          <w:tab w:val="right" w:pos="676"/>
          <w:tab w:val="left" w:pos="835"/>
          <w:tab w:val="left" w:pos="1238"/>
          <w:tab w:val="left" w:pos="5388"/>
          <w:tab w:val="left" w:pos="576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t>[</w:t>
      </w:r>
      <w:r>
        <w:rPr>
          <w:rFonts w:ascii="CG Times" w:hAnsi="CG Times" w:cs="CG Times"/>
          <w:i/>
          <w:iCs/>
          <w:lang w:val="en-AU"/>
        </w:rPr>
        <w:t xml:space="preserve">Only the </w:t>
      </w:r>
      <w:r>
        <w:rPr>
          <w:rFonts w:ascii="CG Times" w:hAnsi="CG Times" w:cs="CG Times"/>
          <w:i/>
          <w:iCs/>
          <w:u w:val="single"/>
          <w:lang w:val="en-AU"/>
        </w:rPr>
        <w:t>rich</w:t>
      </w:r>
      <w:r>
        <w:rPr>
          <w:rFonts w:ascii="CG Times" w:hAnsi="CG Times" w:cs="CG Times"/>
          <w:lang w:val="en-AU"/>
        </w:rPr>
        <w:t>]</w:t>
      </w:r>
      <w:r>
        <w:rPr>
          <w:rFonts w:ascii="CG Times" w:hAnsi="CG Times" w:cs="CG Times"/>
          <w:i/>
          <w:iCs/>
          <w:lang w:val="en-AU"/>
        </w:rPr>
        <w:t xml:space="preserve"> will benefit.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 chose </w:t>
      </w:r>
      <w:r>
        <w:rPr>
          <w:rFonts w:ascii="CG Times" w:hAnsi="CG Times" w:cs="CG Times"/>
          <w:lang w:val="en-AU"/>
        </w:rPr>
        <w:t>[</w:t>
      </w:r>
      <w:r>
        <w:rPr>
          <w:rFonts w:ascii="CG Times" w:hAnsi="CG Times" w:cs="CG Times"/>
          <w:i/>
          <w:iCs/>
          <w:lang w:val="en-AU"/>
        </w:rPr>
        <w:t xml:space="preserve">the </w:t>
      </w:r>
      <w:r>
        <w:rPr>
          <w:rFonts w:ascii="CG Times" w:hAnsi="CG Times" w:cs="CG Times"/>
          <w:i/>
          <w:iCs/>
          <w:u w:val="single"/>
          <w:lang w:val="en-AU"/>
        </w:rPr>
        <w:t>cheaper</w:t>
      </w:r>
      <w:r>
        <w:rPr>
          <w:rFonts w:ascii="CG Times" w:hAnsi="CG Times" w:cs="CG Times"/>
          <w:i/>
          <w:iCs/>
          <w:lang w:val="en-AU"/>
        </w:rPr>
        <w:t xml:space="preserve"> of the two</w:t>
      </w:r>
      <w:r>
        <w:rPr>
          <w:rFonts w:ascii="CG Times" w:hAnsi="CG Times" w:cs="CG Times"/>
          <w:lang w:val="en-AU"/>
        </w:rPr>
        <w:t>]</w:t>
      </w:r>
      <w:r>
        <w:rPr>
          <w:rFonts w:ascii="CG Times" w:hAnsi="CG Times" w:cs="CG Times"/>
          <w:i/>
          <w:iCs/>
          <w:lang w:val="en-AU"/>
        </w:rPr>
        <w:t>.</w:t>
      </w:r>
    </w:p>
    <w:p w14:paraId="64A4DE8B" w14:textId="77777777" w:rsidR="00AD6CD6" w:rsidRDefault="00AD6CD6">
      <w:pPr>
        <w:tabs>
          <w:tab w:val="left" w:pos="-792"/>
          <w:tab w:val="left" w:pos="-360"/>
          <w:tab w:val="left" w:pos="0"/>
          <w:tab w:val="left" w:pos="532"/>
          <w:tab w:val="right" w:pos="676"/>
          <w:tab w:val="left" w:pos="835"/>
          <w:tab w:val="left" w:pos="1238"/>
          <w:tab w:val="center" w:pos="1900"/>
          <w:tab w:val="center" w:pos="3355"/>
          <w:tab w:val="center" w:pos="5428"/>
          <w:tab w:val="center" w:pos="8064"/>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5</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ab/>
        <w:t>nominative</w:t>
      </w:r>
      <w:r>
        <w:rPr>
          <w:rFonts w:ascii="CG Times" w:hAnsi="CG Times" w:cs="CG Times"/>
          <w:lang w:val="en-AU"/>
        </w:rPr>
        <w:tab/>
      </w:r>
      <w:r>
        <w:rPr>
          <w:rFonts w:ascii="CG Times" w:hAnsi="CG Times" w:cs="CG Times"/>
          <w:smallCaps/>
          <w:lang w:val="en-AU"/>
        </w:rPr>
        <w:t>accusative</w:t>
      </w:r>
      <w:r>
        <w:rPr>
          <w:rFonts w:ascii="CG Times" w:hAnsi="CG Times" w:cs="CG Times"/>
          <w:smallCaps/>
          <w:lang w:val="en-AU"/>
        </w:rPr>
        <w:tab/>
        <w:t>dependent genitive</w:t>
      </w:r>
      <w:r>
        <w:rPr>
          <w:rFonts w:ascii="CG Times" w:hAnsi="CG Times" w:cs="CG Times"/>
          <w:smallCaps/>
          <w:lang w:val="en-AU"/>
        </w:rPr>
        <w:tab/>
        <w:t>independent genitive</w:t>
      </w:r>
    </w:p>
    <w:p w14:paraId="23FA6AF7" w14:textId="77777777" w:rsidR="00012A11" w:rsidRDefault="00AD6CD6">
      <w:pPr>
        <w:tabs>
          <w:tab w:val="left" w:pos="-792"/>
          <w:tab w:val="left" w:pos="-360"/>
          <w:tab w:val="left" w:pos="0"/>
          <w:tab w:val="left" w:pos="532"/>
          <w:tab w:val="right" w:pos="676"/>
          <w:tab w:val="left" w:pos="835"/>
          <w:tab w:val="left" w:pos="1238"/>
          <w:tab w:val="center" w:pos="1900"/>
          <w:tab w:val="center" w:pos="3355"/>
          <w:tab w:val="center" w:pos="5428"/>
          <w:tab w:val="center" w:pos="8064"/>
        </w:tabs>
        <w:spacing w:line="480" w:lineRule="auto"/>
        <w:ind w:firstLine="532"/>
        <w:jc w:val="both"/>
        <w:rPr>
          <w:rFonts w:ascii="CG Times" w:hAnsi="CG Times" w:cs="CG Times"/>
          <w:lang w:val="en-AU"/>
        </w:rPr>
      </w:pPr>
      <w:r>
        <w:rPr>
          <w:rFonts w:ascii="CG Times" w:hAnsi="CG Times" w:cs="CG Times"/>
          <w:i/>
          <w:iCs/>
          <w:lang w:val="en-AU"/>
        </w:rPr>
        <w:tab/>
      </w:r>
      <w:r>
        <w:rPr>
          <w:rFonts w:ascii="CG Times" w:hAnsi="CG Times" w:cs="CG Times"/>
          <w:i/>
          <w:iCs/>
          <w:lang w:val="en-AU"/>
        </w:rPr>
        <w:tab/>
      </w:r>
      <w:r>
        <w:rPr>
          <w:rFonts w:ascii="CG Times" w:hAnsi="CG Times" w:cs="CG Times"/>
          <w:i/>
          <w:iCs/>
          <w:lang w:val="en-AU"/>
        </w:rPr>
        <w:tab/>
      </w:r>
      <w:r>
        <w:rPr>
          <w:rFonts w:ascii="CG Times" w:hAnsi="CG Times" w:cs="CG Times"/>
          <w:i/>
          <w:iCs/>
          <w:lang w:val="en-AU"/>
        </w:rPr>
        <w:tab/>
        <w:t>we</w:t>
      </w:r>
      <w:r>
        <w:rPr>
          <w:rFonts w:ascii="CG Times" w:hAnsi="CG Times" w:cs="CG Times"/>
          <w:i/>
          <w:iCs/>
          <w:lang w:val="en-AU"/>
        </w:rPr>
        <w:tab/>
        <w:t>us</w:t>
      </w:r>
      <w:r>
        <w:rPr>
          <w:rFonts w:ascii="CG Times" w:hAnsi="CG Times" w:cs="CG Times"/>
          <w:i/>
          <w:iCs/>
          <w:lang w:val="en-AU"/>
        </w:rPr>
        <w:tab/>
        <w:t>our</w:t>
      </w:r>
      <w:r>
        <w:rPr>
          <w:rFonts w:ascii="CG Times" w:hAnsi="CG Times" w:cs="CG Times"/>
          <w:i/>
          <w:iCs/>
          <w:lang w:val="en-AU"/>
        </w:rPr>
        <w:tab/>
        <w:t>ours</w:t>
      </w:r>
    </w:p>
    <w:p w14:paraId="58E651DB"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6</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t>[</w:t>
      </w:r>
      <w:r>
        <w:rPr>
          <w:rFonts w:ascii="CG Times" w:hAnsi="CG Times" w:cs="CG Times"/>
          <w:i/>
          <w:iCs/>
          <w:lang w:val="en-AU"/>
        </w:rPr>
        <w:t xml:space="preserve">A </w:t>
      </w:r>
      <w:r>
        <w:rPr>
          <w:rFonts w:ascii="CG Times" w:hAnsi="CG Times" w:cs="CG Times"/>
          <w:i/>
          <w:iCs/>
          <w:u w:val="single"/>
          <w:lang w:val="en-AU"/>
        </w:rPr>
        <w:t>number</w:t>
      </w:r>
      <w:r>
        <w:rPr>
          <w:rFonts w:ascii="CG Times" w:hAnsi="CG Times" w:cs="CG Times"/>
          <w:i/>
          <w:iCs/>
          <w:lang w:val="en-AU"/>
        </w:rPr>
        <w:t xml:space="preserve"> of boys</w:t>
      </w:r>
      <w:r>
        <w:rPr>
          <w:rFonts w:ascii="CG Times" w:hAnsi="CG Times" w:cs="CG Times"/>
          <w:lang w:val="en-AU"/>
        </w:rPr>
        <w:t xml:space="preserve">] </w:t>
      </w:r>
      <w:r>
        <w:rPr>
          <w:rFonts w:ascii="CG Times" w:hAnsi="CG Times" w:cs="CG Times"/>
          <w:i/>
          <w:iCs/>
          <w:u w:val="single"/>
          <w:lang w:val="en-AU"/>
        </w:rPr>
        <w:t>were</w:t>
      </w:r>
      <w:r>
        <w:rPr>
          <w:rFonts w:ascii="CG Times" w:hAnsi="CG Times" w:cs="CG Times"/>
          <w:i/>
          <w:iCs/>
          <w:lang w:val="en-AU"/>
        </w:rPr>
        <w:t xml:space="preserve"> absent</w:t>
      </w:r>
      <w:r>
        <w:rPr>
          <w:rFonts w:ascii="CG Times" w:hAnsi="CG Times" w:cs="CG Times"/>
          <w:lang w:val="en-AU"/>
        </w:rPr>
        <w:tab/>
        <w:t>b.</w:t>
      </w:r>
      <w:r>
        <w:rPr>
          <w:rFonts w:ascii="CG Times" w:hAnsi="CG Times" w:cs="CG Times"/>
          <w:lang w:val="en-AU"/>
        </w:rPr>
        <w:tab/>
        <w:t>[</w:t>
      </w:r>
      <w:r>
        <w:rPr>
          <w:rFonts w:ascii="CG Times" w:hAnsi="CG Times" w:cs="CG Times"/>
          <w:i/>
          <w:iCs/>
          <w:lang w:val="en-AU"/>
        </w:rPr>
        <w:t xml:space="preserve">Three </w:t>
      </w:r>
      <w:r>
        <w:rPr>
          <w:rFonts w:ascii="CG Times" w:hAnsi="CG Times" w:cs="CG Times"/>
          <w:i/>
          <w:iCs/>
          <w:u w:val="single"/>
          <w:lang w:val="en-AU"/>
        </w:rPr>
        <w:t>eggs</w:t>
      </w:r>
      <w:r>
        <w:rPr>
          <w:rFonts w:ascii="CG Times" w:hAnsi="CG Times" w:cs="CG Times"/>
          <w:lang w:val="en-AU"/>
        </w:rPr>
        <w:t xml:space="preserve">] </w:t>
      </w:r>
      <w:r>
        <w:rPr>
          <w:rFonts w:ascii="CG Times" w:hAnsi="CG Times" w:cs="CG Times"/>
          <w:i/>
          <w:iCs/>
          <w:u w:val="single"/>
          <w:lang w:val="en-AU"/>
        </w:rPr>
        <w:t>is</w:t>
      </w:r>
      <w:r>
        <w:rPr>
          <w:rFonts w:ascii="CG Times" w:hAnsi="CG Times" w:cs="CG Times"/>
          <w:i/>
          <w:iCs/>
          <w:lang w:val="en-AU"/>
        </w:rPr>
        <w:t xml:space="preserve"> plenty.</w:t>
      </w:r>
    </w:p>
    <w:p w14:paraId="16DF2D61"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jc w:val="both"/>
        <w:rPr>
          <w:rFonts w:ascii="CG Times" w:hAnsi="CG Times" w:cs="CG Times"/>
          <w:lang w:val="en-AU"/>
        </w:rPr>
      </w:pPr>
      <w:r>
        <w:rPr>
          <w:rFonts w:ascii="CG Times" w:hAnsi="CG Times" w:cs="CG Times"/>
          <w:lang w:val="en-AU"/>
        </w:rPr>
        <w:t xml:space="preserve"> </w:t>
      </w:r>
    </w:p>
    <w:p w14:paraId="0ADCAE85"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attributive modifier</w:t>
      </w:r>
      <w:r>
        <w:rPr>
          <w:rFonts w:ascii="CG Times" w:hAnsi="CG Times" w:cs="CG Times"/>
          <w:smallCaps/>
          <w:lang w:val="en-AU"/>
        </w:rPr>
        <w:tab/>
      </w:r>
      <w:r>
        <w:rPr>
          <w:rFonts w:ascii="CG Times" w:hAnsi="CG Times" w:cs="CG Times"/>
          <w:smallCaps/>
          <w:lang w:val="en-AU"/>
        </w:rPr>
        <w:tab/>
        <w:t>predicative complement</w:t>
      </w:r>
    </w:p>
    <w:p w14:paraId="4F1FD458"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an </w:t>
      </w:r>
      <w:r>
        <w:rPr>
          <w:rFonts w:ascii="CG Times" w:hAnsi="CG Times" w:cs="CG Times"/>
          <w:i/>
          <w:iCs/>
          <w:u w:val="single"/>
          <w:lang w:val="en-AU"/>
        </w:rPr>
        <w:t>excellent</w:t>
      </w:r>
      <w:r>
        <w:rPr>
          <w:rFonts w:ascii="CG Times" w:hAnsi="CG Times" w:cs="CG Times"/>
          <w:i/>
          <w:iCs/>
          <w:lang w:val="en-AU"/>
        </w:rPr>
        <w:t xml:space="preserve"> result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The result was </w:t>
      </w:r>
      <w:r>
        <w:rPr>
          <w:rFonts w:ascii="CG Times" w:hAnsi="CG Times" w:cs="CG Times"/>
          <w:i/>
          <w:iCs/>
          <w:u w:val="single"/>
          <w:lang w:val="en-AU"/>
        </w:rPr>
        <w:t>excellent</w:t>
      </w:r>
      <w:r>
        <w:rPr>
          <w:rFonts w:ascii="CG Times" w:hAnsi="CG Times" w:cs="CG Times"/>
          <w:i/>
          <w:iCs/>
          <w:lang w:val="en-AU"/>
        </w:rPr>
        <w:t>.</w:t>
      </w:r>
    </w:p>
    <w:p w14:paraId="13221E5F"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She was talking </w:t>
      </w:r>
      <w:r>
        <w:rPr>
          <w:rFonts w:ascii="CG Times" w:hAnsi="CG Times" w:cs="CG Times"/>
          <w:lang w:val="en-AU"/>
        </w:rPr>
        <w:t>[</w:t>
      </w:r>
      <w:r>
        <w:rPr>
          <w:rFonts w:ascii="CG Times" w:hAnsi="CG Times" w:cs="CG Times"/>
          <w:i/>
          <w:iCs/>
          <w:lang w:val="en-AU"/>
        </w:rPr>
        <w:t xml:space="preserve">to </w:t>
      </w:r>
      <w:r>
        <w:rPr>
          <w:rFonts w:ascii="CG Times" w:hAnsi="CG Times" w:cs="CG Times"/>
          <w:i/>
          <w:iCs/>
          <w:u w:val="single"/>
          <w:lang w:val="en-AU"/>
        </w:rPr>
        <w:t>a man</w:t>
      </w:r>
      <w:r>
        <w:rPr>
          <w:rFonts w:ascii="CG Times" w:hAnsi="CG Times" w:cs="CG Times"/>
          <w:lang w:val="en-AU"/>
        </w:rPr>
        <w:t>]</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 cut it </w:t>
      </w:r>
      <w:r>
        <w:rPr>
          <w:rFonts w:ascii="CG Times" w:hAnsi="CG Times" w:cs="CG Times"/>
          <w:lang w:val="en-AU"/>
        </w:rPr>
        <w:t>[</w:t>
      </w:r>
      <w:r>
        <w:rPr>
          <w:rFonts w:ascii="CG Times" w:hAnsi="CG Times" w:cs="CG Times"/>
          <w:i/>
          <w:iCs/>
          <w:lang w:val="en-AU"/>
        </w:rPr>
        <w:t xml:space="preserve">with </w:t>
      </w:r>
      <w:r>
        <w:rPr>
          <w:rFonts w:ascii="CG Times" w:hAnsi="CG Times" w:cs="CG Times"/>
          <w:i/>
          <w:iCs/>
          <w:u w:val="single"/>
          <w:lang w:val="en-AU"/>
        </w:rPr>
        <w:t>a razor-blade</w:t>
      </w:r>
      <w:r>
        <w:rPr>
          <w:rFonts w:ascii="CG Times" w:hAnsi="CG Times" w:cs="CG Times"/>
          <w:lang w:val="en-AU"/>
        </w:rPr>
        <w:t>]</w:t>
      </w:r>
      <w:r>
        <w:rPr>
          <w:rFonts w:ascii="CG Times" w:hAnsi="CG Times" w:cs="CG Times"/>
          <w:i/>
          <w:iCs/>
          <w:lang w:val="en-AU"/>
        </w:rPr>
        <w:t>.</w:t>
      </w:r>
    </w:p>
    <w:p w14:paraId="1EF3D34B"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t>[</w:t>
      </w:r>
      <w:r>
        <w:rPr>
          <w:rFonts w:ascii="CG Times" w:hAnsi="CG Times" w:cs="CG Times"/>
          <w:i/>
          <w:iCs/>
          <w:lang w:val="en-AU"/>
        </w:rPr>
        <w:t xml:space="preserve">To </w:t>
      </w:r>
      <w:r>
        <w:rPr>
          <w:rFonts w:ascii="CG Times" w:hAnsi="CG Times" w:cs="CG Times"/>
          <w:i/>
          <w:iCs/>
          <w:u w:val="single"/>
          <w:lang w:val="en-AU"/>
        </w:rPr>
        <w:t>whom</w:t>
      </w:r>
      <w:r>
        <w:rPr>
          <w:rFonts w:ascii="CG Times" w:hAnsi="CG Times" w:cs="CG Times"/>
          <w:lang w:val="en-AU"/>
        </w:rPr>
        <w:t xml:space="preserve">] </w:t>
      </w:r>
      <w:r>
        <w:rPr>
          <w:rFonts w:ascii="CG Times" w:hAnsi="CG Times" w:cs="CG Times"/>
          <w:i/>
          <w:iCs/>
          <w:lang w:val="en-AU"/>
        </w:rPr>
        <w:t>was she talking?</w:t>
      </w:r>
      <w:r>
        <w:rPr>
          <w:rFonts w:ascii="CG Times" w:hAnsi="CG Times" w:cs="CG Times"/>
          <w:lang w:val="en-AU"/>
        </w:rPr>
        <w:tab/>
        <w:t>b.</w:t>
      </w:r>
      <w:r>
        <w:rPr>
          <w:rFonts w:ascii="CG Times" w:hAnsi="CG Times" w:cs="CG Times"/>
          <w:lang w:val="en-AU"/>
        </w:rPr>
        <w:tab/>
      </w:r>
      <w:r>
        <w:rPr>
          <w:rFonts w:ascii="CG Times" w:hAnsi="CG Times" w:cs="CG Times"/>
          <w:i/>
          <w:iCs/>
          <w:lang w:val="en-AU"/>
        </w:rPr>
        <w:t>the razor-</w:t>
      </w:r>
      <w:proofErr w:type="spellStart"/>
      <w:r>
        <w:rPr>
          <w:rFonts w:ascii="CG Times" w:hAnsi="CG Times" w:cs="CG Times"/>
          <w:i/>
          <w:iCs/>
          <w:lang w:val="en-AU"/>
        </w:rPr>
        <w:t>blade</w:t>
      </w:r>
      <w:r>
        <w:rPr>
          <w:rFonts w:ascii="CG Times" w:hAnsi="CG Times" w:cs="CG Times"/>
          <w:i/>
          <w:iCs/>
          <w:vertAlign w:val="subscript"/>
          <w:lang w:val="en-AU"/>
        </w:rPr>
        <w:t>i</w:t>
      </w:r>
      <w:proofErr w:type="spellEnd"/>
      <w:r>
        <w:rPr>
          <w:rFonts w:ascii="CG Times" w:hAnsi="CG Times" w:cs="CG Times"/>
          <w:lang w:val="en-AU"/>
        </w:rPr>
        <w:t xml:space="preserve"> [</w:t>
      </w:r>
      <w:r>
        <w:rPr>
          <w:rFonts w:ascii="CG Times" w:hAnsi="CG Times" w:cs="CG Times"/>
          <w:i/>
          <w:iCs/>
          <w:lang w:val="en-AU"/>
        </w:rPr>
        <w:t xml:space="preserve">with </w:t>
      </w:r>
      <w:proofErr w:type="spellStart"/>
      <w:r>
        <w:rPr>
          <w:rFonts w:ascii="CG Times" w:hAnsi="CG Times" w:cs="CG Times"/>
          <w:i/>
          <w:iCs/>
          <w:u w:val="single"/>
          <w:lang w:val="en-AU"/>
        </w:rPr>
        <w:t>which</w:t>
      </w:r>
      <w:r>
        <w:rPr>
          <w:rFonts w:ascii="CG Times" w:hAnsi="CG Times" w:cs="CG Times"/>
          <w:i/>
          <w:iCs/>
          <w:vertAlign w:val="subscript"/>
          <w:lang w:val="en-AU"/>
        </w:rPr>
        <w:t>i</w:t>
      </w:r>
      <w:proofErr w:type="spellEnd"/>
      <w:r>
        <w:rPr>
          <w:rFonts w:ascii="CG Times" w:hAnsi="CG Times" w:cs="CG Times"/>
          <w:lang w:val="en-AU"/>
        </w:rPr>
        <w:t>]</w:t>
      </w:r>
      <w:r>
        <w:rPr>
          <w:rFonts w:ascii="CG Times" w:hAnsi="CG Times" w:cs="CG Times"/>
          <w:i/>
          <w:iCs/>
          <w:lang w:val="en-AU"/>
        </w:rPr>
        <w:t xml:space="preserve"> I cut it</w:t>
      </w:r>
    </w:p>
    <w:p w14:paraId="0AFDA13E"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proofErr w:type="spellStart"/>
      <w:r>
        <w:rPr>
          <w:rFonts w:ascii="CG Times" w:hAnsi="CG Times" w:cs="CG Times"/>
          <w:i/>
          <w:iCs/>
          <w:lang w:val="en-AU"/>
        </w:rPr>
        <w:t>Who</w:t>
      </w:r>
      <w:r>
        <w:rPr>
          <w:rFonts w:ascii="CG Times" w:hAnsi="CG Times" w:cs="CG Times"/>
          <w:i/>
          <w:iCs/>
          <w:vertAlign w:val="subscript"/>
          <w:lang w:val="en-AU"/>
        </w:rPr>
        <w:t>i</w:t>
      </w:r>
      <w:proofErr w:type="spellEnd"/>
      <w:r>
        <w:rPr>
          <w:rFonts w:ascii="CG Times" w:hAnsi="CG Times" w:cs="CG Times"/>
          <w:i/>
          <w:iCs/>
          <w:lang w:val="en-AU"/>
        </w:rPr>
        <w:t xml:space="preserve"> was she talking </w:t>
      </w:r>
      <w:r>
        <w:rPr>
          <w:rFonts w:ascii="CG Times" w:hAnsi="CG Times" w:cs="CG Times"/>
          <w:lang w:val="en-AU"/>
        </w:rPr>
        <w:t>[</w:t>
      </w:r>
      <w:r>
        <w:rPr>
          <w:rFonts w:ascii="CG Times" w:hAnsi="CG Times" w:cs="CG Times"/>
          <w:i/>
          <w:iCs/>
          <w:lang w:val="en-AU"/>
        </w:rPr>
        <w:t>to __</w:t>
      </w:r>
      <w:proofErr w:type="spellStart"/>
      <w:r>
        <w:rPr>
          <w:rFonts w:ascii="CG Times" w:hAnsi="CG Times" w:cs="CG Times"/>
          <w:i/>
          <w:iCs/>
          <w:vertAlign w:val="subscript"/>
          <w:lang w:val="en-AU"/>
        </w:rPr>
        <w:t>i</w:t>
      </w:r>
      <w:proofErr w:type="spellEnd"/>
      <w:r>
        <w:rPr>
          <w:rFonts w:ascii="CG Times" w:hAnsi="CG Times" w:cs="CG Times"/>
          <w:lang w:val="en-AU"/>
        </w:rPr>
        <w:t>]</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the razor-</w:t>
      </w:r>
      <w:proofErr w:type="spellStart"/>
      <w:r>
        <w:rPr>
          <w:rFonts w:ascii="CG Times" w:hAnsi="CG Times" w:cs="CG Times"/>
          <w:i/>
          <w:iCs/>
          <w:lang w:val="en-AU"/>
        </w:rPr>
        <w:t>blade</w:t>
      </w:r>
      <w:r>
        <w:rPr>
          <w:rFonts w:ascii="CG Times" w:hAnsi="CG Times" w:cs="CG Times"/>
          <w:i/>
          <w:iCs/>
          <w:vertAlign w:val="subscript"/>
          <w:lang w:val="en-AU"/>
        </w:rPr>
        <w:t>i</w:t>
      </w:r>
      <w:proofErr w:type="spellEnd"/>
      <w:r>
        <w:rPr>
          <w:rFonts w:ascii="CG Times" w:hAnsi="CG Times" w:cs="CG Times"/>
          <w:i/>
          <w:iCs/>
          <w:lang w:val="en-AU"/>
        </w:rPr>
        <w:t xml:space="preserve"> that I cut it </w:t>
      </w:r>
      <w:r>
        <w:rPr>
          <w:rFonts w:ascii="CG Times" w:hAnsi="CG Times" w:cs="CG Times"/>
          <w:lang w:val="en-AU"/>
        </w:rPr>
        <w:t>[</w:t>
      </w:r>
      <w:r>
        <w:rPr>
          <w:rFonts w:ascii="CG Times" w:hAnsi="CG Times" w:cs="CG Times"/>
          <w:i/>
          <w:iCs/>
          <w:lang w:val="en-AU"/>
        </w:rPr>
        <w:t>with __</w:t>
      </w:r>
      <w:proofErr w:type="spellStart"/>
      <w:r>
        <w:rPr>
          <w:rFonts w:ascii="CG Times" w:hAnsi="CG Times" w:cs="CG Times"/>
          <w:i/>
          <w:iCs/>
          <w:vertAlign w:val="subscript"/>
          <w:lang w:val="en-AU"/>
        </w:rPr>
        <w:t>i</w:t>
      </w:r>
      <w:proofErr w:type="spellEnd"/>
      <w:r>
        <w:rPr>
          <w:rFonts w:ascii="CG Times" w:hAnsi="CG Times" w:cs="CG Times"/>
          <w:lang w:val="en-AU"/>
        </w:rPr>
        <w:t>]</w:t>
      </w:r>
    </w:p>
    <w:p w14:paraId="3F1F7574" w14:textId="77777777" w:rsidR="00AD6CD6" w:rsidRDefault="00AD6CD6">
      <w:pPr>
        <w:tabs>
          <w:tab w:val="left" w:pos="-792"/>
          <w:tab w:val="left" w:pos="-360"/>
          <w:tab w:val="left" w:pos="0"/>
          <w:tab w:val="left" w:pos="532"/>
          <w:tab w:val="right" w:pos="676"/>
          <w:tab w:val="left" w:pos="835"/>
          <w:tab w:val="left" w:pos="1238"/>
          <w:tab w:val="left" w:pos="5011"/>
          <w:tab w:val="left" w:pos="5371"/>
          <w:tab w:val="left" w:pos="7200"/>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u w:val="single"/>
          <w:lang w:val="en-AU"/>
        </w:rPr>
        <w:t>He didn't read the report</w:t>
      </w:r>
      <w:r>
        <w:rPr>
          <w:rFonts w:ascii="CG Times" w:hAnsi="CG Times" w:cs="CG Times"/>
          <w:i/>
          <w:iCs/>
          <w:lang w:val="en-AU"/>
        </w:rPr>
        <w:t xml:space="preserve">, </w:t>
      </w:r>
      <w:r w:rsidRPr="00647125">
        <w:rPr>
          <w:rStyle w:val="DoubleUnderline"/>
        </w:rPr>
        <w:t>not even</w:t>
      </w:r>
      <w:r>
        <w:rPr>
          <w:rFonts w:ascii="CG Times" w:hAnsi="CG Times" w:cs="CG Times"/>
          <w:i/>
          <w:iCs/>
          <w:lang w:val="en-AU"/>
        </w:rPr>
        <w:t xml:space="preserve"> the </w:t>
      </w:r>
      <w:r w:rsidR="00C31AC3">
        <w:rPr>
          <w:rFonts w:ascii="CG Times" w:hAnsi="CG Times" w:cs="CG Times"/>
          <w:i/>
          <w:iCs/>
          <w:lang w:val="en-AU"/>
        </w:rPr>
        <w:t>summary</w:t>
      </w:r>
      <w:r>
        <w:rPr>
          <w:rFonts w:ascii="CG Times" w:hAnsi="CG Times" w:cs="CG Times"/>
          <w:i/>
          <w:iCs/>
          <w:lang w:val="en-AU"/>
        </w:rPr>
        <w:t>.</w:t>
      </w:r>
      <w:r>
        <w:rPr>
          <w:rFonts w:ascii="CG Times" w:hAnsi="CG Times" w:cs="CG Times"/>
          <w:lang w:val="en-AU"/>
        </w:rPr>
        <w:tab/>
        <w:t>)</w:t>
      </w:r>
      <w:r>
        <w:rPr>
          <w:rFonts w:ascii="CG Times" w:hAnsi="CG Times" w:cs="CG Times"/>
          <w:lang w:val="en-AU"/>
        </w:rPr>
        <w:tab/>
        <w:t>[negative clause]</w:t>
      </w:r>
    </w:p>
    <w:p w14:paraId="34E9CA3E" w14:textId="77777777" w:rsidR="00012A11"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lastRenderedPageBreak/>
        <w:tab/>
      </w: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He didn't read the report</w:t>
      </w:r>
      <w:r>
        <w:rPr>
          <w:rFonts w:ascii="CG Times" w:hAnsi="CG Times" w:cs="CG Times"/>
          <w:i/>
          <w:iCs/>
          <w:lang w:val="en-AU"/>
        </w:rPr>
        <w:t xml:space="preserve">, and </w:t>
      </w:r>
      <w:r w:rsidRPr="00647125">
        <w:rPr>
          <w:rStyle w:val="DoubleUnderline"/>
        </w:rPr>
        <w:t>nor</w:t>
      </w:r>
      <w:r>
        <w:rPr>
          <w:rFonts w:ascii="CG Times" w:hAnsi="CG Times" w:cs="CG Times"/>
          <w:i/>
          <w:iCs/>
          <w:lang w:val="en-AU"/>
        </w:rPr>
        <w:t xml:space="preserve"> did his son.</w:t>
      </w:r>
      <w:r>
        <w:rPr>
          <w:rFonts w:ascii="CG Times" w:hAnsi="CG Times" w:cs="CG Times"/>
          <w:lang w:val="en-AU"/>
        </w:rPr>
        <w:tab/>
        <w:t>)</w:t>
      </w:r>
    </w:p>
    <w:p w14:paraId="080083F8" w14:textId="77777777" w:rsidR="00AD6CD6"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c.</w:t>
      </w:r>
      <w:r>
        <w:rPr>
          <w:rFonts w:ascii="CG Times" w:hAnsi="CG Times" w:cs="CG Times"/>
          <w:lang w:val="en-AU"/>
        </w:rPr>
        <w:tab/>
      </w:r>
      <w:r>
        <w:rPr>
          <w:rFonts w:ascii="CG Times" w:hAnsi="CG Times" w:cs="CG Times"/>
          <w:i/>
          <w:iCs/>
          <w:u w:val="single"/>
          <w:lang w:val="en-AU"/>
        </w:rPr>
        <w:t>He didn't read the report</w:t>
      </w:r>
      <w:r>
        <w:rPr>
          <w:rFonts w:ascii="CG Times" w:hAnsi="CG Times" w:cs="CG Times"/>
          <w:i/>
          <w:iCs/>
          <w:lang w:val="en-AU"/>
        </w:rPr>
        <w:t xml:space="preserve">, </w:t>
      </w:r>
      <w:r w:rsidRPr="00647125">
        <w:rPr>
          <w:rStyle w:val="DoubleUnderline"/>
        </w:rPr>
        <w:t>did he?</w:t>
      </w:r>
      <w:r>
        <w:rPr>
          <w:rFonts w:ascii="CG Times" w:hAnsi="CG Times" w:cs="CG Times"/>
          <w:lang w:val="en-AU"/>
        </w:rPr>
        <w:tab/>
      </w:r>
      <w:r>
        <w:rPr>
          <w:rFonts w:ascii="CG Times" w:hAnsi="CG Times" w:cs="CG Times"/>
          <w:lang w:val="en-AU"/>
        </w:rPr>
        <w:tab/>
      </w:r>
      <w:r>
        <w:rPr>
          <w:rFonts w:ascii="CG Times" w:hAnsi="CG Times" w:cs="CG Times"/>
          <w:lang w:val="en-AU"/>
        </w:rPr>
        <w:tab/>
        <w:t>)</w:t>
      </w:r>
    </w:p>
    <w:p w14:paraId="16D37399" w14:textId="77777777" w:rsidR="00AD6CD6" w:rsidRDefault="00AD6CD6">
      <w:pPr>
        <w:tabs>
          <w:tab w:val="left" w:pos="-792"/>
          <w:tab w:val="left" w:pos="-360"/>
          <w:tab w:val="left" w:pos="0"/>
          <w:tab w:val="left" w:pos="532"/>
          <w:tab w:val="right" w:pos="676"/>
          <w:tab w:val="left" w:pos="835"/>
          <w:tab w:val="left" w:pos="1238"/>
          <w:tab w:val="left" w:pos="5011"/>
          <w:tab w:val="left" w:pos="5371"/>
          <w:tab w:val="left" w:pos="7200"/>
          <w:tab w:val="right" w:pos="9266"/>
        </w:tabs>
        <w:spacing w:line="480" w:lineRule="auto"/>
        <w:ind w:left="835" w:hanging="303"/>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 *</w:t>
      </w:r>
      <w:r>
        <w:rPr>
          <w:rFonts w:ascii="CG Times" w:hAnsi="CG Times" w:cs="CG Times"/>
          <w:i/>
          <w:iCs/>
          <w:u w:val="single"/>
          <w:lang w:val="en-AU"/>
        </w:rPr>
        <w:t>He read the report</w:t>
      </w:r>
      <w:r>
        <w:rPr>
          <w:rFonts w:ascii="CG Times" w:hAnsi="CG Times" w:cs="CG Times"/>
          <w:i/>
          <w:iCs/>
          <w:lang w:val="en-AU"/>
        </w:rPr>
        <w:t xml:space="preserve">, </w:t>
      </w:r>
      <w:r w:rsidRPr="00647125">
        <w:rPr>
          <w:rStyle w:val="DoubleUnderline"/>
        </w:rPr>
        <w:t>not even</w:t>
      </w:r>
      <w:r>
        <w:rPr>
          <w:rFonts w:ascii="CG Times" w:hAnsi="CG Times" w:cs="CG Times"/>
          <w:i/>
          <w:iCs/>
          <w:lang w:val="en-AU"/>
        </w:rPr>
        <w:t xml:space="preserve"> the </w:t>
      </w:r>
      <w:r w:rsidR="00C31AC3">
        <w:rPr>
          <w:rFonts w:ascii="CG Times" w:hAnsi="CG Times" w:cs="CG Times"/>
          <w:i/>
          <w:iCs/>
          <w:lang w:val="en-AU"/>
        </w:rPr>
        <w:t>summary</w:t>
      </w:r>
      <w:r>
        <w:rPr>
          <w:rFonts w:ascii="CG Times" w:hAnsi="CG Times" w:cs="CG Times"/>
          <w:i/>
          <w:iCs/>
          <w:lang w:val="en-AU"/>
        </w:rPr>
        <w:t>.</w:t>
      </w:r>
      <w:r>
        <w:rPr>
          <w:rFonts w:ascii="CG Times" w:hAnsi="CG Times" w:cs="CG Times"/>
          <w:lang w:val="en-AU"/>
        </w:rPr>
        <w:tab/>
        <w:t>)</w:t>
      </w:r>
      <w:r>
        <w:rPr>
          <w:rFonts w:ascii="CG Times" w:hAnsi="CG Times" w:cs="CG Times"/>
          <w:lang w:val="en-AU"/>
        </w:rPr>
        <w:tab/>
        <w:t>[positive clause]</w:t>
      </w:r>
    </w:p>
    <w:p w14:paraId="49067864" w14:textId="77777777" w:rsidR="00AD6CD6"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He read the report</w:t>
      </w:r>
      <w:r>
        <w:rPr>
          <w:rFonts w:ascii="CG Times" w:hAnsi="CG Times" w:cs="CG Times"/>
          <w:i/>
          <w:iCs/>
          <w:lang w:val="en-AU"/>
        </w:rPr>
        <w:t xml:space="preserve">, and </w:t>
      </w:r>
      <w:r w:rsidRPr="00647125">
        <w:rPr>
          <w:rStyle w:val="DoubleUnderline"/>
        </w:rPr>
        <w:t>so</w:t>
      </w:r>
      <w:r>
        <w:rPr>
          <w:rFonts w:ascii="CG Times" w:hAnsi="CG Times" w:cs="CG Times"/>
          <w:i/>
          <w:iCs/>
          <w:lang w:val="en-AU"/>
        </w:rPr>
        <w:t xml:space="preserve"> did his son.</w:t>
      </w:r>
      <w:r>
        <w:rPr>
          <w:rFonts w:ascii="CG Times" w:hAnsi="CG Times" w:cs="CG Times"/>
          <w:lang w:val="en-AU"/>
        </w:rPr>
        <w:tab/>
      </w:r>
      <w:r>
        <w:rPr>
          <w:rFonts w:ascii="CG Times" w:hAnsi="CG Times" w:cs="CG Times"/>
          <w:lang w:val="en-AU"/>
        </w:rPr>
        <w:tab/>
        <w:t>)</w:t>
      </w:r>
    </w:p>
    <w:p w14:paraId="18457CEE" w14:textId="77777777" w:rsidR="00012A11"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c.</w:t>
      </w:r>
      <w:r>
        <w:rPr>
          <w:rFonts w:ascii="CG Times" w:hAnsi="CG Times" w:cs="CG Times"/>
          <w:lang w:val="en-AU"/>
        </w:rPr>
        <w:tab/>
      </w:r>
      <w:r>
        <w:rPr>
          <w:rFonts w:ascii="CG Times" w:hAnsi="CG Times" w:cs="CG Times"/>
          <w:i/>
          <w:iCs/>
          <w:u w:val="single"/>
          <w:lang w:val="en-AU"/>
        </w:rPr>
        <w:t>He read the report</w:t>
      </w:r>
      <w:r>
        <w:rPr>
          <w:rFonts w:ascii="CG Times" w:hAnsi="CG Times" w:cs="CG Times"/>
          <w:i/>
          <w:iCs/>
          <w:lang w:val="en-AU"/>
        </w:rPr>
        <w:t xml:space="preserve">, </w:t>
      </w:r>
      <w:r w:rsidRPr="00647125">
        <w:rPr>
          <w:rStyle w:val="DoubleUnderline"/>
        </w:rPr>
        <w:t>didn't he?</w:t>
      </w:r>
      <w:r>
        <w:rPr>
          <w:rFonts w:ascii="CG Times" w:hAnsi="CG Times" w:cs="CG Times"/>
          <w:lang w:val="en-AU"/>
        </w:rPr>
        <w:tab/>
      </w:r>
      <w:r>
        <w:rPr>
          <w:rFonts w:ascii="CG Times" w:hAnsi="CG Times" w:cs="CG Times"/>
          <w:lang w:val="en-AU"/>
        </w:rPr>
        <w:tab/>
      </w:r>
      <w:r>
        <w:rPr>
          <w:rFonts w:ascii="CG Times" w:hAnsi="CG Times" w:cs="CG Times"/>
          <w:lang w:val="en-AU"/>
        </w:rPr>
        <w:tab/>
        <w:t>)</w:t>
      </w:r>
    </w:p>
    <w:p w14:paraId="3CD67FD1" w14:textId="77777777" w:rsidR="00AD6CD6"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u w:val="single"/>
          <w:lang w:val="en-AU"/>
        </w:rPr>
        <w:t>Not for the first time</w:t>
      </w:r>
      <w:r>
        <w:rPr>
          <w:rFonts w:ascii="CG Times" w:hAnsi="CG Times" w:cs="CG Times"/>
          <w:i/>
          <w:iCs/>
          <w:lang w:val="en-AU"/>
        </w:rPr>
        <w:t>, she found his behaviour offensive.</w:t>
      </w:r>
    </w:p>
    <w:p w14:paraId="0BF2481A" w14:textId="77777777" w:rsidR="00AD6CD6"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We'll do it </w:t>
      </w:r>
      <w:r>
        <w:rPr>
          <w:rFonts w:ascii="CG Times" w:hAnsi="CG Times" w:cs="CG Times"/>
          <w:i/>
          <w:iCs/>
          <w:u w:val="single"/>
          <w:lang w:val="en-AU"/>
        </w:rPr>
        <w:t>in no time</w:t>
      </w:r>
      <w:r>
        <w:rPr>
          <w:rFonts w:ascii="CG Times" w:hAnsi="CG Times" w:cs="CG Times"/>
          <w:i/>
          <w:iCs/>
          <w:lang w:val="en-AU"/>
        </w:rPr>
        <w:t>.</w:t>
      </w:r>
    </w:p>
    <w:p w14:paraId="68C4B262" w14:textId="77777777" w:rsidR="00012A11"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They were rather </w:t>
      </w:r>
      <w:r>
        <w:rPr>
          <w:rFonts w:ascii="CG Times" w:hAnsi="CG Times" w:cs="CG Times"/>
          <w:i/>
          <w:iCs/>
          <w:u w:val="single"/>
          <w:lang w:val="en-AU"/>
        </w:rPr>
        <w:t>unfriendly</w:t>
      </w:r>
      <w:r>
        <w:rPr>
          <w:rFonts w:ascii="CG Times" w:hAnsi="CG Times" w:cs="CG Times"/>
          <w:i/>
          <w:iCs/>
          <w:lang w:val="en-AU"/>
        </w:rPr>
        <w:t>.</w:t>
      </w:r>
    </w:p>
    <w:p w14:paraId="5CFC487E" w14:textId="77777777" w:rsidR="00AD6CD6"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She doesn't live here any longer.</w:t>
      </w:r>
      <w:r>
        <w:rPr>
          <w:rFonts w:ascii="CG Times" w:hAnsi="CG Times" w:cs="CG Times"/>
          <w:lang w:val="en-AU"/>
        </w:rPr>
        <w:tab/>
        <w:t>b. *</w:t>
      </w:r>
      <w:r>
        <w:rPr>
          <w:rFonts w:ascii="CG Times" w:hAnsi="CG Times" w:cs="CG Times"/>
          <w:i/>
          <w:iCs/>
          <w:lang w:val="en-AU"/>
        </w:rPr>
        <w:t>She lives here any longer.</w:t>
      </w:r>
    </w:p>
    <w:p w14:paraId="55760362" w14:textId="77777777" w:rsidR="00012A11"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He was feeling somewhat irritable.</w:t>
      </w:r>
      <w:r>
        <w:rPr>
          <w:rFonts w:ascii="CG Times" w:hAnsi="CG Times" w:cs="CG Times"/>
          <w:lang w:val="en-AU"/>
        </w:rPr>
        <w:tab/>
        <w:t>b. *</w:t>
      </w:r>
      <w:r>
        <w:rPr>
          <w:rFonts w:ascii="CG Times" w:hAnsi="CG Times" w:cs="CG Times"/>
          <w:i/>
          <w:iCs/>
          <w:lang w:val="en-AU"/>
        </w:rPr>
        <w:t>He wasn't feeling somewhat irritable.</w:t>
      </w:r>
    </w:p>
    <w:p w14:paraId="2B6C98E0"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Not many members answered the questionnaire.</w:t>
      </w:r>
      <w:r>
        <w:rPr>
          <w:rFonts w:ascii="CG Times" w:hAnsi="CG Times" w:cs="CG Times"/>
          <w:lang w:val="en-AU"/>
        </w:rPr>
        <w:tab/>
        <w:t>[</w:t>
      </w:r>
      <w:r>
        <w:rPr>
          <w:rFonts w:ascii="CG Times" w:hAnsi="CG Times" w:cs="CG Times"/>
          <w:i/>
          <w:iCs/>
          <w:lang w:val="en-AU"/>
        </w:rPr>
        <w:t>many</w:t>
      </w:r>
      <w:r>
        <w:rPr>
          <w:rFonts w:ascii="CG Times" w:hAnsi="CG Times" w:cs="CG Times"/>
          <w:lang w:val="en-AU"/>
        </w:rPr>
        <w:t xml:space="preserve"> inside scope of </w:t>
      </w:r>
      <w:r>
        <w:rPr>
          <w:rFonts w:ascii="CG Times" w:hAnsi="CG Times" w:cs="CG Times"/>
          <w:i/>
          <w:iCs/>
          <w:lang w:val="en-AU"/>
        </w:rPr>
        <w:t>not</w:t>
      </w:r>
      <w:r>
        <w:rPr>
          <w:rFonts w:ascii="CG Times" w:hAnsi="CG Times" w:cs="CG Times"/>
          <w:lang w:val="en-AU"/>
        </w:rPr>
        <w:t>]</w:t>
      </w:r>
    </w:p>
    <w:p w14:paraId="00318DCA"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Many members didn't answer the questionnaire.</w:t>
      </w:r>
      <w:r>
        <w:rPr>
          <w:rFonts w:ascii="CG Times" w:hAnsi="CG Times" w:cs="CG Times"/>
          <w:lang w:val="en-AU"/>
        </w:rPr>
        <w:tab/>
        <w:t>[</w:t>
      </w:r>
      <w:r>
        <w:rPr>
          <w:rFonts w:ascii="CG Times" w:hAnsi="CG Times" w:cs="CG Times"/>
          <w:i/>
          <w:iCs/>
          <w:lang w:val="en-AU"/>
        </w:rPr>
        <w:t>many</w:t>
      </w:r>
      <w:r>
        <w:rPr>
          <w:rFonts w:ascii="CG Times" w:hAnsi="CG Times" w:cs="CG Times"/>
          <w:lang w:val="en-AU"/>
        </w:rPr>
        <w:t xml:space="preserve"> outside scope of </w:t>
      </w:r>
      <w:r>
        <w:rPr>
          <w:rFonts w:ascii="CG Times" w:hAnsi="CG Times" w:cs="CG Times"/>
          <w:i/>
          <w:iCs/>
          <w:lang w:val="en-AU"/>
        </w:rPr>
        <w:t>not</w:t>
      </w:r>
      <w:r>
        <w:rPr>
          <w:rFonts w:ascii="CG Times" w:hAnsi="CG Times" w:cs="CG Times"/>
          <w:lang w:val="en-AU"/>
        </w:rPr>
        <w:t>]</w:t>
      </w:r>
    </w:p>
    <w:p w14:paraId="08192BA5"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5</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You need not answer the questionnaire.</w:t>
      </w:r>
      <w:r>
        <w:rPr>
          <w:rFonts w:ascii="CG Times" w:hAnsi="CG Times" w:cs="CG Times"/>
          <w:lang w:val="en-AU"/>
        </w:rPr>
        <w:tab/>
        <w:t>[</w:t>
      </w:r>
      <w:r>
        <w:rPr>
          <w:rFonts w:ascii="CG Times" w:hAnsi="CG Times" w:cs="CG Times"/>
          <w:i/>
          <w:iCs/>
          <w:lang w:val="en-AU"/>
        </w:rPr>
        <w:t xml:space="preserve">need </w:t>
      </w:r>
      <w:r>
        <w:rPr>
          <w:rFonts w:ascii="CG Times" w:hAnsi="CG Times" w:cs="CG Times"/>
          <w:lang w:val="en-AU"/>
        </w:rPr>
        <w:t xml:space="preserve">inside scope of </w:t>
      </w:r>
      <w:r>
        <w:rPr>
          <w:rFonts w:ascii="CG Times" w:hAnsi="CG Times" w:cs="CG Times"/>
          <w:i/>
          <w:iCs/>
          <w:lang w:val="en-AU"/>
        </w:rPr>
        <w:t>not</w:t>
      </w:r>
      <w:r>
        <w:rPr>
          <w:rFonts w:ascii="CG Times" w:hAnsi="CG Times" w:cs="CG Times"/>
          <w:lang w:val="en-AU"/>
        </w:rPr>
        <w:t>]</w:t>
      </w:r>
    </w:p>
    <w:p w14:paraId="48AC0154"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You must not answer the questionnaire.</w:t>
      </w:r>
      <w:r>
        <w:rPr>
          <w:rFonts w:ascii="CG Times" w:hAnsi="CG Times" w:cs="CG Times"/>
          <w:lang w:val="en-AU"/>
        </w:rPr>
        <w:tab/>
        <w:t>[</w:t>
      </w:r>
      <w:r>
        <w:rPr>
          <w:rFonts w:ascii="CG Times" w:hAnsi="CG Times" w:cs="CG Times"/>
          <w:i/>
          <w:iCs/>
          <w:lang w:val="en-AU"/>
        </w:rPr>
        <w:t>must</w:t>
      </w:r>
      <w:r>
        <w:rPr>
          <w:rFonts w:ascii="CG Times" w:hAnsi="CG Times" w:cs="CG Times"/>
          <w:lang w:val="en-AU"/>
        </w:rPr>
        <w:t xml:space="preserve"> outside scope of </w:t>
      </w:r>
      <w:r>
        <w:rPr>
          <w:rFonts w:ascii="CG Times" w:hAnsi="CG Times" w:cs="CG Times"/>
          <w:i/>
          <w:iCs/>
          <w:lang w:val="en-AU"/>
        </w:rPr>
        <w:t>not</w:t>
      </w:r>
      <w:r>
        <w:rPr>
          <w:rFonts w:ascii="CG Times" w:hAnsi="CG Times" w:cs="CG Times"/>
          <w:lang w:val="en-AU"/>
        </w:rPr>
        <w:t>]</w:t>
      </w:r>
    </w:p>
    <w:p w14:paraId="09BBD810"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I didn't go to the party because I wanted to see Kim.</w:t>
      </w:r>
      <w:r>
        <w:rPr>
          <w:rFonts w:ascii="CG Times" w:hAnsi="CG Times" w:cs="CG Times"/>
          <w:lang w:val="en-AU"/>
        </w:rPr>
        <w:tab/>
        <w:t>[ambiguous]</w:t>
      </w:r>
    </w:p>
    <w:p w14:paraId="065C9F3B" w14:textId="77777777" w:rsidR="00AD6CD6" w:rsidRDefault="00AD6CD6">
      <w:pPr>
        <w:tabs>
          <w:tab w:val="left" w:pos="-792"/>
          <w:tab w:val="left" w:pos="-360"/>
          <w:tab w:val="left" w:pos="0"/>
          <w:tab w:val="left" w:pos="532"/>
          <w:tab w:val="right" w:pos="676"/>
          <w:tab w:val="left" w:pos="835"/>
          <w:tab w:val="left" w:pos="1238"/>
          <w:tab w:val="left" w:pos="4032"/>
          <w:tab w:val="left" w:pos="5011"/>
          <w:tab w:val="left" w:pos="5371"/>
          <w:tab w:val="left" w:pos="720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declarative</w:t>
      </w:r>
      <w:r>
        <w:rPr>
          <w:rFonts w:ascii="CG Times" w:hAnsi="CG Times" w:cs="CG Times"/>
          <w:lang w:val="en-AU"/>
        </w:rPr>
        <w:tab/>
      </w:r>
      <w:r>
        <w:rPr>
          <w:rFonts w:ascii="CG Times" w:hAnsi="CG Times" w:cs="CG Times"/>
          <w:i/>
          <w:iCs/>
          <w:lang w:val="en-AU"/>
        </w:rPr>
        <w:t>She is a good player.</w:t>
      </w:r>
    </w:p>
    <w:p w14:paraId="2A553D80" w14:textId="77777777" w:rsidR="00AD6CD6" w:rsidRDefault="00AD6CD6">
      <w:pPr>
        <w:tabs>
          <w:tab w:val="left" w:pos="-792"/>
          <w:tab w:val="left" w:pos="-360"/>
          <w:tab w:val="left" w:pos="0"/>
          <w:tab w:val="left" w:pos="532"/>
          <w:tab w:val="right" w:pos="676"/>
          <w:tab w:val="left" w:pos="835"/>
          <w:tab w:val="left" w:pos="1238"/>
          <w:tab w:val="left" w:pos="4032"/>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closed interrogative</w:t>
      </w:r>
      <w:r>
        <w:rPr>
          <w:rFonts w:ascii="CG Times" w:hAnsi="CG Times" w:cs="CG Times"/>
          <w:lang w:val="en-AU"/>
        </w:rPr>
        <w:tab/>
      </w:r>
      <w:r>
        <w:rPr>
          <w:rFonts w:ascii="CG Times" w:hAnsi="CG Times" w:cs="CG Times"/>
          <w:i/>
          <w:iCs/>
          <w:lang w:val="en-AU"/>
        </w:rPr>
        <w:t>Is she a good player?</w:t>
      </w:r>
      <w:r>
        <w:rPr>
          <w:rFonts w:ascii="CG Times" w:hAnsi="CG Times" w:cs="CG Times"/>
          <w:lang w:val="en-AU"/>
        </w:rPr>
        <w:tab/>
      </w:r>
    </w:p>
    <w:p w14:paraId="232531A4" w14:textId="77777777" w:rsidR="00AD6CD6" w:rsidRDefault="00AD6CD6">
      <w:pPr>
        <w:tabs>
          <w:tab w:val="left" w:pos="-792"/>
          <w:tab w:val="left" w:pos="-360"/>
          <w:tab w:val="left" w:pos="0"/>
          <w:tab w:val="left" w:pos="532"/>
          <w:tab w:val="right" w:pos="676"/>
          <w:tab w:val="left" w:pos="835"/>
          <w:tab w:val="left" w:pos="1238"/>
          <w:tab w:val="left" w:pos="4032"/>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open interrogative</w:t>
      </w:r>
      <w:r>
        <w:rPr>
          <w:rFonts w:ascii="CG Times" w:hAnsi="CG Times" w:cs="CG Times"/>
          <w:lang w:val="en-AU"/>
        </w:rPr>
        <w:tab/>
      </w:r>
      <w:r>
        <w:rPr>
          <w:rFonts w:ascii="CG Times" w:hAnsi="CG Times" w:cs="CG Times"/>
          <w:i/>
          <w:iCs/>
          <w:lang w:val="en-AU"/>
        </w:rPr>
        <w:t>How good a player is she?</w:t>
      </w:r>
    </w:p>
    <w:p w14:paraId="64EE27C2" w14:textId="77777777" w:rsidR="00AD6CD6" w:rsidRDefault="00AD6CD6">
      <w:pPr>
        <w:tabs>
          <w:tab w:val="left" w:pos="-792"/>
          <w:tab w:val="left" w:pos="-360"/>
          <w:tab w:val="left" w:pos="0"/>
          <w:tab w:val="left" w:pos="532"/>
          <w:tab w:val="right" w:pos="676"/>
          <w:tab w:val="left" w:pos="835"/>
          <w:tab w:val="left" w:pos="1238"/>
          <w:tab w:val="left" w:pos="4032"/>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r>
      <w:r>
        <w:rPr>
          <w:rFonts w:ascii="CG Times" w:hAnsi="CG Times" w:cs="CG Times"/>
          <w:smallCaps/>
          <w:lang w:val="en-AU"/>
        </w:rPr>
        <w:t>exclamative</w:t>
      </w:r>
      <w:r>
        <w:rPr>
          <w:rFonts w:ascii="CG Times" w:hAnsi="CG Times" w:cs="CG Times"/>
          <w:lang w:val="en-AU"/>
        </w:rPr>
        <w:tab/>
      </w:r>
      <w:r>
        <w:rPr>
          <w:rFonts w:ascii="CG Times" w:hAnsi="CG Times" w:cs="CG Times"/>
          <w:i/>
          <w:iCs/>
          <w:lang w:val="en-AU"/>
        </w:rPr>
        <w:t>What a good player she is!</w:t>
      </w:r>
    </w:p>
    <w:p w14:paraId="1F782CBF" w14:textId="77777777" w:rsidR="00012A11" w:rsidRDefault="00AD6CD6">
      <w:pPr>
        <w:tabs>
          <w:tab w:val="left" w:pos="-792"/>
          <w:tab w:val="left" w:pos="-360"/>
          <w:tab w:val="left" w:pos="0"/>
          <w:tab w:val="left" w:pos="532"/>
          <w:tab w:val="right" w:pos="676"/>
          <w:tab w:val="left" w:pos="835"/>
          <w:tab w:val="left" w:pos="1238"/>
          <w:tab w:val="left" w:pos="4032"/>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r>
      <w:r>
        <w:rPr>
          <w:rFonts w:ascii="CG Times" w:hAnsi="CG Times" w:cs="CG Times"/>
          <w:lang w:val="en-AU"/>
        </w:rPr>
        <w:tab/>
      </w:r>
      <w:r>
        <w:rPr>
          <w:rFonts w:ascii="CG Times" w:hAnsi="CG Times" w:cs="CG Times"/>
          <w:smallCaps/>
          <w:lang w:val="en-AU"/>
        </w:rPr>
        <w:t>imperative</w:t>
      </w:r>
      <w:r>
        <w:rPr>
          <w:rFonts w:ascii="CG Times" w:hAnsi="CG Times" w:cs="CG Times"/>
          <w:lang w:val="en-AU"/>
        </w:rPr>
        <w:tab/>
      </w:r>
      <w:r>
        <w:rPr>
          <w:rFonts w:ascii="CG Times" w:hAnsi="CG Times" w:cs="CG Times"/>
          <w:i/>
          <w:iCs/>
          <w:lang w:val="en-AU"/>
        </w:rPr>
        <w:t>Play well!</w:t>
      </w:r>
    </w:p>
    <w:p w14:paraId="60596B1C" w14:textId="77777777" w:rsidR="00AD6CD6" w:rsidRDefault="00AD6CD6">
      <w:pPr>
        <w:tabs>
          <w:tab w:val="left" w:pos="-792"/>
          <w:tab w:val="left" w:pos="-360"/>
          <w:tab w:val="left" w:pos="0"/>
          <w:tab w:val="left" w:pos="532"/>
          <w:tab w:val="right" w:pos="676"/>
          <w:tab w:val="left" w:pos="835"/>
          <w:tab w:val="left" w:pos="1238"/>
          <w:tab w:val="left" w:pos="2880"/>
          <w:tab w:val="left" w:pos="6398"/>
          <w:tab w:val="left" w:pos="720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relative</w:t>
      </w:r>
      <w:r>
        <w:rPr>
          <w:rFonts w:ascii="CG Times" w:hAnsi="CG Times" w:cs="CG Times"/>
          <w:lang w:val="en-AU"/>
        </w:rPr>
        <w:tab/>
      </w:r>
      <w:r>
        <w:rPr>
          <w:rFonts w:ascii="CG Times" w:hAnsi="CG Times" w:cs="CG Times"/>
          <w:i/>
          <w:iCs/>
          <w:lang w:val="en-AU"/>
        </w:rPr>
        <w:t xml:space="preserve">The one </w:t>
      </w:r>
      <w:r>
        <w:rPr>
          <w:rFonts w:ascii="CG Times" w:hAnsi="CG Times" w:cs="CG Times"/>
          <w:i/>
          <w:iCs/>
          <w:u w:val="single"/>
          <w:lang w:val="en-AU"/>
        </w:rPr>
        <w:t>who spoke first</w:t>
      </w:r>
      <w:r>
        <w:rPr>
          <w:rFonts w:ascii="CG Times" w:hAnsi="CG Times" w:cs="CG Times"/>
          <w:i/>
          <w:iCs/>
          <w:lang w:val="en-AU"/>
        </w:rPr>
        <w:t xml:space="preserve"> was Jill.</w:t>
      </w:r>
      <w:r>
        <w:rPr>
          <w:rFonts w:ascii="CG Times" w:hAnsi="CG Times" w:cs="CG Times"/>
          <w:i/>
          <w:iCs/>
          <w:lang w:val="en-AU"/>
        </w:rPr>
        <w:tab/>
        <w:t xml:space="preserve">This is the book </w:t>
      </w:r>
      <w:r>
        <w:rPr>
          <w:rFonts w:ascii="CG Times" w:hAnsi="CG Times" w:cs="CG Times"/>
          <w:i/>
          <w:iCs/>
          <w:u w:val="single"/>
          <w:lang w:val="en-AU"/>
        </w:rPr>
        <w:t>I asked for</w:t>
      </w:r>
      <w:r>
        <w:rPr>
          <w:rFonts w:ascii="CG Times" w:hAnsi="CG Times" w:cs="CG Times"/>
          <w:i/>
          <w:iCs/>
          <w:lang w:val="en-AU"/>
        </w:rPr>
        <w:t>.</w:t>
      </w:r>
    </w:p>
    <w:p w14:paraId="616EF533" w14:textId="77777777" w:rsidR="00AD6CD6" w:rsidRDefault="00AD6CD6">
      <w:pPr>
        <w:tabs>
          <w:tab w:val="left" w:pos="-792"/>
          <w:tab w:val="left" w:pos="-360"/>
          <w:tab w:val="left" w:pos="0"/>
          <w:tab w:val="left" w:pos="532"/>
          <w:tab w:val="right" w:pos="676"/>
          <w:tab w:val="left" w:pos="835"/>
          <w:tab w:val="left" w:pos="1238"/>
          <w:tab w:val="left" w:pos="2880"/>
          <w:tab w:val="left" w:pos="6398"/>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comparative</w:t>
      </w:r>
      <w:r>
        <w:rPr>
          <w:rFonts w:ascii="CG Times" w:hAnsi="CG Times" w:cs="CG Times"/>
          <w:lang w:val="en-AU"/>
        </w:rPr>
        <w:tab/>
      </w:r>
      <w:r>
        <w:rPr>
          <w:rFonts w:ascii="CG Times" w:hAnsi="CG Times" w:cs="CG Times"/>
          <w:i/>
          <w:iCs/>
          <w:lang w:val="en-AU"/>
        </w:rPr>
        <w:t xml:space="preserve">It cost more than </w:t>
      </w:r>
      <w:r>
        <w:rPr>
          <w:rFonts w:ascii="CG Times" w:hAnsi="CG Times" w:cs="CG Times"/>
          <w:i/>
          <w:iCs/>
          <w:u w:val="single"/>
          <w:lang w:val="en-AU"/>
        </w:rPr>
        <w:t>we expected</w:t>
      </w:r>
      <w:r>
        <w:rPr>
          <w:rFonts w:ascii="CG Times" w:hAnsi="CG Times" w:cs="CG Times"/>
          <w:i/>
          <w:iCs/>
          <w:lang w:val="en-AU"/>
        </w:rPr>
        <w:t>.</w:t>
      </w:r>
      <w:r>
        <w:rPr>
          <w:rFonts w:ascii="CG Times" w:hAnsi="CG Times" w:cs="CG Times"/>
          <w:lang w:val="en-AU"/>
        </w:rPr>
        <w:tab/>
      </w:r>
      <w:r>
        <w:rPr>
          <w:rFonts w:ascii="CG Times" w:hAnsi="CG Times" w:cs="CG Times"/>
          <w:i/>
          <w:iCs/>
          <w:lang w:val="en-AU"/>
        </w:rPr>
        <w:t xml:space="preserve">He isn't as old as </w:t>
      </w:r>
      <w:r>
        <w:rPr>
          <w:rFonts w:ascii="CG Times" w:hAnsi="CG Times" w:cs="CG Times"/>
          <w:i/>
          <w:iCs/>
          <w:u w:val="single"/>
          <w:lang w:val="en-AU"/>
        </w:rPr>
        <w:t>I am</w:t>
      </w:r>
      <w:r>
        <w:rPr>
          <w:rFonts w:ascii="CG Times" w:hAnsi="CG Times" w:cs="CG Times"/>
          <w:i/>
          <w:iCs/>
          <w:lang w:val="en-AU"/>
        </w:rPr>
        <w:t>.</w:t>
      </w:r>
    </w:p>
    <w:p w14:paraId="78C1922C" w14:textId="77777777" w:rsidR="00012A11" w:rsidRDefault="00AD6CD6">
      <w:pPr>
        <w:tabs>
          <w:tab w:val="left" w:pos="-792"/>
          <w:tab w:val="left" w:pos="-360"/>
          <w:tab w:val="left" w:pos="0"/>
          <w:tab w:val="left" w:pos="532"/>
          <w:tab w:val="right" w:pos="676"/>
          <w:tab w:val="left" w:pos="835"/>
          <w:tab w:val="left" w:pos="1238"/>
          <w:tab w:val="left" w:pos="2880"/>
          <w:tab w:val="left" w:pos="6398"/>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content</w:t>
      </w:r>
      <w:r>
        <w:rPr>
          <w:rFonts w:ascii="CG Times" w:hAnsi="CG Times" w:cs="CG Times"/>
          <w:lang w:val="en-AU"/>
        </w:rPr>
        <w:tab/>
      </w:r>
      <w:r>
        <w:rPr>
          <w:rFonts w:ascii="CG Times" w:hAnsi="CG Times" w:cs="CG Times"/>
          <w:i/>
          <w:iCs/>
          <w:lang w:val="en-AU"/>
        </w:rPr>
        <w:t xml:space="preserve">You said </w:t>
      </w:r>
      <w:r>
        <w:rPr>
          <w:rFonts w:ascii="CG Times" w:hAnsi="CG Times" w:cs="CG Times"/>
          <w:i/>
          <w:iCs/>
          <w:u w:val="single"/>
          <w:lang w:val="en-AU"/>
        </w:rPr>
        <w:t>that you liked her</w:t>
      </w:r>
      <w:r>
        <w:rPr>
          <w:rFonts w:ascii="CG Times" w:hAnsi="CG Times" w:cs="CG Times"/>
          <w:i/>
          <w:iCs/>
          <w:lang w:val="en-AU"/>
        </w:rPr>
        <w:t>.</w:t>
      </w:r>
      <w:r>
        <w:rPr>
          <w:rFonts w:ascii="CG Times" w:hAnsi="CG Times" w:cs="CG Times"/>
          <w:i/>
          <w:iCs/>
          <w:lang w:val="en-AU"/>
        </w:rPr>
        <w:tab/>
        <w:t xml:space="preserve">I wonder </w:t>
      </w:r>
      <w:r>
        <w:rPr>
          <w:rFonts w:ascii="CG Times" w:hAnsi="CG Times" w:cs="CG Times"/>
          <w:i/>
          <w:iCs/>
          <w:u w:val="single"/>
          <w:lang w:val="en-AU"/>
        </w:rPr>
        <w:t>what he wants</w:t>
      </w:r>
      <w:r>
        <w:rPr>
          <w:rFonts w:ascii="CG Times" w:hAnsi="CG Times" w:cs="CG Times"/>
          <w:i/>
          <w:iCs/>
          <w:lang w:val="en-AU"/>
        </w:rPr>
        <w:t>.</w:t>
      </w:r>
    </w:p>
    <w:p w14:paraId="35118A5C" w14:textId="77777777" w:rsidR="00AD6CD6" w:rsidRDefault="00AD6CD6">
      <w:pPr>
        <w:tabs>
          <w:tab w:val="left" w:pos="-792"/>
          <w:tab w:val="left" w:pos="-360"/>
          <w:tab w:val="left" w:pos="0"/>
          <w:tab w:val="left" w:pos="532"/>
          <w:tab w:val="right" w:pos="676"/>
          <w:tab w:val="left" w:pos="835"/>
          <w:tab w:val="left" w:pos="1238"/>
          <w:tab w:val="left" w:pos="4032"/>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declarative</w:t>
      </w:r>
      <w:r>
        <w:rPr>
          <w:rFonts w:ascii="CG Times" w:hAnsi="CG Times" w:cs="CG Times"/>
          <w:lang w:val="en-AU"/>
        </w:rPr>
        <w:tab/>
      </w:r>
      <w:r>
        <w:rPr>
          <w:rFonts w:ascii="CG Times" w:hAnsi="CG Times" w:cs="CG Times"/>
          <w:i/>
          <w:iCs/>
          <w:lang w:val="en-AU"/>
        </w:rPr>
        <w:t xml:space="preserve">They say </w:t>
      </w:r>
      <w:r>
        <w:rPr>
          <w:rFonts w:ascii="CG Times" w:hAnsi="CG Times" w:cs="CG Times"/>
          <w:i/>
          <w:iCs/>
          <w:u w:val="single"/>
          <w:lang w:val="en-AU"/>
        </w:rPr>
        <w:t>that she is a good player</w:t>
      </w:r>
      <w:r>
        <w:rPr>
          <w:rFonts w:ascii="CG Times" w:hAnsi="CG Times" w:cs="CG Times"/>
          <w:i/>
          <w:iCs/>
          <w:lang w:val="en-AU"/>
        </w:rPr>
        <w:t>.</w:t>
      </w:r>
    </w:p>
    <w:p w14:paraId="7CF5C64E" w14:textId="77777777" w:rsidR="00AD6CD6" w:rsidRDefault="00AD6CD6">
      <w:pPr>
        <w:tabs>
          <w:tab w:val="left" w:pos="-792"/>
          <w:tab w:val="left" w:pos="-360"/>
          <w:tab w:val="left" w:pos="0"/>
          <w:tab w:val="left" w:pos="532"/>
          <w:tab w:val="right" w:pos="676"/>
          <w:tab w:val="left" w:pos="835"/>
          <w:tab w:val="left" w:pos="1238"/>
          <w:tab w:val="left" w:pos="4032"/>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closed interrogative</w:t>
      </w:r>
      <w:r>
        <w:rPr>
          <w:rFonts w:ascii="CG Times" w:hAnsi="CG Times" w:cs="CG Times"/>
          <w:lang w:val="en-AU"/>
        </w:rPr>
        <w:tab/>
      </w:r>
      <w:r>
        <w:rPr>
          <w:rFonts w:ascii="CG Times" w:hAnsi="CG Times" w:cs="CG Times"/>
          <w:i/>
          <w:iCs/>
          <w:lang w:val="en-AU"/>
        </w:rPr>
        <w:t xml:space="preserve">They didn't say </w:t>
      </w:r>
      <w:r>
        <w:rPr>
          <w:rFonts w:ascii="CG Times" w:hAnsi="CG Times" w:cs="CG Times"/>
          <w:i/>
          <w:iCs/>
          <w:u w:val="single"/>
          <w:lang w:val="en-AU"/>
        </w:rPr>
        <w:t>whether she is a good player</w:t>
      </w:r>
      <w:r>
        <w:rPr>
          <w:rFonts w:ascii="CG Times" w:hAnsi="CG Times" w:cs="CG Times"/>
          <w:i/>
          <w:iCs/>
          <w:lang w:val="en-AU"/>
        </w:rPr>
        <w:t>.</w:t>
      </w:r>
    </w:p>
    <w:p w14:paraId="7BC5AB33" w14:textId="77777777" w:rsidR="00AD6CD6" w:rsidRDefault="00AD6CD6">
      <w:pPr>
        <w:tabs>
          <w:tab w:val="left" w:pos="-792"/>
          <w:tab w:val="left" w:pos="-360"/>
          <w:tab w:val="left" w:pos="0"/>
          <w:tab w:val="left" w:pos="532"/>
          <w:tab w:val="right" w:pos="676"/>
          <w:tab w:val="left" w:pos="835"/>
          <w:tab w:val="left" w:pos="1238"/>
          <w:tab w:val="left" w:pos="4032"/>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open interrogative</w:t>
      </w:r>
      <w:r>
        <w:rPr>
          <w:rFonts w:ascii="CG Times" w:hAnsi="CG Times" w:cs="CG Times"/>
          <w:lang w:val="en-AU"/>
        </w:rPr>
        <w:tab/>
      </w:r>
      <w:r>
        <w:rPr>
          <w:rFonts w:ascii="CG Times" w:hAnsi="CG Times" w:cs="CG Times"/>
          <w:i/>
          <w:iCs/>
          <w:lang w:val="en-AU"/>
        </w:rPr>
        <w:t xml:space="preserve">I wonder </w:t>
      </w:r>
      <w:r>
        <w:rPr>
          <w:rFonts w:ascii="CG Times" w:hAnsi="CG Times" w:cs="CG Times"/>
          <w:i/>
          <w:iCs/>
          <w:u w:val="single"/>
          <w:lang w:val="en-AU"/>
        </w:rPr>
        <w:t>how good a player she is</w:t>
      </w:r>
      <w:r>
        <w:rPr>
          <w:rFonts w:ascii="CG Times" w:hAnsi="CG Times" w:cs="CG Times"/>
          <w:i/>
          <w:iCs/>
          <w:lang w:val="en-AU"/>
        </w:rPr>
        <w:t>.</w:t>
      </w:r>
    </w:p>
    <w:p w14:paraId="6945AFF2" w14:textId="77777777" w:rsidR="00012A11" w:rsidRDefault="00AD6CD6">
      <w:pPr>
        <w:tabs>
          <w:tab w:val="left" w:pos="-792"/>
          <w:tab w:val="left" w:pos="-360"/>
          <w:tab w:val="left" w:pos="0"/>
          <w:tab w:val="left" w:pos="532"/>
          <w:tab w:val="right" w:pos="676"/>
          <w:tab w:val="left" w:pos="835"/>
          <w:tab w:val="left" w:pos="1238"/>
          <w:tab w:val="left" w:pos="4032"/>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lastRenderedPageBreak/>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r>
      <w:r>
        <w:rPr>
          <w:rFonts w:ascii="CG Times" w:hAnsi="CG Times" w:cs="CG Times"/>
          <w:smallCaps/>
          <w:lang w:val="en-AU"/>
        </w:rPr>
        <w:t>exclamative</w:t>
      </w:r>
      <w:r>
        <w:rPr>
          <w:rFonts w:ascii="CG Times" w:hAnsi="CG Times" w:cs="CG Times"/>
          <w:lang w:val="en-AU"/>
        </w:rPr>
        <w:tab/>
      </w:r>
      <w:r>
        <w:rPr>
          <w:rFonts w:ascii="CG Times" w:hAnsi="CG Times" w:cs="CG Times"/>
          <w:i/>
          <w:iCs/>
          <w:lang w:val="en-AU"/>
        </w:rPr>
        <w:t xml:space="preserve">I'll tell them </w:t>
      </w:r>
      <w:r>
        <w:rPr>
          <w:rFonts w:ascii="CG Times" w:hAnsi="CG Times" w:cs="CG Times"/>
          <w:i/>
          <w:iCs/>
          <w:u w:val="single"/>
          <w:lang w:val="en-AU"/>
        </w:rPr>
        <w:t>what a good player she is</w:t>
      </w:r>
      <w:r>
        <w:rPr>
          <w:rFonts w:ascii="CG Times" w:hAnsi="CG Times" w:cs="CG Times"/>
          <w:i/>
          <w:iCs/>
          <w:lang w:val="en-AU"/>
        </w:rPr>
        <w:t>.</w:t>
      </w:r>
    </w:p>
    <w:p w14:paraId="317BD0D3"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 xml:space="preserve">Ed said, </w:t>
      </w:r>
      <w:r>
        <w:rPr>
          <w:rFonts w:ascii="CG Times" w:hAnsi="CG Times" w:cs="CG Times"/>
          <w:i/>
          <w:iCs/>
          <w:u w:val="single"/>
          <w:lang w:val="en-AU"/>
        </w:rPr>
        <w:t>`I shall do it in my own time'</w:t>
      </w:r>
      <w:r>
        <w:rPr>
          <w:rFonts w:ascii="CG Times" w:hAnsi="CG Times" w:cs="CG Times"/>
          <w:i/>
          <w:iCs/>
          <w:lang w:val="en-AU"/>
        </w:rPr>
        <w:t>.</w:t>
      </w:r>
      <w:r>
        <w:rPr>
          <w:rFonts w:ascii="CG Times" w:hAnsi="CG Times" w:cs="CG Times"/>
          <w:lang w:val="en-AU"/>
        </w:rPr>
        <w:tab/>
        <w:t>[direct report]</w:t>
      </w:r>
    </w:p>
    <w:p w14:paraId="7606F66E"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Ed said </w:t>
      </w:r>
      <w:r>
        <w:rPr>
          <w:rFonts w:ascii="CG Times" w:hAnsi="CG Times" w:cs="CG Times"/>
          <w:i/>
          <w:iCs/>
          <w:u w:val="single"/>
          <w:lang w:val="en-AU"/>
        </w:rPr>
        <w:t>that he would do it in his own time</w:t>
      </w:r>
      <w:r>
        <w:rPr>
          <w:rFonts w:ascii="CG Times" w:hAnsi="CG Times" w:cs="CG Times"/>
          <w:i/>
          <w:iCs/>
          <w:lang w:val="en-AU"/>
        </w:rPr>
        <w:t>.</w:t>
      </w:r>
      <w:r>
        <w:rPr>
          <w:rFonts w:ascii="CG Times" w:hAnsi="CG Times" w:cs="CG Times"/>
          <w:lang w:val="en-AU"/>
        </w:rPr>
        <w:tab/>
        <w:t>[indirect report]</w:t>
      </w:r>
    </w:p>
    <w:p w14:paraId="0428DA9E"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Here's </w:t>
      </w:r>
      <w:r>
        <w:rPr>
          <w:rFonts w:ascii="CG Times" w:hAnsi="CG Times" w:cs="CG Times"/>
          <w:lang w:val="en-AU"/>
        </w:rPr>
        <w:t>[</w:t>
      </w:r>
      <w:r>
        <w:rPr>
          <w:rFonts w:ascii="CG Times" w:hAnsi="CG Times" w:cs="CG Times"/>
          <w:i/>
          <w:iCs/>
          <w:lang w:val="en-AU"/>
        </w:rPr>
        <w:t xml:space="preserve">the note </w:t>
      </w:r>
      <w:r>
        <w:rPr>
          <w:rFonts w:ascii="CG Times" w:hAnsi="CG Times" w:cs="CG Times"/>
          <w:i/>
          <w:iCs/>
          <w:u w:val="single"/>
          <w:lang w:val="en-AU"/>
        </w:rPr>
        <w:t>which she wrote</w:t>
      </w:r>
      <w:r>
        <w:rPr>
          <w:rFonts w:ascii="CG Times" w:hAnsi="CG Times" w:cs="CG Times"/>
          <w:lang w:val="en-AU"/>
        </w:rPr>
        <w:t>]</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Here's </w:t>
      </w:r>
      <w:r>
        <w:rPr>
          <w:rFonts w:ascii="CG Times" w:hAnsi="CG Times" w:cs="CG Times"/>
          <w:lang w:val="en-AU"/>
        </w:rPr>
        <w:t>[</w:t>
      </w:r>
      <w:r>
        <w:rPr>
          <w:rFonts w:ascii="CG Times" w:hAnsi="CG Times" w:cs="CG Times"/>
          <w:i/>
          <w:iCs/>
          <w:lang w:val="en-AU"/>
        </w:rPr>
        <w:t xml:space="preserve">the note </w:t>
      </w:r>
      <w:r>
        <w:rPr>
          <w:rFonts w:ascii="CG Times" w:hAnsi="CG Times" w:cs="CG Times"/>
          <w:i/>
          <w:iCs/>
          <w:u w:val="single"/>
          <w:lang w:val="en-AU"/>
        </w:rPr>
        <w:t>that she wrote</w:t>
      </w:r>
      <w:r>
        <w:rPr>
          <w:rFonts w:ascii="CG Times" w:hAnsi="CG Times" w:cs="CG Times"/>
          <w:lang w:val="en-AU"/>
        </w:rPr>
        <w:t>]</w:t>
      </w:r>
      <w:r>
        <w:rPr>
          <w:rFonts w:ascii="CG Times" w:hAnsi="CG Times" w:cs="CG Times"/>
          <w:i/>
          <w:iCs/>
          <w:lang w:val="en-AU"/>
        </w:rPr>
        <w:t>.</w:t>
      </w:r>
    </w:p>
    <w:p w14:paraId="2E578E3B"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I've already spent </w:t>
      </w:r>
      <w:r>
        <w:rPr>
          <w:rFonts w:ascii="CG Times" w:hAnsi="CG Times" w:cs="CG Times"/>
          <w:i/>
          <w:iCs/>
          <w:u w:val="single"/>
          <w:lang w:val="en-AU"/>
        </w:rPr>
        <w:t>what you gave me yesterday</w:t>
      </w:r>
      <w:r>
        <w:rPr>
          <w:rFonts w:ascii="CG Times" w:hAnsi="CG Times" w:cs="CG Times"/>
          <w:i/>
          <w:iCs/>
          <w:lang w:val="en-AU"/>
        </w:rPr>
        <w:t>.</w:t>
      </w:r>
      <w:r>
        <w:rPr>
          <w:rFonts w:ascii="CG Times" w:hAnsi="CG Times" w:cs="CG Times"/>
          <w:lang w:val="en-AU"/>
        </w:rPr>
        <w:tab/>
        <w:t>[fused relative construction]</w:t>
      </w:r>
    </w:p>
    <w:p w14:paraId="6FF83510"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 xml:space="preserve">Here's the </w:t>
      </w:r>
      <w:proofErr w:type="spellStart"/>
      <w:r>
        <w:rPr>
          <w:rFonts w:ascii="CG Times" w:hAnsi="CG Times" w:cs="CG Times"/>
          <w:i/>
          <w:iCs/>
          <w:lang w:val="en-AU"/>
        </w:rPr>
        <w:t>note</w:t>
      </w:r>
      <w:r>
        <w:rPr>
          <w:rFonts w:ascii="CG Times" w:hAnsi="CG Times" w:cs="CG Times"/>
          <w:i/>
          <w:iCs/>
          <w:vertAlign w:val="subscript"/>
          <w:lang w:val="en-AU"/>
        </w:rPr>
        <w:t>i</w:t>
      </w:r>
      <w:proofErr w:type="spellEnd"/>
      <w:r>
        <w:rPr>
          <w:rFonts w:ascii="CG Times" w:hAnsi="CG Times" w:cs="CG Times"/>
          <w:i/>
          <w:iCs/>
          <w:lang w:val="en-AU"/>
        </w:rPr>
        <w:t xml:space="preserve"> </w:t>
      </w:r>
      <w:r>
        <w:rPr>
          <w:rFonts w:ascii="CG Times" w:hAnsi="CG Times" w:cs="CG Times"/>
          <w:lang w:val="en-AU"/>
        </w:rPr>
        <w:t>[</w:t>
      </w:r>
      <w:proofErr w:type="spellStart"/>
      <w:r>
        <w:rPr>
          <w:rFonts w:ascii="CG Times" w:hAnsi="CG Times" w:cs="CG Times"/>
          <w:i/>
          <w:iCs/>
          <w:lang w:val="en-AU"/>
        </w:rPr>
        <w:t>which</w:t>
      </w:r>
      <w:r>
        <w:rPr>
          <w:rFonts w:ascii="CG Times" w:hAnsi="CG Times" w:cs="CG Times"/>
          <w:i/>
          <w:iCs/>
          <w:vertAlign w:val="subscript"/>
          <w:lang w:val="en-AU"/>
        </w:rPr>
        <w:t>i</w:t>
      </w:r>
      <w:proofErr w:type="spellEnd"/>
      <w:r>
        <w:rPr>
          <w:rFonts w:ascii="CG Times" w:hAnsi="CG Times" w:cs="CG Times"/>
          <w:i/>
          <w:iCs/>
          <w:lang w:val="en-AU"/>
        </w:rPr>
        <w:t xml:space="preserve"> she wrote __</w:t>
      </w:r>
      <w:proofErr w:type="spellStart"/>
      <w:r>
        <w:rPr>
          <w:rFonts w:ascii="CG Times" w:hAnsi="CG Times" w:cs="CG Times"/>
          <w:i/>
          <w:iCs/>
          <w:vertAlign w:val="subscript"/>
          <w:lang w:val="en-AU"/>
        </w:rPr>
        <w:t>i</w:t>
      </w:r>
      <w:proofErr w:type="spellEnd"/>
      <w:r>
        <w:rPr>
          <w:rFonts w:ascii="CG Times" w:hAnsi="CG Times" w:cs="CG Times"/>
          <w:lang w:val="en-AU"/>
        </w:rPr>
        <w:t>]</w:t>
      </w:r>
      <w:r>
        <w:rPr>
          <w:rFonts w:ascii="CG Times" w:hAnsi="CG Times" w:cs="CG Times"/>
          <w:i/>
          <w:iCs/>
          <w:lang w:val="en-AU"/>
        </w:rPr>
        <w:t>.</w:t>
      </w:r>
    </w:p>
    <w:p w14:paraId="20189988"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Here's the </w:t>
      </w:r>
      <w:proofErr w:type="spellStart"/>
      <w:r>
        <w:rPr>
          <w:rFonts w:ascii="CG Times" w:hAnsi="CG Times" w:cs="CG Times"/>
          <w:i/>
          <w:iCs/>
          <w:lang w:val="en-AU"/>
        </w:rPr>
        <w:t>note</w:t>
      </w:r>
      <w:r>
        <w:rPr>
          <w:rFonts w:ascii="CG Times" w:hAnsi="CG Times" w:cs="CG Times"/>
          <w:i/>
          <w:iCs/>
          <w:vertAlign w:val="subscript"/>
          <w:lang w:val="en-AU"/>
        </w:rPr>
        <w:t>i</w:t>
      </w:r>
      <w:proofErr w:type="spellEnd"/>
      <w:r>
        <w:rPr>
          <w:rFonts w:ascii="CG Times" w:hAnsi="CG Times" w:cs="CG Times"/>
          <w:i/>
          <w:iCs/>
          <w:lang w:val="en-AU"/>
        </w:rPr>
        <w:t xml:space="preserve"> </w:t>
      </w:r>
      <w:r>
        <w:rPr>
          <w:rFonts w:ascii="CG Times" w:hAnsi="CG Times" w:cs="CG Times"/>
          <w:lang w:val="en-AU"/>
        </w:rPr>
        <w:t>[</w:t>
      </w:r>
      <w:proofErr w:type="spellStart"/>
      <w:r>
        <w:rPr>
          <w:rFonts w:ascii="CG Times" w:hAnsi="CG Times" w:cs="CG Times"/>
          <w:i/>
          <w:iCs/>
          <w:lang w:val="en-AU"/>
        </w:rPr>
        <w:t>which</w:t>
      </w:r>
      <w:r>
        <w:rPr>
          <w:rFonts w:ascii="CG Times" w:hAnsi="CG Times" w:cs="CG Times"/>
          <w:i/>
          <w:iCs/>
          <w:vertAlign w:val="subscript"/>
          <w:lang w:val="en-AU"/>
        </w:rPr>
        <w:t>i</w:t>
      </w:r>
      <w:proofErr w:type="spellEnd"/>
      <w:r>
        <w:rPr>
          <w:rFonts w:ascii="CG Times" w:hAnsi="CG Times" w:cs="CG Times"/>
          <w:i/>
          <w:iCs/>
          <w:lang w:val="en-AU"/>
        </w:rPr>
        <w:t xml:space="preserve"> he said she wrote __</w:t>
      </w:r>
      <w:proofErr w:type="spellStart"/>
      <w:r>
        <w:rPr>
          <w:rFonts w:ascii="CG Times" w:hAnsi="CG Times" w:cs="CG Times"/>
          <w:i/>
          <w:iCs/>
          <w:vertAlign w:val="subscript"/>
          <w:lang w:val="en-AU"/>
        </w:rPr>
        <w:t>i</w:t>
      </w:r>
      <w:proofErr w:type="spellEnd"/>
      <w:r>
        <w:rPr>
          <w:rFonts w:ascii="CG Times" w:hAnsi="CG Times" w:cs="CG Times"/>
          <w:lang w:val="en-AU"/>
        </w:rPr>
        <w:t>]</w:t>
      </w:r>
      <w:r>
        <w:rPr>
          <w:rFonts w:ascii="CG Times" w:hAnsi="CG Times" w:cs="CG Times"/>
          <w:i/>
          <w:iCs/>
          <w:lang w:val="en-AU"/>
        </w:rPr>
        <w:t>.</w:t>
      </w:r>
    </w:p>
    <w:p w14:paraId="6AC6AD7A"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Here's the </w:t>
      </w:r>
      <w:proofErr w:type="spellStart"/>
      <w:r>
        <w:rPr>
          <w:rFonts w:ascii="CG Times" w:hAnsi="CG Times" w:cs="CG Times"/>
          <w:i/>
          <w:iCs/>
          <w:lang w:val="en-AU"/>
        </w:rPr>
        <w:t>note</w:t>
      </w:r>
      <w:r>
        <w:rPr>
          <w:rFonts w:ascii="CG Times" w:hAnsi="CG Times" w:cs="CG Times"/>
          <w:i/>
          <w:iCs/>
          <w:vertAlign w:val="subscript"/>
          <w:lang w:val="en-AU"/>
        </w:rPr>
        <w:t>i</w:t>
      </w:r>
      <w:proofErr w:type="spellEnd"/>
      <w:r>
        <w:rPr>
          <w:rFonts w:ascii="CG Times" w:hAnsi="CG Times" w:cs="CG Times"/>
          <w:i/>
          <w:iCs/>
          <w:lang w:val="en-AU"/>
        </w:rPr>
        <w:t xml:space="preserve"> </w:t>
      </w:r>
      <w:r>
        <w:rPr>
          <w:rFonts w:ascii="CG Times" w:hAnsi="CG Times" w:cs="CG Times"/>
          <w:lang w:val="en-AU"/>
        </w:rPr>
        <w:t>[</w:t>
      </w:r>
      <w:proofErr w:type="spellStart"/>
      <w:r>
        <w:rPr>
          <w:rFonts w:ascii="CG Times" w:hAnsi="CG Times" w:cs="CG Times"/>
          <w:i/>
          <w:iCs/>
          <w:lang w:val="en-AU"/>
        </w:rPr>
        <w:t>which</w:t>
      </w:r>
      <w:r>
        <w:rPr>
          <w:rFonts w:ascii="CG Times" w:hAnsi="CG Times" w:cs="CG Times"/>
          <w:i/>
          <w:iCs/>
          <w:vertAlign w:val="subscript"/>
          <w:lang w:val="en-AU"/>
        </w:rPr>
        <w:t>i</w:t>
      </w:r>
      <w:proofErr w:type="spellEnd"/>
      <w:r>
        <w:rPr>
          <w:rFonts w:ascii="CG Times" w:hAnsi="CG Times" w:cs="CG Times"/>
          <w:i/>
          <w:iCs/>
          <w:lang w:val="en-AU"/>
        </w:rPr>
        <w:t xml:space="preserve"> I think he said she wrote __</w:t>
      </w:r>
      <w:proofErr w:type="spellStart"/>
      <w:r>
        <w:rPr>
          <w:rFonts w:ascii="CG Times" w:hAnsi="CG Times" w:cs="CG Times"/>
          <w:i/>
          <w:iCs/>
          <w:vertAlign w:val="subscript"/>
          <w:lang w:val="en-AU"/>
        </w:rPr>
        <w:t>i</w:t>
      </w:r>
      <w:proofErr w:type="spellEnd"/>
      <w:r>
        <w:rPr>
          <w:rFonts w:ascii="CG Times" w:hAnsi="CG Times" w:cs="CG Times"/>
          <w:lang w:val="en-AU"/>
        </w:rPr>
        <w:t>]</w:t>
      </w:r>
      <w:r>
        <w:rPr>
          <w:rFonts w:ascii="CG Times" w:hAnsi="CG Times" w:cs="CG Times"/>
          <w:i/>
          <w:iCs/>
          <w:lang w:val="en-AU"/>
        </w:rPr>
        <w:t>.</w:t>
      </w:r>
    </w:p>
    <w:p w14:paraId="62FA0E90" w14:textId="77777777" w:rsidR="00012A11" w:rsidRDefault="00AD6CD6">
      <w:pPr>
        <w:tabs>
          <w:tab w:val="left" w:pos="-792"/>
          <w:tab w:val="left" w:pos="-360"/>
          <w:tab w:val="left" w:pos="0"/>
          <w:tab w:val="left" w:pos="532"/>
          <w:tab w:val="right" w:pos="676"/>
          <w:tab w:val="left" w:pos="835"/>
          <w:tab w:val="left" w:pos="1238"/>
          <w:tab w:val="left" w:pos="5011"/>
          <w:tab w:val="left" w:pos="5371"/>
          <w:tab w:val="left" w:pos="6260"/>
          <w:tab w:val="left" w:pos="6634"/>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She wrote more plays than </w:t>
      </w:r>
      <w:r>
        <w:rPr>
          <w:rFonts w:ascii="CG Times" w:hAnsi="CG Times" w:cs="CG Times"/>
          <w:lang w:val="en-AU"/>
        </w:rPr>
        <w:t>[</w:t>
      </w:r>
      <w:r>
        <w:rPr>
          <w:rFonts w:ascii="CG Times" w:hAnsi="CG Times" w:cs="CG Times"/>
          <w:i/>
          <w:iCs/>
          <w:lang w:val="en-AU"/>
        </w:rPr>
        <w:t>he wrote __novels</w:t>
      </w:r>
      <w:r>
        <w:rPr>
          <w:rFonts w:ascii="CG Times" w:hAnsi="CG Times" w:cs="CG Times"/>
          <w:lang w:val="en-AU"/>
        </w:rPr>
        <w:t>]</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He's as old as </w:t>
      </w:r>
      <w:r>
        <w:rPr>
          <w:rFonts w:ascii="CG Times" w:hAnsi="CG Times" w:cs="CG Times"/>
          <w:lang w:val="en-AU"/>
        </w:rPr>
        <w:t>[</w:t>
      </w:r>
      <w:r>
        <w:rPr>
          <w:rFonts w:ascii="CG Times" w:hAnsi="CG Times" w:cs="CG Times"/>
          <w:i/>
          <w:iCs/>
          <w:lang w:val="en-AU"/>
        </w:rPr>
        <w:t>I am __</w:t>
      </w:r>
      <w:r>
        <w:rPr>
          <w:rFonts w:ascii="CG Times" w:hAnsi="CG Times" w:cs="CG Times"/>
          <w:lang w:val="en-AU"/>
        </w:rPr>
        <w:t>]</w:t>
      </w:r>
      <w:r>
        <w:rPr>
          <w:rFonts w:ascii="CG Times" w:hAnsi="CG Times" w:cs="CG Times"/>
          <w:i/>
          <w:iCs/>
          <w:lang w:val="en-AU"/>
        </w:rPr>
        <w:t>.</w:t>
      </w:r>
    </w:p>
    <w:p w14:paraId="2E0DA439" w14:textId="77777777" w:rsidR="00012A11" w:rsidRDefault="00AD6CD6">
      <w:pPr>
        <w:tabs>
          <w:tab w:val="left" w:pos="-792"/>
          <w:tab w:val="left" w:pos="-360"/>
          <w:tab w:val="left" w:pos="0"/>
          <w:tab w:val="left" w:pos="532"/>
          <w:tab w:val="right" w:pos="676"/>
          <w:tab w:val="left" w:pos="835"/>
          <w:tab w:val="left" w:pos="1238"/>
          <w:tab w:val="left" w:pos="5011"/>
          <w:tab w:val="left" w:pos="5371"/>
          <w:tab w:val="left" w:pos="6260"/>
          <w:tab w:val="left" w:pos="6634"/>
        </w:tabs>
        <w:spacing w:line="480" w:lineRule="auto"/>
        <w:jc w:val="both"/>
        <w:rPr>
          <w:rFonts w:ascii="CG Times" w:hAnsi="CG Times" w:cs="CG Times"/>
          <w:lang w:val="en-AU"/>
        </w:rPr>
      </w:pPr>
      <w:r>
        <w:rPr>
          <w:rFonts w:ascii="CG Times" w:hAnsi="CG Times" w:cs="CG Times"/>
          <w:i/>
          <w:iCs/>
          <w:lang w:val="en-AU"/>
        </w:rPr>
        <w:t>same</w:t>
      </w:r>
      <w:r>
        <w:rPr>
          <w:rFonts w:ascii="CG Times" w:hAnsi="CG Times" w:cs="CG Times"/>
          <w:lang w:val="en-AU"/>
        </w:rPr>
        <w:t xml:space="preserve"> (</w:t>
      </w:r>
      <w:r>
        <w:rPr>
          <w:rFonts w:ascii="CG Times" w:hAnsi="CG Times" w:cs="CG Times"/>
          <w:i/>
          <w:iCs/>
          <w:lang w:val="en-AU"/>
        </w:rPr>
        <w:t>She went to the same school as I did</w:t>
      </w:r>
      <w:r>
        <w:rPr>
          <w:rFonts w:ascii="CG Times" w:hAnsi="CG Times" w:cs="CG Times"/>
          <w:lang w:val="en-AU"/>
        </w:rPr>
        <w:t xml:space="preserve">), </w:t>
      </w:r>
      <w:r>
        <w:rPr>
          <w:rFonts w:ascii="CG Times" w:hAnsi="CG Times" w:cs="CG Times"/>
          <w:i/>
          <w:iCs/>
          <w:lang w:val="en-AU"/>
        </w:rPr>
        <w:t>such</w:t>
      </w:r>
      <w:r>
        <w:rPr>
          <w:rFonts w:ascii="CG Times" w:hAnsi="CG Times" w:cs="CG Times"/>
          <w:lang w:val="en-AU"/>
        </w:rPr>
        <w:t xml:space="preserve"> (</w:t>
      </w:r>
      <w:r>
        <w:rPr>
          <w:rFonts w:ascii="CG Times" w:hAnsi="CG Times" w:cs="CG Times"/>
          <w:i/>
          <w:iCs/>
          <w:lang w:val="en-AU"/>
        </w:rPr>
        <w:t>Such roads as they had were in appalling condition</w:t>
      </w:r>
      <w:r>
        <w:rPr>
          <w:rFonts w:ascii="CG Times" w:hAnsi="CG Times" w:cs="CG Times"/>
          <w:lang w:val="en-AU"/>
        </w:rPr>
        <w:t xml:space="preserve">) and with </w:t>
      </w:r>
      <w:r>
        <w:rPr>
          <w:rFonts w:ascii="CG Times" w:hAnsi="CG Times" w:cs="CG Times"/>
          <w:i/>
          <w:iCs/>
          <w:lang w:val="en-AU"/>
        </w:rPr>
        <w:t>as</w:t>
      </w:r>
      <w:r>
        <w:rPr>
          <w:rFonts w:ascii="CG Times" w:hAnsi="CG Times" w:cs="CG Times"/>
          <w:lang w:val="en-AU"/>
        </w:rPr>
        <w:t xml:space="preserve"> on its own (</w:t>
      </w:r>
      <w:r>
        <w:rPr>
          <w:rFonts w:ascii="CG Times" w:hAnsi="CG Times" w:cs="CG Times"/>
          <w:i/>
          <w:iCs/>
          <w:lang w:val="en-AU"/>
        </w:rPr>
        <w:t>As you know, we can't accept your offer</w:t>
      </w:r>
      <w:r>
        <w:rPr>
          <w:rFonts w:ascii="CG Times" w:hAnsi="CG Times" w:cs="CG Times"/>
          <w:lang w:val="en-AU"/>
        </w:rPr>
        <w:t>).</w:t>
      </w:r>
    </w:p>
    <w:p w14:paraId="5C61E67D" w14:textId="77777777" w:rsidR="00AD6CD6" w:rsidRDefault="00AD6CD6">
      <w:pPr>
        <w:tabs>
          <w:tab w:val="left" w:pos="-792"/>
          <w:tab w:val="left" w:pos="-360"/>
          <w:tab w:val="left" w:pos="0"/>
          <w:tab w:val="left" w:pos="532"/>
          <w:tab w:val="right" w:pos="676"/>
          <w:tab w:val="left" w:pos="835"/>
          <w:tab w:val="left" w:pos="1238"/>
          <w:tab w:val="left" w:pos="3600"/>
          <w:tab w:val="left" w:pos="5011"/>
          <w:tab w:val="left" w:pos="5371"/>
          <w:tab w:val="left" w:pos="6260"/>
          <w:tab w:val="left" w:pos="6634"/>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smallCaps/>
          <w:lang w:val="en-AU"/>
        </w:rPr>
        <w:t>to</w:t>
      </w:r>
      <w:r>
        <w:rPr>
          <w:rFonts w:ascii="CG Times" w:hAnsi="CG Times" w:cs="CG Times"/>
          <w:smallCaps/>
          <w:lang w:val="en-AU"/>
        </w:rPr>
        <w:t>-infinitival</w:t>
      </w:r>
      <w:r>
        <w:rPr>
          <w:rFonts w:ascii="CG Times" w:hAnsi="CG Times" w:cs="CG Times"/>
          <w:lang w:val="en-AU"/>
        </w:rPr>
        <w:tab/>
      </w:r>
      <w:r>
        <w:rPr>
          <w:rFonts w:ascii="CG Times" w:hAnsi="CG Times" w:cs="CG Times"/>
          <w:i/>
          <w:iCs/>
          <w:lang w:val="en-AU"/>
        </w:rPr>
        <w:t xml:space="preserve">It was Kim's idea </w:t>
      </w:r>
      <w:r>
        <w:rPr>
          <w:rFonts w:ascii="CG Times" w:hAnsi="CG Times" w:cs="CG Times"/>
          <w:i/>
          <w:iCs/>
          <w:u w:val="single"/>
          <w:lang w:val="en-AU"/>
        </w:rPr>
        <w:t>to invite them all</w:t>
      </w:r>
      <w:r>
        <w:rPr>
          <w:rFonts w:ascii="CG Times" w:hAnsi="CG Times" w:cs="CG Times"/>
          <w:i/>
          <w:iCs/>
          <w:lang w:val="en-AU"/>
        </w:rPr>
        <w:t>.</w:t>
      </w:r>
    </w:p>
    <w:p w14:paraId="32D423B3" w14:textId="77777777" w:rsidR="00AD6CD6" w:rsidRDefault="00AD6CD6">
      <w:pPr>
        <w:tabs>
          <w:tab w:val="left" w:pos="-792"/>
          <w:tab w:val="left" w:pos="-360"/>
          <w:tab w:val="left" w:pos="0"/>
          <w:tab w:val="left" w:pos="532"/>
          <w:tab w:val="right" w:pos="676"/>
          <w:tab w:val="left" w:pos="835"/>
          <w:tab w:val="left" w:pos="1238"/>
          <w:tab w:val="left" w:pos="3600"/>
          <w:tab w:val="left" w:pos="5011"/>
          <w:tab w:val="left" w:pos="5371"/>
          <w:tab w:val="left" w:pos="6260"/>
          <w:tab w:val="left" w:pos="6634"/>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bare infinitival</w:t>
      </w:r>
      <w:r>
        <w:rPr>
          <w:rFonts w:ascii="CG Times" w:hAnsi="CG Times" w:cs="CG Times"/>
          <w:lang w:val="en-AU"/>
        </w:rPr>
        <w:tab/>
      </w:r>
      <w:r>
        <w:rPr>
          <w:rFonts w:ascii="CG Times" w:hAnsi="CG Times" w:cs="CG Times"/>
          <w:i/>
          <w:iCs/>
          <w:lang w:val="en-AU"/>
        </w:rPr>
        <w:t xml:space="preserve">She helped them </w:t>
      </w:r>
      <w:r>
        <w:rPr>
          <w:rFonts w:ascii="CG Times" w:hAnsi="CG Times" w:cs="CG Times"/>
          <w:i/>
          <w:iCs/>
          <w:u w:val="single"/>
          <w:lang w:val="en-AU"/>
        </w:rPr>
        <w:t>prepare their defence</w:t>
      </w:r>
      <w:r>
        <w:rPr>
          <w:rFonts w:ascii="CG Times" w:hAnsi="CG Times" w:cs="CG Times"/>
          <w:i/>
          <w:iCs/>
          <w:lang w:val="en-AU"/>
        </w:rPr>
        <w:t>.</w:t>
      </w:r>
    </w:p>
    <w:p w14:paraId="0F6A5F26" w14:textId="77777777" w:rsidR="00AD6CD6" w:rsidRDefault="00AD6CD6">
      <w:pPr>
        <w:tabs>
          <w:tab w:val="left" w:pos="-792"/>
          <w:tab w:val="left" w:pos="-360"/>
          <w:tab w:val="left" w:pos="0"/>
          <w:tab w:val="left" w:pos="532"/>
          <w:tab w:val="right" w:pos="676"/>
          <w:tab w:val="left" w:pos="835"/>
          <w:tab w:val="left" w:pos="1238"/>
          <w:tab w:val="left" w:pos="3600"/>
          <w:tab w:val="left" w:pos="5011"/>
          <w:tab w:val="left" w:pos="5371"/>
          <w:tab w:val="left" w:pos="6260"/>
          <w:tab w:val="left" w:pos="6634"/>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gerund-participial</w:t>
      </w:r>
      <w:r>
        <w:rPr>
          <w:rFonts w:ascii="CG Times" w:hAnsi="CG Times" w:cs="CG Times"/>
          <w:lang w:val="en-AU"/>
        </w:rPr>
        <w:tab/>
      </w:r>
      <w:r>
        <w:rPr>
          <w:rFonts w:ascii="CG Times" w:hAnsi="CG Times" w:cs="CG Times"/>
          <w:i/>
          <w:iCs/>
          <w:u w:val="single"/>
          <w:lang w:val="en-AU"/>
        </w:rPr>
        <w:t>Calling in the police</w:t>
      </w:r>
      <w:r>
        <w:rPr>
          <w:rFonts w:ascii="CG Times" w:hAnsi="CG Times" w:cs="CG Times"/>
          <w:i/>
          <w:iCs/>
          <w:lang w:val="en-AU"/>
        </w:rPr>
        <w:t xml:space="preserve"> was a serious mistake.</w:t>
      </w:r>
    </w:p>
    <w:p w14:paraId="7ED0F577" w14:textId="77777777" w:rsidR="00AD6CD6" w:rsidRDefault="00AD6CD6">
      <w:pPr>
        <w:tabs>
          <w:tab w:val="left" w:pos="-792"/>
          <w:tab w:val="left" w:pos="-360"/>
          <w:tab w:val="left" w:pos="0"/>
          <w:tab w:val="left" w:pos="532"/>
          <w:tab w:val="right" w:pos="676"/>
          <w:tab w:val="left" w:pos="835"/>
          <w:tab w:val="left" w:pos="1238"/>
          <w:tab w:val="left" w:pos="3600"/>
          <w:tab w:val="left" w:pos="5011"/>
          <w:tab w:val="left" w:pos="5371"/>
          <w:tab w:val="left" w:pos="6260"/>
          <w:tab w:val="left" w:pos="6634"/>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r>
      <w:r>
        <w:rPr>
          <w:rFonts w:ascii="CG Times" w:hAnsi="CG Times" w:cs="CG Times"/>
          <w:smallCaps/>
          <w:lang w:val="en-AU"/>
        </w:rPr>
        <w:t>past-participial</w:t>
      </w:r>
      <w:r>
        <w:rPr>
          <w:rFonts w:ascii="CG Times" w:hAnsi="CG Times" w:cs="CG Times"/>
          <w:lang w:val="en-AU"/>
        </w:rPr>
        <w:tab/>
      </w:r>
      <w:r>
        <w:rPr>
          <w:rFonts w:ascii="CG Times" w:hAnsi="CG Times" w:cs="CG Times"/>
          <w:i/>
          <w:iCs/>
          <w:lang w:val="en-AU"/>
        </w:rPr>
        <w:t xml:space="preserve">This is the proposal </w:t>
      </w:r>
      <w:r>
        <w:rPr>
          <w:rFonts w:ascii="CG Times" w:hAnsi="CG Times" w:cs="CG Times"/>
          <w:i/>
          <w:iCs/>
          <w:u w:val="single"/>
          <w:lang w:val="en-AU"/>
        </w:rPr>
        <w:t>recommended by the manager</w:t>
      </w:r>
      <w:r>
        <w:rPr>
          <w:rFonts w:ascii="CG Times" w:hAnsi="CG Times" w:cs="CG Times"/>
          <w:i/>
          <w:iCs/>
          <w:lang w:val="en-AU"/>
        </w:rPr>
        <w:t>.</w:t>
      </w:r>
    </w:p>
    <w:p w14:paraId="3165CD11" w14:textId="77777777" w:rsidR="00012A11" w:rsidRDefault="00AD6CD6">
      <w:pPr>
        <w:tabs>
          <w:tab w:val="left" w:pos="-792"/>
          <w:tab w:val="left" w:pos="-360"/>
          <w:tab w:val="left" w:pos="0"/>
          <w:tab w:val="left" w:pos="532"/>
          <w:tab w:val="right" w:pos="676"/>
          <w:tab w:val="left" w:pos="835"/>
          <w:tab w:val="left" w:pos="1238"/>
          <w:tab w:val="left" w:pos="3600"/>
          <w:tab w:val="left" w:pos="5011"/>
          <w:tab w:val="left" w:pos="5371"/>
          <w:tab w:val="left" w:pos="6260"/>
          <w:tab w:val="left" w:pos="6634"/>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r>
      <w:r>
        <w:rPr>
          <w:rFonts w:ascii="CG Times" w:hAnsi="CG Times" w:cs="CG Times"/>
          <w:lang w:val="en-AU"/>
        </w:rPr>
        <w:tab/>
      </w:r>
      <w:r>
        <w:rPr>
          <w:rFonts w:ascii="CG Times" w:hAnsi="CG Times" w:cs="CG Times"/>
          <w:smallCaps/>
          <w:lang w:val="en-AU"/>
        </w:rPr>
        <w:t>verbless</w:t>
      </w:r>
      <w:r>
        <w:rPr>
          <w:rFonts w:ascii="CG Times" w:hAnsi="CG Times" w:cs="CG Times"/>
          <w:lang w:val="en-AU"/>
        </w:rPr>
        <w:tab/>
      </w:r>
      <w:r>
        <w:rPr>
          <w:rFonts w:ascii="CG Times" w:hAnsi="CG Times" w:cs="CG Times"/>
          <w:i/>
          <w:iCs/>
          <w:lang w:val="en-AU"/>
        </w:rPr>
        <w:t xml:space="preserve">He was standing with </w:t>
      </w:r>
      <w:r>
        <w:rPr>
          <w:rFonts w:ascii="CG Times" w:hAnsi="CG Times" w:cs="CG Times"/>
          <w:i/>
          <w:iCs/>
          <w:u w:val="single"/>
          <w:lang w:val="en-AU"/>
        </w:rPr>
        <w:t>his back to the wall</w:t>
      </w:r>
      <w:r>
        <w:rPr>
          <w:rFonts w:ascii="CG Times" w:hAnsi="CG Times" w:cs="CG Times"/>
          <w:i/>
          <w:iCs/>
          <w:lang w:val="en-AU"/>
        </w:rPr>
        <w:t>.</w:t>
      </w:r>
    </w:p>
    <w:p w14:paraId="2978E250"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Max seemed </w:t>
      </w:r>
      <w:r>
        <w:rPr>
          <w:rFonts w:ascii="CG Times" w:hAnsi="CG Times" w:cs="CG Times"/>
          <w:i/>
          <w:iCs/>
          <w:u w:val="single"/>
          <w:lang w:val="en-AU"/>
        </w:rPr>
        <w:t>to like them</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Jill intended </w:t>
      </w:r>
      <w:r>
        <w:rPr>
          <w:rFonts w:ascii="CG Times" w:hAnsi="CG Times" w:cs="CG Times"/>
          <w:i/>
          <w:iCs/>
          <w:u w:val="single"/>
          <w:lang w:val="en-AU"/>
        </w:rPr>
        <w:t>to join the army</w:t>
      </w:r>
      <w:r>
        <w:rPr>
          <w:rFonts w:ascii="CG Times" w:hAnsi="CG Times" w:cs="CG Times"/>
          <w:i/>
          <w:iCs/>
          <w:lang w:val="en-AU"/>
        </w:rPr>
        <w:t>.</w:t>
      </w:r>
    </w:p>
    <w:p w14:paraId="1D8EE870"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Everyone believed Kim </w:t>
      </w:r>
      <w:r>
        <w:rPr>
          <w:rFonts w:ascii="CG Times" w:hAnsi="CG Times" w:cs="CG Times"/>
          <w:i/>
          <w:iCs/>
          <w:u w:val="single"/>
          <w:lang w:val="en-AU"/>
        </w:rPr>
        <w:t>to be guilty</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She asked me </w:t>
      </w:r>
      <w:r>
        <w:rPr>
          <w:rFonts w:ascii="CG Times" w:hAnsi="CG Times" w:cs="CG Times"/>
          <w:i/>
          <w:iCs/>
          <w:u w:val="single"/>
          <w:lang w:val="en-AU"/>
        </w:rPr>
        <w:t>to second her motion</w:t>
      </w:r>
      <w:r>
        <w:rPr>
          <w:rFonts w:ascii="CG Times" w:hAnsi="CG Times" w:cs="CG Times"/>
          <w:i/>
          <w:iCs/>
          <w:lang w:val="en-AU"/>
        </w:rPr>
        <w:t>.</w:t>
      </w:r>
    </w:p>
    <w:p w14:paraId="0E77CE35"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t>[</w:t>
      </w:r>
      <w:r>
        <w:rPr>
          <w:rFonts w:ascii="CG Times" w:hAnsi="CG Times" w:cs="CG Times"/>
          <w:i/>
          <w:iCs/>
          <w:u w:val="single"/>
          <w:lang w:val="en-AU"/>
        </w:rPr>
        <w:t>She wanted to go with them</w:t>
      </w:r>
      <w:r>
        <w:rPr>
          <w:rFonts w:ascii="CG Times" w:hAnsi="CG Times" w:cs="CG Times"/>
          <w:i/>
          <w:iCs/>
          <w:lang w:val="en-AU"/>
        </w:rPr>
        <w:t xml:space="preserve">, but </w:t>
      </w:r>
      <w:r>
        <w:rPr>
          <w:rFonts w:ascii="CG Times" w:hAnsi="CG Times" w:cs="CG Times"/>
          <w:i/>
          <w:iCs/>
          <w:u w:val="single"/>
          <w:lang w:val="en-AU"/>
        </w:rPr>
        <w:t>she couldn't afford it</w:t>
      </w:r>
      <w:r>
        <w:rPr>
          <w:rFonts w:ascii="CG Times" w:hAnsi="CG Times" w:cs="CG Times"/>
          <w:i/>
          <w:iCs/>
          <w:lang w:val="en-AU"/>
        </w:rPr>
        <w:t>.</w:t>
      </w:r>
      <w:r>
        <w:rPr>
          <w:rFonts w:ascii="CG Times" w:hAnsi="CG Times" w:cs="CG Times"/>
          <w:lang w:val="en-AU"/>
        </w:rPr>
        <w:t>]</w:t>
      </w:r>
      <w:r>
        <w:rPr>
          <w:rFonts w:ascii="CG Times" w:hAnsi="CG Times" w:cs="CG Times"/>
          <w:lang w:val="en-AU"/>
        </w:rPr>
        <w:tab/>
        <w:t>[clause-coordination]</w:t>
      </w:r>
    </w:p>
    <w:p w14:paraId="252E7F9A"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I've invited </w:t>
      </w:r>
      <w:r>
        <w:rPr>
          <w:rFonts w:ascii="CG Times" w:hAnsi="CG Times" w:cs="CG Times"/>
          <w:lang w:val="en-AU"/>
        </w:rPr>
        <w:t>[</w:t>
      </w:r>
      <w:r>
        <w:rPr>
          <w:rFonts w:ascii="CG Times" w:hAnsi="CG Times" w:cs="CG Times"/>
          <w:i/>
          <w:iCs/>
          <w:u w:val="single"/>
          <w:lang w:val="en-AU"/>
        </w:rPr>
        <w:t>the manager</w:t>
      </w:r>
      <w:r>
        <w:rPr>
          <w:rFonts w:ascii="CG Times" w:hAnsi="CG Times" w:cs="CG Times"/>
          <w:i/>
          <w:iCs/>
          <w:lang w:val="en-AU"/>
        </w:rPr>
        <w:t xml:space="preserve"> and </w:t>
      </w:r>
      <w:r>
        <w:rPr>
          <w:rFonts w:ascii="CG Times" w:hAnsi="CG Times" w:cs="CG Times"/>
          <w:i/>
          <w:iCs/>
          <w:u w:val="single"/>
          <w:lang w:val="en-AU"/>
        </w:rPr>
        <w:t>her husband</w:t>
      </w:r>
      <w:r>
        <w:rPr>
          <w:rFonts w:ascii="CG Times" w:hAnsi="CG Times" w:cs="CG Times"/>
          <w:lang w:val="en-AU"/>
        </w:rPr>
        <w:t>]</w:t>
      </w:r>
      <w:r>
        <w:rPr>
          <w:rFonts w:ascii="CG Times" w:hAnsi="CG Times" w:cs="CG Times"/>
          <w:i/>
          <w:iCs/>
          <w:lang w:val="en-AU"/>
        </w:rPr>
        <w:t>.</w:t>
      </w:r>
      <w:r>
        <w:rPr>
          <w:rFonts w:ascii="CG Times" w:hAnsi="CG Times" w:cs="CG Times"/>
          <w:lang w:val="en-AU"/>
        </w:rPr>
        <w:tab/>
        <w:t>[NP-coordination]</w:t>
      </w:r>
    </w:p>
    <w:p w14:paraId="03E20134"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She'll be arriving </w:t>
      </w:r>
      <w:r>
        <w:rPr>
          <w:rFonts w:ascii="CG Times" w:hAnsi="CG Times" w:cs="CG Times"/>
          <w:lang w:val="en-AU"/>
        </w:rPr>
        <w:t>[</w:t>
      </w:r>
      <w:r>
        <w:rPr>
          <w:rFonts w:ascii="CG Times" w:hAnsi="CG Times" w:cs="CG Times"/>
          <w:i/>
          <w:iCs/>
          <w:u w:val="single"/>
          <w:lang w:val="en-AU"/>
        </w:rPr>
        <w:t>tomorrow</w:t>
      </w:r>
      <w:r>
        <w:rPr>
          <w:rFonts w:ascii="CG Times" w:hAnsi="CG Times" w:cs="CG Times"/>
          <w:i/>
          <w:iCs/>
          <w:lang w:val="en-AU"/>
        </w:rPr>
        <w:t xml:space="preserve"> or </w:t>
      </w:r>
      <w:r>
        <w:rPr>
          <w:rFonts w:ascii="CG Times" w:hAnsi="CG Times" w:cs="CG Times"/>
          <w:i/>
          <w:iCs/>
          <w:u w:val="single"/>
          <w:lang w:val="en-AU"/>
        </w:rPr>
        <w:t>on Friday</w:t>
      </w:r>
      <w:r>
        <w:rPr>
          <w:rFonts w:ascii="CG Times" w:hAnsi="CG Times" w:cs="CG Times"/>
          <w:lang w:val="en-AU"/>
        </w:rPr>
        <w:t>]</w:t>
      </w:r>
      <w:r>
        <w:rPr>
          <w:rFonts w:ascii="CG Times" w:hAnsi="CG Times" w:cs="CG Times"/>
          <w:i/>
          <w:iCs/>
          <w:lang w:val="en-AU"/>
        </w:rPr>
        <w:t>.</w:t>
      </w:r>
      <w:r>
        <w:rPr>
          <w:rFonts w:ascii="CG Times" w:hAnsi="CG Times" w:cs="CG Times"/>
          <w:lang w:val="en-AU"/>
        </w:rPr>
        <w:tab/>
        <w:t>[NP/PP-coordination]</w:t>
      </w:r>
    </w:p>
    <w:p w14:paraId="1054DB98"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 xml:space="preserve">Her father </w:t>
      </w:r>
      <w:r>
        <w:rPr>
          <w:rFonts w:ascii="CG Times" w:hAnsi="CG Times" w:cs="CG Times"/>
          <w:i/>
          <w:iCs/>
          <w:lang w:val="en-AU"/>
        </w:rPr>
        <w:sym w:font="WP TypographicSymbols" w:char="0042"/>
      </w:r>
      <w:r>
        <w:rPr>
          <w:rFonts w:ascii="CG Times" w:hAnsi="CG Times" w:cs="CG Times"/>
          <w:i/>
          <w:iCs/>
          <w:lang w:val="en-AU"/>
        </w:rPr>
        <w:t xml:space="preserve"> </w:t>
      </w:r>
      <w:r>
        <w:rPr>
          <w:rFonts w:ascii="CG Times" w:hAnsi="CG Times" w:cs="CG Times"/>
          <w:i/>
          <w:iCs/>
          <w:u w:val="single"/>
          <w:lang w:val="en-AU"/>
        </w:rPr>
        <w:t>he's the guy talking to the Mayor</w:t>
      </w:r>
      <w:r>
        <w:rPr>
          <w:rFonts w:ascii="CG Times" w:hAnsi="CG Times" w:cs="CG Times"/>
          <w:i/>
          <w:iCs/>
          <w:lang w:val="en-AU"/>
        </w:rPr>
        <w:t xml:space="preserve"> </w:t>
      </w:r>
      <w:r>
        <w:rPr>
          <w:rFonts w:ascii="CG Times" w:hAnsi="CG Times" w:cs="CG Times"/>
          <w:i/>
          <w:iCs/>
          <w:lang w:val="en-AU"/>
        </w:rPr>
        <w:sym w:font="WP TypographicSymbols" w:char="0042"/>
      </w:r>
      <w:r>
        <w:rPr>
          <w:rFonts w:ascii="CG Times" w:hAnsi="CG Times" w:cs="CG Times"/>
          <w:i/>
          <w:iCs/>
          <w:lang w:val="en-AU"/>
        </w:rPr>
        <w:t xml:space="preserve"> has agreed to finance the deal.</w:t>
      </w:r>
    </w:p>
    <w:p w14:paraId="2279166F"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 finally volunteered to go </w:t>
      </w:r>
      <w:proofErr w:type="spellStart"/>
      <w:r>
        <w:rPr>
          <w:rFonts w:ascii="CG Times" w:hAnsi="CG Times" w:cs="CG Times"/>
          <w:i/>
          <w:iCs/>
          <w:lang w:val="en-AU"/>
        </w:rPr>
        <w:t>go</w:t>
      </w:r>
      <w:proofErr w:type="spellEnd"/>
      <w:r>
        <w:rPr>
          <w:rFonts w:ascii="CG Times" w:hAnsi="CG Times" w:cs="CG Times"/>
          <w:i/>
          <w:iCs/>
          <w:lang w:val="en-AU"/>
        </w:rPr>
        <w:t xml:space="preserve"> first, </w:t>
      </w:r>
      <w:r>
        <w:rPr>
          <w:rFonts w:ascii="CG Times" w:hAnsi="CG Times" w:cs="CG Times"/>
          <w:i/>
          <w:iCs/>
          <w:u w:val="single"/>
          <w:lang w:val="en-AU"/>
        </w:rPr>
        <w:t>a decision I quickly came to regret</w:t>
      </w:r>
      <w:r>
        <w:rPr>
          <w:rFonts w:ascii="CG Times" w:hAnsi="CG Times" w:cs="CG Times"/>
          <w:i/>
          <w:iCs/>
          <w:lang w:val="en-AU"/>
        </w:rPr>
        <w:t>.</w:t>
      </w:r>
    </w:p>
    <w:p w14:paraId="1A5E6D5A" w14:textId="77777777"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preposing</w:t>
      </w:r>
      <w:r>
        <w:rPr>
          <w:rFonts w:ascii="CG Times" w:hAnsi="CG Times" w:cs="CG Times"/>
          <w:smallCaps/>
          <w:lang w:val="en-AU"/>
        </w:rPr>
        <w:tab/>
      </w:r>
      <w:r>
        <w:rPr>
          <w:rFonts w:ascii="CG Times" w:hAnsi="CG Times" w:cs="CG Times"/>
          <w:i/>
          <w:iCs/>
          <w:lang w:val="en-AU"/>
        </w:rPr>
        <w:t>This one I'm giving to Jill</w:t>
      </w:r>
      <w:r>
        <w:rPr>
          <w:rFonts w:ascii="CG Times" w:hAnsi="CG Times" w:cs="CG Times"/>
          <w:i/>
          <w:iCs/>
          <w:lang w:val="en-AU"/>
        </w:rPr>
        <w:tab/>
        <w:t>I'm giving this one to Jill.</w:t>
      </w:r>
    </w:p>
    <w:p w14:paraId="3395E50C" w14:textId="77777777"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postposing</w:t>
      </w:r>
      <w:r>
        <w:rPr>
          <w:rFonts w:ascii="CG Times" w:hAnsi="CG Times" w:cs="CG Times"/>
          <w:lang w:val="en-AU"/>
        </w:rPr>
        <w:tab/>
      </w:r>
      <w:r>
        <w:rPr>
          <w:rFonts w:ascii="CG Times" w:hAnsi="CG Times" w:cs="CG Times"/>
          <w:i/>
          <w:iCs/>
          <w:lang w:val="en-AU"/>
        </w:rPr>
        <w:t>He'd left in the car all the</w:t>
      </w:r>
      <w:r>
        <w:rPr>
          <w:rFonts w:ascii="CG Times" w:hAnsi="CG Times" w:cs="CG Times"/>
          <w:lang w:val="en-AU"/>
        </w:rPr>
        <w:t xml:space="preserve"> </w:t>
      </w:r>
      <w:r>
        <w:rPr>
          <w:rFonts w:ascii="CG Times" w:hAnsi="CG Times" w:cs="CG Times"/>
          <w:lang w:val="en-AU"/>
        </w:rPr>
        <w:tab/>
      </w:r>
      <w:r>
        <w:rPr>
          <w:rFonts w:ascii="CG Times" w:hAnsi="CG Times" w:cs="CG Times"/>
          <w:i/>
          <w:iCs/>
          <w:lang w:val="en-AU"/>
        </w:rPr>
        <w:t>He'd left all the papers relating</w:t>
      </w:r>
    </w:p>
    <w:p w14:paraId="1880BE8D" w14:textId="77777777"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firstLine="532"/>
        <w:jc w:val="both"/>
        <w:rPr>
          <w:rFonts w:ascii="CG Times" w:hAnsi="CG Times" w:cs="CG Times"/>
          <w:lang w:val="en-AU"/>
        </w:rPr>
      </w:pPr>
      <w:r>
        <w:rPr>
          <w:rFonts w:ascii="CG Times" w:hAnsi="CG Times" w:cs="CG Times"/>
          <w:i/>
          <w:iCs/>
          <w:lang w:val="en-AU"/>
        </w:rPr>
        <w:t>papers relating to the case.</w:t>
      </w:r>
      <w:r>
        <w:rPr>
          <w:rFonts w:ascii="CG Times" w:hAnsi="CG Times" w:cs="CG Times"/>
          <w:lang w:val="en-AU"/>
        </w:rPr>
        <w:tab/>
      </w:r>
      <w:r>
        <w:rPr>
          <w:rFonts w:ascii="CG Times" w:hAnsi="CG Times" w:cs="CG Times"/>
          <w:i/>
          <w:iCs/>
          <w:lang w:val="en-AU"/>
        </w:rPr>
        <w:t>to the case in the car.</w:t>
      </w:r>
    </w:p>
    <w:p w14:paraId="1E1ADBC0" w14:textId="77777777"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lastRenderedPageBreak/>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inversion</w:t>
      </w:r>
      <w:r>
        <w:rPr>
          <w:rFonts w:ascii="CG Times" w:hAnsi="CG Times" w:cs="CG Times"/>
          <w:lang w:val="en-AU"/>
        </w:rPr>
        <w:tab/>
      </w:r>
      <w:r>
        <w:rPr>
          <w:rFonts w:ascii="CG Times" w:hAnsi="CG Times" w:cs="CG Times"/>
          <w:i/>
          <w:iCs/>
          <w:lang w:val="en-AU"/>
        </w:rPr>
        <w:t>In the bag were two knives.</w:t>
      </w:r>
      <w:r>
        <w:rPr>
          <w:rFonts w:ascii="CG Times" w:hAnsi="CG Times" w:cs="CG Times"/>
          <w:i/>
          <w:iCs/>
          <w:lang w:val="en-AU"/>
        </w:rPr>
        <w:tab/>
        <w:t>Two knives were in the bag.</w:t>
      </w:r>
    </w:p>
    <w:p w14:paraId="076D14E4" w14:textId="77777777"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r>
      <w:r>
        <w:rPr>
          <w:rFonts w:ascii="CG Times" w:hAnsi="CG Times" w:cs="CG Times"/>
          <w:smallCaps/>
          <w:lang w:val="en-AU"/>
        </w:rPr>
        <w:t>existential</w:t>
      </w:r>
      <w:r>
        <w:rPr>
          <w:rFonts w:ascii="CG Times" w:hAnsi="CG Times" w:cs="CG Times"/>
          <w:lang w:val="en-AU"/>
        </w:rPr>
        <w:tab/>
      </w:r>
      <w:r>
        <w:rPr>
          <w:rFonts w:ascii="CG Times" w:hAnsi="CG Times" w:cs="CG Times"/>
          <w:i/>
          <w:iCs/>
          <w:lang w:val="en-AU"/>
        </w:rPr>
        <w:t>There is one guard outside.</w:t>
      </w:r>
      <w:r>
        <w:rPr>
          <w:rFonts w:ascii="CG Times" w:hAnsi="CG Times" w:cs="CG Times"/>
          <w:i/>
          <w:iCs/>
          <w:lang w:val="en-AU"/>
        </w:rPr>
        <w:tab/>
        <w:t>One guard is outside.</w:t>
      </w:r>
    </w:p>
    <w:p w14:paraId="7EC734E2" w14:textId="77777777"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r>
      <w:r>
        <w:rPr>
          <w:rFonts w:ascii="CG Times" w:hAnsi="CG Times" w:cs="CG Times"/>
          <w:lang w:val="en-AU"/>
        </w:rPr>
        <w:tab/>
      </w:r>
      <w:r>
        <w:rPr>
          <w:rFonts w:ascii="CG Times" w:hAnsi="CG Times" w:cs="CG Times"/>
          <w:smallCaps/>
          <w:lang w:val="en-AU"/>
        </w:rPr>
        <w:t>extraposition</w:t>
      </w:r>
      <w:r>
        <w:rPr>
          <w:rFonts w:ascii="CG Times" w:hAnsi="CG Times" w:cs="CG Times"/>
          <w:lang w:val="en-AU"/>
        </w:rPr>
        <w:tab/>
      </w:r>
      <w:r>
        <w:rPr>
          <w:rFonts w:ascii="CG Times" w:hAnsi="CG Times" w:cs="CG Times"/>
          <w:i/>
          <w:iCs/>
          <w:lang w:val="en-AU"/>
        </w:rPr>
        <w:t>It's clear that it's a forgery.</w:t>
      </w:r>
      <w:r>
        <w:rPr>
          <w:rFonts w:ascii="CG Times" w:hAnsi="CG Times" w:cs="CG Times"/>
          <w:lang w:val="en-AU"/>
        </w:rPr>
        <w:tab/>
      </w:r>
      <w:r>
        <w:rPr>
          <w:rFonts w:ascii="CG Times" w:hAnsi="CG Times" w:cs="CG Times"/>
          <w:i/>
          <w:iCs/>
          <w:lang w:val="en-AU"/>
        </w:rPr>
        <w:t>That it's a forgery is clear.</w:t>
      </w:r>
    </w:p>
    <w:p w14:paraId="3B44BBF0" w14:textId="77777777"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w:t>
      </w:r>
      <w:r>
        <w:rPr>
          <w:rFonts w:ascii="CG Times" w:hAnsi="CG Times" w:cs="CG Times"/>
          <w:lang w:val="en-AU"/>
        </w:rPr>
        <w:tab/>
      </w:r>
      <w:r>
        <w:rPr>
          <w:rFonts w:ascii="CG Times" w:hAnsi="CG Times" w:cs="CG Times"/>
          <w:lang w:val="en-AU"/>
        </w:rPr>
        <w:tab/>
      </w:r>
      <w:r>
        <w:rPr>
          <w:rFonts w:ascii="CG Times" w:hAnsi="CG Times" w:cs="CG Times"/>
          <w:smallCaps/>
          <w:lang w:val="en-AU"/>
        </w:rPr>
        <w:t>cleft</w:t>
      </w:r>
      <w:r>
        <w:rPr>
          <w:rFonts w:ascii="CG Times" w:hAnsi="CG Times" w:cs="CG Times"/>
          <w:lang w:val="en-AU"/>
        </w:rPr>
        <w:tab/>
      </w:r>
      <w:r>
        <w:rPr>
          <w:rFonts w:ascii="CG Times" w:hAnsi="CG Times" w:cs="CG Times"/>
          <w:i/>
          <w:iCs/>
          <w:lang w:val="en-AU"/>
        </w:rPr>
        <w:t>It was a bee that stung me.</w:t>
      </w:r>
      <w:r>
        <w:rPr>
          <w:rFonts w:ascii="CG Times" w:hAnsi="CG Times" w:cs="CG Times"/>
          <w:i/>
          <w:iCs/>
          <w:lang w:val="en-AU"/>
        </w:rPr>
        <w:tab/>
        <w:t>A bee stung me.</w:t>
      </w:r>
    </w:p>
    <w:p w14:paraId="56EAA726" w14:textId="77777777" w:rsidR="00AD6CD6" w:rsidRDefault="00AD6CD6" w:rsidP="00012A11">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vii</w:t>
      </w:r>
      <w:r>
        <w:rPr>
          <w:rFonts w:ascii="CG Times" w:hAnsi="CG Times" w:cs="CG Times"/>
          <w:lang w:val="en-AU"/>
        </w:rPr>
        <w:tab/>
      </w:r>
      <w:r>
        <w:rPr>
          <w:rFonts w:ascii="CG Times" w:hAnsi="CG Times" w:cs="CG Times"/>
          <w:lang w:val="en-AU"/>
        </w:rPr>
        <w:tab/>
      </w:r>
      <w:r>
        <w:rPr>
          <w:rFonts w:ascii="CG Times" w:hAnsi="CG Times" w:cs="CG Times"/>
          <w:smallCaps/>
          <w:lang w:val="en-AU"/>
        </w:rPr>
        <w:t>passive</w:t>
      </w:r>
      <w:r>
        <w:rPr>
          <w:rFonts w:ascii="CG Times" w:hAnsi="CG Times" w:cs="CG Times"/>
          <w:lang w:val="en-AU"/>
        </w:rPr>
        <w:tab/>
      </w:r>
      <w:r>
        <w:rPr>
          <w:rFonts w:ascii="CG Times" w:hAnsi="CG Times" w:cs="CG Times"/>
          <w:i/>
          <w:iCs/>
          <w:lang w:val="en-AU"/>
        </w:rPr>
        <w:t>I was attacked by their dog.</w:t>
      </w:r>
      <w:r>
        <w:rPr>
          <w:rFonts w:ascii="CG Times" w:hAnsi="CG Times" w:cs="CG Times"/>
          <w:i/>
          <w:iCs/>
          <w:lang w:val="en-AU"/>
        </w:rPr>
        <w:tab/>
        <w:t>Their dog attacked me</w:t>
      </w:r>
      <w:bookmarkStart w:id="0" w:name="QuickMark"/>
      <w:bookmarkEnd w:id="0"/>
      <w:r>
        <w:rPr>
          <w:rFonts w:ascii="CG Times" w:hAnsi="CG Times" w:cs="CG Times"/>
          <w:i/>
          <w:iCs/>
          <w:lang w:val="en-AU"/>
        </w:rPr>
        <w:t>.</w:t>
      </w:r>
    </w:p>
    <w:sectPr w:rsidR="00AD6CD6" w:rsidSect="00AD6CD6">
      <w:headerReference w:type="default" r:id="rId7"/>
      <w:type w:val="continuous"/>
      <w:pgSz w:w="11906" w:h="16838"/>
      <w:pgMar w:top="962" w:right="1200" w:bottom="962" w:left="1440" w:header="962" w:footer="96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49B48" w14:textId="77777777" w:rsidR="00E70D51" w:rsidRDefault="00E70D51">
      <w:r>
        <w:separator/>
      </w:r>
    </w:p>
  </w:endnote>
  <w:endnote w:type="continuationSeparator" w:id="0">
    <w:p w14:paraId="38DAE723" w14:textId="77777777" w:rsidR="00E70D51" w:rsidRDefault="00E70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hruti">
    <w:panose1 w:val="02000500000000000000"/>
    <w:charset w:val="00"/>
    <w:family w:val="swiss"/>
    <w:pitch w:val="variable"/>
    <w:sig w:usb0="00040003" w:usb1="00000000" w:usb2="00000000" w:usb3="00000000" w:csb0="00000001" w:csb1="00000000"/>
  </w:font>
  <w:font w:name="CG Times">
    <w:altName w:val="Times New Roman"/>
    <w:charset w:val="00"/>
    <w:family w:val="roman"/>
    <w:pitch w:val="variable"/>
    <w:sig w:usb0="00000007" w:usb1="00000000" w:usb2="00000000" w:usb3="00000000" w:csb0="00000093" w:csb1="00000000"/>
  </w:font>
  <w:font w:name="WP MathA">
    <w:altName w:val="MT Extra"/>
    <w:charset w:val="02"/>
    <w:family w:val="auto"/>
    <w:pitch w:val="variable"/>
    <w:sig w:usb0="00000000" w:usb1="10000000" w:usb2="00000000" w:usb3="00000000" w:csb0="80000000" w:csb1="00000000"/>
  </w:font>
  <w:font w:name="WP Phonetic">
    <w:altName w:val="MT Extra"/>
    <w:charset w:val="02"/>
    <w:family w:val="swiss"/>
    <w:pitch w:val="variable"/>
    <w:sig w:usb0="00000000" w:usb1="10000000" w:usb2="00000000" w:usb3="00000000" w:csb0="80000000" w:csb1="00000000"/>
  </w:font>
  <w:font w:name="WP MultinationalA Roman">
    <w:altName w:val="MT Extra"/>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P TypographicSymbol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02BFB" w14:textId="77777777" w:rsidR="00E70D51" w:rsidRDefault="00E70D51">
      <w:r>
        <w:separator/>
      </w:r>
    </w:p>
  </w:footnote>
  <w:footnote w:type="continuationSeparator" w:id="0">
    <w:p w14:paraId="2F2B7378" w14:textId="77777777" w:rsidR="00E70D51" w:rsidRDefault="00E70D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44E89" w14:textId="77777777" w:rsidR="00012A11" w:rsidRDefault="00AD6CD6">
    <w:pPr>
      <w:tabs>
        <w:tab w:val="center" w:pos="4633"/>
        <w:tab w:val="right" w:pos="9266"/>
      </w:tabs>
      <w:jc w:val="both"/>
      <w:rPr>
        <w:rFonts w:ascii="CG Times" w:hAnsi="CG Times" w:cs="CG Times"/>
        <w:lang w:val="en-AU"/>
      </w:rPr>
    </w:pPr>
    <w:r>
      <w:rPr>
        <w:rFonts w:ascii="CG Times" w:hAnsi="CG Times" w:cs="CG Times"/>
        <w:u w:val="single"/>
        <w:lang w:val="en-AU"/>
      </w:rPr>
      <w:t xml:space="preserve">CAMBRIDGE GRAMMAR OF ENGLISH </w:t>
    </w:r>
    <w:r>
      <w:rPr>
        <w:rFonts w:ascii="CG Times" w:hAnsi="CG Times" w:cs="CG Times"/>
        <w:u w:val="single"/>
        <w:lang w:val="en-AU"/>
      </w:rPr>
      <w:tab/>
    </w:r>
    <w:r>
      <w:rPr>
        <w:rFonts w:ascii="CG Times" w:hAnsi="CG Times" w:cs="CG Times"/>
        <w:u w:val="single"/>
        <w:lang w:val="en-AU"/>
      </w:rPr>
      <w:tab/>
      <w:t xml:space="preserve">Chapter 2, Page </w:t>
    </w:r>
    <w:r>
      <w:rPr>
        <w:rFonts w:ascii="CG Times" w:hAnsi="CG Times" w:cs="CG Times"/>
        <w:u w:val="single"/>
        <w:lang w:val="en-AU"/>
      </w:rPr>
      <w:fldChar w:fldCharType="begin"/>
    </w:r>
    <w:r>
      <w:rPr>
        <w:rFonts w:ascii="CG Times" w:hAnsi="CG Times" w:cs="CG Times"/>
        <w:u w:val="single"/>
        <w:lang w:val="en-AU"/>
      </w:rPr>
      <w:instrText xml:space="preserve">PAGE </w:instrText>
    </w:r>
    <w:r>
      <w:rPr>
        <w:rFonts w:ascii="CG Times" w:hAnsi="CG Times" w:cs="CG Times"/>
        <w:u w:val="single"/>
        <w:lang w:val="en-AU"/>
      </w:rPr>
      <w:fldChar w:fldCharType="separate"/>
    </w:r>
    <w:r w:rsidR="0032097D">
      <w:rPr>
        <w:rFonts w:ascii="CG Times" w:hAnsi="CG Times" w:cs="CG Times"/>
        <w:noProof/>
        <w:u w:val="single"/>
        <w:lang w:val="en-AU"/>
      </w:rPr>
      <w:t>30</w:t>
    </w:r>
    <w:r>
      <w:rPr>
        <w:rFonts w:ascii="CG Times" w:hAnsi="CG Times" w:cs="CG Times"/>
        <w:u w:val="single"/>
        <w:lang w:val="en-AU"/>
      </w:rPr>
      <w:fldChar w:fldCharType="end"/>
    </w:r>
  </w:p>
  <w:p w14:paraId="1FA5B417" w14:textId="77777777" w:rsidR="00AD6CD6" w:rsidRDefault="00AD6CD6">
    <w:pPr>
      <w:spacing w:line="240" w:lineRule="exact"/>
      <w:rPr>
        <w:rFonts w:ascii="CG Times" w:hAnsi="CG Times" w:cs="CG Times"/>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15:restartNumberingAfterBreak="0">
    <w:nsid w:val="0000000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 w15:restartNumberingAfterBreak="0">
    <w:nsid w:val="0000000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 w15:restartNumberingAfterBreak="0">
    <w:nsid w:val="0000000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 w15:restartNumberingAfterBreak="0">
    <w:nsid w:val="0000000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 w15:restartNumberingAfterBreak="0">
    <w:nsid w:val="0000000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 w15:restartNumberingAfterBreak="0">
    <w:nsid w:val="0000000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9" w15:restartNumberingAfterBreak="0">
    <w:nsid w:val="0000000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0" w15:restartNumberingAfterBreak="0">
    <w:nsid w:val="0000000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1" w15:restartNumberingAfterBreak="0">
    <w:nsid w:val="0000000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2" w15:restartNumberingAfterBreak="0">
    <w:nsid w:val="0000000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3" w15:restartNumberingAfterBreak="0">
    <w:nsid w:val="0000000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4" w15:restartNumberingAfterBreak="0">
    <w:nsid w:val="0000000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5" w15:restartNumberingAfterBreak="0">
    <w:nsid w:val="0000001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6" w15:restartNumberingAfterBreak="0">
    <w:nsid w:val="0000001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7" w15:restartNumberingAfterBreak="0">
    <w:nsid w:val="0000001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8" w15:restartNumberingAfterBreak="0">
    <w:nsid w:val="0000001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9" w15:restartNumberingAfterBreak="0">
    <w:nsid w:val="0000001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0" w15:restartNumberingAfterBreak="0">
    <w:nsid w:val="0000001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1" w15:restartNumberingAfterBreak="0">
    <w:nsid w:val="0000001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2" w15:restartNumberingAfterBreak="0">
    <w:nsid w:val="34CC23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98754387">
    <w:abstractNumId w:val="0"/>
  </w:num>
  <w:num w:numId="2" w16cid:durableId="125528290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CD6"/>
    <w:rsid w:val="00012A11"/>
    <w:rsid w:val="000E3D67"/>
    <w:rsid w:val="00195846"/>
    <w:rsid w:val="002D20C7"/>
    <w:rsid w:val="002F0AC5"/>
    <w:rsid w:val="0032097D"/>
    <w:rsid w:val="003B5928"/>
    <w:rsid w:val="004F5FAA"/>
    <w:rsid w:val="00647125"/>
    <w:rsid w:val="006D229B"/>
    <w:rsid w:val="006F12F2"/>
    <w:rsid w:val="00781B14"/>
    <w:rsid w:val="008171F3"/>
    <w:rsid w:val="00916F52"/>
    <w:rsid w:val="0097313B"/>
    <w:rsid w:val="009B29E0"/>
    <w:rsid w:val="00A258C3"/>
    <w:rsid w:val="00A9555C"/>
    <w:rsid w:val="00AD6CD6"/>
    <w:rsid w:val="00B10EBC"/>
    <w:rsid w:val="00BE4E63"/>
    <w:rsid w:val="00C31AC3"/>
    <w:rsid w:val="00C83B57"/>
    <w:rsid w:val="00CF434D"/>
    <w:rsid w:val="00DD0490"/>
    <w:rsid w:val="00E70D51"/>
    <w:rsid w:val="00EB33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776EB7"/>
  <w14:defaultImageDpi w14:val="300"/>
  <w15:chartTrackingRefBased/>
  <w15:docId w15:val="{06DF2DDD-8754-4C42-8D68-8A402107D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Shruti" w:hAnsi="Shruti"/>
      <w:sz w:val="24"/>
      <w:szCs w:val="24"/>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paragraph" w:styleId="TOC1">
    <w:name w:val="toc 1"/>
    <w:basedOn w:val="Normal"/>
    <w:next w:val="Normal"/>
  </w:style>
  <w:style w:type="character" w:customStyle="1" w:styleId="DoubleUnderline">
    <w:name w:val="Double Underline"/>
    <w:basedOn w:val="DefaultParagraphFont"/>
    <w:uiPriority w:val="1"/>
    <w:rsid w:val="00647125"/>
    <w:rPr>
      <w:rFonts w:ascii="CG Times" w:hAnsi="CG Times" w:cs="CG Times"/>
      <w:i/>
      <w:iCs/>
      <w:u w:val="double"/>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2486</Words>
  <Characters>14175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Reynolds</dc:creator>
  <cp:keywords/>
  <dc:description/>
  <cp:lastModifiedBy>Thomas Mark Lupicki</cp:lastModifiedBy>
  <cp:revision>12</cp:revision>
  <dcterms:created xsi:type="dcterms:W3CDTF">2023-08-25T02:26:00Z</dcterms:created>
  <dcterms:modified xsi:type="dcterms:W3CDTF">2023-10-11T06:15:00Z</dcterms:modified>
</cp:coreProperties>
</file>