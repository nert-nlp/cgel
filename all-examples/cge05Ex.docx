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5A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9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NP </w:t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NPs are prototypically capable, when placed in an appropriate case-form, of functioning as a complement in clause structure, i.e. as subject (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i/>
          <w:iCs/>
          <w:lang w:val="en-AU"/>
        </w:rPr>
        <w:t xml:space="preserve"> arrived</w:t>
      </w:r>
      <w:r>
        <w:rPr>
          <w:rFonts w:cs="CG Times"/>
          <w:lang w:val="en-AU"/>
        </w:rPr>
        <w:t>), object (</w:t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 or predicative complement (</w:t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).</w:t>
      </w:r>
    </w:p>
    <w:p w14:paraId="2EBF4C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39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structure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Except in what we refer to as the fused-head construction (</w:t>
      </w:r>
      <w:r>
        <w:rPr>
          <w:rFonts w:cs="CG Times"/>
          <w:i/>
          <w:iCs/>
          <w:u w:val="single"/>
          <w:lang w:val="en-AU"/>
        </w:rPr>
        <w:t>Two of them</w:t>
      </w:r>
      <w:r>
        <w:rPr>
          <w:rFonts w:cs="CG Times"/>
          <w:i/>
          <w:iCs/>
          <w:lang w:val="en-AU"/>
        </w:rPr>
        <w:t xml:space="preserve"> were broken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would disagree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It benefits </w:t>
      </w:r>
      <w:r>
        <w:rPr>
          <w:rFonts w:cs="CG Times"/>
          <w:i/>
          <w:iCs/>
          <w:u w:val="single"/>
          <w:lang w:val="en-AU"/>
        </w:rPr>
        <w:t>the rich</w:t>
      </w:r>
      <w:r>
        <w:rPr>
          <w:rFonts w:cs="CG Times"/>
          <w:lang w:val="en-AU"/>
        </w:rPr>
        <w:t>), NPs consist of a noun as head, alone or accompanied by one or more dependents.</w:t>
      </w:r>
    </w:p>
    <w:p w14:paraId="7BD53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6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prototypically inflect for number (singular vs plural) and for case (plain vs genitive).</w:t>
      </w:r>
    </w:p>
    <w:p w14:paraId="3E440C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characteristically function as head in NP structure.</w:t>
      </w:r>
    </w:p>
    <w:p w14:paraId="53A743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Various dependents occur exclusively or almost exclusively with nouns as head: certain determinatives (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), pre-head AdjPs (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news</w:t>
      </w:r>
      <w:r>
        <w:rPr>
          <w:rFonts w:cs="CG Times"/>
          <w:lang w:val="en-AU"/>
        </w:rPr>
        <w:t>), relative clauses (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who work</w:t>
      </w:r>
      <w:r>
        <w:rPr>
          <w:rFonts w:cs="CG Times"/>
          <w:lang w:val="en-AU"/>
        </w:rPr>
        <w:t xml:space="preserve">). Conversely, nouns differ from verbs and prepositions in that they do not take objects: </w:t>
      </w:r>
      <w:r>
        <w:rPr>
          <w:rFonts w:cs="CG Times"/>
          <w:i/>
          <w:iCs/>
          <w:lang w:val="en-AU"/>
        </w:rPr>
        <w:t xml:space="preserve">Kim dislikes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 xml:space="preserve"> but not *</w:t>
      </w:r>
      <w:r>
        <w:rPr>
          <w:rFonts w:cs="CG Times"/>
          <w:i/>
          <w:iCs/>
          <w:lang w:val="en-AU"/>
        </w:rPr>
        <w:t xml:space="preserve">Kim's dislike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>.</w:t>
      </w:r>
    </w:p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</w:p>
    <w:p w14:paraId="3EF957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(modifier)]</w:t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</w:p>
    <w:p w14:paraId="08DE2E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modifier]</w:t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C9DF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 inflection: characteristically, plural nouns are morphologically marked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 while singular nouns are unmarked, identical with the lexical base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t>).</w:t>
      </w:r>
    </w:p>
    <w:p w14:paraId="238DD9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Agreement and selection within the NP: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(agreement),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(selection).</w:t>
      </w:r>
    </w:p>
    <w:p w14:paraId="13E95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Antecedent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pronoun agreement: </w:t>
      </w:r>
      <w:r>
        <w:rPr>
          <w:rFonts w:cs="CG Times"/>
          <w:i/>
          <w:iCs/>
          <w:u w:val="single"/>
          <w:lang w:val="en-AU"/>
        </w:rPr>
        <w:t>My dog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bone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My dogs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bones</w:t>
      </w:r>
      <w:r>
        <w:rPr>
          <w:rFonts w:cs="CG Times"/>
          <w:lang w:val="en-AU"/>
        </w:rPr>
        <w:t>.</w:t>
      </w:r>
    </w:p>
    <w:p w14:paraId="7B0527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verb agreement: </w:t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likes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her.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BrE</w:t>
      </w:r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  <w:t>covers</w:t>
      </w:r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whom a number __ had complained </w:t>
      </w:r>
      <w:r>
        <w:rPr>
          <w:rFonts w:cs="CG Times"/>
          <w:i/>
          <w:iCs/>
          <w:lang w:val="en-AU"/>
        </w:rPr>
        <w:lastRenderedPageBreak/>
        <w:t>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fused head]</w:t>
      </w:r>
    </w:p>
    <w:p w14:paraId="144539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>
        <w:rPr>
          <w:rFonts w:cs="CG Times"/>
          <w:lang w:val="en-AU"/>
        </w:rPr>
        <w:tab/>
        <w:t>)</w:t>
      </w:r>
    </w:p>
    <w:p w14:paraId="3EBE74F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>
        <w:rPr>
          <w:rFonts w:cs="CG Times"/>
          <w:lang w:val="en-AU"/>
        </w:rPr>
        <w:tab/>
        <w:t>)</w:t>
      </w:r>
    </w:p>
    <w:p w14:paraId="2B9A53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ab/>
        <w:t>articles</w:t>
      </w:r>
    </w:p>
    <w:p w14:paraId="5A86A2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this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that</w:t>
      </w:r>
      <w:r>
        <w:rPr>
          <w:rFonts w:cs="CG Times"/>
          <w:lang w:val="en-AU"/>
        </w:rPr>
        <w:tab/>
        <w:t>demonstrative determinatives</w:t>
      </w:r>
    </w:p>
    <w:p w14:paraId="7A058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you</w:t>
      </w:r>
      <w:proofErr w:type="spellEnd"/>
      <w:r>
        <w:rPr>
          <w:rFonts w:cs="CG Times"/>
          <w:lang w:val="en-AU"/>
        </w:rPr>
        <w:tab/>
        <w:t>personal determinatives</w:t>
      </w:r>
    </w:p>
    <w:p w14:paraId="402A6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</w:t>
      </w:r>
      <w:r>
        <w:rPr>
          <w:rFonts w:cs="CG Times"/>
          <w:lang w:val="en-AU"/>
        </w:rPr>
        <w:tab/>
        <w:t>universal determinatives</w:t>
      </w:r>
    </w:p>
    <w:p w14:paraId="34EA8A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ab/>
        <w:t>distributive determinatives</w:t>
      </w:r>
    </w:p>
    <w:p w14:paraId="24BDAF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ab/>
        <w:t>quantitative determinatives</w:t>
      </w:r>
    </w:p>
    <w:p w14:paraId="1C06228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cardinal numerals</w:t>
      </w:r>
    </w:p>
    <w:p w14:paraId="326753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neither</w:t>
      </w:r>
      <w:r>
        <w:rPr>
          <w:rFonts w:cs="CG Times"/>
          <w:lang w:val="en-AU"/>
        </w:rPr>
        <w:tab/>
        <w:t>disjunctive determinatives</w:t>
      </w:r>
    </w:p>
    <w:p w14:paraId="40F6B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ab/>
        <w:t>negative determinative</w:t>
      </w:r>
    </w:p>
    <w:p w14:paraId="5393A8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lang w:val="en-AU"/>
        </w:rPr>
        <w:tab/>
        <w:t>additive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alternative determinative</w:t>
      </w:r>
    </w:p>
    <w:p w14:paraId="62B1FB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...</w:t>
      </w:r>
      <w:r>
        <w:rPr>
          <w:rFonts w:cs="CG Times"/>
          <w:lang w:val="en-AU"/>
        </w:rPr>
        <w:tab/>
        <w:t>positive paucal determinatives</w:t>
      </w:r>
    </w:p>
    <w:p w14:paraId="610E0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many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degree determinatives</w:t>
      </w:r>
    </w:p>
    <w:p w14:paraId="718DA9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sufficient</w:t>
      </w:r>
      <w:r>
        <w:rPr>
          <w:rFonts w:cs="CG Times"/>
          <w:lang w:val="en-AU"/>
        </w:rPr>
        <w:tab/>
        <w:t>sufficiency determinatives</w:t>
      </w:r>
    </w:p>
    <w:p w14:paraId="62AF0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whichever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whatever</w:t>
      </w:r>
      <w:r>
        <w:rPr>
          <w:rFonts w:cs="CG Times"/>
          <w:lang w:val="en-AU"/>
        </w:rPr>
        <w:tab/>
        <w:t>interrogative and relative determinatives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300E5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4B5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14:paraId="31B37E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14:paraId="4DF87A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14:paraId="50793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</w:p>
    <w:p w14:paraId="12B4FE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14:paraId="4496C1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</w:p>
    <w:p w14:paraId="669AF60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2B881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14:paraId="1DE519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14:paraId="791DCA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</w:p>
    <w:p w14:paraId="16F2E5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</w:p>
    <w:p w14:paraId="7F5731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</w:p>
    <w:p w14:paraId="4F15C5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Europe</w:t>
      </w:r>
      <w:r>
        <w:rPr>
          <w:rFonts w:cs="CG Times"/>
          <w:i/>
          <w:iCs/>
          <w:lang w:val="en-AU"/>
        </w:rPr>
        <w:t>, should support this proposal.</w:t>
      </w:r>
    </w:p>
    <w:p w14:paraId="11370A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 xml:space="preserve"> 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Not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14:paraId="2F52F9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indeterminate]</w:t>
      </w:r>
    </w:p>
    <w:p w14:paraId="1D2E1A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14:paraId="0CAB25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non-specific]</w:t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4F956C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an expert on </w:t>
      </w:r>
      <w:r>
        <w:rPr>
          <w:rFonts w:cs="CG Times"/>
          <w:i/>
          <w:iCs/>
          <w:u w:val="single"/>
          <w:lang w:val="en-AU"/>
        </w:rPr>
        <w:t>the French madrigal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26879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studied </w:t>
      </w:r>
      <w:r>
        <w:rPr>
          <w:rFonts w:cs="CG Times"/>
          <w:i/>
          <w:iCs/>
          <w:u w:val="single"/>
          <w:lang w:val="en-AU"/>
        </w:rPr>
        <w:t>the Hittites</w:t>
      </w:r>
      <w:r>
        <w:rPr>
          <w:rFonts w:cs="CG Times"/>
          <w:i/>
          <w:iCs/>
          <w:lang w:val="en-AU"/>
        </w:rPr>
        <w:t xml:space="preserve"> in the final year.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(=[25v])</w:t>
      </w:r>
    </w:p>
    <w:p w14:paraId="27BF790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Non-reflexive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</w:p>
    <w:p w14:paraId="3AF92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not pronouns]</w:t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EAE9B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14:paraId="0B95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14:paraId="127729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14:paraId="008C0F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got the key </w:t>
      </w:r>
      <w:r>
        <w:rPr>
          <w:rFonts w:cs="CG Times"/>
          <w:i/>
          <w:iCs/>
          <w:u w:val="single"/>
          <w:lang w:val="en-AU"/>
        </w:rPr>
        <w:t>to the filing-cabinet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predicand</w:t>
      </w:r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sorbet made of blackcurrants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apple for cooking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cooker using gas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screen of a television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device for reading microfilms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 xml:space="preserve">: the composite nominal is written as two orthographic words, the </w:t>
      </w:r>
      <w:r>
        <w:rPr>
          <w:rFonts w:cs="CG Times"/>
          <w:lang w:val="en-AU"/>
        </w:rPr>
        <w:lastRenderedPageBreak/>
        <w:t>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Pre-head</w:t>
      </w:r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r>
        <w:rPr>
          <w:rFonts w:cs="CG Times"/>
          <w:sz w:val="19"/>
          <w:szCs w:val="19"/>
          <w:lang w:val="en-AU"/>
        </w:rPr>
        <w:t>Post-head</w:t>
      </w:r>
      <w:proofErr w:type="spell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394FEE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44BD81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626DF8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evaluative &gt; general property &gt; age &gt; colour &gt; origin &gt;  manufacture &gt; type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35B0A3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post-head complements &gt; Post-head modifiers</w:t>
      </w:r>
    </w:p>
    <w:p w14:paraId="5472EE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6C1FE5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1EBE69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7B018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Greville's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</w:p>
    <w:p w14:paraId="6E21E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we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Hyer)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Busey) is coldly detached from his chosen subject, serial killer Stefan (Arnold Vosloo),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0FB9C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14:paraId="6465D7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4615E0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party.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</w:p>
    <w:p w14:paraId="5706C1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proofErr w:type="spellEnd"/>
      <w:r>
        <w:rPr>
          <w:rFonts w:cs="CG Times"/>
          <w:i/>
          <w:iCs/>
          <w:lang w:val="en-AU"/>
        </w:rPr>
        <w:t xml:space="preserve"> 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</w:p>
    <w:p w14:paraId="7958384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14:paraId="4873637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</w:p>
    <w:p w14:paraId="0DBABEB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>of d]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14:paraId="4C0FFB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14:paraId="1C229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14:paraId="756302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14:paraId="726571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14:paraId="38C7C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6406AA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14:paraId="6ED37E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14:paraId="42A8A9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castle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14:paraId="13354F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14:paraId="7F372D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garden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14:paraId="02CAFF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wall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14:paraId="40C1CA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.first</w:t>
      </w:r>
      <w:proofErr w:type="spellEnd"/>
      <w:r>
        <w:rPr>
          <w:rFonts w:cs="CG Times"/>
          <w:i/>
          <w:iCs/>
          <w:lang w:val="en-AU"/>
        </w:rPr>
        <w:t xml:space="preserve">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4DF15E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r>
        <w:rPr>
          <w:rFonts w:cs="CG Times"/>
          <w:lang w:val="en-AU"/>
        </w:rPr>
        <w:tab/>
        <w:t>(  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14:paraId="3FD366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14:paraId="2C1292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14:paraId="5F8D2F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r>
        <w:rPr>
          <w:rFonts w:cs="CG Times"/>
          <w:lang w:val="en-AU"/>
        </w:rPr>
        <w:tab/>
        <w:t>(  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14:paraId="46577F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masculine/neuter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25CECCF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>
        <w:rPr>
          <w:rFonts w:cs="CG Times"/>
          <w:lang w:val="en-AU"/>
        </w:rPr>
        <w:t xml:space="preserve"> 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065869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14:paraId="08C8189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14:paraId="7F648E54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E0314"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 w:rsidR="006E0314">
        <w:rPr>
          <w:rFonts w:cs="CG Times"/>
          <w:lang w:val="en-AU"/>
        </w:rPr>
        <w:t xml:space="preserve"> </w:t>
      </w:r>
      <w:r w:rsidR="006E0314"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>[disjunctive coordination]</w:t>
      </w:r>
    </w:p>
    <w:p w14:paraId="4FB52A2B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14:paraId="741FA4F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14:paraId="7D0950ED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3AE8CB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0FCC4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2A739C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</w:p>
    <w:p w14:paraId="305268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648A05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1DFAAD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4D711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39BEB4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41A89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921E5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0DC32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14:paraId="13D0F8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preterite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608E70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>
        <w:rPr>
          <w:rFonts w:cs="CG Times"/>
          <w:lang w:val="en-AU"/>
        </w:rPr>
        <w:t xml:space="preserve"> (=[71i]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It isn't the case that either Mary or John will help</w:t>
      </w:r>
      <w:r>
        <w:rPr>
          <w:rFonts w:cs="CG Times"/>
          <w:lang w:val="en-AU"/>
        </w:rPr>
        <w:sym w:font="WP TypographicSymbols" w:char="0040"/>
      </w:r>
    </w:p>
    <w:p w14:paraId="1E08EF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Both Mary and John will not help</w:t>
      </w:r>
      <w:r>
        <w:rPr>
          <w:rFonts w:cs="CG Times"/>
          <w:lang w:val="en-AU"/>
        </w:rPr>
        <w:sym w:font="WP TypographicSymbols" w:char="0040"/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 predicand</w:t>
      </w:r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>
        <w:rPr>
          <w:rFonts w:cs="CG Times"/>
          <w:lang w:val="en-AU"/>
        </w:rPr>
        <w:t xml:space="preserve"> 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319CA0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semantically plural predicands, pluralised forms of </w:t>
      </w:r>
      <w:proofErr w:type="spellStart"/>
      <w:r>
        <w:rPr>
          <w:rFonts w:cs="CG Times"/>
          <w:lang w:val="en-AU"/>
        </w:rPr>
        <w:t>predicatives</w:t>
      </w:r>
      <w:proofErr w:type="spellEnd"/>
      <w:r>
        <w:rPr>
          <w:rFonts w:cs="CG Times"/>
          <w:lang w:val="en-AU"/>
        </w:rPr>
        <w:t xml:space="preserve"> are ascribed 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, singular forms non-distributively.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Eiger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member of police force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 xml:space="preserve">(BrE/AusE),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2D308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115B" w14:textId="77777777" w:rsidR="005F304A" w:rsidRDefault="005F304A">
      <w:r>
        <w:separator/>
      </w:r>
    </w:p>
  </w:endnote>
  <w:endnote w:type="continuationSeparator" w:id="0">
    <w:p w14:paraId="13885C37" w14:textId="77777777" w:rsidR="005F304A" w:rsidRDefault="005F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B4DF" w14:textId="77777777" w:rsidR="005F304A" w:rsidRDefault="005F304A">
      <w:r>
        <w:separator/>
      </w:r>
    </w:p>
  </w:footnote>
  <w:footnote w:type="continuationSeparator" w:id="0">
    <w:p w14:paraId="50E67339" w14:textId="77777777" w:rsidR="005F304A" w:rsidRDefault="005F304A">
      <w:r>
        <w:continuationSeparator/>
      </w:r>
    </w:p>
  </w:footnote>
  <w:footnote w:id="1">
    <w:p w14:paraId="2B52798A" w14:textId="77777777"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 relative series also contains the archaic forms </w:t>
      </w:r>
      <w:r>
        <w:rPr>
          <w:rFonts w:cs="CG Times"/>
          <w:i/>
          <w:iCs/>
          <w:sz w:val="20"/>
          <w:szCs w:val="20"/>
          <w:lang w:val="en-AU"/>
        </w:rPr>
        <w:t>whichsoever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whatsoever</w:t>
      </w:r>
      <w:r>
        <w:rPr>
          <w:rFonts w:cs="CG Times"/>
          <w:sz w:val="20"/>
          <w:szCs w:val="20"/>
          <w:lang w:val="en-AU"/>
        </w:rPr>
        <w:t xml:space="preserve">. There is also a minor use of </w:t>
      </w:r>
      <w:r>
        <w:rPr>
          <w:rFonts w:cs="CG Times"/>
          <w:i/>
          <w:iCs/>
          <w:sz w:val="20"/>
          <w:szCs w:val="20"/>
          <w:lang w:val="en-AU"/>
        </w:rPr>
        <w:t>such</w:t>
      </w:r>
      <w:r>
        <w:rPr>
          <w:rFonts w:cs="CG Times"/>
          <w:sz w:val="20"/>
          <w:szCs w:val="20"/>
          <w:lang w:val="en-AU"/>
        </w:rPr>
        <w:t xml:space="preserve"> that belongs with the determinatives: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 xml:space="preserve">12. We might also include </w:t>
      </w:r>
      <w:r>
        <w:rPr>
          <w:rFonts w:cs="CG Times"/>
          <w:i/>
          <w:iCs/>
          <w:sz w:val="20"/>
          <w:szCs w:val="20"/>
          <w:lang w:val="en-AU"/>
        </w:rPr>
        <w:t>last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next</w:t>
      </w:r>
      <w:r>
        <w:rPr>
          <w:rFonts w:cs="CG Times"/>
          <w:sz w:val="20"/>
          <w:szCs w:val="20"/>
          <w:lang w:val="en-AU"/>
        </w:rPr>
        <w:t xml:space="preserve"> as used in temporal deictic expressions such as </w:t>
      </w:r>
      <w:r>
        <w:rPr>
          <w:rFonts w:cs="CG Times"/>
          <w:i/>
          <w:iCs/>
          <w:sz w:val="20"/>
          <w:szCs w:val="20"/>
          <w:lang w:val="en-AU"/>
        </w:rPr>
        <w:t>last week</w:t>
      </w:r>
      <w:r>
        <w:rPr>
          <w:rFonts w:cs="CG Times"/>
          <w:sz w:val="20"/>
          <w:szCs w:val="20"/>
          <w:lang w:val="en-AU"/>
        </w:rPr>
        <w:t xml:space="preserve">, </w:t>
      </w:r>
      <w:r>
        <w:rPr>
          <w:rFonts w:cs="CG Times"/>
          <w:i/>
          <w:iCs/>
          <w:sz w:val="20"/>
          <w:szCs w:val="20"/>
          <w:lang w:val="en-AU"/>
        </w:rPr>
        <w:t>next year</w:t>
      </w:r>
      <w:r>
        <w:rPr>
          <w:rFonts w:cs="CG Times"/>
          <w:sz w:val="20"/>
          <w:szCs w:val="20"/>
          <w:lang w:val="en-AU"/>
        </w:rPr>
        <w:t xml:space="preserve">, etc., where they contrast with the central determinative </w:t>
      </w:r>
      <w:r>
        <w:rPr>
          <w:rFonts w:cs="CG Times"/>
          <w:i/>
          <w:iCs/>
          <w:sz w:val="20"/>
          <w:szCs w:val="20"/>
          <w:lang w:val="en-AU"/>
        </w:rPr>
        <w:t>this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160D6021" w14:textId="77777777"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 variant of </w:t>
      </w:r>
      <w:r>
        <w:rPr>
          <w:rFonts w:cs="CG Times"/>
          <w:i/>
          <w:iCs/>
          <w:sz w:val="20"/>
          <w:szCs w:val="20"/>
          <w:lang w:val="en-AU"/>
        </w:rPr>
        <w:t xml:space="preserve">more than </w:t>
      </w:r>
      <w:r>
        <w:rPr>
          <w:rFonts w:cs="CG Times"/>
          <w:sz w:val="20"/>
          <w:szCs w:val="20"/>
          <w:lang w:val="en-AU"/>
        </w:rPr>
        <w:t xml:space="preserve">that is sometimes found is 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, as in </w:t>
      </w:r>
      <w:r>
        <w:rPr>
          <w:rFonts w:cs="CG Times"/>
          <w:i/>
          <w:iCs/>
          <w:sz w:val="20"/>
          <w:szCs w:val="20"/>
          <w:lang w:val="en-AU"/>
        </w:rPr>
        <w:t xml:space="preserve">It reserves the right to treat any Application in the Public Offer for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greater than 20,000</w:t>
      </w:r>
      <w:r>
        <w:rPr>
          <w:rFonts w:cs="CG Times"/>
          <w:i/>
          <w:iCs/>
          <w:sz w:val="20"/>
          <w:szCs w:val="20"/>
          <w:lang w:val="en-AU"/>
        </w:rPr>
        <w:t xml:space="preserve"> Sale Shares as an Application in the Institutional Offer</w:t>
      </w:r>
      <w:r>
        <w:rPr>
          <w:rFonts w:cs="CG Times"/>
          <w:sz w:val="20"/>
          <w:szCs w:val="20"/>
          <w:lang w:val="en-AU"/>
        </w:rPr>
        <w:t xml:space="preserve">. Since </w:t>
      </w:r>
      <w:r>
        <w:rPr>
          <w:rFonts w:cs="CG Times"/>
          <w:i/>
          <w:iCs/>
          <w:sz w:val="20"/>
          <w:szCs w:val="20"/>
          <w:lang w:val="en-AU"/>
        </w:rPr>
        <w:t>greater</w:t>
      </w:r>
      <w:r>
        <w:rPr>
          <w:rFonts w:cs="CG Times"/>
          <w:sz w:val="20"/>
          <w:szCs w:val="20"/>
          <w:lang w:val="en-AU"/>
        </w:rPr>
        <w:t xml:space="preserve"> is an adjective, however, we need to treat </w:t>
      </w:r>
      <w:r>
        <w:rPr>
          <w:rFonts w:cs="CG Times"/>
          <w:i/>
          <w:iCs/>
          <w:sz w:val="20"/>
          <w:szCs w:val="20"/>
          <w:lang w:val="en-AU"/>
        </w:rPr>
        <w:t>20,000</w:t>
      </w:r>
      <w:r>
        <w:rPr>
          <w:rFonts w:cs="CG Times"/>
          <w:sz w:val="20"/>
          <w:szCs w:val="20"/>
          <w:lang w:val="en-AU"/>
        </w:rPr>
        <w:t xml:space="preserve"> as head of the DP: this is another case where a comparative expression (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) has been reanalysed to function as an adverbial modifier (cf. Ch. 13,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4.5).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353A2"/>
    <w:rsid w:val="00081A0F"/>
    <w:rsid w:val="00135810"/>
    <w:rsid w:val="00136B54"/>
    <w:rsid w:val="00164939"/>
    <w:rsid w:val="00191879"/>
    <w:rsid w:val="001A3F14"/>
    <w:rsid w:val="002A4919"/>
    <w:rsid w:val="002D3086"/>
    <w:rsid w:val="003442D0"/>
    <w:rsid w:val="003E2608"/>
    <w:rsid w:val="0041007C"/>
    <w:rsid w:val="0042036A"/>
    <w:rsid w:val="00544E43"/>
    <w:rsid w:val="005A79B1"/>
    <w:rsid w:val="005D3246"/>
    <w:rsid w:val="005F304A"/>
    <w:rsid w:val="005F445F"/>
    <w:rsid w:val="006C148F"/>
    <w:rsid w:val="006E0314"/>
    <w:rsid w:val="007B6D44"/>
    <w:rsid w:val="007D4F60"/>
    <w:rsid w:val="008668BD"/>
    <w:rsid w:val="00887FE4"/>
    <w:rsid w:val="00A2536E"/>
    <w:rsid w:val="00A744A0"/>
    <w:rsid w:val="00AC69DF"/>
    <w:rsid w:val="00AD5685"/>
    <w:rsid w:val="00AD6E31"/>
    <w:rsid w:val="00AE674C"/>
    <w:rsid w:val="00B11957"/>
    <w:rsid w:val="00B237DE"/>
    <w:rsid w:val="00B71F97"/>
    <w:rsid w:val="00B859F3"/>
    <w:rsid w:val="00C02535"/>
    <w:rsid w:val="00C05A4D"/>
    <w:rsid w:val="00C970A3"/>
    <w:rsid w:val="00D12BC3"/>
    <w:rsid w:val="00D806E1"/>
    <w:rsid w:val="00D950C0"/>
    <w:rsid w:val="00DE2118"/>
    <w:rsid w:val="00DE3FD2"/>
    <w:rsid w:val="00E4307E"/>
    <w:rsid w:val="00EA2E0D"/>
    <w:rsid w:val="00F304D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45</Pages>
  <Words>16532</Words>
  <Characters>94239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32</cp:revision>
  <dcterms:created xsi:type="dcterms:W3CDTF">2023-08-25T12:47:00Z</dcterms:created>
  <dcterms:modified xsi:type="dcterms:W3CDTF">2023-10-11T06:19:00Z</dcterms:modified>
</cp:coreProperties>
</file>