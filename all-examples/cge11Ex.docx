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58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14:paraId="4800076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2992B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14:paraId="09EEB0E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0564C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F754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6AB29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14:paraId="61514A4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14:paraId="069B6B5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14:paraId="1371075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7233C40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6F3896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07EACD8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55DB3B6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5682172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14:paraId="57BF63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14:paraId="6460A1C4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6A2AD0F0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079E873E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67B7194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7650DA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14:paraId="16DF60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14:paraId="127864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14:paraId="2FBDF6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A6D4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326B2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14:paraId="05462D7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14:paraId="704ABD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14:paraId="7E4F8D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14:paraId="4CE6C8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14:paraId="4C96F9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14:paraId="56F7AA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14:paraId="764BCE0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52C3F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00A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1D6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FE05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CE403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82A3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CCE2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0A2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82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14:paraId="689958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14:paraId="5DF2F452" w14:textId="77777777"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C93C60E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C21DFE0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1A96779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1976557D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6BBA6563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8D0840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226593CD" w14:textId="77777777"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14:paraId="2DE3ED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0BB8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DF0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C089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58E7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C3EA5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0107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249836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7E757E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C8033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5D3271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2AD3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14:paraId="4D0F573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14:paraId="609202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14:paraId="5C786A5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14:paraId="1295196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14:paraId="7CFD217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14:paraId="15F8EA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14:paraId="0952CD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14:paraId="48B3A2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14:paraId="2E7FC6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14:paraId="76F6D3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14:paraId="762006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14:paraId="45A32A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14:paraId="1FA1BB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1A9E34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14:paraId="423EEEC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14:paraId="035BE46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14:paraId="7756D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14:paraId="592A020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B9DD4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0E20E0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6B400A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14:paraId="12E5EE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14:paraId="19FAAC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40BA0B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14:paraId="3C53CC5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14:paraId="75D273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14:paraId="25A7DB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14:paraId="339E059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maintain</w:t>
      </w:r>
    </w:p>
    <w:p w14:paraId="50493E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14:paraId="24E174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14:paraId="784887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 was threatened that the meeting would be disrupted.</w:t>
      </w:r>
    </w:p>
    <w:p w14:paraId="118011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</w:p>
    <w:p w14:paraId="792773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14:paraId="797F52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14:paraId="24909AB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14:paraId="5A8C1DF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14:paraId="4C65A0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testify</w:t>
      </w:r>
    </w:p>
    <w:p w14:paraId="71DDB5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14:paraId="61921D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14:paraId="3D8F25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14:paraId="37A851D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14:paraId="4F58F1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14:paraId="224455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14:paraId="32856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14:paraId="42D35D5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14:paraId="41B1D84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14:paraId="5EC41D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14:paraId="24AD7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14:paraId="2E4D75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14:paraId="6C99C87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14:paraId="62AD421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14:paraId="2BCE6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28B2C705" w14:textId="77777777"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14:paraId="6D89CB07" w14:textId="77777777"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14:paraId="5A3EB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14:paraId="342FA62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14:paraId="2306CD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14:paraId="5707DB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14:paraId="6382A28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14:paraId="25A227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14:paraId="58DEC3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14:paraId="74FE53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14:paraId="5BCB90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2B64A3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4EE6B52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03BF71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6279E18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78CCE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67C332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14:paraId="466F08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14:paraId="2CA028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14:paraId="174D24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058A41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23EDF1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14:paraId="7A5D59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14:paraId="6A4EED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14:paraId="7108870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14:paraId="6F323E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759DAEE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14:paraId="3D4BB0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14:paraId="1BBD38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14:paraId="452FF8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14:paraId="5C4EE1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14:paraId="5930D19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14:paraId="40E489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14:paraId="1A7FE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14:paraId="380D5D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14:paraId="73D0B9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14:paraId="2959035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14:paraId="56E106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14:paraId="11B6DE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14:paraId="2F89E6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8DA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F0C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BC85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14:paraId="5C5C25D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14:paraId="5624D5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14:paraId="5E20011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14:paraId="0CD5DA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14:paraId="032819C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14:paraId="3471AC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14:paraId="0802E9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14:paraId="72D5B3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4472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F580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14:paraId="744936D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14:paraId="37CA8B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14:paraId="7044AE8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14:paraId="15E7B40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14:paraId="74F336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14:paraId="31754C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14:paraId="7BF76D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14:paraId="5E3B3D9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14:paraId="21B5A8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14:paraId="5103E7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  <w:t>principle</w:t>
      </w:r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14:paraId="1DCF54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14:paraId="35EC15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14:paraId="3D0536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14:paraId="0C0F1E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14:paraId="3B1C9E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14:paraId="53F09F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14:paraId="511365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767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7B94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F28D6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14:paraId="0F2766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14:paraId="75927F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14:paraId="1037174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14:paraId="2C841B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2BD6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when a prisoner's letter home contained the word `commies' it was suggested that `People's Volunteers'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DE1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14:paraId="2C5487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14:paraId="41EA4F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14:paraId="54E8DEC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14:paraId="04B64AD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14:paraId="6061BA7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14:paraId="203B9F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14:paraId="2A6D7D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14:paraId="457DC3C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14:paraId="04CD91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>that we were taken completely offguard</w:t>
      </w:r>
      <w:r>
        <w:rPr>
          <w:rFonts w:cs="CG Times"/>
          <w:i/>
          <w:iCs/>
          <w:lang w:val="en-AU"/>
        </w:rPr>
        <w:t>.</w:t>
      </w:r>
    </w:p>
    <w:p w14:paraId="5D4A0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14:paraId="7D26C46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14:paraId="5349C6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14:paraId="5046E0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14:paraId="4A2961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14:paraId="307DCD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14:paraId="6538D92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14:paraId="50F0C95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14:paraId="40693D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14:paraId="20577D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14:paraId="576636F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14:paraId="07568A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14:paraId="1E15C15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14:paraId="43A7EFE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14:paraId="1CABC9C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14:paraId="05680A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14:paraId="037895D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14:paraId="441A49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14:paraId="3F725F8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14:paraId="21C7A1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14:paraId="02793B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14:paraId="7FD91D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14:paraId="475FFB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we talked</w:t>
      </w:r>
      <w:r>
        <w:rPr>
          <w:rFonts w:cs="CG Times"/>
          <w:i/>
          <w:iCs/>
          <w:lang w:val="en-AU"/>
        </w:rPr>
        <w:t>, the more I liked her.</w:t>
      </w:r>
    </w:p>
    <w:p w14:paraId="4849F64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14:paraId="587AC3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14:paraId="78BD76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14:paraId="177748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14:paraId="56129A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14:paraId="22C55E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14:paraId="08D88A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14:paraId="764B5A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Carmer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14:paraId="43D988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14:paraId="0B68B6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B2501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14:paraId="65AC12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3DD8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  <w:t>as soon as</w:t>
      </w:r>
    </w:p>
    <w:p w14:paraId="00A423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14:paraId="3400A8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14:paraId="184B5BD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14:paraId="1E0DE8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14:paraId="169301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14:paraId="20A6C6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14:paraId="390E6A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14:paraId="790877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14:paraId="54E76A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14:paraId="4CFFCB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0C2D7B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47E703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46D4D7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14:paraId="70408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766B00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1FCDC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5C93837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275F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14:paraId="5B91FC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14:paraId="0A9E3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14:paraId="72361B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DA7F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4EF6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656411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14:paraId="4AF204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41AF99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39DD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BAD82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14:paraId="34045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[preposed complement]</w:t>
      </w:r>
    </w:p>
    <w:p w14:paraId="261CD2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F8D8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806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14:paraId="253B11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1F57A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14:paraId="5B7179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14:paraId="2B55D8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14:paraId="176F2E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14:paraId="1F4B2B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14:paraId="21CD95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14:paraId="66DE73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EF9E47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14:paraId="53BE18A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14:paraId="3EC552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14:paraId="330B432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21B64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14:paraId="7FFB3E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14:paraId="649E3C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14:paraId="2592DC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14:paraId="0E27ED1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14:paraId="2CBFD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14:paraId="55B407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14:paraId="768C12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14:paraId="76A888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14:paraId="3A8371C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14:paraId="5FB1E3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14:paraId="46829B4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14:paraId="1B8B968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14:paraId="551AD1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00F32D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14:paraId="0C12985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14:paraId="406C24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14:paraId="0FC2B8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14:paraId="3C1AF0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14:paraId="708F507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14:paraId="450FEE7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14:paraId="0F3BBB9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14:paraId="0197AB4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2938BF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6CE77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F854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14:paraId="36C8BE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14:paraId="4E445BA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14:paraId="2F7DFE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14:paraId="0F8EACA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14:paraId="6F820A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14:paraId="6AE965B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14:paraId="16F0B6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64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F43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72E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14:paraId="18E9705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     as for     as to     concerning     into     of     on     over     with</w:t>
      </w:r>
    </w:p>
    <w:p w14:paraId="4E8663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941B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C4B8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995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14:paraId="747D3F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14:paraId="04098F9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14:paraId="7DD61A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19D5A6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34527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14:paraId="59B24FF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14:paraId="28B2876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14:paraId="6402527D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14:paraId="482362D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14:paraId="1093E5B8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E070E1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57219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14:paraId="06B033A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14:paraId="30BAAEC4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CF686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14:paraId="23E5661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14:paraId="328B4030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14:paraId="232A44DF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14:paraId="27A0EF8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14:paraId="6411B4F7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14:paraId="165862A7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14:paraId="57CD66A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14:paraId="7DE7E12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14:paraId="43B619E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14:paraId="3C0D2A6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14:paraId="6020B0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610E95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077CB6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565F577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22AA9F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06BFAC2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14:paraId="023CCD8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14:paraId="71A5A1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14:paraId="7A20C7A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698C86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14:paraId="3E4D1D2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2F64B6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14:paraId="45C817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83F18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14:paraId="17A3D1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14:paraId="02B4EE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uninverted order</w:t>
      </w:r>
    </w:p>
    <w:p w14:paraId="722612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14:paraId="39952A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2A964B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62DCB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48A508D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14:paraId="7E509A4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14:paraId="753ACF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6C403F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77D3FA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1A37B2E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14:paraId="65D6EC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14:paraId="013DFC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421E99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2B0004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14:paraId="3AB6A7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14:paraId="0C46EA4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17954FC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562327F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14:paraId="1DC0126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14:paraId="6C8FE3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14:paraId="67194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14:paraId="4FB94C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14:paraId="12B36C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14:paraId="085F9084" w14:textId="77777777"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14:paraId="5537C3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14:paraId="5744FA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14:paraId="0C5D92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14:paraId="7CC55E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14:paraId="3ABD438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14:paraId="09D50F3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4DB5F4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587ED4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14:paraId="14BCE1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14:paraId="2D1250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14:paraId="32AB8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14:paraId="7A5782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they will appoint Jones.</w:t>
      </w:r>
    </w:p>
    <w:p w14:paraId="0A2451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2E502C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54D46E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14:paraId="749D01EB" w14:textId="77777777"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14:paraId="465F88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14:paraId="5A0A91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14:paraId="6281F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14:paraId="2EE12A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14:paraId="0F1DFC0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0C5AE6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14:paraId="165BA2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14:paraId="546453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14:paraId="27EB83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14:paraId="110E28D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14:paraId="67427C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14:paraId="7CA1C42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64EED9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2621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63DF32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14:paraId="049838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14:paraId="5EBFC3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14:paraId="7DAFC3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14:paraId="5ADCC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14:paraId="62888F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14:paraId="2BEC8A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14:paraId="2C8575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14:paraId="170A7C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14:paraId="08463FA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14:paraId="0A052C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14:paraId="03770F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14:paraId="099A0D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14:paraId="7601A7F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14:paraId="3896D19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14:paraId="0CF30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14:paraId="61C697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1AA174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F02418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14:paraId="5499E5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EF66A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14:paraId="3E61F9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14:paraId="4F9BC45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14:paraId="25C8BB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14:paraId="20BE27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14:paraId="3A03809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14:paraId="3368FB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14:paraId="5D8BAE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14:paraId="52B82D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14:paraId="7EAB43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5187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D429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BE5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B574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049B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9C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2DF498E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14:paraId="1B9B86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387845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14:paraId="78FC99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14:paraId="0D90DEB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BC9C4D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4E1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0EE0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B55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14:paraId="52E3B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05EBD4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14:paraId="4353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073DDE2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B803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14:paraId="305C34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C50FE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A4F526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14:paraId="4018667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32006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7EB48D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6FB1B84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FF8AB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14:paraId="51E1EB1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04EB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D35F7C" w14:textId="77777777"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14:paraId="1E0304FF" w14:textId="77777777"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14:paraId="74E362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523989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045230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024A5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DF3D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14:paraId="273F7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14:paraId="49F051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237052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14:paraId="271EE5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14:paraId="6760A2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politican by other policitians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14:paraId="01473211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</w:p>
    <w:p w14:paraId="23586BA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22799DA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446028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14:paraId="5CDC757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1093F638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</w:p>
    <w:p w14:paraId="17598E2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61B000EE" w14:textId="77777777"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382087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14:paraId="52F06A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14:paraId="6C3668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14:paraId="7E43310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14:paraId="72BC1C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358C0D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58F213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14:paraId="59E7BC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846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B37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14:paraId="1B350F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90AC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14:paraId="124372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8D3D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14:paraId="058D45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Extraordinary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F67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24E3A6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C6E4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CFCC5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F466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9CAF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14:paraId="620FBD9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14:paraId="10E8CC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F0B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D58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EFF2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14:paraId="25357E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14:paraId="103907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14:paraId="76E1F1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14:paraId="54ED205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14:paraId="27FF567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14:paraId="09A411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14:paraId="764FB7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preterite]</w:t>
      </w:r>
    </w:p>
    <w:p w14:paraId="6B3F17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6E818B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7ADF56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[irrealis mood]</w:t>
      </w:r>
    </w:p>
    <w:p w14:paraId="64F911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14:paraId="4218950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14:paraId="441AF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D2FF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BA2E65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636C80A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14:paraId="5491A0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14:paraId="71B4057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420A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A28E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294D841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1DD198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14:paraId="0CCCF7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14:paraId="2E494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14:paraId="4D30FB0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14:paraId="6B1B2F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14:paraId="0CF875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2B7A2E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14:paraId="49F1FCD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X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= If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is true, then necessarily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true too.</w:t>
      </w:r>
    </w:p>
    <w:p w14:paraId="637CC9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normally presupposes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= in saying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the speaker, in the absence of indications to the contrary, takes the truth of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for granted, i.e. presents it as something that is not at issue.</w:t>
      </w:r>
    </w:p>
    <w:p w14:paraId="455A4C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14:paraId="3438A34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14:paraId="7BDDC3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14:paraId="05A1C9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14:paraId="2AA944E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14:paraId="3AC4BF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14:paraId="28F89DC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(=[35i])</w:t>
      </w:r>
    </w:p>
    <w:p w14:paraId="64C941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F491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C8A1C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14:paraId="7978CD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(=[35ii])</w:t>
      </w:r>
    </w:p>
    <w:p w14:paraId="2A74CF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41EA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21CB6A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14:paraId="13D1242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654F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B8FE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0FF2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96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the default case, presuppositions are preserved when the presupposing clause is negated, interrogated or embedded.</w:t>
      </w:r>
    </w:p>
    <w:p w14:paraId="433192A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Entailments are lost when the entailing clause is negated or interrogated, and also when it is embedded, unless it is itself entailed by the clause in which it is embedded.</w:t>
      </w:r>
    </w:p>
    <w:p w14:paraId="5FD3E3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CFDA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09990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3F8D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14:paraId="7F23AA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14:paraId="165F7C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14:paraId="682660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factive</w:t>
      </w:r>
    </w:p>
    <w:p w14:paraId="2357AC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14:paraId="759114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14:paraId="59DAB1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14:paraId="35EAFD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14:paraId="131A0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non-factive</w:t>
      </w:r>
    </w:p>
    <w:p w14:paraId="68B237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happen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14:paraId="17FB9C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14:paraId="2AA63A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factive</w:t>
      </w:r>
    </w:p>
    <w:p w14:paraId="461D9A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14:paraId="78B684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14:paraId="0CF594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non-factive</w:t>
      </w:r>
    </w:p>
    <w:p w14:paraId="445018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14:paraId="4FBA3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14:paraId="3667CC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14:paraId="470B73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14:paraId="1D4D58A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14:paraId="3B4E4B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14:paraId="45AA58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18D1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1877E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8C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14:paraId="3DBB36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14:paraId="522EE9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EA5E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BE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1CF0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14:paraId="643AD4D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</w:p>
    <w:p w14:paraId="40034D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59CFCF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14:paraId="146709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14:paraId="4FF03B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E385C0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63302D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4A5BB0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S-class `subordinating conjunctions':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whether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whether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A8E1F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P-class `subordinating conjunctions': </w:t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(conditional), </w:t>
      </w:r>
      <w:r>
        <w:rPr>
          <w:rFonts w:cs="CG Times"/>
          <w:i/>
          <w:iCs/>
          <w:lang w:val="en-AU"/>
        </w:rPr>
        <w:t>since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>, etc.</w:t>
      </w:r>
    </w:p>
    <w:p w14:paraId="795E09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9C1E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14:paraId="2B4AB2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14:paraId="6BB6383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97A93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4379F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AB1AE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14:paraId="5F32DFE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14:paraId="3DC4D3F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05BC1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14:paraId="4E0ECCF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DA52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14:paraId="5AAA8D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14:paraId="5C0558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49D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D9C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D2C1A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5BBF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14:paraId="23D2E0B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14:paraId="6C03E8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14:paraId="6CF1F7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14:paraId="19B6AD3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14:paraId="101EFD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14:paraId="0FEE1E0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14:paraId="3D022E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he must be guilty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14:paraId="17CD6D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14:paraId="3EDFE9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14:paraId="2F133F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14:paraId="107037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14:paraId="3BFDC6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14:paraId="11B0D9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14:paraId="4887531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14:paraId="0A8B23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14:paraId="16CB613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35D522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2452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24B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9EAC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14BA2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AEB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563B6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14:paraId="413176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14:paraId="21A63EA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14:paraId="01BF8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14:paraId="2B680B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14:paraId="519FFE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to witness.</w:t>
      </w:r>
    </w:p>
    <w:p w14:paraId="01F3DB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14:paraId="032A5E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14:paraId="0B6F82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be congratulated on this initiative.</w:t>
      </w:r>
    </w:p>
    <w:p w14:paraId="4FF77F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64DB556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4D6738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0BF0D8D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31BC11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14:paraId="16F4F0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14:paraId="4DC560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086BE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2156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14:paraId="27FCE8E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14:paraId="2C7F382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14:paraId="2799713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14:paraId="4499A81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14:paraId="55D27B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14:paraId="06D430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14:paraId="1549E6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4F2DC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2AC327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1BCF4F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B2471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14:paraId="4032CA4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</w:p>
    <w:p w14:paraId="77876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F82BD9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5B089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14:paraId="109B85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14:paraId="395B891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14:paraId="07A6D1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14:paraId="25C30A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14:paraId="467BC9F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15FFA5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14:paraId="0B7A3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14:paraId="6A7FB4B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14:paraId="40451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14:paraId="34F688C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14:paraId="70EAAA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14:paraId="759C4A77" w14:textId="22A538CD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being held on Sunday.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meeting was being held on Sunday</w:t>
      </w:r>
      <w:r w:rsidR="00194E5F">
        <w:rPr>
          <w:rFonts w:cs="CG Times"/>
          <w:i/>
          <w:iCs/>
          <w:lang w:val="en-AU"/>
        </w:rPr>
        <w:t>.</w:t>
      </w:r>
    </w:p>
    <w:p w14:paraId="07E1A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14:paraId="75CBD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no hot water.</w:t>
      </w:r>
    </w:p>
    <w:p w14:paraId="280A2B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14:paraId="293ED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14:paraId="6A503D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14:paraId="23461D2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14:paraId="53D8B5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14:paraId="3BA8D4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14:paraId="56ED30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14:paraId="647718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14:paraId="47EBE8E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14:paraId="405404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14:paraId="722C17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14:paraId="208B8C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14:paraId="24AC780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0785DEF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14:paraId="35C7809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14:paraId="419C4E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14:paraId="248B18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14:paraId="0746555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14:paraId="3044D02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14:paraId="5AF186E9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14:paraId="7ED17B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minister, it seems clear, has already made up her mind.</w:t>
      </w:r>
    </w:p>
    <w:p w14:paraId="45750175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34C5CB5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23164FF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2A05EF7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14:paraId="40C0D8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414888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14:paraId="16AC8A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14:paraId="744A50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14:paraId="62011B5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14:paraId="5F81FA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14:paraId="1870CE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14:paraId="3AB6EE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14:paraId="16F855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14:paraId="5001A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14:paraId="6AD0FE5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14:paraId="6EB99A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14:paraId="615703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14:paraId="62356E9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14:paraId="36E0C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14:paraId="674584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14:paraId="70FCF8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14:paraId="33CA27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14:paraId="6D47E6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14:paraId="7A5239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14:paraId="3F627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>
        <w:rPr>
          <w:rFonts w:cs="CG Times"/>
          <w:lang w:val="en-AU"/>
        </w:rPr>
        <w:t>'</w:t>
      </w:r>
    </w:p>
    <w:p w14:paraId="3FA30D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14:paraId="6D458A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14:paraId="1FD75EB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 motto is `Dare to be wise!'</w:t>
      </w:r>
    </w:p>
    <w:p w14:paraId="2458D1D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14:paraId="7E7622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14:paraId="150838B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14:paraId="7774672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14:paraId="47A6E0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>You can't measure them; all you can see is behaviour. So why not forget about minds and just study behaviour instead?</w:t>
      </w:r>
    </w:p>
    <w:p w14:paraId="6804F5E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14:paraId="21598D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B826BA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3C44" w14:textId="77777777" w:rsidR="00A773BC" w:rsidRDefault="00A773BC">
      <w:r>
        <w:separator/>
      </w:r>
    </w:p>
  </w:endnote>
  <w:endnote w:type="continuationSeparator" w:id="0">
    <w:p w14:paraId="7504A049" w14:textId="77777777" w:rsidR="00A773BC" w:rsidRDefault="00A7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236D" w14:textId="77777777" w:rsidR="00A773BC" w:rsidRDefault="00A773BC">
      <w:r>
        <w:separator/>
      </w:r>
    </w:p>
  </w:footnote>
  <w:footnote w:type="continuationSeparator" w:id="0">
    <w:p w14:paraId="17F650B6" w14:textId="77777777" w:rsidR="00A773BC" w:rsidRDefault="00A77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C0A" w14:textId="77777777"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14:paraId="70594C23" w14:textId="77777777"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194E5F"/>
    <w:rsid w:val="001A0602"/>
    <w:rsid w:val="001A4050"/>
    <w:rsid w:val="003921A7"/>
    <w:rsid w:val="00393248"/>
    <w:rsid w:val="00615964"/>
    <w:rsid w:val="00656B81"/>
    <w:rsid w:val="006A136F"/>
    <w:rsid w:val="00810007"/>
    <w:rsid w:val="008110B6"/>
    <w:rsid w:val="008D4164"/>
    <w:rsid w:val="009C6871"/>
    <w:rsid w:val="00A61DF7"/>
    <w:rsid w:val="00A773BC"/>
    <w:rsid w:val="00B24934"/>
    <w:rsid w:val="00B34286"/>
    <w:rsid w:val="00B826BA"/>
    <w:rsid w:val="00BF50E1"/>
    <w:rsid w:val="00D5688E"/>
    <w:rsid w:val="00D72432"/>
    <w:rsid w:val="00FC5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FF5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7994</Words>
  <Characters>45569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10</cp:revision>
  <dcterms:created xsi:type="dcterms:W3CDTF">2023-08-25T02:14:00Z</dcterms:created>
  <dcterms:modified xsi:type="dcterms:W3CDTF">2023-10-18T00:07:00Z</dcterms:modified>
</cp:coreProperties>
</file>