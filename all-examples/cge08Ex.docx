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1FB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presented her case </w:t>
      </w:r>
      <w:r>
        <w:rPr>
          <w:rFonts w:cs="CG Times"/>
          <w:i/>
          <w:iCs/>
          <w:u w:val="single"/>
          <w:lang w:val="en-AU"/>
        </w:rPr>
        <w:t>very eloquently</w:t>
      </w:r>
      <w:r>
        <w:rPr>
          <w:rFonts w:cs="CG Times"/>
          <w:i/>
          <w:iCs/>
          <w:lang w:val="en-AU"/>
        </w:rPr>
        <w:t>.</w:t>
      </w:r>
      <w:r>
        <w:rPr>
          <w:rFonts w:cs="CG Times"/>
          <w:lang w:val="en-AU"/>
        </w:rPr>
        <w:tab/>
        <w:t xml:space="preserve">[manner: </w:t>
      </w:r>
      <w:r>
        <w:rPr>
          <w:rFonts w:cs="CG Times"/>
          <w:lang w:val="en-AU"/>
        </w:rPr>
        <w:sym w:font="WP TypographicSymbols" w:char="0027"/>
      </w:r>
      <w:r>
        <w:rPr>
          <w:rFonts w:cs="CG Times"/>
          <w:lang w:val="en-AU"/>
        </w:rPr>
        <w:t>2.1]</w:t>
      </w:r>
    </w:p>
    <w:p w14:paraId="344E8C7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opened it </w:t>
      </w:r>
      <w:r>
        <w:rPr>
          <w:rFonts w:cs="CG Times"/>
          <w:i/>
          <w:iCs/>
          <w:u w:val="single"/>
          <w:lang w:val="en-AU"/>
        </w:rPr>
        <w:t>with a tin-opener</w:t>
      </w:r>
      <w:r>
        <w:rPr>
          <w:rFonts w:cs="CG Times"/>
          <w:i/>
          <w:iCs/>
          <w:lang w:val="en-AU"/>
        </w:rPr>
        <w:t>.</w:t>
      </w:r>
      <w:r>
        <w:rPr>
          <w:rFonts w:cs="CG Times"/>
          <w:lang w:val="en-AU"/>
        </w:rPr>
        <w:tab/>
        <w:t xml:space="preserve">[instrument: </w:t>
      </w:r>
      <w:r>
        <w:rPr>
          <w:rFonts w:cs="CG Times"/>
          <w:lang w:val="en-AU"/>
        </w:rPr>
        <w:sym w:font="WP TypographicSymbols" w:char="0027"/>
      </w:r>
      <w:r>
        <w:rPr>
          <w:rFonts w:cs="CG Times"/>
          <w:lang w:val="en-AU"/>
        </w:rPr>
        <w:t>2.2]</w:t>
      </w:r>
    </w:p>
    <w:p w14:paraId="446F9B1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solved the problem </w:t>
      </w:r>
      <w:r>
        <w:rPr>
          <w:rFonts w:cs="CG Times"/>
          <w:i/>
          <w:iCs/>
          <w:u w:val="single"/>
          <w:lang w:val="en-AU"/>
        </w:rPr>
        <w:t>by omitting the section altogether</w:t>
      </w:r>
      <w:r>
        <w:rPr>
          <w:rFonts w:cs="CG Times"/>
          <w:i/>
          <w:iCs/>
          <w:lang w:val="en-AU"/>
        </w:rPr>
        <w:t>.</w:t>
      </w:r>
      <w:r>
        <w:rPr>
          <w:rFonts w:cs="CG Times"/>
          <w:lang w:val="en-AU"/>
        </w:rPr>
        <w:tab/>
        <w:t xml:space="preserve">[means: </w:t>
      </w:r>
      <w:r>
        <w:rPr>
          <w:rFonts w:cs="CG Times"/>
          <w:lang w:val="en-AU"/>
        </w:rPr>
        <w:sym w:font="WP TypographicSymbols" w:char="0027"/>
      </w:r>
      <w:r>
        <w:rPr>
          <w:rFonts w:cs="CG Times"/>
          <w:lang w:val="en-AU"/>
        </w:rPr>
        <w:t>2.2]</w:t>
      </w:r>
    </w:p>
    <w:p w14:paraId="089E278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foolishly</w:t>
      </w:r>
      <w:r>
        <w:rPr>
          <w:rFonts w:cs="CG Times"/>
          <w:i/>
          <w:iCs/>
          <w:lang w:val="en-AU"/>
        </w:rPr>
        <w:t xml:space="preserve"> omitted to lock the back-door.</w:t>
      </w:r>
      <w:r>
        <w:rPr>
          <w:rFonts w:cs="CG Times"/>
          <w:lang w:val="en-AU"/>
        </w:rPr>
        <w:tab/>
        <w:t xml:space="preserve">[act-related: </w:t>
      </w:r>
      <w:r>
        <w:rPr>
          <w:rFonts w:cs="CG Times"/>
          <w:lang w:val="en-AU"/>
        </w:rPr>
        <w:sym w:font="WP TypographicSymbols" w:char="0027"/>
      </w:r>
      <w:r>
        <w:rPr>
          <w:rFonts w:cs="CG Times"/>
          <w:lang w:val="en-AU"/>
        </w:rPr>
        <w:t>3]</w:t>
      </w:r>
    </w:p>
    <w:p w14:paraId="365F8C9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He slept </w:t>
      </w:r>
      <w:r>
        <w:rPr>
          <w:rFonts w:cs="CG Times"/>
          <w:i/>
          <w:iCs/>
          <w:u w:val="single"/>
          <w:lang w:val="en-AU"/>
        </w:rPr>
        <w:t>in the TV room</w:t>
      </w:r>
      <w:r>
        <w:rPr>
          <w:rFonts w:cs="CG Times"/>
          <w:i/>
          <w:iCs/>
          <w:lang w:val="en-AU"/>
        </w:rPr>
        <w:t>.</w:t>
      </w:r>
      <w:r>
        <w:rPr>
          <w:rFonts w:cs="CG Times"/>
          <w:lang w:val="en-AU"/>
        </w:rPr>
        <w:tab/>
        <w:t xml:space="preserve">[spatial location: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0AA20E5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He hurried </w:t>
      </w:r>
      <w:r>
        <w:rPr>
          <w:rFonts w:cs="CG Times"/>
          <w:i/>
          <w:iCs/>
          <w:u w:val="single"/>
          <w:lang w:val="en-AU"/>
        </w:rPr>
        <w:t>from the scene</w:t>
      </w:r>
      <w:r>
        <w:rPr>
          <w:rFonts w:cs="CG Times"/>
          <w:i/>
          <w:iCs/>
          <w:lang w:val="en-AU"/>
        </w:rPr>
        <w:t>.</w:t>
      </w:r>
      <w:r>
        <w:rPr>
          <w:rFonts w:cs="CG Times"/>
          <w:lang w:val="en-AU"/>
        </w:rPr>
        <w:tab/>
        <w:t xml:space="preserve">[source: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060D1F5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She went </w:t>
      </w:r>
      <w:r>
        <w:rPr>
          <w:rFonts w:cs="CG Times"/>
          <w:i/>
          <w:iCs/>
          <w:u w:val="single"/>
          <w:lang w:val="en-AU"/>
        </w:rPr>
        <w:t>to New York</w:t>
      </w:r>
      <w:r>
        <w:rPr>
          <w:rFonts w:cs="CG Times"/>
          <w:i/>
          <w:iCs/>
          <w:lang w:val="en-AU"/>
        </w:rPr>
        <w:t xml:space="preserve"> for Christmas.</w:t>
      </w:r>
      <w:r>
        <w:rPr>
          <w:rFonts w:cs="CG Times"/>
          <w:lang w:val="en-AU"/>
        </w:rPr>
        <w:tab/>
        <w:t xml:space="preserve">[goal: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4078DAA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made the mistake of travelling </w:t>
      </w:r>
      <w:r>
        <w:rPr>
          <w:rFonts w:cs="CG Times"/>
          <w:i/>
          <w:iCs/>
          <w:u w:val="single"/>
          <w:lang w:val="en-AU"/>
        </w:rPr>
        <w:t>via Heathrow</w:t>
      </w:r>
      <w:r>
        <w:rPr>
          <w:rFonts w:cs="CG Times"/>
          <w:i/>
          <w:iCs/>
          <w:lang w:val="en-AU"/>
        </w:rPr>
        <w:t>.</w:t>
      </w:r>
      <w:r>
        <w:rPr>
          <w:rFonts w:cs="CG Times"/>
          <w:lang w:val="en-AU"/>
        </w:rPr>
        <w:tab/>
        <w:t xml:space="preserve">[path: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7768DE0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 crawled </w:t>
      </w:r>
      <w:r>
        <w:rPr>
          <w:rFonts w:cs="CG Times"/>
          <w:i/>
          <w:iCs/>
          <w:u w:val="single"/>
          <w:lang w:val="en-AU"/>
        </w:rPr>
        <w:t>towards the door</w:t>
      </w:r>
      <w:r>
        <w:rPr>
          <w:rFonts w:cs="CG Times"/>
          <w:i/>
          <w:iCs/>
          <w:lang w:val="en-AU"/>
        </w:rPr>
        <w:t>.</w:t>
      </w:r>
      <w:r>
        <w:rPr>
          <w:rFonts w:cs="CG Times"/>
          <w:lang w:val="en-AU"/>
        </w:rPr>
        <w:tab/>
        <w:t xml:space="preserve">[direction: </w:t>
      </w:r>
      <w:r>
        <w:rPr>
          <w:rFonts w:cs="CG Times"/>
          <w:lang w:val="en-AU"/>
        </w:rPr>
        <w:sym w:font="WP TypographicSymbols" w:char="0027"/>
      </w:r>
      <w:r>
        <w:rPr>
          <w:rFonts w:cs="CG Times"/>
          <w:lang w:val="en-AU"/>
        </w:rPr>
        <w:t>4.4]</w:t>
      </w:r>
    </w:p>
    <w:p w14:paraId="0D1BB1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lang w:val="en-AU"/>
        </w:rPr>
        <w:t xml:space="preserve">They walked </w:t>
      </w:r>
      <w:r>
        <w:rPr>
          <w:rFonts w:cs="CG Times"/>
          <w:i/>
          <w:iCs/>
          <w:u w:val="single"/>
          <w:lang w:val="en-AU"/>
        </w:rPr>
        <w:t>five miles</w:t>
      </w:r>
      <w:r>
        <w:rPr>
          <w:rFonts w:cs="CG Times"/>
          <w:i/>
          <w:iCs/>
          <w:lang w:val="en-AU"/>
        </w:rPr>
        <w:t>.</w:t>
      </w:r>
      <w:r>
        <w:rPr>
          <w:rFonts w:cs="CG Times"/>
          <w:lang w:val="en-AU"/>
        </w:rPr>
        <w:tab/>
        <w:t xml:space="preserve">[extent: </w:t>
      </w:r>
      <w:r>
        <w:rPr>
          <w:rFonts w:cs="CG Times"/>
          <w:lang w:val="en-AU"/>
        </w:rPr>
        <w:sym w:font="WP TypographicSymbols" w:char="0027"/>
      </w:r>
      <w:r>
        <w:rPr>
          <w:rFonts w:cs="CG Times"/>
          <w:lang w:val="en-AU"/>
        </w:rPr>
        <w:t>5]</w:t>
      </w:r>
    </w:p>
    <w:p w14:paraId="7A7283A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lang w:val="en-AU"/>
        </w:rPr>
        <w:t xml:space="preserve">I woke up </w:t>
      </w:r>
      <w:r>
        <w:rPr>
          <w:rFonts w:cs="CG Times"/>
          <w:i/>
          <w:iCs/>
          <w:u w:val="single"/>
          <w:lang w:val="en-AU"/>
        </w:rPr>
        <w:t>at five</w:t>
      </w:r>
      <w:r>
        <w:rPr>
          <w:rFonts w:cs="CG Times"/>
          <w:i/>
          <w:iCs/>
          <w:lang w:val="en-AU"/>
        </w:rPr>
        <w:t>.</w:t>
      </w:r>
      <w:r>
        <w:rPr>
          <w:rFonts w:cs="CG Times"/>
          <w:lang w:val="en-AU"/>
        </w:rPr>
        <w:tab/>
        <w:t xml:space="preserve">[temporal location: </w:t>
      </w:r>
      <w:r>
        <w:rPr>
          <w:rFonts w:cs="CG Times"/>
          <w:lang w:val="en-AU"/>
        </w:rPr>
        <w:sym w:font="WP TypographicSymbols" w:char="0027"/>
      </w:r>
      <w:r>
        <w:rPr>
          <w:rFonts w:cs="CG Times"/>
          <w:lang w:val="en-AU"/>
        </w:rPr>
        <w:t>6]</w:t>
      </w:r>
    </w:p>
    <w:p w14:paraId="163099F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w:t>
      </w:r>
      <w:r>
        <w:rPr>
          <w:rFonts w:cs="CG Times"/>
          <w:lang w:val="en-AU"/>
        </w:rPr>
        <w:tab/>
      </w:r>
      <w:r>
        <w:rPr>
          <w:rFonts w:cs="CG Times"/>
          <w:lang w:val="en-AU"/>
        </w:rPr>
        <w:tab/>
      </w:r>
      <w:r>
        <w:rPr>
          <w:rFonts w:cs="CG Times"/>
          <w:i/>
          <w:iCs/>
          <w:lang w:val="en-AU"/>
        </w:rPr>
        <w:t xml:space="preserve">Ken slept </w:t>
      </w:r>
      <w:r>
        <w:rPr>
          <w:rFonts w:cs="CG Times"/>
          <w:i/>
          <w:iCs/>
          <w:u w:val="single"/>
          <w:lang w:val="en-AU"/>
        </w:rPr>
        <w:t>for ten hours</w:t>
      </w:r>
      <w:r>
        <w:rPr>
          <w:rFonts w:cs="CG Times"/>
          <w:i/>
          <w:iCs/>
          <w:lang w:val="en-AU"/>
        </w:rPr>
        <w:t>.</w:t>
      </w:r>
      <w:r>
        <w:rPr>
          <w:rFonts w:cs="CG Times"/>
          <w:lang w:val="en-AU"/>
        </w:rPr>
        <w:tab/>
        <w:t xml:space="preserve">[duration: </w:t>
      </w:r>
      <w:r>
        <w:rPr>
          <w:rFonts w:cs="CG Times"/>
          <w:lang w:val="en-AU"/>
        </w:rPr>
        <w:sym w:font="WP TypographicSymbols" w:char="0027"/>
      </w:r>
      <w:r>
        <w:rPr>
          <w:rFonts w:cs="CG Times"/>
          <w:lang w:val="en-AU"/>
        </w:rPr>
        <w:t>7]</w:t>
      </w:r>
    </w:p>
    <w:p w14:paraId="618EA67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already</w:t>
      </w:r>
      <w:r>
        <w:rPr>
          <w:rFonts w:cs="CG Times"/>
          <w:i/>
          <w:iCs/>
          <w:lang w:val="en-AU"/>
        </w:rPr>
        <w:t xml:space="preserve"> light.</w:t>
      </w:r>
      <w:r>
        <w:rPr>
          <w:rFonts w:cs="CG Times"/>
          <w:lang w:val="en-AU"/>
        </w:rPr>
        <w:tab/>
        <w:t>[</w:t>
      </w:r>
      <w:proofErr w:type="spellStart"/>
      <w:r>
        <w:rPr>
          <w:rFonts w:cs="CG Times"/>
          <w:lang w:val="en-AU"/>
        </w:rPr>
        <w:t>aspectuality</w:t>
      </w:r>
      <w:proofErr w:type="spellEnd"/>
      <w:r>
        <w:rPr>
          <w:rFonts w:cs="CG Times"/>
          <w:lang w:val="en-AU"/>
        </w:rPr>
        <w:t xml:space="preserve">: </w:t>
      </w:r>
      <w:r>
        <w:rPr>
          <w:rFonts w:cs="CG Times"/>
          <w:lang w:val="en-AU"/>
        </w:rPr>
        <w:sym w:font="WP TypographicSymbols" w:char="0027"/>
      </w:r>
      <w:r>
        <w:rPr>
          <w:rFonts w:cs="CG Times"/>
          <w:lang w:val="en-AU"/>
        </w:rPr>
        <w:t>8]</w:t>
      </w:r>
    </w:p>
    <w:p w14:paraId="3894FCF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xiv</w:t>
      </w:r>
      <w:r>
        <w:rPr>
          <w:rFonts w:cs="CG Times"/>
          <w:lang w:val="en-AU"/>
        </w:rPr>
        <w:tab/>
      </w:r>
      <w:r>
        <w:rPr>
          <w:rFonts w:cs="CG Times"/>
          <w:lang w:val="en-AU"/>
        </w:rPr>
        <w:tab/>
      </w:r>
      <w:r>
        <w:rPr>
          <w:rFonts w:cs="CG Times"/>
          <w:i/>
          <w:iCs/>
          <w:lang w:val="en-AU"/>
        </w:rPr>
        <w:t xml:space="preserve">I </w:t>
      </w:r>
      <w:r>
        <w:rPr>
          <w:rFonts w:cs="CG Times"/>
          <w:i/>
          <w:iCs/>
          <w:u w:val="single"/>
          <w:lang w:val="en-AU"/>
        </w:rPr>
        <w:t>often</w:t>
      </w:r>
      <w:r>
        <w:rPr>
          <w:rFonts w:cs="CG Times"/>
          <w:i/>
          <w:iCs/>
          <w:lang w:val="en-AU"/>
        </w:rPr>
        <w:t xml:space="preserve"> read in bed.</w:t>
      </w:r>
      <w:r>
        <w:rPr>
          <w:rFonts w:cs="CG Times"/>
          <w:lang w:val="en-AU"/>
        </w:rPr>
        <w:tab/>
        <w:t xml:space="preserve">[frequency: </w:t>
      </w:r>
      <w:r>
        <w:rPr>
          <w:rFonts w:cs="CG Times"/>
          <w:lang w:val="en-AU"/>
        </w:rPr>
        <w:sym w:font="WP TypographicSymbols" w:char="0027"/>
      </w:r>
      <w:r>
        <w:rPr>
          <w:rFonts w:cs="CG Times"/>
          <w:lang w:val="en-AU"/>
        </w:rPr>
        <w:t>9]</w:t>
      </w:r>
    </w:p>
    <w:p w14:paraId="46BA8D5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w:t>
      </w:r>
      <w:r>
        <w:rPr>
          <w:rFonts w:cs="CG Times"/>
          <w:lang w:val="en-AU"/>
        </w:rPr>
        <w:tab/>
      </w:r>
      <w:r>
        <w:rPr>
          <w:rFonts w:cs="CG Times"/>
          <w:lang w:val="en-AU"/>
        </w:rPr>
        <w:tab/>
      </w:r>
      <w:r>
        <w:rPr>
          <w:rFonts w:cs="CG Times"/>
          <w:i/>
          <w:iCs/>
          <w:lang w:val="en-AU"/>
        </w:rPr>
        <w:t xml:space="preserve">She read the book </w:t>
      </w:r>
      <w:r>
        <w:rPr>
          <w:rFonts w:cs="CG Times"/>
          <w:i/>
          <w:iCs/>
          <w:u w:val="single"/>
          <w:lang w:val="en-AU"/>
        </w:rPr>
        <w:t>for the third time</w:t>
      </w:r>
      <w:r>
        <w:rPr>
          <w:rFonts w:cs="CG Times"/>
          <w:i/>
          <w:iCs/>
          <w:lang w:val="en-AU"/>
        </w:rPr>
        <w:t>.</w:t>
      </w:r>
      <w:r>
        <w:rPr>
          <w:rFonts w:cs="CG Times"/>
          <w:lang w:val="en-AU"/>
        </w:rPr>
        <w:tab/>
        <w:t xml:space="preserve">[serial order: </w:t>
      </w:r>
      <w:r>
        <w:rPr>
          <w:rFonts w:cs="CG Times"/>
          <w:lang w:val="en-AU"/>
        </w:rPr>
        <w:sym w:font="WP TypographicSymbols" w:char="0027"/>
      </w:r>
      <w:r>
        <w:rPr>
          <w:rFonts w:cs="CG Times"/>
          <w:lang w:val="en-AU"/>
        </w:rPr>
        <w:t>10]</w:t>
      </w:r>
    </w:p>
    <w:p w14:paraId="7DCD20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w:t>
      </w:r>
      <w:r>
        <w:rPr>
          <w:rFonts w:cs="CG Times"/>
          <w:lang w:val="en-AU"/>
        </w:rPr>
        <w:tab/>
      </w:r>
      <w:r>
        <w:rPr>
          <w:rFonts w:cs="CG Times"/>
          <w:lang w:val="en-AU"/>
        </w:rPr>
        <w:tab/>
      </w:r>
      <w:r>
        <w:rPr>
          <w:rFonts w:cs="CG Times"/>
          <w:i/>
          <w:iCs/>
          <w:lang w:val="en-AU"/>
        </w:rPr>
        <w:t xml:space="preserve">We enjoyed it </w:t>
      </w:r>
      <w:r>
        <w:rPr>
          <w:rFonts w:cs="CG Times"/>
          <w:i/>
          <w:iCs/>
          <w:u w:val="single"/>
          <w:lang w:val="en-AU"/>
        </w:rPr>
        <w:t>very much</w:t>
      </w:r>
      <w:r>
        <w:rPr>
          <w:rFonts w:cs="CG Times"/>
          <w:i/>
          <w:iCs/>
          <w:lang w:val="en-AU"/>
        </w:rPr>
        <w:t>.</w:t>
      </w:r>
      <w:r>
        <w:rPr>
          <w:rFonts w:cs="CG Times"/>
          <w:lang w:val="en-AU"/>
        </w:rPr>
        <w:tab/>
        <w:t xml:space="preserve">[degree: </w:t>
      </w:r>
      <w:r>
        <w:rPr>
          <w:rFonts w:cs="CG Times"/>
          <w:lang w:val="en-AU"/>
        </w:rPr>
        <w:sym w:font="WP TypographicSymbols" w:char="0027"/>
      </w:r>
      <w:r>
        <w:rPr>
          <w:rFonts w:cs="CG Times"/>
          <w:lang w:val="en-AU"/>
        </w:rPr>
        <w:t>11]</w:t>
      </w:r>
    </w:p>
    <w:p w14:paraId="4155ECC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w:t>
      </w:r>
      <w:r>
        <w:rPr>
          <w:rFonts w:cs="CG Times"/>
          <w:lang w:val="en-AU"/>
        </w:rPr>
        <w:tab/>
      </w:r>
      <w:r>
        <w:rPr>
          <w:rFonts w:cs="CG Times"/>
          <w:lang w:val="en-AU"/>
        </w:rPr>
        <w:tab/>
      </w:r>
      <w:r>
        <w:rPr>
          <w:rFonts w:cs="CG Times"/>
          <w:i/>
          <w:iCs/>
          <w:lang w:val="en-AU"/>
        </w:rPr>
        <w:t xml:space="preserve">He left the door open </w:t>
      </w:r>
      <w:r>
        <w:rPr>
          <w:rFonts w:cs="CG Times"/>
          <w:i/>
          <w:iCs/>
          <w:u w:val="single"/>
          <w:lang w:val="en-AU"/>
        </w:rPr>
        <w:t>in order to allow late-comers to enter</w:t>
      </w:r>
      <w:r>
        <w:rPr>
          <w:rFonts w:cs="CG Times"/>
          <w:i/>
          <w:iCs/>
          <w:lang w:val="en-AU"/>
        </w:rPr>
        <w:t>.</w:t>
      </w:r>
      <w:r>
        <w:rPr>
          <w:rFonts w:cs="CG Times"/>
          <w:lang w:val="en-AU"/>
        </w:rPr>
        <w:tab/>
        <w:t xml:space="preserve">[purpose: </w:t>
      </w:r>
      <w:r>
        <w:rPr>
          <w:rFonts w:cs="CG Times"/>
          <w:lang w:val="en-AU"/>
        </w:rPr>
        <w:sym w:font="WP TypographicSymbols" w:char="0027"/>
      </w:r>
      <w:r>
        <w:rPr>
          <w:rFonts w:cs="CG Times"/>
          <w:lang w:val="en-AU"/>
        </w:rPr>
        <w:t>12.2]</w:t>
      </w:r>
    </w:p>
    <w:p w14:paraId="1868511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xviii</w:t>
      </w:r>
      <w:r>
        <w:rPr>
          <w:rFonts w:cs="CG Times"/>
          <w:lang w:val="en-AU"/>
        </w:rPr>
        <w:tab/>
      </w:r>
      <w:r>
        <w:rPr>
          <w:rFonts w:cs="CG Times"/>
          <w:lang w:val="en-AU"/>
        </w:rPr>
        <w:tab/>
      </w:r>
      <w:r>
        <w:rPr>
          <w:rFonts w:cs="CG Times"/>
          <w:i/>
          <w:iCs/>
          <w:lang w:val="en-AU"/>
        </w:rPr>
        <w:t xml:space="preserve">They had to walk </w:t>
      </w:r>
      <w:r>
        <w:rPr>
          <w:rFonts w:cs="CG Times"/>
          <w:i/>
          <w:iCs/>
          <w:u w:val="single"/>
          <w:lang w:val="en-AU"/>
        </w:rPr>
        <w:t>because of the bus-strike</w:t>
      </w:r>
      <w:r>
        <w:rPr>
          <w:rFonts w:cs="CG Times"/>
          <w:i/>
          <w:iCs/>
          <w:lang w:val="en-AU"/>
        </w:rPr>
        <w:t>.</w:t>
      </w:r>
      <w:r>
        <w:rPr>
          <w:rFonts w:cs="CG Times"/>
          <w:lang w:val="en-AU"/>
        </w:rPr>
        <w:tab/>
        <w:t xml:space="preserve">[reason: </w:t>
      </w:r>
      <w:r>
        <w:rPr>
          <w:rFonts w:cs="CG Times"/>
          <w:lang w:val="en-AU"/>
        </w:rPr>
        <w:sym w:font="WP TypographicSymbols" w:char="0027"/>
      </w:r>
      <w:r>
        <w:rPr>
          <w:rFonts w:cs="CG Times"/>
          <w:lang w:val="en-AU"/>
        </w:rPr>
        <w:t>12.3]</w:t>
      </w:r>
    </w:p>
    <w:p w14:paraId="74FC13A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xix</w:t>
      </w:r>
      <w:r>
        <w:rPr>
          <w:rFonts w:cs="CG Times"/>
          <w:lang w:val="en-AU"/>
        </w:rPr>
        <w:tab/>
      </w:r>
      <w:r>
        <w:rPr>
          <w:rFonts w:cs="CG Times"/>
          <w:lang w:val="en-AU"/>
        </w:rPr>
        <w:tab/>
      </w:r>
      <w:r>
        <w:rPr>
          <w:rFonts w:cs="CG Times"/>
          <w:i/>
          <w:iCs/>
          <w:lang w:val="en-AU"/>
        </w:rPr>
        <w:t xml:space="preserve">As the sun sank, the light intensified </w:t>
      </w:r>
      <w:r>
        <w:rPr>
          <w:rFonts w:cs="CG Times"/>
          <w:i/>
          <w:iCs/>
          <w:u w:val="single"/>
          <w:lang w:val="en-AU"/>
        </w:rPr>
        <w:t>so that the hills glowed</w:t>
      </w:r>
      <w:r>
        <w:rPr>
          <w:rFonts w:cs="CG Times"/>
          <w:i/>
          <w:iCs/>
          <w:lang w:val="en-AU"/>
        </w:rPr>
        <w:t>.</w:t>
      </w:r>
      <w:r>
        <w:rPr>
          <w:rFonts w:cs="CG Times"/>
          <w:lang w:val="en-AU"/>
        </w:rPr>
        <w:lastRenderedPageBreak/>
        <w:tab/>
        <w:t xml:space="preserve">[result: </w:t>
      </w:r>
      <w:r>
        <w:rPr>
          <w:rFonts w:cs="CG Times"/>
          <w:lang w:val="en-AU"/>
        </w:rPr>
        <w:sym w:font="WP TypographicSymbols" w:char="0027"/>
      </w:r>
      <w:r>
        <w:rPr>
          <w:rFonts w:cs="CG Times"/>
          <w:lang w:val="en-AU"/>
        </w:rPr>
        <w:t>12.4]</w:t>
      </w:r>
    </w:p>
    <w:p w14:paraId="058A08B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w:t>
      </w:r>
      <w:r>
        <w:rPr>
          <w:rFonts w:cs="CG Times"/>
          <w:lang w:val="en-AU"/>
        </w:rPr>
        <w:tab/>
      </w:r>
      <w:r>
        <w:rPr>
          <w:rFonts w:cs="CG Times"/>
          <w:lang w:val="en-AU"/>
        </w:rPr>
        <w:tab/>
      </w:r>
      <w:r>
        <w:rPr>
          <w:rFonts w:cs="CG Times"/>
          <w:i/>
          <w:iCs/>
          <w:lang w:val="en-AU"/>
        </w:rPr>
        <w:t xml:space="preserve">I'll come along, </w:t>
      </w:r>
      <w:r>
        <w:rPr>
          <w:rFonts w:cs="CG Times"/>
          <w:i/>
          <w:iCs/>
          <w:u w:val="single"/>
          <w:lang w:val="en-AU"/>
        </w:rPr>
        <w:t>though I can't stay very long</w:t>
      </w:r>
      <w:r>
        <w:rPr>
          <w:rFonts w:cs="CG Times"/>
          <w:i/>
          <w:iCs/>
          <w:lang w:val="en-AU"/>
        </w:rPr>
        <w:t>.</w:t>
      </w:r>
      <w:r>
        <w:rPr>
          <w:rFonts w:cs="CG Times"/>
          <w:lang w:val="en-AU"/>
        </w:rPr>
        <w:tab/>
        <w:t xml:space="preserve">[concession: </w:t>
      </w:r>
      <w:r>
        <w:rPr>
          <w:rFonts w:cs="CG Times"/>
          <w:lang w:val="en-AU"/>
        </w:rPr>
        <w:sym w:font="WP TypographicSymbols" w:char="0027"/>
      </w:r>
      <w:r>
        <w:rPr>
          <w:rFonts w:cs="CG Times"/>
          <w:lang w:val="en-AU"/>
        </w:rPr>
        <w:t>13]</w:t>
      </w:r>
    </w:p>
    <w:p w14:paraId="1B7E213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w:t>
      </w:r>
      <w:r>
        <w:rPr>
          <w:rFonts w:cs="CG Times"/>
          <w:lang w:val="en-AU"/>
        </w:rPr>
        <w:tab/>
      </w:r>
      <w:r>
        <w:rPr>
          <w:rFonts w:cs="CG Times"/>
          <w:lang w:val="en-AU"/>
        </w:rPr>
        <w:tab/>
      </w:r>
      <w:r>
        <w:rPr>
          <w:rFonts w:cs="CG Times"/>
          <w:i/>
          <w:iCs/>
          <w:lang w:val="en-AU"/>
        </w:rPr>
        <w:t xml:space="preserve">We'll get there before dinner </w:t>
      </w:r>
      <w:r>
        <w:rPr>
          <w:rFonts w:cs="CG Times"/>
          <w:i/>
          <w:iCs/>
          <w:u w:val="single"/>
          <w:lang w:val="en-AU"/>
        </w:rPr>
        <w:t>if the train is on time</w:t>
      </w:r>
      <w:r>
        <w:rPr>
          <w:rFonts w:cs="CG Times"/>
          <w:i/>
          <w:iCs/>
          <w:lang w:val="en-AU"/>
        </w:rPr>
        <w:t>.</w:t>
      </w:r>
      <w:r>
        <w:rPr>
          <w:rFonts w:cs="CG Times"/>
          <w:lang w:val="en-AU"/>
        </w:rPr>
        <w:tab/>
        <w:t xml:space="preserve">[condition: </w:t>
      </w:r>
      <w:r>
        <w:rPr>
          <w:rFonts w:cs="CG Times"/>
          <w:lang w:val="en-AU"/>
        </w:rPr>
        <w:sym w:font="WP TypographicSymbols" w:char="0027"/>
      </w:r>
      <w:r>
        <w:rPr>
          <w:rFonts w:cs="CG Times"/>
          <w:lang w:val="en-AU"/>
        </w:rPr>
        <w:t>14]</w:t>
      </w:r>
    </w:p>
    <w:p w14:paraId="50CDEE3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w:t>
      </w:r>
      <w:r>
        <w:rPr>
          <w:rFonts w:cs="CG Times"/>
          <w:lang w:val="en-AU"/>
        </w:rPr>
        <w:tab/>
      </w:r>
      <w:r>
        <w:rPr>
          <w:rFonts w:cs="CG Times"/>
          <w:lang w:val="en-AU"/>
        </w:rPr>
        <w:tab/>
      </w:r>
      <w:r>
        <w:rPr>
          <w:rFonts w:cs="CG Times"/>
          <w:i/>
          <w:iCs/>
          <w:u w:val="single"/>
          <w:lang w:val="en-AU"/>
        </w:rPr>
        <w:t>Technically</w:t>
      </w:r>
      <w:r>
        <w:rPr>
          <w:rFonts w:cs="CG Times"/>
          <w:i/>
          <w:iCs/>
          <w:lang w:val="en-AU"/>
        </w:rPr>
        <w:t>, he did not commit an offence.</w:t>
      </w:r>
      <w:r>
        <w:rPr>
          <w:rFonts w:cs="CG Times"/>
          <w:lang w:val="en-AU"/>
        </w:rPr>
        <w:tab/>
        <w:t xml:space="preserve">[domain: </w:t>
      </w:r>
      <w:r>
        <w:rPr>
          <w:rFonts w:cs="CG Times"/>
          <w:lang w:val="en-AU"/>
        </w:rPr>
        <w:sym w:font="WP TypographicSymbols" w:char="0027"/>
      </w:r>
      <w:r>
        <w:rPr>
          <w:rFonts w:cs="CG Times"/>
          <w:lang w:val="en-AU"/>
        </w:rPr>
        <w:t>15]</w:t>
      </w:r>
    </w:p>
    <w:p w14:paraId="073776C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xxiii</w:t>
      </w:r>
      <w:r>
        <w:rPr>
          <w:rFonts w:cs="CG Times"/>
          <w:lang w:val="en-AU"/>
        </w:rPr>
        <w:tab/>
      </w:r>
      <w:r>
        <w:rPr>
          <w:rFonts w:cs="CG Times"/>
          <w:lang w:val="en-AU"/>
        </w:rPr>
        <w:tab/>
      </w:r>
      <w:r>
        <w:rPr>
          <w:rFonts w:cs="CG Times"/>
          <w:i/>
          <w:iCs/>
          <w:lang w:val="en-AU"/>
        </w:rPr>
        <w:t xml:space="preserve">The accident was </w:t>
      </w:r>
      <w:r>
        <w:rPr>
          <w:rFonts w:cs="CG Times"/>
          <w:i/>
          <w:iCs/>
          <w:u w:val="single"/>
          <w:lang w:val="en-AU"/>
        </w:rPr>
        <w:t>probably</w:t>
      </w:r>
      <w:r>
        <w:rPr>
          <w:rFonts w:cs="CG Times"/>
          <w:i/>
          <w:iCs/>
          <w:lang w:val="en-AU"/>
        </w:rPr>
        <w:t xml:space="preserve"> due to a short-circuit.</w:t>
      </w:r>
      <w:r>
        <w:rPr>
          <w:rFonts w:cs="CG Times"/>
          <w:lang w:val="en-AU"/>
        </w:rPr>
        <w:tab/>
        <w:t xml:space="preserve">[modality: </w:t>
      </w:r>
      <w:r>
        <w:rPr>
          <w:rFonts w:cs="CG Times"/>
          <w:lang w:val="en-AU"/>
        </w:rPr>
        <w:sym w:font="WP TypographicSymbols" w:char="0027"/>
      </w:r>
      <w:r>
        <w:rPr>
          <w:rFonts w:cs="CG Times"/>
          <w:lang w:val="en-AU"/>
        </w:rPr>
        <w:t>16]</w:t>
      </w:r>
    </w:p>
    <w:p w14:paraId="75D4E4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xxiv</w:t>
      </w:r>
      <w:r>
        <w:rPr>
          <w:rFonts w:cs="CG Times"/>
          <w:lang w:val="en-AU"/>
        </w:rPr>
        <w:tab/>
      </w:r>
      <w:r>
        <w:rPr>
          <w:rFonts w:cs="CG Times"/>
          <w:lang w:val="en-AU"/>
        </w:rPr>
        <w:tab/>
      </w:r>
      <w:r>
        <w:rPr>
          <w:rFonts w:cs="CG Times"/>
          <w:i/>
          <w:iCs/>
          <w:u w:val="single"/>
          <w:lang w:val="en-AU"/>
        </w:rPr>
        <w:t>Fortunately</w:t>
      </w:r>
      <w:r>
        <w:rPr>
          <w:rFonts w:cs="CG Times"/>
          <w:i/>
          <w:iCs/>
          <w:lang w:val="en-AU"/>
        </w:rPr>
        <w:t>, we got there on time.</w:t>
      </w:r>
      <w:r>
        <w:rPr>
          <w:rFonts w:cs="CG Times"/>
          <w:lang w:val="en-AU"/>
        </w:rPr>
        <w:tab/>
        <w:t xml:space="preserve">[evaluation: </w:t>
      </w:r>
      <w:r>
        <w:rPr>
          <w:rFonts w:cs="CG Times"/>
          <w:lang w:val="en-AU"/>
        </w:rPr>
        <w:sym w:font="WP TypographicSymbols" w:char="0027"/>
      </w:r>
      <w:r>
        <w:rPr>
          <w:rFonts w:cs="CG Times"/>
          <w:lang w:val="en-AU"/>
        </w:rPr>
        <w:t>17]</w:t>
      </w:r>
    </w:p>
    <w:p w14:paraId="03518FE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w:t>
      </w:r>
      <w:r>
        <w:rPr>
          <w:rFonts w:cs="CG Times"/>
          <w:lang w:val="en-AU"/>
        </w:rPr>
        <w:tab/>
      </w:r>
      <w:r>
        <w:rPr>
          <w:rFonts w:cs="CG Times"/>
          <w:lang w:val="en-AU"/>
        </w:rPr>
        <w:tab/>
      </w:r>
      <w:r>
        <w:rPr>
          <w:rFonts w:cs="CG Times"/>
          <w:i/>
          <w:iCs/>
          <w:u w:val="single"/>
          <w:lang w:val="en-AU"/>
        </w:rPr>
        <w:t>Frankly</w:t>
      </w:r>
      <w:r>
        <w:rPr>
          <w:rFonts w:cs="CG Times"/>
          <w:i/>
          <w:iCs/>
          <w:lang w:val="en-AU"/>
        </w:rPr>
        <w:t>, I'm disappointed.</w:t>
      </w:r>
      <w:r>
        <w:rPr>
          <w:rFonts w:cs="CG Times"/>
          <w:lang w:val="en-AU"/>
        </w:rPr>
        <w:tab/>
        <w:t xml:space="preserve">[speech act-related: </w:t>
      </w:r>
      <w:r>
        <w:rPr>
          <w:rFonts w:cs="CG Times"/>
          <w:lang w:val="en-AU"/>
        </w:rPr>
        <w:sym w:font="WP TypographicSymbols" w:char="0027"/>
      </w:r>
      <w:r>
        <w:rPr>
          <w:rFonts w:cs="CG Times"/>
          <w:lang w:val="en-AU"/>
        </w:rPr>
        <w:t>18]</w:t>
      </w:r>
    </w:p>
    <w:p w14:paraId="6B0B5DA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moreover</w:t>
      </w:r>
      <w:r>
        <w:rPr>
          <w:rFonts w:cs="CG Times"/>
          <w:i/>
          <w:iCs/>
          <w:lang w:val="en-AU"/>
        </w:rPr>
        <w:t xml:space="preserve">, no </w:t>
      </w:r>
      <w:proofErr w:type="spellStart"/>
      <w:r>
        <w:rPr>
          <w:rFonts w:cs="CG Times"/>
          <w:i/>
          <w:iCs/>
          <w:lang w:val="en-AU"/>
        </w:rPr>
        <w:t>jusification</w:t>
      </w:r>
      <w:proofErr w:type="spellEnd"/>
      <w:r>
        <w:rPr>
          <w:rFonts w:cs="CG Times"/>
          <w:i/>
          <w:iCs/>
          <w:lang w:val="en-AU"/>
        </w:rPr>
        <w:t xml:space="preserve"> for making an exception.</w:t>
      </w:r>
      <w:r>
        <w:rPr>
          <w:rFonts w:cs="CG Times"/>
          <w:lang w:val="en-AU"/>
        </w:rPr>
        <w:tab/>
        <w:t xml:space="preserve">[connective: </w:t>
      </w:r>
      <w:r>
        <w:rPr>
          <w:rFonts w:cs="CG Times"/>
          <w:lang w:val="en-AU"/>
        </w:rPr>
        <w:sym w:font="WP TypographicSymbols" w:char="0027"/>
      </w:r>
      <w:r>
        <w:rPr>
          <w:rFonts w:cs="CG Times"/>
          <w:lang w:val="en-AU"/>
        </w:rPr>
        <w:t>19]</w:t>
      </w:r>
    </w:p>
    <w:p w14:paraId="2E1582E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He's going to buy the house </w:t>
      </w:r>
      <w:r>
        <w:rPr>
          <w:rFonts w:cs="CG Times"/>
          <w:i/>
          <w:iCs/>
          <w:u w:val="single"/>
          <w:lang w:val="en-AU"/>
        </w:rPr>
        <w:t>if he can afford it</w:t>
      </w:r>
      <w:r>
        <w:rPr>
          <w:rFonts w:cs="CG Times"/>
          <w:i/>
          <w:iCs/>
          <w:lang w:val="en-AU"/>
        </w:rPr>
        <w:t>.</w:t>
      </w:r>
      <w:r>
        <w:rPr>
          <w:rFonts w:cs="CG Times"/>
          <w:lang w:val="en-AU"/>
        </w:rPr>
        <w:tab/>
        <w:t>[basic conditional]</w:t>
      </w:r>
    </w:p>
    <w:p w14:paraId="0A4AB1C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He's going to buy the house </w:t>
      </w:r>
      <w:r>
        <w:rPr>
          <w:rFonts w:cs="CG Times"/>
          <w:i/>
          <w:iCs/>
          <w:u w:val="single"/>
          <w:lang w:val="en-AU"/>
        </w:rPr>
        <w:t>if I'm not mistaken</w:t>
      </w:r>
      <w:r>
        <w:rPr>
          <w:rFonts w:cs="CG Times"/>
          <w:i/>
          <w:iCs/>
          <w:lang w:val="en-AU"/>
        </w:rPr>
        <w:t>.</w:t>
      </w:r>
      <w:r>
        <w:rPr>
          <w:rFonts w:cs="CG Times"/>
          <w:lang w:val="en-AU"/>
        </w:rPr>
        <w:tab/>
        <w:t>[modal conditional]</w:t>
      </w:r>
    </w:p>
    <w:p w14:paraId="6E93EAE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He's going to buy the house, </w:t>
      </w:r>
      <w:r>
        <w:rPr>
          <w:rFonts w:cs="CG Times"/>
          <w:i/>
          <w:iCs/>
          <w:u w:val="single"/>
          <w:lang w:val="en-AU"/>
        </w:rPr>
        <w:t>if you must know</w:t>
      </w:r>
      <w:r>
        <w:rPr>
          <w:rFonts w:cs="CG Times"/>
          <w:i/>
          <w:iCs/>
          <w:lang w:val="en-AU"/>
        </w:rPr>
        <w:t>.</w:t>
      </w:r>
      <w:r>
        <w:rPr>
          <w:rFonts w:cs="CG Times"/>
          <w:lang w:val="en-AU"/>
        </w:rPr>
        <w:tab/>
        <w:t>[speech act-related conditional]</w:t>
      </w:r>
    </w:p>
    <w:p w14:paraId="3BA85DB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has gone home </w:t>
      </w:r>
      <w:r>
        <w:rPr>
          <w:rFonts w:cs="CG Times"/>
          <w:i/>
          <w:iCs/>
          <w:u w:val="single"/>
          <w:lang w:val="en-AU"/>
        </w:rPr>
        <w:t>because she was feeling ill</w:t>
      </w:r>
      <w:r>
        <w:rPr>
          <w:rFonts w:cs="CG Times"/>
          <w:i/>
          <w:iCs/>
          <w:lang w:val="en-AU"/>
        </w:rPr>
        <w:t>.</w:t>
      </w:r>
      <w:r>
        <w:rPr>
          <w:rFonts w:cs="CG Times"/>
          <w:lang w:val="en-AU"/>
        </w:rPr>
        <w:tab/>
        <w:t>[basic reason]</w:t>
      </w:r>
    </w:p>
    <w:p w14:paraId="451F0FD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 gone home, </w:t>
      </w:r>
      <w:r>
        <w:rPr>
          <w:rFonts w:cs="CG Times"/>
          <w:i/>
          <w:iCs/>
          <w:u w:val="single"/>
          <w:lang w:val="en-AU"/>
        </w:rPr>
        <w:t>because her light is off</w:t>
      </w:r>
      <w:r>
        <w:rPr>
          <w:rFonts w:cs="CG Times"/>
          <w:i/>
          <w:iCs/>
          <w:lang w:val="en-AU"/>
        </w:rPr>
        <w:t>.</w:t>
      </w:r>
      <w:r>
        <w:rPr>
          <w:rFonts w:cs="CG Times"/>
          <w:lang w:val="en-AU"/>
        </w:rPr>
        <w:tab/>
        <w:t>[speech act-related reason]</w:t>
      </w:r>
    </w:p>
    <w:p w14:paraId="53AE877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yesterday</w:t>
      </w:r>
      <w:r>
        <w:rPr>
          <w:rFonts w:cs="CG Times"/>
          <w:i/>
          <w:iCs/>
          <w:lang w:val="en-AU"/>
        </w:rPr>
        <w:t>.</w:t>
      </w:r>
      <w:r>
        <w:rPr>
          <w:rFonts w:cs="CG Times"/>
          <w:lang w:val="en-AU"/>
        </w:rPr>
        <w:tab/>
        <w:t>[temporal location]</w:t>
      </w:r>
    </w:p>
    <w:p w14:paraId="698F9F1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return </w:t>
      </w:r>
      <w:r>
        <w:rPr>
          <w:rFonts w:cs="CG Times"/>
          <w:i/>
          <w:iCs/>
          <w:u w:val="single"/>
          <w:lang w:val="en-AU"/>
        </w:rPr>
        <w:t>yesterday</w:t>
      </w:r>
      <w:r>
        <w:rPr>
          <w:rFonts w:cs="CG Times"/>
          <w:i/>
          <w:iCs/>
          <w:lang w:val="en-AU"/>
        </w:rPr>
        <w:t xml:space="preserve"> or </w:t>
      </w:r>
      <w:r>
        <w:rPr>
          <w:rFonts w:cs="CG Times"/>
          <w:i/>
          <w:iCs/>
          <w:u w:val="single"/>
          <w:lang w:val="en-AU"/>
        </w:rPr>
        <w:t>on Tuesday</w:t>
      </w:r>
      <w:r>
        <w:rPr>
          <w:rFonts w:cs="CG Times"/>
          <w:i/>
          <w:iCs/>
          <w:lang w:val="en-AU"/>
        </w:rPr>
        <w:t>?</w:t>
      </w:r>
      <w:r>
        <w:rPr>
          <w:rFonts w:cs="CG Times"/>
          <w:lang w:val="en-AU"/>
        </w:rPr>
        <w:tab/>
        <w:t>[alternative question]</w:t>
      </w:r>
    </w:p>
    <w:p w14:paraId="45D744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didn't return </w:t>
      </w:r>
      <w:r>
        <w:rPr>
          <w:rFonts w:cs="CG Times"/>
          <w:i/>
          <w:iCs/>
          <w:u w:val="single"/>
          <w:lang w:val="en-AU"/>
        </w:rPr>
        <w:t>yesterday</w:t>
      </w:r>
      <w:r>
        <w:rPr>
          <w:rFonts w:cs="CG Times"/>
          <w:i/>
          <w:iCs/>
          <w:lang w:val="en-AU"/>
        </w:rPr>
        <w:t xml:space="preserve"> but </w:t>
      </w:r>
      <w:r>
        <w:rPr>
          <w:rFonts w:cs="CG Times"/>
          <w:i/>
          <w:iCs/>
          <w:u w:val="single"/>
          <w:lang w:val="en-AU"/>
        </w:rPr>
        <w:t>on Tuesday</w:t>
      </w:r>
      <w:r>
        <w:rPr>
          <w:rFonts w:cs="CG Times"/>
          <w:i/>
          <w:iCs/>
          <w:lang w:val="en-AU"/>
        </w:rPr>
        <w:t>.</w:t>
      </w:r>
      <w:r>
        <w:rPr>
          <w:rFonts w:cs="CG Times"/>
          <w:lang w:val="en-AU"/>
        </w:rPr>
        <w:tab/>
        <w:t>[contrastive negation]</w:t>
      </w:r>
    </w:p>
    <w:p w14:paraId="6E76065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yesterday</w:t>
      </w:r>
      <w:r>
        <w:rPr>
          <w:rFonts w:cs="CG Times"/>
          <w:i/>
          <w:iCs/>
          <w:lang w:val="en-AU"/>
        </w:rPr>
        <w:t xml:space="preserve"> that he returned.</w:t>
      </w:r>
      <w:r>
        <w:rPr>
          <w:rFonts w:cs="CG Times"/>
          <w:lang w:val="en-AU"/>
        </w:rPr>
        <w:tab/>
        <w:t>[cleft]</w:t>
      </w:r>
    </w:p>
    <w:p w14:paraId="40DF24F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fortunately</w:t>
      </w:r>
      <w:r>
        <w:rPr>
          <w:rFonts w:cs="CG Times"/>
          <w:i/>
          <w:iCs/>
          <w:lang w:val="en-AU"/>
        </w:rPr>
        <w:t>.</w:t>
      </w:r>
      <w:r>
        <w:rPr>
          <w:rFonts w:cs="CG Times"/>
          <w:lang w:val="en-AU"/>
        </w:rPr>
        <w:tab/>
        <w:t>[evaluation]</w:t>
      </w:r>
    </w:p>
    <w:p w14:paraId="4B99988E"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Did he return </w:t>
      </w:r>
      <w:r>
        <w:rPr>
          <w:rFonts w:cs="CG Times"/>
          <w:i/>
          <w:iCs/>
          <w:u w:val="single"/>
          <w:lang w:val="en-AU"/>
        </w:rPr>
        <w:t>fortunately</w:t>
      </w:r>
      <w:r>
        <w:rPr>
          <w:rFonts w:cs="CG Times"/>
          <w:i/>
          <w:iCs/>
          <w:lang w:val="en-AU"/>
        </w:rPr>
        <w:t xml:space="preserve"> or </w:t>
      </w:r>
      <w:r>
        <w:rPr>
          <w:rFonts w:cs="CG Times"/>
          <w:i/>
          <w:iCs/>
          <w:u w:val="single"/>
          <w:lang w:val="en-AU"/>
        </w:rPr>
        <w:t>surprisingly</w:t>
      </w:r>
      <w:r>
        <w:rPr>
          <w:rFonts w:cs="CG Times"/>
          <w:i/>
          <w:iCs/>
          <w:lang w:val="en-AU"/>
        </w:rPr>
        <w:t>.</w:t>
      </w:r>
      <w:r>
        <w:rPr>
          <w:rFonts w:cs="CG Times"/>
          <w:lang w:val="en-AU"/>
        </w:rPr>
        <w:tab/>
        <w:t>[*alternative question]</w:t>
      </w:r>
    </w:p>
    <w:p w14:paraId="5E7E5959"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lang w:val="en-AU"/>
        </w:rPr>
        <w:t xml:space="preserve">He didn't return </w:t>
      </w:r>
      <w:r>
        <w:rPr>
          <w:rFonts w:cs="CG Times"/>
          <w:i/>
          <w:iCs/>
          <w:u w:val="single"/>
          <w:lang w:val="en-AU"/>
        </w:rPr>
        <w:t>fortunately</w:t>
      </w:r>
      <w:r>
        <w:rPr>
          <w:rFonts w:cs="CG Times"/>
          <w:i/>
          <w:iCs/>
          <w:lang w:val="en-AU"/>
        </w:rPr>
        <w:t xml:space="preserve"> but </w:t>
      </w:r>
      <w:r>
        <w:rPr>
          <w:rFonts w:cs="CG Times"/>
          <w:i/>
          <w:iCs/>
          <w:u w:val="single"/>
          <w:lang w:val="en-AU"/>
        </w:rPr>
        <w:t>surprisingly</w:t>
      </w:r>
      <w:r>
        <w:rPr>
          <w:rFonts w:cs="CG Times"/>
          <w:i/>
          <w:iCs/>
          <w:lang w:val="en-AU"/>
        </w:rPr>
        <w:t>.</w:t>
      </w:r>
      <w:r>
        <w:rPr>
          <w:rFonts w:cs="CG Times"/>
          <w:lang w:val="en-AU"/>
        </w:rPr>
        <w:tab/>
        <w:t>[*contrastive negation]</w:t>
      </w:r>
    </w:p>
    <w:p w14:paraId="30369C66" w14:textId="77777777" w:rsidR="000E0535"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Pr>
          <w:rFonts w:cs="CG Times"/>
          <w:lang w:val="en-AU"/>
        </w:rPr>
        <w:tab/>
        <w:t>d. *</w:t>
      </w:r>
      <w:r>
        <w:rPr>
          <w:rFonts w:cs="CG Times"/>
          <w:i/>
          <w:iCs/>
          <w:lang w:val="en-AU"/>
        </w:rPr>
        <w:t xml:space="preserve">It was </w:t>
      </w:r>
      <w:r>
        <w:rPr>
          <w:rFonts w:cs="CG Times"/>
          <w:i/>
          <w:iCs/>
          <w:u w:val="single"/>
          <w:lang w:val="en-AU"/>
        </w:rPr>
        <w:t>fortunately</w:t>
      </w:r>
      <w:r>
        <w:rPr>
          <w:rFonts w:cs="CG Times"/>
          <w:i/>
          <w:iCs/>
          <w:lang w:val="en-AU"/>
        </w:rPr>
        <w:t xml:space="preserve"> that he returned.</w:t>
      </w:r>
      <w:r>
        <w:rPr>
          <w:rFonts w:cs="CG Times"/>
          <w:lang w:val="en-AU"/>
        </w:rPr>
        <w:tab/>
        <w:t>[*cleft]</w:t>
      </w:r>
    </w:p>
    <w:p w14:paraId="3A1AD2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buy it </w:t>
      </w:r>
      <w:r>
        <w:rPr>
          <w:rFonts w:cs="CG Times"/>
          <w:i/>
          <w:iCs/>
          <w:u w:val="single"/>
          <w:lang w:val="en-AU"/>
        </w:rPr>
        <w:t>because it was too expensive</w:t>
      </w:r>
      <w:r>
        <w:rPr>
          <w:rFonts w:cs="CG Times"/>
          <w:i/>
          <w:iCs/>
          <w:lang w:val="en-AU"/>
        </w:rPr>
        <w:t>.</w:t>
      </w:r>
      <w:r>
        <w:rPr>
          <w:rFonts w:cs="CG Times"/>
          <w:lang w:val="en-AU"/>
        </w:rPr>
        <w:tab/>
        <w:t>[adjunct has wider scope]</w:t>
      </w:r>
    </w:p>
    <w:p w14:paraId="320CD28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appoint him </w:t>
      </w:r>
      <w:r>
        <w:rPr>
          <w:rFonts w:cs="CG Times"/>
          <w:i/>
          <w:iCs/>
          <w:u w:val="single"/>
          <w:lang w:val="en-AU"/>
        </w:rPr>
        <w:t>just because he was my son</w:t>
      </w:r>
      <w:r>
        <w:rPr>
          <w:rFonts w:cs="CG Times"/>
          <w:i/>
          <w:iCs/>
          <w:lang w:val="en-AU"/>
        </w:rPr>
        <w:t>.</w:t>
      </w:r>
      <w:r>
        <w:rPr>
          <w:rFonts w:cs="CG Times"/>
          <w:lang w:val="en-AU"/>
        </w:rPr>
        <w:tab/>
        <w:t>[negative has wider scope]</w:t>
      </w:r>
    </w:p>
    <w:p w14:paraId="30F5545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usually</w:t>
      </w:r>
      <w:r>
        <w:rPr>
          <w:rFonts w:cs="CG Times"/>
          <w:i/>
          <w:iCs/>
          <w:lang w:val="en-AU"/>
        </w:rPr>
        <w:t xml:space="preserve"> doesn't attend departmental meetings, </w:t>
      </w:r>
      <w:r>
        <w:rPr>
          <w:rFonts w:cs="CG Times"/>
          <w:i/>
          <w:iCs/>
          <w:u w:val="single"/>
          <w:lang w:val="en-AU"/>
        </w:rPr>
        <w:t>fortunately</w:t>
      </w:r>
      <w:r>
        <w:rPr>
          <w:rFonts w:cs="CG Times"/>
          <w:i/>
          <w:iCs/>
          <w:lang w:val="en-AU"/>
        </w:rPr>
        <w:t>.</w:t>
      </w:r>
    </w:p>
    <w:p w14:paraId="4EB0880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sees them </w:t>
      </w:r>
      <w:r>
        <w:rPr>
          <w:rFonts w:cs="CG Times"/>
          <w:i/>
          <w:iCs/>
          <w:u w:val="single"/>
          <w:lang w:val="en-AU"/>
        </w:rPr>
        <w:t>regularly</w:t>
      </w:r>
      <w:r>
        <w:rPr>
          <w:rFonts w:cs="CG Times"/>
          <w:i/>
          <w:iCs/>
          <w:lang w:val="en-AU"/>
        </w:rPr>
        <w:t>.</w:t>
      </w:r>
    </w:p>
    <w:p w14:paraId="655E93B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She ran.</w:t>
      </w:r>
      <w:r>
        <w:rPr>
          <w:rFonts w:cs="CG Times"/>
          <w:lang w:val="en-AU"/>
        </w:rPr>
        <w:tab/>
        <w:t>[unbounded: activity]</w:t>
      </w:r>
    </w:p>
    <w:p w14:paraId="7856796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to the station</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miles</w:t>
      </w:r>
      <w:r>
        <w:rPr>
          <w:rFonts w:cs="CG Times"/>
          <w:i/>
          <w:iCs/>
          <w:lang w:val="en-AU"/>
        </w:rPr>
        <w:t>.</w:t>
      </w:r>
      <w:r>
        <w:rPr>
          <w:rFonts w:cs="CG Times"/>
          <w:lang w:val="en-AU"/>
        </w:rPr>
        <w:tab/>
        <w:t>[bounded: accomplishment]</w:t>
      </w:r>
    </w:p>
    <w:p w14:paraId="287D142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folded the napkins </w:t>
      </w:r>
      <w:r>
        <w:rPr>
          <w:rFonts w:cs="CG Times"/>
          <w:i/>
          <w:iCs/>
          <w:u w:val="single"/>
          <w:lang w:val="en-AU"/>
        </w:rPr>
        <w:t>carefully</w:t>
      </w:r>
      <w:r>
        <w:rPr>
          <w:rFonts w:cs="CG Times"/>
          <w:i/>
          <w:iCs/>
          <w:lang w:val="en-AU"/>
        </w:rPr>
        <w:t>.</w:t>
      </w:r>
      <w:r>
        <w:rPr>
          <w:rFonts w:cs="CG Times"/>
          <w:lang w:val="en-AU"/>
        </w:rPr>
        <w:tab/>
        <w:t>[AdvP]</w:t>
      </w:r>
    </w:p>
    <w:p w14:paraId="617BEA92"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cut it </w:t>
      </w:r>
      <w:r>
        <w:rPr>
          <w:rFonts w:cs="CG Times"/>
          <w:i/>
          <w:iCs/>
          <w:u w:val="single"/>
          <w:lang w:val="en-AU"/>
        </w:rPr>
        <w:t>with a razor-blade</w:t>
      </w:r>
      <w:r>
        <w:rPr>
          <w:rFonts w:cs="CG Times"/>
          <w:i/>
          <w:iCs/>
          <w:lang w:val="en-AU"/>
        </w:rPr>
        <w:t>.</w:t>
      </w:r>
      <w:r>
        <w:rPr>
          <w:rFonts w:cs="CG Times"/>
          <w:lang w:val="en-AU"/>
        </w:rPr>
        <w:tab/>
        <w:t>)</w:t>
      </w:r>
      <w:r>
        <w:rPr>
          <w:rFonts w:cs="CG Times"/>
          <w:lang w:val="en-AU"/>
        </w:rPr>
        <w:tab/>
        <w:t>[PP]</w:t>
      </w:r>
    </w:p>
    <w:p w14:paraId="69E2D647"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annoyed </w:t>
      </w:r>
      <w:r>
        <w:rPr>
          <w:rFonts w:cs="CG Times"/>
          <w:i/>
          <w:iCs/>
          <w:u w:val="single"/>
          <w:lang w:val="en-AU"/>
        </w:rPr>
        <w:t>because they had overcharged me</w:t>
      </w:r>
      <w:r>
        <w:rPr>
          <w:rFonts w:cs="CG Times"/>
          <w:i/>
          <w:iCs/>
          <w:lang w:val="en-AU"/>
        </w:rPr>
        <w:t>.</w:t>
      </w:r>
      <w:r>
        <w:rPr>
          <w:rFonts w:cs="CG Times"/>
          <w:lang w:val="en-AU"/>
        </w:rPr>
        <w:tab/>
        <w:t>)</w:t>
      </w:r>
    </w:p>
    <w:p w14:paraId="3E434992"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She didn't consult us </w:t>
      </w:r>
      <w:r>
        <w:rPr>
          <w:rFonts w:cs="CG Times"/>
          <w:i/>
          <w:iCs/>
          <w:u w:val="single"/>
          <w:lang w:val="en-AU"/>
        </w:rPr>
        <w:t>before signing the contract</w:t>
      </w:r>
      <w:r>
        <w:rPr>
          <w:rFonts w:cs="CG Times"/>
          <w:i/>
          <w:iCs/>
          <w:lang w:val="en-AU"/>
        </w:rPr>
        <w:t>.</w:t>
      </w:r>
      <w:r>
        <w:rPr>
          <w:rFonts w:cs="CG Times"/>
          <w:lang w:val="en-AU"/>
        </w:rPr>
        <w:tab/>
        <w:t>)</w:t>
      </w:r>
    </w:p>
    <w:p w14:paraId="366A2F78"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hadn't seen them </w:t>
      </w:r>
      <w:r>
        <w:rPr>
          <w:rFonts w:cs="CG Times"/>
          <w:i/>
          <w:iCs/>
          <w:u w:val="single"/>
          <w:lang w:val="en-AU"/>
        </w:rPr>
        <w:t>before</w:t>
      </w:r>
      <w:r>
        <w:rPr>
          <w:rFonts w:cs="CG Times"/>
          <w:i/>
          <w:iCs/>
          <w:lang w:val="en-AU"/>
        </w:rPr>
        <w:t>.</w:t>
      </w:r>
      <w:r>
        <w:rPr>
          <w:rFonts w:cs="CG Times"/>
          <w:lang w:val="en-AU"/>
        </w:rPr>
        <w:tab/>
        <w:t>)</w:t>
      </w:r>
    </w:p>
    <w:p w14:paraId="22ABE8B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last week</w:t>
      </w:r>
      <w:r>
        <w:rPr>
          <w:rFonts w:cs="CG Times"/>
          <w:i/>
          <w:iCs/>
          <w:lang w:val="en-AU"/>
        </w:rPr>
        <w:t>.</w:t>
      </w:r>
      <w:r>
        <w:rPr>
          <w:rFonts w:cs="CG Times"/>
          <w:lang w:val="en-AU"/>
        </w:rPr>
        <w:tab/>
        <w:t>[NP]</w:t>
      </w:r>
    </w:p>
    <w:p w14:paraId="380C3B7B"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u w:val="single"/>
          <w:lang w:val="en-AU"/>
        </w:rPr>
        <w:t>Had I known this at the time</w:t>
      </w:r>
      <w:r>
        <w:rPr>
          <w:rFonts w:cs="CG Times"/>
          <w:i/>
          <w:iCs/>
          <w:lang w:val="en-AU"/>
        </w:rPr>
        <w:t>, I wouldn't have bought it.</w:t>
      </w:r>
      <w:r>
        <w:rPr>
          <w:rFonts w:cs="CG Times"/>
          <w:lang w:val="en-AU"/>
        </w:rPr>
        <w:tab/>
      </w:r>
      <w:r>
        <w:rPr>
          <w:rFonts w:cs="CG Times"/>
          <w:lang w:val="en-AU"/>
        </w:rPr>
        <w:tab/>
        <w:t>[finite clause]</w:t>
      </w:r>
    </w:p>
    <w:p w14:paraId="4852A697"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were saving up </w:t>
      </w:r>
      <w:r>
        <w:rPr>
          <w:rFonts w:cs="CG Times"/>
          <w:i/>
          <w:iCs/>
          <w:u w:val="single"/>
          <w:lang w:val="en-AU"/>
        </w:rPr>
        <w:t>to buy a new car</w:t>
      </w:r>
      <w:r>
        <w:rPr>
          <w:rFonts w:cs="CG Times"/>
          <w:i/>
          <w:iCs/>
          <w:lang w:val="en-AU"/>
        </w:rPr>
        <w:t>.</w:t>
      </w:r>
      <w:r>
        <w:rPr>
          <w:rFonts w:cs="CG Times"/>
          <w:lang w:val="en-AU"/>
        </w:rPr>
        <w:tab/>
        <w:t>)</w:t>
      </w:r>
      <w:r>
        <w:rPr>
          <w:rFonts w:cs="CG Times"/>
          <w:lang w:val="en-AU"/>
        </w:rPr>
        <w:tab/>
        <w:t>[non-finite clause]</w:t>
      </w:r>
    </w:p>
    <w:p w14:paraId="25CDBE95"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u w:val="single"/>
          <w:lang w:val="en-AU"/>
        </w:rPr>
        <w:t>Realising he couldn't win</w:t>
      </w:r>
      <w:r>
        <w:rPr>
          <w:rFonts w:cs="CG Times"/>
          <w:i/>
          <w:iCs/>
          <w:lang w:val="en-AU"/>
        </w:rPr>
        <w:t>, Tom began to lose heart.</w:t>
      </w:r>
      <w:r>
        <w:rPr>
          <w:rFonts w:cs="CG Times"/>
          <w:lang w:val="en-AU"/>
        </w:rPr>
        <w:tab/>
        <w:t>)</w:t>
      </w:r>
    </w:p>
    <w:p w14:paraId="611517CB"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u w:val="single"/>
          <w:lang w:val="en-AU"/>
        </w:rPr>
        <w:t>His assignment completed</w:t>
      </w:r>
      <w:r>
        <w:rPr>
          <w:rFonts w:cs="CG Times"/>
          <w:i/>
          <w:iCs/>
          <w:lang w:val="en-AU"/>
        </w:rPr>
        <w:t>, Ed went down to the pub.</w:t>
      </w:r>
      <w:r>
        <w:rPr>
          <w:rFonts w:cs="CG Times"/>
          <w:lang w:val="en-AU"/>
        </w:rPr>
        <w:tab/>
        <w:t>)</w:t>
      </w:r>
    </w:p>
    <w:p w14:paraId="013EB36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u w:val="single"/>
          <w:lang w:val="en-AU"/>
        </w:rPr>
        <w:t>Hands on their heads</w:t>
      </w:r>
      <w:r>
        <w:rPr>
          <w:rFonts w:cs="CG Times"/>
          <w:i/>
          <w:iCs/>
          <w:lang w:val="en-AU"/>
        </w:rPr>
        <w:t>, the prisoners filed from the room.</w:t>
      </w:r>
      <w:r>
        <w:rPr>
          <w:rFonts w:cs="CG Times"/>
          <w:lang w:val="en-AU"/>
        </w:rPr>
        <w:tab/>
        <w:t>[verbless clause]</w:t>
      </w:r>
    </w:p>
    <w:p w14:paraId="5D74EBB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there was plenty of time.</w:t>
      </w:r>
      <w:r>
        <w:rPr>
          <w:rFonts w:cs="CG Times"/>
          <w:lang w:val="en-AU"/>
        </w:rPr>
        <w:tab/>
        <w:t>[front]</w:t>
      </w:r>
    </w:p>
    <w:p w14:paraId="6983333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fortunately</w:t>
      </w:r>
      <w:r>
        <w:rPr>
          <w:rFonts w:cs="CG Times"/>
          <w:i/>
          <w:iCs/>
          <w:lang w:val="en-AU"/>
        </w:rPr>
        <w:t xml:space="preserve"> plenty of time.</w:t>
      </w:r>
      <w:r>
        <w:rPr>
          <w:rFonts w:cs="CG Times"/>
          <w:lang w:val="en-AU"/>
        </w:rPr>
        <w:tab/>
        <w:t>[central]</w:t>
      </w:r>
    </w:p>
    <w:p w14:paraId="69503CE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was plenty of time, </w:t>
      </w:r>
      <w:r>
        <w:rPr>
          <w:rFonts w:cs="CG Times"/>
          <w:i/>
          <w:iCs/>
          <w:u w:val="single"/>
          <w:lang w:val="en-AU"/>
        </w:rPr>
        <w:t>fortunately</w:t>
      </w:r>
      <w:r>
        <w:rPr>
          <w:rFonts w:cs="CG Times"/>
          <w:i/>
          <w:iCs/>
          <w:lang w:val="en-AU"/>
        </w:rPr>
        <w:t>.</w:t>
      </w:r>
      <w:r>
        <w:rPr>
          <w:rFonts w:cs="CG Times"/>
          <w:lang w:val="en-AU"/>
        </w:rPr>
        <w:tab/>
        <w:t>[end]</w:t>
      </w:r>
    </w:p>
    <w:p w14:paraId="463CB8FD"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Yesterday</w:t>
      </w:r>
      <w:r>
        <w:rPr>
          <w:rFonts w:cs="CG Times"/>
          <w:i/>
          <w:iCs/>
          <w:lang w:val="en-AU"/>
        </w:rPr>
        <w:t xml:space="preserve"> </w:t>
      </w:r>
      <w:r>
        <w:rPr>
          <w:rFonts w:cs="CG Times"/>
          <w:i/>
          <w:iCs/>
          <w:u w:val="single"/>
          <w:lang w:val="en-AU"/>
        </w:rPr>
        <w:t>just outside the back door</w:t>
      </w:r>
      <w:r>
        <w:rPr>
          <w:rFonts w:cs="CG Times"/>
          <w:i/>
          <w:iCs/>
          <w:lang w:val="en-AU"/>
        </w:rPr>
        <w:t xml:space="preserve"> I found a large grass snake.</w:t>
      </w:r>
    </w:p>
    <w:p w14:paraId="2291AAA9" w14:textId="77777777" w:rsidR="000E0535"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slept </w:t>
      </w:r>
      <w:r>
        <w:rPr>
          <w:rFonts w:cs="CG Times"/>
          <w:i/>
          <w:iCs/>
          <w:u w:val="single"/>
          <w:lang w:val="en-AU"/>
        </w:rPr>
        <w:t>in the garage</w:t>
      </w:r>
      <w:r>
        <w:rPr>
          <w:rFonts w:cs="CG Times"/>
          <w:i/>
          <w:iCs/>
          <w:lang w:val="en-AU"/>
        </w:rPr>
        <w:t xml:space="preserve"> </w:t>
      </w:r>
      <w:r>
        <w:rPr>
          <w:rFonts w:cs="CG Times"/>
          <w:i/>
          <w:iCs/>
          <w:u w:val="single"/>
          <w:lang w:val="en-AU"/>
        </w:rPr>
        <w:t>for three weeks</w:t>
      </w:r>
      <w:r>
        <w:rPr>
          <w:rFonts w:cs="CG Times"/>
          <w:i/>
          <w:iCs/>
          <w:lang w:val="en-AU"/>
        </w:rPr>
        <w:t xml:space="preserve"> </w:t>
      </w:r>
      <w:r>
        <w:rPr>
          <w:rFonts w:cs="CG Times"/>
          <w:i/>
          <w:iCs/>
          <w:u w:val="single"/>
          <w:lang w:val="en-AU"/>
        </w:rPr>
        <w:t>while the house was being repaired</w:t>
      </w:r>
      <w:r>
        <w:rPr>
          <w:rFonts w:cs="CG Times"/>
          <w:i/>
          <w:iCs/>
          <w:lang w:val="en-AU"/>
        </w:rPr>
        <w:t>.</w:t>
      </w:r>
    </w:p>
    <w:p w14:paraId="494CECB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walked </w:t>
      </w:r>
      <w:r>
        <w:rPr>
          <w:rFonts w:cs="CG Times"/>
          <w:i/>
          <w:iCs/>
          <w:u w:val="single"/>
          <w:lang w:val="en-AU"/>
        </w:rPr>
        <w:t>slowly</w:t>
      </w:r>
      <w:r>
        <w:rPr>
          <w:rFonts w:cs="CG Times"/>
          <w:i/>
          <w:iCs/>
          <w:lang w:val="en-AU"/>
        </w:rPr>
        <w:t xml:space="preserve"> away.</w:t>
      </w:r>
      <w:r>
        <w:rPr>
          <w:rFonts w:cs="CG Times"/>
          <w:lang w:val="en-AU"/>
        </w:rPr>
        <w:tab/>
        <w:t>[manner]</w:t>
      </w:r>
    </w:p>
    <w:p w14:paraId="2720E6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got in </w:t>
      </w:r>
      <w:r>
        <w:rPr>
          <w:rFonts w:cs="CG Times"/>
          <w:i/>
          <w:iCs/>
          <w:u w:val="single"/>
          <w:lang w:val="en-AU"/>
        </w:rPr>
        <w:t>by breaking the door down</w:t>
      </w:r>
      <w:r>
        <w:rPr>
          <w:rFonts w:cs="CG Times"/>
          <w:i/>
          <w:iCs/>
          <w:lang w:val="en-AU"/>
        </w:rPr>
        <w:t>.</w:t>
      </w:r>
      <w:r>
        <w:rPr>
          <w:rFonts w:cs="CG Times"/>
          <w:lang w:val="en-AU"/>
        </w:rPr>
        <w:tab/>
        <w:t>[means]</w:t>
      </w:r>
    </w:p>
    <w:p w14:paraId="34459EB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I broke the nut </w:t>
      </w:r>
      <w:r>
        <w:rPr>
          <w:rFonts w:cs="CG Times"/>
          <w:i/>
          <w:iCs/>
          <w:u w:val="single"/>
          <w:lang w:val="en-AU"/>
        </w:rPr>
        <w:t>with a hammer</w:t>
      </w:r>
      <w:r>
        <w:rPr>
          <w:rFonts w:cs="CG Times"/>
          <w:i/>
          <w:iCs/>
          <w:lang w:val="en-AU"/>
        </w:rPr>
        <w:t>.</w:t>
      </w:r>
      <w:r>
        <w:rPr>
          <w:rFonts w:cs="CG Times"/>
          <w:lang w:val="en-AU"/>
        </w:rPr>
        <w:tab/>
        <w:t>[instrument]</w:t>
      </w:r>
    </w:p>
    <w:p w14:paraId="6DE620E0" w14:textId="77777777"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371" w:hanging="5371"/>
        <w:jc w:val="both"/>
        <w:rPr>
          <w:rFonts w:cs="CG Times"/>
          <w:lang w:val="en-AU"/>
        </w:rPr>
      </w:pPr>
      <w:r>
        <w:rPr>
          <w:rFonts w:cs="CG Times"/>
          <w:lang w:val="en-AU"/>
        </w:rPr>
        <w:t>[</w:t>
      </w:r>
      <w:r w:rsidR="00203469">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A: </w:t>
      </w:r>
      <w:r>
        <w:rPr>
          <w:rFonts w:cs="CG Times"/>
          <w:i/>
          <w:iCs/>
          <w:lang w:val="en-AU"/>
        </w:rPr>
        <w:t>How did they perform?</w:t>
      </w:r>
      <w:r>
        <w:rPr>
          <w:rFonts w:cs="CG Times"/>
          <w:lang w:val="en-AU"/>
        </w:rPr>
        <w:t xml:space="preserve">  </w:t>
      </w:r>
      <w:r>
        <w:rPr>
          <w:rFonts w:cs="CG Times"/>
          <w:lang w:val="en-AU"/>
        </w:rPr>
        <w:tab/>
        <w:t>B:</w:t>
      </w:r>
      <w:r>
        <w:rPr>
          <w:rFonts w:cs="CG Times"/>
          <w:lang w:val="en-AU"/>
        </w:rPr>
        <w:tab/>
      </w:r>
      <w:r>
        <w:rPr>
          <w:rFonts w:cs="CG Times"/>
          <w:i/>
          <w:iCs/>
          <w:u w:val="single"/>
          <w:lang w:val="en-AU"/>
        </w:rPr>
        <w:t>Extremely well</w:t>
      </w:r>
      <w:r>
        <w:rPr>
          <w:rFonts w:cs="CG Times"/>
          <w:i/>
          <w:iCs/>
          <w:lang w:val="en-AU"/>
        </w:rPr>
        <w:t>.</w:t>
      </w:r>
      <w:r>
        <w:rPr>
          <w:rFonts w:cs="CG Times"/>
          <w:lang w:val="en-AU"/>
        </w:rPr>
        <w:tab/>
        <w:t>[manner]</w:t>
      </w:r>
    </w:p>
    <w:p w14:paraId="30882823" w14:textId="77777777"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How did you manage to get in?</w:t>
      </w:r>
      <w:r>
        <w:rPr>
          <w:rFonts w:cs="CG Times"/>
          <w:lang w:val="en-AU"/>
        </w:rPr>
        <w:tab/>
        <w:t>B:</w:t>
      </w:r>
      <w:r>
        <w:rPr>
          <w:rFonts w:cs="CG Times"/>
          <w:lang w:val="en-AU"/>
        </w:rPr>
        <w:tab/>
      </w:r>
      <w:r>
        <w:rPr>
          <w:rFonts w:cs="CG Times"/>
          <w:i/>
          <w:iCs/>
          <w:u w:val="single"/>
          <w:lang w:val="en-AU"/>
        </w:rPr>
        <w:t>By breaking the door open</w:t>
      </w:r>
      <w:r>
        <w:rPr>
          <w:rFonts w:cs="CG Times"/>
          <w:i/>
          <w:iCs/>
          <w:lang w:val="en-AU"/>
        </w:rPr>
        <w:t>.</w:t>
      </w:r>
      <w:r>
        <w:rPr>
          <w:rFonts w:cs="CG Times"/>
          <w:lang w:val="en-AU"/>
        </w:rPr>
        <w:tab/>
        <w:t>[means]</w:t>
      </w:r>
    </w:p>
    <w:p w14:paraId="72789CCE" w14:textId="77777777" w:rsidR="000E0535"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How are you supposed to eat it?</w:t>
      </w:r>
      <w:r>
        <w:rPr>
          <w:rFonts w:cs="CG Times"/>
          <w:lang w:val="en-AU"/>
        </w:rPr>
        <w:tab/>
        <w:t>B:</w:t>
      </w:r>
      <w:r>
        <w:rPr>
          <w:rFonts w:cs="CG Times"/>
          <w:lang w:val="en-AU"/>
        </w:rPr>
        <w:tab/>
      </w:r>
      <w:r>
        <w:rPr>
          <w:rFonts w:cs="CG Times"/>
          <w:i/>
          <w:iCs/>
          <w:u w:val="single"/>
          <w:lang w:val="en-AU"/>
        </w:rPr>
        <w:t>With chopsticks</w:t>
      </w:r>
      <w:r>
        <w:rPr>
          <w:rFonts w:cs="CG Times"/>
          <w:i/>
          <w:iCs/>
          <w:lang w:val="en-AU"/>
        </w:rPr>
        <w:t>.</w:t>
      </w:r>
      <w:r>
        <w:rPr>
          <w:rFonts w:cs="CG Times"/>
          <w:lang w:val="en-AU"/>
        </w:rPr>
        <w:tab/>
        <w:t>[instrument]</w:t>
      </w:r>
    </w:p>
    <w:p w14:paraId="18247FBA"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5251" w:hanging="5251"/>
        <w:jc w:val="both"/>
        <w:rPr>
          <w:rFonts w:cs="CG Times"/>
          <w:lang w:val="en-AU"/>
        </w:rPr>
      </w:pPr>
      <w:r>
        <w:rPr>
          <w:rFonts w:cs="CG Times"/>
          <w:lang w:val="en-AU"/>
        </w:rPr>
        <w:t>[</w:t>
      </w:r>
      <w:r w:rsidR="00203469">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attributive AdjP</w:t>
      </w:r>
    </w:p>
    <w:p w14:paraId="4B44C3D5"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departed </w:t>
      </w:r>
      <w:r>
        <w:rPr>
          <w:rFonts w:cs="CG Times"/>
          <w:i/>
          <w:iCs/>
          <w:u w:val="single"/>
          <w:lang w:val="en-AU"/>
        </w:rPr>
        <w:t>very hastily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very hasty</w:t>
      </w:r>
      <w:r>
        <w:rPr>
          <w:rFonts w:cs="CG Times"/>
          <w:i/>
          <w:iCs/>
          <w:lang w:val="en-AU"/>
        </w:rPr>
        <w:t xml:space="preserve"> departure</w:t>
      </w:r>
    </w:p>
    <w:p w14:paraId="2819A43D"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laughed </w:t>
      </w:r>
      <w:r>
        <w:rPr>
          <w:rFonts w:cs="CG Times"/>
          <w:i/>
          <w:iCs/>
          <w:u w:val="single"/>
          <w:lang w:val="en-AU"/>
        </w:rPr>
        <w:t>raucously</w:t>
      </w:r>
      <w:r>
        <w:rPr>
          <w:rFonts w:cs="CG Times"/>
          <w:i/>
          <w:iCs/>
          <w:lang w:val="en-AU"/>
        </w:rPr>
        <w:t>.</w:t>
      </w:r>
      <w:r>
        <w:rPr>
          <w:rFonts w:cs="CG Times"/>
          <w:lang w:val="en-AU"/>
        </w:rPr>
        <w:tab/>
        <w:t>b.</w:t>
      </w:r>
      <w:r>
        <w:rPr>
          <w:rFonts w:cs="CG Times"/>
          <w:lang w:val="en-AU"/>
        </w:rPr>
        <w:tab/>
      </w:r>
      <w:r>
        <w:rPr>
          <w:rFonts w:cs="CG Times"/>
          <w:i/>
          <w:iCs/>
          <w:u w:val="single"/>
          <w:lang w:val="en-AU"/>
        </w:rPr>
        <w:t>raucous</w:t>
      </w:r>
      <w:r>
        <w:rPr>
          <w:rFonts w:cs="CG Times"/>
          <w:i/>
          <w:iCs/>
          <w:lang w:val="en-AU"/>
        </w:rPr>
        <w:t xml:space="preserve"> laughter</w:t>
      </w:r>
    </w:p>
    <w:p w14:paraId="7ABE742D" w14:textId="77777777" w:rsidR="000E0535"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We examined the damage </w:t>
      </w:r>
      <w:r>
        <w:rPr>
          <w:rFonts w:cs="CG Times"/>
          <w:i/>
          <w:iCs/>
          <w:u w:val="single"/>
          <w:lang w:val="en-AU"/>
        </w:rPr>
        <w:t>carefully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careful</w:t>
      </w:r>
      <w:r>
        <w:rPr>
          <w:rFonts w:cs="CG Times"/>
          <w:i/>
          <w:iCs/>
          <w:lang w:val="en-AU"/>
        </w:rPr>
        <w:t xml:space="preserve"> examination of the damage</w:t>
      </w:r>
    </w:p>
    <w:p w14:paraId="777BCF2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behaved </w:t>
      </w:r>
      <w:r>
        <w:rPr>
          <w:rFonts w:cs="CG Times"/>
          <w:i/>
          <w:iCs/>
          <w:u w:val="single"/>
          <w:lang w:val="en-AU"/>
        </w:rPr>
        <w:t>outrageously</w:t>
      </w:r>
      <w:r>
        <w:rPr>
          <w:rFonts w:cs="CG Times"/>
          <w:i/>
          <w:iCs/>
          <w:lang w:val="en-AU"/>
        </w:rPr>
        <w:t>.</w:t>
      </w:r>
      <w:r>
        <w:rPr>
          <w:rFonts w:cs="CG Times"/>
          <w:lang w:val="en-AU"/>
        </w:rPr>
        <w:tab/>
        <w:t>b.</w:t>
      </w:r>
      <w:r>
        <w:rPr>
          <w:rFonts w:cs="CG Times"/>
          <w:lang w:val="en-AU"/>
        </w:rPr>
        <w:tab/>
      </w:r>
      <w:r>
        <w:rPr>
          <w:rFonts w:cs="CG Times"/>
          <w:i/>
          <w:iCs/>
          <w:lang w:val="en-AU"/>
        </w:rPr>
        <w:t xml:space="preserve">They treated her </w:t>
      </w:r>
      <w:r>
        <w:rPr>
          <w:rFonts w:cs="CG Times"/>
          <w:i/>
          <w:iCs/>
          <w:u w:val="single"/>
          <w:lang w:val="en-AU"/>
        </w:rPr>
        <w:t>pretty shabbily</w:t>
      </w:r>
      <w:r>
        <w:rPr>
          <w:rFonts w:cs="CG Times"/>
          <w:i/>
          <w:iCs/>
          <w:lang w:val="en-AU"/>
        </w:rPr>
        <w:t>.</w:t>
      </w:r>
    </w:p>
    <w:p w14:paraId="63C68E6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handled it </w:t>
      </w:r>
      <w:r>
        <w:rPr>
          <w:rFonts w:cs="CG Times"/>
          <w:i/>
          <w:iCs/>
          <w:u w:val="single"/>
          <w:lang w:val="en-AU"/>
        </w:rPr>
        <w:t>with great care</w:t>
      </w:r>
      <w:r>
        <w:rPr>
          <w:rFonts w:cs="CG Times"/>
          <w:i/>
          <w:iCs/>
          <w:lang w:val="en-AU"/>
        </w:rPr>
        <w:t>.</w:t>
      </w:r>
    </w:p>
    <w:p w14:paraId="535164F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treated us </w:t>
      </w:r>
      <w:r>
        <w:rPr>
          <w:rFonts w:cs="CG Times"/>
          <w:i/>
          <w:iCs/>
          <w:u w:val="single"/>
          <w:lang w:val="en-AU"/>
        </w:rPr>
        <w:t>without much consideration</w:t>
      </w:r>
      <w:r>
        <w:rPr>
          <w:rFonts w:cs="CG Times"/>
          <w:i/>
          <w:iCs/>
          <w:lang w:val="en-AU"/>
        </w:rPr>
        <w:t>.</w:t>
      </w:r>
    </w:p>
    <w:p w14:paraId="749B8BB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had responded </w:t>
      </w:r>
      <w:r>
        <w:rPr>
          <w:rFonts w:cs="CG Times"/>
          <w:i/>
          <w:iCs/>
          <w:u w:val="single"/>
          <w:lang w:val="en-AU"/>
        </w:rPr>
        <w:t>in a studiously nonchalant manner</w:t>
      </w:r>
      <w:r>
        <w:rPr>
          <w:rFonts w:cs="CG Times"/>
          <w:i/>
          <w:iCs/>
          <w:lang w:val="en-AU"/>
        </w:rPr>
        <w:t>.</w:t>
      </w:r>
    </w:p>
    <w:p w14:paraId="0E4B842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had been behaving </w:t>
      </w:r>
      <w:r>
        <w:rPr>
          <w:rFonts w:cs="CG Times"/>
          <w:i/>
          <w:iCs/>
          <w:u w:val="single"/>
          <w:lang w:val="en-AU"/>
        </w:rPr>
        <w:t>in the usual way</w:t>
      </w:r>
      <w:r>
        <w:rPr>
          <w:rFonts w:cs="CG Times"/>
          <w:i/>
          <w:iCs/>
          <w:lang w:val="en-AU"/>
        </w:rPr>
        <w:t>.</w:t>
      </w:r>
    </w:p>
    <w:p w14:paraId="0218DD0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furnishing the house </w:t>
      </w:r>
      <w:r>
        <w:rPr>
          <w:rFonts w:cs="CG Times"/>
          <w:i/>
          <w:iCs/>
          <w:u w:val="single"/>
          <w:lang w:val="en-AU"/>
        </w:rPr>
        <w:t>in a modern style</w:t>
      </w:r>
      <w:r>
        <w:rPr>
          <w:rFonts w:cs="CG Times"/>
          <w:lang w:val="en-AU"/>
        </w:rPr>
        <w:t xml:space="preserve"> /</w:t>
      </w:r>
      <w:r>
        <w:rPr>
          <w:rFonts w:cs="CG Times"/>
          <w:i/>
          <w:iCs/>
          <w:lang w:val="en-AU"/>
        </w:rPr>
        <w:t xml:space="preserve"> </w:t>
      </w:r>
      <w:r>
        <w:rPr>
          <w:rFonts w:cs="CG Times"/>
          <w:i/>
          <w:iCs/>
          <w:u w:val="single"/>
          <w:lang w:val="en-AU"/>
        </w:rPr>
        <w:t>the Italian fashion</w:t>
      </w:r>
      <w:r>
        <w:rPr>
          <w:rFonts w:cs="CG Times"/>
          <w:i/>
          <w:iCs/>
          <w:lang w:val="en-AU"/>
        </w:rPr>
        <w:t>.</w:t>
      </w:r>
    </w:p>
    <w:p w14:paraId="0EE5074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He shut the door noisily.</w:t>
      </w:r>
      <w:r>
        <w:rPr>
          <w:rFonts w:cs="CG Times"/>
          <w:lang w:val="en-AU"/>
        </w:rPr>
        <w:tab/>
        <w:t>b.</w:t>
      </w:r>
      <w:r>
        <w:rPr>
          <w:rFonts w:cs="CG Times"/>
          <w:lang w:val="en-AU"/>
        </w:rPr>
        <w:tab/>
      </w:r>
      <w:r>
        <w:rPr>
          <w:rFonts w:cs="CG Times"/>
          <w:i/>
          <w:iCs/>
          <w:lang w:val="en-AU"/>
        </w:rPr>
        <w:t>He sealed the window hermetically.</w:t>
      </w:r>
    </w:p>
    <w:p w14:paraId="0353FFB1"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other use</w:t>
      </w:r>
    </w:p>
    <w:p w14:paraId="4884E0D3"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sang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They wounded him </w:t>
      </w:r>
      <w:r>
        <w:rPr>
          <w:rFonts w:cs="CG Times"/>
          <w:i/>
          <w:iCs/>
          <w:u w:val="single"/>
          <w:lang w:val="en-AU"/>
        </w:rPr>
        <w:t>badly</w:t>
      </w:r>
      <w:r>
        <w:rPr>
          <w:rFonts w:cs="CG Times"/>
          <w:i/>
          <w:iCs/>
          <w:lang w:val="en-AU"/>
        </w:rPr>
        <w:t>.</w:t>
      </w:r>
    </w:p>
    <w:p w14:paraId="2CB1C8FC"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behaved </w:t>
      </w:r>
      <w:r>
        <w:rPr>
          <w:rFonts w:cs="CG Times"/>
          <w:i/>
          <w:iCs/>
          <w:u w:val="single"/>
          <w:lang w:val="en-AU"/>
        </w:rPr>
        <w:t>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turned his back on them.</w:t>
      </w:r>
    </w:p>
    <w:p w14:paraId="3B783D3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behave </w:t>
      </w:r>
      <w:r>
        <w:rPr>
          <w:rFonts w:cs="CG Times"/>
          <w:i/>
          <w:iCs/>
          <w:u w:val="single"/>
          <w:lang w:val="en-AU"/>
        </w:rPr>
        <w:t>typically</w:t>
      </w:r>
      <w:r>
        <w:rPr>
          <w:rFonts w:cs="CG Times"/>
          <w:i/>
          <w:iCs/>
          <w:lang w:val="en-AU"/>
        </w:rPr>
        <w:t>.</w:t>
      </w:r>
      <w:r>
        <w:rPr>
          <w:rFonts w:cs="CG Times"/>
          <w:lang w:val="en-AU"/>
        </w:rPr>
        <w:tab/>
        <w:t>b.</w:t>
      </w:r>
      <w:r>
        <w:rPr>
          <w:rFonts w:cs="CG Times"/>
          <w:lang w:val="en-AU"/>
        </w:rPr>
        <w:tab/>
      </w:r>
      <w:r>
        <w:rPr>
          <w:rFonts w:cs="CG Times"/>
          <w:i/>
          <w:iCs/>
          <w:lang w:val="en-AU"/>
        </w:rPr>
        <w:t xml:space="preserve">This </w:t>
      </w:r>
      <w:r>
        <w:rPr>
          <w:rFonts w:cs="CG Times"/>
          <w:i/>
          <w:iCs/>
          <w:u w:val="single"/>
          <w:lang w:val="en-AU"/>
        </w:rPr>
        <w:t>typically</w:t>
      </w:r>
      <w:r>
        <w:rPr>
          <w:rFonts w:cs="CG Times"/>
          <w:i/>
          <w:iCs/>
          <w:lang w:val="en-AU"/>
        </w:rPr>
        <w:t xml:space="preserve"> happens after a long drought.</w:t>
      </w:r>
    </w:p>
    <w:p w14:paraId="0ED166BD"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t>a.</w:t>
      </w:r>
      <w:r>
        <w:rPr>
          <w:rFonts w:cs="CG Times"/>
          <w:lang w:val="en-AU"/>
        </w:rPr>
        <w:tab/>
      </w:r>
      <w:r>
        <w:rPr>
          <w:rFonts w:cs="CG Times"/>
          <w:i/>
          <w:iCs/>
          <w:lang w:val="en-AU"/>
        </w:rPr>
        <w:t xml:space="preserve">I can't think </w:t>
      </w:r>
      <w:r>
        <w:rPr>
          <w:rFonts w:cs="CG Times"/>
          <w:i/>
          <w:iCs/>
          <w:u w:val="single"/>
          <w:lang w:val="en-AU"/>
        </w:rPr>
        <w:t>politically</w:t>
      </w:r>
      <w:r>
        <w:rPr>
          <w:rFonts w:cs="CG Times"/>
          <w:i/>
          <w:iCs/>
          <w:lang w:val="en-AU"/>
        </w:rPr>
        <w:t>.</w:t>
      </w:r>
      <w:r>
        <w:rPr>
          <w:rFonts w:cs="CG Times"/>
          <w:lang w:val="en-AU"/>
        </w:rPr>
        <w:tab/>
        <w:t>b.</w:t>
      </w:r>
      <w:r>
        <w:rPr>
          <w:rFonts w:cs="CG Times"/>
          <w:lang w:val="en-AU"/>
        </w:rPr>
        <w:tab/>
      </w:r>
      <w:r>
        <w:rPr>
          <w:rFonts w:cs="CG Times"/>
          <w:i/>
          <w:iCs/>
          <w:u w:val="single"/>
          <w:lang w:val="en-AU"/>
        </w:rPr>
        <w:t>Politically</w:t>
      </w:r>
      <w:r>
        <w:rPr>
          <w:rFonts w:cs="CG Times"/>
          <w:i/>
          <w:iCs/>
          <w:lang w:val="en-AU"/>
        </w:rPr>
        <w:t>, it was a disaster.</w:t>
      </w:r>
    </w:p>
    <w:p w14:paraId="125F0886"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t>a.</w:t>
      </w:r>
      <w:r>
        <w:rPr>
          <w:rFonts w:cs="CG Times"/>
          <w:lang w:val="en-AU"/>
        </w:rPr>
        <w:tab/>
      </w:r>
      <w:r>
        <w:rPr>
          <w:rFonts w:cs="CG Times"/>
          <w:i/>
          <w:iCs/>
          <w:lang w:val="en-AU"/>
        </w:rPr>
        <w:t xml:space="preserve">She explained it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clearly</w:t>
      </w:r>
      <w:r>
        <w:rPr>
          <w:rFonts w:cs="CG Times"/>
          <w:i/>
          <w:iCs/>
          <w:lang w:val="en-AU"/>
        </w:rPr>
        <w:t xml:space="preserve"> a great asset.</w:t>
      </w:r>
    </w:p>
    <w:p w14:paraId="62D6C86E"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happily</w:t>
      </w:r>
      <w:r>
        <w:rPr>
          <w:rFonts w:cs="CG Times"/>
          <w:i/>
          <w:iCs/>
          <w:lang w:val="en-AU"/>
        </w:rPr>
        <w:t>.</w:t>
      </w:r>
      <w:r>
        <w:rPr>
          <w:rFonts w:cs="CG Times"/>
          <w:lang w:val="en-AU"/>
        </w:rPr>
        <w:tab/>
        <w:t>b.</w:t>
      </w:r>
      <w:r>
        <w:rPr>
          <w:rFonts w:cs="CG Times"/>
          <w:lang w:val="en-AU"/>
        </w:rPr>
        <w:tab/>
      </w:r>
      <w:r>
        <w:rPr>
          <w:rFonts w:cs="CG Times"/>
          <w:i/>
          <w:iCs/>
          <w:u w:val="single"/>
          <w:lang w:val="en-AU"/>
        </w:rPr>
        <w:t>Happily</w:t>
      </w:r>
      <w:r>
        <w:rPr>
          <w:rFonts w:cs="CG Times"/>
          <w:i/>
          <w:iCs/>
          <w:lang w:val="en-AU"/>
        </w:rPr>
        <w:t>, I was able to get my money back.</w:t>
      </w:r>
    </w:p>
    <w:p w14:paraId="64D4164D"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t>a.</w:t>
      </w:r>
      <w:r>
        <w:rPr>
          <w:rFonts w:cs="CG Times"/>
          <w:lang w:val="en-AU"/>
        </w:rPr>
        <w:tab/>
      </w:r>
      <w:r>
        <w:rPr>
          <w:rFonts w:cs="CG Times"/>
          <w:i/>
          <w:iCs/>
          <w:lang w:val="en-AU"/>
        </w:rPr>
        <w:t xml:space="preserve">They discussed it </w:t>
      </w:r>
      <w:r>
        <w:rPr>
          <w:rFonts w:cs="CG Times"/>
          <w:i/>
          <w:iCs/>
          <w:u w:val="single"/>
          <w:lang w:val="en-AU"/>
        </w:rPr>
        <w:t>frankly</w:t>
      </w:r>
      <w:r>
        <w:rPr>
          <w:rFonts w:cs="CG Times"/>
          <w:i/>
          <w:iCs/>
          <w:lang w:val="en-AU"/>
        </w:rPr>
        <w:t>.</w:t>
      </w:r>
      <w:r>
        <w:rPr>
          <w:rFonts w:cs="CG Times"/>
          <w:lang w:val="en-AU"/>
        </w:rPr>
        <w:tab/>
        <w:t>b.</w:t>
      </w:r>
      <w:r>
        <w:rPr>
          <w:rFonts w:cs="CG Times"/>
          <w:lang w:val="en-AU"/>
        </w:rPr>
        <w:tab/>
      </w:r>
      <w:r>
        <w:rPr>
          <w:rFonts w:cs="CG Times"/>
          <w:i/>
          <w:iCs/>
          <w:u w:val="single"/>
          <w:lang w:val="en-AU"/>
        </w:rPr>
        <w:t>Frankly</w:t>
      </w:r>
      <w:r>
        <w:rPr>
          <w:rFonts w:cs="CG Times"/>
          <w:i/>
          <w:iCs/>
          <w:lang w:val="en-AU"/>
        </w:rPr>
        <w:t>, it's a disgrace.</w:t>
      </w:r>
    </w:p>
    <w:p w14:paraId="376868DB"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4638" w:hanging="4638"/>
        <w:jc w:val="both"/>
        <w:rPr>
          <w:rFonts w:cs="CG Times"/>
          <w:lang w:val="en-AU"/>
        </w:rPr>
      </w:pPr>
      <w:r>
        <w:rPr>
          <w:rFonts w:cs="CG Times"/>
          <w:lang w:val="en-AU"/>
        </w:rPr>
        <w:t>[</w:t>
      </w:r>
      <w:r w:rsidR="00203469">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primary manner</w:t>
      </w:r>
      <w:r>
        <w:rPr>
          <w:rFonts w:cs="CG Times"/>
          <w:smallCaps/>
          <w:lang w:val="en-AU"/>
        </w:rPr>
        <w:tab/>
      </w:r>
      <w:r>
        <w:rPr>
          <w:rFonts w:cs="CG Times"/>
          <w:smallCaps/>
          <w:lang w:val="en-AU"/>
        </w:rPr>
        <w:tab/>
        <w:t>secondary manner</w:t>
      </w:r>
    </w:p>
    <w:p w14:paraId="3B8B6E14"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shouted </w:t>
      </w:r>
      <w:r>
        <w:rPr>
          <w:rFonts w:cs="CG Times"/>
          <w:i/>
          <w:iCs/>
          <w:u w:val="single"/>
          <w:lang w:val="en-AU"/>
        </w:rPr>
        <w:t>angrily</w:t>
      </w:r>
      <w:r>
        <w:rPr>
          <w:rFonts w:cs="CG Times"/>
          <w:i/>
          <w:iCs/>
          <w:lang w:val="en-AU"/>
        </w:rPr>
        <w:t xml:space="preserve"> at them.</w:t>
      </w:r>
      <w:r>
        <w:rPr>
          <w:rFonts w:cs="CG Times"/>
          <w:lang w:val="en-AU"/>
        </w:rPr>
        <w:tab/>
        <w:t>b.</w:t>
      </w:r>
      <w:r>
        <w:rPr>
          <w:rFonts w:cs="CG Times"/>
          <w:lang w:val="en-AU"/>
        </w:rPr>
        <w:tab/>
      </w:r>
      <w:r>
        <w:rPr>
          <w:rFonts w:cs="CG Times"/>
          <w:i/>
          <w:iCs/>
          <w:u w:val="single"/>
          <w:lang w:val="en-AU"/>
        </w:rPr>
        <w:t>Angrily</w:t>
      </w:r>
      <w:r>
        <w:rPr>
          <w:rFonts w:cs="CG Times"/>
          <w:i/>
          <w:iCs/>
          <w:lang w:val="en-AU"/>
        </w:rPr>
        <w:t>, he stormed out of the room.</w:t>
      </w:r>
    </w:p>
    <w:p w14:paraId="6F0ACAE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peered </w:t>
      </w:r>
      <w:r>
        <w:rPr>
          <w:rFonts w:cs="CG Times"/>
          <w:i/>
          <w:iCs/>
          <w:u w:val="single"/>
          <w:lang w:val="en-AU"/>
        </w:rPr>
        <w:t>gloomily</w:t>
      </w:r>
      <w:r>
        <w:rPr>
          <w:rFonts w:cs="CG Times"/>
          <w:i/>
          <w:iCs/>
          <w:lang w:val="en-AU"/>
        </w:rPr>
        <w:t xml:space="preserve"> at her.</w:t>
      </w:r>
      <w:r>
        <w:rPr>
          <w:rFonts w:cs="CG Times"/>
          <w:lang w:val="en-AU"/>
        </w:rPr>
        <w:tab/>
        <w:t>b.</w:t>
      </w:r>
      <w:r>
        <w:rPr>
          <w:rFonts w:cs="CG Times"/>
          <w:lang w:val="en-AU"/>
        </w:rPr>
        <w:tab/>
      </w:r>
      <w:r>
        <w:rPr>
          <w:rFonts w:cs="CG Times"/>
          <w:i/>
          <w:iCs/>
          <w:u w:val="single"/>
          <w:lang w:val="en-AU"/>
        </w:rPr>
        <w:t>Gloomily</w:t>
      </w:r>
      <w:r>
        <w:rPr>
          <w:rFonts w:cs="CG Times"/>
          <w:i/>
          <w:iCs/>
          <w:lang w:val="en-AU"/>
        </w:rPr>
        <w:t xml:space="preserve"> they packed their bags.</w:t>
      </w:r>
    </w:p>
    <w:p w14:paraId="0C1717BA"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serenely</w:t>
      </w:r>
      <w:r>
        <w:rPr>
          <w:rFonts w:cs="CG Times"/>
          <w:i/>
          <w:iCs/>
          <w:lang w:val="en-AU"/>
        </w:rPr>
        <w:t>.</w:t>
      </w:r>
      <w:r>
        <w:rPr>
          <w:rFonts w:cs="CG Times"/>
          <w:lang w:val="en-AU"/>
        </w:rPr>
        <w:tab/>
        <w:t>b.</w:t>
      </w:r>
      <w:r>
        <w:rPr>
          <w:rFonts w:cs="CG Times"/>
          <w:lang w:val="en-AU"/>
        </w:rPr>
        <w:tab/>
      </w:r>
      <w:r>
        <w:rPr>
          <w:rFonts w:cs="CG Times"/>
          <w:i/>
          <w:iCs/>
          <w:u w:val="single"/>
          <w:lang w:val="en-AU"/>
        </w:rPr>
        <w:t>Serenely</w:t>
      </w:r>
      <w:r>
        <w:rPr>
          <w:rFonts w:cs="CG Times"/>
          <w:i/>
          <w:iCs/>
          <w:lang w:val="en-AU"/>
        </w:rPr>
        <w:t xml:space="preserve"> she led the premier onto the stage.</w:t>
      </w:r>
    </w:p>
    <w:p w14:paraId="6CF5EE5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w:t>
      </w:r>
      <w:r w:rsidR="00203469">
        <w:rPr>
          <w:rFonts w:cs="CG Times"/>
          <w:lang w:val="en-AU"/>
        </w:rPr>
        <w:t>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Angrily</w:t>
      </w:r>
      <w:r>
        <w:rPr>
          <w:rFonts w:cs="CG Times"/>
          <w:i/>
          <w:iCs/>
          <w:lang w:val="en-AU"/>
        </w:rPr>
        <w:t xml:space="preserve">, Ed grasped her </w:t>
      </w:r>
      <w:r>
        <w:rPr>
          <w:rFonts w:cs="CG Times"/>
          <w:i/>
          <w:iCs/>
          <w:u w:val="single"/>
          <w:lang w:val="en-AU"/>
        </w:rPr>
        <w:t>tightly</w:t>
      </w:r>
      <w:r>
        <w:rPr>
          <w:rFonts w:cs="CG Times"/>
          <w:i/>
          <w:iCs/>
          <w:lang w:val="en-AU"/>
        </w:rPr>
        <w:t xml:space="preserve"> by the wrist.</w:t>
      </w:r>
    </w:p>
    <w:p w14:paraId="31C59384"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Cleverly</w:t>
      </w:r>
      <w:r>
        <w:rPr>
          <w:rFonts w:cs="CG Times"/>
          <w:i/>
          <w:iCs/>
          <w:lang w:val="en-AU"/>
        </w:rPr>
        <w:t xml:space="preserve">, Ed spoke </w:t>
      </w:r>
      <w:r>
        <w:rPr>
          <w:rFonts w:cs="CG Times"/>
          <w:i/>
          <w:iCs/>
          <w:u w:val="single"/>
          <w:lang w:val="en-AU"/>
        </w:rPr>
        <w:t>loudly enough for the neighbours to hear</w:t>
      </w:r>
      <w:r>
        <w:rPr>
          <w:rFonts w:cs="CG Times"/>
          <w:i/>
          <w:iCs/>
          <w:lang w:val="en-AU"/>
        </w:rPr>
        <w:t>.</w:t>
      </w:r>
    </w:p>
    <w:p w14:paraId="03B8F803"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fought </w:t>
      </w:r>
      <w:r>
        <w:rPr>
          <w:rFonts w:cs="CG Times"/>
          <w:i/>
          <w:iCs/>
          <w:u w:val="single"/>
          <w:lang w:val="en-AU"/>
        </w:rPr>
        <w:t>a heroic fight</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a long and agonising death</w:t>
      </w:r>
      <w:r>
        <w:rPr>
          <w:rFonts w:cs="CG Times"/>
          <w:i/>
          <w:iCs/>
          <w:lang w:val="en-AU"/>
        </w:rPr>
        <w:t>.</w:t>
      </w:r>
    </w:p>
    <w:p w14:paraId="6A0F4262"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travels to work </w:t>
      </w:r>
      <w:r>
        <w:rPr>
          <w:rFonts w:cs="CG Times"/>
          <w:i/>
          <w:iCs/>
          <w:u w:val="single"/>
          <w:lang w:val="en-AU"/>
        </w:rPr>
        <w:t>by bus</w:t>
      </w:r>
      <w:r>
        <w:rPr>
          <w:rFonts w:cs="CG Times"/>
          <w:i/>
          <w:iCs/>
          <w:lang w:val="en-AU"/>
        </w:rPr>
        <w:t>.</w:t>
      </w:r>
    </w:p>
    <w:p w14:paraId="6672ABC0"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Sometimes you have to translate a noun in one language </w:t>
      </w:r>
      <w:r>
        <w:rPr>
          <w:rFonts w:cs="CG Times"/>
          <w:i/>
          <w:iCs/>
          <w:u w:val="single"/>
          <w:lang w:val="en-AU"/>
        </w:rPr>
        <w:t>by a verb in another</w:t>
      </w:r>
      <w:r>
        <w:rPr>
          <w:rFonts w:cs="CG Times"/>
          <w:i/>
          <w:iCs/>
          <w:lang w:val="en-AU"/>
        </w:rPr>
        <w:t>.</w:t>
      </w:r>
    </w:p>
    <w:p w14:paraId="5833D225"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had gained access to the board </w:t>
      </w:r>
      <w:r>
        <w:rPr>
          <w:rFonts w:cs="CG Times"/>
          <w:i/>
          <w:iCs/>
          <w:u w:val="single"/>
          <w:lang w:val="en-AU"/>
        </w:rPr>
        <w:t>by highly dubious means</w:t>
      </w:r>
      <w:r>
        <w:rPr>
          <w:rFonts w:cs="CG Times"/>
          <w:i/>
          <w:iCs/>
          <w:lang w:val="en-AU"/>
        </w:rPr>
        <w:t>.</w:t>
      </w:r>
    </w:p>
    <w:p w14:paraId="5711B6C6"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They communicate </w:t>
      </w:r>
      <w:r>
        <w:rPr>
          <w:rFonts w:cs="CG Times"/>
          <w:i/>
          <w:iCs/>
          <w:u w:val="single"/>
          <w:lang w:val="en-AU"/>
        </w:rPr>
        <w:t>by means of sign language</w:t>
      </w:r>
      <w:r>
        <w:rPr>
          <w:rFonts w:cs="CG Times"/>
          <w:i/>
          <w:iCs/>
          <w:lang w:val="en-AU"/>
        </w:rPr>
        <w:t>.</w:t>
      </w:r>
    </w:p>
    <w:p w14:paraId="5D9DA1E5"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Ed annoyed them </w:t>
      </w:r>
      <w:r>
        <w:rPr>
          <w:rFonts w:cs="CG Times"/>
          <w:i/>
          <w:iCs/>
          <w:u w:val="single"/>
          <w:lang w:val="en-AU"/>
        </w:rPr>
        <w:t>by constantly interrupting</w:t>
      </w:r>
      <w:r>
        <w:rPr>
          <w:rFonts w:cs="CG Times"/>
          <w:i/>
          <w:iCs/>
          <w:lang w:val="en-AU"/>
        </w:rPr>
        <w:t>.</w:t>
      </w:r>
    </w:p>
    <w:p w14:paraId="0358B17A"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opened my door </w:t>
      </w:r>
      <w:r>
        <w:rPr>
          <w:rFonts w:cs="CG Times"/>
          <w:i/>
          <w:iCs/>
          <w:u w:val="single"/>
          <w:lang w:val="en-AU"/>
        </w:rPr>
        <w:t>with the master-key</w:t>
      </w:r>
      <w:r>
        <w:rPr>
          <w:rFonts w:cs="CG Times"/>
          <w:i/>
          <w:iCs/>
          <w:lang w:val="en-AU"/>
        </w:rPr>
        <w:t>.</w:t>
      </w:r>
    </w:p>
    <w:p w14:paraId="7C9D3C4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managed to gain entry </w:t>
      </w:r>
      <w:r>
        <w:rPr>
          <w:rFonts w:cs="CG Times"/>
          <w:i/>
          <w:iCs/>
          <w:u w:val="single"/>
          <w:lang w:val="en-AU"/>
        </w:rPr>
        <w:t>without a key</w:t>
      </w:r>
      <w:r>
        <w:rPr>
          <w:rFonts w:cs="CG Times"/>
          <w:i/>
          <w:iCs/>
          <w:lang w:val="en-AU"/>
        </w:rPr>
        <w:t>.</w:t>
      </w:r>
    </w:p>
    <w:p w14:paraId="371E8161"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ate </w:t>
      </w:r>
      <w:r>
        <w:rPr>
          <w:rFonts w:cs="CG Times"/>
          <w:i/>
          <w:iCs/>
          <w:u w:val="single"/>
          <w:lang w:val="en-AU"/>
        </w:rPr>
        <w:t>with chopsticks</w:t>
      </w:r>
      <w:r>
        <w:rPr>
          <w:rFonts w:cs="CG Times"/>
          <w:i/>
          <w:iCs/>
          <w:lang w:val="en-AU"/>
        </w:rPr>
        <w:t xml:space="preserve"> </w:t>
      </w:r>
      <w:r>
        <w:rPr>
          <w:rFonts w:cs="CG Times"/>
          <w:lang w:val="en-AU"/>
        </w:rPr>
        <w:t xml:space="preserve">/ </w:t>
      </w:r>
      <w:r>
        <w:rPr>
          <w:rFonts w:cs="CG Times"/>
          <w:i/>
          <w:iCs/>
          <w:u w:val="single"/>
          <w:lang w:val="en-AU"/>
        </w:rPr>
        <w:t>with their fingers</w:t>
      </w:r>
      <w:r>
        <w:rPr>
          <w:rFonts w:cs="CG Times"/>
          <w:i/>
          <w:iCs/>
          <w:lang w:val="en-AU"/>
        </w:rPr>
        <w:t>.</w:t>
      </w:r>
    </w:p>
    <w:p w14:paraId="28563D62"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 translated the passage </w:t>
      </w:r>
      <w:r>
        <w:rPr>
          <w:rFonts w:cs="CG Times"/>
          <w:i/>
          <w:iCs/>
          <w:u w:val="single"/>
          <w:lang w:val="en-AU"/>
        </w:rPr>
        <w:t>with the help of a dictionary</w:t>
      </w:r>
      <w:r>
        <w:rPr>
          <w:rFonts w:cs="CG Times"/>
          <w:i/>
          <w:iCs/>
          <w:lang w:val="en-AU"/>
        </w:rPr>
        <w:t>.</w:t>
      </w:r>
    </w:p>
    <w:p w14:paraId="0F7D9599"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You can see the star </w:t>
      </w:r>
      <w:r>
        <w:rPr>
          <w:rFonts w:cs="CG Times"/>
          <w:i/>
          <w:iCs/>
          <w:u w:val="single"/>
          <w:lang w:val="en-AU"/>
        </w:rPr>
        <w:t>with the naked eye</w:t>
      </w:r>
      <w:r>
        <w:rPr>
          <w:rFonts w:cs="CG Times"/>
          <w:i/>
          <w:iCs/>
          <w:lang w:val="en-AU"/>
        </w:rPr>
        <w:t>.</w:t>
      </w:r>
    </w:p>
    <w:p w14:paraId="5FE0BC8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 master-key opened the door.</w:t>
      </w:r>
      <w:r>
        <w:rPr>
          <w:rFonts w:cs="CG Times"/>
          <w:lang w:val="en-AU"/>
        </w:rPr>
        <w:tab/>
        <w:t>b.</w:t>
      </w:r>
      <w:r>
        <w:rPr>
          <w:rFonts w:cs="CG Times"/>
          <w:lang w:val="en-AU"/>
        </w:rPr>
        <w:tab/>
      </w:r>
      <w:r>
        <w:rPr>
          <w:rFonts w:cs="CG Times"/>
          <w:i/>
          <w:iCs/>
          <w:lang w:val="en-AU"/>
        </w:rPr>
        <w:t xml:space="preserve">The door opened with the </w:t>
      </w:r>
      <w:proofErr w:type="spellStart"/>
      <w:r>
        <w:rPr>
          <w:rFonts w:cs="CG Times"/>
          <w:i/>
          <w:iCs/>
          <w:lang w:val="en-AU"/>
        </w:rPr>
        <w:t>masterkey</w:t>
      </w:r>
      <w:proofErr w:type="spellEnd"/>
      <w:r>
        <w:rPr>
          <w:rFonts w:cs="CG Times"/>
          <w:i/>
          <w:iCs/>
          <w:lang w:val="en-AU"/>
        </w:rPr>
        <w:t>.</w:t>
      </w:r>
    </w:p>
    <w:p w14:paraId="4BACD4B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I'll send it </w:t>
      </w:r>
      <w:r>
        <w:rPr>
          <w:rFonts w:cs="CG Times"/>
          <w:lang w:val="en-AU"/>
        </w:rPr>
        <w:t>(</w:t>
      </w:r>
      <w:r>
        <w:rPr>
          <w:rFonts w:cs="CG Times"/>
          <w:i/>
          <w:iCs/>
          <w:lang w:val="en-AU"/>
        </w:rPr>
        <w:t>by</w:t>
      </w:r>
      <w:r>
        <w:rPr>
          <w:rFonts w:cs="CG Times"/>
          <w:lang w:val="en-AU"/>
        </w:rPr>
        <w:t>)</w:t>
      </w:r>
      <w:r>
        <w:rPr>
          <w:rFonts w:cs="CG Times"/>
          <w:i/>
          <w:iCs/>
          <w:lang w:val="en-AU"/>
        </w:rPr>
        <w:t xml:space="preserve"> </w:t>
      </w:r>
      <w:r>
        <w:rPr>
          <w:rFonts w:cs="CG Times"/>
          <w:i/>
          <w:iCs/>
          <w:u w:val="single"/>
          <w:lang w:val="en-AU"/>
        </w:rPr>
        <w:t>airmail</w:t>
      </w:r>
      <w:r>
        <w:rPr>
          <w:rFonts w:cs="CG Times"/>
          <w:i/>
          <w:iCs/>
          <w:lang w:val="en-AU"/>
        </w:rPr>
        <w:t>.</w:t>
      </w:r>
      <w:r>
        <w:rPr>
          <w:rFonts w:cs="CG Times"/>
          <w:lang w:val="en-AU"/>
        </w:rPr>
        <w:tab/>
        <w:t>b.</w:t>
      </w:r>
      <w:r>
        <w:rPr>
          <w:rFonts w:cs="CG Times"/>
          <w:lang w:val="en-AU"/>
        </w:rPr>
        <w:tab/>
      </w:r>
      <w:r>
        <w:rPr>
          <w:rFonts w:cs="CG Times"/>
          <w:i/>
          <w:iCs/>
          <w:lang w:val="en-AU"/>
        </w:rPr>
        <w:t xml:space="preserve">Next time we're going to fly </w:t>
      </w:r>
      <w:r>
        <w:rPr>
          <w:rFonts w:cs="CG Times"/>
          <w:i/>
          <w:iCs/>
          <w:u w:val="single"/>
          <w:lang w:val="en-AU"/>
        </w:rPr>
        <w:t>Qantas</w:t>
      </w:r>
      <w:r>
        <w:rPr>
          <w:rFonts w:cs="CG Times"/>
          <w:i/>
          <w:iCs/>
          <w:lang w:val="en-AU"/>
        </w:rPr>
        <w:t>.</w:t>
      </w:r>
    </w:p>
    <w:p w14:paraId="406861B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03469">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their competitors</w:t>
      </w:r>
      <w:r>
        <w:rPr>
          <w:rFonts w:cs="CG Times"/>
          <w:i/>
          <w:iCs/>
          <w:lang w:val="en-AU"/>
        </w:rPr>
        <w:t>.</w:t>
      </w:r>
      <w:r>
        <w:rPr>
          <w:rFonts w:cs="CG Times"/>
          <w:lang w:val="en-AU"/>
        </w:rPr>
        <w:tab/>
        <w:t>[internalised complement]</w:t>
      </w:r>
    </w:p>
    <w:p w14:paraId="7F7A8EE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subterfuge</w:t>
      </w:r>
      <w:r>
        <w:rPr>
          <w:rFonts w:cs="CG Times"/>
          <w:i/>
          <w:iCs/>
          <w:lang w:val="en-AU"/>
        </w:rPr>
        <w:t>.</w:t>
      </w:r>
      <w:r>
        <w:rPr>
          <w:rFonts w:cs="CG Times"/>
          <w:lang w:val="en-AU"/>
        </w:rPr>
        <w:tab/>
        <w:t>[means]</w:t>
      </w:r>
    </w:p>
    <w:p w14:paraId="1BC884A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9273A">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plan had been sabotaged </w:t>
      </w:r>
      <w:r>
        <w:rPr>
          <w:rFonts w:cs="CG Times"/>
          <w:i/>
          <w:iCs/>
          <w:u w:val="single"/>
          <w:lang w:val="en-AU"/>
        </w:rPr>
        <w:t>by leaking the report to the media</w:t>
      </w:r>
      <w:r>
        <w:rPr>
          <w:rFonts w:cs="CG Times"/>
          <w:i/>
          <w:iCs/>
          <w:lang w:val="en-AU"/>
        </w:rPr>
        <w:t>.</w:t>
      </w:r>
    </w:p>
    <w:p w14:paraId="769549E3" w14:textId="77777777" w:rsidR="00A37ACB" w:rsidRPr="00D5677C"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sabotaged the plan </w:t>
      </w:r>
      <w:r>
        <w:rPr>
          <w:rFonts w:cs="CG Times"/>
          <w:i/>
          <w:iCs/>
          <w:u w:val="single"/>
          <w:lang w:val="en-AU"/>
        </w:rPr>
        <w:t>by leaking the report to the media</w:t>
      </w:r>
      <w:r w:rsidR="00D5677C">
        <w:rPr>
          <w:rFonts w:cs="CG Times"/>
          <w:i/>
          <w:iCs/>
          <w:lang w:val="en-AU"/>
        </w:rPr>
        <w:t>.</w:t>
      </w:r>
    </w:p>
    <w:p w14:paraId="5840802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Leaking the report to the media</w:t>
      </w:r>
      <w:r>
        <w:rPr>
          <w:rFonts w:cs="CG Times"/>
          <w:i/>
          <w:iCs/>
          <w:lang w:val="en-AU"/>
        </w:rPr>
        <w:t xml:space="preserve"> had sabotaged the plan.</w:t>
      </w:r>
    </w:p>
    <w:p w14:paraId="3D81273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2279E">
        <w:rPr>
          <w:rFonts w:cs="CG Times"/>
          <w:lang w:val="en-AU"/>
        </w:rPr>
        <w:t>17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widely</w:t>
      </w:r>
      <w:r>
        <w:rPr>
          <w:rFonts w:cs="CG Times"/>
          <w:i/>
          <w:iCs/>
          <w:lang w:val="en-AU"/>
        </w:rPr>
        <w:t xml:space="preserve"> believed that the proposal had been leaked by the minister herself.</w:t>
      </w:r>
    </w:p>
    <w:p w14:paraId="1ECA5B0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popularly</w:t>
      </w:r>
      <w:r>
        <w:rPr>
          <w:rFonts w:cs="CG Times"/>
          <w:i/>
          <w:iCs/>
          <w:lang w:val="en-AU"/>
        </w:rPr>
        <w:t xml:space="preserve"> known as `Singapore daisy'.</w:t>
      </w:r>
    </w:p>
    <w:p w14:paraId="5412BA3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act-related adjunct</w:t>
      </w:r>
    </w:p>
    <w:p w14:paraId="6D7DA87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spoke to them </w:t>
      </w:r>
      <w:r>
        <w:rPr>
          <w:rFonts w:cs="CG Times"/>
          <w:i/>
          <w:iCs/>
          <w:u w:val="single"/>
          <w:lang w:val="en-AU"/>
        </w:rPr>
        <w:t>quite 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spoke only to her husband.</w:t>
      </w:r>
    </w:p>
    <w:p w14:paraId="08B3CB3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answered the question </w:t>
      </w:r>
      <w:r>
        <w:rPr>
          <w:rFonts w:cs="CG Times"/>
          <w:i/>
          <w:iCs/>
          <w:u w:val="single"/>
          <w:lang w:val="en-AU"/>
        </w:rPr>
        <w:t>foolishly</w:t>
      </w:r>
      <w:r>
        <w:rPr>
          <w:rFonts w:cs="CG Times"/>
          <w:i/>
          <w:iCs/>
          <w:lang w:val="en-AU"/>
        </w:rPr>
        <w:t>.</w:t>
      </w:r>
      <w:r>
        <w:rPr>
          <w:rFonts w:cs="CG Times"/>
          <w:lang w:val="en-AU"/>
        </w:rPr>
        <w:tab/>
        <w:t>b.</w:t>
      </w:r>
      <w:r>
        <w:rPr>
          <w:rFonts w:cs="CG Times"/>
          <w:lang w:val="en-AU"/>
        </w:rPr>
        <w:tab/>
      </w:r>
      <w:r>
        <w:rPr>
          <w:rFonts w:cs="CG Times"/>
          <w:i/>
          <w:iCs/>
          <w:u w:val="single"/>
          <w:lang w:val="en-AU"/>
        </w:rPr>
        <w:t>Foolishly</w:t>
      </w:r>
      <w:r>
        <w:rPr>
          <w:rFonts w:cs="CG Times"/>
          <w:i/>
          <w:iCs/>
          <w:lang w:val="en-AU"/>
        </w:rPr>
        <w:t xml:space="preserve"> he answered two questions.</w:t>
      </w:r>
    </w:p>
    <w:p w14:paraId="7487166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He closed the door </w:t>
      </w:r>
      <w:r>
        <w:rPr>
          <w:rFonts w:cs="CG Times"/>
          <w:i/>
          <w:iCs/>
          <w:u w:val="single"/>
          <w:lang w:val="en-AU"/>
        </w:rPr>
        <w:t>carefully</w:t>
      </w:r>
      <w:r>
        <w:rPr>
          <w:rFonts w:cs="CG Times"/>
          <w:i/>
          <w:iCs/>
          <w:lang w:val="en-AU"/>
        </w:rPr>
        <w:t xml:space="preserve"> and </w:t>
      </w:r>
      <w:r>
        <w:rPr>
          <w:rFonts w:cs="CG Times"/>
          <w:lang w:val="en-AU"/>
        </w:rPr>
        <w:tab/>
        <w:t>b.</w:t>
      </w:r>
      <w:r>
        <w:rPr>
          <w:rFonts w:cs="CG Times"/>
          <w:lang w:val="en-AU"/>
        </w:rPr>
        <w:tab/>
      </w:r>
      <w:r>
        <w:rPr>
          <w:rFonts w:cs="CG Times"/>
          <w:i/>
          <w:iCs/>
          <w:u w:val="single"/>
          <w:lang w:val="en-AU"/>
        </w:rPr>
        <w:t>Carefully</w:t>
      </w:r>
      <w:r>
        <w:rPr>
          <w:rFonts w:cs="CG Times"/>
          <w:i/>
          <w:iCs/>
          <w:lang w:val="en-AU"/>
        </w:rPr>
        <w:t>, he closed the door before</w:t>
      </w:r>
    </w:p>
    <w:p w14:paraId="7D73541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then answered my question.</w:t>
      </w:r>
      <w:r>
        <w:rPr>
          <w:rFonts w:cs="CG Times"/>
          <w:i/>
          <w:iCs/>
          <w:lang w:val="en-AU"/>
        </w:rPr>
        <w:tab/>
      </w:r>
      <w:r>
        <w:rPr>
          <w:rFonts w:cs="CG Times"/>
          <w:i/>
          <w:iCs/>
          <w:lang w:val="en-AU"/>
        </w:rPr>
        <w:tab/>
        <w:t>answering my question.</w:t>
      </w:r>
    </w:p>
    <w:p w14:paraId="4C6D0AAF"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answered two questions.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carefully</w:t>
      </w:r>
      <w:r>
        <w:rPr>
          <w:rFonts w:cs="CG Times"/>
          <w:i/>
          <w:iCs/>
          <w:lang w:val="en-AU"/>
        </w:rPr>
        <w:t xml:space="preserve"> closed the door.</w:t>
      </w:r>
    </w:p>
    <w:p w14:paraId="0E3FB4D1" w14:textId="77777777"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spoke </w:t>
      </w:r>
      <w:r>
        <w:rPr>
          <w:rFonts w:cs="CG Times"/>
          <w:i/>
          <w:iCs/>
          <w:u w:val="single"/>
          <w:lang w:val="en-AU"/>
        </w:rPr>
        <w:t>rather impolitely</w:t>
      </w:r>
      <w:r>
        <w:rPr>
          <w:rFonts w:cs="CG Times"/>
          <w:i/>
          <w:iCs/>
          <w:lang w:val="en-AU"/>
        </w:rPr>
        <w:t xml:space="preserve"> to the boss's husband.</w:t>
      </w:r>
    </w:p>
    <w:p w14:paraId="3D087637"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carefully</w:t>
      </w:r>
      <w:r>
        <w:rPr>
          <w:rFonts w:cs="CG Times"/>
          <w:i/>
          <w:iCs/>
          <w:lang w:val="en-AU"/>
        </w:rPr>
        <w:t xml:space="preserve"> dresses </w:t>
      </w:r>
      <w:r>
        <w:rPr>
          <w:rFonts w:cs="CG Times"/>
          <w:i/>
          <w:iCs/>
          <w:u w:val="single"/>
          <w:lang w:val="en-AU"/>
        </w:rPr>
        <w:t>sloppily</w:t>
      </w:r>
      <w:r>
        <w:rPr>
          <w:rFonts w:cs="CG Times"/>
          <w:i/>
          <w:iCs/>
          <w:lang w:val="en-AU"/>
        </w:rPr>
        <w:t>.</w:t>
      </w:r>
    </w:p>
    <w:p w14:paraId="08ABEFFB" w14:textId="77777777"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clerk </w:t>
      </w:r>
      <w:r>
        <w:rPr>
          <w:rFonts w:cs="CG Times"/>
          <w:i/>
          <w:iCs/>
          <w:u w:val="single"/>
          <w:lang w:val="en-AU"/>
        </w:rPr>
        <w:t>deliberately</w:t>
      </w:r>
      <w:r>
        <w:rPr>
          <w:rFonts w:cs="CG Times"/>
          <w:i/>
          <w:iCs/>
          <w:lang w:val="en-AU"/>
        </w:rPr>
        <w:t xml:space="preserve"> gave her the wrong change.</w:t>
      </w:r>
    </w:p>
    <w:p w14:paraId="4722150C"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Reluctantly</w:t>
      </w:r>
      <w:r>
        <w:rPr>
          <w:rFonts w:cs="CG Times"/>
          <w:i/>
          <w:iCs/>
          <w:lang w:val="en-AU"/>
        </w:rPr>
        <w:t xml:space="preserve"> the clerk later gave her another five pounds.</w:t>
      </w:r>
    </w:p>
    <w:p w14:paraId="018E554A" w14:textId="77777777" w:rsidR="00A37ACB" w:rsidRDefault="00A37ACB">
      <w:pPr>
        <w:tabs>
          <w:tab w:val="left" w:pos="-792"/>
          <w:tab w:val="left" w:pos="-360"/>
          <w:tab w:val="left" w:pos="0"/>
          <w:tab w:val="left" w:pos="532"/>
          <w:tab w:val="right" w:pos="676"/>
          <w:tab w:val="left" w:pos="835"/>
          <w:tab w:val="left" w:pos="1238"/>
          <w:tab w:val="left" w:pos="2674"/>
          <w:tab w:val="left" w:pos="4269"/>
          <w:tab w:val="left" w:pos="598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subjective</w:t>
      </w:r>
    </w:p>
    <w:p w14:paraId="4C6AA8E3"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carefully</w:t>
      </w:r>
      <w:r>
        <w:rPr>
          <w:rFonts w:cs="CG Times"/>
          <w:i/>
          <w:iCs/>
          <w:lang w:val="en-AU"/>
        </w:rPr>
        <w:tab/>
        <w:t>carelessly</w:t>
      </w:r>
      <w:r>
        <w:rPr>
          <w:rFonts w:cs="CG Times"/>
          <w:i/>
          <w:iCs/>
          <w:lang w:val="en-AU"/>
        </w:rPr>
        <w:tab/>
        <w:t>cleverly</w:t>
      </w:r>
      <w:r>
        <w:rPr>
          <w:rFonts w:cs="CG Times"/>
          <w:i/>
          <w:iCs/>
          <w:lang w:val="en-AU"/>
        </w:rPr>
        <w:tab/>
        <w:t>considerately</w:t>
      </w:r>
      <w:r>
        <w:rPr>
          <w:rFonts w:cs="CG Times"/>
          <w:i/>
          <w:iCs/>
          <w:lang w:val="en-AU"/>
        </w:rPr>
        <w:tab/>
        <w:t>delicately</w:t>
      </w:r>
    </w:p>
    <w:p w14:paraId="32DDDE5D"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discreetly</w:t>
      </w:r>
      <w:r>
        <w:rPr>
          <w:rFonts w:cs="CG Times"/>
          <w:i/>
          <w:iCs/>
          <w:lang w:val="en-AU"/>
        </w:rPr>
        <w:tab/>
        <w:t>foolishly</w:t>
      </w:r>
      <w:r>
        <w:rPr>
          <w:rFonts w:cs="CG Times"/>
          <w:i/>
          <w:iCs/>
          <w:lang w:val="en-AU"/>
        </w:rPr>
        <w:tab/>
        <w:t>immaturely</w:t>
      </w:r>
      <w:r>
        <w:rPr>
          <w:rFonts w:cs="CG Times"/>
          <w:i/>
          <w:iCs/>
          <w:lang w:val="en-AU"/>
        </w:rPr>
        <w:tab/>
        <w:t>lavishly</w:t>
      </w:r>
      <w:r>
        <w:rPr>
          <w:rFonts w:cs="CG Times"/>
          <w:i/>
          <w:iCs/>
          <w:lang w:val="en-AU"/>
        </w:rPr>
        <w:tab/>
        <w:t>manfully</w:t>
      </w:r>
    </w:p>
    <w:p w14:paraId="04A8692F"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nonchalantly</w:t>
      </w:r>
      <w:r>
        <w:rPr>
          <w:rFonts w:cs="CG Times"/>
          <w:i/>
          <w:iCs/>
          <w:lang w:val="en-AU"/>
        </w:rPr>
        <w:tab/>
        <w:t>ostentatiously</w:t>
      </w:r>
      <w:r>
        <w:rPr>
          <w:rFonts w:cs="CG Times"/>
          <w:i/>
          <w:iCs/>
          <w:lang w:val="en-AU"/>
        </w:rPr>
        <w:tab/>
        <w:t>prudently</w:t>
      </w:r>
      <w:r>
        <w:rPr>
          <w:rFonts w:cs="CG Times"/>
          <w:i/>
          <w:iCs/>
          <w:lang w:val="en-AU"/>
        </w:rPr>
        <w:tab/>
        <w:t>studiously</w:t>
      </w:r>
      <w:r>
        <w:rPr>
          <w:rFonts w:cs="CG Times"/>
          <w:i/>
          <w:iCs/>
          <w:lang w:val="en-AU"/>
        </w:rPr>
        <w:tab/>
        <w:t>stupidly</w:t>
      </w:r>
    </w:p>
    <w:p w14:paraId="4BD7E9EB"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lang w:val="en-AU"/>
        </w:rPr>
      </w:pPr>
      <w:r>
        <w:rPr>
          <w:rFonts w:cs="CG Times"/>
          <w:i/>
          <w:iCs/>
          <w:lang w:val="en-AU"/>
        </w:rPr>
        <w:t>surreptitiously</w:t>
      </w:r>
      <w:r>
        <w:rPr>
          <w:rFonts w:cs="CG Times"/>
          <w:i/>
          <w:iCs/>
          <w:lang w:val="en-AU"/>
        </w:rPr>
        <w:tab/>
        <w:t>tactfully</w:t>
      </w:r>
      <w:r>
        <w:rPr>
          <w:rFonts w:cs="CG Times"/>
          <w:i/>
          <w:iCs/>
          <w:lang w:val="en-AU"/>
        </w:rPr>
        <w:tab/>
        <w:t>tactlessly</w:t>
      </w:r>
      <w:r>
        <w:rPr>
          <w:rFonts w:cs="CG Times"/>
          <w:i/>
          <w:iCs/>
          <w:lang w:val="en-AU"/>
        </w:rPr>
        <w:tab/>
        <w:t>unceremoniously</w:t>
      </w:r>
      <w:r>
        <w:rPr>
          <w:rFonts w:cs="CG Times"/>
          <w:i/>
          <w:iCs/>
          <w:lang w:val="en-AU"/>
        </w:rPr>
        <w:tab/>
        <w:t>wisely</w:t>
      </w:r>
    </w:p>
    <w:p w14:paraId="3535BEE7"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volitional</w:t>
      </w:r>
    </w:p>
    <w:p w14:paraId="69E97849"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accidentally</w:t>
      </w:r>
      <w:r>
        <w:rPr>
          <w:rFonts w:cs="CG Times"/>
          <w:i/>
          <w:iCs/>
          <w:lang w:val="en-AU"/>
        </w:rPr>
        <w:tab/>
        <w:t>deliberately</w:t>
      </w:r>
      <w:r>
        <w:rPr>
          <w:rFonts w:cs="CG Times"/>
          <w:i/>
          <w:iCs/>
          <w:lang w:val="en-AU"/>
        </w:rPr>
        <w:tab/>
        <w:t>freely</w:t>
      </w:r>
      <w:r>
        <w:rPr>
          <w:rFonts w:cs="CG Times"/>
          <w:i/>
          <w:iCs/>
          <w:lang w:val="en-AU"/>
        </w:rPr>
        <w:tab/>
        <w:t>inadvertently</w:t>
      </w:r>
      <w:r>
        <w:rPr>
          <w:rFonts w:cs="CG Times"/>
          <w:i/>
          <w:iCs/>
          <w:lang w:val="en-AU"/>
        </w:rPr>
        <w:tab/>
        <w:t>knowingly</w:t>
      </w:r>
    </w:p>
    <w:p w14:paraId="3CB87697"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purposely</w:t>
      </w:r>
      <w:r>
        <w:rPr>
          <w:rFonts w:cs="CG Times"/>
          <w:i/>
          <w:iCs/>
          <w:lang w:val="en-AU"/>
        </w:rPr>
        <w:tab/>
        <w:t>reluctantly</w:t>
      </w:r>
      <w:r>
        <w:rPr>
          <w:rFonts w:cs="CG Times"/>
          <w:i/>
          <w:iCs/>
          <w:lang w:val="en-AU"/>
        </w:rPr>
        <w:tab/>
        <w:t>unwittingly</w:t>
      </w:r>
      <w:r>
        <w:rPr>
          <w:rFonts w:cs="CG Times"/>
          <w:i/>
          <w:iCs/>
          <w:lang w:val="en-AU"/>
        </w:rPr>
        <w:tab/>
        <w:t>voluntarily</w:t>
      </w:r>
      <w:r>
        <w:rPr>
          <w:rFonts w:cs="CG Times"/>
          <w:i/>
          <w:iCs/>
          <w:lang w:val="en-AU"/>
        </w:rPr>
        <w:tab/>
        <w:t>willingly</w:t>
      </w:r>
    </w:p>
    <w:p w14:paraId="0BAA522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Did he close the door </w:t>
      </w:r>
      <w:r>
        <w:rPr>
          <w:rFonts w:cs="CG Times"/>
          <w:i/>
          <w:iCs/>
          <w:smallCaps/>
          <w:lang w:val="en-AU"/>
        </w:rPr>
        <w:t>carefully</w:t>
      </w:r>
      <w:r>
        <w:rPr>
          <w:rFonts w:cs="CG Times"/>
          <w:i/>
          <w:iCs/>
          <w:lang w:val="en-AU"/>
        </w:rPr>
        <w:t>?</w:t>
      </w:r>
      <w:r>
        <w:rPr>
          <w:rFonts w:cs="CG Times"/>
          <w:lang w:val="en-AU"/>
        </w:rPr>
        <w:tab/>
        <w:t>[manner reading only]</w:t>
      </w:r>
    </w:p>
    <w:p w14:paraId="201F619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go </w:t>
      </w:r>
      <w:r>
        <w:rPr>
          <w:rFonts w:cs="CG Times"/>
          <w:i/>
          <w:iCs/>
          <w:smallCaps/>
          <w:lang w:val="en-AU"/>
        </w:rPr>
        <w:t>willingly</w:t>
      </w:r>
      <w:r>
        <w:rPr>
          <w:rFonts w:cs="CG Times"/>
          <w:i/>
          <w:iCs/>
          <w:lang w:val="en-AU"/>
        </w:rPr>
        <w:t>?</w:t>
      </w:r>
      <w:r>
        <w:rPr>
          <w:rFonts w:cs="CG Times"/>
          <w:lang w:val="en-AU"/>
        </w:rPr>
        <w:tab/>
        <w:t>[act-related: volitional]</w:t>
      </w:r>
    </w:p>
    <w:p w14:paraId="6EEF9E24"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He didn't answer two questions foolishly but wisely.</w:t>
      </w:r>
      <w:r>
        <w:rPr>
          <w:rFonts w:cs="CG Times"/>
          <w:lang w:val="en-AU"/>
        </w:rPr>
        <w:tab/>
        <w:t>[*subjective]</w:t>
      </w:r>
    </w:p>
    <w:p w14:paraId="7992C56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didn't mislead us inadvertently but quite deliberately.</w:t>
      </w:r>
      <w:r>
        <w:rPr>
          <w:rFonts w:cs="CG Times"/>
          <w:lang w:val="en-AU"/>
        </w:rPr>
        <w:tab/>
        <w:t>[volitional]</w:t>
      </w:r>
    </w:p>
    <w:p w14:paraId="0EAD24FE"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Did he rudely speak only to her husband?</w:t>
      </w:r>
      <w:r>
        <w:rPr>
          <w:rFonts w:cs="CG Times"/>
          <w:lang w:val="en-AU"/>
        </w:rPr>
        <w:tab/>
        <w:t>[subjective]</w:t>
      </w:r>
    </w:p>
    <w:p w14:paraId="2370ECE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Did you deliberately leave me the smallest piece?</w:t>
      </w:r>
      <w:r>
        <w:rPr>
          <w:rFonts w:cs="CG Times"/>
          <w:lang w:val="en-AU"/>
        </w:rPr>
        <w:tab/>
        <w:t>[volitional]</w:t>
      </w:r>
    </w:p>
    <w:p w14:paraId="3E3C4DF4"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rightly</w:t>
      </w:r>
      <w:r>
        <w:rPr>
          <w:rFonts w:cs="CG Times"/>
          <w:lang w:val="en-AU"/>
        </w:rPr>
        <w:t>/</w:t>
      </w:r>
      <w:r>
        <w:rPr>
          <w:rFonts w:cs="CG Times"/>
          <w:i/>
          <w:iCs/>
          <w:u w:val="single"/>
          <w:lang w:val="en-AU"/>
        </w:rPr>
        <w:t>mistakenly</w:t>
      </w:r>
      <w:r>
        <w:rPr>
          <w:rFonts w:cs="CG Times"/>
          <w:lang w:val="en-AU"/>
        </w:rPr>
        <w:t>/</w:t>
      </w:r>
      <w:r>
        <w:rPr>
          <w:rFonts w:cs="CG Times"/>
          <w:i/>
          <w:iCs/>
          <w:u w:val="single"/>
          <w:lang w:val="en-AU"/>
        </w:rPr>
        <w:t>foolishly</w:t>
      </w:r>
      <w:r>
        <w:rPr>
          <w:rFonts w:cs="CG Times"/>
          <w:i/>
          <w:iCs/>
          <w:lang w:val="en-AU"/>
        </w:rPr>
        <w:t xml:space="preserve"> believes</w:t>
      </w:r>
      <w:r>
        <w:rPr>
          <w:rFonts w:cs="CG Times"/>
          <w:lang w:val="en-AU"/>
        </w:rPr>
        <w:t>/</w:t>
      </w:r>
      <w:r>
        <w:rPr>
          <w:rFonts w:cs="CG Times"/>
          <w:i/>
          <w:iCs/>
          <w:lang w:val="en-AU"/>
        </w:rPr>
        <w:t>thinks that Nigel had told the police.</w:t>
      </w:r>
    </w:p>
    <w:p w14:paraId="2A8757CB"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Jill </w:t>
      </w:r>
      <w:r>
        <w:rPr>
          <w:rFonts w:cs="CG Times"/>
          <w:i/>
          <w:iCs/>
          <w:u w:val="single"/>
          <w:lang w:val="en-AU"/>
        </w:rPr>
        <w:t>wisely</w:t>
      </w:r>
      <w:r>
        <w:rPr>
          <w:rFonts w:cs="CG Times"/>
          <w:lang w:val="en-AU"/>
        </w:rPr>
        <w:t>/</w:t>
      </w:r>
      <w:r>
        <w:rPr>
          <w:rFonts w:cs="CG Times"/>
          <w:i/>
          <w:iCs/>
          <w:u w:val="single"/>
          <w:lang w:val="en-AU"/>
        </w:rPr>
        <w:t>foolishly</w:t>
      </w:r>
      <w:r>
        <w:rPr>
          <w:rFonts w:cs="CG Times"/>
          <w:lang w:val="en-AU"/>
        </w:rPr>
        <w:t>/</w:t>
      </w:r>
      <w:r>
        <w:rPr>
          <w:rFonts w:cs="CG Times"/>
          <w:i/>
          <w:iCs/>
          <w:u w:val="single"/>
          <w:lang w:val="en-AU"/>
        </w:rPr>
        <w:t>deliberately</w:t>
      </w:r>
      <w:r>
        <w:rPr>
          <w:rFonts w:cs="CG Times"/>
          <w:i/>
          <w:iCs/>
          <w:lang w:val="en-AU"/>
        </w:rPr>
        <w:t xml:space="preserve"> lives a long way from her place of work</w:t>
      </w:r>
    </w:p>
    <w:p w14:paraId="253FCB88"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gate was </w:t>
      </w:r>
      <w:r>
        <w:rPr>
          <w:rFonts w:cs="CG Times"/>
          <w:i/>
          <w:iCs/>
          <w:u w:val="single"/>
          <w:lang w:val="en-AU"/>
        </w:rPr>
        <w:t>carelessly</w:t>
      </w:r>
      <w:r>
        <w:rPr>
          <w:rFonts w:cs="CG Times"/>
          <w:i/>
          <w:iCs/>
          <w:lang w:val="en-AU"/>
        </w:rPr>
        <w:t xml:space="preserve"> left open by the hikers.</w:t>
      </w:r>
    </w:p>
    <w:p w14:paraId="1B6FF082"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lecturer was </w:t>
      </w:r>
      <w:r>
        <w:rPr>
          <w:rFonts w:cs="CG Times"/>
          <w:i/>
          <w:iCs/>
          <w:u w:val="single"/>
          <w:lang w:val="en-AU"/>
        </w:rPr>
        <w:t>rudely</w:t>
      </w:r>
      <w:r>
        <w:rPr>
          <w:rFonts w:cs="CG Times"/>
          <w:i/>
          <w:iCs/>
          <w:lang w:val="en-AU"/>
        </w:rPr>
        <w:t xml:space="preserve"> interrupted by several members of the audience.</w:t>
      </w:r>
    </w:p>
    <w:p w14:paraId="306A655F"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 was </w:t>
      </w:r>
      <w:r>
        <w:rPr>
          <w:rFonts w:cs="CG Times"/>
          <w:i/>
          <w:iCs/>
          <w:u w:val="single"/>
          <w:lang w:val="en-AU"/>
        </w:rPr>
        <w:t>wisely</w:t>
      </w:r>
      <w:r>
        <w:rPr>
          <w:rFonts w:cs="CG Times"/>
          <w:i/>
          <w:iCs/>
          <w:lang w:val="en-AU"/>
        </w:rPr>
        <w:t xml:space="preserve"> taught the tricks of the trade by Donald.</w:t>
      </w:r>
    </w:p>
    <w:p w14:paraId="7CBFC58D"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Ed was </w:t>
      </w:r>
      <w:r>
        <w:rPr>
          <w:rFonts w:cs="CG Times"/>
          <w:i/>
          <w:iCs/>
          <w:u w:val="single"/>
          <w:lang w:val="en-AU"/>
        </w:rPr>
        <w:t>reluctantly</w:t>
      </w:r>
      <w:r>
        <w:rPr>
          <w:rFonts w:cs="CG Times"/>
          <w:i/>
          <w:iCs/>
          <w:lang w:val="en-AU"/>
        </w:rPr>
        <w:t xml:space="preserve"> sent to boarding-school by his stepfather.</w:t>
      </w:r>
    </w:p>
    <w:p w14:paraId="640A9C78"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The letter was inadvertently posted without a stamp.</w:t>
      </w:r>
    </w:p>
    <w:p w14:paraId="06219751"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lecturer was rudely interrupted several times.</w:t>
      </w:r>
    </w:p>
    <w:p w14:paraId="51B6AB3B"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Dick was wisely taught the tricks of the trade.</w:t>
      </w:r>
    </w:p>
    <w:p w14:paraId="67D3E819"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The document may have unintentionally got into Soviet hands.</w:t>
      </w:r>
    </w:p>
    <w:p w14:paraId="477BF5FA"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four brands found unwittingly to contain `Enterococcus </w:t>
      </w:r>
      <w:proofErr w:type="spellStart"/>
      <w:r>
        <w:rPr>
          <w:rFonts w:cs="CG Times"/>
          <w:i/>
          <w:iCs/>
          <w:lang w:val="en-AU"/>
        </w:rPr>
        <w:t>faicium</w:t>
      </w:r>
      <w:proofErr w:type="spellEnd"/>
      <w:r>
        <w:rPr>
          <w:rFonts w:cs="CG Times"/>
          <w:i/>
          <w:iCs/>
          <w:lang w:val="en-AU"/>
        </w:rPr>
        <w:t>' were supplied by a different laboratory.</w:t>
      </w:r>
    </w:p>
    <w:p w14:paraId="79984B10"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met </w:t>
      </w:r>
      <w:r>
        <w:rPr>
          <w:rFonts w:cs="CG Times"/>
          <w:i/>
          <w:iCs/>
          <w:u w:val="single"/>
          <w:lang w:val="en-AU"/>
        </w:rPr>
        <w:t>under the station clock</w:t>
      </w:r>
      <w:r>
        <w:rPr>
          <w:rFonts w:cs="CG Times"/>
          <w:i/>
          <w:iCs/>
          <w:lang w:val="en-AU"/>
        </w:rPr>
        <w:t>.</w:t>
      </w:r>
      <w:r>
        <w:rPr>
          <w:rFonts w:cs="CG Times"/>
          <w:lang w:val="en-AU"/>
        </w:rPr>
        <w:tab/>
        <w:t>)</w:t>
      </w:r>
      <w:r>
        <w:rPr>
          <w:rFonts w:cs="CG Times"/>
          <w:lang w:val="en-AU"/>
        </w:rPr>
        <w:tab/>
        <w:t>[(spatial) location]</w:t>
      </w:r>
    </w:p>
    <w:p w14:paraId="62849D72"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George remained </w:t>
      </w:r>
      <w:r>
        <w:rPr>
          <w:rFonts w:cs="CG Times"/>
          <w:i/>
          <w:iCs/>
          <w:u w:val="single"/>
          <w:lang w:val="en-AU"/>
        </w:rPr>
        <w:t>at home</w:t>
      </w:r>
      <w:r>
        <w:rPr>
          <w:rFonts w:cs="CG Times"/>
          <w:i/>
          <w:iCs/>
          <w:lang w:val="en-AU"/>
        </w:rPr>
        <w:t>.</w:t>
      </w:r>
      <w:r>
        <w:rPr>
          <w:rFonts w:cs="CG Times"/>
          <w:lang w:val="en-AU"/>
        </w:rPr>
        <w:tab/>
      </w:r>
      <w:r>
        <w:rPr>
          <w:rFonts w:cs="CG Times"/>
          <w:lang w:val="en-AU"/>
        </w:rPr>
        <w:tab/>
        <w:t>)</w:t>
      </w:r>
    </w:p>
    <w:p w14:paraId="1499095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John ran </w:t>
      </w:r>
      <w:r>
        <w:rPr>
          <w:rFonts w:cs="CG Times"/>
          <w:i/>
          <w:iCs/>
          <w:u w:val="single"/>
          <w:lang w:val="en-AU"/>
        </w:rPr>
        <w:t>from the attic</w:t>
      </w:r>
      <w:r>
        <w:rPr>
          <w:rFonts w:cs="CG Times"/>
          <w:i/>
          <w:iCs/>
          <w:lang w:val="en-AU"/>
        </w:rPr>
        <w:t xml:space="preserve"> </w:t>
      </w:r>
      <w:r>
        <w:rPr>
          <w:rFonts w:cs="CG Times"/>
          <w:i/>
          <w:iCs/>
          <w:u w:val="single"/>
          <w:lang w:val="en-AU"/>
        </w:rPr>
        <w:t>to the kitchen</w:t>
      </w:r>
      <w:r>
        <w:rPr>
          <w:rFonts w:cs="CG Times"/>
          <w:i/>
          <w:iCs/>
          <w:lang w:val="en-AU"/>
        </w:rPr>
        <w:t>.</w:t>
      </w:r>
      <w:r>
        <w:rPr>
          <w:rFonts w:cs="CG Times"/>
          <w:lang w:val="en-AU"/>
        </w:rPr>
        <w:tab/>
        <w:t>[source + goal]</w:t>
      </w:r>
    </w:p>
    <w:p w14:paraId="4E0809C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took her passport </w:t>
      </w:r>
      <w:r>
        <w:rPr>
          <w:rFonts w:cs="CG Times"/>
          <w:i/>
          <w:iCs/>
          <w:u w:val="single"/>
          <w:lang w:val="en-AU"/>
        </w:rPr>
        <w:t>out of the drawer</w:t>
      </w:r>
      <w:r>
        <w:rPr>
          <w:rFonts w:cs="CG Times"/>
          <w:i/>
          <w:iCs/>
          <w:lang w:val="en-AU"/>
        </w:rPr>
        <w:t>.</w:t>
      </w:r>
      <w:r>
        <w:rPr>
          <w:rFonts w:cs="CG Times"/>
          <w:lang w:val="en-AU"/>
        </w:rPr>
        <w:tab/>
        <w:t>[source]</w:t>
      </w:r>
    </w:p>
    <w:p w14:paraId="256CC3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Kim put the key </w:t>
      </w:r>
      <w:r>
        <w:rPr>
          <w:rFonts w:cs="CG Times"/>
          <w:i/>
          <w:iCs/>
          <w:u w:val="single"/>
          <w:lang w:val="en-AU"/>
        </w:rPr>
        <w:t>under the mat</w:t>
      </w:r>
      <w:r>
        <w:rPr>
          <w:rFonts w:cs="CG Times"/>
          <w:i/>
          <w:iCs/>
          <w:lang w:val="en-AU"/>
        </w:rPr>
        <w:t>.</w:t>
      </w:r>
      <w:r>
        <w:rPr>
          <w:rFonts w:cs="CG Times"/>
          <w:lang w:val="en-AU"/>
        </w:rPr>
        <w:tab/>
        <w:t>[goal]</w:t>
      </w:r>
    </w:p>
    <w:p w14:paraId="58A74B1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Don't travel </w:t>
      </w:r>
      <w:r>
        <w:rPr>
          <w:rFonts w:cs="CG Times"/>
          <w:i/>
          <w:iCs/>
          <w:u w:val="single"/>
          <w:lang w:val="en-AU"/>
        </w:rPr>
        <w:t>via London</w:t>
      </w:r>
      <w:r>
        <w:rPr>
          <w:rFonts w:cs="CG Times"/>
          <w:i/>
          <w:iCs/>
          <w:lang w:val="en-AU"/>
        </w:rPr>
        <w:t xml:space="preserve"> if you can avoid it.</w:t>
      </w:r>
      <w:r>
        <w:rPr>
          <w:rFonts w:cs="CG Times"/>
          <w:lang w:val="en-AU"/>
        </w:rPr>
        <w:tab/>
        <w:t>[path]</w:t>
      </w:r>
    </w:p>
    <w:p w14:paraId="24F8F2E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drove </w:t>
      </w:r>
      <w:r>
        <w:rPr>
          <w:rFonts w:cs="CG Times"/>
          <w:i/>
          <w:iCs/>
          <w:u w:val="single"/>
          <w:lang w:val="en-AU"/>
        </w:rPr>
        <w:t>from school</w:t>
      </w:r>
      <w:r>
        <w:rPr>
          <w:rFonts w:cs="CG Times"/>
          <w:i/>
          <w:iCs/>
          <w:lang w:val="en-AU"/>
        </w:rPr>
        <w:t xml:space="preserve"> </w:t>
      </w:r>
      <w:r>
        <w:rPr>
          <w:rFonts w:cs="CG Times"/>
          <w:i/>
          <w:iCs/>
          <w:u w:val="single"/>
          <w:lang w:val="en-AU"/>
        </w:rPr>
        <w:t>through the tunnel</w:t>
      </w:r>
      <w:r>
        <w:rPr>
          <w:rFonts w:cs="CG Times"/>
          <w:i/>
          <w:iCs/>
          <w:lang w:val="en-AU"/>
        </w:rPr>
        <w:t xml:space="preserve"> </w:t>
      </w:r>
      <w:r>
        <w:rPr>
          <w:rFonts w:cs="CG Times"/>
          <w:i/>
          <w:iCs/>
          <w:u w:val="single"/>
          <w:lang w:val="en-AU"/>
        </w:rPr>
        <w:t>to the station</w:t>
      </w:r>
      <w:r>
        <w:rPr>
          <w:rFonts w:cs="CG Times"/>
          <w:lang w:val="en-AU"/>
        </w:rPr>
        <w:tab/>
        <w:t>[source + path + goal]</w:t>
      </w:r>
    </w:p>
    <w:p w14:paraId="7D8B1BD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down the stairs</w:t>
      </w:r>
      <w:r>
        <w:rPr>
          <w:rFonts w:cs="CG Times"/>
          <w:i/>
          <w:iCs/>
          <w:lang w:val="en-AU"/>
        </w:rPr>
        <w:t xml:space="preserve"> </w:t>
      </w:r>
      <w:r>
        <w:rPr>
          <w:rFonts w:cs="CG Times"/>
          <w:i/>
          <w:iCs/>
          <w:u w:val="single"/>
          <w:lang w:val="en-AU"/>
        </w:rPr>
        <w:t>into the kitchen</w:t>
      </w:r>
      <w:r>
        <w:rPr>
          <w:rFonts w:cs="CG Times"/>
          <w:i/>
          <w:iCs/>
          <w:lang w:val="en-AU"/>
        </w:rPr>
        <w:t>.</w:t>
      </w:r>
      <w:r>
        <w:rPr>
          <w:rFonts w:cs="CG Times"/>
          <w:lang w:val="en-AU"/>
        </w:rPr>
        <w:tab/>
        <w:t>[path + goal]</w:t>
      </w:r>
    </w:p>
    <w:p w14:paraId="5CB839C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She has come </w:t>
      </w:r>
      <w:r>
        <w:rPr>
          <w:rFonts w:cs="CG Times"/>
          <w:i/>
          <w:iCs/>
          <w:u w:val="single"/>
          <w:lang w:val="en-AU"/>
        </w:rPr>
        <w:t>from London</w:t>
      </w:r>
      <w:r>
        <w:rPr>
          <w:rFonts w:cs="CG Times"/>
          <w:i/>
          <w:iCs/>
          <w:lang w:val="en-AU"/>
        </w:rPr>
        <w:t xml:space="preserve"> </w:t>
      </w:r>
      <w:r>
        <w:rPr>
          <w:rFonts w:cs="CG Times"/>
          <w:i/>
          <w:iCs/>
          <w:u w:val="single"/>
          <w:lang w:val="en-AU"/>
        </w:rPr>
        <w:t>via Singapore</w:t>
      </w:r>
      <w:r>
        <w:rPr>
          <w:rFonts w:cs="CG Times"/>
          <w:i/>
          <w:iCs/>
          <w:lang w:val="en-AU"/>
        </w:rPr>
        <w:t>.</w:t>
      </w:r>
      <w:r>
        <w:rPr>
          <w:rFonts w:cs="CG Times"/>
          <w:lang w:val="en-AU"/>
        </w:rPr>
        <w:tab/>
        <w:t>[source + path]</w:t>
      </w:r>
    </w:p>
    <w:p w14:paraId="228E9C4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are travelling </w:t>
      </w:r>
      <w:r>
        <w:rPr>
          <w:rFonts w:cs="CG Times"/>
          <w:i/>
          <w:iCs/>
          <w:u w:val="single"/>
          <w:lang w:val="en-AU"/>
        </w:rPr>
        <w:t>north</w:t>
      </w:r>
      <w:r>
        <w:rPr>
          <w:rFonts w:cs="CG Times"/>
          <w:i/>
          <w:iCs/>
          <w:lang w:val="en-AU"/>
        </w:rPr>
        <w:t>.</w:t>
      </w:r>
      <w:r>
        <w:rPr>
          <w:rFonts w:cs="CG Times"/>
          <w:lang w:val="en-AU"/>
        </w:rPr>
        <w:tab/>
        <w:t>[direction]</w:t>
      </w:r>
    </w:p>
    <w:p w14:paraId="540E471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from the car</w:t>
      </w:r>
      <w:r>
        <w:rPr>
          <w:rFonts w:cs="CG Times"/>
          <w:i/>
          <w:iCs/>
          <w:lang w:val="en-AU"/>
        </w:rPr>
        <w:t xml:space="preserve"> </w:t>
      </w:r>
      <w:r>
        <w:rPr>
          <w:rFonts w:cs="CG Times"/>
          <w:i/>
          <w:iCs/>
          <w:u w:val="single"/>
          <w:lang w:val="en-AU"/>
        </w:rPr>
        <w:t>towards the house</w:t>
      </w:r>
      <w:r>
        <w:rPr>
          <w:rFonts w:cs="CG Times"/>
          <w:i/>
          <w:iCs/>
          <w:lang w:val="en-AU"/>
        </w:rPr>
        <w:t>.</w:t>
      </w:r>
      <w:r>
        <w:rPr>
          <w:rFonts w:cs="CG Times"/>
          <w:lang w:val="en-AU"/>
        </w:rPr>
        <w:tab/>
        <w:t>[source + direction]</w:t>
      </w:r>
    </w:p>
    <w:p w14:paraId="42C9AAB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turned </w:t>
      </w:r>
      <w:r>
        <w:rPr>
          <w:rFonts w:cs="CG Times"/>
          <w:i/>
          <w:iCs/>
          <w:u w:val="single"/>
          <w:lang w:val="en-AU"/>
        </w:rPr>
        <w:t>left</w:t>
      </w:r>
      <w:r>
        <w:rPr>
          <w:rFonts w:cs="CG Times"/>
          <w:i/>
          <w:iCs/>
          <w:lang w:val="en-AU"/>
        </w:rPr>
        <w:t xml:space="preserve"> </w:t>
      </w:r>
      <w:r>
        <w:rPr>
          <w:rFonts w:cs="CG Times"/>
          <w:i/>
          <w:iCs/>
          <w:u w:val="single"/>
          <w:lang w:val="en-AU"/>
        </w:rPr>
        <w:t>onto the main highway</w:t>
      </w:r>
      <w:r>
        <w:rPr>
          <w:rFonts w:cs="CG Times"/>
          <w:i/>
          <w:iCs/>
          <w:lang w:val="en-AU"/>
        </w:rPr>
        <w:t>.</w:t>
      </w:r>
      <w:r>
        <w:rPr>
          <w:rFonts w:cs="CG Times"/>
          <w:lang w:val="en-AU"/>
        </w:rPr>
        <w:tab/>
        <w:t>[direction + goal]</w:t>
      </w:r>
    </w:p>
    <w:p w14:paraId="4DA6661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w:t>
      </w:r>
      <w:r>
        <w:rPr>
          <w:rFonts w:cs="CG Times"/>
          <w:smallCaps/>
          <w:lang w:val="en-AU"/>
        </w:rPr>
        <w:tab/>
      </w:r>
      <w:r>
        <w:rPr>
          <w:rFonts w:cs="CG Times"/>
          <w:smallCaps/>
          <w:lang w:val="en-AU"/>
        </w:rPr>
        <w:tab/>
        <w:t>adjunct</w:t>
      </w:r>
    </w:p>
    <w:p w14:paraId="03A7BB7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stew is </w:t>
      </w:r>
      <w:r>
        <w:rPr>
          <w:rFonts w:cs="CG Times"/>
          <w:i/>
          <w:iCs/>
          <w:u w:val="single"/>
          <w:lang w:val="en-AU"/>
        </w:rPr>
        <w:t>in the oven</w:t>
      </w:r>
      <w:r>
        <w:rPr>
          <w:rFonts w:cs="CG Times"/>
          <w:i/>
          <w:iCs/>
          <w:lang w:val="en-AU"/>
        </w:rPr>
        <w:t>.</w:t>
      </w:r>
      <w:r>
        <w:rPr>
          <w:rFonts w:cs="CG Times"/>
          <w:lang w:val="en-AU"/>
        </w:rPr>
        <w:tab/>
        <w:t>b.</w:t>
      </w:r>
      <w:r>
        <w:rPr>
          <w:rFonts w:cs="CG Times"/>
          <w:lang w:val="en-AU"/>
        </w:rPr>
        <w:tab/>
      </w:r>
      <w:r>
        <w:rPr>
          <w:rFonts w:cs="CG Times"/>
          <w:i/>
          <w:iCs/>
          <w:lang w:val="en-AU"/>
        </w:rPr>
        <w:t xml:space="preserve">We had breakfast </w:t>
      </w:r>
      <w:r>
        <w:rPr>
          <w:rFonts w:cs="CG Times"/>
          <w:i/>
          <w:iCs/>
          <w:u w:val="single"/>
          <w:lang w:val="en-AU"/>
        </w:rPr>
        <w:t>in the kitchen</w:t>
      </w:r>
      <w:r>
        <w:rPr>
          <w:rFonts w:cs="CG Times"/>
          <w:i/>
          <w:iCs/>
          <w:lang w:val="en-AU"/>
        </w:rPr>
        <w:t>.</w:t>
      </w:r>
    </w:p>
    <w:p w14:paraId="54CF19F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books are stored </w:t>
      </w:r>
      <w:r>
        <w:rPr>
          <w:rFonts w:cs="CG Times"/>
          <w:i/>
          <w:iCs/>
          <w:u w:val="single"/>
          <w:lang w:val="en-AU"/>
        </w:rPr>
        <w:t>next door</w:t>
      </w:r>
      <w:r>
        <w:rPr>
          <w:rFonts w:cs="CG Times"/>
          <w:i/>
          <w:iCs/>
          <w:lang w:val="en-AU"/>
        </w:rPr>
        <w:t>.</w:t>
      </w:r>
      <w:r>
        <w:rPr>
          <w:rFonts w:cs="CG Times"/>
          <w:lang w:val="en-AU"/>
        </w:rPr>
        <w:tab/>
        <w:t>b.</w:t>
      </w:r>
      <w:r>
        <w:rPr>
          <w:rFonts w:cs="CG Times"/>
          <w:lang w:val="en-AU"/>
        </w:rPr>
        <w:tab/>
      </w:r>
      <w:r>
        <w:rPr>
          <w:rFonts w:cs="CG Times"/>
          <w:i/>
          <w:iCs/>
          <w:u w:val="single"/>
          <w:lang w:val="en-AU"/>
        </w:rPr>
        <w:t>Next door</w:t>
      </w:r>
      <w:r>
        <w:rPr>
          <w:rFonts w:cs="CG Times"/>
          <w:i/>
          <w:iCs/>
          <w:lang w:val="en-AU"/>
        </w:rPr>
        <w:t xml:space="preserve"> they sell jewellery.</w:t>
      </w:r>
    </w:p>
    <w:p w14:paraId="28242E3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accident occurred </w:t>
      </w:r>
      <w:r>
        <w:rPr>
          <w:rFonts w:cs="CG Times"/>
          <w:i/>
          <w:iCs/>
          <w:u w:val="single"/>
          <w:lang w:val="en-AU"/>
        </w:rPr>
        <w:t>at the corner</w:t>
      </w:r>
      <w:r>
        <w:rPr>
          <w:rFonts w:cs="CG Times"/>
          <w:i/>
          <w:iCs/>
          <w:lang w:val="en-AU"/>
        </w:rPr>
        <w:t>.</w:t>
      </w:r>
      <w:r>
        <w:rPr>
          <w:rFonts w:cs="CG Times"/>
          <w:lang w:val="en-AU"/>
        </w:rPr>
        <w:tab/>
        <w:t>b.</w:t>
      </w:r>
      <w:r>
        <w:rPr>
          <w:rFonts w:cs="CG Times"/>
          <w:lang w:val="en-AU"/>
        </w:rPr>
        <w:tab/>
      </w:r>
      <w:r>
        <w:rPr>
          <w:rFonts w:cs="CG Times"/>
          <w:i/>
          <w:iCs/>
          <w:lang w:val="en-AU"/>
        </w:rPr>
        <w:t xml:space="preserve">I read the report </w:t>
      </w:r>
      <w:r>
        <w:rPr>
          <w:rFonts w:cs="CG Times"/>
          <w:i/>
          <w:iCs/>
          <w:u w:val="single"/>
          <w:lang w:val="en-AU"/>
        </w:rPr>
        <w:t>at home</w:t>
      </w:r>
      <w:r>
        <w:rPr>
          <w:rFonts w:cs="CG Times"/>
          <w:i/>
          <w:iCs/>
          <w:lang w:val="en-AU"/>
        </w:rPr>
        <w:t>.</w:t>
      </w:r>
    </w:p>
    <w:p w14:paraId="0F0DB5C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read the report at home and Henry did so at the office.</w:t>
      </w:r>
    </w:p>
    <w:p w14:paraId="1C030C7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The first accident occurred at the corner and the second did so at the roundabout.</w:t>
      </w:r>
    </w:p>
    <w:p w14:paraId="3C0269D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in London</w:t>
      </w:r>
      <w:r>
        <w:rPr>
          <w:rFonts w:cs="CG Times"/>
          <w:i/>
          <w:iCs/>
          <w:lang w:val="en-AU"/>
        </w:rPr>
        <w:t>.</w:t>
      </w:r>
      <w:r>
        <w:rPr>
          <w:rFonts w:cs="CG Times"/>
          <w:lang w:val="en-AU"/>
        </w:rPr>
        <w:tab/>
        <w:t>[location of situation]</w:t>
      </w:r>
    </w:p>
    <w:p w14:paraId="43A3BF9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at the window</w:t>
      </w:r>
      <w:r>
        <w:rPr>
          <w:rFonts w:cs="CG Times"/>
          <w:i/>
          <w:iCs/>
          <w:lang w:val="en-AU"/>
        </w:rPr>
        <w:t>.</w:t>
      </w:r>
      <w:r>
        <w:rPr>
          <w:rFonts w:cs="CG Times"/>
          <w:lang w:val="en-AU"/>
        </w:rPr>
        <w:tab/>
        <w:t>[location of theme]</w:t>
      </w:r>
    </w:p>
    <w:p w14:paraId="7BFAC7B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on the bus</w:t>
      </w:r>
      <w:r>
        <w:rPr>
          <w:rFonts w:cs="CG Times"/>
          <w:i/>
          <w:iCs/>
          <w:lang w:val="en-AU"/>
        </w:rPr>
        <w:t>.</w:t>
      </w:r>
      <w:r>
        <w:rPr>
          <w:rFonts w:cs="CG Times"/>
          <w:lang w:val="en-AU"/>
        </w:rPr>
        <w:tab/>
        <w:t>[ambiguous]</w:t>
      </w:r>
    </w:p>
    <w:p w14:paraId="5ECBD373"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 orientation</w:t>
      </w:r>
      <w:r>
        <w:rPr>
          <w:rFonts w:cs="CG Times"/>
          <w:smallCaps/>
          <w:lang w:val="en-AU"/>
        </w:rPr>
        <w:tab/>
      </w:r>
      <w:r>
        <w:rPr>
          <w:rFonts w:cs="CG Times"/>
          <w:smallCaps/>
          <w:lang w:val="en-AU"/>
        </w:rPr>
        <w:tab/>
        <w:t>object orientation</w:t>
      </w:r>
    </w:p>
    <w:p w14:paraId="4C7BD03F"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u w:val="single"/>
          <w:lang w:val="en-AU"/>
        </w:rPr>
        <w:t>The key</w:t>
      </w:r>
      <w:r>
        <w:rPr>
          <w:rFonts w:cs="CG Times"/>
          <w:i/>
          <w:iCs/>
          <w:lang w:val="en-AU"/>
        </w:rPr>
        <w:t xml:space="preserve"> remained </w:t>
      </w:r>
      <w:r>
        <w:rPr>
          <w:rFonts w:cs="CG Times"/>
          <w:i/>
          <w:iCs/>
          <w:u w:val="single"/>
          <w:lang w:val="en-AU"/>
        </w:rPr>
        <w:t>in my pocket</w:t>
      </w:r>
      <w:r>
        <w:rPr>
          <w:rFonts w:cs="CG Times"/>
          <w:i/>
          <w:iCs/>
          <w:lang w:val="en-AU"/>
        </w:rPr>
        <w:t>.</w:t>
      </w:r>
      <w:r>
        <w:rPr>
          <w:rFonts w:cs="CG Times"/>
          <w:lang w:val="en-AU"/>
        </w:rPr>
        <w:tab/>
        <w:t>b.</w:t>
      </w:r>
      <w:r>
        <w:rPr>
          <w:rFonts w:cs="CG Times"/>
          <w:lang w:val="en-AU"/>
        </w:rPr>
        <w:tab/>
      </w:r>
      <w:r>
        <w:rPr>
          <w:rFonts w:cs="CG Times"/>
          <w:i/>
          <w:iCs/>
          <w:lang w:val="en-AU"/>
        </w:rPr>
        <w:t xml:space="preserve">I found </w:t>
      </w:r>
      <w:r>
        <w:rPr>
          <w:rFonts w:cs="CG Times"/>
          <w:i/>
          <w:iCs/>
          <w:u w:val="single"/>
          <w:lang w:val="en-AU"/>
        </w:rPr>
        <w:t>the key</w:t>
      </w:r>
      <w:r>
        <w:rPr>
          <w:rFonts w:cs="CG Times"/>
          <w:i/>
          <w:iCs/>
          <w:lang w:val="en-AU"/>
        </w:rPr>
        <w:t xml:space="preserve"> </w:t>
      </w:r>
      <w:r>
        <w:rPr>
          <w:rFonts w:cs="CG Times"/>
          <w:i/>
          <w:iCs/>
          <w:u w:val="single"/>
          <w:lang w:val="en-AU"/>
        </w:rPr>
        <w:t>in my pocket</w:t>
      </w:r>
      <w:r>
        <w:rPr>
          <w:rFonts w:cs="CG Times"/>
          <w:i/>
          <w:iCs/>
          <w:lang w:val="en-AU"/>
        </w:rPr>
        <w:t>.</w:t>
      </w:r>
    </w:p>
    <w:p w14:paraId="44F0E930"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The child</w:t>
      </w:r>
      <w:r>
        <w:rPr>
          <w:rFonts w:cs="CG Times"/>
          <w:i/>
          <w:iCs/>
          <w:lang w:val="en-AU"/>
        </w:rPr>
        <w:t xml:space="preserve"> was </w:t>
      </w:r>
      <w:r>
        <w:rPr>
          <w:rFonts w:cs="CG Times"/>
          <w:i/>
          <w:iCs/>
          <w:u w:val="single"/>
          <w:lang w:val="en-AU"/>
        </w:rPr>
        <w:t>on her shoulders</w:t>
      </w:r>
      <w:r>
        <w:rPr>
          <w:rFonts w:cs="CG Times"/>
          <w:i/>
          <w:iCs/>
          <w:lang w:val="en-AU"/>
        </w:rPr>
        <w:t>.</w:t>
      </w:r>
      <w:r>
        <w:rPr>
          <w:rFonts w:cs="CG Times"/>
          <w:lang w:val="en-AU"/>
        </w:rPr>
        <w:tab/>
        <w:t>b.</w:t>
      </w:r>
      <w:r>
        <w:rPr>
          <w:rFonts w:cs="CG Times"/>
          <w:lang w:val="en-AU"/>
        </w:rPr>
        <w:tab/>
      </w:r>
      <w:r>
        <w:rPr>
          <w:rFonts w:cs="CG Times"/>
          <w:i/>
          <w:iCs/>
          <w:lang w:val="en-AU"/>
        </w:rPr>
        <w:t xml:space="preserve">She carried </w:t>
      </w:r>
      <w:r>
        <w:rPr>
          <w:rFonts w:cs="CG Times"/>
          <w:i/>
          <w:iCs/>
          <w:u w:val="single"/>
          <w:lang w:val="en-AU"/>
        </w:rPr>
        <w:t>the child</w:t>
      </w:r>
      <w:r>
        <w:rPr>
          <w:rFonts w:cs="CG Times"/>
          <w:i/>
          <w:iCs/>
          <w:lang w:val="en-AU"/>
        </w:rPr>
        <w:t xml:space="preserve"> </w:t>
      </w:r>
      <w:r>
        <w:rPr>
          <w:rFonts w:cs="CG Times"/>
          <w:i/>
          <w:iCs/>
          <w:u w:val="single"/>
          <w:lang w:val="en-AU"/>
        </w:rPr>
        <w:t>on her shoulders</w:t>
      </w:r>
      <w:r>
        <w:rPr>
          <w:rFonts w:cs="CG Times"/>
          <w:i/>
          <w:iCs/>
          <w:lang w:val="en-AU"/>
        </w:rPr>
        <w:t>.</w:t>
      </w:r>
    </w:p>
    <w:p w14:paraId="692EAA48"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poked him </w:t>
      </w:r>
      <w:r>
        <w:rPr>
          <w:rFonts w:cs="CG Times"/>
          <w:i/>
          <w:iCs/>
          <w:u w:val="single"/>
          <w:lang w:val="en-AU"/>
        </w:rPr>
        <w:t>in the ribs</w:t>
      </w:r>
      <w:r>
        <w:rPr>
          <w:rFonts w:cs="CG Times"/>
          <w:i/>
          <w:iCs/>
          <w:lang w:val="en-AU"/>
        </w:rPr>
        <w:t>.</w:t>
      </w:r>
      <w:r>
        <w:rPr>
          <w:rFonts w:cs="CG Times"/>
          <w:lang w:val="en-AU"/>
        </w:rPr>
        <w:tab/>
        <w:t>b.</w:t>
      </w:r>
      <w:r>
        <w:rPr>
          <w:rFonts w:cs="CG Times"/>
          <w:lang w:val="en-AU"/>
        </w:rPr>
        <w:tab/>
      </w:r>
      <w:r>
        <w:rPr>
          <w:rFonts w:cs="CG Times"/>
          <w:i/>
          <w:iCs/>
          <w:lang w:val="en-AU"/>
        </w:rPr>
        <w:t>She poked his ribs.</w:t>
      </w:r>
    </w:p>
    <w:p w14:paraId="3E476FD0"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patted her </w:t>
      </w:r>
      <w:r>
        <w:rPr>
          <w:rFonts w:cs="CG Times"/>
          <w:i/>
          <w:iCs/>
          <w:u w:val="single"/>
          <w:lang w:val="en-AU"/>
        </w:rPr>
        <w:t>on the shoulder</w:t>
      </w:r>
      <w:r>
        <w:rPr>
          <w:rFonts w:cs="CG Times"/>
          <w:lang w:val="en-AU"/>
        </w:rPr>
        <w:t>.</w:t>
      </w:r>
      <w:r>
        <w:rPr>
          <w:rFonts w:cs="CG Times"/>
          <w:lang w:val="en-AU"/>
        </w:rPr>
        <w:tab/>
        <w:t>b.</w:t>
      </w:r>
      <w:r>
        <w:rPr>
          <w:rFonts w:cs="CG Times"/>
          <w:lang w:val="en-AU"/>
        </w:rPr>
        <w:tab/>
      </w:r>
      <w:r>
        <w:rPr>
          <w:rFonts w:cs="CG Times"/>
          <w:i/>
          <w:iCs/>
          <w:lang w:val="en-AU"/>
        </w:rPr>
        <w:t>He patted her shoulder.</w:t>
      </w:r>
    </w:p>
    <w:p w14:paraId="5599485E"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was wounded </w:t>
      </w:r>
      <w:r>
        <w:rPr>
          <w:rFonts w:cs="CG Times"/>
          <w:i/>
          <w:iCs/>
          <w:u w:val="single"/>
          <w:lang w:val="en-AU"/>
        </w:rPr>
        <w:t>in the foot</w:t>
      </w:r>
      <w:r>
        <w:rPr>
          <w:rFonts w:cs="CG Times"/>
          <w:i/>
          <w:iCs/>
          <w:lang w:val="en-AU"/>
        </w:rPr>
        <w:t>.</w:t>
      </w:r>
      <w:r>
        <w:rPr>
          <w:rFonts w:cs="CG Times"/>
          <w:lang w:val="en-AU"/>
        </w:rPr>
        <w:tab/>
        <w:t>b.</w:t>
      </w:r>
      <w:r>
        <w:rPr>
          <w:rFonts w:cs="CG Times"/>
          <w:lang w:val="en-AU"/>
        </w:rPr>
        <w:tab/>
      </w:r>
      <w:r>
        <w:rPr>
          <w:rFonts w:cs="CG Times"/>
          <w:i/>
          <w:iCs/>
          <w:lang w:val="en-AU"/>
        </w:rPr>
        <w:t>His foot was wounded.</w:t>
      </w:r>
    </w:p>
    <w:p w14:paraId="747A14C3"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wrote the book </w:t>
      </w:r>
      <w:r>
        <w:rPr>
          <w:rFonts w:cs="CG Times"/>
          <w:i/>
          <w:iCs/>
          <w:u w:val="single"/>
          <w:lang w:val="en-AU"/>
        </w:rPr>
        <w:t>in Cape Town</w:t>
      </w:r>
      <w:r>
        <w:rPr>
          <w:rFonts w:cs="CG Times"/>
          <w:i/>
          <w:iCs/>
          <w:lang w:val="en-AU"/>
        </w:rPr>
        <w:t>.</w:t>
      </w:r>
    </w:p>
    <w:p w14:paraId="0A7B7C26"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was ill </w:t>
      </w:r>
      <w:r>
        <w:rPr>
          <w:rFonts w:cs="CG Times"/>
          <w:i/>
          <w:iCs/>
          <w:u w:val="single"/>
          <w:lang w:val="en-AU"/>
        </w:rPr>
        <w:t>in Calcutta</w:t>
      </w:r>
      <w:r>
        <w:rPr>
          <w:rFonts w:cs="CG Times"/>
          <w:i/>
          <w:iCs/>
          <w:lang w:val="en-AU"/>
        </w:rPr>
        <w:t>.</w:t>
      </w:r>
    </w:p>
    <w:p w14:paraId="3E56624C"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the zoo</w:t>
      </w:r>
      <w:r>
        <w:rPr>
          <w:rFonts w:cs="CG Times"/>
          <w:i/>
          <w:iCs/>
          <w:lang w:val="en-AU"/>
        </w:rPr>
        <w:t xml:space="preserve"> he wanted an ice-cream.</w:t>
      </w:r>
    </w:p>
    <w:p w14:paraId="1305C2B2"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met her </w:t>
      </w:r>
      <w:r>
        <w:rPr>
          <w:rFonts w:cs="CG Times"/>
          <w:i/>
          <w:iCs/>
          <w:u w:val="single"/>
          <w:lang w:val="en-AU"/>
        </w:rPr>
        <w:t>at Jill's 21st birthday party</w:t>
      </w:r>
      <w:r>
        <w:rPr>
          <w:rFonts w:cs="CG Times"/>
          <w:i/>
          <w:iCs/>
          <w:lang w:val="en-AU"/>
        </w:rPr>
        <w:t>.</w:t>
      </w:r>
    </w:p>
    <w:p w14:paraId="5F0AEC45"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may well be some unpleasantness </w:t>
      </w:r>
      <w:r>
        <w:rPr>
          <w:rFonts w:cs="CG Times"/>
          <w:i/>
          <w:iCs/>
          <w:u w:val="single"/>
          <w:lang w:val="en-AU"/>
        </w:rPr>
        <w:t>at the meeting</w:t>
      </w:r>
      <w:r>
        <w:rPr>
          <w:rFonts w:cs="CG Times"/>
          <w:i/>
          <w:iCs/>
          <w:lang w:val="en-AU"/>
        </w:rPr>
        <w:t>.</w:t>
      </w:r>
    </w:p>
    <w:p w14:paraId="41170974"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Nobody would dare talk </w:t>
      </w:r>
      <w:r>
        <w:rPr>
          <w:rFonts w:cs="CG Times"/>
          <w:i/>
          <w:iCs/>
          <w:u w:val="single"/>
          <w:lang w:val="en-AU"/>
        </w:rPr>
        <w:t>in Smith's class</w:t>
      </w:r>
      <w:r>
        <w:rPr>
          <w:rFonts w:cs="CG Times"/>
          <w:i/>
          <w:iCs/>
          <w:lang w:val="en-AU"/>
        </w:rPr>
        <w:t>.</w:t>
      </w:r>
    </w:p>
    <w:p w14:paraId="2BD280AE"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read this </w:t>
      </w:r>
      <w:r>
        <w:rPr>
          <w:rFonts w:cs="CG Times"/>
          <w:i/>
          <w:iCs/>
          <w:u w:val="single"/>
          <w:lang w:val="en-AU"/>
        </w:rPr>
        <w:t>in a book on wild flowers</w:t>
      </w:r>
      <w:r>
        <w:rPr>
          <w:rFonts w:cs="CG Times"/>
          <w:i/>
          <w:iCs/>
          <w:lang w:val="en-AU"/>
        </w:rPr>
        <w:t>.</w:t>
      </w:r>
    </w:p>
    <w:p w14:paraId="459F6F5F"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our family</w:t>
      </w:r>
      <w:r>
        <w:rPr>
          <w:rFonts w:cs="CG Times"/>
          <w:i/>
          <w:iCs/>
          <w:lang w:val="en-AU"/>
        </w:rPr>
        <w:t xml:space="preserve"> birthdays are not celebrated.</w:t>
      </w:r>
    </w:p>
    <w:p w14:paraId="10807963"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In medicine</w:t>
      </w:r>
      <w:r>
        <w:rPr>
          <w:rFonts w:cs="CG Times"/>
          <w:i/>
          <w:iCs/>
          <w:lang w:val="en-AU"/>
        </w:rPr>
        <w:t xml:space="preserve"> you can't afford to make mistakes.</w:t>
      </w:r>
    </w:p>
    <w:p w14:paraId="2BBD97B1"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heard him </w:t>
      </w:r>
      <w:r>
        <w:rPr>
          <w:rFonts w:cs="CG Times"/>
          <w:i/>
          <w:iCs/>
          <w:u w:val="single"/>
          <w:lang w:val="en-AU"/>
        </w:rPr>
        <w:t>at the Albert Hall</w:t>
      </w:r>
      <w:r>
        <w:rPr>
          <w:rFonts w:cs="CG Times"/>
          <w:i/>
          <w:iCs/>
          <w:lang w:val="en-AU"/>
        </w:rPr>
        <w:t xml:space="preserve">, </w:t>
      </w:r>
      <w:r>
        <w:rPr>
          <w:rFonts w:cs="CG Times"/>
          <w:i/>
          <w:iCs/>
          <w:u w:val="single"/>
          <w:lang w:val="en-AU"/>
        </w:rPr>
        <w:t>in London</w:t>
      </w:r>
      <w:r>
        <w:rPr>
          <w:rFonts w:cs="CG Times"/>
          <w:i/>
          <w:iCs/>
          <w:lang w:val="en-AU"/>
        </w:rPr>
        <w:t>.</w:t>
      </w:r>
    </w:p>
    <w:p w14:paraId="23713B24"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heard him </w:t>
      </w:r>
      <w:r>
        <w:rPr>
          <w:rFonts w:cs="CG Times"/>
          <w:i/>
          <w:iCs/>
          <w:u w:val="single"/>
          <w:lang w:val="en-AU"/>
        </w:rPr>
        <w:t>in London</w:t>
      </w:r>
      <w:r>
        <w:rPr>
          <w:rFonts w:cs="CG Times"/>
          <w:i/>
          <w:iCs/>
          <w:lang w:val="en-AU"/>
        </w:rPr>
        <w:t xml:space="preserve">, </w:t>
      </w:r>
      <w:r>
        <w:rPr>
          <w:rFonts w:cs="CG Times"/>
          <w:i/>
          <w:iCs/>
          <w:u w:val="single"/>
          <w:lang w:val="en-AU"/>
        </w:rPr>
        <w:t>at the Albert Hall</w:t>
      </w:r>
      <w:r>
        <w:rPr>
          <w:rFonts w:cs="CG Times"/>
          <w:i/>
          <w:iCs/>
          <w:lang w:val="en-AU"/>
        </w:rPr>
        <w:t>.</w:t>
      </w:r>
    </w:p>
    <w:p w14:paraId="49F6A5C0"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In London</w:t>
      </w:r>
      <w:r>
        <w:rPr>
          <w:rFonts w:cs="CG Times"/>
          <w:i/>
          <w:iCs/>
          <w:lang w:val="en-AU"/>
        </w:rPr>
        <w:t xml:space="preserve"> I heard him </w:t>
      </w:r>
      <w:r>
        <w:rPr>
          <w:rFonts w:cs="CG Times"/>
          <w:i/>
          <w:iCs/>
          <w:u w:val="single"/>
          <w:lang w:val="en-AU"/>
        </w:rPr>
        <w:t>at the Albert Hall</w:t>
      </w:r>
      <w:r>
        <w:rPr>
          <w:rFonts w:cs="CG Times"/>
          <w:i/>
          <w:iCs/>
          <w:lang w:val="en-AU"/>
        </w:rPr>
        <w:t>.</w:t>
      </w:r>
    </w:p>
    <w:p w14:paraId="16419024"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Pr>
          <w:rFonts w:cs="CG Times"/>
          <w:lang w:val="en-AU"/>
        </w:rPr>
        <w:tab/>
        <w:t xml:space="preserve">d. </w:t>
      </w:r>
      <w:r>
        <w:rPr>
          <w:rFonts w:cs="CG Times"/>
          <w:vertAlign w:val="superscript"/>
          <w:lang w:val="en-AU"/>
        </w:rPr>
        <w:t>#</w:t>
      </w:r>
      <w:r>
        <w:rPr>
          <w:rFonts w:cs="CG Times"/>
          <w:i/>
          <w:iCs/>
          <w:u w:val="single"/>
          <w:lang w:val="en-AU"/>
        </w:rPr>
        <w:t>At the Albert Hall</w:t>
      </w:r>
      <w:r>
        <w:rPr>
          <w:rFonts w:cs="CG Times"/>
          <w:i/>
          <w:iCs/>
          <w:lang w:val="en-AU"/>
        </w:rPr>
        <w:t xml:space="preserve"> I heard him </w:t>
      </w:r>
      <w:r>
        <w:rPr>
          <w:rFonts w:cs="CG Times"/>
          <w:i/>
          <w:iCs/>
          <w:u w:val="single"/>
          <w:lang w:val="en-AU"/>
        </w:rPr>
        <w:t>in London</w:t>
      </w:r>
      <w:r>
        <w:rPr>
          <w:rFonts w:cs="CG Times"/>
          <w:i/>
          <w:iCs/>
          <w:lang w:val="en-AU"/>
        </w:rPr>
        <w:t>.</w:t>
      </w:r>
    </w:p>
    <w:p w14:paraId="6C43834D"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is staying </w:t>
      </w:r>
      <w:r>
        <w:rPr>
          <w:rFonts w:cs="CG Times"/>
          <w:i/>
          <w:iCs/>
          <w:u w:val="single"/>
          <w:lang w:val="en-AU"/>
        </w:rPr>
        <w:t>in the annexe</w:t>
      </w:r>
      <w:r>
        <w:rPr>
          <w:rFonts w:cs="CG Times"/>
          <w:i/>
          <w:iCs/>
          <w:lang w:val="en-AU"/>
        </w:rPr>
        <w:t xml:space="preserve">, </w:t>
      </w:r>
      <w:r>
        <w:rPr>
          <w:rFonts w:cs="CG Times"/>
          <w:i/>
          <w:iCs/>
          <w:u w:val="single"/>
          <w:lang w:val="en-AU"/>
        </w:rPr>
        <w:t>on the top floor</w:t>
      </w:r>
      <w:r>
        <w:rPr>
          <w:rFonts w:cs="CG Times"/>
          <w:i/>
          <w:iCs/>
          <w:lang w:val="en-AU"/>
        </w:rPr>
        <w:t xml:space="preserve">, </w:t>
      </w:r>
      <w:r>
        <w:rPr>
          <w:rFonts w:cs="CG Times"/>
          <w:i/>
          <w:iCs/>
          <w:u w:val="single"/>
          <w:lang w:val="en-AU"/>
        </w:rPr>
        <w:t>in Room 201</w:t>
      </w:r>
      <w:r>
        <w:rPr>
          <w:rFonts w:cs="CG Times"/>
          <w:lang w:val="en-AU"/>
        </w:rPr>
        <w:t>.</w:t>
      </w:r>
    </w:p>
    <w:p w14:paraId="75111316"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In Brisbane</w:t>
      </w:r>
      <w:r>
        <w:rPr>
          <w:rFonts w:cs="CG Times"/>
          <w:i/>
          <w:iCs/>
          <w:lang w:val="en-AU"/>
        </w:rPr>
        <w:t xml:space="preserve"> we keep our cats </w:t>
      </w:r>
      <w:r>
        <w:rPr>
          <w:rFonts w:cs="CG Times"/>
          <w:i/>
          <w:iCs/>
          <w:u w:val="single"/>
          <w:lang w:val="en-AU"/>
        </w:rPr>
        <w:t>indoors</w:t>
      </w:r>
      <w:r>
        <w:rPr>
          <w:rFonts w:cs="CG Times"/>
          <w:i/>
          <w:iCs/>
          <w:lang w:val="en-AU"/>
        </w:rPr>
        <w:t xml:space="preserve"> at night.</w:t>
      </w:r>
    </w:p>
    <w:p w14:paraId="2B162569"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Here</w:t>
      </w:r>
      <w:r>
        <w:rPr>
          <w:rFonts w:cs="CG Times"/>
          <w:i/>
          <w:iCs/>
          <w:lang w:val="en-AU"/>
        </w:rPr>
        <w:t xml:space="preserve"> lots of people go </w:t>
      </w:r>
      <w:r>
        <w:rPr>
          <w:rFonts w:cs="CG Times"/>
          <w:i/>
          <w:iCs/>
          <w:u w:val="single"/>
          <w:lang w:val="en-AU"/>
        </w:rPr>
        <w:t>to the beach</w:t>
      </w:r>
      <w:r>
        <w:rPr>
          <w:rFonts w:cs="CG Times"/>
          <w:i/>
          <w:iCs/>
          <w:lang w:val="en-AU"/>
        </w:rPr>
        <w:t xml:space="preserve"> every week-end.</w:t>
      </w:r>
    </w:p>
    <w:p w14:paraId="0BA5EEB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Where</w:t>
      </w:r>
      <w:r>
        <w:rPr>
          <w:rFonts w:cs="CG Times"/>
          <w:i/>
          <w:iCs/>
          <w:lang w:val="en-AU"/>
        </w:rPr>
        <w:t xml:space="preserve"> did you have lunch today?</w:t>
      </w:r>
      <w:r>
        <w:rPr>
          <w:rFonts w:cs="CG Times"/>
          <w:lang w:val="en-AU"/>
        </w:rPr>
        <w:tab/>
        <w:t>[adjunct]</w:t>
      </w:r>
    </w:p>
    <w:p w14:paraId="77C36D1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Where</w:t>
      </w:r>
      <w:r>
        <w:rPr>
          <w:rFonts w:cs="CG Times"/>
          <w:i/>
          <w:iCs/>
          <w:lang w:val="en-AU"/>
        </w:rPr>
        <w:t xml:space="preserve"> are you living these days?</w:t>
      </w:r>
      <w:r>
        <w:rPr>
          <w:rFonts w:cs="CG Times"/>
          <w:lang w:val="en-AU"/>
        </w:rPr>
        <w:tab/>
        <w:t>[complement with subject orientation]</w:t>
      </w:r>
    </w:p>
    <w:p w14:paraId="1F3E102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Where</w:t>
      </w:r>
      <w:r>
        <w:rPr>
          <w:rFonts w:cs="CG Times"/>
          <w:i/>
          <w:iCs/>
          <w:lang w:val="en-AU"/>
        </w:rPr>
        <w:t xml:space="preserve"> do you keep the </w:t>
      </w:r>
      <w:proofErr w:type="spellStart"/>
      <w:r>
        <w:rPr>
          <w:rFonts w:cs="CG Times"/>
          <w:i/>
          <w:iCs/>
          <w:lang w:val="en-AU"/>
        </w:rPr>
        <w:t>stickytape</w:t>
      </w:r>
      <w:proofErr w:type="spellEnd"/>
      <w:r>
        <w:rPr>
          <w:rFonts w:cs="CG Times"/>
          <w:i/>
          <w:iCs/>
          <w:lang w:val="en-AU"/>
        </w:rPr>
        <w:t>?</w:t>
      </w:r>
      <w:r>
        <w:rPr>
          <w:rFonts w:cs="CG Times"/>
          <w:lang w:val="en-AU"/>
        </w:rPr>
        <w:tab/>
        <w:t>[complement with object orientation]</w:t>
      </w:r>
    </w:p>
    <w:p w14:paraId="2AFEBCE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abroad</w:t>
      </w:r>
      <w:r>
        <w:rPr>
          <w:rFonts w:cs="CG Times"/>
          <w:i/>
          <w:iCs/>
          <w:lang w:val="en-AU"/>
        </w:rPr>
        <w:tab/>
        <w:t>downhill</w:t>
      </w:r>
      <w:r>
        <w:rPr>
          <w:rFonts w:cs="CG Times"/>
          <w:i/>
          <w:iCs/>
          <w:lang w:val="en-AU"/>
        </w:rPr>
        <w:tab/>
        <w:t>downstairs</w:t>
      </w:r>
      <w:r>
        <w:rPr>
          <w:rFonts w:cs="CG Times"/>
          <w:i/>
          <w:iCs/>
          <w:lang w:val="en-AU"/>
        </w:rPr>
        <w:tab/>
        <w:t>here</w:t>
      </w:r>
      <w:r>
        <w:rPr>
          <w:rFonts w:cs="CG Times"/>
          <w:i/>
          <w:iCs/>
          <w:lang w:val="en-AU"/>
        </w:rPr>
        <w:tab/>
        <w:t>hereabouts</w:t>
      </w:r>
      <w:r>
        <w:rPr>
          <w:rFonts w:cs="CG Times"/>
          <w:i/>
          <w:iCs/>
          <w:lang w:val="en-AU"/>
        </w:rPr>
        <w:tab/>
      </w:r>
    </w:p>
    <w:p w14:paraId="09A1B2C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home</w:t>
      </w:r>
      <w:r>
        <w:rPr>
          <w:rFonts w:cs="CG Times"/>
          <w:i/>
          <w:iCs/>
          <w:lang w:val="en-AU"/>
        </w:rPr>
        <w:tab/>
        <w:t>indoors</w:t>
      </w:r>
      <w:r>
        <w:rPr>
          <w:rFonts w:cs="CG Times"/>
          <w:i/>
          <w:iCs/>
          <w:lang w:val="en-AU"/>
        </w:rPr>
        <w:tab/>
        <w:t>nearby</w:t>
      </w:r>
      <w:r>
        <w:rPr>
          <w:rFonts w:cs="CG Times"/>
          <w:i/>
          <w:iCs/>
          <w:lang w:val="en-AU"/>
        </w:rPr>
        <w:tab/>
        <w:t>overseas</w:t>
      </w:r>
      <w:r>
        <w:rPr>
          <w:rFonts w:cs="CG Times"/>
          <w:i/>
          <w:iCs/>
          <w:lang w:val="en-AU"/>
        </w:rPr>
        <w:tab/>
        <w:t>there</w:t>
      </w:r>
      <w:r>
        <w:rPr>
          <w:rFonts w:cs="CG Times"/>
          <w:i/>
          <w:iCs/>
          <w:lang w:val="en-AU"/>
        </w:rPr>
        <w:tab/>
        <w:t>where</w:t>
      </w:r>
    </w:p>
    <w:p w14:paraId="1B53388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above</w:t>
      </w:r>
      <w:r>
        <w:rPr>
          <w:rFonts w:cs="CG Times"/>
          <w:i/>
          <w:iCs/>
          <w:lang w:val="en-AU"/>
        </w:rPr>
        <w:tab/>
        <w:t>across</w:t>
      </w:r>
      <w:r>
        <w:rPr>
          <w:rFonts w:cs="CG Times"/>
          <w:i/>
          <w:iCs/>
          <w:lang w:val="en-AU"/>
        </w:rPr>
        <w:tab/>
        <w:t>against</w:t>
      </w:r>
      <w:r>
        <w:rPr>
          <w:rFonts w:cs="CG Times"/>
          <w:i/>
          <w:iCs/>
          <w:lang w:val="en-AU"/>
        </w:rPr>
        <w:tab/>
        <w:t>around</w:t>
      </w:r>
      <w:r>
        <w:rPr>
          <w:rFonts w:cs="CG Times"/>
          <w:i/>
          <w:iCs/>
          <w:lang w:val="en-AU"/>
        </w:rPr>
        <w:tab/>
        <w:t>at</w:t>
      </w:r>
      <w:r>
        <w:rPr>
          <w:rFonts w:cs="CG Times"/>
          <w:i/>
          <w:iCs/>
          <w:lang w:val="en-AU"/>
        </w:rPr>
        <w:tab/>
        <w:t>away</w:t>
      </w:r>
    </w:p>
    <w:p w14:paraId="62AB9503"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before</w:t>
      </w:r>
      <w:r>
        <w:rPr>
          <w:rFonts w:cs="CG Times"/>
          <w:i/>
          <w:iCs/>
          <w:lang w:val="en-AU"/>
        </w:rPr>
        <w:tab/>
        <w:t>behind</w:t>
      </w:r>
      <w:r>
        <w:rPr>
          <w:rFonts w:cs="CG Times"/>
          <w:i/>
          <w:iCs/>
          <w:lang w:val="en-AU"/>
        </w:rPr>
        <w:tab/>
        <w:t>below</w:t>
      </w:r>
      <w:r>
        <w:rPr>
          <w:rFonts w:cs="CG Times"/>
          <w:i/>
          <w:iCs/>
          <w:lang w:val="en-AU"/>
        </w:rPr>
        <w:tab/>
        <w:t>between</w:t>
      </w:r>
      <w:r>
        <w:rPr>
          <w:rFonts w:cs="CG Times"/>
          <w:i/>
          <w:iCs/>
          <w:lang w:val="en-AU"/>
        </w:rPr>
        <w:tab/>
        <w:t>beyond</w:t>
      </w:r>
      <w:r>
        <w:rPr>
          <w:rFonts w:cs="CG Times"/>
          <w:i/>
          <w:iCs/>
          <w:lang w:val="en-AU"/>
        </w:rPr>
        <w:tab/>
        <w:t>by</w:t>
      </w:r>
    </w:p>
    <w:p w14:paraId="6B80805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down</w:t>
      </w:r>
      <w:r>
        <w:rPr>
          <w:rFonts w:cs="CG Times"/>
          <w:i/>
          <w:iCs/>
          <w:lang w:val="en-AU"/>
        </w:rPr>
        <w:tab/>
        <w:t>east</w:t>
      </w:r>
      <w:r>
        <w:rPr>
          <w:rFonts w:cs="CG Times"/>
          <w:i/>
          <w:iCs/>
          <w:lang w:val="en-AU"/>
        </w:rPr>
        <w:tab/>
        <w:t>in</w:t>
      </w:r>
      <w:r>
        <w:rPr>
          <w:rFonts w:cs="CG Times"/>
          <w:i/>
          <w:iCs/>
          <w:lang w:val="en-AU"/>
        </w:rPr>
        <w:tab/>
        <w:t>in front</w:t>
      </w:r>
      <w:r>
        <w:rPr>
          <w:rFonts w:cs="CG Times"/>
          <w:i/>
          <w:iCs/>
          <w:lang w:val="en-AU"/>
        </w:rPr>
        <w:tab/>
        <w:t>inside</w:t>
      </w:r>
      <w:r>
        <w:rPr>
          <w:rFonts w:cs="CG Times"/>
          <w:i/>
          <w:iCs/>
          <w:lang w:val="en-AU"/>
        </w:rPr>
        <w:tab/>
        <w:t>near</w:t>
      </w:r>
    </w:p>
    <w:p w14:paraId="3BC9355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next</w:t>
      </w:r>
      <w:r>
        <w:rPr>
          <w:rFonts w:cs="CG Times"/>
          <w:i/>
          <w:iCs/>
          <w:lang w:val="en-AU"/>
        </w:rPr>
        <w:tab/>
        <w:t>off</w:t>
      </w:r>
      <w:r>
        <w:rPr>
          <w:rFonts w:cs="CG Times"/>
          <w:i/>
          <w:iCs/>
          <w:lang w:val="en-AU"/>
        </w:rPr>
        <w:tab/>
        <w:t>on</w:t>
      </w:r>
      <w:r>
        <w:rPr>
          <w:rFonts w:cs="CG Times"/>
          <w:i/>
          <w:iCs/>
          <w:lang w:val="en-AU"/>
        </w:rPr>
        <w:tab/>
      </w:r>
      <w:proofErr w:type="spellStart"/>
      <w:r>
        <w:rPr>
          <w:rFonts w:cs="CG Times"/>
          <w:i/>
          <w:iCs/>
          <w:lang w:val="en-AU"/>
        </w:rPr>
        <w:t>on</w:t>
      </w:r>
      <w:proofErr w:type="spellEnd"/>
      <w:r>
        <w:rPr>
          <w:rFonts w:cs="CG Times"/>
          <w:i/>
          <w:iCs/>
          <w:lang w:val="en-AU"/>
        </w:rPr>
        <w:t xml:space="preserve"> top</w:t>
      </w:r>
      <w:r>
        <w:rPr>
          <w:rFonts w:cs="CG Times"/>
          <w:i/>
          <w:iCs/>
          <w:lang w:val="en-AU"/>
        </w:rPr>
        <w:tab/>
        <w:t>opposite</w:t>
      </w:r>
      <w:r>
        <w:rPr>
          <w:rFonts w:cs="CG Times"/>
          <w:i/>
          <w:iCs/>
          <w:lang w:val="en-AU"/>
        </w:rPr>
        <w:tab/>
        <w:t>out</w:t>
      </w:r>
    </w:p>
    <w:p w14:paraId="310F53D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outside</w:t>
      </w:r>
      <w:r>
        <w:rPr>
          <w:rFonts w:cs="CG Times"/>
          <w:i/>
          <w:iCs/>
          <w:lang w:val="en-AU"/>
        </w:rPr>
        <w:tab/>
        <w:t>over</w:t>
      </w:r>
      <w:r>
        <w:rPr>
          <w:rFonts w:cs="CG Times"/>
          <w:i/>
          <w:iCs/>
          <w:lang w:val="en-AU"/>
        </w:rPr>
        <w:tab/>
        <w:t>past</w:t>
      </w:r>
      <w:r>
        <w:rPr>
          <w:rFonts w:cs="CG Times"/>
          <w:i/>
          <w:iCs/>
          <w:lang w:val="en-AU"/>
        </w:rPr>
        <w:tab/>
        <w:t>through</w:t>
      </w:r>
      <w:r>
        <w:rPr>
          <w:rFonts w:cs="CG Times"/>
          <w:i/>
          <w:iCs/>
          <w:lang w:val="en-AU"/>
        </w:rPr>
        <w:tab/>
        <w:t>throughout</w:t>
      </w:r>
      <w:r>
        <w:rPr>
          <w:rFonts w:cs="CG Times"/>
          <w:i/>
          <w:iCs/>
          <w:lang w:val="en-AU"/>
        </w:rPr>
        <w:tab/>
        <w:t>under</w:t>
      </w:r>
    </w:p>
    <w:p w14:paraId="3410632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back</w:t>
      </w:r>
      <w:r>
        <w:rPr>
          <w:rFonts w:cs="CG Times"/>
          <w:i/>
          <w:iCs/>
          <w:lang w:val="en-AU"/>
        </w:rPr>
        <w:tab/>
        <w:t>into</w:t>
      </w:r>
      <w:r>
        <w:rPr>
          <w:rFonts w:cs="CG Times"/>
          <w:i/>
          <w:iCs/>
          <w:lang w:val="en-AU"/>
        </w:rPr>
        <w:tab/>
      </w:r>
      <w:proofErr w:type="spellStart"/>
      <w:r>
        <w:rPr>
          <w:rFonts w:cs="CG Times"/>
          <w:i/>
          <w:iCs/>
          <w:lang w:val="en-AU"/>
        </w:rPr>
        <w:t>to</w:t>
      </w:r>
      <w:proofErr w:type="spellEnd"/>
      <w:r>
        <w:rPr>
          <w:rFonts w:cs="CG Times"/>
          <w:i/>
          <w:iCs/>
          <w:lang w:val="en-AU"/>
        </w:rPr>
        <w:tab/>
        <w:t>towards</w:t>
      </w:r>
    </w:p>
    <w:p w14:paraId="73B7C4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location</w:t>
      </w:r>
      <w:r>
        <w:rPr>
          <w:rFonts w:cs="CG Times"/>
          <w:smallCaps/>
          <w:lang w:val="en-AU"/>
        </w:rPr>
        <w:tab/>
      </w:r>
      <w:r>
        <w:rPr>
          <w:rFonts w:cs="CG Times"/>
          <w:smallCaps/>
          <w:lang w:val="en-AU"/>
        </w:rPr>
        <w:tab/>
        <w:t>goal</w:t>
      </w:r>
    </w:p>
    <w:p w14:paraId="6C04CD5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working </w:t>
      </w:r>
      <w:r>
        <w:rPr>
          <w:rFonts w:cs="CG Times"/>
          <w:i/>
          <w:iCs/>
          <w:u w:val="single"/>
          <w:lang w:val="en-AU"/>
        </w:rPr>
        <w:t>across the road</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 the river</w:t>
      </w:r>
      <w:r>
        <w:rPr>
          <w:rFonts w:cs="CG Times"/>
          <w:i/>
          <w:iCs/>
          <w:lang w:val="en-AU"/>
        </w:rPr>
        <w:t>.</w:t>
      </w:r>
    </w:p>
    <w:p w14:paraId="0F45CA7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was working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w:t>
      </w:r>
      <w:r>
        <w:rPr>
          <w:rFonts w:cs="CG Times"/>
          <w:i/>
          <w:iCs/>
          <w:lang w:val="en-AU"/>
        </w:rPr>
        <w:t>.</w:t>
      </w:r>
    </w:p>
    <w:p w14:paraId="0375CF1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got </w:t>
      </w:r>
      <w:r>
        <w:rPr>
          <w:rFonts w:cs="CG Times"/>
          <w:i/>
          <w:iCs/>
          <w:u w:val="single"/>
          <w:lang w:val="en-AU"/>
        </w:rPr>
        <w:t>across</w:t>
      </w:r>
      <w:r>
        <w:rPr>
          <w:rFonts w:cs="CG Times"/>
          <w:i/>
          <w:iCs/>
          <w:lang w:val="en-AU"/>
        </w:rPr>
        <w:t>.</w:t>
      </w:r>
    </w:p>
    <w:p w14:paraId="599669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They camped </w:t>
      </w:r>
      <w:r>
        <w:rPr>
          <w:rFonts w:cs="CG Times"/>
          <w:i/>
          <w:iCs/>
          <w:u w:val="single"/>
          <w:lang w:val="en-AU"/>
        </w:rPr>
        <w:t>five miles into the forest</w:t>
      </w:r>
      <w:r>
        <w:rPr>
          <w:rFonts w:cs="CG Times"/>
          <w:i/>
          <w:iCs/>
          <w:lang w:val="en-AU"/>
        </w:rPr>
        <w:t>.</w:t>
      </w:r>
    </w:p>
    <w:p w14:paraId="7A5038B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Liz is </w:t>
      </w:r>
      <w:r>
        <w:rPr>
          <w:rFonts w:cs="CG Times"/>
          <w:i/>
          <w:iCs/>
          <w:u w:val="single"/>
          <w:lang w:val="en-AU"/>
        </w:rPr>
        <w:t>back from London</w:t>
      </w:r>
      <w:r>
        <w:rPr>
          <w:rFonts w:cs="CG Times"/>
          <w:i/>
          <w:iCs/>
          <w:lang w:val="en-AU"/>
        </w:rPr>
        <w:t xml:space="preserve"> already.</w:t>
      </w:r>
    </w:p>
    <w:p w14:paraId="729D232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entrance is </w:t>
      </w:r>
      <w:r>
        <w:rPr>
          <w:rFonts w:cs="CG Times"/>
          <w:i/>
          <w:iCs/>
          <w:u w:val="single"/>
          <w:lang w:val="en-AU"/>
        </w:rPr>
        <w:t>to the right of the letter-box</w:t>
      </w:r>
      <w:r>
        <w:rPr>
          <w:rFonts w:cs="CG Times"/>
          <w:i/>
          <w:iCs/>
          <w:lang w:val="en-AU"/>
        </w:rPr>
        <w:t>.</w:t>
      </w:r>
    </w:p>
    <w:p w14:paraId="115AFC2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school is situated </w:t>
      </w:r>
      <w:r>
        <w:rPr>
          <w:rFonts w:cs="CG Times"/>
          <w:i/>
          <w:iCs/>
          <w:u w:val="single"/>
          <w:lang w:val="en-AU"/>
        </w:rPr>
        <w:t>towards the end of the highway</w:t>
      </w:r>
      <w:r>
        <w:rPr>
          <w:rFonts w:cs="CG Times"/>
          <w:i/>
          <w:iCs/>
          <w:lang w:val="en-AU"/>
        </w:rPr>
        <w:t>.</w:t>
      </w:r>
    </w:p>
    <w:p w14:paraId="6A88C57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Angela</w:t>
      </w:r>
      <w:r>
        <w:rPr>
          <w:rFonts w:cs="CG Times"/>
          <w:i/>
          <w:iCs/>
          <w:lang w:val="en-AU"/>
        </w:rPr>
        <w:t xml:space="preserve"> drove </w:t>
      </w:r>
      <w:r>
        <w:rPr>
          <w:rFonts w:cs="CG Times"/>
          <w:i/>
          <w:iCs/>
          <w:u w:val="single"/>
          <w:lang w:val="en-AU"/>
        </w:rPr>
        <w:t>from Berlin</w:t>
      </w:r>
      <w:r>
        <w:rPr>
          <w:rFonts w:cs="CG Times"/>
          <w:i/>
          <w:iCs/>
          <w:lang w:val="en-AU"/>
        </w:rPr>
        <w:t xml:space="preserve"> </w:t>
      </w:r>
      <w:r>
        <w:rPr>
          <w:rFonts w:cs="CG Times"/>
          <w:i/>
          <w:iCs/>
          <w:u w:val="single"/>
          <w:lang w:val="en-AU"/>
        </w:rPr>
        <w:t>to Bonn</w:t>
      </w:r>
      <w:r>
        <w:rPr>
          <w:rFonts w:cs="CG Times"/>
          <w:i/>
          <w:iCs/>
          <w:lang w:val="en-AU"/>
        </w:rPr>
        <w:t>.</w:t>
      </w:r>
      <w:r>
        <w:rPr>
          <w:rFonts w:cs="CG Times"/>
          <w:lang w:val="en-AU"/>
        </w:rPr>
        <w:tab/>
        <w:t>[subject orientation]</w:t>
      </w:r>
    </w:p>
    <w:p w14:paraId="1C0CBA9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Angela took </w:t>
      </w:r>
      <w:r>
        <w:rPr>
          <w:rFonts w:cs="CG Times"/>
          <w:i/>
          <w:iCs/>
          <w:u w:val="single"/>
          <w:lang w:val="en-AU"/>
        </w:rPr>
        <w:t>the TV</w:t>
      </w:r>
      <w:r>
        <w:rPr>
          <w:rFonts w:cs="CG Times"/>
          <w:i/>
          <w:iCs/>
          <w:lang w:val="en-AU"/>
        </w:rPr>
        <w:t xml:space="preserve"> </w:t>
      </w:r>
      <w:r>
        <w:rPr>
          <w:rFonts w:cs="CG Times"/>
          <w:i/>
          <w:iCs/>
          <w:u w:val="single"/>
          <w:lang w:val="en-AU"/>
        </w:rPr>
        <w:t>from the lounge</w:t>
      </w:r>
      <w:r>
        <w:rPr>
          <w:rFonts w:cs="CG Times"/>
          <w:i/>
          <w:iCs/>
          <w:lang w:val="en-AU"/>
        </w:rPr>
        <w:t xml:space="preserve"> </w:t>
      </w:r>
      <w:r>
        <w:rPr>
          <w:rFonts w:cs="CG Times"/>
          <w:i/>
          <w:iCs/>
          <w:u w:val="single"/>
          <w:lang w:val="en-AU"/>
        </w:rPr>
        <w:t>into her bedroom</w:t>
      </w:r>
      <w:r>
        <w:rPr>
          <w:rFonts w:cs="CG Times"/>
          <w:i/>
          <w:iCs/>
          <w:lang w:val="en-AU"/>
        </w:rPr>
        <w:t>.</w:t>
      </w:r>
      <w:r>
        <w:rPr>
          <w:rFonts w:cs="CG Times"/>
          <w:lang w:val="en-AU"/>
        </w:rPr>
        <w:tab/>
        <w:t>[object orientation]</w:t>
      </w:r>
    </w:p>
    <w:p w14:paraId="2F5E90C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He has gone.</w:t>
      </w:r>
      <w:r>
        <w:rPr>
          <w:rFonts w:cs="CG Times"/>
          <w:lang w:val="en-AU"/>
        </w:rPr>
        <w:tab/>
        <w:t>b.</w:t>
      </w:r>
      <w:r>
        <w:rPr>
          <w:rFonts w:cs="CG Times"/>
          <w:lang w:val="en-AU"/>
        </w:rPr>
        <w:tab/>
      </w:r>
      <w:r>
        <w:rPr>
          <w:rFonts w:cs="CG Times"/>
          <w:i/>
          <w:iCs/>
          <w:lang w:val="en-AU"/>
        </w:rPr>
        <w:t>Are you going?</w:t>
      </w:r>
    </w:p>
    <w:p w14:paraId="59E470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I'm coming.</w:t>
      </w:r>
      <w:r>
        <w:rPr>
          <w:rFonts w:cs="CG Times"/>
          <w:lang w:val="en-AU"/>
        </w:rPr>
        <w:tab/>
        <w:t>b.</w:t>
      </w:r>
      <w:r>
        <w:rPr>
          <w:rFonts w:cs="CG Times"/>
          <w:lang w:val="en-AU"/>
        </w:rPr>
        <w:tab/>
      </w:r>
      <w:r>
        <w:rPr>
          <w:rFonts w:cs="CG Times"/>
          <w:i/>
          <w:iCs/>
          <w:lang w:val="en-AU"/>
        </w:rPr>
        <w:t>Are you coming?</w:t>
      </w:r>
    </w:p>
    <w:p w14:paraId="2BB2C77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Have they arrived yet?</w:t>
      </w:r>
      <w:r>
        <w:rPr>
          <w:rFonts w:cs="CG Times"/>
          <w:lang w:val="en-AU"/>
        </w:rPr>
        <w:tab/>
        <w:t>b.</w:t>
      </w:r>
      <w:r>
        <w:rPr>
          <w:rFonts w:cs="CG Times"/>
          <w:lang w:val="en-AU"/>
        </w:rPr>
        <w:tab/>
      </w:r>
      <w:r>
        <w:rPr>
          <w:rFonts w:cs="CG Times"/>
          <w:i/>
          <w:iCs/>
          <w:lang w:val="en-AU"/>
        </w:rPr>
        <w:t>We'll be arriving at seven.</w:t>
      </w:r>
    </w:p>
    <w:p w14:paraId="049B5BB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drove </w:t>
      </w:r>
      <w:r>
        <w:rPr>
          <w:rFonts w:cs="CG Times"/>
          <w:i/>
          <w:iCs/>
          <w:u w:val="single"/>
          <w:lang w:val="en-AU"/>
        </w:rPr>
        <w:t>to Berlin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[goal]</w:t>
      </w:r>
    </w:p>
    <w:p w14:paraId="5719CDB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from Bonn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[source]</w:t>
      </w:r>
    </w:p>
    <w:p w14:paraId="13F5268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through the forest</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[path/goal]</w:t>
      </w:r>
    </w:p>
    <w:p w14:paraId="3ED4662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A bullet </w:t>
      </w:r>
      <w:r>
        <w:rPr>
          <w:rFonts w:cs="CG Times"/>
          <w:i/>
          <w:iCs/>
          <w:u w:val="single"/>
          <w:lang w:val="en-AU"/>
        </w:rPr>
        <w:t>whistled</w:t>
      </w:r>
      <w:r>
        <w:rPr>
          <w:rFonts w:cs="CG Times"/>
          <w:i/>
          <w:iCs/>
          <w:lang w:val="en-AU"/>
        </w:rPr>
        <w:t xml:space="preserve"> </w:t>
      </w:r>
      <w:r>
        <w:rPr>
          <w:rFonts w:cs="CG Times"/>
          <w:i/>
          <w:iCs/>
          <w:u w:val="single"/>
          <w:lang w:val="en-AU"/>
        </w:rPr>
        <w:t>past my head</w:t>
      </w:r>
      <w:r>
        <w:rPr>
          <w:rFonts w:cs="CG Times"/>
          <w:i/>
          <w:iCs/>
          <w:lang w:val="en-AU"/>
        </w:rPr>
        <w:t>.</w:t>
      </w:r>
      <w:r>
        <w:rPr>
          <w:rFonts w:cs="CG Times"/>
          <w:lang w:val="en-AU"/>
        </w:rPr>
        <w:tab/>
        <w:t>b.</w:t>
      </w:r>
      <w:r>
        <w:rPr>
          <w:rFonts w:cs="CG Times"/>
          <w:lang w:val="en-AU"/>
        </w:rPr>
        <w:tab/>
      </w:r>
      <w:r>
        <w:rPr>
          <w:rFonts w:cs="CG Times"/>
          <w:i/>
          <w:iCs/>
          <w:lang w:val="en-AU"/>
        </w:rPr>
        <w:t xml:space="preserve">The motor bikes </w:t>
      </w:r>
      <w:r>
        <w:rPr>
          <w:rFonts w:cs="CG Times"/>
          <w:i/>
          <w:iCs/>
          <w:u w:val="single"/>
          <w:lang w:val="en-AU"/>
        </w:rPr>
        <w:t>roared</w:t>
      </w:r>
      <w:r>
        <w:rPr>
          <w:rFonts w:cs="CG Times"/>
          <w:i/>
          <w:iCs/>
          <w:lang w:val="en-AU"/>
        </w:rPr>
        <w:t xml:space="preserve"> </w:t>
      </w:r>
      <w:r>
        <w:rPr>
          <w:rFonts w:cs="CG Times"/>
          <w:i/>
          <w:iCs/>
          <w:u w:val="single"/>
          <w:lang w:val="en-AU"/>
        </w:rPr>
        <w:t>up the hill</w:t>
      </w:r>
      <w:r>
        <w:rPr>
          <w:rFonts w:cs="CG Times"/>
          <w:i/>
          <w:iCs/>
          <w:lang w:val="en-AU"/>
        </w:rPr>
        <w:t>.</w:t>
      </w:r>
    </w:p>
    <w:p w14:paraId="755FE7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rustled</w:t>
      </w:r>
      <w:r>
        <w:rPr>
          <w:rFonts w:cs="CG Times"/>
          <w:i/>
          <w:iCs/>
          <w:lang w:val="en-AU"/>
        </w:rPr>
        <w:t xml:space="preserv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The train </w:t>
      </w:r>
      <w:r>
        <w:rPr>
          <w:rFonts w:cs="CG Times"/>
          <w:i/>
          <w:iCs/>
          <w:u w:val="single"/>
          <w:lang w:val="en-AU"/>
        </w:rPr>
        <w:t>chugged</w:t>
      </w:r>
      <w:r>
        <w:rPr>
          <w:rFonts w:cs="CG Times"/>
          <w:i/>
          <w:iCs/>
          <w:lang w:val="en-AU"/>
        </w:rPr>
        <w:t xml:space="preserve"> </w:t>
      </w:r>
      <w:r>
        <w:rPr>
          <w:rFonts w:cs="CG Times"/>
          <w:i/>
          <w:iCs/>
          <w:u w:val="single"/>
          <w:lang w:val="en-AU"/>
        </w:rPr>
        <w:t>into the station</w:t>
      </w:r>
      <w:r>
        <w:rPr>
          <w:rFonts w:cs="CG Times"/>
          <w:i/>
          <w:iCs/>
          <w:lang w:val="en-AU"/>
        </w:rPr>
        <w:t>.</w:t>
      </w:r>
    </w:p>
    <w:p w14:paraId="7B353AC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We </w:t>
      </w:r>
      <w:r>
        <w:rPr>
          <w:rFonts w:cs="CG Times"/>
          <w:i/>
          <w:iCs/>
          <w:u w:val="single"/>
          <w:lang w:val="en-AU"/>
        </w:rPr>
        <w:t>made our way</w:t>
      </w:r>
      <w:r>
        <w:rPr>
          <w:rFonts w:cs="CG Times"/>
          <w:i/>
          <w:iCs/>
          <w:lang w:val="en-AU"/>
        </w:rPr>
        <w:t xml:space="preserve"> </w:t>
      </w:r>
      <w:r>
        <w:rPr>
          <w:rFonts w:cs="CG Times"/>
          <w:i/>
          <w:iCs/>
          <w:u w:val="single"/>
          <w:lang w:val="en-AU"/>
        </w:rPr>
        <w:t>to the station</w:t>
      </w:r>
      <w:r>
        <w:rPr>
          <w:rFonts w:cs="CG Times"/>
          <w:i/>
          <w:iCs/>
          <w:lang w:val="en-AU"/>
        </w:rPr>
        <w:t>.</w:t>
      </w:r>
      <w:r>
        <w:rPr>
          <w:rFonts w:cs="CG Times"/>
          <w:lang w:val="en-AU"/>
        </w:rPr>
        <w:tab/>
        <w:t>b.</w:t>
      </w:r>
      <w:r>
        <w:rPr>
          <w:rFonts w:cs="CG Times"/>
          <w:lang w:val="en-AU"/>
        </w:rPr>
        <w:tab/>
      </w:r>
      <w:r>
        <w:rPr>
          <w:rFonts w:cs="CG Times"/>
          <w:i/>
          <w:iCs/>
          <w:lang w:val="en-AU"/>
        </w:rPr>
        <w:t xml:space="preserve">Jill had to </w:t>
      </w:r>
      <w:r>
        <w:rPr>
          <w:rFonts w:cs="CG Times"/>
          <w:i/>
          <w:iCs/>
          <w:u w:val="single"/>
          <w:lang w:val="en-AU"/>
        </w:rPr>
        <w:t>elbow her way</w:t>
      </w:r>
      <w:r>
        <w:rPr>
          <w:rFonts w:cs="CG Times"/>
          <w:i/>
          <w:iCs/>
          <w:lang w:val="en-AU"/>
        </w:rPr>
        <w:t xml:space="preserve"> </w:t>
      </w:r>
      <w:r>
        <w:rPr>
          <w:rFonts w:cs="CG Times"/>
          <w:i/>
          <w:iCs/>
          <w:u w:val="single"/>
          <w:lang w:val="en-AU"/>
        </w:rPr>
        <w:t>to the exit</w:t>
      </w:r>
      <w:r>
        <w:rPr>
          <w:rFonts w:cs="CG Times"/>
          <w:i/>
          <w:iCs/>
          <w:lang w:val="en-AU"/>
        </w:rPr>
        <w:t>.</w:t>
      </w:r>
    </w:p>
    <w:p w14:paraId="441C1D5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Jill has been to Moscow.</w:t>
      </w:r>
      <w:r>
        <w:rPr>
          <w:rFonts w:cs="CG Times"/>
          <w:lang w:val="en-AU"/>
        </w:rPr>
        <w:tab/>
        <w:t>b.</w:t>
      </w:r>
      <w:r>
        <w:rPr>
          <w:rFonts w:cs="CG Times"/>
          <w:lang w:val="en-AU"/>
        </w:rPr>
        <w:tab/>
      </w:r>
      <w:r>
        <w:rPr>
          <w:rFonts w:cs="CG Times"/>
          <w:i/>
          <w:iCs/>
          <w:lang w:val="en-AU"/>
        </w:rPr>
        <w:t>Jill has gone to Moscow.</w:t>
      </w:r>
    </w:p>
    <w:p w14:paraId="059E45A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Jill was to Moscow twice.</w:t>
      </w:r>
      <w:r>
        <w:rPr>
          <w:rFonts w:cs="CG Times"/>
          <w:lang w:val="en-AU"/>
        </w:rPr>
        <w:tab/>
        <w:t>b.</w:t>
      </w:r>
      <w:r>
        <w:rPr>
          <w:rFonts w:cs="CG Times"/>
          <w:lang w:val="en-AU"/>
        </w:rPr>
        <w:tab/>
      </w:r>
      <w:r>
        <w:rPr>
          <w:rFonts w:cs="CG Times"/>
          <w:i/>
          <w:iCs/>
          <w:lang w:val="en-AU"/>
        </w:rPr>
        <w:t>Jill went to Moscow twice.</w:t>
      </w:r>
    </w:p>
    <w:p w14:paraId="23E2261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r>
      <w:r>
        <w:rPr>
          <w:rFonts w:cs="CG Times"/>
          <w:smallCaps/>
          <w:lang w:val="en-AU"/>
        </w:rPr>
        <w:tab/>
        <w:t>goal</w:t>
      </w:r>
    </w:p>
    <w:p w14:paraId="35DB990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u w:val="single"/>
          <w:lang w:val="en-AU"/>
        </w:rPr>
        <w:t>Where</w:t>
      </w:r>
      <w:r>
        <w:rPr>
          <w:rFonts w:cs="CG Times"/>
          <w:i/>
          <w:iCs/>
          <w:lang w:val="en-AU"/>
        </w:rPr>
        <w:t xml:space="preserve"> did she come </w:t>
      </w:r>
      <w:r>
        <w:rPr>
          <w:rFonts w:cs="CG Times"/>
          <w:i/>
          <w:iCs/>
          <w:u w:val="single"/>
          <w:lang w:val="en-AU"/>
        </w:rPr>
        <w:t>from</w:t>
      </w:r>
      <w:r>
        <w:rPr>
          <w:rFonts w:cs="CG Times"/>
          <w:i/>
          <w:iCs/>
          <w:lang w:val="en-AU"/>
        </w:rPr>
        <w:t>?</w:t>
      </w:r>
      <w:r>
        <w:rPr>
          <w:rFonts w:cs="CG Times"/>
          <w:lang w:val="en-AU"/>
        </w:rPr>
        <w:tab/>
        <w:t>b.</w:t>
      </w:r>
      <w:r>
        <w:rPr>
          <w:rFonts w:cs="CG Times"/>
          <w:lang w:val="en-AU"/>
        </w:rPr>
        <w:tab/>
      </w:r>
      <w:r>
        <w:rPr>
          <w:rFonts w:cs="CG Times"/>
          <w:i/>
          <w:iCs/>
          <w:u w:val="single"/>
          <w:lang w:val="en-AU"/>
        </w:rPr>
        <w:t>Where</w:t>
      </w:r>
      <w:r>
        <w:rPr>
          <w:rFonts w:cs="CG Times"/>
          <w:i/>
          <w:iCs/>
          <w:lang w:val="en-AU"/>
        </w:rPr>
        <w:t xml:space="preserve"> did she go</w:t>
      </w:r>
      <w:r>
        <w:rPr>
          <w:rFonts w:cs="CG Times"/>
          <w:lang w:val="en-AU"/>
        </w:rPr>
        <w:t xml:space="preserve"> (</w:t>
      </w:r>
      <w:r>
        <w:rPr>
          <w:rFonts w:cs="CG Times"/>
          <w:i/>
          <w:iCs/>
          <w:u w:val="single"/>
          <w:lang w:val="en-AU"/>
        </w:rPr>
        <w:t>to</w:t>
      </w:r>
      <w:r>
        <w:rPr>
          <w:rFonts w:cs="CG Times"/>
          <w:lang w:val="en-AU"/>
        </w:rPr>
        <w:t>)</w:t>
      </w:r>
      <w:r>
        <w:rPr>
          <w:rFonts w:cs="CG Times"/>
          <w:i/>
          <w:iCs/>
          <w:lang w:val="en-AU"/>
        </w:rPr>
        <w:t>?</w:t>
      </w:r>
    </w:p>
    <w:p w14:paraId="448A20C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She's travelling </w:t>
      </w:r>
      <w:r>
        <w:rPr>
          <w:rFonts w:cs="CG Times"/>
          <w:i/>
          <w:iCs/>
          <w:u w:val="single"/>
          <w:lang w:val="en-AU"/>
        </w:rPr>
        <w:t>from here</w:t>
      </w:r>
      <w:r>
        <w:rPr>
          <w:rFonts w:cs="CG Times"/>
          <w:i/>
          <w:iCs/>
          <w:lang w:val="en-AU"/>
        </w:rPr>
        <w:t xml:space="preserve"> by car.</w:t>
      </w:r>
      <w:r>
        <w:rPr>
          <w:rFonts w:cs="CG Times"/>
          <w:lang w:val="en-AU"/>
        </w:rPr>
        <w:tab/>
        <w:t>b.</w:t>
      </w:r>
      <w:r>
        <w:rPr>
          <w:rFonts w:cs="CG Times"/>
          <w:lang w:val="en-AU"/>
        </w:rPr>
        <w:tab/>
      </w:r>
      <w:r>
        <w:rPr>
          <w:rFonts w:cs="CG Times"/>
          <w:i/>
          <w:iCs/>
          <w:lang w:val="en-AU"/>
        </w:rPr>
        <w:t xml:space="preserve">She's travelling </w:t>
      </w:r>
      <w:r>
        <w:rPr>
          <w:rFonts w:cs="CG Times"/>
          <w:i/>
          <w:iCs/>
          <w:u w:val="single"/>
          <w:lang w:val="en-AU"/>
        </w:rPr>
        <w:t>here</w:t>
      </w:r>
      <w:r>
        <w:rPr>
          <w:rFonts w:cs="CG Times"/>
          <w:i/>
          <w:iCs/>
          <w:lang w:val="en-AU"/>
        </w:rPr>
        <w:t xml:space="preserve"> by car.</w:t>
      </w:r>
    </w:p>
    <w:p w14:paraId="0218ECA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emerged </w:t>
      </w:r>
      <w:r>
        <w:rPr>
          <w:rFonts w:cs="CG Times"/>
          <w:i/>
          <w:iCs/>
          <w:u w:val="single"/>
          <w:lang w:val="en-AU"/>
        </w:rPr>
        <w:t>from under the bridge</w:t>
      </w:r>
      <w:r>
        <w:rPr>
          <w:rFonts w:cs="CG Times"/>
          <w:i/>
          <w:iCs/>
          <w:lang w:val="en-AU"/>
        </w:rPr>
        <w:t>.</w:t>
      </w:r>
      <w:r>
        <w:rPr>
          <w:rFonts w:cs="CG Times"/>
          <w:lang w:val="en-AU"/>
        </w:rPr>
        <w:tab/>
        <w:t>b.</w:t>
      </w:r>
      <w:r>
        <w:rPr>
          <w:rFonts w:cs="CG Times"/>
          <w:lang w:val="en-AU"/>
        </w:rPr>
        <w:tab/>
      </w:r>
      <w:r>
        <w:rPr>
          <w:rFonts w:cs="CG Times"/>
          <w:i/>
          <w:iCs/>
          <w:lang w:val="en-AU"/>
        </w:rPr>
        <w:t xml:space="preserve">He swam </w:t>
      </w:r>
      <w:r>
        <w:rPr>
          <w:rFonts w:cs="CG Times"/>
          <w:i/>
          <w:iCs/>
          <w:u w:val="single"/>
          <w:lang w:val="en-AU"/>
        </w:rPr>
        <w:t>under the bridge</w:t>
      </w:r>
      <w:r>
        <w:rPr>
          <w:rFonts w:cs="CG Times"/>
          <w:i/>
          <w:iCs/>
          <w:lang w:val="en-AU"/>
        </w:rPr>
        <w:t>.</w:t>
      </w:r>
    </w:p>
    <w:p w14:paraId="113AB10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t>a.</w:t>
      </w:r>
      <w:r>
        <w:rPr>
          <w:rFonts w:cs="CG Times"/>
          <w:lang w:val="en-AU"/>
        </w:rPr>
        <w:tab/>
      </w:r>
      <w:r>
        <w:rPr>
          <w:rFonts w:cs="CG Times"/>
          <w:i/>
          <w:iCs/>
          <w:lang w:val="en-AU"/>
        </w:rPr>
        <w:t xml:space="preserve">He came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He went </w:t>
      </w:r>
      <w:r>
        <w:rPr>
          <w:rFonts w:cs="CG Times"/>
          <w:i/>
          <w:iCs/>
          <w:u w:val="single"/>
          <w:lang w:val="en-AU"/>
        </w:rPr>
        <w:t>in</w:t>
      </w:r>
      <w:r>
        <w:rPr>
          <w:rFonts w:cs="CG Times"/>
          <w:lang w:val="en-AU"/>
        </w:rPr>
        <w:t>(</w:t>
      </w:r>
      <w:r>
        <w:rPr>
          <w:rFonts w:cs="CG Times"/>
          <w:i/>
          <w:iCs/>
          <w:u w:val="single"/>
          <w:lang w:val="en-AU"/>
        </w:rPr>
        <w:t>to</w:t>
      </w:r>
      <w:r>
        <w:rPr>
          <w:rFonts w:cs="CG Times"/>
          <w:lang w:val="en-AU"/>
        </w:rPr>
        <w:t>)</w:t>
      </w:r>
      <w:r>
        <w:rPr>
          <w:rFonts w:cs="CG Times"/>
          <w:i/>
          <w:iCs/>
          <w:lang w:val="en-AU"/>
        </w:rPr>
        <w:t xml:space="preserve"> the room.</w:t>
      </w:r>
    </w:p>
    <w:p w14:paraId="13A56F6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Kim went to the meeting, and Pat went as well.</w:t>
      </w:r>
    </w:p>
    <w:p w14:paraId="4CAE719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went into the church but Pat wouldn't go in with her.</w:t>
      </w:r>
    </w:p>
    <w:p w14:paraId="5B48A52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found it </w:t>
      </w:r>
      <w:r>
        <w:rPr>
          <w:rFonts w:cs="CG Times"/>
          <w:i/>
          <w:iCs/>
          <w:u w:val="single"/>
          <w:lang w:val="en-AU"/>
        </w:rPr>
        <w:t>next to the garage</w:t>
      </w:r>
      <w:r>
        <w:rPr>
          <w:rFonts w:cs="CG Times"/>
          <w:i/>
          <w:iCs/>
          <w:lang w:val="en-AU"/>
        </w:rPr>
        <w:t>.</w:t>
      </w:r>
      <w:r>
        <w:rPr>
          <w:rFonts w:cs="CG Times"/>
          <w:lang w:val="en-AU"/>
        </w:rPr>
        <w:tab/>
        <w:t>b.</w:t>
      </w:r>
      <w:r>
        <w:rPr>
          <w:rFonts w:cs="CG Times"/>
          <w:lang w:val="en-AU"/>
        </w:rPr>
        <w:tab/>
      </w:r>
      <w:r>
        <w:rPr>
          <w:rFonts w:cs="CG Times"/>
          <w:i/>
          <w:iCs/>
          <w:lang w:val="en-AU"/>
        </w:rPr>
        <w:t xml:space="preserve">I put it </w:t>
      </w:r>
      <w:r>
        <w:rPr>
          <w:rFonts w:cs="CG Times"/>
          <w:i/>
          <w:iCs/>
          <w:u w:val="single"/>
          <w:lang w:val="en-AU"/>
        </w:rPr>
        <w:t>next to the garage</w:t>
      </w:r>
      <w:r>
        <w:rPr>
          <w:rFonts w:cs="CG Times"/>
          <w:i/>
          <w:iCs/>
          <w:lang w:val="en-AU"/>
        </w:rPr>
        <w:t>.</w:t>
      </w:r>
    </w:p>
    <w:p w14:paraId="0CF4368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It was lying </w:t>
      </w:r>
      <w:r>
        <w:rPr>
          <w:rFonts w:cs="CG Times"/>
          <w:i/>
          <w:iCs/>
          <w:u w:val="single"/>
          <w:lang w:val="en-AU"/>
        </w:rPr>
        <w:t>between the posts</w:t>
      </w:r>
      <w:r>
        <w:rPr>
          <w:rFonts w:cs="CG Times"/>
          <w:i/>
          <w:iCs/>
          <w:lang w:val="en-AU"/>
        </w:rPr>
        <w:t>.</w:t>
      </w:r>
      <w:r>
        <w:rPr>
          <w:rFonts w:cs="CG Times"/>
          <w:lang w:val="en-AU"/>
        </w:rPr>
        <w:tab/>
        <w:t>b.</w:t>
      </w:r>
      <w:r>
        <w:rPr>
          <w:rFonts w:cs="CG Times"/>
          <w:lang w:val="en-AU"/>
        </w:rPr>
        <w:tab/>
      </w:r>
      <w:r>
        <w:rPr>
          <w:rFonts w:cs="CG Times"/>
          <w:i/>
          <w:iCs/>
          <w:lang w:val="en-AU"/>
        </w:rPr>
        <w:t xml:space="preserve">It fell </w:t>
      </w:r>
      <w:r>
        <w:rPr>
          <w:rFonts w:cs="CG Times"/>
          <w:i/>
          <w:iCs/>
          <w:u w:val="single"/>
          <w:lang w:val="en-AU"/>
        </w:rPr>
        <w:t>between the posts</w:t>
      </w:r>
      <w:r>
        <w:rPr>
          <w:rFonts w:cs="CG Times"/>
          <w:i/>
          <w:iCs/>
          <w:lang w:val="en-AU"/>
        </w:rPr>
        <w:t>.</w:t>
      </w:r>
    </w:p>
    <w:p w14:paraId="0FDC10A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w:t>
      </w:r>
      <w:r>
        <w:rPr>
          <w:rFonts w:cs="CG Times"/>
          <w:lang w:val="en-AU"/>
        </w:rPr>
        <w:tab/>
        <w:t>[goal]</w:t>
      </w:r>
    </w:p>
    <w:p w14:paraId="087811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 xml:space="preserve"> to the old church.</w:t>
      </w:r>
      <w:r>
        <w:rPr>
          <w:rFonts w:cs="CG Times"/>
          <w:lang w:val="en-AU"/>
        </w:rPr>
        <w:tab/>
        <w:t>[path]</w:t>
      </w:r>
    </w:p>
    <w:p w14:paraId="014E550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noise came </w:t>
      </w:r>
      <w:r>
        <w:rPr>
          <w:rFonts w:cs="CG Times"/>
          <w:i/>
          <w:iCs/>
          <w:u w:val="single"/>
          <w:lang w:val="en-AU"/>
        </w:rPr>
        <w:t>from up the hill</w:t>
      </w:r>
      <w:r>
        <w:rPr>
          <w:rFonts w:cs="CG Times"/>
          <w:i/>
          <w:iCs/>
          <w:lang w:val="en-AU"/>
        </w:rPr>
        <w:t>.</w:t>
      </w:r>
      <w:r>
        <w:rPr>
          <w:rFonts w:cs="CG Times"/>
          <w:lang w:val="en-AU"/>
        </w:rPr>
        <w:tab/>
        <w:t>[source]</w:t>
      </w:r>
    </w:p>
    <w:p w14:paraId="3521030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walked from the station </w:t>
      </w:r>
      <w:r>
        <w:rPr>
          <w:rFonts w:cs="CG Times"/>
          <w:i/>
          <w:iCs/>
          <w:u w:val="single"/>
          <w:lang w:val="en-AU"/>
        </w:rPr>
        <w:t>up the hill</w:t>
      </w:r>
      <w:r>
        <w:rPr>
          <w:rFonts w:cs="CG Times"/>
          <w:i/>
          <w:iCs/>
          <w:lang w:val="en-AU"/>
        </w:rPr>
        <w:t xml:space="preserve"> to the new Civic Centre.</w:t>
      </w:r>
      <w:r>
        <w:rPr>
          <w:rFonts w:cs="CG Times"/>
          <w:lang w:val="en-AU"/>
        </w:rPr>
        <w:tab/>
        <w:t>[path]</w:t>
      </w:r>
    </w:p>
    <w:p w14:paraId="4E7DE55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you come?</w:t>
      </w:r>
      <w:r>
        <w:rPr>
          <w:rFonts w:cs="CG Times"/>
          <w:lang w:val="en-AU"/>
        </w:rPr>
        <w:tab/>
        <w:t>[path]</w:t>
      </w:r>
    </w:p>
    <w:p w14:paraId="4ED3BF4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he go?</w:t>
      </w:r>
      <w:r>
        <w:rPr>
          <w:rFonts w:cs="CG Times"/>
          <w:lang w:val="en-AU"/>
        </w:rPr>
        <w:tab/>
        <w:t>[direction (or path)]</w:t>
      </w:r>
    </w:p>
    <w:p w14:paraId="2C5E4E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Get </w:t>
      </w:r>
      <w:r>
        <w:rPr>
          <w:rFonts w:cs="CG Times"/>
          <w:i/>
          <w:iCs/>
          <w:u w:val="single"/>
          <w:lang w:val="en-AU"/>
        </w:rPr>
        <w:t>away from it</w:t>
      </w:r>
      <w:r>
        <w:rPr>
          <w:rFonts w:cs="CG Times"/>
          <w:i/>
          <w:iCs/>
          <w:lang w:val="en-AU"/>
        </w:rPr>
        <w:t>.</w:t>
      </w:r>
    </w:p>
    <w:p w14:paraId="38E71B9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Can you tell me the way to the station?</w:t>
      </w:r>
      <w:r>
        <w:rPr>
          <w:rFonts w:cs="CG Times"/>
          <w:lang w:val="en-AU"/>
        </w:rPr>
        <w:t xml:space="preserve">   B: </w:t>
      </w:r>
      <w:r>
        <w:rPr>
          <w:rFonts w:cs="CG Times"/>
          <w:i/>
          <w:iCs/>
          <w:lang w:val="en-AU"/>
        </w:rPr>
        <w:t xml:space="preserve">You are walking </w:t>
      </w:r>
      <w:r>
        <w:rPr>
          <w:rFonts w:cs="CG Times"/>
          <w:i/>
          <w:iCs/>
          <w:u w:val="single"/>
          <w:lang w:val="en-AU"/>
        </w:rPr>
        <w:t>away from it</w:t>
      </w:r>
      <w:r>
        <w:rPr>
          <w:rFonts w:cs="CG Times"/>
          <w:i/>
          <w:iCs/>
          <w:lang w:val="en-AU"/>
        </w:rPr>
        <w:t>.</w:t>
      </w:r>
    </w:p>
    <w:p w14:paraId="1519D85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From London she went to New York.</w:t>
      </w:r>
    </w:p>
    <w:p w14:paraId="1B8CE70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to New York that she went next from London.</w:t>
      </w:r>
    </w:p>
    <w:p w14:paraId="0786FF1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We walked from Sunshine Beach to Noosa, which is a beautiful stretch of coast.</w:t>
      </w:r>
    </w:p>
    <w:p w14:paraId="60F3B94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We drove from Manchester to London, a distance of 180 miles.</w:t>
      </w:r>
    </w:p>
    <w:p w14:paraId="011839B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read the article </w:t>
      </w:r>
      <w:r>
        <w:rPr>
          <w:rFonts w:cs="CG Times"/>
          <w:i/>
          <w:iCs/>
          <w:u w:val="single"/>
          <w:lang w:val="en-AU"/>
        </w:rPr>
        <w:t>from page 15</w:t>
      </w:r>
      <w:r>
        <w:rPr>
          <w:rFonts w:cs="CG Times"/>
          <w:i/>
          <w:iCs/>
          <w:lang w:val="en-AU"/>
        </w:rPr>
        <w:t xml:space="preserve"> </w:t>
      </w:r>
      <w:r>
        <w:rPr>
          <w:rFonts w:cs="CG Times"/>
          <w:i/>
          <w:iCs/>
          <w:u w:val="single"/>
          <w:lang w:val="en-AU"/>
        </w:rPr>
        <w:t>to page 60</w:t>
      </w:r>
      <w:r>
        <w:rPr>
          <w:rFonts w:cs="CG Times"/>
          <w:i/>
          <w:iCs/>
          <w:lang w:val="en-AU"/>
        </w:rPr>
        <w:t>.</w:t>
      </w:r>
    </w:p>
    <w:p w14:paraId="196B795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 dressmaker took in the skirt </w:t>
      </w:r>
      <w:r>
        <w:rPr>
          <w:rFonts w:cs="CG Times"/>
          <w:i/>
          <w:iCs/>
          <w:u w:val="single"/>
          <w:lang w:val="en-AU"/>
        </w:rPr>
        <w:t>from the waist down</w:t>
      </w:r>
      <w:r>
        <w:rPr>
          <w:rFonts w:cs="CG Times"/>
          <w:i/>
          <w:iCs/>
          <w:lang w:val="en-AU"/>
        </w:rPr>
        <w:t>.</w:t>
      </w:r>
    </w:p>
    <w:p w14:paraId="4B1B30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drank our way </w:t>
      </w:r>
      <w:r>
        <w:rPr>
          <w:rFonts w:cs="CG Times"/>
          <w:i/>
          <w:iCs/>
          <w:u w:val="single"/>
          <w:lang w:val="en-AU"/>
        </w:rPr>
        <w:t>through a magnum bottle of whisky</w:t>
      </w:r>
      <w:r>
        <w:rPr>
          <w:rFonts w:cs="CG Times"/>
          <w:i/>
          <w:iCs/>
          <w:lang w:val="en-AU"/>
        </w:rPr>
        <w:t>.</w:t>
      </w:r>
    </w:p>
    <w:p w14:paraId="6D3131D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We came </w:t>
      </w:r>
      <w:r>
        <w:rPr>
          <w:rFonts w:cs="CG Times"/>
          <w:i/>
          <w:iCs/>
          <w:u w:val="single"/>
          <w:lang w:val="en-AU"/>
        </w:rPr>
        <w:t>to a decision</w:t>
      </w:r>
      <w:r>
        <w:rPr>
          <w:rFonts w:cs="CG Times"/>
          <w:i/>
          <w:iCs/>
          <w:lang w:val="en-AU"/>
        </w:rPr>
        <w:t xml:space="preserve"> </w:t>
      </w:r>
      <w:r>
        <w:rPr>
          <w:rFonts w:cs="CG Times"/>
          <w:lang w:val="en-AU"/>
        </w:rPr>
        <w:t>/</w:t>
      </w:r>
      <w:r>
        <w:rPr>
          <w:rFonts w:cs="CG Times"/>
          <w:i/>
          <w:iCs/>
          <w:lang w:val="en-AU"/>
        </w:rPr>
        <w:t xml:space="preserve"> arrived </w:t>
      </w:r>
      <w:r>
        <w:rPr>
          <w:rFonts w:cs="CG Times"/>
          <w:i/>
          <w:iCs/>
          <w:u w:val="single"/>
          <w:lang w:val="en-AU"/>
        </w:rPr>
        <w:t>at a decision</w:t>
      </w:r>
      <w:r>
        <w:rPr>
          <w:rFonts w:cs="CG Times"/>
          <w:i/>
          <w:iCs/>
          <w:lang w:val="en-AU"/>
        </w:rPr>
        <w:t xml:space="preserve"> </w:t>
      </w:r>
      <w:r>
        <w:rPr>
          <w:rFonts w:cs="CG Times"/>
          <w:lang w:val="en-AU"/>
        </w:rPr>
        <w:t>/</w:t>
      </w:r>
      <w:r>
        <w:rPr>
          <w:rFonts w:cs="CG Times"/>
          <w:i/>
          <w:iCs/>
          <w:lang w:val="en-AU"/>
        </w:rPr>
        <w:t xml:space="preserve"> reached </w:t>
      </w:r>
      <w:r>
        <w:rPr>
          <w:rFonts w:cs="CG Times"/>
          <w:i/>
          <w:iCs/>
          <w:u w:val="single"/>
          <w:lang w:val="en-AU"/>
        </w:rPr>
        <w:t>a decision</w:t>
      </w:r>
      <w:r>
        <w:rPr>
          <w:rFonts w:cs="CG Times"/>
          <w:i/>
          <w:iCs/>
          <w:lang w:val="en-AU"/>
        </w:rPr>
        <w:t>.</w:t>
      </w:r>
    </w:p>
    <w:p w14:paraId="1352657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We managed to get </w:t>
      </w:r>
      <w:r>
        <w:rPr>
          <w:rFonts w:cs="CG Times"/>
          <w:i/>
          <w:iCs/>
          <w:u w:val="single"/>
          <w:lang w:val="en-AU"/>
        </w:rPr>
        <w:t>through that meeting</w:t>
      </w:r>
      <w:r>
        <w:rPr>
          <w:rFonts w:cs="CG Times"/>
          <w:i/>
          <w:iCs/>
          <w:lang w:val="en-AU"/>
        </w:rPr>
        <w:t xml:space="preserve"> without any mishap.</w:t>
      </w:r>
    </w:p>
    <w:p w14:paraId="5B0A739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 tradition is </w:t>
      </w:r>
      <w:proofErr w:type="spellStart"/>
      <w:r>
        <w:rPr>
          <w:rFonts w:cs="CG Times"/>
          <w:i/>
          <w:iCs/>
          <w:lang w:val="en-AU"/>
        </w:rPr>
        <w:t>transmiited</w:t>
      </w:r>
      <w:proofErr w:type="spellEnd"/>
      <w:r>
        <w:rPr>
          <w:rFonts w:cs="CG Times"/>
          <w:i/>
          <w:iCs/>
          <w:lang w:val="en-AU"/>
        </w:rPr>
        <w:t xml:space="preserve"> </w:t>
      </w:r>
      <w:r>
        <w:rPr>
          <w:rFonts w:cs="CG Times"/>
          <w:i/>
          <w:iCs/>
          <w:u w:val="single"/>
          <w:lang w:val="en-AU"/>
        </w:rPr>
        <w:t>from father</w:t>
      </w:r>
      <w:r>
        <w:rPr>
          <w:rFonts w:cs="CG Times"/>
          <w:i/>
          <w:iCs/>
          <w:lang w:val="en-AU"/>
        </w:rPr>
        <w:t xml:space="preserve"> </w:t>
      </w:r>
      <w:r>
        <w:rPr>
          <w:rFonts w:cs="CG Times"/>
          <w:i/>
          <w:iCs/>
          <w:u w:val="single"/>
          <w:lang w:val="en-AU"/>
        </w:rPr>
        <w:t>to son</w:t>
      </w:r>
      <w:r>
        <w:rPr>
          <w:rFonts w:cs="CG Times"/>
          <w:i/>
          <w:iCs/>
          <w:lang w:val="en-AU"/>
        </w:rPr>
        <w:t xml:space="preserve"> and </w:t>
      </w:r>
      <w:r>
        <w:rPr>
          <w:rFonts w:cs="CG Times"/>
          <w:i/>
          <w:iCs/>
          <w:u w:val="single"/>
          <w:lang w:val="en-AU"/>
        </w:rPr>
        <w:t>from teacher</w:t>
      </w:r>
      <w:r>
        <w:rPr>
          <w:rFonts w:cs="CG Times"/>
          <w:i/>
          <w:iCs/>
          <w:lang w:val="en-AU"/>
        </w:rPr>
        <w:t xml:space="preserve"> </w:t>
      </w:r>
      <w:r>
        <w:rPr>
          <w:rFonts w:cs="CG Times"/>
          <w:i/>
          <w:iCs/>
          <w:u w:val="single"/>
          <w:lang w:val="en-AU"/>
        </w:rPr>
        <w:t>to pupils</w:t>
      </w:r>
      <w:r>
        <w:rPr>
          <w:rFonts w:cs="CG Times"/>
          <w:i/>
          <w:iCs/>
          <w:lang w:val="en-AU"/>
        </w:rPr>
        <w:t>.</w:t>
      </w:r>
    </w:p>
    <w:p w14:paraId="3B017C5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couldn't get the message </w:t>
      </w:r>
      <w:r>
        <w:rPr>
          <w:rFonts w:cs="CG Times"/>
          <w:i/>
          <w:iCs/>
          <w:u w:val="single"/>
          <w:lang w:val="en-AU"/>
        </w:rPr>
        <w:t>across</w:t>
      </w:r>
      <w:r>
        <w:rPr>
          <w:rFonts w:cs="CG Times"/>
          <w:i/>
          <w:iCs/>
          <w:lang w:val="en-AU"/>
        </w:rPr>
        <w:t>.</w:t>
      </w:r>
    </w:p>
    <w:p w14:paraId="430CD61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space</w:t>
      </w:r>
      <w:r>
        <w:rPr>
          <w:rFonts w:cs="CG Times"/>
          <w:smallCaps/>
          <w:lang w:val="en-AU"/>
        </w:rPr>
        <w:tab/>
      </w:r>
      <w:r>
        <w:rPr>
          <w:rFonts w:cs="CG Times"/>
          <w:smallCaps/>
          <w:lang w:val="en-AU"/>
        </w:rPr>
        <w:tab/>
        <w:t>states</w:t>
      </w:r>
    </w:p>
    <w:p w14:paraId="5E7D6C0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Liz is </w:t>
      </w:r>
      <w:r>
        <w:rPr>
          <w:rFonts w:cs="CG Times"/>
          <w:i/>
          <w:iCs/>
          <w:u w:val="single"/>
          <w:lang w:val="en-AU"/>
        </w:rPr>
        <w:t>in London</w:t>
      </w:r>
      <w:r>
        <w:rPr>
          <w:rFonts w:cs="CG Times"/>
          <w:i/>
          <w:iCs/>
          <w:lang w:val="en-AU"/>
        </w:rPr>
        <w:t>.</w:t>
      </w:r>
      <w:r>
        <w:rPr>
          <w:rFonts w:cs="CG Times"/>
          <w:lang w:val="en-AU"/>
        </w:rPr>
        <w:tab/>
        <w:t>b.</w:t>
      </w:r>
      <w:r>
        <w:rPr>
          <w:rFonts w:cs="CG Times"/>
          <w:lang w:val="en-AU"/>
        </w:rPr>
        <w:tab/>
      </w:r>
      <w:r>
        <w:rPr>
          <w:rFonts w:cs="CG Times"/>
          <w:i/>
          <w:iCs/>
          <w:lang w:val="en-AU"/>
        </w:rPr>
        <w:t xml:space="preserve">The situation is </w:t>
      </w:r>
      <w:r>
        <w:rPr>
          <w:rFonts w:cs="CG Times"/>
          <w:i/>
          <w:iCs/>
          <w:u w:val="single"/>
          <w:lang w:val="en-AU"/>
        </w:rPr>
        <w:t>bad</w:t>
      </w:r>
      <w:r>
        <w:rPr>
          <w:rFonts w:cs="CG Times"/>
          <w:i/>
          <w:iCs/>
          <w:lang w:val="en-AU"/>
        </w:rPr>
        <w:t>.</w:t>
      </w:r>
    </w:p>
    <w:p w14:paraId="0CA5E2D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went </w:t>
      </w:r>
      <w:r>
        <w:rPr>
          <w:rFonts w:cs="CG Times"/>
          <w:i/>
          <w:iCs/>
          <w:u w:val="single"/>
          <w:lang w:val="en-AU"/>
        </w:rPr>
        <w:t>from London</w:t>
      </w:r>
      <w:r>
        <w:rPr>
          <w:rFonts w:cs="CG Times"/>
          <w:i/>
          <w:iCs/>
          <w:lang w:val="en-AU"/>
        </w:rPr>
        <w:t xml:space="preserve"> </w:t>
      </w:r>
      <w:r>
        <w:rPr>
          <w:rFonts w:cs="CG Times"/>
          <w:i/>
          <w:iCs/>
          <w:u w:val="single"/>
          <w:lang w:val="en-AU"/>
        </w:rPr>
        <w:t>to New York</w:t>
      </w:r>
      <w:r>
        <w:rPr>
          <w:rFonts w:cs="CG Times"/>
          <w:i/>
          <w:iCs/>
          <w:lang w:val="en-AU"/>
        </w:rPr>
        <w:t>.</w:t>
      </w:r>
      <w:r>
        <w:rPr>
          <w:rFonts w:cs="CG Times"/>
          <w:lang w:val="en-AU"/>
        </w:rPr>
        <w:tab/>
        <w:t>b.</w:t>
      </w:r>
      <w:r>
        <w:rPr>
          <w:rFonts w:cs="CG Times"/>
          <w:lang w:val="en-AU"/>
        </w:rPr>
        <w:tab/>
      </w:r>
      <w:r>
        <w:rPr>
          <w:rFonts w:cs="CG Times"/>
          <w:i/>
          <w:iCs/>
          <w:lang w:val="en-AU"/>
        </w:rPr>
        <w:t xml:space="preserve">The situation went </w:t>
      </w:r>
      <w:r>
        <w:rPr>
          <w:rFonts w:cs="CG Times"/>
          <w:i/>
          <w:iCs/>
          <w:u w:val="single"/>
          <w:lang w:val="en-AU"/>
        </w:rPr>
        <w:t>from bad</w:t>
      </w:r>
      <w:r>
        <w:rPr>
          <w:rFonts w:cs="CG Times"/>
          <w:i/>
          <w:iCs/>
          <w:lang w:val="en-AU"/>
        </w:rPr>
        <w:t xml:space="preserve"> </w:t>
      </w:r>
      <w:r>
        <w:rPr>
          <w:rFonts w:cs="CG Times"/>
          <w:i/>
          <w:iCs/>
          <w:u w:val="single"/>
          <w:lang w:val="en-AU"/>
        </w:rPr>
        <w:t>to worse</w:t>
      </w:r>
      <w:r>
        <w:rPr>
          <w:rFonts w:cs="CG Times"/>
          <w:i/>
          <w:iCs/>
          <w:lang w:val="en-AU"/>
        </w:rPr>
        <w:t>.</w:t>
      </w:r>
    </w:p>
    <w:p w14:paraId="52FC48F1"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house faces </w:t>
      </w:r>
      <w:r>
        <w:rPr>
          <w:rFonts w:cs="CG Times"/>
          <w:i/>
          <w:iCs/>
          <w:u w:val="single"/>
          <w:lang w:val="en-AU"/>
        </w:rPr>
        <w:t>towards the forest</w:t>
      </w:r>
      <w:r>
        <w:rPr>
          <w:rFonts w:cs="CG Times"/>
          <w:i/>
          <w:iCs/>
          <w:lang w:val="en-AU"/>
        </w:rPr>
        <w:t>.</w:t>
      </w:r>
      <w:r>
        <w:rPr>
          <w:rFonts w:cs="CG Times"/>
          <w:lang w:val="en-AU"/>
        </w:rPr>
        <w:tab/>
      </w:r>
      <w:r>
        <w:rPr>
          <w:rFonts w:cs="CG Times"/>
          <w:lang w:val="en-AU"/>
        </w:rPr>
        <w:tab/>
        <w:t>[direction]</w:t>
      </w:r>
    </w:p>
    <w:p w14:paraId="3387228A"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arrow points </w:t>
      </w:r>
      <w:r>
        <w:rPr>
          <w:rFonts w:cs="CG Times"/>
          <w:i/>
          <w:iCs/>
          <w:u w:val="single"/>
          <w:lang w:val="en-AU"/>
        </w:rPr>
        <w:t>north</w:t>
      </w:r>
      <w:r>
        <w:rPr>
          <w:rFonts w:cs="CG Times"/>
          <w:i/>
          <w:iCs/>
          <w:lang w:val="en-AU"/>
        </w:rPr>
        <w:t xml:space="preserve"> </w:t>
      </w:r>
      <w:r>
        <w:rPr>
          <w:rFonts w:cs="CG Times"/>
          <w:lang w:val="en-AU"/>
        </w:rPr>
        <w:t xml:space="preserve">/ </w:t>
      </w:r>
      <w:r>
        <w:rPr>
          <w:rFonts w:cs="CG Times"/>
          <w:i/>
          <w:iCs/>
          <w:u w:val="single"/>
          <w:lang w:val="en-AU"/>
        </w:rPr>
        <w:t>to the exit</w:t>
      </w:r>
      <w:r>
        <w:rPr>
          <w:rFonts w:cs="CG Times"/>
          <w:i/>
          <w:iCs/>
          <w:lang w:val="en-AU"/>
        </w:rPr>
        <w:t>.</w:t>
      </w:r>
      <w:r>
        <w:rPr>
          <w:rFonts w:cs="CG Times"/>
          <w:lang w:val="en-AU"/>
        </w:rPr>
        <w:tab/>
      </w:r>
      <w:r>
        <w:rPr>
          <w:rFonts w:cs="CG Times"/>
          <w:lang w:val="en-AU"/>
        </w:rPr>
        <w:tab/>
        <w:t>[direction/goal]</w:t>
      </w:r>
    </w:p>
    <w:p w14:paraId="6244CB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road runs </w:t>
      </w:r>
      <w:r>
        <w:rPr>
          <w:rFonts w:cs="CG Times"/>
          <w:i/>
          <w:iCs/>
          <w:u w:val="single"/>
          <w:lang w:val="en-AU"/>
        </w:rPr>
        <w:t>from the village</w:t>
      </w:r>
      <w:r>
        <w:rPr>
          <w:rFonts w:cs="CG Times"/>
          <w:i/>
          <w:iCs/>
          <w:lang w:val="en-AU"/>
        </w:rPr>
        <w:t xml:space="preserve"> </w:t>
      </w:r>
      <w:r>
        <w:rPr>
          <w:rFonts w:cs="CG Times"/>
          <w:i/>
          <w:iCs/>
          <w:u w:val="single"/>
          <w:lang w:val="en-AU"/>
        </w:rPr>
        <w:t>to the castle</w:t>
      </w:r>
      <w:r>
        <w:rPr>
          <w:rFonts w:cs="CG Times"/>
          <w:i/>
          <w:iCs/>
          <w:lang w:val="en-AU"/>
        </w:rPr>
        <w:t>.</w:t>
      </w:r>
      <w:r>
        <w:rPr>
          <w:rFonts w:cs="CG Times"/>
          <w:lang w:val="en-AU"/>
        </w:rPr>
        <w:tab/>
        <w:t>[source + goal]</w:t>
      </w:r>
    </w:p>
    <w:p w14:paraId="044265C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valley broadens out </w:t>
      </w:r>
      <w:r>
        <w:rPr>
          <w:rFonts w:cs="CG Times"/>
          <w:i/>
          <w:iCs/>
          <w:u w:val="single"/>
          <w:lang w:val="en-AU"/>
        </w:rPr>
        <w:t>into a fertile plain</w:t>
      </w:r>
      <w:r>
        <w:rPr>
          <w:rFonts w:cs="CG Times"/>
          <w:i/>
          <w:iCs/>
          <w:lang w:val="en-AU"/>
        </w:rPr>
        <w:t>.</w:t>
      </w:r>
      <w:r>
        <w:rPr>
          <w:rFonts w:cs="CG Times"/>
          <w:lang w:val="en-AU"/>
        </w:rPr>
        <w:tab/>
        <w:t>[goal]</w:t>
      </w:r>
    </w:p>
    <w:p w14:paraId="0248211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track winds its way </w:t>
      </w:r>
      <w:r>
        <w:rPr>
          <w:rFonts w:cs="CG Times"/>
          <w:i/>
          <w:iCs/>
          <w:u w:val="single"/>
          <w:lang w:val="en-AU"/>
        </w:rPr>
        <w:t>along the banks of the river</w:t>
      </w:r>
      <w:r>
        <w:rPr>
          <w:rFonts w:cs="CG Times"/>
          <w:i/>
          <w:iCs/>
          <w:lang w:val="en-AU"/>
        </w:rPr>
        <w:t>.</w:t>
      </w:r>
      <w:r>
        <w:rPr>
          <w:rFonts w:cs="CG Times"/>
          <w:lang w:val="en-AU"/>
        </w:rPr>
        <w:tab/>
        <w:t>[path]</w:t>
      </w:r>
    </w:p>
    <w:p w14:paraId="242980D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She walked to Hyde Park Corner.</w:t>
      </w:r>
    </w:p>
    <w:p w14:paraId="67406EA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walked from her hotel to Hyde Park Corner.</w:t>
      </w:r>
    </w:p>
    <w:p w14:paraId="2DE1F68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walked three miles.</w:t>
      </w:r>
    </w:p>
    <w:p w14:paraId="50BA73A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dived </w:t>
      </w:r>
      <w:r>
        <w:rPr>
          <w:rFonts w:cs="CG Times"/>
          <w:i/>
          <w:iCs/>
          <w:u w:val="single"/>
          <w:lang w:val="en-AU"/>
        </w:rPr>
        <w:t>from a height of 30 feet above the pool</w:t>
      </w:r>
      <w:r>
        <w:rPr>
          <w:rFonts w:cs="CG Times"/>
          <w:i/>
          <w:iCs/>
          <w:lang w:val="en-AU"/>
        </w:rPr>
        <w:t>.</w:t>
      </w:r>
      <w:r>
        <w:rPr>
          <w:rFonts w:cs="CG Times"/>
          <w:lang w:val="en-AU"/>
        </w:rPr>
        <w:tab/>
        <w:t>[source]</w:t>
      </w:r>
    </w:p>
    <w:p w14:paraId="1BF4924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plane soared </w:t>
      </w:r>
      <w:r>
        <w:rPr>
          <w:rFonts w:cs="CG Times"/>
          <w:i/>
          <w:iCs/>
          <w:u w:val="single"/>
          <w:lang w:val="en-AU"/>
        </w:rPr>
        <w:t>to a height of 35,000 feet</w:t>
      </w:r>
      <w:r>
        <w:rPr>
          <w:rFonts w:cs="CG Times"/>
          <w:i/>
          <w:iCs/>
          <w:lang w:val="en-AU"/>
        </w:rPr>
        <w:t>.</w:t>
      </w:r>
      <w:r>
        <w:rPr>
          <w:rFonts w:cs="CG Times"/>
          <w:lang w:val="en-AU"/>
        </w:rPr>
        <w:tab/>
        <w:t>[goal]</w:t>
      </w:r>
    </w:p>
    <w:p w14:paraId="109BC2B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kite rose </w:t>
      </w:r>
      <w:r>
        <w:rPr>
          <w:rFonts w:cs="CG Times"/>
          <w:i/>
          <w:iCs/>
          <w:u w:val="single"/>
          <w:lang w:val="en-AU"/>
        </w:rPr>
        <w:t>several hundred metres</w:t>
      </w:r>
      <w:r>
        <w:rPr>
          <w:rFonts w:cs="CG Times"/>
          <w:i/>
          <w:iCs/>
          <w:lang w:val="en-AU"/>
        </w:rPr>
        <w:t>.</w:t>
      </w:r>
      <w:r>
        <w:rPr>
          <w:rFonts w:cs="CG Times"/>
          <w:lang w:val="en-AU"/>
        </w:rPr>
        <w:tab/>
        <w:t>[spatial extent]</w:t>
      </w:r>
    </w:p>
    <w:p w14:paraId="4289F76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meeting lasted </w:t>
      </w:r>
      <w:r>
        <w:rPr>
          <w:rFonts w:cs="CG Times"/>
          <w:i/>
          <w:iCs/>
          <w:u w:val="single"/>
          <w:lang w:val="en-AU"/>
        </w:rPr>
        <w:t>three hours</w:t>
      </w:r>
      <w:r>
        <w:rPr>
          <w:rFonts w:cs="CG Times"/>
          <w:i/>
          <w:iCs/>
          <w:lang w:val="en-AU"/>
        </w:rPr>
        <w:t>.</w:t>
      </w:r>
      <w:r>
        <w:rPr>
          <w:rFonts w:cs="CG Times"/>
          <w:lang w:val="en-AU"/>
        </w:rPr>
        <w:tab/>
        <w:t>[temporal extent: duration]</w:t>
      </w:r>
    </w:p>
    <w:p w14:paraId="41E49C6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tower rises </w:t>
      </w:r>
      <w:r>
        <w:rPr>
          <w:rFonts w:cs="CG Times"/>
          <w:i/>
          <w:iCs/>
          <w:u w:val="single"/>
          <w:lang w:val="en-AU"/>
        </w:rPr>
        <w:t>to a height of 200 metres</w:t>
      </w:r>
      <w:r>
        <w:rPr>
          <w:rFonts w:cs="CG Times"/>
          <w:i/>
          <w:iCs/>
          <w:lang w:val="en-AU"/>
        </w:rPr>
        <w:t>.</w:t>
      </w:r>
    </w:p>
    <w:p w14:paraId="7A511CE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road runs along the river </w:t>
      </w:r>
      <w:r>
        <w:rPr>
          <w:rFonts w:cs="CG Times"/>
          <w:i/>
          <w:iCs/>
          <w:u w:val="single"/>
          <w:lang w:val="en-AU"/>
        </w:rPr>
        <w:t>for 20 miles</w:t>
      </w:r>
      <w:r>
        <w:rPr>
          <w:rFonts w:cs="CG Times"/>
          <w:i/>
          <w:iCs/>
          <w:lang w:val="en-AU"/>
        </w:rPr>
        <w:t xml:space="preserve"> </w:t>
      </w:r>
      <w:r>
        <w:rPr>
          <w:rFonts w:cs="CG Times"/>
          <w:lang w:val="en-AU"/>
        </w:rPr>
        <w:t xml:space="preserve">/ </w:t>
      </w:r>
      <w:r>
        <w:rPr>
          <w:rFonts w:cs="CG Times"/>
          <w:i/>
          <w:iCs/>
          <w:u w:val="single"/>
          <w:lang w:val="en-AU"/>
        </w:rPr>
        <w:t>as far as the eye can see</w:t>
      </w:r>
      <w:r>
        <w:rPr>
          <w:rFonts w:cs="CG Times"/>
          <w:i/>
          <w:iCs/>
          <w:lang w:val="en-AU"/>
        </w:rPr>
        <w:t>.</w:t>
      </w:r>
    </w:p>
    <w:p w14:paraId="14CE523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fell </w:t>
      </w:r>
      <w:r>
        <w:rPr>
          <w:rFonts w:cs="CG Times"/>
          <w:i/>
          <w:iCs/>
          <w:u w:val="single"/>
          <w:lang w:val="en-AU"/>
        </w:rPr>
        <w:t>several metres</w:t>
      </w:r>
      <w:r>
        <w:rPr>
          <w:rFonts w:cs="CG Times"/>
          <w:i/>
          <w:iCs/>
          <w:lang w:val="en-AU"/>
        </w:rPr>
        <w:t>, landing in a bed of nettles.</w:t>
      </w:r>
      <w:r>
        <w:rPr>
          <w:rFonts w:cs="CG Times"/>
          <w:lang w:val="en-AU"/>
        </w:rPr>
        <w:tab/>
        <w:t>)</w:t>
      </w:r>
      <w:r>
        <w:rPr>
          <w:rFonts w:cs="CG Times"/>
          <w:lang w:val="en-AU"/>
        </w:rPr>
        <w:tab/>
        <w:t>[vertical]</w:t>
      </w:r>
    </w:p>
    <w:p w14:paraId="4A35A7E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tree has grown </w:t>
      </w:r>
      <w:r>
        <w:rPr>
          <w:rFonts w:cs="CG Times"/>
          <w:i/>
          <w:iCs/>
          <w:u w:val="single"/>
          <w:lang w:val="en-AU"/>
        </w:rPr>
        <w:t>to its maximum height</w:t>
      </w:r>
      <w:r>
        <w:rPr>
          <w:rFonts w:cs="CG Times"/>
          <w:i/>
          <w:iCs/>
          <w:lang w:val="en-AU"/>
        </w:rPr>
        <w:t>.</w:t>
      </w:r>
      <w:r>
        <w:rPr>
          <w:rFonts w:cs="CG Times"/>
          <w:lang w:val="en-AU"/>
        </w:rPr>
        <w:tab/>
        <w:t>)</w:t>
      </w:r>
    </w:p>
    <w:p w14:paraId="0778310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children cycled </w:t>
      </w:r>
      <w:r>
        <w:rPr>
          <w:rFonts w:cs="CG Times"/>
          <w:i/>
          <w:iCs/>
          <w:u w:val="single"/>
          <w:lang w:val="en-AU"/>
        </w:rPr>
        <w:t>another three miles</w:t>
      </w:r>
      <w:r>
        <w:rPr>
          <w:rFonts w:cs="CG Times"/>
          <w:i/>
          <w:iCs/>
          <w:lang w:val="en-AU"/>
        </w:rPr>
        <w:t>.</w:t>
      </w:r>
      <w:r>
        <w:rPr>
          <w:rFonts w:cs="CG Times"/>
          <w:lang w:val="en-AU"/>
        </w:rPr>
        <w:tab/>
      </w:r>
      <w:r>
        <w:rPr>
          <w:rFonts w:cs="CG Times"/>
          <w:lang w:val="en-AU"/>
        </w:rPr>
        <w:tab/>
        <w:t>)</w:t>
      </w:r>
      <w:r>
        <w:rPr>
          <w:rFonts w:cs="CG Times"/>
          <w:lang w:val="en-AU"/>
        </w:rPr>
        <w:tab/>
        <w:t>[horizontal]</w:t>
      </w:r>
    </w:p>
    <w:p w14:paraId="28FD8B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lastRenderedPageBreak/>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They had to push their bicycles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half a mile</w:t>
      </w:r>
      <w:r>
        <w:rPr>
          <w:rFonts w:cs="CG Times"/>
          <w:i/>
          <w:iCs/>
          <w:lang w:val="en-AU"/>
        </w:rPr>
        <w:t xml:space="preserve"> up the hill.</w:t>
      </w:r>
      <w:r>
        <w:rPr>
          <w:rFonts w:cs="CG Times"/>
          <w:lang w:val="en-AU"/>
        </w:rPr>
        <w:tab/>
        <w:t>)</w:t>
      </w:r>
    </w:p>
    <w:p w14:paraId="21E40CD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oil slick expanded </w:t>
      </w:r>
      <w:r>
        <w:rPr>
          <w:rFonts w:cs="CG Times"/>
          <w:i/>
          <w:iCs/>
          <w:u w:val="single"/>
          <w:lang w:val="en-AU"/>
        </w:rPr>
        <w:t>to an area of thousands of square miles</w:t>
      </w:r>
      <w:r>
        <w:rPr>
          <w:rFonts w:cs="CG Times"/>
          <w:i/>
          <w:iCs/>
          <w:lang w:val="en-AU"/>
        </w:rPr>
        <w:t>.</w:t>
      </w:r>
      <w:r>
        <w:rPr>
          <w:rFonts w:cs="CG Times"/>
          <w:lang w:val="en-AU"/>
        </w:rPr>
        <w:tab/>
        <w:t>)</w:t>
      </w:r>
      <w:r>
        <w:rPr>
          <w:rFonts w:cs="CG Times"/>
          <w:lang w:val="en-AU"/>
        </w:rPr>
        <w:tab/>
        <w:t>[area]</w:t>
      </w:r>
    </w:p>
    <w:p w14:paraId="44CC84C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extended the grounds </w:t>
      </w:r>
      <w:r>
        <w:rPr>
          <w:rFonts w:cs="CG Times"/>
          <w:i/>
          <w:iCs/>
          <w:u w:val="single"/>
          <w:lang w:val="en-AU"/>
        </w:rPr>
        <w:t>by 5 acres</w:t>
      </w:r>
      <w:r>
        <w:rPr>
          <w:rFonts w:cs="CG Times"/>
          <w:lang w:val="en-AU"/>
        </w:rPr>
        <w:t xml:space="preserve"> / </w:t>
      </w:r>
      <w:r>
        <w:rPr>
          <w:rFonts w:cs="CG Times"/>
          <w:i/>
          <w:iCs/>
          <w:u w:val="single"/>
          <w:lang w:val="en-AU"/>
        </w:rPr>
        <w:t>to a total of 55 acres</w:t>
      </w:r>
      <w:r>
        <w:rPr>
          <w:rFonts w:cs="CG Times"/>
          <w:i/>
          <w:iCs/>
          <w:lang w:val="en-AU"/>
        </w:rPr>
        <w:t>.</w:t>
      </w:r>
      <w:r>
        <w:rPr>
          <w:rFonts w:cs="CG Times"/>
          <w:lang w:val="en-AU"/>
        </w:rPr>
        <w:tab/>
        <w:t>)</w:t>
      </w:r>
    </w:p>
    <w:p w14:paraId="750E410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has gone up </w:t>
      </w:r>
      <w:r>
        <w:rPr>
          <w:rFonts w:cs="CG Times"/>
          <w:i/>
          <w:iCs/>
          <w:u w:val="single"/>
          <w:lang w:val="en-AU"/>
        </w:rPr>
        <w:t>another two dollars</w:t>
      </w:r>
      <w:r>
        <w:rPr>
          <w:rFonts w:cs="CG Times"/>
          <w:i/>
          <w:iCs/>
          <w:lang w:val="en-AU"/>
        </w:rPr>
        <w:t>.</w:t>
      </w:r>
    </w:p>
    <w:p w14:paraId="3EE24E2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Dow Jones industrial average rose </w:t>
      </w:r>
      <w:r>
        <w:rPr>
          <w:rFonts w:cs="CG Times"/>
          <w:i/>
          <w:iCs/>
          <w:u w:val="single"/>
          <w:lang w:val="en-AU"/>
        </w:rPr>
        <w:t>from 9892</w:t>
      </w:r>
      <w:r>
        <w:rPr>
          <w:rFonts w:cs="CG Times"/>
          <w:i/>
          <w:iCs/>
          <w:lang w:val="en-AU"/>
        </w:rPr>
        <w:t xml:space="preserve"> </w:t>
      </w:r>
      <w:r>
        <w:rPr>
          <w:rFonts w:cs="CG Times"/>
          <w:i/>
          <w:iCs/>
          <w:u w:val="single"/>
          <w:lang w:val="en-AU"/>
        </w:rPr>
        <w:t>through the psychological barrier of 10000</w:t>
      </w:r>
      <w:r>
        <w:rPr>
          <w:rFonts w:cs="CG Times"/>
          <w:i/>
          <w:iCs/>
          <w:lang w:val="en-AU"/>
        </w:rPr>
        <w:t xml:space="preserve"> </w:t>
      </w:r>
      <w:r>
        <w:rPr>
          <w:rFonts w:cs="CG Times"/>
          <w:i/>
          <w:iCs/>
          <w:u w:val="single"/>
          <w:lang w:val="en-AU"/>
        </w:rPr>
        <w:t>to a record level of 10073</w:t>
      </w:r>
      <w:r>
        <w:rPr>
          <w:rFonts w:cs="CG Times"/>
          <w:i/>
          <w:iCs/>
          <w:lang w:val="en-AU"/>
        </w:rPr>
        <w:t>.</w:t>
      </w:r>
    </w:p>
    <w:p w14:paraId="0ADC7A65"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temperature dropped </w:t>
      </w:r>
      <w:r>
        <w:rPr>
          <w:rFonts w:cs="CG Times"/>
          <w:i/>
          <w:iCs/>
          <w:u w:val="single"/>
          <w:lang w:val="en-AU"/>
        </w:rPr>
        <w:t>to 5</w:t>
      </w:r>
      <w:r>
        <w:rPr>
          <w:rFonts w:cs="CG Times"/>
          <w:i/>
          <w:iCs/>
          <w:u w:val="single"/>
          <w:lang w:val="en-AU"/>
        </w:rPr>
        <w:sym w:font="WP TypographicSymbols" w:char="0031"/>
      </w:r>
      <w:r>
        <w:rPr>
          <w:rFonts w:cs="CG Times"/>
          <w:i/>
          <w:iCs/>
          <w:lang w:val="en-AU"/>
        </w:rPr>
        <w:t>.</w:t>
      </w:r>
    </w:p>
    <w:p w14:paraId="47503AD3"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She increased her philosophy mark </w:t>
      </w:r>
      <w:r>
        <w:rPr>
          <w:rFonts w:cs="CG Times"/>
          <w:i/>
          <w:iCs/>
          <w:u w:val="single"/>
          <w:lang w:val="en-AU"/>
        </w:rPr>
        <w:t>from 70%</w:t>
      </w:r>
      <w:r>
        <w:rPr>
          <w:rFonts w:cs="CG Times"/>
          <w:i/>
          <w:iCs/>
          <w:lang w:val="en-AU"/>
        </w:rPr>
        <w:t xml:space="preserve"> </w:t>
      </w:r>
      <w:r>
        <w:rPr>
          <w:rFonts w:cs="CG Times"/>
          <w:i/>
          <w:iCs/>
          <w:u w:val="single"/>
          <w:lang w:val="en-AU"/>
        </w:rPr>
        <w:t>to 85%</w:t>
      </w:r>
      <w:r>
        <w:rPr>
          <w:rFonts w:cs="CG Times"/>
          <w:i/>
          <w:iCs/>
          <w:lang w:val="en-AU"/>
        </w:rPr>
        <w:t>.</w:t>
      </w:r>
    </w:p>
    <w:p w14:paraId="6BED8B1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scalar change</w:t>
      </w:r>
      <w:r>
        <w:rPr>
          <w:rFonts w:cs="CG Times"/>
          <w:smallCaps/>
          <w:lang w:val="en-AU"/>
        </w:rPr>
        <w:tab/>
      </w:r>
      <w:r>
        <w:rPr>
          <w:rFonts w:cs="CG Times"/>
          <w:smallCaps/>
          <w:lang w:val="en-AU"/>
        </w:rPr>
        <w:tab/>
        <w:t>spatial movement</w:t>
      </w:r>
    </w:p>
    <w:p w14:paraId="12FDD46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ten miles</w:t>
      </w:r>
      <w:r>
        <w:rPr>
          <w:rFonts w:cs="CG Times"/>
          <w:i/>
          <w:iCs/>
          <w:lang w:val="en-AU"/>
        </w:rPr>
        <w:t>.</w:t>
      </w:r>
    </w:p>
    <w:p w14:paraId="2ECA9F14"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by 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for ten miles</w:t>
      </w:r>
      <w:r>
        <w:rPr>
          <w:rFonts w:cs="CG Times"/>
          <w:i/>
          <w:iCs/>
          <w:lang w:val="en-AU"/>
        </w:rPr>
        <w:t>.</w:t>
      </w:r>
    </w:p>
    <w:p w14:paraId="2E45A16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i/>
          <w:iCs/>
          <w:lang w:val="en-AU"/>
        </w:rPr>
        <w:t xml:space="preserve">Jill pushed her bicycle </w:t>
      </w:r>
      <w:r>
        <w:rPr>
          <w:rFonts w:cs="CG Times"/>
          <w:i/>
          <w:iCs/>
          <w:u w:val="single"/>
          <w:lang w:val="en-AU"/>
        </w:rPr>
        <w:t>half a mile</w:t>
      </w:r>
      <w:r>
        <w:rPr>
          <w:rFonts w:cs="CG Times"/>
          <w:i/>
          <w:iCs/>
          <w:lang w:val="en-AU"/>
        </w:rPr>
        <w:t xml:space="preserve"> and Liz did so </w:t>
      </w:r>
      <w:r>
        <w:rPr>
          <w:rFonts w:cs="CG Times"/>
          <w:i/>
          <w:iCs/>
          <w:u w:val="single"/>
          <w:lang w:val="en-AU"/>
        </w:rPr>
        <w:t>even further</w:t>
      </w:r>
      <w:r>
        <w:rPr>
          <w:rFonts w:cs="CG Times"/>
          <w:i/>
          <w:iCs/>
          <w:lang w:val="en-AU"/>
        </w:rPr>
        <w:t>.</w:t>
      </w:r>
    </w:p>
    <w:p w14:paraId="404EA04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Last week the Dow Jones share index fell </w:t>
      </w:r>
      <w:r>
        <w:rPr>
          <w:rFonts w:cs="CG Times"/>
          <w:i/>
          <w:iCs/>
          <w:u w:val="single"/>
          <w:lang w:val="en-AU"/>
        </w:rPr>
        <w:t>3%</w:t>
      </w:r>
      <w:r>
        <w:rPr>
          <w:rFonts w:cs="CG Times"/>
          <w:i/>
          <w:iCs/>
          <w:lang w:val="en-AU"/>
        </w:rPr>
        <w:t xml:space="preserve">; this week it did so another </w:t>
      </w:r>
      <w:r>
        <w:rPr>
          <w:rFonts w:cs="CG Times"/>
          <w:i/>
          <w:iCs/>
          <w:u w:val="single"/>
          <w:lang w:val="en-AU"/>
        </w:rPr>
        <w:t>2%</w:t>
      </w:r>
      <w:r>
        <w:rPr>
          <w:rFonts w:cs="CG Times"/>
          <w:i/>
          <w:iCs/>
          <w:lang w:val="en-AU"/>
        </w:rPr>
        <w:t>.</w:t>
      </w:r>
    </w:p>
    <w:p w14:paraId="23686B5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Coles have raised the price </w:t>
      </w:r>
      <w:r>
        <w:rPr>
          <w:rFonts w:cs="CG Times"/>
          <w:i/>
          <w:iCs/>
          <w:u w:val="single"/>
          <w:lang w:val="en-AU"/>
        </w:rPr>
        <w:t>by $5</w:t>
      </w:r>
      <w:r>
        <w:rPr>
          <w:rFonts w:cs="CG Times"/>
          <w:i/>
          <w:iCs/>
          <w:lang w:val="en-AU"/>
        </w:rPr>
        <w:t xml:space="preserve">, while the corner shop has done so </w:t>
      </w:r>
      <w:r>
        <w:rPr>
          <w:rFonts w:cs="CG Times"/>
          <w:i/>
          <w:iCs/>
          <w:u w:val="single"/>
          <w:lang w:val="en-AU"/>
        </w:rPr>
        <w:t>by $8.50</w:t>
      </w:r>
      <w:r>
        <w:rPr>
          <w:rFonts w:cs="CG Times"/>
          <w:i/>
          <w:iCs/>
          <w:lang w:val="en-AU"/>
        </w:rPr>
        <w:t>.</w:t>
      </w:r>
    </w:p>
    <w:p w14:paraId="77E99E85"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The temperature rose for four days.</w:t>
      </w:r>
      <w:r>
        <w:rPr>
          <w:rFonts w:cs="CG Times"/>
          <w:lang w:val="en-AU"/>
        </w:rPr>
        <w:tab/>
        <w:t>b.</w:t>
      </w:r>
      <w:r>
        <w:rPr>
          <w:rFonts w:cs="CG Times"/>
          <w:lang w:val="en-AU"/>
        </w:rPr>
        <w:tab/>
      </w:r>
      <w:r>
        <w:rPr>
          <w:rFonts w:cs="CG Times"/>
          <w:i/>
          <w:iCs/>
          <w:lang w:val="en-AU"/>
        </w:rPr>
        <w:t xml:space="preserve">The temperature rose </w:t>
      </w:r>
      <w:r>
        <w:rPr>
          <w:rFonts w:cs="CG Times"/>
          <w:i/>
          <w:iCs/>
          <w:u w:val="single"/>
          <w:lang w:val="en-AU"/>
        </w:rPr>
        <w:t>20</w:t>
      </w:r>
      <w:r>
        <w:rPr>
          <w:rFonts w:cs="CG Times"/>
          <w:i/>
          <w:iCs/>
          <w:u w:val="single"/>
          <w:lang w:val="en-AU"/>
        </w:rPr>
        <w:sym w:font="WP TypographicSymbols" w:char="0031"/>
      </w:r>
      <w:r>
        <w:rPr>
          <w:rFonts w:cs="CG Times"/>
          <w:i/>
          <w:iCs/>
          <w:lang w:val="en-AU"/>
        </w:rPr>
        <w:t xml:space="preserve"> in four days.</w:t>
      </w:r>
    </w:p>
    <w:p w14:paraId="587358F0"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The share price went up for weeks.</w:t>
      </w:r>
      <w:r>
        <w:rPr>
          <w:rFonts w:cs="CG Times"/>
          <w:lang w:val="en-AU"/>
        </w:rPr>
        <w:tab/>
        <w:t>b.</w:t>
      </w:r>
      <w:r>
        <w:rPr>
          <w:rFonts w:cs="CG Times"/>
          <w:lang w:val="en-AU"/>
        </w:rPr>
        <w:tab/>
      </w:r>
      <w:r>
        <w:rPr>
          <w:rFonts w:cs="CG Times"/>
          <w:i/>
          <w:iCs/>
          <w:lang w:val="en-AU"/>
        </w:rPr>
        <w:t xml:space="preserve">It went up </w:t>
      </w:r>
      <w:r>
        <w:rPr>
          <w:rFonts w:cs="CG Times"/>
          <w:i/>
          <w:iCs/>
          <w:u w:val="single"/>
          <w:lang w:val="en-AU"/>
        </w:rPr>
        <w:t xml:space="preserve">from </w:t>
      </w:r>
      <w:r>
        <w:rPr>
          <w:rFonts w:cs="CG Times"/>
          <w:i/>
          <w:iCs/>
          <w:u w:val="single"/>
          <w:lang w:val="en-AU"/>
        </w:rPr>
        <w:sym w:font="WP TypographicSymbols" w:char="002C"/>
      </w:r>
      <w:r>
        <w:rPr>
          <w:rFonts w:cs="CG Times"/>
          <w:i/>
          <w:iCs/>
          <w:u w:val="single"/>
          <w:lang w:val="en-AU"/>
        </w:rPr>
        <w:t xml:space="preserve">3 to </w:t>
      </w:r>
      <w:r>
        <w:rPr>
          <w:rFonts w:cs="CG Times"/>
          <w:i/>
          <w:iCs/>
          <w:u w:val="single"/>
          <w:lang w:val="en-AU"/>
        </w:rPr>
        <w:sym w:font="WP TypographicSymbols" w:char="002C"/>
      </w:r>
      <w:r>
        <w:rPr>
          <w:rFonts w:cs="CG Times"/>
          <w:i/>
          <w:iCs/>
          <w:u w:val="single"/>
          <w:lang w:val="en-AU"/>
        </w:rPr>
        <w:t>5</w:t>
      </w:r>
      <w:r>
        <w:rPr>
          <w:rFonts w:cs="CG Times"/>
          <w:i/>
          <w:iCs/>
          <w:lang w:val="en-AU"/>
        </w:rPr>
        <w:t xml:space="preserve"> in a week.</w:t>
      </w:r>
    </w:p>
    <w:p w14:paraId="5C27DC82"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The shrub grew for years.</w:t>
      </w:r>
      <w:r>
        <w:rPr>
          <w:rFonts w:cs="CG Times"/>
          <w:lang w:val="en-AU"/>
        </w:rPr>
        <w:tab/>
        <w:t>b.</w:t>
      </w:r>
      <w:r>
        <w:rPr>
          <w:rFonts w:cs="CG Times"/>
          <w:lang w:val="en-AU"/>
        </w:rPr>
        <w:tab/>
      </w:r>
      <w:r>
        <w:rPr>
          <w:rFonts w:cs="CG Times"/>
          <w:i/>
          <w:iCs/>
          <w:lang w:val="en-AU"/>
        </w:rPr>
        <w:t xml:space="preserve">The shrub grew </w:t>
      </w:r>
      <w:r>
        <w:rPr>
          <w:rFonts w:cs="CG Times"/>
          <w:i/>
          <w:iCs/>
          <w:u w:val="single"/>
          <w:lang w:val="en-AU"/>
        </w:rPr>
        <w:t>a whole foot</w:t>
      </w:r>
      <w:r>
        <w:rPr>
          <w:rFonts w:cs="CG Times"/>
          <w:i/>
          <w:iCs/>
          <w:lang w:val="en-AU"/>
        </w:rPr>
        <w:t xml:space="preserve"> in a year.</w:t>
      </w:r>
    </w:p>
    <w:p w14:paraId="00434198"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price went up </w:t>
      </w:r>
      <w:r>
        <w:rPr>
          <w:rFonts w:cs="CG Times"/>
          <w:i/>
          <w:iCs/>
          <w:u w:val="single"/>
          <w:lang w:val="en-AU"/>
        </w:rPr>
        <w:sym w:font="WP TypographicSymbols" w:char="002C"/>
      </w:r>
      <w:r>
        <w:rPr>
          <w:rFonts w:cs="CG Times"/>
          <w:i/>
          <w:iCs/>
          <w:u w:val="single"/>
          <w:lang w:val="en-AU"/>
        </w:rPr>
        <w:t>2</w:t>
      </w:r>
      <w:r>
        <w:rPr>
          <w:rFonts w:cs="CG Times"/>
          <w:i/>
          <w:iCs/>
          <w:lang w:val="en-AU"/>
        </w:rPr>
        <w:t>.</w:t>
      </w:r>
    </w:p>
    <w:p w14:paraId="2F3819F2"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lowered the net </w:t>
      </w:r>
      <w:r>
        <w:rPr>
          <w:rFonts w:cs="CG Times"/>
          <w:i/>
          <w:iCs/>
          <w:u w:val="single"/>
          <w:lang w:val="en-AU"/>
        </w:rPr>
        <w:t>three metres</w:t>
      </w:r>
      <w:r>
        <w:rPr>
          <w:rFonts w:cs="CG Times"/>
          <w:i/>
          <w:iCs/>
          <w:lang w:val="en-AU"/>
        </w:rPr>
        <w:t xml:space="preserve"> into the water.</w:t>
      </w:r>
    </w:p>
    <w:p w14:paraId="16481576"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hadn't expected them to walk </w:t>
      </w:r>
      <w:r>
        <w:rPr>
          <w:rFonts w:cs="CG Times"/>
          <w:i/>
          <w:iCs/>
          <w:u w:val="single"/>
          <w:lang w:val="en-AU"/>
        </w:rPr>
        <w:t>that distance</w:t>
      </w:r>
      <w:r>
        <w:rPr>
          <w:rFonts w:cs="CG Times"/>
          <w:i/>
          <w:iCs/>
          <w:lang w:val="en-AU"/>
        </w:rPr>
        <w:t>.</w:t>
      </w:r>
    </w:p>
    <w:p w14:paraId="666C08BC"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walked </w:t>
      </w:r>
      <w:r>
        <w:rPr>
          <w:rFonts w:cs="CG Times"/>
          <w:i/>
          <w:iCs/>
          <w:u w:val="single"/>
          <w:lang w:val="en-AU"/>
        </w:rPr>
        <w:t>the last few miles</w:t>
      </w:r>
      <w:r>
        <w:rPr>
          <w:rFonts w:cs="CG Times"/>
          <w:i/>
          <w:iCs/>
          <w:lang w:val="en-AU"/>
        </w:rPr>
        <w:t xml:space="preserve">; Bill rode </w:t>
      </w:r>
      <w:r>
        <w:rPr>
          <w:rFonts w:cs="CG Times"/>
          <w:i/>
          <w:iCs/>
          <w:u w:val="single"/>
          <w:lang w:val="en-AU"/>
        </w:rPr>
        <w:t>them</w:t>
      </w:r>
      <w:r>
        <w:rPr>
          <w:rFonts w:cs="CG Times"/>
          <w:i/>
          <w:iCs/>
          <w:lang w:val="en-AU"/>
        </w:rPr>
        <w:t xml:space="preserve"> on a donkey.</w:t>
      </w:r>
    </w:p>
    <w:p w14:paraId="59980F54"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is $12.</w:t>
      </w:r>
    </w:p>
    <w:p w14:paraId="3990ED19"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Dow Jones industrial average currently stands at 9437.</w:t>
      </w:r>
    </w:p>
    <w:p w14:paraId="07E49AEC"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temperature is 10</w:t>
      </w:r>
      <w:r>
        <w:rPr>
          <w:rFonts w:cs="CG Times"/>
          <w:i/>
          <w:iCs/>
          <w:lang w:val="en-AU"/>
        </w:rPr>
        <w:sym w:font="WP TypographicSymbols" w:char="0031"/>
      </w:r>
      <w:r>
        <w:rPr>
          <w:rFonts w:cs="CG Times"/>
          <w:i/>
          <w:iCs/>
          <w:lang w:val="en-AU"/>
        </w:rPr>
        <w:t>.</w:t>
      </w:r>
    </w:p>
    <w:p w14:paraId="6818041B"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Her </w:t>
      </w:r>
      <w:proofErr w:type="spellStart"/>
      <w:r>
        <w:rPr>
          <w:rFonts w:cs="CG Times"/>
          <w:i/>
          <w:iCs/>
          <w:lang w:val="en-AU"/>
        </w:rPr>
        <w:t>philosphy</w:t>
      </w:r>
      <w:proofErr w:type="spellEnd"/>
      <w:r>
        <w:rPr>
          <w:rFonts w:cs="CG Times"/>
          <w:i/>
          <w:iCs/>
          <w:lang w:val="en-AU"/>
        </w:rPr>
        <w:t xml:space="preserve"> mark was 70%.</w:t>
      </w:r>
    </w:p>
    <w:p w14:paraId="7C627EBC" w14:textId="77777777"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A jar of coffee </w:t>
      </w:r>
      <w:r>
        <w:rPr>
          <w:rFonts w:cs="CG Times"/>
          <w:i/>
          <w:iCs/>
          <w:u w:val="single"/>
          <w:lang w:val="en-AU"/>
        </w:rPr>
        <w:t>is</w:t>
      </w:r>
      <w:r>
        <w:rPr>
          <w:rFonts w:cs="CG Times"/>
          <w:i/>
          <w:iCs/>
          <w:lang w:val="en-AU"/>
        </w:rPr>
        <w:t xml:space="preserve"> $12.</w:t>
      </w:r>
      <w:r>
        <w:rPr>
          <w:rFonts w:cs="CG Times"/>
          <w:lang w:val="en-AU"/>
        </w:rPr>
        <w:tab/>
        <w:t>b.</w:t>
      </w:r>
      <w:r>
        <w:rPr>
          <w:rFonts w:cs="CG Times"/>
          <w:lang w:val="en-AU"/>
        </w:rPr>
        <w:tab/>
      </w:r>
      <w:r>
        <w:rPr>
          <w:rFonts w:cs="CG Times"/>
          <w:i/>
          <w:iCs/>
          <w:lang w:val="en-AU"/>
        </w:rPr>
        <w:t xml:space="preserve">A jar of coffee </w:t>
      </w:r>
      <w:r>
        <w:rPr>
          <w:rFonts w:cs="CG Times"/>
          <w:i/>
          <w:iCs/>
          <w:u w:val="single"/>
          <w:lang w:val="en-AU"/>
        </w:rPr>
        <w:t>costs</w:t>
      </w:r>
      <w:r>
        <w:rPr>
          <w:rFonts w:cs="CG Times"/>
          <w:i/>
          <w:iCs/>
          <w:lang w:val="en-AU"/>
        </w:rPr>
        <w:t xml:space="preserve"> $12.</w:t>
      </w:r>
    </w:p>
    <w:p w14:paraId="69A4E6F5" w14:textId="77777777"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This case </w:t>
      </w:r>
      <w:r>
        <w:rPr>
          <w:rFonts w:cs="CG Times"/>
          <w:i/>
          <w:iCs/>
          <w:u w:val="single"/>
          <w:lang w:val="en-AU"/>
        </w:rPr>
        <w:t>is</w:t>
      </w:r>
      <w:r>
        <w:rPr>
          <w:rFonts w:cs="CG Times"/>
          <w:i/>
          <w:iCs/>
          <w:lang w:val="en-AU"/>
        </w:rPr>
        <w:t xml:space="preserve"> over 20 kilos.</w:t>
      </w:r>
      <w:r>
        <w:rPr>
          <w:rFonts w:cs="CG Times"/>
          <w:lang w:val="en-AU"/>
        </w:rPr>
        <w:tab/>
        <w:t>b.</w:t>
      </w:r>
      <w:r>
        <w:rPr>
          <w:rFonts w:cs="CG Times"/>
          <w:lang w:val="en-AU"/>
        </w:rPr>
        <w:tab/>
      </w:r>
      <w:r>
        <w:rPr>
          <w:rFonts w:cs="CG Times"/>
          <w:i/>
          <w:iCs/>
          <w:lang w:val="en-AU"/>
        </w:rPr>
        <w:t xml:space="preserve">This case </w:t>
      </w:r>
      <w:r>
        <w:rPr>
          <w:rFonts w:cs="CG Times"/>
          <w:i/>
          <w:iCs/>
          <w:u w:val="single"/>
          <w:lang w:val="en-AU"/>
        </w:rPr>
        <w:t>weighs</w:t>
      </w:r>
      <w:r>
        <w:rPr>
          <w:rFonts w:cs="CG Times"/>
          <w:i/>
          <w:iCs/>
          <w:lang w:val="en-AU"/>
        </w:rPr>
        <w:t xml:space="preserve"> over $20.</w:t>
      </w:r>
    </w:p>
    <w:p w14:paraId="763D3E29" w14:textId="77777777" w:rsidR="000E0535"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My other table </w:t>
      </w:r>
      <w:r>
        <w:rPr>
          <w:rFonts w:cs="CG Times"/>
          <w:i/>
          <w:iCs/>
          <w:u w:val="single"/>
          <w:lang w:val="en-AU"/>
        </w:rPr>
        <w:t>is</w:t>
      </w:r>
      <w:r>
        <w:rPr>
          <w:rFonts w:cs="CG Times"/>
          <w:i/>
          <w:iCs/>
          <w:lang w:val="en-AU"/>
        </w:rPr>
        <w:t xml:space="preserve"> six foot by four.</w:t>
      </w:r>
      <w:r>
        <w:rPr>
          <w:rFonts w:cs="CG Times"/>
          <w:lang w:val="en-AU"/>
        </w:rPr>
        <w:tab/>
        <w:t>b.</w:t>
      </w:r>
      <w:r>
        <w:rPr>
          <w:rFonts w:cs="CG Times"/>
          <w:lang w:val="en-AU"/>
        </w:rPr>
        <w:tab/>
      </w:r>
      <w:r>
        <w:rPr>
          <w:rFonts w:cs="CG Times"/>
          <w:i/>
          <w:iCs/>
          <w:lang w:val="en-AU"/>
        </w:rPr>
        <w:t xml:space="preserve">My other table </w:t>
      </w:r>
      <w:r>
        <w:rPr>
          <w:rFonts w:cs="CG Times"/>
          <w:i/>
          <w:iCs/>
          <w:u w:val="single"/>
          <w:lang w:val="en-AU"/>
        </w:rPr>
        <w:t>measures</w:t>
      </w:r>
      <w:r>
        <w:rPr>
          <w:rFonts w:cs="CG Times"/>
          <w:i/>
          <w:iCs/>
          <w:lang w:val="en-AU"/>
        </w:rPr>
        <w:t xml:space="preserve"> six foot by four.</w:t>
      </w:r>
    </w:p>
    <w:p w14:paraId="2686A01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read your thesis </w:t>
      </w:r>
      <w:r>
        <w:rPr>
          <w:rFonts w:cs="CG Times"/>
          <w:i/>
          <w:iCs/>
          <w:u w:val="single"/>
          <w:lang w:val="en-AU"/>
        </w:rPr>
        <w:t>last week</w:t>
      </w:r>
      <w:r>
        <w:rPr>
          <w:rFonts w:cs="CG Times"/>
          <w:i/>
          <w:iCs/>
          <w:lang w:val="en-AU"/>
        </w:rPr>
        <w:t>.</w:t>
      </w:r>
      <w:r>
        <w:rPr>
          <w:rFonts w:cs="CG Times"/>
          <w:lang w:val="en-AU"/>
        </w:rPr>
        <w:tab/>
        <w:t>[adjunct]</w:t>
      </w:r>
    </w:p>
    <w:p w14:paraId="15B822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is </w:t>
      </w:r>
      <w:r>
        <w:rPr>
          <w:rFonts w:cs="CG Times"/>
          <w:i/>
          <w:iCs/>
          <w:u w:val="single"/>
          <w:lang w:val="en-AU"/>
        </w:rPr>
        <w:t>tomorrow</w:t>
      </w:r>
      <w:r>
        <w:rPr>
          <w:rFonts w:cs="CG Times"/>
          <w:i/>
          <w:iCs/>
          <w:lang w:val="en-AU"/>
        </w:rPr>
        <w:t>.</w:t>
      </w:r>
      <w:r>
        <w:rPr>
          <w:rFonts w:cs="CG Times"/>
          <w:lang w:val="en-AU"/>
        </w:rPr>
        <w:tab/>
        <w:t>[complement: subject orientation]</w:t>
      </w:r>
    </w:p>
    <w:p w14:paraId="541A8A9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arranged a meeting </w:t>
      </w:r>
      <w:r>
        <w:rPr>
          <w:rFonts w:cs="CG Times"/>
          <w:i/>
          <w:iCs/>
          <w:u w:val="single"/>
          <w:lang w:val="en-AU"/>
        </w:rPr>
        <w:t>for Tuesday at ten</w:t>
      </w:r>
      <w:r>
        <w:rPr>
          <w:rFonts w:cs="CG Times"/>
          <w:i/>
          <w:iCs/>
          <w:lang w:val="en-AU"/>
        </w:rPr>
        <w:t>.</w:t>
      </w:r>
      <w:r>
        <w:rPr>
          <w:rFonts w:cs="CG Times"/>
          <w:lang w:val="en-AU"/>
        </w:rPr>
        <w:tab/>
        <w:t>[complement: object orientation]</w:t>
      </w:r>
    </w:p>
    <w:p w14:paraId="19430D4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be</w:t>
      </w:r>
      <w:r>
        <w:rPr>
          <w:rFonts w:cs="CG Times"/>
          <w:i/>
          <w:iCs/>
          <w:lang w:val="en-AU"/>
        </w:rPr>
        <w:tab/>
        <w:t>happen</w:t>
      </w:r>
      <w:r>
        <w:rPr>
          <w:rFonts w:cs="CG Times"/>
          <w:i/>
          <w:iCs/>
          <w:lang w:val="en-AU"/>
        </w:rPr>
        <w:tab/>
        <w:t>live</w:t>
      </w:r>
      <w:r>
        <w:rPr>
          <w:rFonts w:cs="CG Times"/>
          <w:i/>
          <w:iCs/>
          <w:lang w:val="en-AU"/>
        </w:rPr>
        <w:tab/>
        <w:t>occur</w:t>
      </w:r>
      <w:r>
        <w:rPr>
          <w:rFonts w:cs="CG Times"/>
          <w:i/>
          <w:iCs/>
          <w:lang w:val="en-AU"/>
        </w:rPr>
        <w:tab/>
        <w:t>take place</w:t>
      </w:r>
      <w:r>
        <w:rPr>
          <w:rFonts w:cs="CG Times"/>
          <w:lang w:val="en-AU"/>
        </w:rPr>
        <w:tab/>
        <w:t>[S-orientation]</w:t>
      </w:r>
    </w:p>
    <w:p w14:paraId="3C6161DE"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arrange</w:t>
      </w:r>
      <w:r>
        <w:rPr>
          <w:rFonts w:cs="CG Times"/>
          <w:i/>
          <w:iCs/>
          <w:lang w:val="en-AU"/>
        </w:rPr>
        <w:tab/>
        <w:t>fix</w:t>
      </w:r>
      <w:r>
        <w:rPr>
          <w:rFonts w:cs="CG Times"/>
          <w:i/>
          <w:iCs/>
          <w:lang w:val="en-AU"/>
        </w:rPr>
        <w:tab/>
        <w:t>keep</w:t>
      </w:r>
      <w:r>
        <w:rPr>
          <w:rFonts w:cs="CG Times"/>
          <w:i/>
          <w:iCs/>
          <w:lang w:val="en-AU"/>
        </w:rPr>
        <w:tab/>
        <w:t>put</w:t>
      </w:r>
      <w:r>
        <w:rPr>
          <w:rFonts w:cs="CG Times"/>
          <w:i/>
          <w:iCs/>
          <w:lang w:val="en-AU"/>
        </w:rPr>
        <w:tab/>
        <w:t>schedule</w:t>
      </w:r>
      <w:r>
        <w:rPr>
          <w:rFonts w:cs="CG Times"/>
          <w:lang w:val="en-AU"/>
        </w:rPr>
        <w:tab/>
        <w:t>[O-orientation]</w:t>
      </w:r>
    </w:p>
    <w:p w14:paraId="7EF44BE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Christmas falls </w:t>
      </w:r>
      <w:r>
        <w:rPr>
          <w:rFonts w:cs="CG Times"/>
          <w:i/>
          <w:iCs/>
          <w:u w:val="single"/>
          <w:lang w:val="en-AU"/>
        </w:rPr>
        <w:t>on a Tuesday</w:t>
      </w:r>
      <w:r>
        <w:rPr>
          <w:rFonts w:cs="CG Times"/>
          <w:i/>
          <w:iCs/>
          <w:lang w:val="en-AU"/>
        </w:rPr>
        <w:t xml:space="preserve"> </w:t>
      </w:r>
      <w:r>
        <w:rPr>
          <w:rFonts w:cs="CG Times"/>
          <w:i/>
          <w:iCs/>
          <w:u w:val="single"/>
          <w:lang w:val="en-AU"/>
        </w:rPr>
        <w:t>this year</w:t>
      </w:r>
      <w:r>
        <w:rPr>
          <w:rFonts w:cs="CG Times"/>
          <w:i/>
          <w:iCs/>
          <w:lang w:val="en-AU"/>
        </w:rPr>
        <w:t>.</w:t>
      </w:r>
    </w:p>
    <w:p w14:paraId="7D10B6F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later</w:t>
      </w:r>
      <w:r>
        <w:rPr>
          <w:rFonts w:cs="CG Times"/>
          <w:i/>
          <w:iCs/>
          <w:lang w:val="en-AU"/>
        </w:rPr>
        <w:t xml:space="preserve"> scheduled yet another meeting </w:t>
      </w:r>
      <w:r>
        <w:rPr>
          <w:rFonts w:cs="CG Times"/>
          <w:i/>
          <w:iCs/>
          <w:u w:val="single"/>
          <w:lang w:val="en-AU"/>
        </w:rPr>
        <w:t>for the following Tuesday</w:t>
      </w:r>
      <w:r>
        <w:rPr>
          <w:rFonts w:cs="CG Times"/>
          <w:i/>
          <w:iCs/>
          <w:lang w:val="en-AU"/>
        </w:rPr>
        <w:t>.</w:t>
      </w:r>
    </w:p>
    <w:p w14:paraId="0548A1E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meeting has </w:t>
      </w:r>
      <w:r>
        <w:rPr>
          <w:rFonts w:cs="CG Times"/>
          <w:lang w:val="en-AU"/>
        </w:rPr>
        <w:t>(</w:t>
      </w:r>
      <w:r>
        <w:rPr>
          <w:rFonts w:cs="CG Times"/>
          <w:i/>
          <w:iCs/>
          <w:lang w:val="en-AU"/>
        </w:rPr>
        <w:t>been</w:t>
      </w:r>
      <w:r>
        <w:rPr>
          <w:rFonts w:cs="CG Times"/>
          <w:lang w:val="en-AU"/>
        </w:rPr>
        <w:t>)</w:t>
      </w:r>
      <w:r>
        <w:rPr>
          <w:rFonts w:cs="CG Times"/>
          <w:i/>
          <w:iCs/>
          <w:lang w:val="en-AU"/>
        </w:rPr>
        <w:t xml:space="preserve"> moved </w:t>
      </w:r>
      <w:r>
        <w:rPr>
          <w:rFonts w:cs="CG Times"/>
          <w:i/>
          <w:iCs/>
          <w:u w:val="single"/>
          <w:lang w:val="en-AU"/>
        </w:rPr>
        <w:t>from Tuesday morning</w:t>
      </w:r>
      <w:r>
        <w:rPr>
          <w:rFonts w:cs="CG Times"/>
          <w:i/>
          <w:iCs/>
          <w:lang w:val="en-AU"/>
        </w:rPr>
        <w:t xml:space="preserve"> </w:t>
      </w:r>
      <w:r>
        <w:rPr>
          <w:rFonts w:cs="CG Times"/>
          <w:i/>
          <w:iCs/>
          <w:u w:val="single"/>
          <w:lang w:val="en-AU"/>
        </w:rPr>
        <w:t>to Thursday afternoon</w:t>
      </w:r>
      <w:r>
        <w:rPr>
          <w:rFonts w:cs="CG Times"/>
          <w:i/>
          <w:iCs/>
          <w:lang w:val="en-AU"/>
        </w:rPr>
        <w:t>.</w:t>
      </w:r>
    </w:p>
    <w:p w14:paraId="4E7842A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have postponed our holiday </w:t>
      </w:r>
      <w:r>
        <w:rPr>
          <w:rFonts w:cs="CG Times"/>
          <w:i/>
          <w:iCs/>
          <w:u w:val="single"/>
          <w:lang w:val="en-AU"/>
        </w:rPr>
        <w:t>until the end of September</w:t>
      </w:r>
      <w:r>
        <w:rPr>
          <w:rFonts w:cs="CG Times"/>
          <w:i/>
          <w:iCs/>
          <w:lang w:val="en-AU"/>
        </w:rPr>
        <w:t>.</w:t>
      </w:r>
    </w:p>
    <w:p w14:paraId="76A301A6"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adjourned the meeting </w:t>
      </w:r>
      <w:r>
        <w:rPr>
          <w:rFonts w:cs="CG Times"/>
          <w:i/>
          <w:iCs/>
          <w:u w:val="single"/>
          <w:lang w:val="en-AU"/>
        </w:rPr>
        <w:t>until next week</w:t>
      </w:r>
      <w:r>
        <w:rPr>
          <w:rFonts w:cs="CG Times"/>
          <w:i/>
          <w:iCs/>
          <w:lang w:val="en-AU"/>
        </w:rPr>
        <w:t>.</w:t>
      </w:r>
    </w:p>
    <w:p w14:paraId="6683217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saw her </w:t>
      </w:r>
      <w:r>
        <w:rPr>
          <w:rFonts w:cs="CG Times"/>
          <w:i/>
          <w:iCs/>
          <w:u w:val="single"/>
          <w:lang w:val="en-AU"/>
        </w:rPr>
        <w:t>yesterday</w:t>
      </w:r>
      <w:r>
        <w:rPr>
          <w:rFonts w:cs="CG Times"/>
          <w:i/>
          <w:iCs/>
          <w:lang w:val="en-AU"/>
        </w:rPr>
        <w:t>.</w:t>
      </w:r>
    </w:p>
    <w:p w14:paraId="4FA8665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It'll be all over </w:t>
      </w:r>
      <w:r>
        <w:rPr>
          <w:rFonts w:cs="CG Times"/>
          <w:i/>
          <w:iCs/>
          <w:u w:val="single"/>
          <w:lang w:val="en-AU"/>
        </w:rPr>
        <w:t>a year from now</w:t>
      </w:r>
    </w:p>
    <w:p w14:paraId="0A6AFEB6"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now</w:t>
      </w:r>
      <w:r>
        <w:rPr>
          <w:rFonts w:cs="CG Times"/>
          <w:i/>
          <w:iCs/>
          <w:lang w:val="en-AU"/>
        </w:rPr>
        <w:tab/>
        <w:t>yesterday</w:t>
      </w:r>
      <w:r>
        <w:rPr>
          <w:rFonts w:cs="CG Times"/>
          <w:i/>
          <w:iCs/>
          <w:lang w:val="en-AU"/>
        </w:rPr>
        <w:tab/>
        <w:t>today</w:t>
      </w:r>
      <w:r>
        <w:rPr>
          <w:rFonts w:cs="CG Times"/>
          <w:i/>
          <w:iCs/>
          <w:lang w:val="en-AU"/>
        </w:rPr>
        <w:tab/>
        <w:t>tomorrow</w:t>
      </w:r>
      <w:r>
        <w:rPr>
          <w:rFonts w:cs="CG Times"/>
          <w:i/>
          <w:iCs/>
          <w:lang w:val="en-AU"/>
        </w:rPr>
        <w:tab/>
        <w:t>this morning</w:t>
      </w:r>
    </w:p>
    <w:p w14:paraId="45BA3D32"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i/>
          <w:iCs/>
          <w:lang w:val="en-AU"/>
        </w:rPr>
      </w:pPr>
      <w:r>
        <w:rPr>
          <w:rFonts w:cs="CG Times"/>
          <w:i/>
          <w:iCs/>
          <w:lang w:val="en-AU"/>
        </w:rPr>
        <w:t>tonight</w:t>
      </w:r>
      <w:r>
        <w:rPr>
          <w:rFonts w:cs="CG Times"/>
          <w:i/>
          <w:iCs/>
          <w:lang w:val="en-AU"/>
        </w:rPr>
        <w:tab/>
        <w:t>last night</w:t>
      </w:r>
      <w:r>
        <w:rPr>
          <w:rFonts w:cs="CG Times"/>
          <w:i/>
          <w:iCs/>
          <w:lang w:val="en-AU"/>
        </w:rPr>
        <w:tab/>
        <w:t>tomorrow night</w:t>
      </w:r>
      <w:r>
        <w:rPr>
          <w:rFonts w:cs="CG Times"/>
          <w:i/>
          <w:iCs/>
          <w:lang w:val="en-AU"/>
        </w:rPr>
        <w:tab/>
        <w:t>last week</w:t>
      </w:r>
      <w:r>
        <w:rPr>
          <w:rFonts w:cs="CG Times"/>
          <w:i/>
          <w:iCs/>
          <w:lang w:val="en-AU"/>
        </w:rPr>
        <w:tab/>
        <w:t>next week</w:t>
      </w:r>
    </w:p>
    <w:p w14:paraId="14CA8008"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lang w:val="en-AU"/>
        </w:rPr>
      </w:pPr>
      <w:r>
        <w:rPr>
          <w:rFonts w:cs="CG Times"/>
          <w:i/>
          <w:iCs/>
          <w:lang w:val="en-AU"/>
        </w:rPr>
        <w:t>two days ago</w:t>
      </w:r>
      <w:r>
        <w:rPr>
          <w:rFonts w:cs="CG Times"/>
          <w:i/>
          <w:iCs/>
          <w:lang w:val="en-AU"/>
        </w:rPr>
        <w:tab/>
        <w:t>in two weeks</w:t>
      </w:r>
      <w:r>
        <w:rPr>
          <w:rFonts w:cs="CG Times"/>
          <w:i/>
          <w:iCs/>
          <w:lang w:val="en-AU"/>
        </w:rPr>
        <w:tab/>
        <w:t>in a week's time</w:t>
      </w:r>
      <w:r>
        <w:rPr>
          <w:rFonts w:cs="CG Times"/>
          <w:i/>
          <w:iCs/>
          <w:lang w:val="en-AU"/>
        </w:rPr>
        <w:tab/>
        <w:t>these days</w:t>
      </w:r>
      <w:r>
        <w:rPr>
          <w:rFonts w:cs="CG Times"/>
          <w:i/>
          <w:iCs/>
          <w:lang w:val="en-AU"/>
        </w:rPr>
        <w:tab/>
        <w:t>in earlier times</w:t>
      </w:r>
    </w:p>
    <w:p w14:paraId="379E76B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lived </w:t>
      </w:r>
      <w:r>
        <w:rPr>
          <w:rFonts w:cs="CG Times"/>
          <w:i/>
          <w:iCs/>
          <w:u w:val="single"/>
          <w:lang w:val="en-AU"/>
        </w:rPr>
        <w:t xml:space="preserve">in the </w:t>
      </w:r>
      <w:r w:rsidR="00C14572">
        <w:rPr>
          <w:rFonts w:cs="CG Times"/>
          <w:i/>
          <w:iCs/>
          <w:u w:val="single"/>
          <w:lang w:val="en-AU"/>
        </w:rPr>
        <w:t>third</w:t>
      </w:r>
      <w:r>
        <w:rPr>
          <w:rFonts w:cs="CG Times"/>
          <w:i/>
          <w:iCs/>
          <w:u w:val="single"/>
          <w:lang w:val="en-AU"/>
        </w:rPr>
        <w:t xml:space="preserve"> century B</w:t>
      </w:r>
      <w:r w:rsidR="00697606">
        <w:rPr>
          <w:rFonts w:cs="CG Times"/>
          <w:i/>
          <w:iCs/>
          <w:u w:val="single"/>
          <w:lang w:val="en-AU"/>
        </w:rPr>
        <w:t>C</w:t>
      </w:r>
      <w:r>
        <w:rPr>
          <w:rFonts w:cs="CG Times"/>
          <w:i/>
          <w:iCs/>
          <w:u w:val="single"/>
          <w:lang w:val="en-AU"/>
        </w:rPr>
        <w:t>.</w:t>
      </w:r>
    </w:p>
    <w:p w14:paraId="553D3314"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Company was founded </w:t>
      </w:r>
      <w:r>
        <w:rPr>
          <w:rFonts w:cs="CG Times"/>
          <w:i/>
          <w:iCs/>
          <w:u w:val="single"/>
          <w:lang w:val="en-AU"/>
        </w:rPr>
        <w:t xml:space="preserve">on </w:t>
      </w:r>
      <w:r w:rsidR="00677651">
        <w:rPr>
          <w:rFonts w:cs="CG Times"/>
          <w:i/>
          <w:iCs/>
          <w:u w:val="single"/>
          <w:lang w:val="en-AU"/>
        </w:rPr>
        <w:t xml:space="preserve">1 </w:t>
      </w:r>
      <w:r>
        <w:rPr>
          <w:rFonts w:cs="CG Times"/>
          <w:i/>
          <w:iCs/>
          <w:u w:val="single"/>
          <w:lang w:val="en-AU"/>
        </w:rPr>
        <w:t>January, 1978</w:t>
      </w:r>
      <w:r>
        <w:rPr>
          <w:rFonts w:cs="CG Times"/>
          <w:i/>
          <w:iCs/>
          <w:lang w:val="en-AU"/>
        </w:rPr>
        <w:t>.</w:t>
      </w:r>
    </w:p>
    <w:p w14:paraId="27DD75FC"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Sarah is arriving </w:t>
      </w:r>
      <w:r>
        <w:rPr>
          <w:rFonts w:cs="CG Times"/>
          <w:i/>
          <w:iCs/>
          <w:u w:val="single"/>
          <w:lang w:val="en-AU"/>
        </w:rPr>
        <w:t xml:space="preserve">at </w:t>
      </w:r>
      <w:r w:rsidR="00677651">
        <w:rPr>
          <w:rFonts w:cs="CG Times"/>
          <w:i/>
          <w:iCs/>
          <w:u w:val="single"/>
          <w:lang w:val="en-AU"/>
        </w:rPr>
        <w:t>three</w:t>
      </w:r>
      <w:r>
        <w:rPr>
          <w:rFonts w:cs="CG Times"/>
          <w:i/>
          <w:iCs/>
          <w:u w:val="single"/>
          <w:lang w:val="en-AU"/>
        </w:rPr>
        <w:t xml:space="preserve"> o'clock</w:t>
      </w:r>
      <w:r>
        <w:rPr>
          <w:rFonts w:cs="CG Times"/>
          <w:i/>
          <w:iCs/>
          <w:lang w:val="en-AU"/>
        </w:rPr>
        <w:t xml:space="preserve"> </w:t>
      </w:r>
      <w:r>
        <w:rPr>
          <w:rFonts w:cs="CG Times"/>
          <w:lang w:val="en-AU"/>
        </w:rPr>
        <w:t xml:space="preserve">/ </w:t>
      </w:r>
      <w:r>
        <w:rPr>
          <w:rFonts w:cs="CG Times"/>
          <w:i/>
          <w:iCs/>
          <w:u w:val="single"/>
          <w:lang w:val="en-AU"/>
        </w:rPr>
        <w:t xml:space="preserve">on </w:t>
      </w:r>
      <w:r w:rsidR="00677651">
        <w:rPr>
          <w:rFonts w:cs="CG Times"/>
          <w:i/>
          <w:iCs/>
          <w:u w:val="single"/>
          <w:lang w:val="en-AU"/>
        </w:rPr>
        <w:t xml:space="preserve">3 </w:t>
      </w:r>
      <w:r>
        <w:rPr>
          <w:rFonts w:cs="CG Times"/>
          <w:i/>
          <w:iCs/>
          <w:u w:val="single"/>
          <w:lang w:val="en-AU"/>
        </w:rPr>
        <w:t>May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 Monday</w:t>
      </w:r>
      <w:r>
        <w:rPr>
          <w:rFonts w:cs="CG Times"/>
          <w:i/>
          <w:iCs/>
          <w:lang w:val="en-AU"/>
        </w:rPr>
        <w:t>.</w:t>
      </w:r>
    </w:p>
    <w:p w14:paraId="760417B7"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finished the job </w:t>
      </w:r>
      <w:r>
        <w:rPr>
          <w:rFonts w:cs="CG Times"/>
          <w:i/>
          <w:iCs/>
          <w:u w:val="single"/>
          <w:lang w:val="en-AU"/>
        </w:rPr>
        <w:t>at noon</w:t>
      </w:r>
      <w:r>
        <w:rPr>
          <w:rFonts w:cs="CG Times"/>
          <w:i/>
          <w:iCs/>
          <w:lang w:val="en-AU"/>
        </w:rPr>
        <w:t xml:space="preserve"> </w:t>
      </w:r>
      <w:r>
        <w:rPr>
          <w:rFonts w:cs="CG Times"/>
          <w:lang w:val="en-AU"/>
        </w:rPr>
        <w:t xml:space="preserve">/ </w:t>
      </w:r>
      <w:r>
        <w:rPr>
          <w:rFonts w:cs="CG Times"/>
          <w:i/>
          <w:iCs/>
          <w:u w:val="single"/>
          <w:lang w:val="en-AU"/>
        </w:rPr>
        <w:t>at the end of May</w:t>
      </w:r>
      <w:r>
        <w:rPr>
          <w:rFonts w:cs="CG Times"/>
          <w:i/>
          <w:iCs/>
          <w:lang w:val="en-AU"/>
        </w:rPr>
        <w:t xml:space="preserve"> </w:t>
      </w:r>
      <w:r>
        <w:rPr>
          <w:rFonts w:cs="CG Times"/>
          <w:lang w:val="en-AU"/>
        </w:rPr>
        <w:t xml:space="preserve">/ </w:t>
      </w:r>
      <w:r>
        <w:rPr>
          <w:rFonts w:cs="CG Times"/>
          <w:i/>
          <w:iCs/>
          <w:u w:val="single"/>
          <w:lang w:val="en-AU"/>
        </w:rPr>
        <w:t>at the week-end</w:t>
      </w:r>
      <w:r>
        <w:rPr>
          <w:rFonts w:cs="CG Times"/>
          <w:i/>
          <w:iCs/>
          <w:lang w:val="en-AU"/>
        </w:rPr>
        <w:t>.</w:t>
      </w:r>
    </w:p>
    <w:p w14:paraId="160EB926"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 xml:space="preserve"> </w:t>
      </w:r>
      <w:r>
        <w:rPr>
          <w:rFonts w:cs="CG Times"/>
          <w:i/>
          <w:iCs/>
          <w:u w:val="single"/>
          <w:lang w:val="en-AU"/>
        </w:rPr>
        <w:t>at three o'clock</w:t>
      </w:r>
      <w:r>
        <w:rPr>
          <w:rFonts w:cs="CG Times"/>
          <w:i/>
          <w:iCs/>
          <w:lang w:val="en-AU"/>
        </w:rPr>
        <w:t xml:space="preserve">. </w:t>
      </w:r>
    </w:p>
    <w:p w14:paraId="4DE1AF69"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all met in Paris </w:t>
      </w:r>
      <w:r>
        <w:rPr>
          <w:rFonts w:cs="CG Times"/>
          <w:i/>
          <w:iCs/>
          <w:u w:val="single"/>
          <w:lang w:val="en-AU"/>
        </w:rPr>
        <w:t>last Monday</w:t>
      </w:r>
      <w:r>
        <w:rPr>
          <w:rFonts w:cs="CG Times"/>
          <w:i/>
          <w:iCs/>
          <w:lang w:val="en-AU"/>
        </w:rPr>
        <w:t xml:space="preserve">. I got there </w:t>
      </w:r>
      <w:r>
        <w:rPr>
          <w:rFonts w:cs="CG Times"/>
          <w:i/>
          <w:iCs/>
          <w:u w:val="single"/>
          <w:lang w:val="en-AU"/>
        </w:rPr>
        <w:t>at 3 o'clock</w:t>
      </w:r>
      <w:r>
        <w:rPr>
          <w:rFonts w:cs="CG Times"/>
          <w:i/>
          <w:iCs/>
          <w:lang w:val="en-AU"/>
        </w:rPr>
        <w:t xml:space="preserve">, the others </w:t>
      </w:r>
      <w:r>
        <w:rPr>
          <w:rFonts w:cs="CG Times"/>
          <w:i/>
          <w:iCs/>
          <w:u w:val="single"/>
          <w:lang w:val="en-AU"/>
        </w:rPr>
        <w:t>at four</w:t>
      </w:r>
      <w:r>
        <w:rPr>
          <w:rFonts w:cs="CG Times"/>
          <w:lang w:val="en-AU"/>
        </w:rPr>
        <w:t>.</w:t>
      </w:r>
    </w:p>
    <w:p w14:paraId="6613295B"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company collapsed </w:t>
      </w:r>
      <w:r>
        <w:rPr>
          <w:rFonts w:cs="CG Times"/>
          <w:i/>
          <w:iCs/>
          <w:u w:val="single"/>
          <w:lang w:val="en-AU"/>
        </w:rPr>
        <w:t>during World War II</w:t>
      </w:r>
      <w:r>
        <w:rPr>
          <w:rFonts w:cs="CG Times"/>
          <w:i/>
          <w:iCs/>
          <w:lang w:val="en-AU"/>
        </w:rPr>
        <w:t>.</w:t>
      </w:r>
    </w:p>
    <w:p w14:paraId="08267C93"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became a recluse </w:t>
      </w:r>
      <w:r>
        <w:rPr>
          <w:rFonts w:cs="CG Times"/>
          <w:i/>
          <w:iCs/>
          <w:u w:val="single"/>
          <w:lang w:val="en-AU"/>
        </w:rPr>
        <w:t>after the death of her husband</w:t>
      </w:r>
      <w:r>
        <w:rPr>
          <w:rFonts w:cs="CG Times"/>
          <w:i/>
          <w:iCs/>
          <w:lang w:val="en-AU"/>
        </w:rPr>
        <w:t>.</w:t>
      </w:r>
    </w:p>
    <w:p w14:paraId="4785D830"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retired to his study </w:t>
      </w:r>
      <w:r>
        <w:rPr>
          <w:rFonts w:cs="CG Times"/>
          <w:i/>
          <w:iCs/>
          <w:u w:val="single"/>
          <w:lang w:val="en-AU"/>
        </w:rPr>
        <w:t>when the guests arrived</w:t>
      </w:r>
      <w:r>
        <w:rPr>
          <w:rFonts w:cs="CG Times"/>
          <w:i/>
          <w:iCs/>
          <w:lang w:val="en-AU"/>
        </w:rPr>
        <w:t>.</w:t>
      </w:r>
    </w:p>
    <w:p w14:paraId="74C3798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lastRenderedPageBreak/>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They arrived </w:t>
      </w:r>
      <w:r>
        <w:rPr>
          <w:rFonts w:cs="CG Times"/>
          <w:i/>
          <w:iCs/>
          <w:u w:val="single"/>
          <w:lang w:val="en-AU"/>
        </w:rPr>
        <w:t>earlier than we had expected</w:t>
      </w:r>
      <w:r>
        <w:rPr>
          <w:rFonts w:cs="CG Times"/>
          <w:i/>
          <w:iCs/>
          <w:lang w:val="en-AU"/>
        </w:rPr>
        <w:t>.</w:t>
      </w:r>
    </w:p>
    <w:p w14:paraId="0A1A5D4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She made a complaint about his behaviour and </w:t>
      </w:r>
      <w:r>
        <w:rPr>
          <w:rFonts w:cs="CG Times"/>
          <w:i/>
          <w:iCs/>
          <w:u w:val="single"/>
          <w:lang w:val="en-AU"/>
        </w:rPr>
        <w:t>soon afterwards</w:t>
      </w:r>
      <w:r>
        <w:rPr>
          <w:rFonts w:cs="CG Times"/>
          <w:i/>
          <w:iCs/>
          <w:lang w:val="en-AU"/>
        </w:rPr>
        <w:t xml:space="preserve"> she was sacked.</w:t>
      </w:r>
    </w:p>
    <w:p w14:paraId="307944D6"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By a strange coincidence Kim and I got engaged </w:t>
      </w:r>
      <w:r>
        <w:rPr>
          <w:rFonts w:cs="CG Times"/>
          <w:i/>
          <w:iCs/>
          <w:u w:val="single"/>
          <w:lang w:val="en-AU"/>
        </w:rPr>
        <w:t>on the same day</w:t>
      </w:r>
      <w:r>
        <w:rPr>
          <w:rFonts w:cs="CG Times"/>
          <w:i/>
          <w:iCs/>
          <w:lang w:val="en-AU"/>
        </w:rPr>
        <w:t>.</w:t>
      </w:r>
    </w:p>
    <w:p w14:paraId="375289A1"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ago</w:t>
      </w:r>
      <w:r>
        <w:rPr>
          <w:rFonts w:cs="CG Times"/>
          <w:i/>
          <w:iCs/>
          <w:lang w:val="en-AU"/>
        </w:rPr>
        <w:tab/>
        <w:t>at</w:t>
      </w:r>
      <w:r>
        <w:rPr>
          <w:rFonts w:cs="CG Times"/>
          <w:i/>
          <w:iCs/>
          <w:lang w:val="en-AU"/>
        </w:rPr>
        <w:tab/>
        <w:t>before</w:t>
      </w:r>
      <w:r>
        <w:rPr>
          <w:rFonts w:cs="CG Times"/>
          <w:i/>
          <w:iCs/>
          <w:lang w:val="en-AU"/>
        </w:rPr>
        <w:tab/>
        <w:t>between</w:t>
      </w:r>
      <w:r>
        <w:rPr>
          <w:rFonts w:cs="CG Times"/>
          <w:i/>
          <w:iCs/>
          <w:lang w:val="en-AU"/>
        </w:rPr>
        <w:tab/>
        <w:t>by</w:t>
      </w:r>
      <w:r>
        <w:rPr>
          <w:rFonts w:cs="CG Times"/>
          <w:i/>
          <w:iCs/>
          <w:lang w:val="en-AU"/>
        </w:rPr>
        <w:tab/>
      </w:r>
    </w:p>
    <w:p w14:paraId="7476AEB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during</w:t>
      </w:r>
      <w:r>
        <w:rPr>
          <w:rFonts w:cs="CG Times"/>
          <w:i/>
          <w:iCs/>
          <w:lang w:val="en-AU"/>
        </w:rPr>
        <w:tab/>
        <w:t>in</w:t>
      </w:r>
      <w:r>
        <w:rPr>
          <w:rFonts w:cs="CG Times"/>
          <w:i/>
          <w:iCs/>
          <w:lang w:val="en-AU"/>
        </w:rPr>
        <w:tab/>
        <w:t>into</w:t>
      </w:r>
      <w:r>
        <w:rPr>
          <w:rFonts w:cs="CG Times"/>
          <w:i/>
          <w:iCs/>
          <w:lang w:val="en-AU"/>
        </w:rPr>
        <w:tab/>
        <w:t>on</w:t>
      </w:r>
      <w:r>
        <w:rPr>
          <w:rFonts w:cs="CG Times"/>
          <w:i/>
          <w:iCs/>
          <w:lang w:val="en-AU"/>
        </w:rPr>
        <w:tab/>
        <w:t>since</w:t>
      </w:r>
      <w:r>
        <w:rPr>
          <w:rFonts w:cs="CG Times"/>
          <w:i/>
          <w:iCs/>
          <w:lang w:val="en-AU"/>
        </w:rPr>
        <w:tab/>
        <w:t>toward</w:t>
      </w:r>
      <w:r>
        <w:rPr>
          <w:rFonts w:cs="CG Times"/>
          <w:lang w:val="en-AU"/>
        </w:rPr>
        <w:t>(</w:t>
      </w:r>
      <w:r>
        <w:rPr>
          <w:rFonts w:cs="CG Times"/>
          <w:i/>
          <w:iCs/>
          <w:lang w:val="en-AU"/>
        </w:rPr>
        <w:t>s</w:t>
      </w:r>
      <w:r>
        <w:rPr>
          <w:rFonts w:cs="CG Times"/>
          <w:lang w:val="en-AU"/>
        </w:rPr>
        <w:t>)</w:t>
      </w:r>
    </w:p>
    <w:p w14:paraId="0818A7E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spoke to her </w:t>
      </w:r>
      <w:r>
        <w:rPr>
          <w:rFonts w:cs="CG Times"/>
          <w:i/>
          <w:iCs/>
          <w:u w:val="single"/>
          <w:lang w:val="en-AU"/>
        </w:rPr>
        <w:t>before the meeting</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during the interval</w:t>
      </w:r>
      <w:r>
        <w:rPr>
          <w:rFonts w:cs="CG Times"/>
          <w:i/>
          <w:iCs/>
          <w:lang w:val="en-AU"/>
        </w:rPr>
        <w:t>.</w:t>
      </w:r>
    </w:p>
    <w:p w14:paraId="34EDF61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must have escaped </w:t>
      </w:r>
      <w:r>
        <w:rPr>
          <w:rFonts w:cs="CG Times"/>
          <w:i/>
          <w:iCs/>
          <w:u w:val="single"/>
          <w:lang w:val="en-AU"/>
        </w:rPr>
        <w:t>between 9 a.m. and noon</w:t>
      </w:r>
      <w:r>
        <w:rPr>
          <w:rFonts w:cs="CG Times"/>
          <w:i/>
          <w:iCs/>
          <w:lang w:val="en-AU"/>
        </w:rPr>
        <w:t>.</w:t>
      </w:r>
    </w:p>
    <w:p w14:paraId="28070B3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leaving </w:t>
      </w:r>
      <w:r>
        <w:rPr>
          <w:rFonts w:cs="CG Times"/>
          <w:i/>
          <w:iCs/>
          <w:u w:val="single"/>
          <w:lang w:val="en-AU"/>
        </w:rPr>
        <w:t>in three weeks</w:t>
      </w:r>
      <w:r>
        <w:rPr>
          <w:rFonts w:cs="CG Times"/>
          <w:i/>
          <w:iCs/>
          <w:lang w:val="en-AU"/>
        </w:rPr>
        <w:t xml:space="preserve"> / </w:t>
      </w:r>
      <w:r>
        <w:rPr>
          <w:rFonts w:cs="CG Times"/>
          <w:i/>
          <w:iCs/>
          <w:u w:val="single"/>
          <w:lang w:val="en-AU"/>
        </w:rPr>
        <w:t>in three weeks' time</w:t>
      </w:r>
      <w:r>
        <w:rPr>
          <w:rFonts w:cs="CG Times"/>
          <w:i/>
          <w:iCs/>
          <w:lang w:val="en-AU"/>
        </w:rPr>
        <w:t>.</w:t>
      </w:r>
    </w:p>
    <w:p w14:paraId="31468A5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accident happened </w:t>
      </w:r>
      <w:r>
        <w:rPr>
          <w:rFonts w:cs="CG Times"/>
          <w:i/>
          <w:iCs/>
          <w:u w:val="single"/>
          <w:lang w:val="en-AU"/>
        </w:rPr>
        <w:t>three weeks into the vacation</w:t>
      </w:r>
      <w:r>
        <w:rPr>
          <w:rFonts w:cs="CG Times"/>
          <w:i/>
          <w:iCs/>
          <w:lang w:val="en-AU"/>
        </w:rPr>
        <w:t>.</w:t>
      </w:r>
    </w:p>
    <w:p w14:paraId="7A36C08A" w14:textId="77777777"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as</w:t>
      </w:r>
      <w:r>
        <w:rPr>
          <w:rFonts w:cs="CG Times"/>
          <w:i/>
          <w:iCs/>
          <w:lang w:val="en-AU"/>
        </w:rPr>
        <w:tab/>
      </w:r>
      <w:proofErr w:type="spellStart"/>
      <w:r>
        <w:rPr>
          <w:rFonts w:cs="CG Times"/>
          <w:i/>
          <w:iCs/>
          <w:lang w:val="en-AU"/>
        </w:rPr>
        <w:t>as</w:t>
      </w:r>
      <w:proofErr w:type="spellEnd"/>
      <w:r>
        <w:rPr>
          <w:rFonts w:cs="CG Times"/>
          <w:i/>
          <w:iCs/>
          <w:lang w:val="en-AU"/>
        </w:rPr>
        <w:t xml:space="preserve"> soon as</w:t>
      </w:r>
      <w:r>
        <w:rPr>
          <w:rFonts w:cs="CG Times"/>
          <w:i/>
          <w:iCs/>
          <w:lang w:val="en-AU"/>
        </w:rPr>
        <w:tab/>
        <w:t>before</w:t>
      </w:r>
      <w:r>
        <w:rPr>
          <w:rFonts w:cs="CG Times"/>
          <w:i/>
          <w:iCs/>
          <w:lang w:val="en-AU"/>
        </w:rPr>
        <w:tab/>
        <w:t>once</w:t>
      </w:r>
      <w:r>
        <w:rPr>
          <w:rFonts w:cs="CG Times"/>
          <w:i/>
          <w:iCs/>
          <w:lang w:val="en-AU"/>
        </w:rPr>
        <w:tab/>
        <w:t>since</w:t>
      </w:r>
    </w:p>
    <w:p w14:paraId="21855529"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Jill has sold over 200 policies </w:t>
      </w:r>
      <w:r>
        <w:rPr>
          <w:rFonts w:cs="CG Times"/>
          <w:i/>
          <w:iCs/>
          <w:u w:val="single"/>
          <w:lang w:val="en-AU"/>
        </w:rPr>
        <w:t>since she joined the company</w:t>
      </w:r>
      <w:r>
        <w:rPr>
          <w:rFonts w:cs="CG Times"/>
          <w:i/>
          <w:iCs/>
          <w:lang w:val="en-AU"/>
        </w:rPr>
        <w:t>.</w:t>
      </w:r>
    </w:p>
    <w:p w14:paraId="1320D672"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want to leave </w:t>
      </w:r>
      <w:r>
        <w:rPr>
          <w:rFonts w:cs="CG Times"/>
          <w:i/>
          <w:iCs/>
          <w:u w:val="single"/>
          <w:lang w:val="en-AU"/>
        </w:rPr>
        <w:t>before it gets dark</w:t>
      </w:r>
      <w:r>
        <w:rPr>
          <w:rFonts w:cs="CG Times"/>
          <w:i/>
          <w:iCs/>
          <w:lang w:val="en-AU"/>
        </w:rPr>
        <w:t>.</w:t>
      </w:r>
    </w:p>
    <w:p w14:paraId="6DCF9101"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We'll invite you over </w:t>
      </w:r>
      <w:r>
        <w:rPr>
          <w:rFonts w:cs="CG Times"/>
          <w:i/>
          <w:iCs/>
          <w:u w:val="single"/>
          <w:lang w:val="en-AU"/>
        </w:rPr>
        <w:t>once we are settled in</w:t>
      </w:r>
      <w:r>
        <w:rPr>
          <w:rFonts w:cs="CG Times"/>
          <w:i/>
          <w:iCs/>
          <w:lang w:val="en-AU"/>
        </w:rPr>
        <w:t>.</w:t>
      </w:r>
    </w:p>
    <w:p w14:paraId="4EFAB90A" w14:textId="77777777"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She phoned </w:t>
      </w:r>
      <w:r>
        <w:rPr>
          <w:rFonts w:cs="CG Times"/>
          <w:i/>
          <w:iCs/>
          <w:u w:val="single"/>
          <w:lang w:val="en-AU"/>
        </w:rPr>
        <w:t>just as I was leaving</w:t>
      </w:r>
      <w:r>
        <w:rPr>
          <w:rFonts w:cs="CG Times"/>
          <w:i/>
          <w:iCs/>
          <w:lang w:val="en-AU"/>
        </w:rPr>
        <w:t>.</w:t>
      </w:r>
    </w:p>
    <w:p w14:paraId="0399A135" w14:textId="77777777"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before</w:t>
      </w:r>
      <w:r>
        <w:rPr>
          <w:rFonts w:cs="CG Times"/>
          <w:i/>
          <w:iCs/>
          <w:lang w:val="en-AU"/>
        </w:rPr>
        <w:tab/>
        <w:t>between</w:t>
      </w:r>
      <w:r>
        <w:rPr>
          <w:rFonts w:cs="CG Times"/>
          <w:i/>
          <w:iCs/>
          <w:lang w:val="en-AU"/>
        </w:rPr>
        <w:tab/>
        <w:t>on</w:t>
      </w:r>
      <w:r>
        <w:rPr>
          <w:rFonts w:cs="CG Times"/>
          <w:i/>
          <w:iCs/>
          <w:lang w:val="en-AU"/>
        </w:rPr>
        <w:tab/>
        <w:t>once</w:t>
      </w:r>
      <w:r>
        <w:rPr>
          <w:rFonts w:cs="CG Times"/>
          <w:i/>
          <w:iCs/>
          <w:lang w:val="en-AU"/>
        </w:rPr>
        <w:tab/>
        <w:t>since</w:t>
      </w:r>
    </w:p>
    <w:p w14:paraId="37CA294C" w14:textId="77777777"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must have lost it </w:t>
      </w:r>
      <w:r>
        <w:rPr>
          <w:rFonts w:cs="CG Times"/>
          <w:i/>
          <w:iCs/>
          <w:u w:val="single"/>
          <w:lang w:val="en-AU"/>
        </w:rPr>
        <w:t>between getting on the train and going to the buffet-car</w:t>
      </w:r>
      <w:r>
        <w:rPr>
          <w:rFonts w:cs="CG Times"/>
          <w:i/>
          <w:iCs/>
          <w:lang w:val="en-AU"/>
        </w:rPr>
        <w:t>.</w:t>
      </w:r>
    </w:p>
    <w:p w14:paraId="619F278B" w14:textId="77777777"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them return</w:t>
      </w:r>
      <w:r>
        <w:rPr>
          <w:rFonts w:cs="CG Times"/>
          <w:i/>
          <w:iCs/>
          <w:lang w:val="en-AU"/>
        </w:rPr>
        <w:t>, he hid under the bed.</w:t>
      </w:r>
    </w:p>
    <w:p w14:paraId="31BCDEA8" w14:textId="77777777"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Once in bed</w:t>
      </w:r>
      <w:r>
        <w:rPr>
          <w:rFonts w:cs="CG Times"/>
          <w:i/>
          <w:iCs/>
          <w:lang w:val="en-AU"/>
        </w:rPr>
        <w:t xml:space="preserve"> they usually fall asleep pretty soon.</w:t>
      </w:r>
    </w:p>
    <w:p w14:paraId="35B6A0BC"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afterward</w:t>
      </w:r>
      <w:r>
        <w:rPr>
          <w:rFonts w:cs="CG Times"/>
          <w:lang w:val="en-AU"/>
        </w:rPr>
        <w:t>(</w:t>
      </w:r>
      <w:r>
        <w:rPr>
          <w:rFonts w:cs="CG Times"/>
          <w:i/>
          <w:iCs/>
          <w:lang w:val="en-AU"/>
        </w:rPr>
        <w:t>s</w:t>
      </w:r>
      <w:r>
        <w:rPr>
          <w:rFonts w:cs="CG Times"/>
          <w:lang w:val="en-AU"/>
        </w:rPr>
        <w:t>)</w:t>
      </w:r>
      <w:r>
        <w:rPr>
          <w:rFonts w:cs="CG Times"/>
          <w:i/>
          <w:iCs/>
          <w:lang w:val="en-AU"/>
        </w:rPr>
        <w:tab/>
        <w:t>before</w:t>
      </w:r>
      <w:r>
        <w:rPr>
          <w:rFonts w:cs="CG Times"/>
          <w:i/>
          <w:iCs/>
          <w:lang w:val="en-AU"/>
        </w:rPr>
        <w:tab/>
        <w:t>beforehand</w:t>
      </w:r>
      <w:r>
        <w:rPr>
          <w:rFonts w:cs="CG Times"/>
          <w:i/>
          <w:iCs/>
          <w:lang w:val="en-AU"/>
        </w:rPr>
        <w:tab/>
        <w:t>now</w:t>
      </w:r>
    </w:p>
    <w:p w14:paraId="3A410DA3"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since</w:t>
      </w:r>
      <w:r>
        <w:rPr>
          <w:rFonts w:cs="CG Times"/>
          <w:i/>
          <w:iCs/>
          <w:lang w:val="en-AU"/>
        </w:rPr>
        <w:tab/>
        <w:t>then</w:t>
      </w:r>
      <w:r>
        <w:rPr>
          <w:rFonts w:cs="CG Times"/>
          <w:i/>
          <w:iCs/>
          <w:lang w:val="en-AU"/>
        </w:rPr>
        <w:tab/>
        <w:t>throughout</w:t>
      </w:r>
      <w:r>
        <w:rPr>
          <w:rFonts w:cs="CG Times"/>
          <w:i/>
          <w:iCs/>
          <w:lang w:val="en-AU"/>
        </w:rPr>
        <w:tab/>
        <w:t>when</w:t>
      </w:r>
      <w:r>
        <w:rPr>
          <w:rFonts w:cs="CG Times"/>
          <w:i/>
          <w:iCs/>
          <w:lang w:val="en-AU"/>
        </w:rPr>
        <w:tab/>
      </w:r>
    </w:p>
    <w:p w14:paraId="6CB4E8AD"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had seen her several times </w:t>
      </w:r>
      <w:r>
        <w:rPr>
          <w:rFonts w:cs="CG Times"/>
          <w:i/>
          <w:iCs/>
          <w:u w:val="single"/>
          <w:lang w:val="en-AU"/>
        </w:rPr>
        <w:t>since</w:t>
      </w:r>
      <w:r>
        <w:rPr>
          <w:rFonts w:cs="CG Times"/>
          <w:i/>
          <w:iCs/>
          <w:lang w:val="en-AU"/>
        </w:rPr>
        <w:t>.</w:t>
      </w:r>
      <w:r>
        <w:rPr>
          <w:rFonts w:cs="CG Times"/>
          <w:lang w:val="en-AU"/>
        </w:rPr>
        <w:tab/>
        <w:t>b.</w:t>
      </w:r>
      <w:r>
        <w:rPr>
          <w:rFonts w:cs="CG Times"/>
          <w:lang w:val="en-AU"/>
        </w:rPr>
        <w:tab/>
      </w:r>
      <w:r>
        <w:rPr>
          <w:rFonts w:cs="CG Times"/>
          <w:i/>
          <w:iCs/>
          <w:u w:val="single"/>
          <w:lang w:val="en-AU"/>
        </w:rPr>
        <w:t>When</w:t>
      </w:r>
      <w:r>
        <w:rPr>
          <w:rFonts w:cs="CG Times"/>
          <w:i/>
          <w:iCs/>
          <w:lang w:val="en-AU"/>
        </w:rPr>
        <w:t xml:space="preserve"> are they coming?</w:t>
      </w:r>
    </w:p>
    <w:p w14:paraId="734F131B"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His heart sank </w:t>
      </w:r>
      <w:r>
        <w:rPr>
          <w:rFonts w:cs="CG Times"/>
          <w:i/>
          <w:iCs/>
          <w:u w:val="single"/>
          <w:lang w:val="en-AU"/>
        </w:rPr>
        <w:t>when he heard the news</w:t>
      </w:r>
      <w:r>
        <w:rPr>
          <w:rFonts w:cs="CG Times"/>
          <w:i/>
          <w:iCs/>
          <w:lang w:val="en-AU"/>
        </w:rPr>
        <w:t>.</w:t>
      </w:r>
      <w:r>
        <w:rPr>
          <w:rFonts w:cs="CG Times"/>
          <w:lang w:val="en-AU"/>
        </w:rPr>
        <w:tab/>
        <w:t>b.</w:t>
      </w:r>
      <w:r>
        <w:rPr>
          <w:rFonts w:cs="CG Times"/>
          <w:lang w:val="en-AU"/>
        </w:rPr>
        <w:tab/>
      </w:r>
      <w:r>
        <w:rPr>
          <w:rFonts w:cs="CG Times"/>
          <w:i/>
          <w:iCs/>
          <w:lang w:val="en-AU"/>
        </w:rPr>
        <w:t xml:space="preserve">You can leave </w:t>
      </w:r>
      <w:r>
        <w:rPr>
          <w:rFonts w:cs="CG Times"/>
          <w:i/>
          <w:iCs/>
          <w:u w:val="single"/>
          <w:lang w:val="en-AU"/>
        </w:rPr>
        <w:t>whenever you like</w:t>
      </w:r>
      <w:r>
        <w:rPr>
          <w:rFonts w:cs="CG Times"/>
          <w:i/>
          <w:iCs/>
          <w:lang w:val="en-AU"/>
        </w:rPr>
        <w:t>.</w:t>
      </w:r>
    </w:p>
    <w:p w14:paraId="3B9CE02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While waiting for the bus</w:t>
      </w:r>
      <w:r>
        <w:rPr>
          <w:rFonts w:cs="CG Times"/>
          <w:i/>
          <w:iCs/>
          <w:lang w:val="en-AU"/>
        </w:rPr>
        <w:t xml:space="preserve"> I read the paper.</w:t>
      </w:r>
      <w:r>
        <w:rPr>
          <w:rFonts w:cs="CG Times"/>
          <w:lang w:val="en-AU"/>
        </w:rPr>
        <w:tab/>
        <w:t>[gerund-participial]</w:t>
      </w:r>
    </w:p>
    <w:p w14:paraId="0C4F2C6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asked to step forward</w:t>
      </w:r>
      <w:r>
        <w:rPr>
          <w:rFonts w:cs="CG Times"/>
          <w:i/>
          <w:iCs/>
          <w:lang w:val="en-AU"/>
        </w:rPr>
        <w:t>, he blushed.</w:t>
      </w:r>
      <w:r>
        <w:rPr>
          <w:rFonts w:cs="CG Times"/>
          <w:lang w:val="en-AU"/>
        </w:rPr>
        <w:tab/>
        <w:t>[past-participial]</w:t>
      </w:r>
    </w:p>
    <w:p w14:paraId="546834A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can't read </w:t>
      </w:r>
      <w:r>
        <w:rPr>
          <w:rFonts w:cs="CG Times"/>
          <w:i/>
          <w:iCs/>
          <w:u w:val="single"/>
          <w:lang w:val="en-AU"/>
        </w:rPr>
        <w:t>when</w:t>
      </w:r>
      <w:r>
        <w:rPr>
          <w:rFonts w:cs="CG Times"/>
          <w:u w:val="single"/>
          <w:lang w:val="en-AU"/>
        </w:rPr>
        <w:t>/</w:t>
      </w:r>
      <w:r>
        <w:rPr>
          <w:rFonts w:cs="CG Times"/>
          <w:i/>
          <w:iCs/>
          <w:u w:val="single"/>
          <w:lang w:val="en-AU"/>
        </w:rPr>
        <w:t>while on duty</w:t>
      </w:r>
      <w:r>
        <w:rPr>
          <w:rFonts w:cs="CG Times"/>
          <w:i/>
          <w:iCs/>
          <w:lang w:val="en-AU"/>
        </w:rPr>
        <w:t>.</w:t>
      </w:r>
      <w:r>
        <w:rPr>
          <w:rFonts w:cs="CG Times"/>
          <w:lang w:val="en-AU"/>
        </w:rPr>
        <w:tab/>
        <w:t>[verbless]</w:t>
      </w:r>
    </w:p>
    <w:p w14:paraId="3CB8C974" w14:textId="77777777"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i/>
          <w:iCs/>
          <w:lang w:val="en-AU"/>
        </w:rPr>
        <w:tab/>
        <w:t>today</w:t>
      </w:r>
      <w:r>
        <w:rPr>
          <w:rFonts w:cs="CG Times"/>
          <w:i/>
          <w:iCs/>
          <w:lang w:val="en-AU"/>
        </w:rPr>
        <w:tab/>
        <w:t>tomorrow</w:t>
      </w:r>
      <w:r>
        <w:rPr>
          <w:rFonts w:cs="CG Times"/>
          <w:i/>
          <w:iCs/>
          <w:lang w:val="en-AU"/>
        </w:rPr>
        <w:tab/>
        <w:t>tonight</w:t>
      </w:r>
      <w:r>
        <w:rPr>
          <w:rFonts w:cs="CG Times"/>
          <w:i/>
          <w:iCs/>
          <w:lang w:val="en-AU"/>
        </w:rPr>
        <w:tab/>
        <w:t>Sunday</w:t>
      </w:r>
      <w:r>
        <w:rPr>
          <w:rFonts w:cs="CG Times"/>
          <w:i/>
          <w:iCs/>
          <w:lang w:val="en-AU"/>
        </w:rPr>
        <w:tab/>
        <w:t>Monday</w:t>
      </w:r>
      <w:r>
        <w:rPr>
          <w:rFonts w:cs="CG Times"/>
          <w:i/>
          <w:iCs/>
          <w:lang w:val="en-AU"/>
        </w:rPr>
        <w:tab/>
      </w:r>
    </w:p>
    <w:p w14:paraId="1815385E" w14:textId="77777777"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706"/>
        <w:jc w:val="both"/>
        <w:rPr>
          <w:rFonts w:cs="CG Times"/>
          <w:i/>
          <w:iC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morning</w:t>
      </w:r>
      <w:r>
        <w:rPr>
          <w:rFonts w:cs="CG Times"/>
          <w:i/>
          <w:iCs/>
          <w:lang w:val="en-AU"/>
        </w:rPr>
        <w:tab/>
        <w:t>afternoon</w:t>
      </w:r>
      <w:r>
        <w:rPr>
          <w:rFonts w:cs="CG Times"/>
          <w:i/>
          <w:iCs/>
          <w:lang w:val="en-AU"/>
        </w:rPr>
        <w:tab/>
        <w:t>evening</w:t>
      </w:r>
      <w:r>
        <w:rPr>
          <w:rFonts w:cs="CG Times"/>
          <w:i/>
          <w:iCs/>
          <w:lang w:val="en-AU"/>
        </w:rPr>
        <w:tab/>
        <w:t>day</w:t>
      </w:r>
      <w:r>
        <w:rPr>
          <w:rFonts w:cs="CG Times"/>
          <w:i/>
          <w:iCs/>
          <w:lang w:val="en-AU"/>
        </w:rPr>
        <w:tab/>
        <w:t>night</w:t>
      </w:r>
      <w:r>
        <w:rPr>
          <w:rFonts w:cs="CG Times"/>
          <w:i/>
          <w:iCs/>
          <w:lang w:val="en-AU"/>
        </w:rPr>
        <w:tab/>
        <w:t>week</w:t>
      </w:r>
    </w:p>
    <w:p w14:paraId="01201DBB" w14:textId="77777777" w:rsidR="000E0535"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month</w:t>
      </w:r>
      <w:r>
        <w:rPr>
          <w:rFonts w:cs="CG Times"/>
          <w:i/>
          <w:iCs/>
          <w:lang w:val="en-AU"/>
        </w:rPr>
        <w:tab/>
        <w:t>year</w:t>
      </w:r>
      <w:r>
        <w:rPr>
          <w:rFonts w:cs="CG Times"/>
          <w:i/>
          <w:iCs/>
          <w:lang w:val="en-AU"/>
        </w:rPr>
        <w:tab/>
        <w:t>instant</w:t>
      </w:r>
      <w:r>
        <w:rPr>
          <w:rFonts w:cs="CG Times"/>
          <w:i/>
          <w:iCs/>
          <w:lang w:val="en-AU"/>
        </w:rPr>
        <w:tab/>
        <w:t>moment</w:t>
      </w:r>
      <w:r>
        <w:rPr>
          <w:rFonts w:cs="CG Times"/>
          <w:i/>
          <w:iCs/>
          <w:lang w:val="en-AU"/>
        </w:rPr>
        <w:tab/>
        <w:t>second</w:t>
      </w:r>
      <w:r>
        <w:rPr>
          <w:rFonts w:cs="CG Times"/>
          <w:i/>
          <w:iCs/>
          <w:lang w:val="en-AU"/>
        </w:rPr>
        <w:tab/>
        <w:t>minute</w:t>
      </w:r>
      <w:r>
        <w:rPr>
          <w:rFonts w:cs="CG Times"/>
          <w:i/>
          <w:iCs/>
          <w:lang w:val="en-AU"/>
        </w:rPr>
        <w:tab/>
      </w:r>
    </w:p>
    <w:p w14:paraId="48214F8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currently</w:t>
      </w:r>
      <w:r>
        <w:rPr>
          <w:rFonts w:cs="CG Times"/>
          <w:i/>
          <w:iCs/>
          <w:lang w:val="en-AU"/>
        </w:rPr>
        <w:tab/>
        <w:t>earlier</w:t>
      </w:r>
      <w:r>
        <w:rPr>
          <w:rFonts w:cs="CG Times"/>
          <w:i/>
          <w:iCs/>
          <w:lang w:val="en-AU"/>
        </w:rPr>
        <w:tab/>
        <w:t>early</w:t>
      </w:r>
      <w:r>
        <w:rPr>
          <w:rFonts w:cs="CG Times"/>
          <w:i/>
          <w:iCs/>
          <w:lang w:val="en-AU"/>
        </w:rPr>
        <w:tab/>
        <w:t>immediately</w:t>
      </w:r>
      <w:r>
        <w:rPr>
          <w:rFonts w:cs="CG Times"/>
          <w:i/>
          <w:iCs/>
          <w:lang w:val="en-AU"/>
        </w:rPr>
        <w:tab/>
        <w:t>late</w:t>
      </w:r>
      <w:r>
        <w:rPr>
          <w:rFonts w:cs="CG Times"/>
          <w:i/>
          <w:iCs/>
          <w:lang w:val="en-AU"/>
        </w:rPr>
        <w:tab/>
        <w:t>lately</w:t>
      </w:r>
      <w:r>
        <w:rPr>
          <w:rFonts w:cs="CG Times"/>
          <w:i/>
          <w:iCs/>
          <w:lang w:val="en-AU"/>
        </w:rPr>
        <w:tab/>
      </w:r>
    </w:p>
    <w:p w14:paraId="40F49130"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jc w:val="both"/>
        <w:rPr>
          <w:rFonts w:cs="CG Times"/>
          <w:lang w:val="en-AU"/>
        </w:rPr>
      </w:pPr>
      <w:r>
        <w:rPr>
          <w:rFonts w:cs="CG Times"/>
          <w:i/>
          <w:iCs/>
          <w:lang w:val="en-AU"/>
        </w:rPr>
        <w:t>later</w:t>
      </w:r>
      <w:r>
        <w:rPr>
          <w:rFonts w:cs="CG Times"/>
          <w:i/>
          <w:iCs/>
          <w:lang w:val="en-AU"/>
        </w:rPr>
        <w:tab/>
        <w:t>nowadays</w:t>
      </w:r>
      <w:r>
        <w:rPr>
          <w:rFonts w:cs="CG Times"/>
          <w:lang w:val="en-AU"/>
        </w:rPr>
        <w:tab/>
      </w:r>
      <w:r>
        <w:rPr>
          <w:rFonts w:cs="CG Times"/>
          <w:i/>
          <w:iCs/>
          <w:lang w:val="en-AU"/>
        </w:rPr>
        <w:t>recently</w:t>
      </w:r>
      <w:r>
        <w:rPr>
          <w:rFonts w:cs="CG Times"/>
          <w:i/>
          <w:iCs/>
          <w:lang w:val="en-AU"/>
        </w:rPr>
        <w:tab/>
        <w:t>soon</w:t>
      </w:r>
      <w:r>
        <w:rPr>
          <w:rFonts w:cs="CG Times"/>
          <w:i/>
          <w:iCs/>
          <w:lang w:val="en-AU"/>
        </w:rPr>
        <w:tab/>
        <w:t>subsequently</w:t>
      </w:r>
      <w:r>
        <w:rPr>
          <w:rFonts w:cs="CG Times"/>
          <w:i/>
          <w:iCs/>
          <w:lang w:val="en-AU"/>
        </w:rPr>
        <w:tab/>
        <w:t>suddenly</w:t>
      </w:r>
    </w:p>
    <w:p w14:paraId="0172A4A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Driving along the highway</w:t>
      </w:r>
      <w:r>
        <w:rPr>
          <w:rFonts w:cs="CG Times"/>
          <w:i/>
          <w:iCs/>
          <w:lang w:val="en-AU"/>
        </w:rPr>
        <w:t>, we passed a long line of lorries.</w:t>
      </w:r>
      <w:r>
        <w:rPr>
          <w:rFonts w:cs="CG Times"/>
          <w:lang w:val="en-AU"/>
        </w:rPr>
        <w:tab/>
        <w:t>[</w:t>
      </w:r>
      <w:r>
        <w:rPr>
          <w:rFonts w:cs="CG Times"/>
          <w:lang w:val="en-AU"/>
        </w:rPr>
        <w:sym w:font="WP TypographicSymbols" w:char="0041"/>
      </w:r>
      <w:r>
        <w:rPr>
          <w:rFonts w:cs="CG Times"/>
          <w:lang w:val="en-AU"/>
        </w:rPr>
        <w:t>as we drove ...</w:t>
      </w:r>
      <w:r>
        <w:rPr>
          <w:rFonts w:cs="CG Times"/>
          <w:lang w:val="en-AU"/>
        </w:rPr>
        <w:sym w:font="WP TypographicSymbols" w:char="0040"/>
      </w:r>
      <w:r>
        <w:rPr>
          <w:rFonts w:cs="CG Times"/>
          <w:lang w:val="en-AU"/>
        </w:rPr>
        <w:t>]</w:t>
      </w:r>
    </w:p>
    <w:p w14:paraId="26232F5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This done</w:t>
      </w:r>
      <w:r>
        <w:rPr>
          <w:rFonts w:cs="CG Times"/>
          <w:i/>
          <w:iCs/>
          <w:lang w:val="en-AU"/>
        </w:rPr>
        <w:t>, he walked off without another word.</w:t>
      </w:r>
      <w:r>
        <w:rPr>
          <w:rFonts w:cs="CG Times"/>
          <w:lang w:val="en-AU"/>
        </w:rPr>
        <w:tab/>
        <w:t>[</w:t>
      </w:r>
      <w:r>
        <w:rPr>
          <w:rFonts w:cs="CG Times"/>
          <w:lang w:val="en-AU"/>
        </w:rPr>
        <w:sym w:font="WP TypographicSymbols" w:char="0041"/>
      </w:r>
      <w:r>
        <w:rPr>
          <w:rFonts w:cs="CG Times"/>
          <w:lang w:val="en-AU"/>
        </w:rPr>
        <w:t>when this was done</w:t>
      </w:r>
      <w:r>
        <w:rPr>
          <w:rFonts w:cs="CG Times"/>
          <w:lang w:val="en-AU"/>
        </w:rPr>
        <w:sym w:font="WP TypographicSymbols" w:char="0040"/>
      </w:r>
      <w:r>
        <w:rPr>
          <w:rFonts w:cs="CG Times"/>
          <w:lang w:val="en-AU"/>
        </w:rPr>
        <w:t>]</w:t>
      </w:r>
    </w:p>
    <w:p w14:paraId="2EDC484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last Sunday</w:t>
      </w:r>
      <w:r>
        <w:rPr>
          <w:rFonts w:cs="CG Times"/>
          <w:i/>
          <w:iCs/>
          <w:lang w:val="en-AU"/>
        </w:rPr>
        <w:t>.</w:t>
      </w:r>
      <w:r>
        <w:rPr>
          <w:rFonts w:cs="CG Times"/>
          <w:lang w:val="en-AU"/>
        </w:rPr>
        <w:tab/>
        <w:t>[referential]</w:t>
      </w:r>
    </w:p>
    <w:p w14:paraId="53CD435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on a Sunday</w:t>
      </w:r>
      <w:r>
        <w:rPr>
          <w:rFonts w:cs="CG Times"/>
          <w:i/>
          <w:iCs/>
          <w:lang w:val="en-AU"/>
        </w:rPr>
        <w:t>.</w:t>
      </w:r>
      <w:r>
        <w:rPr>
          <w:rFonts w:cs="CG Times"/>
          <w:lang w:val="en-AU"/>
        </w:rPr>
        <w:tab/>
        <w:t>[non-referential]</w:t>
      </w:r>
    </w:p>
    <w:p w14:paraId="049E232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I'm going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 xml:space="preserve"> if I can finish this report in time.</w:t>
      </w:r>
      <w:r>
        <w:rPr>
          <w:rFonts w:cs="CG Times"/>
          <w:lang w:val="en-AU"/>
        </w:rPr>
        <w:tab/>
        <w:t>[referential]</w:t>
      </w:r>
    </w:p>
    <w:p w14:paraId="41B6B78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Have you ever been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w:t>
      </w:r>
      <w:r>
        <w:rPr>
          <w:rFonts w:cs="CG Times"/>
          <w:lang w:val="en-AU"/>
        </w:rPr>
        <w:tab/>
        <w:t>[non-referential]</w:t>
      </w:r>
    </w:p>
    <w:p w14:paraId="19AA95C6"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I'd like to go to Paris </w:t>
      </w:r>
      <w:r>
        <w:rPr>
          <w:rFonts w:cs="CG Times"/>
          <w:i/>
          <w:iCs/>
          <w:u w:val="single"/>
          <w:lang w:val="en-AU"/>
        </w:rPr>
        <w:t>in</w:t>
      </w:r>
      <w:r>
        <w:rPr>
          <w:rFonts w:cs="CG Times"/>
          <w:i/>
          <w:iCs/>
          <w:lang w:val="en-AU"/>
        </w:rPr>
        <w:t xml:space="preserve"> (</w:t>
      </w:r>
      <w:r>
        <w:rPr>
          <w:rFonts w:cs="CG Times"/>
          <w:i/>
          <w:iCs/>
          <w:u w:val="single"/>
          <w:lang w:val="en-AU"/>
        </w:rPr>
        <w:t>the</w:t>
      </w:r>
      <w:r>
        <w:rPr>
          <w:rFonts w:cs="CG Times"/>
          <w:i/>
          <w:iCs/>
          <w:lang w:val="en-AU"/>
        </w:rPr>
        <w:t xml:space="preserve">) </w:t>
      </w:r>
      <w:r>
        <w:rPr>
          <w:rFonts w:cs="CG Times"/>
          <w:i/>
          <w:iCs/>
          <w:u w:val="single"/>
          <w:lang w:val="en-AU"/>
        </w:rPr>
        <w:t>spring</w:t>
      </w:r>
      <w:r>
        <w:rPr>
          <w:rFonts w:cs="CG Times"/>
          <w:i/>
          <w:iCs/>
          <w:lang w:val="en-AU"/>
        </w:rPr>
        <w:t>.</w:t>
      </w:r>
      <w:r>
        <w:rPr>
          <w:rFonts w:cs="CG Times"/>
          <w:lang w:val="en-AU"/>
        </w:rPr>
        <w:tab/>
        <w:t>[ambiguous]</w:t>
      </w:r>
    </w:p>
    <w:p w14:paraId="4040927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When John attacked Bill</w:t>
      </w:r>
      <w:r>
        <w:rPr>
          <w:rFonts w:cs="CG Times"/>
          <w:i/>
          <w:iCs/>
          <w:lang w:val="en-AU"/>
        </w:rPr>
        <w:t xml:space="preserve"> the police arrested him.</w:t>
      </w:r>
    </w:p>
    <w:p w14:paraId="083FA84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this news</w:t>
      </w:r>
      <w:r>
        <w:rPr>
          <w:rFonts w:cs="CG Times"/>
          <w:i/>
          <w:iCs/>
          <w:lang w:val="en-AU"/>
        </w:rPr>
        <w:t>, he phoned his solicitor</w:t>
      </w:r>
    </w:p>
    <w:p w14:paraId="0D27D62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w:t>
      </w:r>
      <w:r>
        <w:rPr>
          <w:rFonts w:cs="CG Times"/>
          <w:lang w:val="en-AU"/>
        </w:rPr>
        <w:tab/>
        <w:t>[interval]</w:t>
      </w:r>
    </w:p>
    <w:p w14:paraId="4C507E7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at four o'clock</w:t>
      </w:r>
      <w:r>
        <w:rPr>
          <w:rFonts w:cs="CG Times"/>
          <w:i/>
          <w:iCs/>
          <w:lang w:val="en-AU"/>
        </w:rPr>
        <w:t>.</w:t>
      </w:r>
      <w:r>
        <w:rPr>
          <w:rFonts w:cs="CG Times"/>
          <w:lang w:val="en-AU"/>
        </w:rPr>
        <w:tab/>
        <w:t>[point]</w:t>
      </w:r>
    </w:p>
    <w:p w14:paraId="4711BB8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w:t>
      </w:r>
      <w:r>
        <w:rPr>
          <w:rFonts w:cs="CG Times"/>
          <w:smallCaps/>
          <w:lang w:val="en-AU"/>
        </w:rPr>
        <w:tab/>
        <w:t>situation</w:t>
      </w:r>
    </w:p>
    <w:p w14:paraId="0E5431BE"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lived in New York </w:t>
      </w:r>
      <w:r>
        <w:rPr>
          <w:rFonts w:cs="CG Times"/>
          <w:i/>
          <w:iCs/>
          <w:u w:val="single"/>
          <w:lang w:val="en-AU"/>
        </w:rPr>
        <w:t>last year</w:t>
      </w:r>
      <w:r>
        <w:rPr>
          <w:rFonts w:cs="CG Times"/>
          <w:i/>
          <w:iCs/>
          <w:lang w:val="en-AU"/>
        </w:rPr>
        <w:t>.</w:t>
      </w:r>
      <w:r>
        <w:rPr>
          <w:rFonts w:cs="CG Times"/>
          <w:lang w:val="en-AU"/>
        </w:rPr>
        <w:tab/>
      </w:r>
      <w:r>
        <w:rPr>
          <w:rFonts w:cs="CG Times"/>
          <w:lang w:val="en-AU"/>
        </w:rPr>
        <w:tab/>
        <w:t>interval</w:t>
      </w:r>
      <w:r>
        <w:rPr>
          <w:rFonts w:cs="CG Times"/>
          <w:lang w:val="en-AU"/>
        </w:rPr>
        <w:tab/>
        <w:t>imperfective</w:t>
      </w:r>
    </w:p>
    <w:p w14:paraId="4F04F7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on Monday</w:t>
      </w:r>
      <w:r>
        <w:rPr>
          <w:rFonts w:cs="CG Times"/>
          <w:i/>
          <w:iCs/>
          <w:lang w:val="en-AU"/>
        </w:rPr>
        <w:t>.</w:t>
      </w:r>
      <w:r>
        <w:rPr>
          <w:rFonts w:cs="CG Times"/>
          <w:lang w:val="en-AU"/>
        </w:rPr>
        <w:tab/>
      </w:r>
      <w:r>
        <w:rPr>
          <w:rFonts w:cs="CG Times"/>
          <w:lang w:val="en-AU"/>
        </w:rPr>
        <w:tab/>
      </w:r>
      <w:r>
        <w:rPr>
          <w:rFonts w:cs="CG Times"/>
          <w:lang w:val="en-AU"/>
        </w:rPr>
        <w:tab/>
        <w:t>interval</w:t>
      </w:r>
      <w:r>
        <w:rPr>
          <w:rFonts w:cs="CG Times"/>
          <w:lang w:val="en-AU"/>
        </w:rPr>
        <w:tab/>
        <w:t>perfective</w:t>
      </w:r>
    </w:p>
    <w:p w14:paraId="0C9C986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still awake </w:t>
      </w:r>
      <w:r>
        <w:rPr>
          <w:rFonts w:cs="CG Times"/>
          <w:i/>
          <w:iCs/>
          <w:u w:val="single"/>
          <w:lang w:val="en-AU"/>
        </w:rPr>
        <w:t>at midnight</w:t>
      </w:r>
      <w:r>
        <w:rPr>
          <w:rFonts w:cs="CG Times"/>
          <w:i/>
          <w:iCs/>
          <w:lang w:val="en-AU"/>
        </w:rPr>
        <w:t>.</w:t>
      </w:r>
      <w:r>
        <w:rPr>
          <w:rFonts w:cs="CG Times"/>
          <w:lang w:val="en-AU"/>
        </w:rPr>
        <w:tab/>
      </w:r>
      <w:r>
        <w:rPr>
          <w:rFonts w:cs="CG Times"/>
          <w:lang w:val="en-AU"/>
        </w:rPr>
        <w:tab/>
        <w:t>point</w:t>
      </w:r>
      <w:r>
        <w:rPr>
          <w:rFonts w:cs="CG Times"/>
          <w:lang w:val="en-AU"/>
        </w:rPr>
        <w:tab/>
        <w:t>imperfective</w:t>
      </w:r>
    </w:p>
    <w:p w14:paraId="6E8F9B1B"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I arrived </w:t>
      </w:r>
      <w:r>
        <w:rPr>
          <w:rFonts w:cs="CG Times"/>
          <w:i/>
          <w:iCs/>
          <w:u w:val="single"/>
          <w:lang w:val="en-AU"/>
        </w:rPr>
        <w:t>at midnight</w:t>
      </w:r>
      <w:r>
        <w:rPr>
          <w:rFonts w:cs="CG Times"/>
          <w:i/>
          <w:iCs/>
          <w:lang w:val="en-AU"/>
        </w:rPr>
        <w:t>.</w:t>
      </w:r>
      <w:r>
        <w:rPr>
          <w:rFonts w:cs="CG Times"/>
          <w:lang w:val="en-AU"/>
        </w:rPr>
        <w:tab/>
      </w:r>
      <w:r>
        <w:rPr>
          <w:rFonts w:cs="CG Times"/>
          <w:lang w:val="en-AU"/>
        </w:rPr>
        <w:tab/>
      </w:r>
      <w:r>
        <w:rPr>
          <w:rFonts w:cs="CG Times"/>
          <w:lang w:val="en-AU"/>
        </w:rPr>
        <w:tab/>
        <w:t>point</w:t>
      </w:r>
      <w:r>
        <w:rPr>
          <w:rFonts w:cs="CG Times"/>
          <w:lang w:val="en-AU"/>
        </w:rPr>
        <w:tab/>
        <w:t>perfective</w:t>
      </w:r>
    </w:p>
    <w:p w14:paraId="163E460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When I was at school</w:t>
      </w:r>
      <w:r>
        <w:rPr>
          <w:rFonts w:cs="CG Times"/>
          <w:i/>
          <w:iCs/>
          <w:lang w:val="en-AU"/>
        </w:rPr>
        <w:t xml:space="preserve"> I was friends with Kim.</w:t>
      </w:r>
      <w:r>
        <w:rPr>
          <w:rFonts w:cs="CG Times"/>
          <w:lang w:val="en-AU"/>
        </w:rPr>
        <w:tab/>
        <w:t>interval</w:t>
      </w:r>
      <w:r>
        <w:rPr>
          <w:rFonts w:cs="CG Times"/>
          <w:lang w:val="en-AU"/>
        </w:rPr>
        <w:tab/>
        <w:t>imperfective</w:t>
      </w:r>
    </w:p>
    <w:p w14:paraId="6E11780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we were on holiday</w:t>
      </w:r>
      <w:r>
        <w:rPr>
          <w:rFonts w:cs="CG Times"/>
          <w:i/>
          <w:iCs/>
          <w:lang w:val="en-AU"/>
        </w:rPr>
        <w:t xml:space="preserve"> Kim came to see us.</w:t>
      </w:r>
      <w:r>
        <w:rPr>
          <w:rFonts w:cs="CG Times"/>
          <w:lang w:val="en-AU"/>
        </w:rPr>
        <w:tab/>
        <w:t>interval</w:t>
      </w:r>
      <w:r>
        <w:rPr>
          <w:rFonts w:cs="CG Times"/>
          <w:lang w:val="en-AU"/>
        </w:rPr>
        <w:tab/>
        <w:t>perfective</w:t>
      </w:r>
    </w:p>
    <w:p w14:paraId="2F3747B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Kim arrived</w:t>
      </w:r>
      <w:r>
        <w:rPr>
          <w:rFonts w:cs="CG Times"/>
          <w:i/>
          <w:iCs/>
          <w:lang w:val="en-AU"/>
        </w:rPr>
        <w:t>, we were having lunch.</w:t>
      </w:r>
      <w:r>
        <w:rPr>
          <w:rFonts w:cs="CG Times"/>
          <w:lang w:val="en-AU"/>
        </w:rPr>
        <w:tab/>
        <w:t>point</w:t>
      </w:r>
      <w:r>
        <w:rPr>
          <w:rFonts w:cs="CG Times"/>
          <w:lang w:val="en-AU"/>
        </w:rPr>
        <w:tab/>
        <w:t>imperfective</w:t>
      </w:r>
    </w:p>
    <w:p w14:paraId="76C70BE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When the clock struck twelve</w:t>
      </w:r>
      <w:r>
        <w:rPr>
          <w:rFonts w:cs="CG Times"/>
          <w:i/>
          <w:iCs/>
          <w:lang w:val="en-AU"/>
        </w:rPr>
        <w:t>, the bomb exploded.</w:t>
      </w:r>
      <w:r>
        <w:rPr>
          <w:rFonts w:cs="CG Times"/>
          <w:lang w:val="en-AU"/>
        </w:rPr>
        <w:tab/>
        <w:t>point</w:t>
      </w:r>
      <w:r>
        <w:rPr>
          <w:rFonts w:cs="CG Times"/>
          <w:lang w:val="en-AU"/>
        </w:rPr>
        <w:tab/>
        <w:t>perfective</w:t>
      </w:r>
    </w:p>
    <w:p w14:paraId="4D2151C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When he caught Atherton</w:t>
      </w:r>
      <w:r>
        <w:rPr>
          <w:rFonts w:cs="CG Times"/>
          <w:i/>
          <w:iCs/>
          <w:lang w:val="en-AU"/>
        </w:rPr>
        <w:t xml:space="preserve"> he broke the record for the highest number of catches in test cricket.</w:t>
      </w:r>
    </w:p>
    <w:p w14:paraId="124AE84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When I read her thesis</w:t>
      </w:r>
      <w:r>
        <w:rPr>
          <w:rFonts w:cs="CG Times"/>
          <w:i/>
          <w:iCs/>
          <w:lang w:val="en-AU"/>
        </w:rPr>
        <w:t xml:space="preserve"> I realised why you think so highly of her.</w:t>
      </w:r>
    </w:p>
    <w:p w14:paraId="5EBDD35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the principal came in</w:t>
      </w:r>
      <w:r>
        <w:rPr>
          <w:rFonts w:cs="CG Times"/>
          <w:i/>
          <w:iCs/>
          <w:lang w:val="en-AU"/>
        </w:rPr>
        <w:t>, everybody stood up.</w:t>
      </w:r>
    </w:p>
    <w:p w14:paraId="3361B1D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iv</w:t>
      </w:r>
      <w:r>
        <w:rPr>
          <w:rFonts w:cs="CG Times"/>
          <w:lang w:val="en-AU"/>
        </w:rPr>
        <w:tab/>
        <w:t xml:space="preserve">    </w:t>
      </w:r>
      <w:r>
        <w:rPr>
          <w:rFonts w:cs="CG Times"/>
          <w:vertAlign w:val="superscript"/>
          <w:lang w:val="en-AU"/>
        </w:rPr>
        <w:t>#</w:t>
      </w:r>
      <w:r>
        <w:rPr>
          <w:rFonts w:cs="CG Times"/>
          <w:i/>
          <w:iCs/>
          <w:u w:val="single"/>
          <w:lang w:val="en-AU"/>
        </w:rPr>
        <w:t>When she wrote her thesis</w:t>
      </w:r>
      <w:r>
        <w:rPr>
          <w:rFonts w:cs="CG Times"/>
          <w:i/>
          <w:iCs/>
          <w:lang w:val="en-AU"/>
        </w:rPr>
        <w:t xml:space="preserve"> she applied for a job at Harvard.</w:t>
      </w:r>
    </w:p>
    <w:p w14:paraId="45F1050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John was coming tomorrow but he has now postponed his visit.</w:t>
      </w:r>
    </w:p>
    <w:p w14:paraId="4A5BFCD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They fixed the interview for tomorrow.</w:t>
      </w:r>
    </w:p>
    <w:p w14:paraId="4600CA7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They wanted the flat tomorrow.</w:t>
      </w:r>
    </w:p>
    <w:p w14:paraId="2764B7D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I thought the match started tomorrow.</w:t>
      </w:r>
    </w:p>
    <w:p w14:paraId="5DEE5154"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it was getting late; they must waste no more time; Cassandra arrived tonight for dinner ...</w:t>
      </w:r>
    </w:p>
    <w:p w14:paraId="1AB2FE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left home before my parents divorced</w:t>
      </w:r>
    </w:p>
    <w:p w14:paraId="5FDF044F"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I left home before my parents didn't divorce.</w:t>
      </w:r>
    </w:p>
    <w:p w14:paraId="09B52FC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I'll be pleased when I no longer have to get up at this ungodly hour.</w:t>
      </w:r>
    </w:p>
    <w:p w14:paraId="06F6C069"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When</w:t>
      </w:r>
      <w:r>
        <w:rPr>
          <w:rFonts w:cs="CG Times"/>
          <w:lang w:val="en-AU"/>
        </w:rPr>
        <w:t>/</w:t>
      </w:r>
      <w:r>
        <w:rPr>
          <w:rFonts w:cs="CG Times"/>
          <w:i/>
          <w:iCs/>
          <w:lang w:val="en-AU"/>
        </w:rPr>
        <w:t>After Liz didn't come home, we alerted the police.</w:t>
      </w:r>
    </w:p>
    <w:p w14:paraId="43402AD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spatial extent</w:t>
      </w:r>
      <w:r>
        <w:rPr>
          <w:rFonts w:cs="CG Times"/>
          <w:smallCaps/>
          <w:lang w:val="en-AU"/>
        </w:rPr>
        <w:tab/>
      </w:r>
      <w:r>
        <w:rPr>
          <w:rFonts w:cs="CG Times"/>
          <w:smallCaps/>
          <w:lang w:val="en-AU"/>
        </w:rPr>
        <w:tab/>
        <w:t>temporal extent</w:t>
      </w:r>
    </w:p>
    <w:p w14:paraId="0FB7C0B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path goes </w:t>
      </w:r>
      <w:r>
        <w:rPr>
          <w:rFonts w:cs="CG Times"/>
          <w:i/>
          <w:iCs/>
          <w:u w:val="single"/>
          <w:lang w:val="en-AU"/>
        </w:rPr>
        <w:t>from the village</w:t>
      </w:r>
      <w:r>
        <w:rPr>
          <w:rFonts w:cs="CG Times"/>
          <w:i/>
          <w:iCs/>
          <w:lang w:val="en-AU"/>
        </w:rPr>
        <w:t xml:space="preserve"> </w:t>
      </w:r>
      <w:r>
        <w:rPr>
          <w:rFonts w:cs="CG Times"/>
          <w:i/>
          <w:iCs/>
          <w:u w:val="single"/>
          <w:lang w:val="en-AU"/>
        </w:rPr>
        <w:t>past</w:t>
      </w:r>
      <w:r>
        <w:rPr>
          <w:rFonts w:cs="CG Times"/>
          <w:lang w:val="en-AU"/>
        </w:rPr>
        <w:tab/>
        <w:t>b.</w:t>
      </w:r>
      <w:r>
        <w:rPr>
          <w:rFonts w:cs="CG Times"/>
          <w:lang w:val="en-AU"/>
        </w:rPr>
        <w:tab/>
      </w:r>
      <w:r>
        <w:rPr>
          <w:rFonts w:cs="CG Times"/>
          <w:i/>
          <w:iCs/>
          <w:lang w:val="en-AU"/>
        </w:rPr>
        <w:t xml:space="preserve">The session ran </w:t>
      </w:r>
      <w:r>
        <w:rPr>
          <w:rFonts w:cs="CG Times"/>
          <w:i/>
          <w:iCs/>
          <w:u w:val="single"/>
          <w:lang w:val="en-AU"/>
        </w:rPr>
        <w:t>from 10 a.m.</w:t>
      </w:r>
      <w:r>
        <w:rPr>
          <w:rFonts w:cs="CG Times"/>
          <w:i/>
          <w:iCs/>
          <w:lang w:val="en-AU"/>
        </w:rPr>
        <w:t xml:space="preserve"> </w:t>
      </w:r>
      <w:r>
        <w:rPr>
          <w:rFonts w:cs="CG Times"/>
          <w:i/>
          <w:iCs/>
          <w:u w:val="single"/>
          <w:lang w:val="en-AU"/>
        </w:rPr>
        <w:t>through</w:t>
      </w:r>
    </w:p>
    <w:p w14:paraId="1768DAB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the castle</w:t>
      </w:r>
      <w:r>
        <w:rPr>
          <w:rFonts w:cs="CG Times"/>
          <w:i/>
          <w:iCs/>
          <w:lang w:val="en-AU"/>
        </w:rPr>
        <w:t xml:space="preserve"> </w:t>
      </w:r>
      <w:r>
        <w:rPr>
          <w:rFonts w:cs="CG Times"/>
          <w:i/>
          <w:iCs/>
          <w:u w:val="single"/>
          <w:lang w:val="en-AU"/>
        </w:rPr>
        <w:t>to the lake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5 p.m.</w:t>
      </w:r>
    </w:p>
    <w:p w14:paraId="2C9B54B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path runs </w:t>
      </w:r>
      <w:r>
        <w:rPr>
          <w:rFonts w:cs="CG Times"/>
          <w:i/>
          <w:iCs/>
          <w:u w:val="single"/>
          <w:lang w:val="en-AU"/>
        </w:rPr>
        <w:t>from under the bridge</w:t>
      </w:r>
      <w:r>
        <w:rPr>
          <w:rFonts w:cs="CG Times"/>
          <w:lang w:val="en-AU"/>
        </w:rPr>
        <w:tab/>
        <w:t>b.</w:t>
      </w:r>
      <w:r>
        <w:rPr>
          <w:rFonts w:cs="CG Times"/>
          <w:lang w:val="en-AU"/>
        </w:rPr>
        <w:tab/>
      </w:r>
      <w:r>
        <w:rPr>
          <w:rFonts w:cs="CG Times"/>
          <w:i/>
          <w:iCs/>
          <w:lang w:val="en-AU"/>
        </w:rPr>
        <w:t xml:space="preserve">The meeting lasted </w:t>
      </w:r>
      <w:r>
        <w:rPr>
          <w:rFonts w:cs="CG Times"/>
          <w:i/>
          <w:iCs/>
          <w:u w:val="single"/>
          <w:lang w:val="en-AU"/>
        </w:rPr>
        <w:t>from just after</w:t>
      </w:r>
      <w:r>
        <w:rPr>
          <w:rFonts w:cs="CG Times"/>
          <w:i/>
          <w:iCs/>
          <w:lang w:val="en-AU"/>
        </w:rPr>
        <w:t xml:space="preserve"> </w:t>
      </w:r>
    </w:p>
    <w:p w14:paraId="5E0E50E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to just beyond the castle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shortly before dinner</w:t>
      </w:r>
      <w:r>
        <w:rPr>
          <w:rFonts w:cs="CG Times"/>
          <w:i/>
          <w:iCs/>
          <w:lang w:val="en-AU"/>
        </w:rPr>
        <w:t>.</w:t>
      </w:r>
    </w:p>
    <w:p w14:paraId="664215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path goes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mile</w:t>
      </w:r>
      <w:r>
        <w:rPr>
          <w:rFonts w:cs="CG Times"/>
          <w:i/>
          <w:iCs/>
          <w:lang w:val="en-AU"/>
        </w:rPr>
        <w:t>.</w:t>
      </w:r>
      <w:r>
        <w:rPr>
          <w:rFonts w:cs="CG Times"/>
          <w:lang w:val="en-AU"/>
        </w:rPr>
        <w:tab/>
        <w:t>b.</w:t>
      </w:r>
      <w:r>
        <w:rPr>
          <w:rFonts w:cs="CG Times"/>
          <w:lang w:val="en-AU"/>
        </w:rPr>
        <w:tab/>
      </w:r>
      <w:r>
        <w:rPr>
          <w:rFonts w:cs="CG Times"/>
          <w:i/>
          <w:iCs/>
          <w:lang w:val="en-AU"/>
        </w:rPr>
        <w:t xml:space="preserve">We are staying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week</w:t>
      </w:r>
      <w:r>
        <w:rPr>
          <w:rFonts w:cs="CG Times"/>
          <w:i/>
          <w:iCs/>
          <w:lang w:val="en-AU"/>
        </w:rPr>
        <w:t>.</w:t>
      </w:r>
    </w:p>
    <w:p w14:paraId="1033D4E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was in Hong Kong </w:t>
      </w:r>
      <w:r>
        <w:rPr>
          <w:rFonts w:cs="CG Times"/>
          <w:i/>
          <w:iCs/>
          <w:u w:val="single"/>
          <w:lang w:val="en-AU"/>
        </w:rPr>
        <w:t>all week</w:t>
      </w:r>
      <w:r>
        <w:rPr>
          <w:rFonts w:cs="CG Times"/>
          <w:i/>
          <w:iCs/>
          <w:lang w:val="en-AU"/>
        </w:rPr>
        <w:t>.</w:t>
      </w:r>
      <w:r>
        <w:rPr>
          <w:rFonts w:cs="CG Times"/>
          <w:lang w:val="en-AU"/>
        </w:rPr>
        <w:tab/>
        <w:t>[adjunct]</w:t>
      </w:r>
    </w:p>
    <w:p w14:paraId="2F7AEB5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lasted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five hours</w:t>
      </w:r>
      <w:r>
        <w:rPr>
          <w:rFonts w:cs="CG Times"/>
          <w:i/>
          <w:iCs/>
          <w:lang w:val="en-AU"/>
        </w:rPr>
        <w:t>.</w:t>
      </w:r>
      <w:r>
        <w:rPr>
          <w:rFonts w:cs="CG Times"/>
          <w:lang w:val="en-AU"/>
        </w:rPr>
        <w:tab/>
        <w:t>[complement: S orientation]</w:t>
      </w:r>
    </w:p>
    <w:p w14:paraId="19A46C5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scheduled the course </w:t>
      </w:r>
      <w:r>
        <w:rPr>
          <w:rFonts w:cs="CG Times"/>
          <w:i/>
          <w:iCs/>
          <w:u w:val="single"/>
          <w:lang w:val="en-AU"/>
        </w:rPr>
        <w:t>from 1 May to 15 June</w:t>
      </w:r>
      <w:r>
        <w:rPr>
          <w:rFonts w:cs="CG Times"/>
          <w:i/>
          <w:iCs/>
          <w:lang w:val="en-AU"/>
        </w:rPr>
        <w:t>.</w:t>
      </w:r>
      <w:r>
        <w:rPr>
          <w:rFonts w:cs="CG Times"/>
          <w:lang w:val="en-AU"/>
        </w:rPr>
        <w:tab/>
        <w:t>[complement: O orientation]</w:t>
      </w:r>
    </w:p>
    <w:p w14:paraId="53DDDEE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14:paraId="01BC7FA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studied law </w:t>
      </w:r>
      <w:r>
        <w:rPr>
          <w:rFonts w:cs="CG Times"/>
          <w:i/>
          <w:iCs/>
          <w:u w:val="single"/>
          <w:lang w:val="en-AU"/>
        </w:rPr>
        <w:t>for six years</w:t>
      </w:r>
      <w:r>
        <w:rPr>
          <w:rFonts w:cs="CG Times"/>
          <w:i/>
          <w:iCs/>
          <w:lang w:val="en-AU"/>
        </w:rPr>
        <w:t>.</w:t>
      </w:r>
      <w:r>
        <w:rPr>
          <w:rFonts w:cs="CG Times"/>
          <w:lang w:val="en-AU"/>
        </w:rPr>
        <w:tab/>
        <w:t>b.</w:t>
      </w:r>
      <w:r>
        <w:rPr>
          <w:rFonts w:cs="CG Times"/>
          <w:lang w:val="en-AU"/>
        </w:rPr>
        <w:tab/>
      </w:r>
      <w:r>
        <w:rPr>
          <w:rFonts w:cs="CG Times"/>
          <w:i/>
          <w:iCs/>
          <w:lang w:val="en-AU"/>
        </w:rPr>
        <w:t xml:space="preserve">I reached the summit </w:t>
      </w:r>
      <w:r>
        <w:rPr>
          <w:rFonts w:cs="CG Times"/>
          <w:i/>
          <w:iCs/>
          <w:u w:val="single"/>
          <w:lang w:val="en-AU"/>
        </w:rPr>
        <w:t>in two hours</w:t>
      </w:r>
      <w:r>
        <w:rPr>
          <w:rFonts w:cs="CG Times"/>
          <w:i/>
          <w:iCs/>
          <w:lang w:val="en-AU"/>
        </w:rPr>
        <w:t>.</w:t>
      </w:r>
    </w:p>
    <w:p w14:paraId="377A3E0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lived in College </w:t>
      </w:r>
      <w:r>
        <w:rPr>
          <w:rFonts w:cs="CG Times"/>
          <w:i/>
          <w:iCs/>
          <w:u w:val="single"/>
          <w:lang w:val="en-AU"/>
        </w:rPr>
        <w:t>all year</w:t>
      </w:r>
      <w:r>
        <w:rPr>
          <w:rFonts w:cs="CG Times"/>
          <w:i/>
          <w:iCs/>
          <w:lang w:val="en-AU"/>
        </w:rPr>
        <w:t>.</w:t>
      </w:r>
      <w:r>
        <w:rPr>
          <w:rFonts w:cs="CG Times"/>
          <w:lang w:val="en-AU"/>
        </w:rPr>
        <w:tab/>
        <w:t>b.</w:t>
      </w:r>
      <w:r>
        <w:rPr>
          <w:rFonts w:cs="CG Times"/>
          <w:lang w:val="en-AU"/>
        </w:rPr>
        <w:tab/>
      </w:r>
      <w:r>
        <w:rPr>
          <w:rFonts w:cs="CG Times"/>
          <w:i/>
          <w:iCs/>
          <w:lang w:val="en-AU"/>
        </w:rPr>
        <w:t xml:space="preserve">I wrote the report </w:t>
      </w:r>
      <w:r>
        <w:rPr>
          <w:rFonts w:cs="CG Times"/>
          <w:i/>
          <w:iCs/>
          <w:u w:val="single"/>
          <w:lang w:val="en-AU"/>
        </w:rPr>
        <w:t>in two days</w:t>
      </w:r>
      <w:r>
        <w:rPr>
          <w:rFonts w:cs="CG Times"/>
          <w:i/>
          <w:iCs/>
          <w:lang w:val="en-AU"/>
        </w:rPr>
        <w:t>.</w:t>
      </w:r>
    </w:p>
    <w:p w14:paraId="67AA5EE5" w14:textId="77777777" w:rsidR="00A37ACB"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spent </w:t>
      </w:r>
      <w:r>
        <w:rPr>
          <w:rFonts w:cs="CG Times"/>
          <w:i/>
          <w:iCs/>
          <w:u w:val="single"/>
          <w:lang w:val="en-AU"/>
        </w:rPr>
        <w:t>six years</w:t>
      </w:r>
      <w:r>
        <w:rPr>
          <w:rFonts w:cs="CG Times"/>
          <w:i/>
          <w:iCs/>
          <w:lang w:val="en-AU"/>
        </w:rPr>
        <w:t xml:space="preserve"> studying law.</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an hour</w:t>
      </w:r>
      <w:r>
        <w:rPr>
          <w:rFonts w:cs="CG Times"/>
          <w:i/>
          <w:iCs/>
          <w:lang w:val="en-AU"/>
        </w:rPr>
        <w:t xml:space="preserve"> to reach the summit.</w:t>
      </w:r>
    </w:p>
    <w:p w14:paraId="0E076B8F" w14:textId="77777777" w:rsidR="000E0535"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 spent </w:t>
      </w:r>
      <w:r>
        <w:rPr>
          <w:rFonts w:cs="CG Times"/>
          <w:i/>
          <w:iCs/>
          <w:u w:val="single"/>
          <w:lang w:val="en-AU"/>
        </w:rPr>
        <w:t>all year</w:t>
      </w:r>
      <w:r>
        <w:rPr>
          <w:rFonts w:cs="CG Times"/>
          <w:i/>
          <w:iCs/>
          <w:lang w:val="en-AU"/>
        </w:rPr>
        <w:t xml:space="preserve"> living in College.</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two days</w:t>
      </w:r>
      <w:r>
        <w:rPr>
          <w:rFonts w:cs="CG Times"/>
          <w:i/>
          <w:iCs/>
          <w:lang w:val="en-AU"/>
        </w:rPr>
        <w:t xml:space="preserve"> to write the report.</w:t>
      </w:r>
    </w:p>
    <w:p w14:paraId="4DB603CC"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14:paraId="5ABC8173"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fruit ripened </w:t>
      </w:r>
      <w:r>
        <w:rPr>
          <w:rFonts w:cs="CG Times"/>
          <w:i/>
          <w:iCs/>
          <w:u w:val="single"/>
          <w:lang w:val="en-AU"/>
        </w:rPr>
        <w:t>for four weeks</w:t>
      </w:r>
      <w:r>
        <w:rPr>
          <w:rFonts w:cs="CG Times"/>
          <w:i/>
          <w:iCs/>
          <w:lang w:val="en-AU"/>
        </w:rPr>
        <w:t>.</w:t>
      </w:r>
      <w:r>
        <w:rPr>
          <w:rFonts w:cs="CG Times"/>
          <w:lang w:val="en-AU"/>
        </w:rPr>
        <w:tab/>
        <w:t>b.</w:t>
      </w:r>
      <w:r>
        <w:rPr>
          <w:rFonts w:cs="CG Times"/>
          <w:lang w:val="en-AU"/>
        </w:rPr>
        <w:tab/>
      </w:r>
      <w:r>
        <w:rPr>
          <w:rFonts w:cs="CG Times"/>
          <w:i/>
          <w:iCs/>
          <w:lang w:val="en-AU"/>
        </w:rPr>
        <w:t xml:space="preserve">The fruit ripened </w:t>
      </w:r>
      <w:r>
        <w:rPr>
          <w:rFonts w:cs="CG Times"/>
          <w:i/>
          <w:iCs/>
          <w:u w:val="single"/>
          <w:lang w:val="en-AU"/>
        </w:rPr>
        <w:t>in four weeks</w:t>
      </w:r>
      <w:r>
        <w:rPr>
          <w:rFonts w:cs="CG Times"/>
          <w:i/>
          <w:iCs/>
          <w:lang w:val="en-AU"/>
        </w:rPr>
        <w:t>.</w:t>
      </w:r>
    </w:p>
    <w:p w14:paraId="0CBEF88A"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cleaned the house </w:t>
      </w:r>
      <w:r>
        <w:rPr>
          <w:rFonts w:cs="CG Times"/>
          <w:i/>
          <w:iCs/>
          <w:u w:val="single"/>
          <w:lang w:val="en-AU"/>
        </w:rPr>
        <w:t>for two hours</w:t>
      </w:r>
      <w:r>
        <w:rPr>
          <w:rFonts w:cs="CG Times"/>
          <w:i/>
          <w:iCs/>
          <w:lang w:val="en-AU"/>
        </w:rPr>
        <w:t>.</w:t>
      </w:r>
      <w:r>
        <w:rPr>
          <w:rFonts w:cs="CG Times"/>
          <w:lang w:val="en-AU"/>
        </w:rPr>
        <w:tab/>
        <w:t>b.</w:t>
      </w:r>
      <w:r>
        <w:rPr>
          <w:rFonts w:cs="CG Times"/>
          <w:lang w:val="en-AU"/>
        </w:rPr>
        <w:tab/>
      </w:r>
      <w:r>
        <w:rPr>
          <w:rFonts w:cs="CG Times"/>
          <w:i/>
          <w:iCs/>
          <w:lang w:val="en-AU"/>
        </w:rPr>
        <w:t xml:space="preserve">He cleaned the house </w:t>
      </w:r>
      <w:r>
        <w:rPr>
          <w:rFonts w:cs="CG Times"/>
          <w:i/>
          <w:iCs/>
          <w:u w:val="single"/>
          <w:lang w:val="en-AU"/>
        </w:rPr>
        <w:t>in two hours</w:t>
      </w:r>
      <w:r>
        <w:rPr>
          <w:rFonts w:cs="CG Times"/>
          <w:i/>
          <w:iCs/>
          <w:lang w:val="en-AU"/>
        </w:rPr>
        <w:t>.</w:t>
      </w:r>
    </w:p>
    <w:p w14:paraId="15517EDB"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overall specification</w:t>
      </w:r>
      <w:r>
        <w:rPr>
          <w:rFonts w:cs="CG Times"/>
          <w:smallCaps/>
          <w:lang w:val="en-AU"/>
        </w:rPr>
        <w:tab/>
      </w:r>
      <w:r>
        <w:rPr>
          <w:rFonts w:cs="CG Times"/>
          <w:smallCaps/>
          <w:lang w:val="en-AU"/>
        </w:rPr>
        <w:tab/>
        <w:t>terminal point specification</w:t>
      </w:r>
    </w:p>
    <w:p w14:paraId="727C5E4A"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did housework </w:t>
      </w:r>
      <w:r>
        <w:rPr>
          <w:rFonts w:cs="CG Times"/>
          <w:i/>
          <w:iCs/>
          <w:u w:val="single"/>
          <w:lang w:val="en-AU"/>
        </w:rPr>
        <w:t>all morning</w:t>
      </w:r>
      <w:r>
        <w:rPr>
          <w:rFonts w:cs="CG Times"/>
          <w:i/>
          <w:iCs/>
          <w:lang w:val="en-AU"/>
        </w:rPr>
        <w:t>.</w:t>
      </w:r>
      <w:r>
        <w:rPr>
          <w:rFonts w:cs="CG Times"/>
          <w:lang w:val="en-AU"/>
        </w:rPr>
        <w:tab/>
        <w:t>b.</w:t>
      </w:r>
      <w:r>
        <w:rPr>
          <w:rFonts w:cs="CG Times"/>
          <w:lang w:val="en-AU"/>
        </w:rPr>
        <w:tab/>
      </w:r>
      <w:r>
        <w:rPr>
          <w:rFonts w:cs="CG Times"/>
          <w:i/>
          <w:iCs/>
          <w:lang w:val="en-AU"/>
        </w:rPr>
        <w:t xml:space="preserve">He did housework </w:t>
      </w:r>
      <w:r>
        <w:rPr>
          <w:rFonts w:cs="CG Times"/>
          <w:i/>
          <w:iCs/>
          <w:u w:val="single"/>
          <w:lang w:val="en-AU"/>
        </w:rPr>
        <w:t>from 9 until 12</w:t>
      </w:r>
      <w:r>
        <w:rPr>
          <w:rFonts w:cs="CG Times"/>
          <w:i/>
          <w:iCs/>
          <w:lang w:val="en-AU"/>
        </w:rPr>
        <w:t>.</w:t>
      </w:r>
    </w:p>
    <w:p w14:paraId="283A28B5"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have been here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a week</w:t>
      </w:r>
      <w:r>
        <w:rPr>
          <w:rFonts w:cs="CG Times"/>
          <w:i/>
          <w:iCs/>
          <w:lang w:val="en-AU"/>
        </w:rPr>
        <w:t>.</w:t>
      </w:r>
      <w:r>
        <w:rPr>
          <w:rFonts w:cs="CG Times"/>
          <w:lang w:val="en-AU"/>
        </w:rPr>
        <w:tab/>
        <w:t>b.</w:t>
      </w:r>
      <w:r>
        <w:rPr>
          <w:rFonts w:cs="CG Times"/>
          <w:lang w:val="en-AU"/>
        </w:rPr>
        <w:tab/>
      </w:r>
      <w:r>
        <w:rPr>
          <w:rFonts w:cs="CG Times"/>
          <w:i/>
          <w:iCs/>
          <w:lang w:val="en-AU"/>
        </w:rPr>
        <w:t xml:space="preserve">I have been here </w:t>
      </w:r>
      <w:r>
        <w:rPr>
          <w:rFonts w:cs="CG Times"/>
          <w:i/>
          <w:iCs/>
          <w:u w:val="single"/>
          <w:lang w:val="en-AU"/>
        </w:rPr>
        <w:t>since Monday</w:t>
      </w:r>
      <w:r>
        <w:rPr>
          <w:rFonts w:cs="CG Times"/>
          <w:i/>
          <w:iCs/>
          <w:lang w:val="en-AU"/>
        </w:rPr>
        <w:t>.</w:t>
      </w:r>
    </w:p>
    <w:p w14:paraId="5A3869EA"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Mary wrote letters </w:t>
      </w:r>
      <w:r>
        <w:rPr>
          <w:rFonts w:cs="CG Times"/>
          <w:i/>
          <w:iCs/>
          <w:u w:val="single"/>
          <w:lang w:val="en-AU"/>
        </w:rPr>
        <w:t>for half an hour</w:t>
      </w:r>
      <w:r>
        <w:rPr>
          <w:rFonts w:cs="CG Times"/>
          <w:i/>
          <w:iCs/>
          <w:lang w:val="en-AU"/>
        </w:rPr>
        <w:t>.</w:t>
      </w:r>
      <w:r>
        <w:rPr>
          <w:rFonts w:cs="CG Times"/>
          <w:lang w:val="en-AU"/>
        </w:rPr>
        <w:tab/>
        <w:t>b.</w:t>
      </w:r>
      <w:r>
        <w:rPr>
          <w:rFonts w:cs="CG Times"/>
          <w:lang w:val="en-AU"/>
        </w:rPr>
        <w:tab/>
      </w:r>
      <w:r>
        <w:rPr>
          <w:rFonts w:cs="CG Times"/>
          <w:i/>
          <w:iCs/>
          <w:lang w:val="en-AU"/>
        </w:rPr>
        <w:t xml:space="preserve">Mary read in bed </w:t>
      </w:r>
      <w:r>
        <w:rPr>
          <w:rFonts w:cs="CG Times"/>
          <w:i/>
          <w:iCs/>
          <w:u w:val="single"/>
          <w:lang w:val="en-AU"/>
        </w:rPr>
        <w:t>until she fell asleep</w:t>
      </w:r>
      <w:r>
        <w:rPr>
          <w:rFonts w:cs="CG Times"/>
          <w:i/>
          <w:iCs/>
          <w:lang w:val="en-AU"/>
        </w:rPr>
        <w:t>.</w:t>
      </w:r>
    </w:p>
    <w:p w14:paraId="41441EC2"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14:paraId="6D5CCFC4"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ten miles</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14:paraId="1C9B837F"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w:t>
      </w:r>
      <w:r>
        <w:rPr>
          <w:rFonts w:cs="CG Times"/>
          <w:i/>
          <w:iCs/>
          <w:u w:val="single"/>
          <w:lang w:val="en-AU"/>
        </w:rPr>
        <w:t>to the village</w:t>
      </w:r>
      <w:r>
        <w:rPr>
          <w:rFonts w:cs="CG Times"/>
          <w:i/>
          <w:iCs/>
          <w:lang w:val="en-AU"/>
        </w:rPr>
        <w:t xml:space="preserve"> for half an hour.</w:t>
      </w:r>
    </w:p>
    <w:p w14:paraId="15106B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She noticed my error </w:t>
      </w:r>
      <w:r>
        <w:rPr>
          <w:rFonts w:cs="CG Times"/>
          <w:i/>
          <w:iCs/>
          <w:u w:val="single"/>
          <w:lang w:val="en-AU"/>
        </w:rPr>
        <w:t>all morning</w:t>
      </w:r>
      <w:r>
        <w:rPr>
          <w:rFonts w:cs="CG Times"/>
          <w:i/>
          <w:iCs/>
          <w:lang w:val="en-AU"/>
        </w:rPr>
        <w:t>.</w:t>
      </w:r>
      <w:r>
        <w:rPr>
          <w:rFonts w:cs="CG Times"/>
          <w:lang w:val="en-AU"/>
        </w:rPr>
        <w:tab/>
        <w:t>b. *</w:t>
      </w:r>
      <w:r>
        <w:rPr>
          <w:rFonts w:cs="CG Times"/>
          <w:i/>
          <w:iCs/>
          <w:lang w:val="en-AU"/>
        </w:rPr>
        <w:t xml:space="preserve">I spotted a hawk </w:t>
      </w:r>
      <w:r>
        <w:rPr>
          <w:rFonts w:cs="CG Times"/>
          <w:i/>
          <w:iCs/>
          <w:u w:val="single"/>
          <w:lang w:val="en-AU"/>
        </w:rPr>
        <w:t>for five minutes</w:t>
      </w:r>
      <w:r>
        <w:rPr>
          <w:rFonts w:cs="CG Times"/>
          <w:i/>
          <w:iCs/>
          <w:lang w:val="en-AU"/>
        </w:rPr>
        <w:t>.</w:t>
      </w:r>
    </w:p>
    <w:p w14:paraId="31ECF84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borrowed the book </w:t>
      </w:r>
      <w:r>
        <w:rPr>
          <w:rFonts w:cs="CG Times"/>
          <w:i/>
          <w:iCs/>
          <w:u w:val="single"/>
          <w:lang w:val="en-AU"/>
        </w:rPr>
        <w:t>for a week</w:t>
      </w:r>
      <w:r>
        <w:rPr>
          <w:rFonts w:cs="CG Times"/>
          <w:i/>
          <w:iCs/>
          <w:lang w:val="en-AU"/>
        </w:rPr>
        <w:t>.</w:t>
      </w:r>
      <w:r>
        <w:rPr>
          <w:rFonts w:cs="CG Times"/>
          <w:lang w:val="en-AU"/>
        </w:rPr>
        <w:tab/>
        <w:t>b.</w:t>
      </w:r>
      <w:r>
        <w:rPr>
          <w:rFonts w:cs="CG Times"/>
          <w:lang w:val="en-AU"/>
        </w:rPr>
        <w:tab/>
      </w:r>
      <w:r>
        <w:rPr>
          <w:rFonts w:cs="CG Times"/>
          <w:i/>
          <w:iCs/>
          <w:lang w:val="en-AU"/>
        </w:rPr>
        <w:t xml:space="preserve">I sent him out for </w:t>
      </w:r>
      <w:r>
        <w:rPr>
          <w:rFonts w:cs="CG Times"/>
          <w:i/>
          <w:iCs/>
          <w:u w:val="single"/>
          <w:lang w:val="en-AU"/>
        </w:rPr>
        <w:t>half an hour</w:t>
      </w:r>
      <w:r>
        <w:rPr>
          <w:rFonts w:cs="CG Times"/>
          <w:i/>
          <w:iCs/>
          <w:lang w:val="en-AU"/>
        </w:rPr>
        <w:t>.</w:t>
      </w:r>
    </w:p>
    <w:p w14:paraId="6AFDFF4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i/>
          <w:iCs/>
          <w:lang w:val="en-AU"/>
        </w:rPr>
        <w:t xml:space="preserve">I cycled to school this morning </w:t>
      </w:r>
      <w:r>
        <w:rPr>
          <w:rFonts w:cs="CG Times"/>
          <w:i/>
          <w:iCs/>
          <w:u w:val="single"/>
          <w:lang w:val="en-AU"/>
        </w:rPr>
        <w:t>for half an hour</w:t>
      </w:r>
      <w:r>
        <w:rPr>
          <w:rFonts w:cs="CG Times"/>
          <w:i/>
          <w:iCs/>
          <w:lang w:val="en-AU"/>
        </w:rPr>
        <w:t>.</w:t>
      </w:r>
    </w:p>
    <w:p w14:paraId="2D37432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cycled to school </w:t>
      </w:r>
      <w:r>
        <w:rPr>
          <w:rFonts w:cs="CG Times"/>
          <w:i/>
          <w:iCs/>
          <w:u w:val="single"/>
          <w:lang w:val="en-AU"/>
        </w:rPr>
        <w:t>for the next three years</w:t>
      </w:r>
      <w:r>
        <w:rPr>
          <w:rFonts w:cs="CG Times"/>
          <w:i/>
          <w:iCs/>
          <w:lang w:val="en-AU"/>
        </w:rPr>
        <w:t>.</w:t>
      </w:r>
    </w:p>
    <w:p w14:paraId="3C18DCE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spotted a hawk every morning </w:t>
      </w:r>
      <w:r>
        <w:rPr>
          <w:rFonts w:cs="CG Times"/>
          <w:i/>
          <w:iCs/>
          <w:u w:val="single"/>
          <w:lang w:val="en-AU"/>
        </w:rPr>
        <w:t>for a month</w:t>
      </w:r>
      <w:r>
        <w:rPr>
          <w:rFonts w:cs="CG Times"/>
          <w:i/>
          <w:iCs/>
          <w:lang w:val="en-AU"/>
        </w:rPr>
        <w:t>.</w:t>
      </w:r>
    </w:p>
    <w:p w14:paraId="20DF75A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woke up with a headache </w:t>
      </w:r>
      <w:r>
        <w:rPr>
          <w:rFonts w:cs="CG Times"/>
          <w:i/>
          <w:iCs/>
          <w:u w:val="single"/>
          <w:lang w:val="en-AU"/>
        </w:rPr>
        <w:t>all last week</w:t>
      </w:r>
      <w:r>
        <w:rPr>
          <w:rFonts w:cs="CG Times"/>
          <w:i/>
          <w:iCs/>
          <w:lang w:val="en-AU"/>
        </w:rPr>
        <w:t>.</w:t>
      </w:r>
    </w:p>
    <w:p w14:paraId="37B1DC3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broadcast </w:t>
      </w:r>
      <w:r>
        <w:rPr>
          <w:rFonts w:cs="CG Times"/>
          <w:i/>
          <w:iCs/>
          <w:u w:val="single"/>
          <w:lang w:val="en-AU"/>
        </w:rPr>
        <w:t>for half an hour</w:t>
      </w:r>
      <w:r>
        <w:rPr>
          <w:rFonts w:cs="CG Times"/>
          <w:i/>
          <w:iCs/>
          <w:lang w:val="en-AU"/>
        </w:rPr>
        <w:t xml:space="preserve"> every Sunday </w:t>
      </w:r>
      <w:r>
        <w:rPr>
          <w:rFonts w:cs="CG Times"/>
          <w:i/>
          <w:iCs/>
          <w:u w:val="single"/>
          <w:lang w:val="en-AU"/>
        </w:rPr>
        <w:t>for forty years</w:t>
      </w:r>
      <w:r>
        <w:rPr>
          <w:rFonts w:cs="CG Times"/>
          <w:i/>
          <w:iCs/>
          <w:lang w:val="en-AU"/>
        </w:rPr>
        <w:t>.</w:t>
      </w:r>
    </w:p>
    <w:p w14:paraId="3D5AF61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strike lasted </w:t>
      </w:r>
      <w:r>
        <w:rPr>
          <w:rFonts w:cs="CG Times"/>
          <w:i/>
          <w:iCs/>
          <w:u w:val="single"/>
          <w:lang w:val="en-AU"/>
        </w:rPr>
        <w:t>two days</w:t>
      </w:r>
      <w:r>
        <w:rPr>
          <w:rFonts w:cs="CG Times"/>
          <w:i/>
          <w:iCs/>
          <w:lang w:val="en-AU"/>
        </w:rPr>
        <w:t>.</w:t>
      </w:r>
    </w:p>
    <w:p w14:paraId="659E9ED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strike didn't last </w:t>
      </w:r>
      <w:r>
        <w:rPr>
          <w:rFonts w:cs="CG Times"/>
          <w:i/>
          <w:iCs/>
          <w:u w:val="single"/>
          <w:lang w:val="en-AU"/>
        </w:rPr>
        <w:t>two days</w:t>
      </w:r>
      <w:r>
        <w:rPr>
          <w:rFonts w:cs="CG Times"/>
          <w:i/>
          <w:iCs/>
          <w:lang w:val="en-AU"/>
        </w:rPr>
        <w:t>.</w:t>
      </w:r>
      <w:r>
        <w:rPr>
          <w:rFonts w:cs="CG Times"/>
          <w:lang w:val="en-AU"/>
        </w:rPr>
        <w:tab/>
        <w:t>[negative has scope over adjunct]</w:t>
      </w:r>
    </w:p>
    <w:p w14:paraId="1140DF4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sidR="004A55E0">
        <w:rPr>
          <w:rFonts w:cs="CG Times"/>
          <w:i/>
          <w:iCs/>
          <w:lang w:val="en-AU"/>
        </w:rPr>
        <w:t>I</w:t>
      </w:r>
      <w:r>
        <w:rPr>
          <w:rFonts w:cs="CG Times"/>
          <w:i/>
          <w:iCs/>
          <w:lang w:val="en-AU"/>
        </w:rPr>
        <w:t xml:space="preserve"> noticed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p>
    <w:p w14:paraId="00C23E4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sidR="004A55E0">
        <w:rPr>
          <w:rFonts w:cs="CG Times"/>
          <w:i/>
          <w:iCs/>
          <w:lang w:val="en-AU"/>
        </w:rPr>
        <w:t>I d</w:t>
      </w:r>
      <w:r>
        <w:rPr>
          <w:rFonts w:cs="CG Times"/>
          <w:i/>
          <w:iCs/>
          <w:lang w:val="en-AU"/>
        </w:rPr>
        <w:t xml:space="preserve">idn't notice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r>
        <w:rPr>
          <w:rFonts w:cs="CG Times"/>
          <w:lang w:val="en-AU"/>
        </w:rPr>
        <w:tab/>
        <w:t>[adjunct has scope over negative]</w:t>
      </w:r>
    </w:p>
    <w:p w14:paraId="36DACB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family lived in the house </w:t>
      </w:r>
      <w:r>
        <w:rPr>
          <w:rFonts w:cs="CG Times"/>
          <w:i/>
          <w:iCs/>
          <w:u w:val="single"/>
          <w:lang w:val="en-AU"/>
        </w:rPr>
        <w:t>for a year</w:t>
      </w:r>
      <w:r>
        <w:rPr>
          <w:rFonts w:cs="CG Times"/>
          <w:i/>
          <w:iCs/>
          <w:lang w:val="en-AU"/>
        </w:rPr>
        <w:t xml:space="preserve"> </w:t>
      </w:r>
      <w:r>
        <w:rPr>
          <w:rFonts w:cs="CG Times"/>
          <w:lang w:val="en-AU"/>
        </w:rPr>
        <w:t xml:space="preserve">/ </w:t>
      </w:r>
      <w:r>
        <w:rPr>
          <w:rFonts w:cs="CG Times"/>
          <w:i/>
          <w:iCs/>
          <w:u w:val="single"/>
          <w:lang w:val="en-AU"/>
        </w:rPr>
        <w:t>until 1990</w:t>
      </w:r>
      <w:r>
        <w:rPr>
          <w:rFonts w:cs="CG Times"/>
          <w:i/>
          <w:iCs/>
          <w:lang w:val="en-AU"/>
        </w:rPr>
        <w:t>.</w:t>
      </w:r>
    </w:p>
    <w:p w14:paraId="02AEAAF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family didn't live in the house </w:t>
      </w:r>
      <w:r>
        <w:rPr>
          <w:rFonts w:cs="CG Times"/>
          <w:i/>
          <w:iCs/>
          <w:u w:val="single"/>
          <w:lang w:val="en-AU"/>
        </w:rPr>
        <w:t>for a year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until 1990</w:t>
      </w:r>
      <w:r>
        <w:rPr>
          <w:rFonts w:cs="CG Times"/>
          <w:i/>
          <w:iCs/>
          <w:lang w:val="en-AU"/>
        </w:rPr>
        <w:t>.</w:t>
      </w:r>
      <w:r>
        <w:rPr>
          <w:rFonts w:cs="CG Times"/>
          <w:lang w:val="en-AU"/>
        </w:rPr>
        <w:tab/>
        <w:t>[ambiguous]</w:t>
      </w:r>
    </w:p>
    <w:p w14:paraId="01E0C6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went to New York </w:t>
      </w:r>
      <w:r>
        <w:rPr>
          <w:rFonts w:cs="CG Times"/>
          <w:i/>
          <w:iCs/>
          <w:u w:val="single"/>
          <w:lang w:val="en-AU"/>
        </w:rPr>
        <w:t>for two weeks</w:t>
      </w:r>
      <w:r>
        <w:rPr>
          <w:rFonts w:cs="CG Times"/>
          <w:i/>
          <w:iCs/>
          <w:lang w:val="en-AU"/>
        </w:rPr>
        <w:t>.</w:t>
      </w:r>
    </w:p>
    <w:p w14:paraId="272EEC3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didn't go to New York </w:t>
      </w:r>
      <w:r>
        <w:rPr>
          <w:rFonts w:cs="CG Times"/>
          <w:i/>
          <w:iCs/>
          <w:u w:val="single"/>
          <w:lang w:val="en-AU"/>
        </w:rPr>
        <w:t>for two weeks</w:t>
      </w:r>
      <w:r>
        <w:rPr>
          <w:rFonts w:cs="CG Times"/>
          <w:i/>
          <w:iCs/>
          <w:lang w:val="en-AU"/>
        </w:rPr>
        <w:t>.</w:t>
      </w:r>
      <w:r>
        <w:rPr>
          <w:rFonts w:cs="CG Times"/>
          <w:lang w:val="en-AU"/>
        </w:rPr>
        <w:tab/>
        <w:t>[ambiguous]</w:t>
      </w:r>
    </w:p>
    <w:p w14:paraId="4E29D4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doubt whether the family have lived in the house all year.</w:t>
      </w:r>
    </w:p>
    <w:p w14:paraId="35BC68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think the family have lived in the house all year.</w:t>
      </w:r>
    </w:p>
    <w:p w14:paraId="18030220"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two days</w:t>
      </w:r>
      <w:r>
        <w:rPr>
          <w:rFonts w:cs="CG Times"/>
          <w:i/>
          <w:iCs/>
          <w:lang w:val="en-AU"/>
        </w:rPr>
        <w:tab/>
        <w:t xml:space="preserve">a week </w:t>
      </w:r>
      <w:r>
        <w:rPr>
          <w:rFonts w:cs="CG Times"/>
          <w:i/>
          <w:iCs/>
          <w:lang w:val="en-AU"/>
        </w:rPr>
        <w:tab/>
        <w:t>three months</w:t>
      </w:r>
      <w:r>
        <w:rPr>
          <w:rFonts w:cs="CG Times"/>
          <w:i/>
          <w:iCs/>
          <w:lang w:val="en-AU"/>
        </w:rPr>
        <w:tab/>
        <w:t>the whole year</w:t>
      </w:r>
    </w:p>
    <w:p w14:paraId="46753B80"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all day</w:t>
      </w:r>
      <w:r>
        <w:rPr>
          <w:rFonts w:cs="CG Times"/>
          <w:i/>
          <w:iCs/>
          <w:lang w:val="en-AU"/>
        </w:rPr>
        <w:tab/>
        <w:t>all year round</w:t>
      </w:r>
      <w:r>
        <w:rPr>
          <w:rFonts w:cs="CG Times"/>
          <w:i/>
          <w:iCs/>
          <w:lang w:val="en-AU"/>
        </w:rPr>
        <w:tab/>
        <w:t>this week</w:t>
      </w:r>
      <w:r>
        <w:rPr>
          <w:rFonts w:cs="CG Times"/>
          <w:i/>
          <w:iCs/>
          <w:lang w:val="en-AU"/>
        </w:rPr>
        <w:tab/>
        <w:t>next month</w:t>
      </w:r>
    </w:p>
    <w:p w14:paraId="1A7867F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a month.</w:t>
      </w:r>
      <w:r>
        <w:rPr>
          <w:rFonts w:cs="CG Times"/>
          <w:lang w:val="en-AU"/>
        </w:rPr>
        <w:tab/>
        <w:t>b.</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for a month.</w:t>
      </w:r>
    </w:p>
    <w:p w14:paraId="1839D0C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studied the report two days.</w:t>
      </w:r>
      <w:r>
        <w:rPr>
          <w:rFonts w:cs="CG Times"/>
          <w:lang w:val="en-AU"/>
        </w:rPr>
        <w:tab/>
        <w:t>b.</w:t>
      </w:r>
      <w:r>
        <w:rPr>
          <w:rFonts w:cs="CG Times"/>
          <w:lang w:val="en-AU"/>
        </w:rPr>
        <w:tab/>
      </w:r>
      <w:r>
        <w:rPr>
          <w:rFonts w:cs="CG Times"/>
          <w:i/>
          <w:iCs/>
          <w:lang w:val="en-AU"/>
        </w:rPr>
        <w:t>I studied the report for two days.</w:t>
      </w:r>
    </w:p>
    <w:p w14:paraId="7D0BAF9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We argued about it all weekend.</w:t>
      </w:r>
      <w:r>
        <w:rPr>
          <w:rFonts w:cs="CG Times"/>
          <w:lang w:val="en-AU"/>
        </w:rPr>
        <w:tab/>
        <w:t>b. *</w:t>
      </w:r>
      <w:r>
        <w:rPr>
          <w:rFonts w:cs="CG Times"/>
          <w:i/>
          <w:iCs/>
          <w:lang w:val="en-AU"/>
        </w:rPr>
        <w:t>We argued about it for all weekend.</w:t>
      </w:r>
    </w:p>
    <w:p w14:paraId="445C4EBB"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always</w:t>
      </w:r>
      <w:r>
        <w:rPr>
          <w:rFonts w:cs="CG Times"/>
          <w:i/>
          <w:iCs/>
          <w:lang w:val="en-AU"/>
        </w:rPr>
        <w:tab/>
        <w:t>briefly</w:t>
      </w:r>
      <w:r>
        <w:rPr>
          <w:rFonts w:cs="CG Times"/>
          <w:i/>
          <w:iCs/>
          <w:lang w:val="en-AU"/>
        </w:rPr>
        <w:tab/>
        <w:t>indefinitely</w:t>
      </w:r>
      <w:r>
        <w:rPr>
          <w:rFonts w:cs="CG Times"/>
          <w:i/>
          <w:iCs/>
          <w:lang w:val="en-AU"/>
        </w:rPr>
        <w:tab/>
        <w:t>long</w:t>
      </w:r>
      <w:r>
        <w:rPr>
          <w:rFonts w:cs="CG Times"/>
          <w:i/>
          <w:iCs/>
          <w:lang w:val="en-AU"/>
        </w:rPr>
        <w:tab/>
        <w:t>momentarily</w:t>
      </w:r>
    </w:p>
    <w:p w14:paraId="24454728"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jc w:val="both"/>
        <w:rPr>
          <w:rFonts w:cs="CG Times"/>
          <w:lang w:val="en-AU"/>
        </w:rPr>
      </w:pPr>
      <w:r>
        <w:rPr>
          <w:rFonts w:cs="CG Times"/>
          <w:i/>
          <w:iCs/>
          <w:lang w:val="en-AU"/>
        </w:rPr>
        <w:t>permanently</w:t>
      </w:r>
      <w:r>
        <w:rPr>
          <w:rFonts w:cs="CG Times"/>
          <w:i/>
          <w:iCs/>
          <w:lang w:val="en-AU"/>
        </w:rPr>
        <w:tab/>
        <w:t>provisionally</w:t>
      </w:r>
      <w:r>
        <w:rPr>
          <w:rFonts w:cs="CG Times"/>
          <w:i/>
          <w:iCs/>
          <w:lang w:val="en-AU"/>
        </w:rPr>
        <w:tab/>
        <w:t>temporarily</w:t>
      </w:r>
    </w:p>
    <w:p w14:paraId="10C7A09A"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have </w:t>
      </w:r>
      <w:r>
        <w:rPr>
          <w:rFonts w:cs="CG Times"/>
          <w:i/>
          <w:iCs/>
          <w:u w:val="single"/>
          <w:lang w:val="en-AU"/>
        </w:rPr>
        <w:t>always</w:t>
      </w:r>
      <w:r>
        <w:rPr>
          <w:rFonts w:cs="CG Times"/>
          <w:i/>
          <w:iCs/>
          <w:lang w:val="en-AU"/>
        </w:rPr>
        <w:t xml:space="preserve"> known that things would turn out OK in the end.</w:t>
      </w:r>
    </w:p>
    <w:p w14:paraId="5568E9F8"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has been working here </w:t>
      </w:r>
      <w:r>
        <w:rPr>
          <w:rFonts w:cs="CG Times"/>
          <w:i/>
          <w:iCs/>
          <w:u w:val="single"/>
          <w:lang w:val="en-AU"/>
        </w:rPr>
        <w:t>longer than the others</w:t>
      </w:r>
      <w:r>
        <w:rPr>
          <w:rFonts w:cs="CG Times"/>
          <w:i/>
          <w:iCs/>
          <w:lang w:val="en-AU"/>
        </w:rPr>
        <w:t>.</w:t>
      </w:r>
    </w:p>
    <w:p w14:paraId="34E4A783" w14:textId="77777777" w:rsidR="00A37ACB"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He'd been in Paris </w:t>
      </w:r>
      <w:r>
        <w:rPr>
          <w:rFonts w:cs="CG Times"/>
          <w:i/>
          <w:iCs/>
          <w:u w:val="single"/>
          <w:lang w:val="en-AU"/>
        </w:rPr>
        <w:t>since 1962</w:t>
      </w:r>
      <w:r>
        <w:rPr>
          <w:rFonts w:cs="CG Times"/>
          <w:i/>
          <w:iCs/>
          <w:lang w:val="en-AU"/>
        </w:rPr>
        <w:t>.</w:t>
      </w:r>
      <w:r>
        <w:rPr>
          <w:rFonts w:cs="CG Times"/>
          <w:lang w:val="en-AU"/>
        </w:rPr>
        <w:tab/>
        <w:t>b. *</w:t>
      </w:r>
      <w:r>
        <w:rPr>
          <w:rFonts w:cs="CG Times"/>
          <w:i/>
          <w:iCs/>
          <w:lang w:val="en-AU"/>
        </w:rPr>
        <w:t xml:space="preserve">He'd been in Paris </w:t>
      </w:r>
      <w:r>
        <w:rPr>
          <w:rFonts w:cs="CG Times"/>
          <w:i/>
          <w:iCs/>
          <w:u w:val="single"/>
          <w:lang w:val="en-AU"/>
        </w:rPr>
        <w:t>since 1962</w:t>
      </w:r>
      <w:r>
        <w:rPr>
          <w:rFonts w:cs="CG Times"/>
          <w:i/>
          <w:iCs/>
          <w:lang w:val="en-AU"/>
        </w:rPr>
        <w:t xml:space="preserve"> </w:t>
      </w:r>
      <w:r>
        <w:rPr>
          <w:rFonts w:cs="CG Times"/>
          <w:i/>
          <w:iCs/>
          <w:u w:val="single"/>
          <w:lang w:val="en-AU"/>
        </w:rPr>
        <w:t>till 1970</w:t>
      </w:r>
      <w:r>
        <w:rPr>
          <w:rFonts w:cs="CG Times"/>
          <w:i/>
          <w:iCs/>
          <w:lang w:val="en-AU"/>
        </w:rPr>
        <w:t>.</w:t>
      </w:r>
    </w:p>
    <w:p w14:paraId="42FB0CF4" w14:textId="77777777" w:rsidR="000E0535"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He'll be here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r>
        <w:rPr>
          <w:rFonts w:cs="CG Times"/>
          <w:lang w:val="en-AU"/>
        </w:rPr>
        <w:tab/>
        <w:t>b.</w:t>
      </w:r>
      <w:r>
        <w:rPr>
          <w:rFonts w:cs="CG Times"/>
          <w:lang w:val="en-AU"/>
        </w:rPr>
        <w:tab/>
      </w:r>
      <w:r>
        <w:rPr>
          <w:rFonts w:cs="CG Times"/>
          <w:i/>
          <w:iCs/>
          <w:lang w:val="en-AU"/>
        </w:rPr>
        <w:t xml:space="preserve">He'll be here </w:t>
      </w:r>
      <w:r>
        <w:rPr>
          <w:rFonts w:cs="CG Times"/>
          <w:i/>
          <w:iCs/>
          <w:u w:val="single"/>
          <w:lang w:val="en-AU"/>
        </w:rPr>
        <w:t>from 3</w:t>
      </w:r>
      <w:r>
        <w:rPr>
          <w:rFonts w:cs="CG Times"/>
          <w:i/>
          <w:iCs/>
          <w:lang w:val="en-AU"/>
        </w:rPr>
        <w:t xml:space="preserv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p>
    <w:p w14:paraId="342CC79B"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My son was born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between 8 a.m. and 1 p.m.</w:t>
      </w:r>
    </w:p>
    <w:p w14:paraId="34F24C6B"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worked at home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was with me </w:t>
      </w:r>
      <w:r>
        <w:rPr>
          <w:rFonts w:cs="CG Times"/>
          <w:i/>
          <w:iCs/>
          <w:u w:val="single"/>
          <w:lang w:val="en-AU"/>
        </w:rPr>
        <w:t>between 8 a.m. and</w:t>
      </w:r>
      <w:r>
        <w:rPr>
          <w:rFonts w:cs="CG Times"/>
          <w:u w:val="single"/>
          <w:lang w:val="en-AU"/>
        </w:rPr>
        <w:t xml:space="preserve"> </w:t>
      </w:r>
      <w:r>
        <w:rPr>
          <w:rFonts w:cs="CG Times"/>
          <w:i/>
          <w:iCs/>
          <w:u w:val="single"/>
          <w:lang w:val="en-AU"/>
        </w:rPr>
        <w:t>1 p.m.</w:t>
      </w:r>
    </w:p>
    <w:p w14:paraId="4E6A66C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I've moved house </w:t>
      </w:r>
      <w:r>
        <w:rPr>
          <w:rFonts w:cs="CG Times"/>
          <w:i/>
          <w:iCs/>
          <w:u w:val="single"/>
          <w:lang w:val="en-AU"/>
        </w:rPr>
        <w:t>since you left</w:t>
      </w:r>
      <w:r>
        <w:rPr>
          <w:rFonts w:cs="CG Times"/>
          <w:i/>
          <w:iCs/>
          <w:lang w:val="en-AU"/>
        </w:rPr>
        <w:t>.</w:t>
      </w:r>
      <w:r>
        <w:rPr>
          <w:rFonts w:cs="CG Times"/>
          <w:lang w:val="en-AU"/>
        </w:rPr>
        <w:tab/>
        <w:t>[location]</w:t>
      </w:r>
    </w:p>
    <w:p w14:paraId="62F6E70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been here </w:t>
      </w:r>
      <w:r>
        <w:rPr>
          <w:rFonts w:cs="CG Times"/>
          <w:i/>
          <w:iCs/>
          <w:u w:val="single"/>
          <w:lang w:val="en-AU"/>
        </w:rPr>
        <w:t>since four o'clock</w:t>
      </w:r>
      <w:r>
        <w:rPr>
          <w:rFonts w:cs="CG Times"/>
          <w:i/>
          <w:iCs/>
          <w:lang w:val="en-AU"/>
        </w:rPr>
        <w:t>.</w:t>
      </w:r>
      <w:r>
        <w:rPr>
          <w:rFonts w:cs="CG Times"/>
          <w:lang w:val="en-AU"/>
        </w:rPr>
        <w:tab/>
        <w:t>[duration]</w:t>
      </w:r>
    </w:p>
    <w:p w14:paraId="350A74A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He's been ill again </w:t>
      </w:r>
      <w:r>
        <w:rPr>
          <w:rFonts w:cs="CG Times"/>
          <w:i/>
          <w:iCs/>
          <w:u w:val="single"/>
          <w:lang w:val="en-AU"/>
        </w:rPr>
        <w:t>since then</w:t>
      </w:r>
      <w:r>
        <w:rPr>
          <w:rFonts w:cs="CG Times"/>
          <w:i/>
          <w:iCs/>
          <w:lang w:val="en-AU"/>
        </w:rPr>
        <w:t>.</w:t>
      </w:r>
      <w:r>
        <w:rPr>
          <w:rFonts w:cs="CG Times"/>
          <w:lang w:val="en-AU"/>
        </w:rPr>
        <w:tab/>
        <w:t>[ambiguous]</w:t>
      </w:r>
    </w:p>
    <w:p w14:paraId="6D29F47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doctor arrived </w:t>
      </w:r>
      <w:r>
        <w:rPr>
          <w:rFonts w:cs="CG Times"/>
          <w:i/>
          <w:iCs/>
          <w:u w:val="single"/>
          <w:lang w:val="en-AU"/>
        </w:rPr>
        <w:t>in</w:t>
      </w:r>
      <w:r>
        <w:rPr>
          <w:rFonts w:cs="CG Times"/>
          <w:i/>
          <w:iCs/>
          <w:lang w:val="en-AU"/>
        </w:rPr>
        <w:t>/</w:t>
      </w:r>
      <w:r>
        <w:rPr>
          <w:rFonts w:cs="CG Times"/>
          <w:i/>
          <w:iCs/>
          <w:u w:val="single"/>
          <w:lang w:val="en-AU"/>
        </w:rPr>
        <w:t>within half an hour</w:t>
      </w:r>
      <w:r>
        <w:rPr>
          <w:rFonts w:cs="CG Times"/>
          <w:i/>
          <w:iCs/>
          <w:lang w:val="en-AU"/>
        </w:rPr>
        <w:t>.</w:t>
      </w:r>
      <w:r>
        <w:rPr>
          <w:rFonts w:cs="CG Times"/>
          <w:lang w:val="en-AU"/>
        </w:rPr>
        <w:tab/>
        <w:t>[achievement]</w:t>
      </w:r>
    </w:p>
    <w:p w14:paraId="7D949C9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built the house </w:t>
      </w:r>
      <w:r>
        <w:rPr>
          <w:rFonts w:cs="CG Times"/>
          <w:i/>
          <w:iCs/>
          <w:u w:val="single"/>
          <w:lang w:val="en-AU"/>
        </w:rPr>
        <w:t>in</w:t>
      </w:r>
      <w:r>
        <w:rPr>
          <w:rFonts w:cs="CG Times"/>
          <w:lang w:val="en-AU"/>
        </w:rPr>
        <w:t>/</w:t>
      </w:r>
      <w:r>
        <w:rPr>
          <w:rFonts w:cs="CG Times"/>
          <w:i/>
          <w:iCs/>
          <w:u w:val="single"/>
          <w:lang w:val="en-AU"/>
        </w:rPr>
        <w:t>within a year</w:t>
      </w:r>
      <w:r>
        <w:rPr>
          <w:rFonts w:cs="CG Times"/>
          <w:i/>
          <w:iCs/>
          <w:lang w:val="en-AU"/>
        </w:rPr>
        <w:t>.</w:t>
      </w:r>
      <w:r>
        <w:rPr>
          <w:rFonts w:cs="CG Times"/>
          <w:lang w:val="en-AU"/>
        </w:rPr>
        <w:tab/>
        <w:t>[accomplishment]</w:t>
      </w:r>
    </w:p>
    <w:p w14:paraId="49478C5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I'll write the report </w:t>
      </w:r>
      <w:r>
        <w:rPr>
          <w:rFonts w:cs="CG Times"/>
          <w:i/>
          <w:iCs/>
          <w:u w:val="single"/>
          <w:lang w:val="en-AU"/>
        </w:rPr>
        <w:t>in two weeks</w:t>
      </w:r>
      <w:r>
        <w:rPr>
          <w:rFonts w:cs="CG Times"/>
          <w:i/>
          <w:iCs/>
          <w:lang w:val="en-AU"/>
        </w:rPr>
        <w:t>.</w:t>
      </w:r>
      <w:r>
        <w:rPr>
          <w:rFonts w:cs="CG Times"/>
          <w:lang w:val="en-AU"/>
        </w:rPr>
        <w:tab/>
        <w:t>[ambiguous: duration or location]</w:t>
      </w:r>
    </w:p>
    <w:p w14:paraId="58DFD6D2"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here.</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here.</w:t>
      </w:r>
    </w:p>
    <w:p w14:paraId="1E4121BD"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Liz still goes</w:t>
      </w:r>
      <w:r>
        <w:rPr>
          <w:rFonts w:cs="CG Times"/>
          <w:lang w:val="en-AU"/>
        </w:rPr>
        <w:t>/</w:t>
      </w:r>
      <w:r>
        <w:rPr>
          <w:rFonts w:cs="CG Times"/>
          <w:i/>
          <w:iCs/>
          <w:lang w:val="en-AU"/>
        </w:rPr>
        <w:t>went to school.</w:t>
      </w:r>
      <w:r>
        <w:rPr>
          <w:rFonts w:cs="CG Times"/>
          <w:lang w:val="en-AU"/>
        </w:rPr>
        <w:tab/>
        <w:t>b.</w:t>
      </w:r>
      <w:r>
        <w:rPr>
          <w:rFonts w:cs="CG Times"/>
          <w:lang w:val="en-AU"/>
        </w:rPr>
        <w:tab/>
      </w:r>
      <w:r>
        <w:rPr>
          <w:rFonts w:cs="CG Times"/>
          <w:i/>
          <w:iCs/>
          <w:lang w:val="en-AU"/>
        </w:rPr>
        <w:t>Liz already goes</w:t>
      </w:r>
      <w:r>
        <w:rPr>
          <w:rFonts w:cs="CG Times"/>
          <w:lang w:val="en-AU"/>
        </w:rPr>
        <w:t>/</w:t>
      </w:r>
      <w:r>
        <w:rPr>
          <w:rFonts w:cs="CG Times"/>
          <w:i/>
          <w:iCs/>
          <w:lang w:val="en-AU"/>
        </w:rPr>
        <w:t>went to school.</w:t>
      </w:r>
    </w:p>
    <w:p w14:paraId="43B81545"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cooking dinner.</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cooking dinner.</w:t>
      </w:r>
    </w:p>
    <w:p w14:paraId="0814C818"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Liz was still here at 8 o'clock </w:t>
      </w:r>
      <w:r>
        <w:rPr>
          <w:rFonts w:cs="CG Times"/>
          <w:i/>
          <w:iCs/>
          <w:lang w:val="en-AU"/>
        </w:rPr>
        <w:sym w:font="WP TypographicSymbols" w:char="0042"/>
      </w:r>
      <w:r>
        <w:rPr>
          <w:rFonts w:cs="CG Times"/>
          <w:i/>
          <w:iCs/>
          <w:lang w:val="en-AU"/>
        </w:rPr>
        <w:t xml:space="preserve"> she usually goes home around 7.</w:t>
      </w:r>
    </w:p>
    <w:p w14:paraId="204CF3E6"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Liz has sold her flat in London but she still has a house in the country.</w:t>
      </w:r>
    </w:p>
    <w:p w14:paraId="4335745A"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Liz was already here at 8 o'clock; she usually gets here around 9.</w:t>
      </w:r>
    </w:p>
    <w:p w14:paraId="74BD8A91"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bought a flat in Paris though she already has a house in the country.</w:t>
      </w:r>
    </w:p>
    <w:p w14:paraId="2679CFC4"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still goes to school, whereas Liz is already at university.</w:t>
      </w:r>
    </w:p>
    <w:p w14:paraId="2A246C0B" w14:textId="77777777"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She still isn't here.</w:t>
      </w:r>
      <w:r>
        <w:rPr>
          <w:rFonts w:cs="CG Times"/>
          <w:lang w:val="en-AU"/>
        </w:rPr>
        <w:tab/>
        <w:t>b.</w:t>
      </w:r>
      <w:r>
        <w:rPr>
          <w:rFonts w:cs="CG Times"/>
          <w:lang w:val="en-AU"/>
        </w:rPr>
        <w:tab/>
      </w:r>
      <w:r>
        <w:rPr>
          <w:rFonts w:cs="CG Times"/>
          <w:vertAlign w:val="superscript"/>
          <w:lang w:val="en-AU"/>
        </w:rPr>
        <w:t>#</w:t>
      </w:r>
      <w:r>
        <w:rPr>
          <w:rFonts w:cs="CG Times"/>
          <w:i/>
          <w:iCs/>
          <w:lang w:val="en-AU"/>
        </w:rPr>
        <w:t>She already isn't here.</w:t>
      </w:r>
    </w:p>
    <w:p w14:paraId="5251B3AB" w14:textId="77777777"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She isn't still here.</w:t>
      </w:r>
      <w:r>
        <w:rPr>
          <w:rFonts w:cs="CG Times"/>
          <w:lang w:val="en-AU"/>
        </w:rPr>
        <w:tab/>
        <w:t xml:space="preserve">b. </w:t>
      </w:r>
      <w:r>
        <w:rPr>
          <w:rFonts w:cs="CG Times"/>
          <w:vertAlign w:val="superscript"/>
          <w:lang w:val="en-AU"/>
        </w:rPr>
        <w:t>?</w:t>
      </w:r>
      <w:r>
        <w:rPr>
          <w:rFonts w:cs="CG Times"/>
          <w:i/>
          <w:iCs/>
          <w:lang w:val="en-AU"/>
        </w:rPr>
        <w:t xml:space="preserve">She isn't already here. </w:t>
      </w:r>
    </w:p>
    <w:p w14:paraId="23668083" w14:textId="77777777" w:rsidR="000E0535"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isn't here </w:t>
      </w:r>
      <w:proofErr w:type="spellStart"/>
      <w:r>
        <w:rPr>
          <w:rFonts w:cs="CG Times"/>
          <w:i/>
          <w:iCs/>
          <w:lang w:val="en-AU"/>
        </w:rPr>
        <w:t>any more</w:t>
      </w:r>
      <w:proofErr w:type="spellEnd"/>
      <w:r>
        <w:rPr>
          <w:rFonts w:cs="CG Times"/>
          <w:i/>
          <w:iCs/>
          <w:lang w:val="en-AU"/>
        </w:rPr>
        <w:t>.</w:t>
      </w:r>
      <w:r>
        <w:rPr>
          <w:rFonts w:cs="CG Times"/>
          <w:lang w:val="en-AU"/>
        </w:rPr>
        <w:tab/>
        <w:t>b.</w:t>
      </w:r>
      <w:r>
        <w:rPr>
          <w:rFonts w:cs="CG Times"/>
          <w:lang w:val="en-AU"/>
        </w:rPr>
        <w:tab/>
      </w:r>
      <w:r>
        <w:rPr>
          <w:rFonts w:cs="CG Times"/>
          <w:i/>
          <w:iCs/>
          <w:lang w:val="en-AU"/>
        </w:rPr>
        <w:t>She isn't here yet.</w:t>
      </w:r>
    </w:p>
    <w:p w14:paraId="2E5CEFD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You don't still believe it, do you?</w:t>
      </w:r>
      <w:r>
        <w:rPr>
          <w:rFonts w:cs="CG Times"/>
          <w:lang w:val="en-AU"/>
        </w:rPr>
        <w:tab/>
        <w:t>b.</w:t>
      </w:r>
      <w:r>
        <w:rPr>
          <w:rFonts w:cs="CG Times"/>
          <w:lang w:val="en-AU"/>
        </w:rPr>
        <w:tab/>
      </w:r>
      <w:r>
        <w:rPr>
          <w:rFonts w:cs="CG Times"/>
          <w:i/>
          <w:iCs/>
          <w:lang w:val="en-AU"/>
        </w:rPr>
        <w:t>You're not already a member, are you?</w:t>
      </w:r>
    </w:p>
    <w:p w14:paraId="3E68F0AE"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hope you don't still read comics.</w:t>
      </w:r>
      <w:r>
        <w:rPr>
          <w:rFonts w:cs="CG Times"/>
          <w:lang w:val="en-AU"/>
        </w:rPr>
        <w:tab/>
        <w:t>b.</w:t>
      </w:r>
      <w:r>
        <w:rPr>
          <w:rFonts w:cs="CG Times"/>
          <w:lang w:val="en-AU"/>
        </w:rPr>
        <w:tab/>
      </w:r>
      <w:r>
        <w:rPr>
          <w:rFonts w:cs="CG Times"/>
          <w:i/>
          <w:iCs/>
          <w:lang w:val="en-AU"/>
        </w:rPr>
        <w:t>I hope you don't already subscribe.</w:t>
      </w:r>
    </w:p>
    <w:p w14:paraId="5AE60F3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you're not still a member, now's</w:t>
      </w:r>
      <w:r>
        <w:rPr>
          <w:rFonts w:cs="CG Times"/>
          <w:lang w:val="en-AU"/>
        </w:rPr>
        <w:tab/>
        <w:t>b.</w:t>
      </w:r>
      <w:r>
        <w:rPr>
          <w:rFonts w:cs="CG Times"/>
          <w:lang w:val="en-AU"/>
        </w:rPr>
        <w:tab/>
      </w:r>
      <w:r>
        <w:rPr>
          <w:rFonts w:cs="CG Times"/>
          <w:i/>
          <w:iCs/>
          <w:lang w:val="en-AU"/>
        </w:rPr>
        <w:t>If you're not already a member,</w:t>
      </w:r>
    </w:p>
    <w:p w14:paraId="46E18552"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the time to rejoin.</w:t>
      </w:r>
      <w:r>
        <w:rPr>
          <w:rFonts w:cs="CG Times"/>
          <w:i/>
          <w:iCs/>
          <w:lang w:val="en-AU"/>
        </w:rPr>
        <w:tab/>
      </w:r>
      <w:r>
        <w:rPr>
          <w:rFonts w:cs="CG Times"/>
          <w:i/>
          <w:iCs/>
          <w:lang w:val="en-AU"/>
        </w:rPr>
        <w:tab/>
        <w:t>do consider joining.</w:t>
      </w:r>
    </w:p>
    <w:p w14:paraId="54C46F4F"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Is Jill still at school?</w:t>
      </w:r>
      <w:r>
        <w:rPr>
          <w:rFonts w:cs="CG Times"/>
          <w:lang w:val="en-AU"/>
        </w:rPr>
        <w:tab/>
        <w:t>b.</w:t>
      </w:r>
      <w:r>
        <w:rPr>
          <w:rFonts w:cs="CG Times"/>
          <w:lang w:val="en-AU"/>
        </w:rPr>
        <w:tab/>
      </w:r>
      <w:r>
        <w:rPr>
          <w:rFonts w:cs="CG Times"/>
          <w:i/>
          <w:iCs/>
          <w:lang w:val="en-AU"/>
        </w:rPr>
        <w:t>Is Jill already at school?</w:t>
      </w:r>
    </w:p>
    <w:p w14:paraId="0EEEFF5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Is Jill at school </w:t>
      </w:r>
      <w:proofErr w:type="spellStart"/>
      <w:r>
        <w:rPr>
          <w:rFonts w:cs="CG Times"/>
          <w:i/>
          <w:iCs/>
          <w:lang w:val="en-AU"/>
        </w:rPr>
        <w:t>any more</w:t>
      </w:r>
      <w:proofErr w:type="spellEnd"/>
      <w:r>
        <w:rPr>
          <w:rFonts w:cs="CG Times"/>
          <w:i/>
          <w:iCs/>
          <w:lang w:val="en-AU"/>
        </w:rPr>
        <w:t>?</w:t>
      </w:r>
      <w:r>
        <w:rPr>
          <w:rFonts w:cs="CG Times"/>
          <w:lang w:val="en-AU"/>
        </w:rPr>
        <w:tab/>
        <w:t>b.</w:t>
      </w:r>
      <w:r>
        <w:rPr>
          <w:rFonts w:cs="CG Times"/>
          <w:lang w:val="en-AU"/>
        </w:rPr>
        <w:tab/>
      </w:r>
      <w:r>
        <w:rPr>
          <w:rFonts w:cs="CG Times"/>
          <w:i/>
          <w:iCs/>
          <w:lang w:val="en-AU"/>
        </w:rPr>
        <w:t>Is Jill at school yet?</w:t>
      </w:r>
    </w:p>
    <w:p w14:paraId="01C69E0D"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Do we still have to put up with these conditions?</w:t>
      </w:r>
    </w:p>
    <w:p w14:paraId="3BAA0C5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Do we have to put up with these conditions any longer?</w:t>
      </w:r>
    </w:p>
    <w:p w14:paraId="05A891F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 *</w:t>
      </w:r>
      <w:r>
        <w:rPr>
          <w:rFonts w:cs="CG Times"/>
          <w:i/>
          <w:iCs/>
          <w:lang w:val="en-AU"/>
        </w:rPr>
        <w:t>He has still read the report.</w:t>
      </w:r>
      <w:r>
        <w:rPr>
          <w:rFonts w:cs="CG Times"/>
          <w:lang w:val="en-AU"/>
        </w:rPr>
        <w:tab/>
        <w:t>b.</w:t>
      </w:r>
      <w:r>
        <w:rPr>
          <w:rFonts w:cs="CG Times"/>
          <w:lang w:val="en-AU"/>
        </w:rPr>
        <w:tab/>
      </w:r>
      <w:r>
        <w:rPr>
          <w:rFonts w:cs="CG Times"/>
          <w:i/>
          <w:iCs/>
          <w:lang w:val="en-AU"/>
        </w:rPr>
        <w:t>He has already read the report.</w:t>
      </w:r>
    </w:p>
    <w:p w14:paraId="2EF3B2B4"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has still not read the report.</w:t>
      </w:r>
      <w:r>
        <w:rPr>
          <w:rFonts w:cs="CG Times"/>
          <w:lang w:val="en-AU"/>
        </w:rPr>
        <w:tab/>
        <w:t xml:space="preserve">b. </w:t>
      </w:r>
      <w:r>
        <w:rPr>
          <w:rFonts w:cs="CG Times"/>
          <w:vertAlign w:val="superscript"/>
          <w:lang w:val="en-AU"/>
        </w:rPr>
        <w:t>#</w:t>
      </w:r>
      <w:r>
        <w:rPr>
          <w:rFonts w:cs="CG Times"/>
          <w:i/>
          <w:iCs/>
          <w:lang w:val="en-AU"/>
        </w:rPr>
        <w:t>He has already not read the report.</w:t>
      </w:r>
    </w:p>
    <w:p w14:paraId="561B694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 has still read only twenty pages.</w:t>
      </w:r>
      <w:r>
        <w:rPr>
          <w:rFonts w:cs="CG Times"/>
          <w:lang w:val="en-AU"/>
        </w:rPr>
        <w:tab/>
        <w:t>b.</w:t>
      </w:r>
      <w:r>
        <w:rPr>
          <w:rFonts w:cs="CG Times"/>
          <w:lang w:val="en-AU"/>
        </w:rPr>
        <w:tab/>
      </w:r>
      <w:r>
        <w:rPr>
          <w:rFonts w:cs="CG Times"/>
          <w:i/>
          <w:iCs/>
          <w:lang w:val="en-AU"/>
        </w:rPr>
        <w:t>He has already read twenty pages.</w:t>
      </w:r>
    </w:p>
    <w:p w14:paraId="74A3748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owns two newspapers and a TV station: this takeover must be stopped.</w:t>
      </w:r>
    </w:p>
    <w:p w14:paraId="3DB968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is now at least an even chance that this nation of almost 200m people will shortly erupt in murderous violence. </w:t>
      </w:r>
      <w:r>
        <w:rPr>
          <w:rFonts w:cs="CG Times"/>
          <w:i/>
          <w:iCs/>
          <w:u w:val="single"/>
          <w:lang w:val="en-AU"/>
        </w:rPr>
        <w:t>Already</w:t>
      </w:r>
      <w:r>
        <w:rPr>
          <w:rFonts w:cs="CG Times"/>
          <w:i/>
          <w:iCs/>
          <w:lang w:val="en-AU"/>
        </w:rPr>
        <w:t>, protests of various sorts have taken place, mostly in provincial cities.</w:t>
      </w:r>
    </w:p>
    <w:p w14:paraId="0CE26FE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isn't clear whether Brazil, which </w:t>
      </w:r>
      <w:r>
        <w:rPr>
          <w:rFonts w:cs="CG Times"/>
          <w:i/>
          <w:iCs/>
          <w:u w:val="single"/>
          <w:lang w:val="en-AU"/>
        </w:rPr>
        <w:t>already</w:t>
      </w:r>
      <w:r>
        <w:rPr>
          <w:rFonts w:cs="CG Times"/>
          <w:i/>
          <w:iCs/>
          <w:lang w:val="en-AU"/>
        </w:rPr>
        <w:t xml:space="preserve"> wasn't making payments on the principal of its foreign debt, will come out of the moratorium in a better state to service its debt.</w:t>
      </w:r>
    </w:p>
    <w:p w14:paraId="65EB60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A:</w:t>
      </w:r>
      <w:r>
        <w:rPr>
          <w:rFonts w:cs="CG Times"/>
          <w:i/>
          <w:iCs/>
          <w:lang w:val="en-AU"/>
        </w:rPr>
        <w:t xml:space="preserve"> Can I speak to Ed, please?</w:t>
      </w:r>
      <w:r>
        <w:rPr>
          <w:rFonts w:cs="CG Times"/>
          <w:lang w:val="en-AU"/>
        </w:rPr>
        <w:t xml:space="preserve">   B: </w:t>
      </w:r>
      <w:r>
        <w:rPr>
          <w:rFonts w:cs="CG Times"/>
          <w:vertAlign w:val="superscript"/>
          <w:lang w:val="en-AU"/>
        </w:rPr>
        <w:t>%</w:t>
      </w:r>
      <w:r>
        <w:rPr>
          <w:rFonts w:cs="CG Times"/>
          <w:i/>
          <w:iCs/>
          <w:lang w:val="en-AU"/>
        </w:rPr>
        <w:t>He already left</w:t>
      </w:r>
      <w:r>
        <w:rPr>
          <w:rFonts w:cs="CG Times"/>
          <w:lang w:val="en-AU"/>
        </w:rPr>
        <w:t xml:space="preserve"> </w:t>
      </w:r>
      <w:r>
        <w:rPr>
          <w:rFonts w:cs="CG Times"/>
          <w:i/>
          <w:iCs/>
          <w:lang w:val="en-AU"/>
        </w:rPr>
        <w:t>yesterday</w:t>
      </w:r>
    </w:p>
    <w:p w14:paraId="11E51D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Did he leave yet?</w:t>
      </w:r>
    </w:p>
    <w:p w14:paraId="1DA5DA2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have yet to see a better account than the one you proposed ten years ago.</w:t>
      </w:r>
    </w:p>
    <w:p w14:paraId="7EADD21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There may yet be an election before Christmas.</w:t>
      </w:r>
    </w:p>
    <w:p w14:paraId="6D60CB3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in clause</w:t>
      </w:r>
      <w:r>
        <w:rPr>
          <w:rFonts w:cs="CG Times"/>
          <w:smallCaps/>
          <w:lang w:val="en-AU"/>
        </w:rPr>
        <w:tab/>
      </w:r>
      <w:r>
        <w:rPr>
          <w:rFonts w:cs="CG Times"/>
          <w:smallCaps/>
          <w:lang w:val="en-AU"/>
        </w:rPr>
        <w:tab/>
        <w:t>quantifier in NP</w:t>
      </w:r>
    </w:p>
    <w:p w14:paraId="3560CC5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lectured </w:t>
      </w:r>
      <w:r>
        <w:rPr>
          <w:rFonts w:cs="CG Times"/>
          <w:i/>
          <w:iCs/>
          <w:u w:val="single"/>
          <w:lang w:val="en-AU"/>
        </w:rPr>
        <w:t>twice</w:t>
      </w:r>
      <w:r>
        <w:rPr>
          <w:rFonts w:cs="CG Times"/>
          <w:i/>
          <w:iCs/>
          <w:lang w:val="en-AU"/>
        </w:rPr>
        <w:t>.</w:t>
      </w:r>
      <w:r>
        <w:rPr>
          <w:rFonts w:cs="CG Times"/>
          <w:lang w:val="en-AU"/>
        </w:rPr>
        <w:tab/>
        <w:t>b.</w:t>
      </w:r>
      <w:r>
        <w:rPr>
          <w:rFonts w:cs="CG Times"/>
          <w:lang w:val="en-AU"/>
        </w:rPr>
        <w:tab/>
      </w:r>
      <w:r>
        <w:rPr>
          <w:rFonts w:cs="CG Times"/>
          <w:i/>
          <w:iCs/>
          <w:lang w:val="en-AU"/>
        </w:rPr>
        <w:t xml:space="preserve">She gave </w:t>
      </w:r>
      <w:r>
        <w:rPr>
          <w:rFonts w:cs="CG Times"/>
          <w:i/>
          <w:iCs/>
          <w:u w:val="single"/>
          <w:lang w:val="en-AU"/>
        </w:rPr>
        <w:t>two</w:t>
      </w:r>
      <w:r>
        <w:rPr>
          <w:rFonts w:cs="CG Times"/>
          <w:i/>
          <w:iCs/>
          <w:lang w:val="en-AU"/>
        </w:rPr>
        <w:t xml:space="preserve"> lectures.</w:t>
      </w:r>
    </w:p>
    <w:p w14:paraId="5D8B9A2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always</w:t>
      </w:r>
      <w:r>
        <w:rPr>
          <w:rFonts w:cs="CG Times"/>
          <w:i/>
          <w:iCs/>
          <w:lang w:val="en-AU"/>
        </w:rPr>
        <w:t xml:space="preserve"> wins.</w:t>
      </w:r>
      <w:r>
        <w:rPr>
          <w:rFonts w:cs="CG Times"/>
          <w:lang w:val="en-AU"/>
        </w:rPr>
        <w:tab/>
        <w:t>b.</w:t>
      </w:r>
      <w:r>
        <w:rPr>
          <w:rFonts w:cs="CG Times"/>
          <w:lang w:val="en-AU"/>
        </w:rPr>
        <w:tab/>
      </w:r>
      <w:r>
        <w:rPr>
          <w:rFonts w:cs="CG Times"/>
          <w:i/>
          <w:iCs/>
          <w:lang w:val="en-AU"/>
        </w:rPr>
        <w:t xml:space="preserve">She wins </w:t>
      </w:r>
      <w:r>
        <w:rPr>
          <w:rFonts w:cs="CG Times"/>
          <w:i/>
          <w:iCs/>
          <w:u w:val="single"/>
          <w:lang w:val="en-AU"/>
        </w:rPr>
        <w:t>every</w:t>
      </w:r>
      <w:r>
        <w:rPr>
          <w:rFonts w:cs="CG Times"/>
          <w:i/>
          <w:iCs/>
          <w:lang w:val="en-AU"/>
        </w:rPr>
        <w:t xml:space="preserve"> match.</w:t>
      </w:r>
    </w:p>
    <w:p w14:paraId="4FA538E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People </w:t>
      </w:r>
      <w:r>
        <w:rPr>
          <w:rFonts w:cs="CG Times"/>
          <w:i/>
          <w:iCs/>
          <w:u w:val="single"/>
          <w:lang w:val="en-AU"/>
        </w:rPr>
        <w:t>sometimes</w:t>
      </w:r>
      <w:r>
        <w:rPr>
          <w:rFonts w:cs="CG Times"/>
          <w:i/>
          <w:iCs/>
          <w:lang w:val="en-AU"/>
        </w:rPr>
        <w:t xml:space="preserve"> misunderstand </w:t>
      </w:r>
      <w:r>
        <w:rPr>
          <w:rFonts w:cs="CG Times"/>
          <w:lang w:val="en-AU"/>
        </w:rPr>
        <w:tab/>
        <w:t>b.</w:t>
      </w:r>
      <w:r>
        <w:rPr>
          <w:rFonts w:cs="CG Times"/>
          <w:lang w:val="en-AU"/>
        </w:rPr>
        <w:tab/>
      </w:r>
      <w:r>
        <w:rPr>
          <w:rFonts w:cs="CG Times"/>
          <w:i/>
          <w:iCs/>
          <w:u w:val="single"/>
          <w:lang w:val="en-AU"/>
        </w:rPr>
        <w:t>Some</w:t>
      </w:r>
      <w:r>
        <w:rPr>
          <w:rFonts w:cs="CG Times"/>
          <w:i/>
          <w:iCs/>
          <w:lang w:val="en-AU"/>
        </w:rPr>
        <w:t xml:space="preserve"> people misunderstand</w:t>
      </w:r>
    </w:p>
    <w:p w14:paraId="10860B3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this question.</w:t>
      </w:r>
      <w:r>
        <w:rPr>
          <w:rStyle w:val="FootnoteReference"/>
          <w:rFonts w:cs="CG Times"/>
          <w:vertAlign w:val="superscript"/>
          <w:lang w:val="en-AU"/>
        </w:rPr>
        <w:footnoteReference w:id="1"/>
      </w:r>
      <w:r>
        <w:rPr>
          <w:rFonts w:cs="CG Times"/>
          <w:i/>
          <w:iCs/>
          <w:lang w:val="en-AU"/>
        </w:rPr>
        <w:tab/>
      </w:r>
      <w:r>
        <w:rPr>
          <w:rFonts w:cs="CG Times"/>
          <w:i/>
          <w:iCs/>
          <w:lang w:val="en-AU"/>
        </w:rPr>
        <w:tab/>
        <w:t>this question.</w:t>
      </w:r>
    </w:p>
    <w:p w14:paraId="0168B6B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t>a.</w:t>
      </w:r>
      <w:r>
        <w:rPr>
          <w:rFonts w:cs="CG Times"/>
          <w:lang w:val="en-AU"/>
        </w:rPr>
        <w:tab/>
      </w:r>
      <w:r>
        <w:rPr>
          <w:rFonts w:cs="CG Times"/>
          <w:i/>
          <w:iCs/>
          <w:lang w:val="en-AU"/>
        </w:rPr>
        <w:t xml:space="preserve">Students </w:t>
      </w:r>
      <w:r>
        <w:rPr>
          <w:rFonts w:cs="CG Times"/>
          <w:i/>
          <w:iCs/>
          <w:u w:val="single"/>
          <w:lang w:val="en-AU"/>
        </w:rPr>
        <w:t>usually</w:t>
      </w:r>
      <w:r>
        <w:rPr>
          <w:rFonts w:cs="CG Times"/>
          <w:i/>
          <w:iCs/>
          <w:lang w:val="en-AU"/>
        </w:rPr>
        <w:t xml:space="preserve"> prefer assignments.</w:t>
      </w:r>
      <w:r>
        <w:rPr>
          <w:rFonts w:cs="CG Times"/>
          <w:lang w:val="en-AU"/>
        </w:rPr>
        <w:tab/>
        <w:t>b.</w:t>
      </w:r>
      <w:r>
        <w:rPr>
          <w:rFonts w:cs="CG Times"/>
          <w:lang w:val="en-AU"/>
        </w:rPr>
        <w:tab/>
      </w:r>
      <w:r>
        <w:rPr>
          <w:rFonts w:cs="CG Times"/>
          <w:i/>
          <w:iCs/>
          <w:u w:val="single"/>
          <w:lang w:val="en-AU"/>
        </w:rPr>
        <w:t>Most</w:t>
      </w:r>
      <w:r>
        <w:rPr>
          <w:rFonts w:cs="CG Times"/>
          <w:i/>
          <w:iCs/>
          <w:lang w:val="en-AU"/>
        </w:rPr>
        <w:t xml:space="preserve"> students prefer assignments.</w:t>
      </w:r>
    </w:p>
    <w:p w14:paraId="29354DE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She cycled to work.</w:t>
      </w:r>
      <w:r>
        <w:rPr>
          <w:rFonts w:cs="CG Times"/>
          <w:lang w:val="en-AU"/>
        </w:rPr>
        <w:tab/>
        <w:t>[</w:t>
      </w:r>
      <w:proofErr w:type="spellStart"/>
      <w:r>
        <w:rPr>
          <w:rFonts w:cs="CG Times"/>
          <w:lang w:val="en-AU"/>
        </w:rPr>
        <w:t>singulary</w:t>
      </w:r>
      <w:proofErr w:type="spellEnd"/>
      <w:r>
        <w:rPr>
          <w:rFonts w:cs="CG Times"/>
          <w:lang w:val="en-AU"/>
        </w:rPr>
        <w:t xml:space="preserve"> or multiple]</w:t>
      </w:r>
    </w:p>
    <w:p w14:paraId="7CF9D00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three times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w:t>
      </w:r>
      <w:r>
        <w:rPr>
          <w:rFonts w:cs="CG Times"/>
          <w:lang w:val="en-AU"/>
        </w:rPr>
        <w:t xml:space="preserve">/ </w:t>
      </w:r>
      <w:r>
        <w:rPr>
          <w:rFonts w:cs="CG Times"/>
          <w:i/>
          <w:iCs/>
          <w:u w:val="single"/>
          <w:lang w:val="en-AU"/>
        </w:rPr>
        <w:t>quite often</w:t>
      </w:r>
      <w:r>
        <w:rPr>
          <w:rFonts w:cs="CG Times"/>
          <w:i/>
          <w:iCs/>
          <w:lang w:val="en-AU"/>
        </w:rPr>
        <w:t>.</w:t>
      </w:r>
      <w:r>
        <w:rPr>
          <w:rFonts w:cs="CG Times"/>
          <w:lang w:val="en-AU"/>
        </w:rPr>
        <w:tab/>
        <w:t>[multiple]</w:t>
      </w:r>
    </w:p>
    <w:p w14:paraId="16AED50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just once</w:t>
      </w:r>
      <w:r>
        <w:rPr>
          <w:rFonts w:cs="CG Times"/>
          <w:i/>
          <w:iCs/>
          <w:lang w:val="en-AU"/>
        </w:rPr>
        <w:t>.</w:t>
      </w:r>
      <w:r>
        <w:rPr>
          <w:rFonts w:cs="CG Times"/>
          <w:lang w:val="en-AU"/>
        </w:rPr>
        <w:tab/>
        <w:t>[</w:t>
      </w:r>
      <w:proofErr w:type="spellStart"/>
      <w:r>
        <w:rPr>
          <w:rFonts w:cs="CG Times"/>
          <w:lang w:val="en-AU"/>
        </w:rPr>
        <w:t>singulary</w:t>
      </w:r>
      <w:proofErr w:type="spellEnd"/>
      <w:r>
        <w:rPr>
          <w:rFonts w:cs="CG Times"/>
          <w:lang w:val="en-AU"/>
        </w:rPr>
        <w:t>]</w:t>
      </w:r>
    </w:p>
    <w:p w14:paraId="4C304B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lectured </w:t>
      </w:r>
      <w:r>
        <w:rPr>
          <w:rFonts w:cs="CG Times"/>
          <w:i/>
          <w:iCs/>
          <w:u w:val="single"/>
          <w:lang w:val="en-AU"/>
        </w:rPr>
        <w:t>ten times</w:t>
      </w:r>
      <w:r>
        <w:rPr>
          <w:rFonts w:cs="CG Times"/>
          <w:i/>
          <w:iCs/>
          <w:lang w:val="en-AU"/>
        </w:rPr>
        <w:t>.</w:t>
      </w:r>
      <w:r>
        <w:rPr>
          <w:rFonts w:cs="CG Times"/>
          <w:lang w:val="en-AU"/>
        </w:rPr>
        <w:tab/>
        <w:t>[bounding]</w:t>
      </w:r>
    </w:p>
    <w:p w14:paraId="73DFCA7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w:t>
      </w:r>
      <w:r>
        <w:rPr>
          <w:rFonts w:cs="CG Times"/>
          <w:lang w:val="en-AU"/>
        </w:rPr>
        <w:tab/>
        <w:t>[non-bounding]</w:t>
      </w:r>
    </w:p>
    <w:p w14:paraId="6B67928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i/>
          <w:iCs/>
          <w:lang w:val="en-AU"/>
        </w:rPr>
        <w:t xml:space="preserve">She lectured </w:t>
      </w:r>
      <w:r>
        <w:rPr>
          <w:rFonts w:cs="CG Times"/>
          <w:i/>
          <w:iCs/>
          <w:u w:val="single"/>
          <w:lang w:val="en-AU"/>
        </w:rPr>
        <w:t>ten times</w:t>
      </w:r>
      <w:r>
        <w:rPr>
          <w:rFonts w:cs="CG Times"/>
          <w:i/>
          <w:iCs/>
          <w:lang w:val="en-AU"/>
        </w:rPr>
        <w:t xml:space="preserve"> for one semester.</w:t>
      </w:r>
    </w:p>
    <w:p w14:paraId="7F6DD1C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for one semester.</w:t>
      </w:r>
    </w:p>
    <w:p w14:paraId="3316E105"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How many times</w:t>
      </w:r>
      <w:r>
        <w:rPr>
          <w:rFonts w:cs="CG Times"/>
          <w:i/>
          <w:iCs/>
          <w:lang w:val="en-AU"/>
        </w:rPr>
        <w:t xml:space="preserve"> did you meet?</w:t>
      </w:r>
      <w:r>
        <w:rPr>
          <w:rFonts w:cs="CG Times"/>
          <w:lang w:val="en-AU"/>
        </w:rPr>
        <w:tab/>
        <w:t xml:space="preserve">B: </w:t>
      </w:r>
      <w:r>
        <w:rPr>
          <w:rFonts w:cs="CG Times"/>
          <w:i/>
          <w:iCs/>
          <w:lang w:val="en-AU"/>
        </w:rPr>
        <w:t xml:space="preserve">We met </w:t>
      </w:r>
      <w:r>
        <w:rPr>
          <w:rFonts w:cs="CG Times"/>
          <w:i/>
          <w:iCs/>
          <w:u w:val="single"/>
          <w:lang w:val="en-AU"/>
        </w:rPr>
        <w:t>twice</w:t>
      </w:r>
      <w:r>
        <w:rPr>
          <w:rFonts w:cs="CG Times"/>
          <w:i/>
          <w:iCs/>
          <w:lang w:val="en-AU"/>
        </w:rPr>
        <w:t>.</w:t>
      </w:r>
      <w:r>
        <w:rPr>
          <w:rFonts w:cs="CG Times"/>
          <w:lang w:val="en-AU"/>
        </w:rPr>
        <w:tab/>
        <w:t>[bounding]</w:t>
      </w:r>
    </w:p>
    <w:p w14:paraId="0FC3492C"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u w:val="single"/>
          <w:lang w:val="en-AU"/>
        </w:rPr>
        <w:t>How often</w:t>
      </w:r>
      <w:r>
        <w:rPr>
          <w:rFonts w:cs="CG Times"/>
          <w:i/>
          <w:iCs/>
          <w:lang w:val="en-AU"/>
        </w:rPr>
        <w:t xml:space="preserve"> </w:t>
      </w:r>
      <w:r>
        <w:rPr>
          <w:rFonts w:cs="CG Times"/>
          <w:lang w:val="en-AU"/>
        </w:rPr>
        <w:t xml:space="preserve">/ </w:t>
      </w:r>
      <w:r>
        <w:rPr>
          <w:rFonts w:cs="CG Times"/>
          <w:i/>
          <w:iCs/>
          <w:u w:val="single"/>
          <w:lang w:val="en-AU"/>
        </w:rPr>
        <w:t>How many times a</w:t>
      </w:r>
    </w:p>
    <w:p w14:paraId="51DAD3FB" w14:textId="77777777"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 w:val="right" w:pos="9266"/>
        </w:tabs>
        <w:spacing w:line="480" w:lineRule="auto"/>
        <w:ind w:left="1238" w:firstLine="331"/>
        <w:jc w:val="both"/>
        <w:rPr>
          <w:rFonts w:cs="CG Times"/>
          <w:lang w:val="en-AU"/>
        </w:rPr>
      </w:pPr>
      <w:r>
        <w:rPr>
          <w:rFonts w:cs="CG Times"/>
          <w:i/>
          <w:iCs/>
          <w:u w:val="single"/>
          <w:lang w:val="en-AU"/>
        </w:rPr>
        <w:t>week</w:t>
      </w:r>
      <w:r>
        <w:rPr>
          <w:rFonts w:cs="CG Times"/>
          <w:i/>
          <w:iCs/>
          <w:lang w:val="en-AU"/>
        </w:rPr>
        <w:t xml:space="preserve"> did you</w:t>
      </w:r>
      <w:r>
        <w:rPr>
          <w:rFonts w:cs="CG Times"/>
          <w:lang w:val="en-AU"/>
        </w:rPr>
        <w:t xml:space="preserve"> </w:t>
      </w:r>
      <w:r>
        <w:rPr>
          <w:rFonts w:cs="CG Times"/>
          <w:i/>
          <w:iCs/>
          <w:lang w:val="en-AU"/>
        </w:rPr>
        <w:t>meet?</w:t>
      </w:r>
      <w:r>
        <w:rPr>
          <w:rFonts w:cs="CG Times"/>
          <w:lang w:val="en-AU"/>
        </w:rPr>
        <w:tab/>
        <w:t xml:space="preserve">B: </w:t>
      </w:r>
      <w:r>
        <w:rPr>
          <w:rFonts w:cs="CG Times"/>
          <w:i/>
          <w:iCs/>
          <w:lang w:val="en-AU"/>
        </w:rPr>
        <w:t xml:space="preserve">We met </w:t>
      </w:r>
      <w:r>
        <w:rPr>
          <w:rFonts w:cs="CG Times"/>
          <w:i/>
          <w:iCs/>
          <w:u w:val="single"/>
          <w:lang w:val="en-AU"/>
        </w:rPr>
        <w:t>twice a week</w:t>
      </w:r>
      <w:r>
        <w:rPr>
          <w:rFonts w:cs="CG Times"/>
          <w:i/>
          <w:iCs/>
          <w:lang w:val="en-AU"/>
        </w:rPr>
        <w:t>.</w:t>
      </w:r>
      <w:r>
        <w:rPr>
          <w:rFonts w:cs="CG Times"/>
          <w:lang w:val="en-AU"/>
        </w:rPr>
        <w:tab/>
      </w:r>
      <w:r>
        <w:rPr>
          <w:rFonts w:cs="CG Times"/>
          <w:lang w:val="en-AU"/>
        </w:rPr>
        <w:tab/>
        <w:t>[non-bounding]</w:t>
      </w:r>
    </w:p>
    <w:p w14:paraId="53032A76"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proofread an article </w:t>
      </w:r>
      <w:r>
        <w:rPr>
          <w:rFonts w:cs="CG Times"/>
          <w:i/>
          <w:iCs/>
          <w:u w:val="single"/>
          <w:lang w:val="en-AU"/>
        </w:rPr>
        <w:t>three times</w:t>
      </w:r>
      <w:r>
        <w:rPr>
          <w:rFonts w:cs="CG Times"/>
          <w:i/>
          <w:iCs/>
          <w:lang w:val="en-AU"/>
        </w:rPr>
        <w:t>.</w:t>
      </w:r>
      <w:r>
        <w:rPr>
          <w:rFonts w:cs="CG Times"/>
          <w:lang w:val="en-AU"/>
        </w:rPr>
        <w:tab/>
        <w:t>[non-bounding + bounding]</w:t>
      </w:r>
    </w:p>
    <w:p w14:paraId="3B80C86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Ben kicked Beth twice.</w:t>
      </w:r>
      <w:r>
        <w:rPr>
          <w:rFonts w:cs="CG Times"/>
          <w:lang w:val="en-AU"/>
        </w:rPr>
        <w:tab/>
        <w:t>[ambiguous]</w:t>
      </w:r>
    </w:p>
    <w:p w14:paraId="5694376F"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w:t>
      </w:r>
      <w:r>
        <w:rPr>
          <w:rFonts w:cs="CG Times"/>
          <w:smallCaps/>
          <w:lang w:val="en-AU"/>
        </w:rPr>
        <w:tab/>
      </w:r>
      <w:r>
        <w:rPr>
          <w:rFonts w:cs="CG Times"/>
          <w:smallCaps/>
          <w:lang w:val="en-AU"/>
        </w:rPr>
        <w:tab/>
        <w:t>temporal location</w:t>
      </w:r>
    </w:p>
    <w:p w14:paraId="0F1F8361"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We only met </w:t>
      </w:r>
      <w:r>
        <w:rPr>
          <w:rFonts w:cs="CG Times"/>
          <w:i/>
          <w:iCs/>
          <w:u w:val="single"/>
          <w:lang w:val="en-AU"/>
        </w:rPr>
        <w:t>once</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once</w:t>
      </w:r>
      <w:r>
        <w:rPr>
          <w:rFonts w:cs="CG Times"/>
          <w:i/>
          <w:iCs/>
          <w:lang w:val="en-AU"/>
        </w:rPr>
        <w:t xml:space="preserve"> liked this kind of music.</w:t>
      </w:r>
    </w:p>
    <w:p w14:paraId="46FFE2D9" w14:textId="77777777"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We met </w:t>
      </w:r>
      <w:r>
        <w:rPr>
          <w:rFonts w:cs="CG Times"/>
          <w:i/>
          <w:iCs/>
          <w:u w:val="single"/>
          <w:lang w:val="en-AU"/>
        </w:rPr>
        <w:t>on just one occasion</w:t>
      </w:r>
      <w:r>
        <w:rPr>
          <w:rFonts w:cs="CG Times"/>
          <w:i/>
          <w:iCs/>
          <w:lang w:val="en-AU"/>
        </w:rPr>
        <w:t>.</w:t>
      </w:r>
      <w:r>
        <w:rPr>
          <w:rFonts w:cs="CG Times"/>
          <w:lang w:val="en-AU"/>
        </w:rPr>
        <w:tab/>
        <w:t>b.</w:t>
      </w:r>
      <w:r>
        <w:rPr>
          <w:rFonts w:cs="CG Times"/>
          <w:lang w:val="en-AU"/>
        </w:rPr>
        <w:tab/>
      </w:r>
      <w:r>
        <w:rPr>
          <w:rFonts w:cs="CG Times"/>
          <w:i/>
          <w:iCs/>
          <w:u w:val="single"/>
          <w:lang w:val="en-AU"/>
        </w:rPr>
        <w:t>On one occasion</w:t>
      </w:r>
      <w:r>
        <w:rPr>
          <w:rFonts w:cs="CG Times"/>
          <w:i/>
          <w:iCs/>
          <w:lang w:val="en-AU"/>
        </w:rPr>
        <w:t xml:space="preserve"> it caught fire.</w:t>
      </w:r>
    </w:p>
    <w:p w14:paraId="61AE8B0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t xml:space="preserve"> </w:t>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always</w:t>
      </w:r>
      <w:r>
        <w:rPr>
          <w:rFonts w:cs="CG Times"/>
          <w:lang w:val="en-AU"/>
        </w:rPr>
        <w:t xml:space="preserve">, </w:t>
      </w:r>
      <w:r>
        <w:rPr>
          <w:rFonts w:cs="CG Times"/>
          <w:i/>
          <w:iCs/>
          <w:lang w:val="en-AU"/>
        </w:rPr>
        <w:t>constantly</w:t>
      </w:r>
      <w:r>
        <w:rPr>
          <w:rFonts w:cs="CG Times"/>
          <w:lang w:val="en-AU"/>
        </w:rPr>
        <w:t xml:space="preserve">, </w:t>
      </w:r>
      <w:r>
        <w:rPr>
          <w:rFonts w:cs="CG Times"/>
          <w:i/>
          <w:iCs/>
          <w:lang w:val="en-AU"/>
        </w:rPr>
        <w:t>continually</w:t>
      </w:r>
      <w:r>
        <w:rPr>
          <w:rFonts w:cs="CG Times"/>
          <w:lang w:val="en-AU"/>
        </w:rPr>
        <w:t xml:space="preserve">, </w:t>
      </w:r>
      <w:r>
        <w:rPr>
          <w:rFonts w:cs="CG Times"/>
          <w:i/>
          <w:iCs/>
          <w:lang w:val="en-AU"/>
        </w:rPr>
        <w:t>ever</w:t>
      </w:r>
      <w:r>
        <w:rPr>
          <w:rFonts w:cs="CG Times"/>
          <w:lang w:val="en-AU"/>
        </w:rPr>
        <w:t xml:space="preserve">, </w:t>
      </w:r>
      <w:r>
        <w:rPr>
          <w:rFonts w:cs="CG Times"/>
          <w:i/>
          <w:iCs/>
          <w:lang w:val="en-AU"/>
        </w:rPr>
        <w:t>frequently</w:t>
      </w:r>
      <w:r>
        <w:rPr>
          <w:rFonts w:cs="CG Times"/>
          <w:lang w:val="en-AU"/>
        </w:rPr>
        <w:t xml:space="preserve">, </w:t>
      </w:r>
      <w:r>
        <w:rPr>
          <w:rFonts w:cs="CG Times"/>
          <w:i/>
          <w:iCs/>
          <w:lang w:val="en-AU"/>
        </w:rPr>
        <w:t>intermittently</w:t>
      </w:r>
      <w:r>
        <w:rPr>
          <w:rFonts w:cs="CG Times"/>
          <w:lang w:val="en-AU"/>
        </w:rPr>
        <w:t xml:space="preserve">, </w:t>
      </w:r>
      <w:r>
        <w:rPr>
          <w:rFonts w:cs="CG Times"/>
          <w:i/>
          <w:iCs/>
          <w:lang w:val="en-AU"/>
        </w:rPr>
        <w:t>invariably</w:t>
      </w:r>
      <w:r>
        <w:rPr>
          <w:rFonts w:cs="CG Times"/>
          <w:lang w:val="en-AU"/>
        </w:rPr>
        <w:t xml:space="preserve">, </w:t>
      </w:r>
      <w:r>
        <w:rPr>
          <w:rFonts w:cs="CG Times"/>
          <w:i/>
          <w:iCs/>
          <w:lang w:val="en-AU"/>
        </w:rPr>
        <w:t>never</w:t>
      </w:r>
      <w:r>
        <w:rPr>
          <w:rFonts w:cs="CG Times"/>
          <w:lang w:val="en-AU"/>
        </w:rPr>
        <w:t xml:space="preserve">, </w:t>
      </w:r>
      <w:r>
        <w:rPr>
          <w:rFonts w:cs="CG Times"/>
          <w:i/>
          <w:iCs/>
          <w:lang w:val="en-AU"/>
        </w:rPr>
        <w:t>normally</w:t>
      </w:r>
      <w:r>
        <w:rPr>
          <w:rFonts w:cs="CG Times"/>
          <w:lang w:val="en-AU"/>
        </w:rPr>
        <w:t xml:space="preserve">, </w:t>
      </w:r>
      <w:r>
        <w:rPr>
          <w:rFonts w:cs="CG Times"/>
          <w:i/>
          <w:iCs/>
          <w:lang w:val="en-AU"/>
        </w:rPr>
        <w:t>occasionally</w:t>
      </w:r>
      <w:r>
        <w:rPr>
          <w:rFonts w:cs="CG Times"/>
          <w:lang w:val="en-AU"/>
        </w:rPr>
        <w:t xml:space="preserve">, </w:t>
      </w:r>
      <w:r>
        <w:rPr>
          <w:rFonts w:cs="CG Times"/>
          <w:i/>
          <w:iCs/>
          <w:lang w:val="en-AU"/>
        </w:rPr>
        <w:t>often</w:t>
      </w:r>
      <w:r>
        <w:rPr>
          <w:rFonts w:cs="CG Times"/>
          <w:lang w:val="en-AU"/>
        </w:rPr>
        <w:t xml:space="preserve">, </w:t>
      </w:r>
      <w:r>
        <w:rPr>
          <w:rFonts w:cs="CG Times"/>
          <w:i/>
          <w:iCs/>
          <w:lang w:val="en-AU"/>
        </w:rPr>
        <w:t>periodically</w:t>
      </w:r>
      <w:r>
        <w:rPr>
          <w:rFonts w:cs="CG Times"/>
          <w:lang w:val="en-AU"/>
        </w:rPr>
        <w:t xml:space="preserve">, </w:t>
      </w:r>
      <w:r>
        <w:rPr>
          <w:rFonts w:cs="CG Times"/>
          <w:i/>
          <w:iCs/>
          <w:lang w:val="en-AU"/>
        </w:rPr>
        <w:t>rarely</w:t>
      </w:r>
      <w:r>
        <w:rPr>
          <w:rFonts w:cs="CG Times"/>
          <w:lang w:val="en-AU"/>
        </w:rPr>
        <w:t xml:space="preserve">, </w:t>
      </w:r>
      <w:r>
        <w:rPr>
          <w:rFonts w:cs="CG Times"/>
          <w:i/>
          <w:iCs/>
          <w:lang w:val="en-AU"/>
        </w:rPr>
        <w:t>regularly</w:t>
      </w:r>
      <w:r>
        <w:rPr>
          <w:rFonts w:cs="CG Times"/>
          <w:lang w:val="en-AU"/>
        </w:rPr>
        <w:t xml:space="preserve">, </w:t>
      </w:r>
      <w:r>
        <w:rPr>
          <w:rFonts w:cs="CG Times"/>
          <w:i/>
          <w:iCs/>
          <w:lang w:val="en-AU"/>
        </w:rPr>
        <w:t>repeatedly</w:t>
      </w:r>
      <w:r>
        <w:rPr>
          <w:rFonts w:cs="CG Times"/>
          <w:lang w:val="en-AU"/>
        </w:rPr>
        <w:t xml:space="preserve">, </w:t>
      </w:r>
      <w:r>
        <w:rPr>
          <w:rFonts w:cs="CG Times"/>
          <w:i/>
          <w:iCs/>
          <w:lang w:val="en-AU"/>
        </w:rPr>
        <w:t>seldom</w:t>
      </w:r>
      <w:r>
        <w:rPr>
          <w:rFonts w:cs="CG Times"/>
          <w:lang w:val="en-AU"/>
        </w:rPr>
        <w:t xml:space="preserve">, </w:t>
      </w:r>
      <w:r>
        <w:rPr>
          <w:rFonts w:cs="CG Times"/>
          <w:i/>
          <w:iCs/>
          <w:lang w:val="en-AU"/>
        </w:rPr>
        <w:t>sometimes</w:t>
      </w:r>
      <w:r>
        <w:rPr>
          <w:rFonts w:cs="CG Times"/>
          <w:lang w:val="en-AU"/>
        </w:rPr>
        <w:t xml:space="preserve">, </w:t>
      </w:r>
      <w:r>
        <w:rPr>
          <w:rFonts w:cs="CG Times"/>
          <w:i/>
          <w:iCs/>
          <w:lang w:val="en-AU"/>
        </w:rPr>
        <w:t>sporadically</w:t>
      </w:r>
      <w:r>
        <w:rPr>
          <w:rFonts w:cs="CG Times"/>
          <w:lang w:val="en-AU"/>
        </w:rPr>
        <w:t xml:space="preserve">, </w:t>
      </w:r>
      <w:r>
        <w:rPr>
          <w:rFonts w:cs="CG Times"/>
          <w:i/>
          <w:iCs/>
          <w:lang w:val="en-AU"/>
        </w:rPr>
        <w:t>usually</w:t>
      </w:r>
    </w:p>
    <w:p w14:paraId="0018707A"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each</w:t>
      </w:r>
      <w:r>
        <w:rPr>
          <w:rFonts w:cs="CG Times"/>
          <w:lang w:val="en-AU"/>
        </w:rPr>
        <w:t>/</w:t>
      </w:r>
      <w:r>
        <w:rPr>
          <w:rFonts w:cs="CG Times"/>
          <w:i/>
          <w:iCs/>
          <w:lang w:val="en-AU"/>
        </w:rPr>
        <w:t>every day</w:t>
      </w:r>
      <w:r>
        <w:rPr>
          <w:rFonts w:cs="CG Times"/>
          <w:lang w:val="en-AU"/>
        </w:rPr>
        <w:t>,</w:t>
      </w:r>
      <w:r>
        <w:rPr>
          <w:rFonts w:cs="CG Times"/>
          <w:i/>
          <w:iCs/>
          <w:lang w:val="en-AU"/>
        </w:rPr>
        <w:t xml:space="preserve"> every two weeks</w:t>
      </w:r>
      <w:r>
        <w:rPr>
          <w:rFonts w:cs="CG Times"/>
          <w:lang w:val="en-AU"/>
        </w:rPr>
        <w:t>,</w:t>
      </w:r>
      <w:r>
        <w:rPr>
          <w:rFonts w:cs="CG Times"/>
          <w:i/>
          <w:iCs/>
          <w:lang w:val="en-AU"/>
        </w:rPr>
        <w:t xml:space="preserve"> every other</w:t>
      </w:r>
      <w:r>
        <w:rPr>
          <w:rFonts w:cs="CG Times"/>
          <w:lang w:val="en-AU"/>
        </w:rPr>
        <w:t>/</w:t>
      </w:r>
      <w:r>
        <w:rPr>
          <w:rFonts w:cs="CG Times"/>
          <w:i/>
          <w:iCs/>
          <w:lang w:val="en-AU"/>
        </w:rPr>
        <w:t>second week</w:t>
      </w:r>
      <w:r>
        <w:rPr>
          <w:rFonts w:cs="CG Times"/>
          <w:lang w:val="en-AU"/>
        </w:rPr>
        <w:t>,</w:t>
      </w:r>
      <w:r>
        <w:rPr>
          <w:rFonts w:cs="CG Times"/>
          <w:i/>
          <w:iCs/>
          <w:lang w:val="en-AU"/>
        </w:rPr>
        <w:t xml:space="preserve"> every time</w:t>
      </w:r>
      <w:r>
        <w:rPr>
          <w:rFonts w:cs="CG Times"/>
          <w:lang w:val="en-AU"/>
        </w:rPr>
        <w:t xml:space="preserve">; </w:t>
      </w:r>
      <w:r>
        <w:rPr>
          <w:rFonts w:cs="CG Times"/>
          <w:i/>
          <w:iCs/>
          <w:lang w:val="en-AU"/>
        </w:rPr>
        <w:t>whenever ...</w:t>
      </w:r>
    </w:p>
    <w:p w14:paraId="449F9F22"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once a day</w:t>
      </w:r>
      <w:r>
        <w:rPr>
          <w:rFonts w:cs="CG Times"/>
          <w:lang w:val="en-AU"/>
        </w:rPr>
        <w:t>,</w:t>
      </w:r>
      <w:r>
        <w:rPr>
          <w:rFonts w:cs="CG Times"/>
          <w:i/>
          <w:iCs/>
          <w:lang w:val="en-AU"/>
        </w:rPr>
        <w:t xml:space="preserve"> once every half-hour</w:t>
      </w:r>
      <w:r>
        <w:rPr>
          <w:rFonts w:cs="CG Times"/>
          <w:lang w:val="en-AU"/>
        </w:rPr>
        <w:t>,</w:t>
      </w:r>
      <w:r>
        <w:rPr>
          <w:rFonts w:cs="CG Times"/>
          <w:i/>
          <w:iCs/>
          <w:lang w:val="en-AU"/>
        </w:rPr>
        <w:t xml:space="preserve"> twice a year</w:t>
      </w:r>
      <w:r>
        <w:rPr>
          <w:rFonts w:cs="CG Times"/>
          <w:lang w:val="en-AU"/>
        </w:rPr>
        <w:t>,</w:t>
      </w:r>
      <w:r>
        <w:rPr>
          <w:rFonts w:cs="CG Times"/>
          <w:i/>
          <w:iCs/>
          <w:lang w:val="en-AU"/>
        </w:rPr>
        <w:t xml:space="preserve"> three times each month</w:t>
      </w:r>
      <w:r>
        <w:rPr>
          <w:rFonts w:cs="CG Times"/>
          <w:lang w:val="en-AU"/>
        </w:rPr>
        <w:t xml:space="preserve">, </w:t>
      </w:r>
      <w:r>
        <w:rPr>
          <w:rFonts w:cs="CG Times"/>
          <w:i/>
          <w:iCs/>
          <w:lang w:val="en-AU"/>
        </w:rPr>
        <w:t>four times per year</w:t>
      </w:r>
      <w:r>
        <w:rPr>
          <w:rFonts w:cs="CG Times"/>
          <w:lang w:val="en-AU"/>
        </w:rPr>
        <w:t>,</w:t>
      </w:r>
      <w:r>
        <w:rPr>
          <w:rFonts w:cs="CG Times"/>
          <w:i/>
          <w:iCs/>
          <w:lang w:val="en-AU"/>
        </w:rPr>
        <w:t xml:space="preserve"> on three occasions each year</w:t>
      </w:r>
      <w:r>
        <w:rPr>
          <w:rFonts w:cs="CG Times"/>
          <w:lang w:val="en-AU"/>
        </w:rPr>
        <w:t xml:space="preserve">, </w:t>
      </w:r>
      <w:r>
        <w:rPr>
          <w:rFonts w:cs="CG Times"/>
          <w:i/>
          <w:iCs/>
          <w:lang w:val="en-AU"/>
        </w:rPr>
        <w:t>on several occasions per year</w:t>
      </w:r>
    </w:p>
    <w:p w14:paraId="3AA8B8A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now and again</w:t>
      </w:r>
      <w:r>
        <w:rPr>
          <w:rFonts w:cs="CG Times"/>
          <w:lang w:val="en-AU"/>
        </w:rPr>
        <w:t>,</w:t>
      </w:r>
      <w:r>
        <w:rPr>
          <w:rFonts w:cs="CG Times"/>
          <w:i/>
          <w:iCs/>
          <w:lang w:val="en-AU"/>
        </w:rPr>
        <w:t xml:space="preserve"> again and again</w:t>
      </w:r>
      <w:r>
        <w:rPr>
          <w:rFonts w:cs="CG Times"/>
          <w:lang w:val="en-AU"/>
        </w:rPr>
        <w:t>,</w:t>
      </w:r>
      <w:r>
        <w:rPr>
          <w:rFonts w:cs="CG Times"/>
          <w:i/>
          <w:iCs/>
          <w:lang w:val="en-AU"/>
        </w:rPr>
        <w:t xml:space="preserve"> off and on</w:t>
      </w:r>
      <w:r>
        <w:rPr>
          <w:rFonts w:cs="CG Times"/>
          <w:lang w:val="en-AU"/>
        </w:rPr>
        <w:t>,</w:t>
      </w:r>
      <w:r>
        <w:rPr>
          <w:rFonts w:cs="CG Times"/>
          <w:i/>
          <w:iCs/>
          <w:lang w:val="en-AU"/>
        </w:rPr>
        <w:t xml:space="preserve"> on and off</w:t>
      </w:r>
      <w:r>
        <w:rPr>
          <w:rFonts w:cs="CG Times"/>
          <w:lang w:val="en-AU"/>
        </w:rPr>
        <w:t>,</w:t>
      </w:r>
      <w:r>
        <w:rPr>
          <w:rFonts w:cs="CG Times"/>
          <w:i/>
          <w:iCs/>
          <w:lang w:val="en-AU"/>
        </w:rPr>
        <w:t xml:space="preserve"> from time to time</w:t>
      </w:r>
      <w:r>
        <w:rPr>
          <w:rFonts w:cs="CG Times"/>
          <w:lang w:val="en-AU"/>
        </w:rPr>
        <w:t xml:space="preserve">, </w:t>
      </w:r>
      <w:r>
        <w:rPr>
          <w:rFonts w:cs="CG Times"/>
          <w:i/>
          <w:iCs/>
          <w:lang w:val="en-AU"/>
        </w:rPr>
        <w:t>as a rule</w:t>
      </w:r>
      <w:r>
        <w:rPr>
          <w:rFonts w:cs="CG Times"/>
          <w:lang w:val="en-AU"/>
        </w:rPr>
        <w:t xml:space="preserve">, </w:t>
      </w:r>
      <w:r>
        <w:rPr>
          <w:rFonts w:cs="CG Times"/>
          <w:i/>
          <w:iCs/>
          <w:lang w:val="en-AU"/>
        </w:rPr>
        <w:t>for the most part</w:t>
      </w:r>
    </w:p>
    <w:p w14:paraId="75C03228"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every Christmas</w:t>
      </w:r>
      <w:r>
        <w:rPr>
          <w:rFonts w:cs="CG Times"/>
          <w:i/>
          <w:iCs/>
          <w:lang w:val="en-AU"/>
        </w:rPr>
        <w:t>.</w:t>
      </w:r>
      <w:r>
        <w:rPr>
          <w:rFonts w:cs="CG Times"/>
          <w:lang w:val="en-AU"/>
        </w:rPr>
        <w:tab/>
        <w:t>[frequency]</w:t>
      </w:r>
    </w:p>
    <w:p w14:paraId="69512CC7"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at Christmas</w:t>
      </w:r>
      <w:r>
        <w:rPr>
          <w:rFonts w:cs="CG Times"/>
          <w:i/>
          <w:iCs/>
          <w:lang w:val="en-AU"/>
        </w:rPr>
        <w:t>.</w:t>
      </w:r>
      <w:r>
        <w:rPr>
          <w:rFonts w:cs="CG Times"/>
          <w:lang w:val="en-AU"/>
        </w:rPr>
        <w:tab/>
        <w:t>[temporal location]</w:t>
      </w:r>
    </w:p>
    <w:p w14:paraId="6A2FBF0F"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visits his grandparents </w:t>
      </w:r>
      <w:r>
        <w:rPr>
          <w:rFonts w:cs="CG Times"/>
          <w:i/>
          <w:iCs/>
          <w:u w:val="single"/>
          <w:lang w:val="en-AU"/>
        </w:rPr>
        <w:t>at Christmas</w:t>
      </w:r>
      <w:r>
        <w:rPr>
          <w:rFonts w:cs="CG Times"/>
          <w:i/>
          <w:iCs/>
          <w:lang w:val="en-AU"/>
        </w:rPr>
        <w:t>.</w:t>
      </w:r>
      <w:r>
        <w:rPr>
          <w:rFonts w:cs="CG Times"/>
          <w:lang w:val="en-AU"/>
        </w:rPr>
        <w:tab/>
        <w:t>[frequency + temporal location]</w:t>
      </w:r>
    </w:p>
    <w:p w14:paraId="44C18A73"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blushes </w:t>
      </w:r>
      <w:r>
        <w:rPr>
          <w:rFonts w:cs="CG Times"/>
          <w:i/>
          <w:iCs/>
          <w:u w:val="single"/>
          <w:lang w:val="en-AU"/>
        </w:rPr>
        <w:t xml:space="preserve">whenever </w:t>
      </w:r>
      <w:r>
        <w:rPr>
          <w:rFonts w:cs="CG Times"/>
          <w:u w:val="single"/>
          <w:lang w:val="en-AU"/>
        </w:rPr>
        <w:t>/</w:t>
      </w:r>
      <w:r>
        <w:rPr>
          <w:rFonts w:cs="CG Times"/>
          <w:i/>
          <w:iCs/>
          <w:u w:val="single"/>
          <w:lang w:val="en-AU"/>
        </w:rPr>
        <w:t xml:space="preserve"> every time her name is mentioned</w:t>
      </w:r>
      <w:r>
        <w:rPr>
          <w:rFonts w:cs="CG Times"/>
          <w:i/>
          <w:iCs/>
          <w:lang w:val="en-AU"/>
        </w:rPr>
        <w:t>.</w:t>
      </w:r>
      <w:r>
        <w:rPr>
          <w:rFonts w:cs="CG Times"/>
          <w:lang w:val="en-AU"/>
        </w:rPr>
        <w:tab/>
        <w:t>[frequency]</w:t>
      </w:r>
    </w:p>
    <w:p w14:paraId="4FE93C1D"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when her name is mentioned</w:t>
      </w:r>
      <w:r>
        <w:rPr>
          <w:rFonts w:cs="CG Times"/>
          <w:i/>
          <w:iCs/>
          <w:lang w:val="en-AU"/>
        </w:rPr>
        <w:t>.</w:t>
      </w:r>
      <w:r>
        <w:rPr>
          <w:rFonts w:cs="CG Times"/>
          <w:lang w:val="en-AU"/>
        </w:rPr>
        <w:tab/>
        <w:t>[temporal location]</w:t>
      </w:r>
    </w:p>
    <w:p w14:paraId="41B3F250"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blushes </w:t>
      </w:r>
      <w:r>
        <w:rPr>
          <w:rFonts w:cs="CG Times"/>
          <w:i/>
          <w:iCs/>
          <w:u w:val="single"/>
          <w:lang w:val="en-AU"/>
        </w:rPr>
        <w:t>when her name is mentioned</w:t>
      </w:r>
      <w:r>
        <w:rPr>
          <w:rFonts w:cs="CG Times"/>
          <w:i/>
          <w:iCs/>
          <w:lang w:val="en-AU"/>
        </w:rPr>
        <w:t>.</w:t>
      </w:r>
      <w:r>
        <w:rPr>
          <w:rFonts w:cs="CG Times"/>
          <w:lang w:val="en-AU"/>
        </w:rPr>
        <w:tab/>
        <w:t>[frequency + temporal location]</w:t>
      </w:r>
    </w:p>
    <w:p w14:paraId="2F63AF5F"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This quartet has only been performed </w:t>
      </w:r>
      <w:r>
        <w:rPr>
          <w:rFonts w:cs="CG Times"/>
          <w:i/>
          <w:iCs/>
          <w:u w:val="single"/>
          <w:lang w:val="en-AU"/>
        </w:rPr>
        <w:t>twice</w:t>
      </w:r>
      <w:r>
        <w:rPr>
          <w:rFonts w:cs="CG Times"/>
          <w:i/>
          <w:iCs/>
          <w:lang w:val="en-AU"/>
        </w:rPr>
        <w:t>, once in Bath and once in Glasgow.</w:t>
      </w:r>
    </w:p>
    <w:p w14:paraId="1E4B8DD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This question, which the examiners include in the paper every year, has been answered correctly </w:t>
      </w:r>
      <w:r>
        <w:rPr>
          <w:rFonts w:cs="CG Times"/>
          <w:i/>
          <w:iCs/>
          <w:u w:val="single"/>
          <w:lang w:val="en-AU"/>
        </w:rPr>
        <w:t>just three times</w:t>
      </w:r>
      <w:r>
        <w:rPr>
          <w:rFonts w:cs="CG Times"/>
          <w:i/>
          <w:iCs/>
          <w:lang w:val="en-AU"/>
        </w:rPr>
        <w:t>.</w:t>
      </w:r>
    </w:p>
    <w:p w14:paraId="538DC2D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victim was stabbed </w:t>
      </w:r>
      <w:r>
        <w:rPr>
          <w:rFonts w:cs="CG Times"/>
          <w:i/>
          <w:iCs/>
          <w:u w:val="single"/>
          <w:lang w:val="en-AU"/>
        </w:rPr>
        <w:t>three times</w:t>
      </w:r>
      <w:r>
        <w:rPr>
          <w:rFonts w:cs="CG Times"/>
          <w:i/>
          <w:iCs/>
          <w:lang w:val="en-AU"/>
        </w:rPr>
        <w:t>.</w:t>
      </w:r>
    </w:p>
    <w:p w14:paraId="007828A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Parents usually love their children.</w:t>
      </w:r>
    </w:p>
    <w:p w14:paraId="1CBCDFF2"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 quadratic equation usually has two different solutions.</w:t>
      </w:r>
    </w:p>
    <w:p w14:paraId="14E806C2"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5512" w:hanging="5512"/>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 has wider scope</w:t>
      </w:r>
      <w:r>
        <w:rPr>
          <w:rFonts w:cs="CG Times"/>
          <w:smallCaps/>
          <w:lang w:val="en-AU"/>
        </w:rPr>
        <w:tab/>
      </w:r>
      <w:r>
        <w:rPr>
          <w:rFonts w:cs="CG Times"/>
          <w:smallCaps/>
          <w:lang w:val="en-AU"/>
        </w:rPr>
        <w:tab/>
        <w:t>negative has wider scope</w:t>
      </w:r>
    </w:p>
    <w:p w14:paraId="2457F62A"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always</w:t>
      </w:r>
      <w:r>
        <w:rPr>
          <w:rFonts w:cs="CG Times"/>
          <w:i/>
          <w:iCs/>
          <w:lang w:val="en-AU"/>
        </w:rPr>
        <w:t xml:space="preserve"> answer the phone.</w:t>
      </w:r>
    </w:p>
    <w:p w14:paraId="5D8B757F"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sometimes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ever</w:t>
      </w:r>
      <w:r>
        <w:rPr>
          <w:rFonts w:cs="CG Times"/>
          <w:i/>
          <w:iCs/>
          <w:lang w:val="en-AU"/>
        </w:rPr>
        <w:t xml:space="preserve"> answer the phone.</w:t>
      </w:r>
    </w:p>
    <w:p w14:paraId="4A276F3A"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usually</w:t>
      </w:r>
      <w:r>
        <w:rPr>
          <w:rFonts w:cs="CG Times"/>
          <w:i/>
          <w:iCs/>
          <w:lang w:val="en-AU"/>
        </w:rPr>
        <w:t xml:space="preserve"> </w:t>
      </w:r>
      <w:r>
        <w:rPr>
          <w:rFonts w:cs="CG Times"/>
          <w:i/>
          <w:iCs/>
          <w:u w:val="single"/>
          <w:lang w:val="en-AU"/>
        </w:rPr>
        <w:t>didn't</w:t>
      </w:r>
      <w:r>
        <w:rPr>
          <w:rFonts w:cs="CG Times"/>
          <w:i/>
          <w:iCs/>
          <w:lang w:val="en-AU"/>
        </w:rPr>
        <w:t xml:space="preserve"> worry about it.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usually</w:t>
      </w:r>
      <w:r>
        <w:rPr>
          <w:rFonts w:cs="CG Times"/>
          <w:i/>
          <w:iCs/>
          <w:lang w:val="en-AU"/>
        </w:rPr>
        <w:t xml:space="preserve"> worry about it.</w:t>
      </w:r>
    </w:p>
    <w:p w14:paraId="65E2DD62"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t>a.</w:t>
      </w:r>
      <w:r>
        <w:rPr>
          <w:rFonts w:cs="CG Times"/>
          <w:lang w:val="en-AU"/>
        </w:rPr>
        <w:tab/>
      </w:r>
      <w:r>
        <w:rPr>
          <w:rFonts w:cs="CG Times"/>
          <w:i/>
          <w:iCs/>
          <w:u w:val="single"/>
          <w:lang w:val="en-AU"/>
        </w:rPr>
        <w:t>Every Sunday</w:t>
      </w:r>
      <w:r>
        <w:rPr>
          <w:rFonts w:cs="CG Times"/>
          <w:i/>
          <w:iCs/>
          <w:lang w:val="en-AU"/>
        </w:rPr>
        <w:t xml:space="preserve"> he </w:t>
      </w:r>
      <w:r>
        <w:rPr>
          <w:rFonts w:cs="CG Times"/>
          <w:i/>
          <w:iCs/>
          <w:u w:val="single"/>
          <w:lang w:val="en-AU"/>
        </w:rPr>
        <w:t>didn't</w:t>
      </w:r>
      <w:r>
        <w:rPr>
          <w:rFonts w:cs="CG Times"/>
          <w:i/>
          <w:iCs/>
          <w:lang w:val="en-AU"/>
        </w:rPr>
        <w:t xml:space="preserve"> shave.</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didn't</w:t>
      </w:r>
      <w:r>
        <w:rPr>
          <w:rFonts w:cs="CG Times"/>
          <w:i/>
          <w:iCs/>
          <w:lang w:val="en-AU"/>
        </w:rPr>
        <w:t xml:space="preserve"> see her </w:t>
      </w:r>
      <w:r>
        <w:rPr>
          <w:rFonts w:cs="CG Times"/>
          <w:i/>
          <w:iCs/>
          <w:u w:val="single"/>
          <w:lang w:val="en-AU"/>
        </w:rPr>
        <w:t>every week-end</w:t>
      </w:r>
      <w:r>
        <w:rPr>
          <w:rFonts w:cs="CG Times"/>
          <w:i/>
          <w:iCs/>
          <w:lang w:val="en-AU"/>
        </w:rPr>
        <w:t>.</w:t>
      </w:r>
    </w:p>
    <w:p w14:paraId="4B53E63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didn't vote </w:t>
      </w:r>
      <w:r>
        <w:rPr>
          <w:rFonts w:cs="CG Times"/>
          <w:i/>
          <w:iCs/>
          <w:u w:val="single"/>
          <w:lang w:val="en-AU"/>
        </w:rPr>
        <w:t>four times</w:t>
      </w:r>
      <w:r>
        <w:rPr>
          <w:rFonts w:cs="CG Times"/>
          <w:i/>
          <w:iCs/>
          <w:lang w:val="en-AU"/>
        </w:rPr>
        <w:t>.</w:t>
      </w:r>
      <w:r>
        <w:rPr>
          <w:rFonts w:cs="CG Times"/>
          <w:lang w:val="en-AU"/>
        </w:rPr>
        <w:tab/>
        <w:t>[ambiguous as to scope]</w:t>
      </w:r>
    </w:p>
    <w:p w14:paraId="6CB3E894"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quantified NP has scope over frequency adjunct</w:t>
      </w:r>
    </w:p>
    <w:p w14:paraId="4CEE67BB"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One of my friends</w:t>
      </w:r>
      <w:r>
        <w:rPr>
          <w:rFonts w:cs="CG Times"/>
          <w:i/>
          <w:iCs/>
          <w:lang w:val="en-AU"/>
        </w:rPr>
        <w:t xml:space="preserve"> has been sacked </w:t>
      </w:r>
      <w:r>
        <w:rPr>
          <w:rFonts w:cs="CG Times"/>
          <w:i/>
          <w:iCs/>
          <w:u w:val="single"/>
          <w:lang w:val="en-AU"/>
        </w:rPr>
        <w:t>two or three times</w:t>
      </w:r>
      <w:r>
        <w:rPr>
          <w:rFonts w:cs="CG Times"/>
          <w:i/>
          <w:iCs/>
          <w:lang w:val="en-AU"/>
        </w:rPr>
        <w:t xml:space="preserve"> in the last few months.</w:t>
      </w:r>
    </w:p>
    <w:p w14:paraId="710E5569"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Some people</w:t>
      </w:r>
      <w:r>
        <w:rPr>
          <w:rFonts w:cs="CG Times"/>
          <w:i/>
          <w:iCs/>
          <w:lang w:val="en-AU"/>
        </w:rPr>
        <w:t xml:space="preserve"> were late </w:t>
      </w:r>
      <w:r>
        <w:rPr>
          <w:rFonts w:cs="CG Times"/>
          <w:i/>
          <w:iCs/>
          <w:u w:val="single"/>
          <w:lang w:val="en-AU"/>
        </w:rPr>
        <w:t>much more often than me</w:t>
      </w:r>
      <w:r>
        <w:rPr>
          <w:rFonts w:cs="CG Times"/>
          <w:i/>
          <w:iCs/>
          <w:lang w:val="en-AU"/>
        </w:rPr>
        <w:t>.</w:t>
      </w:r>
    </w:p>
    <w:p w14:paraId="4DEF8D3D"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has scope over quantified NP</w:t>
      </w:r>
    </w:p>
    <w:p w14:paraId="7A0A2CCE"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you sack </w:t>
      </w:r>
      <w:r>
        <w:rPr>
          <w:rFonts w:cs="CG Times"/>
          <w:i/>
          <w:iCs/>
          <w:u w:val="single"/>
          <w:lang w:val="en-AU"/>
        </w:rPr>
        <w:t>someone</w:t>
      </w:r>
      <w:r>
        <w:rPr>
          <w:rFonts w:cs="CG Times"/>
          <w:i/>
          <w:iCs/>
          <w:lang w:val="en-AU"/>
        </w:rPr>
        <w:t xml:space="preserve"> </w:t>
      </w:r>
      <w:r>
        <w:rPr>
          <w:rFonts w:cs="CG Times"/>
          <w:i/>
          <w:iCs/>
          <w:u w:val="single"/>
          <w:lang w:val="en-AU"/>
        </w:rPr>
        <w:t>two or three times a year</w:t>
      </w:r>
      <w:r>
        <w:rPr>
          <w:rFonts w:cs="CG Times"/>
          <w:i/>
          <w:iCs/>
          <w:lang w:val="en-AU"/>
        </w:rPr>
        <w:t xml:space="preserve"> the public will lose confidence.</w:t>
      </w:r>
    </w:p>
    <w:p w14:paraId="7365DE42"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People in ex-communist countries</w:t>
      </w:r>
      <w:r>
        <w:rPr>
          <w:rFonts w:cs="CG Times"/>
          <w:i/>
          <w:iCs/>
          <w:lang w:val="en-AU"/>
        </w:rPr>
        <w:t xml:space="preserve"> kill themselves </w:t>
      </w:r>
      <w:r>
        <w:rPr>
          <w:rFonts w:cs="CG Times"/>
          <w:i/>
          <w:iCs/>
          <w:u w:val="single"/>
          <w:lang w:val="en-AU"/>
        </w:rPr>
        <w:t>more often than others in Europe</w:t>
      </w:r>
      <w:r>
        <w:rPr>
          <w:rFonts w:cs="CG Times"/>
          <w:i/>
          <w:iCs/>
          <w:lang w:val="en-AU"/>
        </w:rPr>
        <w:t>.</w:t>
      </w:r>
    </w:p>
    <w:p w14:paraId="260C7AE5"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always</w:t>
      </w:r>
      <w:r>
        <w:rPr>
          <w:rFonts w:cs="CG Times"/>
          <w:i/>
          <w:iCs/>
          <w:lang w:val="en-AU"/>
        </w:rPr>
        <w:t xml:space="preserve"> somewhere where it is raining.</w:t>
      </w:r>
    </w:p>
    <w:p w14:paraId="47D372D7"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handwash this blouse.</w:t>
      </w:r>
    </w:p>
    <w:p w14:paraId="15E97F2B"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teacher </w:t>
      </w:r>
      <w:r>
        <w:rPr>
          <w:rFonts w:cs="CG Times"/>
          <w:i/>
          <w:iCs/>
          <w:u w:val="single"/>
          <w:lang w:val="en-AU"/>
        </w:rPr>
        <w:t>sometimes</w:t>
      </w:r>
      <w:r>
        <w:rPr>
          <w:rFonts w:cs="CG Times"/>
          <w:i/>
          <w:iCs/>
          <w:lang w:val="en-AU"/>
        </w:rPr>
        <w:t xml:space="preserve"> gives us a hint </w:t>
      </w:r>
      <w:r>
        <w:rPr>
          <w:rFonts w:cs="CG Times"/>
          <w:i/>
          <w:iCs/>
          <w:u w:val="single"/>
          <w:lang w:val="en-AU"/>
        </w:rPr>
        <w:t>when</w:t>
      </w:r>
      <w:r>
        <w:rPr>
          <w:rFonts w:cs="CG Times"/>
          <w:u w:val="single"/>
          <w:lang w:val="en-AU"/>
        </w:rPr>
        <w:t>/</w:t>
      </w:r>
      <w:r>
        <w:rPr>
          <w:rFonts w:cs="CG Times"/>
          <w:i/>
          <w:iCs/>
          <w:u w:val="single"/>
          <w:lang w:val="en-AU"/>
        </w:rPr>
        <w:t>if he sets a difficult problem</w:t>
      </w:r>
      <w:r>
        <w:rPr>
          <w:rFonts w:cs="CG Times"/>
          <w:i/>
          <w:iCs/>
          <w:lang w:val="en-AU"/>
        </w:rPr>
        <w:t xml:space="preserve">. </w:t>
      </w:r>
    </w:p>
    <w:p w14:paraId="39C05F07"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Pamela </w:t>
      </w:r>
      <w:r>
        <w:rPr>
          <w:rFonts w:cs="CG Times"/>
          <w:i/>
          <w:iCs/>
          <w:u w:val="single"/>
          <w:lang w:val="en-AU"/>
        </w:rPr>
        <w:t>usually</w:t>
      </w:r>
      <w:r>
        <w:rPr>
          <w:rFonts w:cs="CG Times"/>
          <w:i/>
          <w:iCs/>
          <w:lang w:val="en-AU"/>
        </w:rPr>
        <w:t xml:space="preserve"> sets the alarm clock </w:t>
      </w:r>
      <w:r>
        <w:rPr>
          <w:rFonts w:cs="CG Times"/>
          <w:i/>
          <w:iCs/>
          <w:u w:val="single"/>
          <w:lang w:val="en-AU"/>
        </w:rPr>
        <w:t>before she goes to sleep</w:t>
      </w:r>
      <w:r>
        <w:rPr>
          <w:rFonts w:cs="CG Times"/>
          <w:i/>
          <w:iCs/>
          <w:lang w:val="en-AU"/>
        </w:rPr>
        <w:t>.</w:t>
      </w:r>
    </w:p>
    <w:p w14:paraId="240A512F"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smallCaps/>
          <w:lang w:val="en-AU"/>
        </w:rPr>
        <w:t>Fido</w:t>
      </w:r>
      <w:r>
        <w:rPr>
          <w:rFonts w:cs="CG Times"/>
          <w:i/>
          <w:iCs/>
          <w:lang w:val="en-AU"/>
        </w:rPr>
        <w:t xml:space="preserve"> barked at the postman today.</w:t>
      </w:r>
      <w:r>
        <w:rPr>
          <w:rFonts w:cs="CG Times"/>
          <w:lang w:val="en-AU"/>
        </w:rPr>
        <w:tab/>
        <w:t>b.</w:t>
      </w:r>
      <w:r>
        <w:rPr>
          <w:rFonts w:cs="CG Times"/>
          <w:lang w:val="en-AU"/>
        </w:rPr>
        <w:tab/>
      </w:r>
      <w:r>
        <w:rPr>
          <w:rFonts w:cs="CG Times"/>
          <w:i/>
          <w:iCs/>
          <w:lang w:val="en-AU"/>
        </w:rPr>
        <w:t xml:space="preserve">Fido barked at the </w:t>
      </w:r>
      <w:r>
        <w:rPr>
          <w:rFonts w:cs="CG Times"/>
          <w:i/>
          <w:iCs/>
          <w:smallCaps/>
          <w:lang w:val="en-AU"/>
        </w:rPr>
        <w:t>postman</w:t>
      </w:r>
      <w:r>
        <w:rPr>
          <w:rFonts w:cs="CG Times"/>
          <w:i/>
          <w:iCs/>
          <w:lang w:val="en-AU"/>
        </w:rPr>
        <w:t xml:space="preserve"> today.</w:t>
      </w:r>
    </w:p>
    <w:p w14:paraId="3AD9300C"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usually barked at the postman.</w:t>
      </w:r>
      <w:r>
        <w:rPr>
          <w:rFonts w:cs="CG Times"/>
          <w:lang w:val="en-AU"/>
        </w:rPr>
        <w:tab/>
        <w:t>b.</w:t>
      </w:r>
      <w:r>
        <w:rPr>
          <w:rFonts w:cs="CG Times"/>
          <w:lang w:val="en-AU"/>
        </w:rPr>
        <w:tab/>
      </w:r>
      <w:r>
        <w:rPr>
          <w:rFonts w:cs="CG Times"/>
          <w:i/>
          <w:iCs/>
          <w:lang w:val="en-AU"/>
        </w:rPr>
        <w:t xml:space="preserve">Fido usually barked at the </w:t>
      </w:r>
      <w:r>
        <w:rPr>
          <w:rFonts w:cs="CG Times"/>
          <w:i/>
          <w:iCs/>
          <w:smallCaps/>
          <w:lang w:val="en-AU"/>
        </w:rPr>
        <w:t>postman</w:t>
      </w:r>
      <w:r>
        <w:rPr>
          <w:rFonts w:cs="CG Times"/>
          <w:i/>
          <w:iCs/>
          <w:lang w:val="en-AU"/>
        </w:rPr>
        <w:t>.</w:t>
      </w:r>
    </w:p>
    <w:p w14:paraId="39150A2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She cycles to work.</w:t>
      </w:r>
      <w:r>
        <w:rPr>
          <w:rFonts w:cs="CG Times"/>
          <w:lang w:val="en-AU"/>
        </w:rPr>
        <w:tab/>
        <w:t>b.</w:t>
      </w:r>
      <w:r>
        <w:rPr>
          <w:rFonts w:cs="CG Times"/>
          <w:lang w:val="en-AU"/>
        </w:rPr>
        <w:tab/>
      </w:r>
      <w:r>
        <w:rPr>
          <w:rFonts w:cs="CG Times"/>
          <w:i/>
          <w:iCs/>
          <w:lang w:val="en-AU"/>
        </w:rPr>
        <w:t>She is cycling to work.</w:t>
      </w:r>
    </w:p>
    <w:p w14:paraId="7732A90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She usually cycles to work.</w:t>
      </w:r>
      <w:r>
        <w:rPr>
          <w:rFonts w:cs="CG Times"/>
          <w:lang w:val="en-AU"/>
        </w:rPr>
        <w:tab/>
        <w:t xml:space="preserve">b. </w:t>
      </w:r>
      <w:r>
        <w:rPr>
          <w:rFonts w:cs="CG Times"/>
          <w:vertAlign w:val="superscript"/>
          <w:lang w:val="en-AU"/>
        </w:rPr>
        <w:t>?</w:t>
      </w:r>
      <w:r>
        <w:rPr>
          <w:rFonts w:cs="CG Times"/>
          <w:i/>
          <w:iCs/>
          <w:lang w:val="en-AU"/>
        </w:rPr>
        <w:t>She is usually cycling to work.</w:t>
      </w:r>
    </w:p>
    <w:p w14:paraId="6D8B098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went to New York </w:t>
      </w:r>
      <w:r>
        <w:rPr>
          <w:rFonts w:cs="CG Times"/>
          <w:i/>
          <w:iCs/>
          <w:u w:val="single"/>
          <w:lang w:val="en-AU"/>
        </w:rPr>
        <w:t>for the second time</w:t>
      </w:r>
      <w:r>
        <w:rPr>
          <w:rFonts w:cs="CG Times"/>
          <w:i/>
          <w:iCs/>
          <w:lang w:val="en-AU"/>
        </w:rPr>
        <w:t xml:space="preserve"> in 1976.</w:t>
      </w:r>
    </w:p>
    <w:p w14:paraId="09F911F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oratorio was </w:t>
      </w:r>
      <w:r>
        <w:rPr>
          <w:rFonts w:cs="CG Times"/>
          <w:i/>
          <w:iCs/>
          <w:u w:val="single"/>
          <w:lang w:val="en-AU"/>
        </w:rPr>
        <w:t>first</w:t>
      </w:r>
      <w:r>
        <w:rPr>
          <w:rFonts w:cs="CG Times"/>
          <w:i/>
          <w:iCs/>
          <w:lang w:val="en-AU"/>
        </w:rPr>
        <w:t xml:space="preserve"> performed in 1856.</w:t>
      </w:r>
    </w:p>
    <w:p w14:paraId="3332810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again</w:t>
      </w:r>
      <w:r>
        <w:rPr>
          <w:rFonts w:cs="CG Times"/>
          <w:i/>
          <w:iCs/>
          <w:lang w:val="en-AU"/>
        </w:rPr>
        <w:t xml:space="preserve"> the following year.</w:t>
      </w:r>
    </w:p>
    <w:p w14:paraId="338BC22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yet again</w:t>
      </w:r>
      <w:r>
        <w:rPr>
          <w:rFonts w:cs="CG Times"/>
          <w:i/>
          <w:iCs/>
          <w:lang w:val="en-AU"/>
        </w:rPr>
        <w:t xml:space="preserve"> yesterday.</w:t>
      </w:r>
    </w:p>
    <w:p w14:paraId="13A4344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Mary Smith performed the sonata </w:t>
      </w:r>
      <w:r>
        <w:rPr>
          <w:rFonts w:cs="CG Times"/>
          <w:i/>
          <w:iCs/>
          <w:u w:val="single"/>
          <w:lang w:val="en-AU"/>
        </w:rPr>
        <w:t>for the third time</w:t>
      </w:r>
      <w:r>
        <w:rPr>
          <w:rFonts w:cs="CG Times"/>
          <w:i/>
          <w:iCs/>
          <w:lang w:val="en-AU"/>
        </w:rPr>
        <w:t xml:space="preserve"> last year.</w:t>
      </w:r>
    </w:p>
    <w:p w14:paraId="1D754C2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woman has been elected president </w:t>
      </w:r>
      <w:r>
        <w:rPr>
          <w:rFonts w:cs="CG Times"/>
          <w:i/>
          <w:iCs/>
          <w:u w:val="single"/>
          <w:lang w:val="en-AU"/>
        </w:rPr>
        <w:t>for the second time</w:t>
      </w:r>
      <w:r>
        <w:rPr>
          <w:rFonts w:cs="CG Times"/>
          <w:i/>
          <w:iCs/>
          <w:lang w:val="en-AU"/>
        </w:rPr>
        <w:t>.</w:t>
      </w:r>
    </w:p>
    <w:p w14:paraId="37F8146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People are dying of TB </w:t>
      </w:r>
      <w:r>
        <w:rPr>
          <w:rFonts w:cs="CG Times"/>
          <w:i/>
          <w:iCs/>
          <w:u w:val="single"/>
          <w:lang w:val="en-AU"/>
        </w:rPr>
        <w:t>again</w:t>
      </w:r>
      <w:r>
        <w:rPr>
          <w:rFonts w:cs="CG Times"/>
          <w:i/>
          <w:iCs/>
          <w:lang w:val="en-AU"/>
        </w:rPr>
        <w:t>.</w:t>
      </w:r>
    </w:p>
    <w:p w14:paraId="43341D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Ann opened the window, and then a few minutes later she closed it </w:t>
      </w:r>
      <w:r>
        <w:rPr>
          <w:rFonts w:cs="CG Times"/>
          <w:i/>
          <w:iCs/>
          <w:u w:val="single"/>
          <w:lang w:val="en-AU"/>
        </w:rPr>
        <w:t>again</w:t>
      </w:r>
      <w:r>
        <w:rPr>
          <w:rFonts w:cs="CG Times"/>
          <w:i/>
          <w:iCs/>
          <w:lang w:val="en-AU"/>
        </w:rPr>
        <w:t>.</w:t>
      </w:r>
    </w:p>
    <w:p w14:paraId="416D94E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lawnmower broke down, and I couldn't get it going </w:t>
      </w:r>
      <w:r>
        <w:rPr>
          <w:rFonts w:cs="CG Times"/>
          <w:i/>
          <w:iCs/>
          <w:u w:val="single"/>
          <w:lang w:val="en-AU"/>
        </w:rPr>
        <w:t>again</w:t>
      </w:r>
      <w:r>
        <w:rPr>
          <w:rFonts w:cs="CG Times"/>
          <w:i/>
          <w:iCs/>
          <w:lang w:val="en-AU"/>
        </w:rPr>
        <w:t>.</w:t>
      </w:r>
    </w:p>
    <w:p w14:paraId="23F6EA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walked </w:t>
      </w:r>
      <w:r>
        <w:rPr>
          <w:rFonts w:cs="CG Times"/>
          <w:i/>
          <w:iCs/>
          <w:u w:val="single"/>
          <w:lang w:val="en-AU"/>
        </w:rPr>
        <w:t>a long way</w:t>
      </w:r>
      <w:r>
        <w:rPr>
          <w:rFonts w:cs="CG Times"/>
          <w:i/>
          <w:iCs/>
          <w:lang w:val="en-AU"/>
        </w:rPr>
        <w:t>.</w:t>
      </w:r>
      <w:r>
        <w:rPr>
          <w:rFonts w:cs="CG Times"/>
          <w:lang w:val="en-AU"/>
        </w:rPr>
        <w:tab/>
        <w:t>[spatial extent (distance)]</w:t>
      </w:r>
    </w:p>
    <w:p w14:paraId="529185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price has gone up </w:t>
      </w:r>
      <w:r>
        <w:rPr>
          <w:rFonts w:cs="CG Times"/>
          <w:i/>
          <w:iCs/>
          <w:u w:val="single"/>
          <w:lang w:val="en-AU"/>
        </w:rPr>
        <w:t>a lot</w:t>
      </w:r>
      <w:r>
        <w:rPr>
          <w:rFonts w:cs="CG Times"/>
          <w:i/>
          <w:iCs/>
          <w:lang w:val="en-AU"/>
        </w:rPr>
        <w:t>.</w:t>
      </w:r>
      <w:r>
        <w:rPr>
          <w:rFonts w:cs="CG Times"/>
          <w:lang w:val="en-AU"/>
        </w:rPr>
        <w:tab/>
        <w:t>[scalar change extent]</w:t>
      </w:r>
    </w:p>
    <w:p w14:paraId="33B8B5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The strike lasted </w:t>
      </w:r>
      <w:r>
        <w:rPr>
          <w:rFonts w:cs="CG Times"/>
          <w:i/>
          <w:iCs/>
          <w:u w:val="single"/>
          <w:lang w:val="en-AU"/>
        </w:rPr>
        <w:t>a long time</w:t>
      </w:r>
      <w:r>
        <w:rPr>
          <w:rFonts w:cs="CG Times"/>
          <w:i/>
          <w:iCs/>
          <w:lang w:val="en-AU"/>
        </w:rPr>
        <w:t>.</w:t>
      </w:r>
      <w:r>
        <w:rPr>
          <w:rFonts w:cs="CG Times"/>
          <w:lang w:val="en-AU"/>
        </w:rPr>
        <w:tab/>
        <w:t>[temporal extent: duration]</w:t>
      </w:r>
    </w:p>
    <w:p w14:paraId="5008DF7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They go out </w:t>
      </w:r>
      <w:r>
        <w:rPr>
          <w:rFonts w:cs="CG Times"/>
          <w:i/>
          <w:iCs/>
          <w:u w:val="single"/>
          <w:lang w:val="en-AU"/>
        </w:rPr>
        <w:t>very often</w:t>
      </w:r>
      <w:r>
        <w:rPr>
          <w:rFonts w:cs="CG Times"/>
          <w:i/>
          <w:iCs/>
          <w:lang w:val="en-AU"/>
        </w:rPr>
        <w:t>.</w:t>
      </w:r>
      <w:r>
        <w:rPr>
          <w:rFonts w:cs="CG Times"/>
          <w:lang w:val="en-AU"/>
        </w:rPr>
        <w:tab/>
        <w:t>[frequency]</w:t>
      </w:r>
    </w:p>
    <w:p w14:paraId="7F70DD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likes it </w:t>
      </w:r>
      <w:r>
        <w:rPr>
          <w:rFonts w:cs="CG Times"/>
          <w:i/>
          <w:iCs/>
          <w:u w:val="single"/>
          <w:lang w:val="en-AU"/>
        </w:rPr>
        <w:t>a lot</w:t>
      </w:r>
      <w:r>
        <w:rPr>
          <w:rFonts w:cs="CG Times"/>
          <w:i/>
          <w:iCs/>
          <w:lang w:val="en-AU"/>
        </w:rPr>
        <w:t>.</w:t>
      </w:r>
    </w:p>
    <w:p w14:paraId="27FF7C5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w:t>
      </w:r>
      <w:r>
        <w:rPr>
          <w:rFonts w:cs="CG Times"/>
          <w:i/>
          <w:iCs/>
          <w:u w:val="single"/>
          <w:lang w:val="en-AU"/>
        </w:rPr>
        <w:t>completely</w:t>
      </w:r>
      <w:r>
        <w:rPr>
          <w:rFonts w:cs="CG Times"/>
          <w:i/>
          <w:iCs/>
          <w:lang w:val="en-AU"/>
        </w:rPr>
        <w:t xml:space="preserve"> finished marking these assignments.</w:t>
      </w:r>
    </w:p>
    <w:p w14:paraId="0F51A69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forgot the doctor's appointment</w:t>
      </w:r>
    </w:p>
    <w:p w14:paraId="4A71B7C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i/>
          <w:iCs/>
          <w:lang w:val="en-AU"/>
        </w:rPr>
        <w:t xml:space="preserve"> reject that suggestion.</w:t>
      </w:r>
      <w:r>
        <w:rPr>
          <w:rFonts w:cs="CG Times"/>
          <w:lang w:val="en-AU"/>
        </w:rPr>
        <w:tab/>
        <w:t>[maximal]</w:t>
      </w:r>
    </w:p>
    <w:p w14:paraId="07A4A9A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much</w:t>
      </w:r>
      <w:r>
        <w:rPr>
          <w:rFonts w:cs="CG Times"/>
          <w:i/>
          <w:iCs/>
          <w:lang w:val="en-AU"/>
        </w:rPr>
        <w:t xml:space="preserve"> regret confiding in her.</w:t>
      </w:r>
      <w:r>
        <w:rPr>
          <w:rFonts w:cs="CG Times"/>
          <w:lang w:val="en-AU"/>
        </w:rPr>
        <w:tab/>
        <w:t>[</w:t>
      </w:r>
      <w:proofErr w:type="spellStart"/>
      <w:r>
        <w:rPr>
          <w:rFonts w:cs="CG Times"/>
          <w:lang w:val="en-AU"/>
        </w:rPr>
        <w:t>multal</w:t>
      </w:r>
      <w:proofErr w:type="spellEnd"/>
      <w:r>
        <w:rPr>
          <w:rFonts w:cs="CG Times"/>
          <w:lang w:val="en-AU"/>
        </w:rPr>
        <w:t>]</w:t>
      </w:r>
    </w:p>
    <w:p w14:paraId="530D73B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like that idea.</w:t>
      </w:r>
      <w:r>
        <w:rPr>
          <w:rFonts w:cs="CG Times"/>
          <w:lang w:val="en-AU"/>
        </w:rPr>
        <w:tab/>
        <w:t>[moderate]</w:t>
      </w:r>
    </w:p>
    <w:p w14:paraId="461DEE1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I had modified it </w:t>
      </w:r>
      <w:r>
        <w:rPr>
          <w:rFonts w:cs="CG Times"/>
          <w:i/>
          <w:iCs/>
          <w:u w:val="single"/>
          <w:lang w:val="en-AU"/>
        </w:rPr>
        <w:t>slightly</w:t>
      </w:r>
      <w:r>
        <w:rPr>
          <w:rFonts w:cs="CG Times"/>
          <w:i/>
          <w:iCs/>
          <w:lang w:val="en-AU"/>
        </w:rPr>
        <w:t>.</w:t>
      </w:r>
      <w:r>
        <w:rPr>
          <w:rFonts w:cs="CG Times"/>
          <w:lang w:val="en-AU"/>
        </w:rPr>
        <w:tab/>
        <w:t>[paucal]</w:t>
      </w:r>
    </w:p>
    <w:p w14:paraId="0544507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doubt whether he understood it </w:t>
      </w:r>
      <w:r>
        <w:rPr>
          <w:rFonts w:cs="CG Times"/>
          <w:i/>
          <w:iCs/>
          <w:u w:val="single"/>
          <w:lang w:val="en-AU"/>
        </w:rPr>
        <w:t>at all</w:t>
      </w:r>
      <w:r>
        <w:rPr>
          <w:rFonts w:cs="CG Times"/>
          <w:i/>
          <w:iCs/>
          <w:lang w:val="en-AU"/>
        </w:rPr>
        <w:t>.</w:t>
      </w:r>
      <w:r>
        <w:rPr>
          <w:rFonts w:cs="CG Times"/>
          <w:lang w:val="en-AU"/>
        </w:rPr>
        <w:tab/>
        <w:t>[minimal]</w:t>
      </w:r>
    </w:p>
    <w:p w14:paraId="28D0743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 </w:t>
      </w:r>
      <w:r>
        <w:rPr>
          <w:rFonts w:cs="CG Times"/>
          <w:i/>
          <w:iCs/>
          <w:u w:val="single"/>
          <w:lang w:val="en-AU"/>
        </w:rPr>
        <w:t>nearly</w:t>
      </w:r>
      <w:r>
        <w:rPr>
          <w:rFonts w:cs="CG Times"/>
          <w:i/>
          <w:iCs/>
          <w:lang w:val="en-AU"/>
        </w:rPr>
        <w:t xml:space="preserve"> made a serious mistake.</w:t>
      </w:r>
      <w:r>
        <w:rPr>
          <w:rFonts w:cs="CG Times"/>
          <w:lang w:val="en-AU"/>
        </w:rPr>
        <w:tab/>
        <w:t>[approximating]</w:t>
      </w:r>
    </w:p>
    <w:p w14:paraId="60086E8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trusted her </w:t>
      </w:r>
      <w:r>
        <w:rPr>
          <w:rFonts w:cs="CG Times"/>
          <w:i/>
          <w:iCs/>
          <w:u w:val="single"/>
          <w:lang w:val="en-AU"/>
        </w:rPr>
        <w:t>enough to let her borrow the file</w:t>
      </w:r>
      <w:r>
        <w:rPr>
          <w:rFonts w:cs="CG Times"/>
          <w:i/>
          <w:iCs/>
          <w:lang w:val="en-AU"/>
        </w:rPr>
        <w:t>.</w:t>
      </w:r>
      <w:r>
        <w:rPr>
          <w:rFonts w:cs="CG Times"/>
          <w:lang w:val="en-AU"/>
        </w:rPr>
        <w:tab/>
        <w:t>[relative]</w:t>
      </w:r>
    </w:p>
    <w:p w14:paraId="3E8407A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14:paraId="6A2591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sang rather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misrepresented my position.</w:t>
      </w:r>
    </w:p>
    <w:p w14:paraId="3E41C4A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answered the question </w:t>
      </w:r>
      <w:r>
        <w:rPr>
          <w:rFonts w:cs="CG Times"/>
          <w:i/>
          <w:iCs/>
          <w:u w:val="single"/>
          <w:lang w:val="en-AU"/>
        </w:rPr>
        <w:t>perfectly</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perfectly</w:t>
      </w:r>
      <w:r>
        <w:rPr>
          <w:rFonts w:cs="CG Times"/>
          <w:i/>
          <w:iCs/>
          <w:lang w:val="en-AU"/>
        </w:rPr>
        <w:t xml:space="preserve"> understand your reasoning. </w:t>
      </w:r>
    </w:p>
    <w:p w14:paraId="7C21047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altogether</w:t>
      </w:r>
      <w:r>
        <w:rPr>
          <w:rFonts w:cs="CG Times"/>
          <w:i/>
          <w:iCs/>
          <w:lang w:val="en-AU"/>
        </w:rPr>
        <w:tab/>
        <w:t>absolutely</w:t>
      </w:r>
      <w:r>
        <w:rPr>
          <w:rFonts w:cs="CG Times"/>
          <w:i/>
          <w:iCs/>
          <w:lang w:val="en-AU"/>
        </w:rPr>
        <w:tab/>
        <w:t>completely</w:t>
      </w:r>
      <w:r>
        <w:rPr>
          <w:rFonts w:cs="CG Times"/>
          <w:i/>
          <w:iCs/>
          <w:lang w:val="en-AU"/>
        </w:rPr>
        <w:tab/>
        <w:t>entirely</w:t>
      </w:r>
      <w:r>
        <w:rPr>
          <w:rFonts w:cs="CG Times"/>
          <w:i/>
          <w:iCs/>
          <w:lang w:val="en-AU"/>
        </w:rPr>
        <w:tab/>
        <w:t>fully</w:t>
      </w:r>
      <w:r>
        <w:rPr>
          <w:rFonts w:cs="CG Times"/>
          <w:i/>
          <w:iCs/>
          <w:lang w:val="en-AU"/>
        </w:rPr>
        <w:tab/>
        <w:t>perfectly</w:t>
      </w:r>
    </w:p>
    <w:p w14:paraId="19B4467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quite</w:t>
      </w:r>
      <w:r>
        <w:rPr>
          <w:rFonts w:cs="CG Times"/>
          <w:i/>
          <w:iCs/>
          <w:lang w:val="en-AU"/>
        </w:rPr>
        <w:tab/>
        <w:t>thoroughly</w:t>
      </w:r>
      <w:r>
        <w:rPr>
          <w:rFonts w:cs="CG Times"/>
          <w:i/>
          <w:iCs/>
          <w:lang w:val="en-AU"/>
        </w:rPr>
        <w:tab/>
        <w:t>totally</w:t>
      </w:r>
      <w:r>
        <w:rPr>
          <w:rFonts w:cs="CG Times"/>
          <w:i/>
          <w:iCs/>
          <w:lang w:val="en-AU"/>
        </w:rPr>
        <w:tab/>
        <w:t>utterly</w:t>
      </w:r>
      <w:r>
        <w:rPr>
          <w:rFonts w:cs="CG Times"/>
          <w:i/>
          <w:iCs/>
          <w:lang w:val="en-AU"/>
        </w:rPr>
        <w:tab/>
        <w:t>wholly</w:t>
      </w:r>
    </w:p>
    <w:p w14:paraId="3400B80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finally eliminated the problem </w:t>
      </w:r>
      <w:r>
        <w:rPr>
          <w:rFonts w:cs="CG Times"/>
          <w:i/>
          <w:iCs/>
          <w:u w:val="single"/>
          <w:lang w:val="en-AU"/>
        </w:rPr>
        <w:t>altogether</w:t>
      </w:r>
      <w:r>
        <w:rPr>
          <w:rFonts w:cs="CG Times"/>
          <w:lang w:val="en-AU"/>
        </w:rPr>
        <w:t>/</w:t>
      </w:r>
      <w:r>
        <w:rPr>
          <w:rFonts w:cs="CG Times"/>
          <w:i/>
          <w:iCs/>
          <w:u w:val="single"/>
          <w:lang w:val="en-AU"/>
        </w:rPr>
        <w:t>completely</w:t>
      </w:r>
      <w:r>
        <w:rPr>
          <w:rFonts w:cs="CG Times"/>
          <w:lang w:val="en-AU"/>
        </w:rPr>
        <w:t>/</w:t>
      </w:r>
      <w:r>
        <w:rPr>
          <w:rFonts w:cs="CG Times"/>
          <w:i/>
          <w:iCs/>
          <w:u w:val="single"/>
          <w:lang w:val="en-AU"/>
        </w:rPr>
        <w:t>entirely</w:t>
      </w:r>
      <w:r>
        <w:rPr>
          <w:rFonts w:cs="CG Times"/>
          <w:i/>
          <w:iCs/>
          <w:lang w:val="en-AU"/>
        </w:rPr>
        <w:t>.</w:t>
      </w:r>
    </w:p>
    <w:p w14:paraId="1AA081C5"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lang w:val="en-AU"/>
        </w:rPr>
        <w:t>/</w:t>
      </w:r>
      <w:r>
        <w:rPr>
          <w:rFonts w:cs="CG Times"/>
          <w:i/>
          <w:iCs/>
          <w:u w:val="single"/>
          <w:lang w:val="en-AU"/>
        </w:rPr>
        <w:t>fully</w:t>
      </w:r>
      <w:r>
        <w:rPr>
          <w:rFonts w:cs="CG Times"/>
          <w:lang w:val="en-AU"/>
        </w:rPr>
        <w:t>/</w:t>
      </w:r>
      <w:r>
        <w:rPr>
          <w:rFonts w:cs="CG Times"/>
          <w:i/>
          <w:iCs/>
          <w:u w:val="single"/>
          <w:lang w:val="en-AU"/>
        </w:rPr>
        <w:t>quite</w:t>
      </w:r>
      <w:r>
        <w:rPr>
          <w:rFonts w:cs="CG Times"/>
          <w:lang w:val="en-AU"/>
        </w:rPr>
        <w:t>/</w:t>
      </w:r>
      <w:r>
        <w:rPr>
          <w:rFonts w:cs="CG Times"/>
          <w:i/>
          <w:iCs/>
          <w:u w:val="single"/>
          <w:lang w:val="en-AU"/>
        </w:rPr>
        <w:t>thoroughly</w:t>
      </w:r>
      <w:r>
        <w:rPr>
          <w:rFonts w:cs="CG Times"/>
          <w:i/>
          <w:iCs/>
          <w:lang w:val="en-AU"/>
        </w:rPr>
        <w:t xml:space="preserve"> agree with you.</w:t>
      </w:r>
    </w:p>
    <w:p w14:paraId="1A9F0FE7"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4882" w:hanging="4882"/>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 *</w:t>
      </w:r>
      <w:r>
        <w:rPr>
          <w:rFonts w:cs="CG Times"/>
          <w:i/>
          <w:iCs/>
          <w:lang w:val="en-AU"/>
        </w:rPr>
        <w:t>He utterly calculated her response.</w:t>
      </w:r>
      <w:r>
        <w:rPr>
          <w:rFonts w:cs="CG Times"/>
          <w:lang w:val="en-AU"/>
        </w:rPr>
        <w:tab/>
        <w:t>b.</w:t>
      </w:r>
      <w:r>
        <w:rPr>
          <w:rFonts w:cs="CG Times"/>
          <w:lang w:val="en-AU"/>
        </w:rPr>
        <w:tab/>
      </w:r>
      <w:r>
        <w:rPr>
          <w:rFonts w:cs="CG Times"/>
          <w:i/>
          <w:iCs/>
          <w:lang w:val="en-AU"/>
        </w:rPr>
        <w:t>He utterly miscalculated her response.</w:t>
      </w:r>
    </w:p>
    <w:p w14:paraId="6331C045"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completely estimated his strength.</w:t>
      </w:r>
      <w:r>
        <w:rPr>
          <w:rFonts w:cs="CG Times"/>
          <w:lang w:val="en-AU"/>
        </w:rPr>
        <w:tab/>
        <w:t>b.</w:t>
      </w:r>
      <w:r>
        <w:rPr>
          <w:rFonts w:cs="CG Times"/>
          <w:lang w:val="en-AU"/>
        </w:rPr>
        <w:tab/>
      </w:r>
      <w:r>
        <w:rPr>
          <w:rFonts w:cs="CG Times"/>
          <w:i/>
          <w:iCs/>
          <w:lang w:val="en-AU"/>
        </w:rPr>
        <w:t>I completely overestimated his strength.</w:t>
      </w:r>
    </w:p>
    <w:p w14:paraId="06AA0F7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adores them.</w:t>
      </w:r>
      <w:r>
        <w:rPr>
          <w:rFonts w:cs="CG Times"/>
          <w:lang w:val="en-AU"/>
        </w:rPr>
        <w:tab/>
        <w:t>[maximal]</w:t>
      </w:r>
    </w:p>
    <w:p w14:paraId="4520913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likes them.</w:t>
      </w:r>
      <w:r>
        <w:rPr>
          <w:rFonts w:cs="CG Times"/>
          <w:lang w:val="en-AU"/>
        </w:rPr>
        <w:tab/>
        <w:t>[moderate]</w:t>
      </w:r>
    </w:p>
    <w:p w14:paraId="0D6EBE6D"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badly</w:t>
      </w:r>
      <w:r>
        <w:rPr>
          <w:rFonts w:cs="CG Times"/>
          <w:i/>
          <w:iCs/>
          <w:lang w:val="en-AU"/>
        </w:rPr>
        <w:tab/>
        <w:t>bitterly</w:t>
      </w:r>
      <w:r>
        <w:rPr>
          <w:rFonts w:cs="CG Times"/>
          <w:i/>
          <w:iCs/>
          <w:lang w:val="en-AU"/>
        </w:rPr>
        <w:tab/>
        <w:t>deeply</w:t>
      </w:r>
      <w:r>
        <w:rPr>
          <w:rFonts w:cs="CG Times"/>
          <w:i/>
          <w:iCs/>
          <w:lang w:val="en-AU"/>
        </w:rPr>
        <w:tab/>
        <w:t>far</w:t>
      </w:r>
      <w:r>
        <w:rPr>
          <w:rFonts w:cs="CG Times"/>
          <w:i/>
          <w:iCs/>
          <w:lang w:val="en-AU"/>
        </w:rPr>
        <w:tab/>
        <w:t>greatly</w:t>
      </w:r>
      <w:r>
        <w:rPr>
          <w:rFonts w:cs="CG Times"/>
          <w:i/>
          <w:iCs/>
          <w:lang w:val="en-AU"/>
        </w:rPr>
        <w:tab/>
        <w:t>immensely</w:t>
      </w:r>
    </w:p>
    <w:p w14:paraId="6C8C02DC"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jc w:val="both"/>
        <w:rPr>
          <w:rFonts w:cs="CG Times"/>
          <w:i/>
          <w:iCs/>
          <w:lang w:val="en-AU"/>
        </w:rPr>
      </w:pPr>
      <w:r>
        <w:rPr>
          <w:rFonts w:cs="CG Times"/>
          <w:i/>
          <w:iCs/>
          <w:lang w:val="en-AU"/>
        </w:rPr>
        <w:t>largely</w:t>
      </w:r>
      <w:r>
        <w:rPr>
          <w:rFonts w:cs="CG Times"/>
          <w:i/>
          <w:iCs/>
          <w:lang w:val="en-AU"/>
        </w:rPr>
        <w:tab/>
        <w:t>much</w:t>
      </w:r>
      <w:r>
        <w:rPr>
          <w:rFonts w:cs="CG Times"/>
          <w:i/>
          <w:iCs/>
          <w:lang w:val="en-AU"/>
        </w:rPr>
        <w:tab/>
        <w:t>particularly</w:t>
      </w:r>
      <w:r>
        <w:rPr>
          <w:rFonts w:cs="CG Times"/>
          <w:i/>
          <w:iCs/>
          <w:lang w:val="en-AU"/>
        </w:rPr>
        <w:tab/>
        <w:t>profoundly</w:t>
      </w:r>
      <w:r>
        <w:rPr>
          <w:rFonts w:cs="CG Times"/>
          <w:i/>
          <w:iCs/>
          <w:lang w:val="en-AU"/>
        </w:rPr>
        <w:tab/>
        <w:t>so</w:t>
      </w:r>
      <w:r>
        <w:rPr>
          <w:rFonts w:cs="CG Times"/>
          <w:i/>
          <w:iCs/>
          <w:lang w:val="en-AU"/>
        </w:rPr>
        <w:tab/>
        <w:t>strongly</w:t>
      </w:r>
    </w:p>
    <w:p w14:paraId="525692A7"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tremendously</w:t>
      </w:r>
      <w:r>
        <w:rPr>
          <w:rFonts w:cs="CG Times"/>
          <w:i/>
          <w:iCs/>
          <w:lang w:val="en-AU"/>
        </w:rPr>
        <w:tab/>
        <w:t>vastly</w:t>
      </w:r>
      <w:r>
        <w:rPr>
          <w:rFonts w:cs="CG Times"/>
          <w:i/>
          <w:iCs/>
          <w:lang w:val="en-AU"/>
        </w:rPr>
        <w:tab/>
        <w:t>well</w:t>
      </w:r>
      <w:r>
        <w:rPr>
          <w:rFonts w:cs="CG Times"/>
          <w:i/>
          <w:iCs/>
          <w:lang w:val="en-AU"/>
        </w:rPr>
        <w:tab/>
        <w:t>a great deal</w:t>
      </w:r>
      <w:r>
        <w:rPr>
          <w:rFonts w:cs="CG Times"/>
          <w:i/>
          <w:iCs/>
          <w:lang w:val="en-AU"/>
        </w:rPr>
        <w:tab/>
        <w:t>a lot</w:t>
      </w:r>
      <w:r>
        <w:rPr>
          <w:rFonts w:cs="CG Times"/>
          <w:i/>
          <w:iCs/>
          <w:lang w:val="en-AU"/>
        </w:rPr>
        <w:tab/>
        <w:t>for the most part</w:t>
      </w:r>
    </w:p>
    <w:p w14:paraId="5E44FDB0"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lastRenderedPageBreak/>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needs a haircut.</w:t>
      </w:r>
    </w:p>
    <w:p w14:paraId="17C52DCB"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bitterly</w:t>
      </w:r>
      <w:r>
        <w:rPr>
          <w:rFonts w:cs="CG Times"/>
          <w:lang w:val="en-AU"/>
        </w:rPr>
        <w:t>/</w:t>
      </w:r>
      <w:r>
        <w:rPr>
          <w:rFonts w:cs="CG Times"/>
          <w:i/>
          <w:iCs/>
          <w:u w:val="single"/>
          <w:lang w:val="en-AU"/>
        </w:rPr>
        <w:t>deeply</w:t>
      </w:r>
      <w:r>
        <w:rPr>
          <w:rFonts w:cs="CG Times"/>
          <w:lang w:val="en-AU"/>
        </w:rPr>
        <w:t>/</w:t>
      </w:r>
      <w:r>
        <w:rPr>
          <w:rFonts w:cs="CG Times"/>
          <w:i/>
          <w:iCs/>
          <w:u w:val="single"/>
          <w:lang w:val="en-AU"/>
        </w:rPr>
        <w:t>strongly</w:t>
      </w:r>
      <w:r>
        <w:rPr>
          <w:rFonts w:cs="CG Times"/>
          <w:i/>
          <w:iCs/>
          <w:lang w:val="en-AU"/>
        </w:rPr>
        <w:t xml:space="preserve"> resents the way she has been treated.</w:t>
      </w:r>
    </w:p>
    <w:p w14:paraId="027A8AF5"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far</w:t>
      </w:r>
      <w:r>
        <w:rPr>
          <w:rFonts w:cs="CG Times"/>
          <w:lang w:val="en-AU"/>
        </w:rPr>
        <w:t>/</w:t>
      </w:r>
      <w:r>
        <w:rPr>
          <w:rFonts w:cs="CG Times"/>
          <w:i/>
          <w:iCs/>
          <w:u w:val="single"/>
          <w:lang w:val="en-AU"/>
        </w:rPr>
        <w:t>much</w:t>
      </w:r>
      <w:r>
        <w:rPr>
          <w:rFonts w:cs="CG Times"/>
          <w:i/>
          <w:iCs/>
          <w:lang w:val="en-AU"/>
        </w:rPr>
        <w:t xml:space="preserve"> prefer to do it myself.</w:t>
      </w:r>
    </w:p>
    <w:p w14:paraId="3231940C"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He had </w:t>
      </w:r>
      <w:r>
        <w:rPr>
          <w:rFonts w:cs="CG Times"/>
          <w:i/>
          <w:iCs/>
          <w:u w:val="single"/>
          <w:lang w:val="en-AU"/>
        </w:rPr>
        <w:t>for the most part</w:t>
      </w:r>
      <w:r>
        <w:rPr>
          <w:rFonts w:cs="CG Times"/>
          <w:i/>
          <w:iCs/>
          <w:lang w:val="en-AU"/>
        </w:rPr>
        <w:t xml:space="preserve"> understood what they said.</w:t>
      </w:r>
    </w:p>
    <w:p w14:paraId="33096F4C"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 </w:t>
      </w:r>
      <w:r>
        <w:rPr>
          <w:rFonts w:cs="CG Times"/>
          <w:i/>
          <w:iCs/>
          <w:u w:val="single"/>
          <w:lang w:val="en-AU"/>
        </w:rPr>
        <w:t>so</w:t>
      </w:r>
      <w:r>
        <w:rPr>
          <w:rFonts w:cs="CG Times"/>
          <w:i/>
          <w:iCs/>
          <w:lang w:val="en-AU"/>
        </w:rPr>
        <w:t xml:space="preserve"> hope everything works out as you would wish.</w:t>
      </w:r>
    </w:p>
    <w:p w14:paraId="0BFF8669"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She had been much abused by her stepfather.</w:t>
      </w:r>
    </w:p>
    <w:p w14:paraId="64D42EC7"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Her stepfather had much abused her.</w:t>
      </w:r>
    </w:p>
    <w:p w14:paraId="3B1370D2"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moderately</w:t>
      </w:r>
      <w:r>
        <w:rPr>
          <w:rFonts w:cs="CG Times"/>
          <w:i/>
          <w:iCs/>
          <w:lang w:val="en-AU"/>
        </w:rPr>
        <w:tab/>
        <w:t>partially</w:t>
      </w:r>
      <w:r>
        <w:rPr>
          <w:rFonts w:cs="CG Times"/>
          <w:i/>
          <w:iCs/>
          <w:lang w:val="en-AU"/>
        </w:rPr>
        <w:tab/>
        <w:t>partly</w:t>
      </w:r>
      <w:r>
        <w:rPr>
          <w:rFonts w:cs="CG Times"/>
          <w:i/>
          <w:iCs/>
          <w:lang w:val="en-AU"/>
        </w:rPr>
        <w:tab/>
        <w:t>quite</w:t>
      </w:r>
      <w:r>
        <w:rPr>
          <w:rFonts w:cs="CG Times"/>
          <w:i/>
          <w:iCs/>
          <w:lang w:val="en-AU"/>
        </w:rPr>
        <w:tab/>
        <w:t>rather</w:t>
      </w:r>
      <w:r>
        <w:rPr>
          <w:rFonts w:cs="CG Times"/>
          <w:i/>
          <w:iCs/>
          <w:lang w:val="en-AU"/>
        </w:rPr>
        <w:tab/>
        <w:t>somewhat.</w:t>
      </w:r>
    </w:p>
    <w:p w14:paraId="73DBEAAC"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Things have changed </w:t>
      </w:r>
      <w:r>
        <w:rPr>
          <w:rFonts w:cs="CG Times"/>
          <w:i/>
          <w:iCs/>
          <w:u w:val="single"/>
          <w:lang w:val="en-AU"/>
        </w:rPr>
        <w:t>somewhat</w:t>
      </w:r>
      <w:r>
        <w:rPr>
          <w:rFonts w:cs="CG Times"/>
          <w:i/>
          <w:iCs/>
          <w:lang w:val="en-AU"/>
        </w:rPr>
        <w:t>.</w:t>
      </w:r>
    </w:p>
    <w:p w14:paraId="56C6C623"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think you're right.</w:t>
      </w:r>
    </w:p>
    <w:p w14:paraId="22AC1E15"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 bit</w:t>
      </w:r>
      <w:r>
        <w:rPr>
          <w:rFonts w:cs="CG Times"/>
          <w:i/>
          <w:iCs/>
          <w:lang w:val="en-AU"/>
        </w:rPr>
        <w:tab/>
        <w:t>a little</w:t>
      </w:r>
      <w:r>
        <w:rPr>
          <w:rFonts w:cs="CG Times"/>
          <w:i/>
          <w:iCs/>
          <w:lang w:val="en-AU"/>
        </w:rPr>
        <w:tab/>
      </w:r>
      <w:proofErr w:type="spellStart"/>
      <w:r>
        <w:rPr>
          <w:rFonts w:cs="CG Times"/>
          <w:i/>
          <w:iCs/>
          <w:lang w:val="en-AU"/>
        </w:rPr>
        <w:t>little</w:t>
      </w:r>
      <w:proofErr w:type="spellEnd"/>
      <w:r>
        <w:rPr>
          <w:rFonts w:cs="CG Times"/>
          <w:i/>
          <w:iCs/>
          <w:lang w:val="en-AU"/>
        </w:rPr>
        <w:tab/>
        <w:t>slightly</w:t>
      </w:r>
    </w:p>
    <w:p w14:paraId="400ADEA6"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slightly</w:t>
      </w:r>
      <w:r>
        <w:rPr>
          <w:rFonts w:cs="CG Times"/>
          <w:i/>
          <w:iCs/>
          <w:lang w:val="en-AU"/>
        </w:rPr>
        <w:t xml:space="preserve"> regret not accepting their offer.</w:t>
      </w:r>
    </w:p>
    <w:p w14:paraId="7C0C6A08"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discussed it </w:t>
      </w:r>
      <w:r>
        <w:rPr>
          <w:rFonts w:cs="CG Times"/>
          <w:i/>
          <w:iCs/>
          <w:u w:val="single"/>
          <w:lang w:val="en-AU"/>
        </w:rPr>
        <w:t>a little</w:t>
      </w:r>
      <w:r>
        <w:rPr>
          <w:rFonts w:cs="CG Times"/>
          <w:i/>
          <w:iCs/>
          <w:lang w:val="en-AU"/>
        </w:rPr>
        <w:t>.</w:t>
      </w:r>
    </w:p>
    <w:p w14:paraId="034CAC0C"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little</w:t>
      </w:r>
      <w:r>
        <w:rPr>
          <w:rFonts w:cs="CG Times"/>
          <w:i/>
          <w:iCs/>
          <w:lang w:val="en-AU"/>
        </w:rPr>
        <w:t xml:space="preserve"> realised what he was letting himself in for.</w:t>
      </w:r>
    </w:p>
    <w:p w14:paraId="2F70F4A5" w14:textId="77777777"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at all</w:t>
      </w:r>
      <w:r>
        <w:rPr>
          <w:rFonts w:cs="CG Times"/>
          <w:i/>
          <w:iCs/>
          <w:lang w:val="en-AU"/>
        </w:rPr>
        <w:tab/>
        <w:t>in the least</w:t>
      </w:r>
      <w:r>
        <w:rPr>
          <w:rFonts w:cs="CG Times"/>
          <w:i/>
          <w:iCs/>
          <w:lang w:val="en-AU"/>
        </w:rPr>
        <w:tab/>
        <w:t>in the slightest</w:t>
      </w:r>
      <w:r>
        <w:rPr>
          <w:rFonts w:cs="CG Times"/>
          <w:i/>
          <w:iCs/>
          <w:lang w:val="en-AU"/>
        </w:rPr>
        <w:tab/>
        <w:t>so much as</w:t>
      </w:r>
    </w:p>
    <w:p w14:paraId="1B661ED6" w14:textId="77777777"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barely</w:t>
      </w:r>
      <w:r>
        <w:rPr>
          <w:rFonts w:cs="CG Times"/>
          <w:i/>
          <w:iCs/>
          <w:lang w:val="en-AU"/>
        </w:rPr>
        <w:tab/>
        <w:t>hardly</w:t>
      </w:r>
      <w:r>
        <w:rPr>
          <w:rFonts w:cs="CG Times"/>
          <w:i/>
          <w:iCs/>
          <w:lang w:val="en-AU"/>
        </w:rPr>
        <w:tab/>
        <w:t>scarcely</w:t>
      </w:r>
    </w:p>
    <w:p w14:paraId="37B9A766" w14:textId="77777777"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it rains </w:t>
      </w:r>
      <w:r>
        <w:rPr>
          <w:rFonts w:cs="CG Times"/>
          <w:i/>
          <w:iCs/>
          <w:u w:val="single"/>
          <w:lang w:val="en-AU"/>
        </w:rPr>
        <w:t>at all</w:t>
      </w:r>
      <w:r>
        <w:rPr>
          <w:rFonts w:cs="CG Times"/>
          <w:i/>
          <w:iCs/>
          <w:lang w:val="en-AU"/>
        </w:rPr>
        <w:t>, we'll move to the church hall.</w:t>
      </w:r>
    </w:p>
    <w:p w14:paraId="6857BB9C" w14:textId="77777777"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hardly</w:t>
      </w:r>
      <w:r>
        <w:rPr>
          <w:rFonts w:cs="CG Times"/>
          <w:i/>
          <w:iCs/>
          <w:lang w:val="en-AU"/>
        </w:rPr>
        <w:t xml:space="preserve"> understood what she was saying.</w:t>
      </w:r>
    </w:p>
    <w:p w14:paraId="08C53B6C" w14:textId="77777777"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but</w:t>
      </w:r>
      <w:r>
        <w:rPr>
          <w:rFonts w:cs="CG Times"/>
          <w:i/>
          <w:iCs/>
          <w:lang w:val="en-AU"/>
        </w:rPr>
        <w:tab/>
        <w:t>almost</w:t>
      </w:r>
      <w:r>
        <w:rPr>
          <w:rFonts w:cs="CG Times"/>
          <w:i/>
          <w:iCs/>
          <w:lang w:val="en-AU"/>
        </w:rPr>
        <w:tab/>
        <w:t>as good as</w:t>
      </w:r>
      <w:r>
        <w:rPr>
          <w:rFonts w:cs="CG Times"/>
          <w:i/>
          <w:iCs/>
          <w:lang w:val="en-AU"/>
        </w:rPr>
        <w:tab/>
        <w:t>kind of</w:t>
      </w:r>
      <w:r>
        <w:rPr>
          <w:rFonts w:cs="CG Times"/>
          <w:i/>
          <w:iCs/>
          <w:lang w:val="en-AU"/>
        </w:rPr>
        <w:tab/>
        <w:t>more or less</w:t>
      </w:r>
      <w:r>
        <w:rPr>
          <w:rFonts w:cs="CG Times"/>
          <w:i/>
          <w:iCs/>
          <w:lang w:val="en-AU"/>
        </w:rPr>
        <w:tab/>
        <w:t>nearly</w:t>
      </w:r>
      <w:r>
        <w:rPr>
          <w:rFonts w:cs="CG Times"/>
          <w:i/>
          <w:iCs/>
          <w:lang w:val="en-AU"/>
        </w:rPr>
        <w:tab/>
        <w:t>practically</w:t>
      </w:r>
      <w:r>
        <w:rPr>
          <w:rFonts w:cs="CG Times"/>
          <w:i/>
          <w:iCs/>
          <w:lang w:val="en-AU"/>
        </w:rPr>
        <w:tab/>
        <w:t>sort of</w:t>
      </w:r>
      <w:r>
        <w:rPr>
          <w:rFonts w:cs="CG Times"/>
          <w:i/>
          <w:iCs/>
          <w:lang w:val="en-AU"/>
        </w:rPr>
        <w:tab/>
        <w:t>virtually</w:t>
      </w:r>
    </w:p>
    <w:p w14:paraId="1185595B" w14:textId="77777777"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lost his balance.</w:t>
      </w:r>
    </w:p>
    <w:p w14:paraId="43C1B799" w14:textId="77777777"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as good as</w:t>
      </w:r>
      <w:r>
        <w:rPr>
          <w:rFonts w:cs="CG Times"/>
          <w:lang w:val="en-AU"/>
        </w:rPr>
        <w:t>/</w:t>
      </w:r>
      <w:r>
        <w:rPr>
          <w:rFonts w:cs="CG Times"/>
          <w:i/>
          <w:iCs/>
          <w:u w:val="single"/>
          <w:lang w:val="en-AU"/>
        </w:rPr>
        <w:t>more or less</w:t>
      </w:r>
      <w:r>
        <w:rPr>
          <w:rFonts w:cs="CG Times"/>
          <w:i/>
          <w:iCs/>
          <w:lang w:val="en-AU"/>
        </w:rPr>
        <w:t xml:space="preserve"> admitted it was his fault.</w:t>
      </w:r>
    </w:p>
    <w:p w14:paraId="79AD439E" w14:textId="77777777"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sort of</w:t>
      </w:r>
      <w:r>
        <w:rPr>
          <w:rFonts w:cs="CG Times"/>
          <w:i/>
          <w:iCs/>
          <w:lang w:val="en-AU"/>
        </w:rPr>
        <w:t xml:space="preserve"> promised to help him.</w:t>
      </w:r>
    </w:p>
    <w:p w14:paraId="0707F8D7" w14:textId="77777777"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enough</w:t>
      </w:r>
      <w:r>
        <w:rPr>
          <w:rFonts w:cs="CG Times"/>
          <w:i/>
          <w:iCs/>
          <w:lang w:val="en-AU"/>
        </w:rPr>
        <w:tab/>
        <w:t>less</w:t>
      </w:r>
      <w:r>
        <w:rPr>
          <w:rFonts w:cs="CG Times"/>
          <w:lang w:val="en-AU"/>
        </w:rPr>
        <w:t>/</w:t>
      </w:r>
      <w:r>
        <w:rPr>
          <w:rFonts w:cs="CG Times"/>
          <w:i/>
          <w:iCs/>
          <w:lang w:val="en-AU"/>
        </w:rPr>
        <w:t>least</w:t>
      </w:r>
      <w:r>
        <w:rPr>
          <w:rFonts w:cs="CG Times"/>
          <w:i/>
          <w:iCs/>
          <w:lang w:val="en-AU"/>
        </w:rPr>
        <w:tab/>
        <w:t>more</w:t>
      </w:r>
      <w:r>
        <w:rPr>
          <w:rFonts w:cs="CG Times"/>
          <w:lang w:val="en-AU"/>
        </w:rPr>
        <w:t>/</w:t>
      </w:r>
      <w:r>
        <w:rPr>
          <w:rFonts w:cs="CG Times"/>
          <w:i/>
          <w:iCs/>
          <w:lang w:val="en-AU"/>
        </w:rPr>
        <w:t>most</w:t>
      </w:r>
      <w:r>
        <w:rPr>
          <w:rFonts w:cs="CG Times"/>
          <w:i/>
          <w:iCs/>
          <w:lang w:val="en-AU"/>
        </w:rPr>
        <w:tab/>
        <w:t>sufficiently</w:t>
      </w:r>
      <w:r>
        <w:rPr>
          <w:rFonts w:cs="CG Times"/>
          <w:i/>
          <w:iCs/>
          <w:lang w:val="en-AU"/>
        </w:rPr>
        <w:tab/>
        <w:t>too much</w:t>
      </w:r>
    </w:p>
    <w:p w14:paraId="57E20E12" w14:textId="77777777"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had studied </w:t>
      </w:r>
      <w:r>
        <w:rPr>
          <w:rFonts w:cs="CG Times"/>
          <w:i/>
          <w:iCs/>
          <w:u w:val="single"/>
          <w:lang w:val="en-AU"/>
        </w:rPr>
        <w:t>enough to scrape a pass</w:t>
      </w:r>
      <w:r>
        <w:rPr>
          <w:rFonts w:cs="CG Times"/>
          <w:i/>
          <w:iCs/>
          <w:lang w:val="en-AU"/>
        </w:rPr>
        <w:t>.</w:t>
      </w:r>
    </w:p>
    <w:p w14:paraId="1642AAB3" w14:textId="77777777"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understood it </w:t>
      </w:r>
      <w:r>
        <w:rPr>
          <w:rFonts w:cs="CG Times"/>
          <w:i/>
          <w:iCs/>
          <w:u w:val="single"/>
          <w:lang w:val="en-AU"/>
        </w:rPr>
        <w:t>more than I'd expected</w:t>
      </w:r>
      <w:r>
        <w:rPr>
          <w:rFonts w:cs="CG Times"/>
          <w:i/>
          <w:iCs/>
          <w:lang w:val="en-AU"/>
        </w:rPr>
        <w:t>, but that isn't saying very much.</w:t>
      </w:r>
    </w:p>
    <w:p w14:paraId="169B468F" w14:textId="77777777"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He needed the money </w:t>
      </w:r>
      <w:r>
        <w:rPr>
          <w:rFonts w:cs="CG Times"/>
          <w:i/>
          <w:iCs/>
          <w:u w:val="single"/>
          <w:lang w:val="en-AU"/>
        </w:rPr>
        <w:t>too much to be able to turn down such an offer</w:t>
      </w:r>
      <w:r>
        <w:rPr>
          <w:rFonts w:cs="CG Times"/>
          <w:i/>
          <w:iCs/>
          <w:lang w:val="en-AU"/>
        </w:rPr>
        <w:t>.</w:t>
      </w:r>
    </w:p>
    <w:p w14:paraId="5DEE91E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w:t>
      </w:r>
      <w:r>
        <w:rPr>
          <w:rFonts w:cs="CG Times"/>
          <w:i/>
          <w:iCs/>
          <w:u w:val="single"/>
          <w:lang w:val="en-AU"/>
        </w:rPr>
        <w:t>fully</w:t>
      </w:r>
      <w:r>
        <w:rPr>
          <w:rFonts w:cs="CG Times"/>
          <w:i/>
          <w:iCs/>
          <w:lang w:val="en-AU"/>
        </w:rPr>
        <w:t xml:space="preserve"> understand what you mean.</w:t>
      </w:r>
      <w:r>
        <w:rPr>
          <w:rFonts w:cs="CG Times"/>
          <w:lang w:val="en-AU"/>
        </w:rPr>
        <w:tab/>
        <w:t>[adjunct in scope of negation]</w:t>
      </w:r>
    </w:p>
    <w:p w14:paraId="245FF60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He very much dislikes them.</w:t>
      </w:r>
      <w:r>
        <w:rPr>
          <w:rFonts w:cs="CG Times"/>
          <w:lang w:val="en-AU"/>
        </w:rPr>
        <w:tab/>
        <w:t xml:space="preserve">b. </w:t>
      </w:r>
      <w:r>
        <w:rPr>
          <w:rFonts w:cs="CG Times"/>
          <w:vertAlign w:val="superscript"/>
          <w:lang w:val="en-AU"/>
        </w:rPr>
        <w:t>?</w:t>
      </w:r>
      <w:r>
        <w:rPr>
          <w:rFonts w:cs="CG Times"/>
          <w:i/>
          <w:iCs/>
          <w:lang w:val="en-AU"/>
        </w:rPr>
        <w:t>He very much doesn't like them.</w:t>
      </w:r>
    </w:p>
    <w:p w14:paraId="106D48D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absolutely reject the idea.</w:t>
      </w:r>
      <w:r>
        <w:rPr>
          <w:rFonts w:cs="CG Times"/>
          <w:lang w:val="en-AU"/>
        </w:rPr>
        <w:tab/>
        <w:t xml:space="preserve">b. </w:t>
      </w:r>
      <w:r>
        <w:rPr>
          <w:rFonts w:cs="CG Times"/>
          <w:vertAlign w:val="superscript"/>
          <w:lang w:val="en-AU"/>
        </w:rPr>
        <w:t>?</w:t>
      </w:r>
      <w:r>
        <w:rPr>
          <w:rFonts w:cs="CG Times"/>
          <w:i/>
          <w:iCs/>
          <w:lang w:val="en-AU"/>
        </w:rPr>
        <w:t>I absolutely don't accept the idea.</w:t>
      </w:r>
    </w:p>
    <w:p w14:paraId="4B90876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very much don't want you to go with them.</w:t>
      </w:r>
      <w:r>
        <w:rPr>
          <w:rFonts w:cs="CG Times"/>
          <w:lang w:val="en-AU"/>
        </w:rPr>
        <w:tab/>
      </w:r>
      <w:r>
        <w:rPr>
          <w:rFonts w:cs="CG Times"/>
          <w:lang w:val="en-AU"/>
        </w:rPr>
        <w:tab/>
        <w:t>[negation in scope of adjunct]</w:t>
      </w:r>
    </w:p>
    <w:p w14:paraId="02A804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don't like her much.</w:t>
      </w:r>
      <w:r>
        <w:rPr>
          <w:rFonts w:cs="CG Times"/>
          <w:lang w:val="en-AU"/>
        </w:rPr>
        <w:tab/>
        <w:t>[ordinary negation]</w:t>
      </w:r>
    </w:p>
    <w:p w14:paraId="02CF68D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love her immensely: I'm just quite fond of her.</w:t>
      </w:r>
      <w:r>
        <w:rPr>
          <w:rFonts w:cs="CG Times"/>
          <w:lang w:val="en-AU"/>
        </w:rPr>
        <w:tab/>
        <w:t>[metalinguistic negation]</w:t>
      </w:r>
    </w:p>
    <w:p w14:paraId="69F55EF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booked early </w:t>
      </w:r>
      <w:r>
        <w:rPr>
          <w:rFonts w:cs="CG Times"/>
          <w:i/>
          <w:iCs/>
          <w:u w:val="single"/>
          <w:lang w:val="en-AU"/>
        </w:rPr>
        <w:t>so that we could be sure of getting good seats</w:t>
      </w:r>
      <w:r>
        <w:rPr>
          <w:rFonts w:cs="CG Times"/>
          <w:i/>
          <w:iCs/>
          <w:lang w:val="en-AU"/>
        </w:rPr>
        <w:t>.</w:t>
      </w:r>
      <w:r>
        <w:rPr>
          <w:rFonts w:cs="CG Times"/>
          <w:lang w:val="en-AU"/>
        </w:rPr>
        <w:tab/>
        <w:t>[purpose]</w:t>
      </w:r>
    </w:p>
    <w:p w14:paraId="0549F5D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Two of us couldn't get on the plane </w:t>
      </w:r>
      <w:r>
        <w:rPr>
          <w:rFonts w:cs="CG Times"/>
          <w:i/>
          <w:iCs/>
          <w:u w:val="single"/>
          <w:lang w:val="en-AU"/>
        </w:rPr>
        <w:t>because the airline had overbooked</w:t>
      </w:r>
      <w:r>
        <w:rPr>
          <w:rFonts w:cs="CG Times"/>
          <w:i/>
          <w:iCs/>
          <w:lang w:val="en-AU"/>
        </w:rPr>
        <w:t>.</w:t>
      </w:r>
      <w:r>
        <w:rPr>
          <w:rFonts w:cs="CG Times"/>
          <w:lang w:val="en-AU"/>
        </w:rPr>
        <w:tab/>
        <w:t>[reason]</w:t>
      </w:r>
    </w:p>
    <w:p w14:paraId="0167D99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so that two of us couldn't get on the plane</w:t>
      </w:r>
      <w:r>
        <w:rPr>
          <w:rFonts w:cs="CG Times"/>
          <w:i/>
          <w:iCs/>
          <w:lang w:val="en-AU"/>
        </w:rPr>
        <w:t>.</w:t>
      </w:r>
      <w:r>
        <w:rPr>
          <w:rFonts w:cs="CG Times"/>
          <w:lang w:val="en-AU"/>
        </w:rPr>
        <w:tab/>
        <w:t>[result]</w:t>
      </w:r>
    </w:p>
    <w:p w14:paraId="08137C6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Two of us couldn't get on the plane: the airline had overbooked.</w:t>
      </w:r>
    </w:p>
    <w:p w14:paraId="6E99442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airline had overbooked: two of us couldn't get on the plane.</w:t>
      </w:r>
    </w:p>
    <w:p w14:paraId="08D785D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for this reason</w:t>
      </w:r>
      <w:r>
        <w:rPr>
          <w:rFonts w:cs="CG Times"/>
          <w:i/>
          <w:iCs/>
          <w:lang w:val="en-AU"/>
        </w:rPr>
        <w:t xml:space="preserve"> </w:t>
      </w:r>
      <w:r>
        <w:rPr>
          <w:rFonts w:cs="CG Times"/>
          <w:lang w:val="en-AU"/>
        </w:rPr>
        <w:t xml:space="preserve">/ </w:t>
      </w:r>
      <w:r>
        <w:rPr>
          <w:rFonts w:cs="CG Times"/>
          <w:i/>
          <w:iCs/>
          <w:u w:val="single"/>
          <w:lang w:val="en-AU"/>
        </w:rPr>
        <w:t>as a result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because of this</w:t>
      </w:r>
      <w:r>
        <w:rPr>
          <w:rFonts w:cs="CG Times"/>
          <w:i/>
          <w:iCs/>
          <w:lang w:val="en-AU"/>
        </w:rPr>
        <w:t xml:space="preserve"> </w:t>
      </w:r>
      <w:r>
        <w:rPr>
          <w:rFonts w:cs="CG Times"/>
          <w:lang w:val="en-AU"/>
        </w:rPr>
        <w:t xml:space="preserve">/ </w:t>
      </w:r>
      <w:r>
        <w:rPr>
          <w:rFonts w:cs="CG Times"/>
          <w:i/>
          <w:iCs/>
          <w:u w:val="single"/>
          <w:lang w:val="en-AU"/>
        </w:rPr>
        <w:t>consequently</w:t>
      </w:r>
      <w:r>
        <w:rPr>
          <w:rFonts w:cs="CG Times"/>
          <w:i/>
          <w:iCs/>
          <w:lang w:val="en-AU"/>
        </w:rPr>
        <w:t xml:space="preserve"> two of us couldn't get on the plane.</w:t>
      </w:r>
    </w:p>
    <w:p w14:paraId="4F371F50"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Why did you get up so early? </w:t>
      </w:r>
      <w:r>
        <w:rPr>
          <w:rFonts w:cs="CG Times"/>
          <w:lang w:val="en-AU"/>
        </w:rPr>
        <w:t xml:space="preserve">/ </w:t>
      </w:r>
      <w:r>
        <w:rPr>
          <w:rFonts w:cs="CG Times"/>
          <w:i/>
          <w:iCs/>
          <w:lang w:val="en-AU"/>
        </w:rPr>
        <w:t>What did you get up so early for?</w:t>
      </w:r>
    </w:p>
    <w:p w14:paraId="10B92A7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in order to do some gardening while it was still cool.</w:t>
      </w:r>
      <w:r>
        <w:rPr>
          <w:rFonts w:cs="CG Times"/>
          <w:lang w:val="en-AU"/>
        </w:rPr>
        <w:tab/>
        <w:t>[purpose]</w:t>
      </w:r>
    </w:p>
    <w:p w14:paraId="2A9EC80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because I couldn't sleep.</w:t>
      </w:r>
      <w:r>
        <w:rPr>
          <w:rFonts w:cs="CG Times"/>
          <w:lang w:val="en-AU"/>
        </w:rPr>
        <w:tab/>
        <w:t>[reason]</w:t>
      </w:r>
    </w:p>
    <w:p w14:paraId="286BD81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borrowed $50 from me </w:t>
      </w:r>
      <w:r>
        <w:rPr>
          <w:rFonts w:cs="CG Times"/>
          <w:i/>
          <w:iCs/>
          <w:u w:val="single"/>
          <w:lang w:val="en-AU"/>
        </w:rPr>
        <w:t>in order to pay his rent</w:t>
      </w:r>
      <w:r>
        <w:rPr>
          <w:rFonts w:cs="CG Times"/>
          <w:i/>
          <w:iCs/>
          <w:lang w:val="en-AU"/>
        </w:rPr>
        <w:t>.</w:t>
      </w:r>
      <w:r>
        <w:rPr>
          <w:rFonts w:cs="CG Times"/>
          <w:lang w:val="en-AU"/>
        </w:rPr>
        <w:tab/>
        <w:t>[later]</w:t>
      </w:r>
    </w:p>
    <w:p w14:paraId="4C4D71E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walked home </w:t>
      </w:r>
      <w:r>
        <w:rPr>
          <w:rFonts w:cs="CG Times"/>
          <w:i/>
          <w:iCs/>
          <w:u w:val="single"/>
          <w:lang w:val="en-AU"/>
        </w:rPr>
        <w:t>in order to save the bus fare</w:t>
      </w:r>
      <w:r>
        <w:rPr>
          <w:rFonts w:cs="CG Times"/>
          <w:i/>
          <w:iCs/>
          <w:lang w:val="en-AU"/>
        </w:rPr>
        <w:t>.</w:t>
      </w:r>
      <w:r>
        <w:rPr>
          <w:rFonts w:cs="CG Times"/>
          <w:lang w:val="en-AU"/>
        </w:rPr>
        <w:tab/>
        <w:t>[simultaneous]</w:t>
      </w:r>
    </w:p>
    <w:p w14:paraId="521851D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was angry </w:t>
      </w:r>
      <w:r>
        <w:rPr>
          <w:rFonts w:cs="CG Times"/>
          <w:i/>
          <w:iCs/>
          <w:u w:val="single"/>
          <w:lang w:val="en-AU"/>
        </w:rPr>
        <w:t>because he couldn't find his keys</w:t>
      </w:r>
      <w:r>
        <w:rPr>
          <w:rFonts w:cs="CG Times"/>
          <w:i/>
          <w:iCs/>
          <w:lang w:val="en-AU"/>
        </w:rPr>
        <w:t>.</w:t>
      </w:r>
      <w:r>
        <w:rPr>
          <w:rFonts w:cs="CG Times"/>
          <w:lang w:val="en-AU"/>
        </w:rPr>
        <w:tab/>
        <w:t>[simultaneous]</w:t>
      </w:r>
    </w:p>
    <w:p w14:paraId="0A08563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was late </w:t>
      </w:r>
      <w:r>
        <w:rPr>
          <w:rFonts w:cs="CG Times"/>
          <w:i/>
          <w:iCs/>
          <w:u w:val="single"/>
          <w:lang w:val="en-AU"/>
        </w:rPr>
        <w:t>because he had overslept</w:t>
      </w:r>
      <w:r>
        <w:rPr>
          <w:rFonts w:cs="CG Times"/>
          <w:i/>
          <w:iCs/>
          <w:lang w:val="en-AU"/>
        </w:rPr>
        <w:t>.</w:t>
      </w:r>
      <w:r>
        <w:rPr>
          <w:rFonts w:cs="CG Times"/>
          <w:lang w:val="en-AU"/>
        </w:rPr>
        <w:tab/>
        <w:t>[earlier]</w:t>
      </w:r>
    </w:p>
    <w:p w14:paraId="7CDF21F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didn't want to go with them </w:t>
      </w:r>
      <w:r>
        <w:rPr>
          <w:rFonts w:cs="CG Times"/>
          <w:i/>
          <w:iCs/>
          <w:u w:val="single"/>
          <w:lang w:val="en-AU"/>
        </w:rPr>
        <w:t>because it would be dark soon</w:t>
      </w:r>
      <w:r>
        <w:rPr>
          <w:rFonts w:cs="CG Times"/>
          <w:i/>
          <w:iCs/>
          <w:lang w:val="en-AU"/>
        </w:rPr>
        <w:t>.</w:t>
      </w:r>
      <w:r>
        <w:rPr>
          <w:rFonts w:cs="CG Times"/>
          <w:lang w:val="en-AU"/>
        </w:rPr>
        <w:tab/>
        <w:t>[later]</w:t>
      </w:r>
    </w:p>
    <w:p w14:paraId="1725DE5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got up early because I wanted to do some gardening while it was still cool</w:t>
      </w:r>
      <w:r>
        <w:rPr>
          <w:rFonts w:cs="CG Times"/>
          <w:lang w:val="en-AU"/>
        </w:rPr>
        <w:t xml:space="preserve">. </w:t>
      </w:r>
    </w:p>
    <w:p w14:paraId="22D0581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got up at 4.30 because his plane left at six.</w:t>
      </w:r>
      <w:r>
        <w:rPr>
          <w:rFonts w:cs="CG Times"/>
          <w:lang w:val="en-AU"/>
        </w:rPr>
        <w:tab/>
        <w:t>[reason]</w:t>
      </w:r>
    </w:p>
    <w:p w14:paraId="2DD0876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got up at 4.30 in order to catch the 6 o'clock plane.</w:t>
      </w:r>
      <w:r>
        <w:rPr>
          <w:rFonts w:cs="CG Times"/>
          <w:lang w:val="en-AU"/>
        </w:rPr>
        <w:tab/>
        <w:t>[purpose]</w:t>
      </w:r>
    </w:p>
    <w:p w14:paraId="33E76FD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May I request a postponement </w:t>
      </w:r>
      <w:r>
        <w:rPr>
          <w:rFonts w:cs="CG Times"/>
          <w:i/>
          <w:iCs/>
          <w:u w:val="single"/>
          <w:lang w:val="en-AU"/>
        </w:rPr>
        <w:t>in order that I might make adequate preparation</w:t>
      </w:r>
      <w:r>
        <w:rPr>
          <w:rFonts w:cs="CG Times"/>
          <w:i/>
          <w:iCs/>
          <w:lang w:val="en-AU"/>
        </w:rPr>
        <w:t>?</w:t>
      </w:r>
    </w:p>
    <w:p w14:paraId="50BA0A0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withdrew the remark </w:t>
      </w:r>
      <w:r>
        <w:rPr>
          <w:rFonts w:cs="CG Times"/>
          <w:i/>
          <w:iCs/>
          <w:u w:val="single"/>
          <w:lang w:val="en-AU"/>
        </w:rPr>
        <w:t>in order to appease his colleagues</w:t>
      </w:r>
      <w:r>
        <w:rPr>
          <w:rFonts w:cs="CG Times"/>
          <w:i/>
          <w:iCs/>
          <w:lang w:val="en-AU"/>
        </w:rPr>
        <w:t>.</w:t>
      </w:r>
    </w:p>
    <w:p w14:paraId="0C20A676"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Please phone everybody before the meeting </w:t>
      </w:r>
      <w:r>
        <w:rPr>
          <w:rFonts w:cs="CG Times"/>
          <w:i/>
          <w:iCs/>
          <w:u w:val="single"/>
          <w:lang w:val="en-AU"/>
        </w:rPr>
        <w:t>so that we can be sure of a quorum</w:t>
      </w:r>
      <w:r>
        <w:rPr>
          <w:rFonts w:cs="CG Times"/>
          <w:i/>
          <w:iCs/>
          <w:lang w:val="en-AU"/>
        </w:rPr>
        <w:t>.</w:t>
      </w:r>
    </w:p>
    <w:p w14:paraId="5B9EBB82"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He phoned everybody before the meeting </w:t>
      </w:r>
      <w:r>
        <w:rPr>
          <w:rFonts w:cs="CG Times"/>
          <w:i/>
          <w:iCs/>
          <w:u w:val="single"/>
          <w:lang w:val="en-AU"/>
        </w:rPr>
        <w:t>so as to be sure of a quorum</w:t>
      </w:r>
      <w:r>
        <w:rPr>
          <w:rFonts w:cs="CG Times"/>
          <w:i/>
          <w:iCs/>
          <w:lang w:val="en-AU"/>
        </w:rPr>
        <w:t>.</w:t>
      </w:r>
    </w:p>
    <w:p w14:paraId="738C3E5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think we have to fight in order that Cuba </w:t>
      </w:r>
      <w:r>
        <w:rPr>
          <w:rFonts w:cs="CG Times"/>
          <w:i/>
          <w:iCs/>
          <w:u w:val="single"/>
          <w:lang w:val="en-AU"/>
        </w:rPr>
        <w:t>is</w:t>
      </w:r>
      <w:r>
        <w:rPr>
          <w:rFonts w:cs="CG Times"/>
          <w:i/>
          <w:iCs/>
          <w:lang w:val="en-AU"/>
        </w:rPr>
        <w:t xml:space="preserve"> integrated to the Latin American system.</w:t>
      </w:r>
    </w:p>
    <w:p w14:paraId="66419BA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I'll try and get home a little earlier than usual so we </w:t>
      </w:r>
      <w:r>
        <w:rPr>
          <w:rFonts w:cs="CG Times"/>
          <w:i/>
          <w:iCs/>
          <w:u w:val="single"/>
          <w:lang w:val="en-AU"/>
        </w:rPr>
        <w:t>don't</w:t>
      </w:r>
      <w:r>
        <w:rPr>
          <w:rFonts w:cs="CG Times"/>
          <w:i/>
          <w:iCs/>
          <w:lang w:val="en-AU"/>
        </w:rPr>
        <w:t xml:space="preserve"> have to rush.</w:t>
      </w:r>
    </w:p>
    <w:p w14:paraId="7DFE1BA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administration had to show resolve in order that he not </w:t>
      </w:r>
      <w:r>
        <w:rPr>
          <w:rFonts w:cs="CG Times"/>
          <w:i/>
          <w:iCs/>
          <w:u w:val="single"/>
          <w:lang w:val="en-AU"/>
        </w:rPr>
        <w:t>be</w:t>
      </w:r>
      <w:r>
        <w:rPr>
          <w:rFonts w:cs="CG Times"/>
          <w:i/>
          <w:iCs/>
          <w:lang w:val="en-AU"/>
        </w:rPr>
        <w:t xml:space="preserve"> considered a lame-duck president</w:t>
      </w:r>
      <w:r>
        <w:rPr>
          <w:rFonts w:cs="CG Times"/>
          <w:lang w:val="en-AU"/>
        </w:rPr>
        <w:t>.</w:t>
      </w:r>
    </w:p>
    <w:p w14:paraId="1878C84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left early </w:t>
      </w:r>
      <w:r>
        <w:rPr>
          <w:rFonts w:cs="CG Times"/>
          <w:i/>
          <w:iCs/>
          <w:u w:val="single"/>
          <w:lang w:val="en-AU"/>
        </w:rPr>
        <w:t>to miss the rush-hour</w:t>
      </w:r>
      <w:r>
        <w:rPr>
          <w:rFonts w:cs="CG Times"/>
          <w:i/>
          <w:iCs/>
          <w:lang w:val="en-AU"/>
        </w:rPr>
        <w:t>.</w:t>
      </w:r>
    </w:p>
    <w:p w14:paraId="6CA79B7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requested an adjournment </w:t>
      </w:r>
      <w:r>
        <w:rPr>
          <w:rFonts w:cs="CG Times"/>
          <w:i/>
          <w:iCs/>
          <w:u w:val="single"/>
          <w:lang w:val="en-AU"/>
        </w:rPr>
        <w:t>that he might have adequate time to study the documents</w:t>
      </w:r>
      <w:r>
        <w:rPr>
          <w:rFonts w:cs="CG Times"/>
          <w:i/>
          <w:iCs/>
          <w:lang w:val="en-AU"/>
        </w:rPr>
        <w:t>.</w:t>
      </w:r>
    </w:p>
    <w:p w14:paraId="7503F7FF"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did it </w:t>
      </w:r>
      <w:r>
        <w:rPr>
          <w:rFonts w:cs="CG Times"/>
          <w:i/>
          <w:iCs/>
          <w:u w:val="single"/>
          <w:lang w:val="en-AU"/>
        </w:rPr>
        <w:t>for fun</w:t>
      </w:r>
      <w:r>
        <w:rPr>
          <w:rFonts w:cs="CG Times"/>
          <w:i/>
          <w:iCs/>
          <w:lang w:val="en-AU"/>
        </w:rPr>
        <w:t xml:space="preserve"> </w:t>
      </w:r>
      <w:r>
        <w:rPr>
          <w:rFonts w:cs="CG Times"/>
          <w:lang w:val="en-AU"/>
        </w:rPr>
        <w:t xml:space="preserve">/ </w:t>
      </w:r>
      <w:r>
        <w:rPr>
          <w:rFonts w:cs="CG Times"/>
          <w:i/>
          <w:iCs/>
          <w:u w:val="single"/>
          <w:lang w:val="en-AU"/>
        </w:rPr>
        <w:t>for your sake</w:t>
      </w:r>
      <w:r>
        <w:rPr>
          <w:rFonts w:cs="CG Times"/>
          <w:lang w:val="en-AU"/>
        </w:rPr>
        <w:t xml:space="preserve"> /</w:t>
      </w:r>
      <w:r>
        <w:rPr>
          <w:rFonts w:cs="CG Times"/>
          <w:i/>
          <w:iCs/>
          <w:lang w:val="en-AU"/>
        </w:rPr>
        <w:t xml:space="preserve"> </w:t>
      </w:r>
      <w:r>
        <w:rPr>
          <w:rFonts w:cs="CG Times"/>
          <w:i/>
          <w:iCs/>
          <w:u w:val="single"/>
          <w:lang w:val="en-AU"/>
        </w:rPr>
        <w:t>for her benefit</w:t>
      </w:r>
      <w:r>
        <w:rPr>
          <w:rFonts w:cs="CG Times"/>
          <w:i/>
          <w:iCs/>
          <w:lang w:val="en-AU"/>
        </w:rPr>
        <w:t>.</w:t>
      </w:r>
    </w:p>
    <w:p w14:paraId="344DF4D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called in Kim </w:t>
      </w:r>
      <w:r>
        <w:rPr>
          <w:rFonts w:cs="CG Times"/>
          <w:lang w:val="en-AU"/>
        </w:rPr>
        <w:t>[</w:t>
      </w:r>
      <w:r>
        <w:rPr>
          <w:rFonts w:cs="CG Times"/>
          <w:i/>
          <w:iCs/>
          <w:u w:val="single"/>
          <w:lang w:val="en-AU"/>
        </w:rPr>
        <w:t>with a view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intention of</w:t>
      </w:r>
      <w:r>
        <w:rPr>
          <w:rFonts w:cs="CG Times"/>
          <w:i/>
          <w:iCs/>
          <w:lang w:val="en-AU"/>
        </w:rPr>
        <w:t xml:space="preserve"> obtaining some professional advice</w:t>
      </w:r>
      <w:r>
        <w:rPr>
          <w:rFonts w:cs="CG Times"/>
          <w:lang w:val="en-AU"/>
        </w:rPr>
        <w:t>]</w:t>
      </w:r>
      <w:r>
        <w:rPr>
          <w:rFonts w:cs="CG Times"/>
          <w:i/>
          <w:iCs/>
          <w:lang w:val="en-AU"/>
        </w:rPr>
        <w:t>.</w:t>
      </w:r>
    </w:p>
    <w:p w14:paraId="2DB691A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for the flavours to mingle properly, the dish should be cooked very slowly in a low oven.</w:t>
      </w:r>
    </w:p>
    <w:p w14:paraId="4FFF952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resigned in order </w:t>
      </w:r>
      <w:r>
        <w:rPr>
          <w:rFonts w:cs="CG Times"/>
          <w:lang w:val="en-AU"/>
        </w:rPr>
        <w:t xml:space="preserve">/ </w:t>
      </w:r>
      <w:r>
        <w:rPr>
          <w:rFonts w:cs="CG Times"/>
          <w:i/>
          <w:iCs/>
          <w:lang w:val="en-AU"/>
        </w:rPr>
        <w:t>so as to avoid any conflict of interest.</w:t>
      </w:r>
    </w:p>
    <w:p w14:paraId="1B0ADEC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resigned to avoid any conflict of interest.</w:t>
      </w:r>
    </w:p>
    <w:p w14:paraId="0B12373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sent </w:t>
      </w:r>
      <w:r>
        <w:rPr>
          <w:rFonts w:cs="CG Times"/>
          <w:i/>
          <w:iCs/>
          <w:u w:val="single"/>
          <w:lang w:val="en-AU"/>
        </w:rPr>
        <w:t>Jill</w:t>
      </w:r>
      <w:r>
        <w:rPr>
          <w:rFonts w:cs="CG Times"/>
          <w:i/>
          <w:iCs/>
          <w:lang w:val="en-AU"/>
        </w:rPr>
        <w:t xml:space="preserve"> to New York to manage the photography department.</w:t>
      </w:r>
    </w:p>
    <w:p w14:paraId="54DC08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meeting was adjourned by the Head of Department to provide time for consultation with course committees.</w:t>
      </w:r>
    </w:p>
    <w:p w14:paraId="18459F5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The goods were sold at a loss to make room for new stock.</w:t>
      </w:r>
    </w:p>
    <w:p w14:paraId="41FE221F"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The new prison has no outside windows to make it more secure.</w:t>
      </w:r>
    </w:p>
    <w:p w14:paraId="4D6FD97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bought </w:t>
      </w:r>
      <w:proofErr w:type="spellStart"/>
      <w:r>
        <w:rPr>
          <w:rFonts w:cs="CG Times"/>
          <w:i/>
          <w:iCs/>
          <w:u w:val="single"/>
          <w:lang w:val="en-AU"/>
        </w:rPr>
        <w:t>them</w:t>
      </w:r>
      <w:r>
        <w:rPr>
          <w:rFonts w:cs="CG Times"/>
          <w:i/>
          <w:iCs/>
          <w:vertAlign w:val="subscript"/>
          <w:lang w:val="en-AU"/>
        </w:rPr>
        <w:t>i</w:t>
      </w:r>
      <w:proofErr w:type="spellEnd"/>
      <w:r>
        <w:rPr>
          <w:rFonts w:cs="CG Times"/>
          <w:i/>
          <w:iCs/>
          <w:lang w:val="en-AU"/>
        </w:rPr>
        <w:t xml:space="preserve"> for the children to play with __</w:t>
      </w:r>
      <w:proofErr w:type="spellStart"/>
      <w:r>
        <w:rPr>
          <w:rFonts w:cs="CG Times"/>
          <w:i/>
          <w:iCs/>
          <w:vertAlign w:val="subscript"/>
          <w:lang w:val="en-AU"/>
        </w:rPr>
        <w:t>i</w:t>
      </w:r>
      <w:proofErr w:type="spellEnd"/>
      <w:r>
        <w:rPr>
          <w:rFonts w:cs="CG Times"/>
          <w:i/>
          <w:iCs/>
          <w:lang w:val="en-AU"/>
        </w:rPr>
        <w:t>.</w:t>
      </w:r>
    </w:p>
    <w:p w14:paraId="56F6EB78"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double"/>
          <w:lang w:val="en-AU"/>
        </w:rPr>
        <w:t>I</w:t>
      </w:r>
      <w:r>
        <w:rPr>
          <w:rFonts w:cs="CG Times"/>
          <w:i/>
          <w:iCs/>
          <w:lang w:val="en-AU"/>
        </w:rPr>
        <w:t xml:space="preserve"> bought </w:t>
      </w:r>
      <w:proofErr w:type="spellStart"/>
      <w:r>
        <w:rPr>
          <w:rFonts w:cs="CG Times"/>
          <w:i/>
          <w:iCs/>
          <w:u w:val="single"/>
          <w:lang w:val="en-AU"/>
        </w:rPr>
        <w:t>them</w:t>
      </w:r>
      <w:r>
        <w:rPr>
          <w:rFonts w:cs="CG Times"/>
          <w:i/>
          <w:iCs/>
          <w:vertAlign w:val="subscript"/>
          <w:lang w:val="en-AU"/>
        </w:rPr>
        <w:t>i</w:t>
      </w:r>
      <w:proofErr w:type="spellEnd"/>
      <w:r>
        <w:rPr>
          <w:rFonts w:cs="CG Times"/>
          <w:i/>
          <w:iCs/>
          <w:lang w:val="en-AU"/>
        </w:rPr>
        <w:t xml:space="preserve"> to read __</w:t>
      </w:r>
      <w:proofErr w:type="spellStart"/>
      <w:r>
        <w:rPr>
          <w:rFonts w:cs="CG Times"/>
          <w:i/>
          <w:iCs/>
          <w:vertAlign w:val="subscript"/>
          <w:lang w:val="en-AU"/>
        </w:rPr>
        <w:t>i</w:t>
      </w:r>
      <w:proofErr w:type="spellEnd"/>
      <w:r>
        <w:rPr>
          <w:rFonts w:cs="CG Times"/>
          <w:i/>
          <w:iCs/>
          <w:lang w:val="en-AU"/>
        </w:rPr>
        <w:t xml:space="preserve"> on the train.</w:t>
      </w:r>
    </w:p>
    <w:p w14:paraId="59B445B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gave </w:t>
      </w:r>
      <w:r>
        <w:rPr>
          <w:rFonts w:cs="CG Times"/>
          <w:i/>
          <w:iCs/>
          <w:u w:val="double"/>
          <w:lang w:val="en-AU"/>
        </w:rPr>
        <w:t>me</w:t>
      </w:r>
      <w:r>
        <w:rPr>
          <w:rFonts w:cs="CG Times"/>
          <w:i/>
          <w:iCs/>
          <w:lang w:val="en-AU"/>
        </w:rPr>
        <w:t xml:space="preserve"> </w:t>
      </w:r>
      <w:r>
        <w:rPr>
          <w:rFonts w:cs="CG Times"/>
          <w:i/>
          <w:iCs/>
          <w:u w:val="single"/>
          <w:lang w:val="en-AU"/>
        </w:rPr>
        <w:t xml:space="preserve">this </w:t>
      </w:r>
      <w:proofErr w:type="spellStart"/>
      <w:r>
        <w:rPr>
          <w:rFonts w:cs="CG Times"/>
          <w:i/>
          <w:iCs/>
          <w:u w:val="single"/>
          <w:lang w:val="en-AU"/>
        </w:rPr>
        <w:t>box</w:t>
      </w:r>
      <w:r>
        <w:rPr>
          <w:rFonts w:cs="CG Times"/>
          <w:i/>
          <w:iCs/>
          <w:vertAlign w:val="subscript"/>
          <w:lang w:val="en-AU"/>
        </w:rPr>
        <w:t>i</w:t>
      </w:r>
      <w:proofErr w:type="spellEnd"/>
      <w:r>
        <w:rPr>
          <w:rFonts w:cs="CG Times"/>
          <w:i/>
          <w:iCs/>
          <w:lang w:val="en-AU"/>
        </w:rPr>
        <w:t xml:space="preserve"> to put the loose change in __</w:t>
      </w:r>
      <w:proofErr w:type="spellStart"/>
      <w:r>
        <w:rPr>
          <w:rFonts w:cs="CG Times"/>
          <w:i/>
          <w:iCs/>
          <w:vertAlign w:val="subscript"/>
          <w:lang w:val="en-AU"/>
        </w:rPr>
        <w:t>i</w:t>
      </w:r>
      <w:proofErr w:type="spellEnd"/>
      <w:r>
        <w:rPr>
          <w:rFonts w:cs="CG Times"/>
          <w:i/>
          <w:iCs/>
          <w:lang w:val="en-AU"/>
        </w:rPr>
        <w:t>.</w:t>
      </w:r>
    </w:p>
    <w:p w14:paraId="73E45A1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the flowers</w:t>
      </w:r>
      <w:r>
        <w:rPr>
          <w:rFonts w:cs="CG Times"/>
          <w:i/>
          <w:iCs/>
          <w:lang w:val="en-AU"/>
        </w:rPr>
        <w:t xml:space="preserve"> to </w:t>
      </w:r>
      <w:r w:rsidRPr="00413B4D">
        <w:rPr>
          <w:rStyle w:val="DoubleUnderline"/>
        </w:rPr>
        <w:t>Linda</w:t>
      </w:r>
      <w:r>
        <w:rPr>
          <w:rFonts w:cs="CG Times"/>
          <w:i/>
          <w:iCs/>
          <w:lang w:val="en-AU"/>
        </w:rPr>
        <w:t xml:space="preserve"> to present __</w:t>
      </w:r>
      <w:proofErr w:type="spellStart"/>
      <w:r>
        <w:rPr>
          <w:rFonts w:cs="CG Times"/>
          <w:i/>
          <w:iCs/>
          <w:vertAlign w:val="subscript"/>
          <w:lang w:val="en-AU"/>
        </w:rPr>
        <w:t>i</w:t>
      </w:r>
      <w:proofErr w:type="spellEnd"/>
      <w:r>
        <w:rPr>
          <w:rFonts w:cs="CG Times"/>
          <w:i/>
          <w:iCs/>
          <w:lang w:val="en-AU"/>
        </w:rPr>
        <w:t xml:space="preserve"> to the soloist.</w:t>
      </w:r>
    </w:p>
    <w:p w14:paraId="1A6237C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v</w:t>
      </w:r>
      <w:r>
        <w:rPr>
          <w:rFonts w:cs="CG Times"/>
          <w:lang w:val="en-AU"/>
        </w:rPr>
        <w:tab/>
      </w:r>
      <w:r>
        <w:rPr>
          <w:rFonts w:cs="CG Times"/>
          <w:lang w:val="en-AU"/>
        </w:rPr>
        <w:tab/>
      </w:r>
      <w:r>
        <w:rPr>
          <w:rFonts w:cs="CG Times"/>
          <w:i/>
          <w:iCs/>
          <w:u w:val="single"/>
          <w:lang w:val="en-AU"/>
        </w:rPr>
        <w:t xml:space="preserve">The </w:t>
      </w:r>
      <w:proofErr w:type="spellStart"/>
      <w:r>
        <w:rPr>
          <w:rFonts w:cs="CG Times"/>
          <w:i/>
          <w:iCs/>
          <w:u w:val="single"/>
          <w:lang w:val="en-AU"/>
        </w:rPr>
        <w:t>flat</w:t>
      </w:r>
      <w:r>
        <w:rPr>
          <w:rFonts w:cs="CG Times"/>
          <w:i/>
          <w:iCs/>
          <w:vertAlign w:val="subscript"/>
          <w:lang w:val="en-AU"/>
        </w:rPr>
        <w:t>i</w:t>
      </w:r>
      <w:proofErr w:type="spellEnd"/>
      <w:r>
        <w:rPr>
          <w:rFonts w:cs="CG Times"/>
          <w:i/>
          <w:iCs/>
          <w:lang w:val="en-AU"/>
        </w:rPr>
        <w:t xml:space="preserve"> was bought </w:t>
      </w:r>
      <w:r>
        <w:rPr>
          <w:rFonts w:cs="CG Times"/>
          <w:lang w:val="en-AU"/>
        </w:rPr>
        <w:t>(</w:t>
      </w:r>
      <w:r>
        <w:rPr>
          <w:rFonts w:cs="CG Times"/>
          <w:i/>
          <w:iCs/>
          <w:lang w:val="en-AU"/>
        </w:rPr>
        <w:t xml:space="preserve">by </w:t>
      </w:r>
      <w:r>
        <w:rPr>
          <w:rFonts w:cs="CG Times"/>
          <w:i/>
          <w:iCs/>
          <w:u w:val="double"/>
          <w:lang w:val="en-AU"/>
        </w:rPr>
        <w:t>Ralph</w:t>
      </w:r>
      <w:r>
        <w:rPr>
          <w:rFonts w:cs="CG Times"/>
          <w:lang w:val="en-AU"/>
        </w:rPr>
        <w:t>)</w:t>
      </w:r>
      <w:r>
        <w:rPr>
          <w:rFonts w:cs="CG Times"/>
          <w:i/>
          <w:iCs/>
          <w:lang w:val="en-AU"/>
        </w:rPr>
        <w:t xml:space="preserve"> to use __</w:t>
      </w:r>
      <w:proofErr w:type="spellStart"/>
      <w:r>
        <w:rPr>
          <w:rFonts w:cs="CG Times"/>
          <w:i/>
          <w:iCs/>
          <w:vertAlign w:val="subscript"/>
          <w:lang w:val="en-AU"/>
        </w:rPr>
        <w:t>i</w:t>
      </w:r>
      <w:proofErr w:type="spellEnd"/>
      <w:r>
        <w:rPr>
          <w:rFonts w:cs="CG Times"/>
          <w:i/>
          <w:iCs/>
          <w:lang w:val="en-AU"/>
        </w:rPr>
        <w:t xml:space="preserve"> as a pied à terre in London.</w:t>
      </w:r>
    </w:p>
    <w:p w14:paraId="4502589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Who have they gone to Paris to see __ this time?</w:t>
      </w:r>
    </w:p>
    <w:p w14:paraId="060E1C9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These are the kinds of student </w:t>
      </w:r>
      <w:r>
        <w:rPr>
          <w:rFonts w:cs="CG Times"/>
          <w:lang w:val="en-AU"/>
        </w:rPr>
        <w:t>[</w:t>
      </w:r>
      <w:r>
        <w:rPr>
          <w:rFonts w:cs="CG Times"/>
          <w:i/>
          <w:iCs/>
          <w:lang w:val="en-AU"/>
        </w:rPr>
        <w:t>that this school exists to cater for __</w:t>
      </w:r>
      <w:r>
        <w:rPr>
          <w:rFonts w:cs="CG Times"/>
          <w:lang w:val="en-AU"/>
        </w:rPr>
        <w:t>]</w:t>
      </w:r>
      <w:r>
        <w:rPr>
          <w:rFonts w:cs="CG Times"/>
          <w:i/>
          <w:iCs/>
          <w:lang w:val="en-AU"/>
        </w:rPr>
        <w:t>.</w:t>
      </w:r>
    </w:p>
    <w:p w14:paraId="666A632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Two other books </w:t>
      </w:r>
      <w:r>
        <w:rPr>
          <w:rFonts w:cs="CG Times"/>
          <w:i/>
          <w:iCs/>
          <w:u w:val="single"/>
          <w:lang w:val="en-AU"/>
        </w:rPr>
        <w:t>to read on holiday</w:t>
      </w:r>
      <w:r>
        <w:rPr>
          <w:rFonts w:cs="CG Times"/>
          <w:i/>
          <w:iCs/>
          <w:lang w:val="en-AU"/>
        </w:rPr>
        <w:t xml:space="preserve"> were lent to me by Fay.</w:t>
      </w:r>
      <w:r>
        <w:rPr>
          <w:rFonts w:cs="CG Times"/>
          <w:lang w:val="en-AU"/>
        </w:rPr>
        <w:tab/>
        <w:t>[NP modifier]</w:t>
      </w:r>
    </w:p>
    <w:p w14:paraId="1A6ABA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lent me them </w:t>
      </w:r>
      <w:r>
        <w:rPr>
          <w:rFonts w:cs="CG Times"/>
          <w:i/>
          <w:iCs/>
          <w:u w:val="single"/>
          <w:lang w:val="en-AU"/>
        </w:rPr>
        <w:t>to read on holiday</w:t>
      </w:r>
      <w:r>
        <w:rPr>
          <w:rFonts w:cs="CG Times"/>
          <w:i/>
          <w:iCs/>
          <w:lang w:val="en-AU"/>
        </w:rPr>
        <w:t>.</w:t>
      </w:r>
      <w:r>
        <w:rPr>
          <w:rFonts w:cs="CG Times"/>
          <w:lang w:val="en-AU"/>
        </w:rPr>
        <w:tab/>
        <w:t>[clause adjunct]</w:t>
      </w:r>
    </w:p>
    <w:p w14:paraId="0B8BC4C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lent me two books </w:t>
      </w:r>
      <w:r>
        <w:rPr>
          <w:rFonts w:cs="CG Times"/>
          <w:i/>
          <w:iCs/>
          <w:u w:val="single"/>
          <w:lang w:val="en-AU"/>
        </w:rPr>
        <w:t>to read on holiday</w:t>
      </w:r>
      <w:r>
        <w:rPr>
          <w:rFonts w:cs="CG Times"/>
          <w:i/>
          <w:iCs/>
          <w:lang w:val="en-AU"/>
        </w:rPr>
        <w:t>.</w:t>
      </w:r>
      <w:r>
        <w:rPr>
          <w:rFonts w:cs="CG Times"/>
          <w:lang w:val="en-AU"/>
        </w:rPr>
        <w:tab/>
        <w:t>[ambiguous]</w:t>
      </w:r>
    </w:p>
    <w:p w14:paraId="0C07C18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you want to catch the 6 o'clock plane, you will have to get up at 4.30.</w:t>
      </w:r>
    </w:p>
    <w:p w14:paraId="209858B2"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In order to catch the 6 o'clock plane, you will have to get up at 4.30.</w:t>
      </w:r>
    </w:p>
    <w:p w14:paraId="0F8F79C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 get wet</w:t>
      </w:r>
      <w:r>
        <w:rPr>
          <w:rFonts w:cs="CG Times"/>
          <w:i/>
          <w:iCs/>
          <w:lang w:val="en-AU"/>
        </w:rPr>
        <w:t>.</w:t>
      </w:r>
    </w:p>
    <w:p w14:paraId="0E3FD4B0"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children had to be watched carefully </w:t>
      </w:r>
      <w:r>
        <w:rPr>
          <w:rFonts w:cs="CG Times"/>
          <w:i/>
          <w:iCs/>
          <w:u w:val="single"/>
          <w:lang w:val="en-AU"/>
        </w:rPr>
        <w:t>lest they stray with their new rubber surf-floats beyond the orange and yellow flags</w:t>
      </w:r>
      <w:r>
        <w:rPr>
          <w:rFonts w:cs="CG Times"/>
          <w:i/>
          <w:iCs/>
          <w:lang w:val="en-AU"/>
        </w:rPr>
        <w:t>.</w:t>
      </w:r>
    </w:p>
    <w:p w14:paraId="41CF0E0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Keep well away </w:t>
      </w:r>
      <w:r>
        <w:rPr>
          <w:rFonts w:cs="CG Times"/>
          <w:i/>
          <w:iCs/>
          <w:u w:val="single"/>
          <w:lang w:val="en-AU"/>
        </w:rPr>
        <w:t>in case you get hurt</w:t>
      </w:r>
      <w:r>
        <w:rPr>
          <w:rFonts w:cs="CG Times"/>
          <w:i/>
          <w:iCs/>
          <w:lang w:val="en-AU"/>
        </w:rPr>
        <w:t>.</w:t>
      </w:r>
    </w:p>
    <w:p w14:paraId="3F5ABF5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He delayed his departure </w:t>
      </w:r>
      <w:r>
        <w:rPr>
          <w:rFonts w:cs="CG Times"/>
          <w:i/>
          <w:iCs/>
          <w:u w:val="single"/>
          <w:lang w:val="en-AU"/>
        </w:rPr>
        <w:t>for fear of missing something</w:t>
      </w:r>
      <w:r>
        <w:rPr>
          <w:rFonts w:cs="CG Times"/>
          <w:i/>
          <w:iCs/>
          <w:lang w:val="en-AU"/>
        </w:rPr>
        <w:t>.</w:t>
      </w:r>
    </w:p>
    <w:p w14:paraId="176B7CC5"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your father gets home</w:t>
      </w:r>
      <w:r>
        <w:rPr>
          <w:rFonts w:cs="CG Times"/>
          <w:i/>
          <w:iCs/>
          <w:lang w:val="en-AU"/>
        </w:rPr>
        <w:t>.</w:t>
      </w:r>
    </w:p>
    <w:p w14:paraId="119E575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trembled </w:t>
      </w:r>
      <w:r>
        <w:rPr>
          <w:rFonts w:cs="CG Times"/>
          <w:i/>
          <w:iCs/>
          <w:u w:val="single"/>
          <w:lang w:val="en-AU"/>
        </w:rPr>
        <w:t>lest they should see through his disguise</w:t>
      </w:r>
      <w:r>
        <w:rPr>
          <w:rFonts w:cs="CG Times"/>
          <w:i/>
          <w:iCs/>
          <w:lang w:val="en-AU"/>
        </w:rPr>
        <w:t>.</w:t>
      </w:r>
    </w:p>
    <w:p w14:paraId="0288E91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Take your umbrella </w:t>
      </w:r>
      <w:r>
        <w:rPr>
          <w:rFonts w:cs="CG Times"/>
          <w:i/>
          <w:iCs/>
          <w:u w:val="single"/>
          <w:lang w:val="en-AU"/>
        </w:rPr>
        <w:t>in case it rains</w:t>
      </w:r>
      <w:r>
        <w:rPr>
          <w:rFonts w:cs="CG Times"/>
          <w:i/>
          <w:iCs/>
          <w:lang w:val="en-AU"/>
        </w:rPr>
        <w:t>.</w:t>
      </w:r>
    </w:p>
    <w:p w14:paraId="5963CED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She was never game to join in </w:t>
      </w:r>
      <w:r>
        <w:rPr>
          <w:rFonts w:cs="CG Times"/>
          <w:i/>
          <w:iCs/>
          <w:u w:val="single"/>
          <w:lang w:val="en-AU"/>
        </w:rPr>
        <w:t>for fear of being ridiculed</w:t>
      </w:r>
      <w:r>
        <w:rPr>
          <w:rFonts w:cs="CG Times"/>
          <w:i/>
          <w:iCs/>
          <w:lang w:val="en-AU"/>
        </w:rPr>
        <w:t>.</w:t>
      </w:r>
    </w:p>
    <w:p w14:paraId="65029E4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Significantly more permanent positions will </w:t>
      </w:r>
      <w:r>
        <w:rPr>
          <w:rFonts w:cs="CG Times"/>
          <w:i/>
          <w:iCs/>
          <w:u w:val="single"/>
          <w:lang w:val="en-AU"/>
        </w:rPr>
        <w:t>have</w:t>
      </w:r>
      <w:r>
        <w:rPr>
          <w:rFonts w:cs="CG Times"/>
          <w:i/>
          <w:iCs/>
          <w:lang w:val="en-AU"/>
        </w:rPr>
        <w:t xml:space="preserve"> to be created </w:t>
      </w:r>
      <w:r>
        <w:rPr>
          <w:rFonts w:cs="CG Times"/>
          <w:i/>
          <w:iCs/>
          <w:u w:val="single"/>
          <w:lang w:val="en-AU"/>
        </w:rPr>
        <w:t>to fulfill the requirements of the day-to-day running of the museum from 1988</w:t>
      </w:r>
      <w:r>
        <w:rPr>
          <w:rFonts w:cs="CG Times"/>
          <w:i/>
          <w:iCs/>
          <w:lang w:val="en-AU"/>
        </w:rPr>
        <w:t>.</w:t>
      </w:r>
    </w:p>
    <w:p w14:paraId="307F76B8"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 many credit points are </w:t>
      </w:r>
      <w:r>
        <w:rPr>
          <w:rFonts w:cs="CG Times"/>
          <w:i/>
          <w:iCs/>
          <w:u w:val="single"/>
          <w:lang w:val="en-AU"/>
        </w:rPr>
        <w:t>needed</w:t>
      </w:r>
      <w:r>
        <w:rPr>
          <w:rFonts w:cs="CG Times"/>
          <w:i/>
          <w:iCs/>
          <w:lang w:val="en-AU"/>
        </w:rPr>
        <w:t xml:space="preserve"> </w:t>
      </w:r>
      <w:r>
        <w:rPr>
          <w:rFonts w:cs="CG Times"/>
          <w:i/>
          <w:iCs/>
          <w:u w:val="single"/>
          <w:lang w:val="en-AU"/>
        </w:rPr>
        <w:t>to obtain a degree</w:t>
      </w:r>
      <w:r>
        <w:rPr>
          <w:rFonts w:cs="CG Times"/>
          <w:i/>
          <w:iCs/>
          <w:lang w:val="en-AU"/>
        </w:rPr>
        <w:t>?</w:t>
      </w:r>
    </w:p>
    <w:p w14:paraId="24FA31A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doesn't eat much, </w:t>
      </w:r>
      <w:r>
        <w:rPr>
          <w:rFonts w:cs="CG Times"/>
          <w:i/>
          <w:iCs/>
          <w:u w:val="single"/>
          <w:lang w:val="en-AU"/>
        </w:rPr>
        <w:t>to keep his weight down</w:t>
      </w:r>
      <w:r>
        <w:rPr>
          <w:rFonts w:cs="CG Times"/>
          <w:i/>
          <w:iCs/>
          <w:lang w:val="en-AU"/>
        </w:rPr>
        <w:t>.</w:t>
      </w:r>
      <w:r>
        <w:rPr>
          <w:rFonts w:cs="CG Times"/>
          <w:lang w:val="en-AU"/>
        </w:rPr>
        <w:tab/>
        <w:t>[adjunct has wider scope]</w:t>
      </w:r>
    </w:p>
    <w:p w14:paraId="2D4FD8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didn't come here </w:t>
      </w:r>
      <w:r>
        <w:rPr>
          <w:rFonts w:cs="CG Times"/>
          <w:i/>
          <w:iCs/>
          <w:u w:val="single"/>
          <w:lang w:val="en-AU"/>
        </w:rPr>
        <w:t>to have a quarrel</w:t>
      </w:r>
      <w:r>
        <w:rPr>
          <w:rFonts w:cs="CG Times"/>
          <w:i/>
          <w:iCs/>
          <w:lang w:val="en-AU"/>
        </w:rPr>
        <w:t>.</w:t>
      </w:r>
      <w:r>
        <w:rPr>
          <w:rFonts w:cs="CG Times"/>
          <w:lang w:val="en-AU"/>
        </w:rPr>
        <w:tab/>
        <w:t>[negative has wider scope]</w:t>
      </w:r>
    </w:p>
    <w:p w14:paraId="6B2F3BCB"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Did you say that </w:t>
      </w:r>
      <w:r>
        <w:rPr>
          <w:rFonts w:cs="CG Times"/>
          <w:i/>
          <w:iCs/>
          <w:u w:val="single"/>
          <w:lang w:val="en-AU"/>
        </w:rPr>
        <w:t>to please her or to annoy her</w:t>
      </w:r>
      <w:r>
        <w:rPr>
          <w:rFonts w:cs="CG Times"/>
          <w:i/>
          <w:iCs/>
          <w:lang w:val="en-AU"/>
        </w:rPr>
        <w:t>?</w:t>
      </w:r>
    </w:p>
    <w:p w14:paraId="0E15C54C"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because</w:t>
      </w:r>
      <w:r>
        <w:rPr>
          <w:rFonts w:cs="CG Times"/>
          <w:i/>
          <w:iCs/>
          <w:lang w:val="en-AU"/>
        </w:rPr>
        <w:tab/>
        <w:t>for</w:t>
      </w:r>
      <w:r>
        <w:rPr>
          <w:rFonts w:cs="CG Times"/>
          <w:i/>
          <w:iCs/>
          <w:lang w:val="en-AU"/>
        </w:rPr>
        <w:tab/>
        <w:t>inasmuch as</w:t>
      </w:r>
      <w:r>
        <w:rPr>
          <w:rFonts w:cs="CG Times"/>
          <w:i/>
          <w:iCs/>
          <w:lang w:val="en-AU"/>
        </w:rPr>
        <w:tab/>
        <w:t>seeing</w:t>
      </w:r>
      <w:r>
        <w:rPr>
          <w:rFonts w:cs="CG Times"/>
          <w:i/>
          <w:iCs/>
          <w:lang w:val="en-AU"/>
        </w:rPr>
        <w:tab/>
        <w:t>since</w:t>
      </w:r>
    </w:p>
    <w:p w14:paraId="743EB379"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As</w:t>
      </w:r>
      <w:r>
        <w:rPr>
          <w:rFonts w:cs="CG Times"/>
          <w:i/>
          <w:iCs/>
          <w:lang w:val="en-AU"/>
        </w:rPr>
        <w:t xml:space="preserve"> I still have work to do, I can't come to the film tonight.</w:t>
      </w:r>
    </w:p>
    <w:p w14:paraId="24781202"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avoided answering, </w:t>
      </w:r>
      <w:r>
        <w:rPr>
          <w:rFonts w:cs="CG Times"/>
          <w:i/>
          <w:iCs/>
          <w:u w:val="single"/>
          <w:lang w:val="en-AU"/>
        </w:rPr>
        <w:t>for</w:t>
      </w:r>
      <w:r>
        <w:rPr>
          <w:rFonts w:cs="CG Times"/>
          <w:i/>
          <w:iCs/>
          <w:lang w:val="en-AU"/>
        </w:rPr>
        <w:t xml:space="preserve"> he was afraid of implicating his wife.</w:t>
      </w:r>
    </w:p>
    <w:p w14:paraId="2D57A3AE"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Inasmuch as</w:t>
      </w:r>
      <w:r>
        <w:rPr>
          <w:rFonts w:cs="CG Times"/>
          <w:i/>
          <w:iCs/>
          <w:lang w:val="en-AU"/>
        </w:rPr>
        <w:t xml:space="preserve"> they have apologised, I consider the matter closed.</w:t>
      </w:r>
    </w:p>
    <w:p w14:paraId="162F1298"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Seeing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have come, you might as well stay.</w:t>
      </w:r>
    </w:p>
    <w:p w14:paraId="26E91687"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Since</w:t>
      </w:r>
      <w:r>
        <w:rPr>
          <w:rFonts w:cs="CG Times"/>
          <w:i/>
          <w:iCs/>
          <w:lang w:val="en-AU"/>
        </w:rPr>
        <w:t xml:space="preserve"> Mars has an elliptical orbit its distance from the sun varies considerably.</w:t>
      </w:r>
    </w:p>
    <w:p w14:paraId="5712138E"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Because some body parts have already been turned into commodities</w:t>
      </w:r>
      <w:r>
        <w:rPr>
          <w:rFonts w:cs="CG Times"/>
          <w:i/>
          <w:iCs/>
          <w:lang w:val="en-AU"/>
        </w:rPr>
        <w:t xml:space="preserve"> does not mean that an increasing trade in kidneys is desirable.</w:t>
      </w:r>
    </w:p>
    <w:p w14:paraId="6B85189B"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reason I didn't call you was </w:t>
      </w:r>
      <w:r>
        <w:rPr>
          <w:rFonts w:cs="CG Times"/>
          <w:i/>
          <w:iCs/>
          <w:u w:val="single"/>
          <w:lang w:val="en-AU"/>
        </w:rPr>
        <w:t>because the phone was out of order</w:t>
      </w:r>
      <w:r>
        <w:rPr>
          <w:rFonts w:cs="CG Times"/>
          <w:i/>
          <w:iCs/>
          <w:lang w:val="en-AU"/>
        </w:rPr>
        <w:t>.</w:t>
      </w:r>
    </w:p>
    <w:p w14:paraId="6C0DF355"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because </w:t>
      </w:r>
      <w:r>
        <w:rPr>
          <w:rFonts w:cs="CG Times"/>
          <w:lang w:val="en-AU"/>
        </w:rPr>
        <w:t>[</w:t>
      </w:r>
      <w:r>
        <w:rPr>
          <w:rFonts w:cs="CG Times"/>
          <w:i/>
          <w:iCs/>
          <w:lang w:val="en-AU"/>
        </w:rPr>
        <w:t>of</w:t>
      </w:r>
      <w:r>
        <w:rPr>
          <w:rFonts w:cs="CG Times"/>
          <w:lang w:val="en-AU"/>
        </w:rPr>
        <w:t>]</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for</w:t>
      </w:r>
      <w:r>
        <w:rPr>
          <w:rFonts w:cs="CG Times"/>
          <w:i/>
          <w:iCs/>
          <w:lang w:val="en-AU"/>
        </w:rPr>
        <w:tab/>
        <w:t>from</w:t>
      </w:r>
      <w:r>
        <w:rPr>
          <w:rFonts w:cs="CG Times"/>
          <w:i/>
          <w:iCs/>
          <w:lang w:val="en-AU"/>
        </w:rPr>
        <w:tab/>
        <w:t xml:space="preserve">in view </w:t>
      </w:r>
      <w:r>
        <w:rPr>
          <w:rFonts w:cs="CG Times"/>
          <w:lang w:val="en-AU"/>
        </w:rPr>
        <w:t>[</w:t>
      </w:r>
      <w:r>
        <w:rPr>
          <w:rFonts w:cs="CG Times"/>
          <w:i/>
          <w:iCs/>
          <w:lang w:val="en-AU"/>
        </w:rPr>
        <w:t>of</w:t>
      </w:r>
      <w:r>
        <w:rPr>
          <w:rFonts w:cs="CG Times"/>
          <w:lang w:val="en-AU"/>
        </w:rPr>
        <w:t>]</w:t>
      </w:r>
    </w:p>
    <w:p w14:paraId="6E3CFBFD"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jc w:val="both"/>
        <w:rPr>
          <w:rFonts w:cs="CG Times"/>
          <w:lang w:val="en-AU"/>
        </w:rPr>
      </w:pPr>
      <w:r>
        <w:rPr>
          <w:rFonts w:cs="CG Times"/>
          <w:i/>
          <w:iCs/>
          <w:lang w:val="en-AU"/>
        </w:rPr>
        <w:t xml:space="preserve">on account </w:t>
      </w:r>
      <w:r>
        <w:rPr>
          <w:rFonts w:cs="CG Times"/>
          <w:lang w:val="en-AU"/>
        </w:rPr>
        <w:t>[</w:t>
      </w:r>
      <w:r>
        <w:rPr>
          <w:rFonts w:cs="CG Times"/>
          <w:i/>
          <w:iCs/>
          <w:lang w:val="en-AU"/>
        </w:rPr>
        <w:t>of</w:t>
      </w:r>
      <w:r>
        <w:rPr>
          <w:rFonts w:cs="CG Times"/>
          <w:lang w:val="en-AU"/>
        </w:rPr>
        <w:t>]</w:t>
      </w:r>
      <w:r>
        <w:rPr>
          <w:rFonts w:cs="CG Times"/>
          <w:i/>
          <w:iCs/>
          <w:lang w:val="en-AU"/>
        </w:rPr>
        <w:tab/>
        <w:t xml:space="preserve">out </w:t>
      </w:r>
      <w:r>
        <w:rPr>
          <w:rFonts w:cs="CG Times"/>
          <w:lang w:val="en-AU"/>
        </w:rPr>
        <w:t>[</w:t>
      </w:r>
      <w:r>
        <w:rPr>
          <w:rFonts w:cs="CG Times"/>
          <w:i/>
          <w:iCs/>
          <w:lang w:val="en-AU"/>
        </w:rPr>
        <w:t>of</w:t>
      </w:r>
      <w:r>
        <w:rPr>
          <w:rFonts w:cs="CG Times"/>
          <w:lang w:val="en-AU"/>
        </w:rPr>
        <w:t>]</w:t>
      </w:r>
      <w:r>
        <w:rPr>
          <w:rFonts w:cs="CG Times"/>
          <w:i/>
          <w:iCs/>
          <w:lang w:val="en-AU"/>
        </w:rPr>
        <w:tab/>
        <w:t xml:space="preserve">owing </w:t>
      </w:r>
      <w:r>
        <w:rPr>
          <w:rFonts w:cs="CG Times"/>
          <w:lang w:val="en-AU"/>
        </w:rPr>
        <w:t>[</w:t>
      </w:r>
      <w:r>
        <w:rPr>
          <w:rFonts w:cs="CG Times"/>
          <w:i/>
          <w:iCs/>
          <w:lang w:val="en-AU"/>
        </w:rPr>
        <w:t>to</w:t>
      </w:r>
      <w:r>
        <w:rPr>
          <w:rFonts w:cs="CG Times"/>
          <w:lang w:val="en-AU"/>
        </w:rPr>
        <w:t>]</w:t>
      </w:r>
      <w:r>
        <w:rPr>
          <w:rFonts w:cs="CG Times"/>
          <w:i/>
          <w:iCs/>
          <w:lang w:val="en-AU"/>
        </w:rPr>
        <w:tab/>
        <w:t>through</w:t>
      </w:r>
    </w:p>
    <w:p w14:paraId="349BF958"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lecture was cancelled </w:t>
      </w:r>
      <w:r>
        <w:rPr>
          <w:rFonts w:cs="CG Times"/>
          <w:lang w:val="en-AU"/>
        </w:rPr>
        <w:t>[</w:t>
      </w:r>
      <w:r>
        <w:rPr>
          <w:rFonts w:cs="CG Times"/>
          <w:i/>
          <w:iCs/>
          <w:u w:val="single"/>
          <w:lang w:val="en-AU"/>
        </w:rPr>
        <w:t>due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owing to</w:t>
      </w:r>
      <w:r>
        <w:rPr>
          <w:rFonts w:cs="CG Times"/>
          <w:i/>
          <w:iCs/>
          <w:lang w:val="en-AU"/>
        </w:rPr>
        <w:t xml:space="preserve"> </w:t>
      </w:r>
      <w:r>
        <w:rPr>
          <w:rFonts w:cs="CG Times"/>
          <w:lang w:val="en-AU"/>
        </w:rPr>
        <w:t xml:space="preserve">/ </w:t>
      </w:r>
      <w:r>
        <w:rPr>
          <w:rFonts w:cs="CG Times"/>
          <w:i/>
          <w:iCs/>
          <w:u w:val="single"/>
          <w:lang w:val="en-AU"/>
        </w:rPr>
        <w:t>on account of</w:t>
      </w:r>
      <w:r>
        <w:rPr>
          <w:rFonts w:cs="CG Times"/>
          <w:i/>
          <w:iCs/>
          <w:lang w:val="en-AU"/>
        </w:rPr>
        <w:t xml:space="preserve"> her indisposition</w:t>
      </w:r>
      <w:r>
        <w:rPr>
          <w:rFonts w:cs="CG Times"/>
          <w:lang w:val="en-AU"/>
        </w:rPr>
        <w:t>]</w:t>
      </w:r>
      <w:r>
        <w:rPr>
          <w:rFonts w:cs="CG Times"/>
          <w:i/>
          <w:iCs/>
          <w:lang w:val="en-AU"/>
        </w:rPr>
        <w:t>.</w:t>
      </w:r>
    </w:p>
    <w:p w14:paraId="5EB9761D"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Because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In view of</w:t>
      </w:r>
      <w:r>
        <w:rPr>
          <w:rFonts w:cs="CG Times"/>
          <w:i/>
          <w:iCs/>
          <w:lang w:val="en-AU"/>
        </w:rPr>
        <w:t xml:space="preserve"> her political activities,</w:t>
      </w:r>
      <w:r>
        <w:rPr>
          <w:rFonts w:cs="CG Times"/>
          <w:lang w:val="en-AU"/>
        </w:rPr>
        <w:t>]</w:t>
      </w:r>
      <w:r>
        <w:rPr>
          <w:rFonts w:cs="CG Times"/>
          <w:i/>
          <w:iCs/>
          <w:lang w:val="en-AU"/>
        </w:rPr>
        <w:t xml:space="preserve"> they treated her with suspicion.</w:t>
      </w:r>
    </w:p>
    <w:p w14:paraId="0BF52BE0"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said it </w:t>
      </w:r>
      <w:r>
        <w:rPr>
          <w:rFonts w:cs="CG Times"/>
          <w:i/>
          <w:iCs/>
          <w:u w:val="single"/>
          <w:lang w:val="en-AU"/>
        </w:rPr>
        <w:t>out of sheer spite</w:t>
      </w:r>
      <w:r>
        <w:rPr>
          <w:rFonts w:cs="CG Times"/>
          <w:i/>
          <w:iCs/>
          <w:lang w:val="en-AU"/>
        </w:rPr>
        <w:t>.</w:t>
      </w:r>
    </w:p>
    <w:p w14:paraId="57A0F515"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They were unable to concentrate </w:t>
      </w:r>
      <w:r>
        <w:rPr>
          <w:rFonts w:cs="CG Times"/>
          <w:lang w:val="en-AU"/>
        </w:rPr>
        <w:t>[</w:t>
      </w:r>
      <w:r>
        <w:rPr>
          <w:rFonts w:cs="CG Times"/>
          <w:i/>
          <w:iCs/>
          <w:u w:val="single"/>
          <w:lang w:val="en-AU"/>
        </w:rPr>
        <w:t>for</w:t>
      </w:r>
      <w:r>
        <w:rPr>
          <w:rFonts w:cs="CG Times"/>
          <w:lang w:val="en-AU"/>
        </w:rPr>
        <w:t>/</w:t>
      </w:r>
      <w:r>
        <w:rPr>
          <w:rFonts w:cs="CG Times"/>
          <w:i/>
          <w:iCs/>
          <w:u w:val="single"/>
          <w:lang w:val="en-AU"/>
        </w:rPr>
        <w:t>through</w:t>
      </w:r>
      <w:r>
        <w:rPr>
          <w:rFonts w:cs="CG Times"/>
          <w:i/>
          <w:iCs/>
          <w:lang w:val="en-AU"/>
        </w:rPr>
        <w:t xml:space="preserve"> lack of sleep</w:t>
      </w:r>
      <w:r>
        <w:rPr>
          <w:rFonts w:cs="CG Times"/>
          <w:lang w:val="en-AU"/>
        </w:rPr>
        <w:t>]</w:t>
      </w:r>
      <w:r>
        <w:rPr>
          <w:rFonts w:cs="CG Times"/>
          <w:i/>
          <w:iCs/>
          <w:lang w:val="en-AU"/>
        </w:rPr>
        <w:t>.</w:t>
      </w:r>
    </w:p>
    <w:p w14:paraId="54E7161F"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Having known the candidate for ten years,</w:t>
      </w:r>
      <w:r>
        <w:rPr>
          <w:rFonts w:cs="CG Times"/>
          <w:i/>
          <w:iCs/>
          <w:lang w:val="en-AU"/>
        </w:rPr>
        <w:t xml:space="preserve"> I can vouch for his reliability.</w:t>
      </w:r>
    </w:p>
    <w:p w14:paraId="404887E4"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With six people away sick,</w:t>
      </w:r>
      <w:r>
        <w:rPr>
          <w:rFonts w:cs="CG Times"/>
          <w:i/>
          <w:iCs/>
          <w:lang w:val="en-AU"/>
        </w:rPr>
        <w:t xml:space="preserve"> we can't meet the deadline.</w:t>
      </w:r>
    </w:p>
    <w:p w14:paraId="39920D7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I'm not going </w:t>
      </w:r>
      <w:r>
        <w:rPr>
          <w:rFonts w:cs="CG Times"/>
          <w:i/>
          <w:iCs/>
          <w:u w:val="single"/>
          <w:lang w:val="en-AU"/>
        </w:rPr>
        <w:t>just because Jill will be there</w:t>
      </w:r>
      <w:r>
        <w:rPr>
          <w:rFonts w:cs="CG Times"/>
          <w:i/>
          <w:iCs/>
          <w:lang w:val="en-AU"/>
        </w:rPr>
        <w:t>.</w:t>
      </w:r>
      <w:r>
        <w:rPr>
          <w:rFonts w:cs="CG Times"/>
          <w:lang w:val="en-AU"/>
        </w:rPr>
        <w:tab/>
        <w:t>[negative has scope over adjunct]</w:t>
      </w:r>
    </w:p>
    <w:p w14:paraId="331C888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I can't afford to</w:t>
      </w:r>
      <w:r>
        <w:rPr>
          <w:rFonts w:cs="CG Times"/>
          <w:i/>
          <w:iCs/>
          <w:lang w:val="en-AU"/>
        </w:rPr>
        <w:t>.</w:t>
      </w:r>
      <w:r>
        <w:rPr>
          <w:rFonts w:cs="CG Times"/>
          <w:lang w:val="en-AU"/>
        </w:rPr>
        <w:tab/>
        <w:t>[adjunct has scope over negative]</w:t>
      </w:r>
    </w:p>
    <w:p w14:paraId="68AF1A4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Jill will be there</w:t>
      </w:r>
      <w:r>
        <w:rPr>
          <w:rFonts w:cs="CG Times"/>
          <w:i/>
          <w:iCs/>
          <w:lang w:val="en-AU"/>
        </w:rPr>
        <w:t>.</w:t>
      </w:r>
      <w:r>
        <w:rPr>
          <w:rFonts w:cs="CG Times"/>
          <w:lang w:val="en-AU"/>
        </w:rPr>
        <w:tab/>
        <w:t>[ambiguous]</w:t>
      </w:r>
    </w:p>
    <w:p w14:paraId="20910C10"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he lied</w:t>
      </w:r>
      <w:r>
        <w:rPr>
          <w:rFonts w:cs="CG Times"/>
          <w:lang w:val="en-AU"/>
        </w:rPr>
        <w:t>]</w:t>
      </w:r>
      <w:r>
        <w:rPr>
          <w:rFonts w:cs="CG Times"/>
          <w:i/>
          <w:iCs/>
          <w:lang w:val="en-AU"/>
        </w:rPr>
        <w:t xml:space="preserve"> that he was sacked.</w:t>
      </w:r>
    </w:p>
    <w:p w14:paraId="77888099"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Are you going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Jill will be there</w:t>
      </w:r>
      <w:r>
        <w:rPr>
          <w:rFonts w:cs="CG Times"/>
          <w:lang w:val="en-AU"/>
        </w:rPr>
        <w:t>]</w:t>
      </w:r>
      <w:r>
        <w:rPr>
          <w:rFonts w:cs="CG Times"/>
          <w:i/>
          <w:iCs/>
          <w:lang w:val="en-AU"/>
        </w:rPr>
        <w:t>?</w:t>
      </w:r>
    </w:p>
    <w:p w14:paraId="4ABA7607"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Why aren't you coming with us?</w:t>
      </w:r>
      <w:r>
        <w:rPr>
          <w:rFonts w:cs="CG Times"/>
          <w:lang w:val="en-AU"/>
        </w:rPr>
        <w:t xml:space="preserve">   B: [</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I'm not well.</w:t>
      </w:r>
      <w:r>
        <w:rPr>
          <w:rFonts w:cs="CG Times"/>
          <w:lang w:val="en-AU"/>
        </w:rPr>
        <w:t>]</w:t>
      </w:r>
    </w:p>
    <w:p w14:paraId="6E4EBB8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Why did you miss the lecture? </w:t>
      </w:r>
      <w:r>
        <w:rPr>
          <w:rFonts w:cs="CG Times"/>
          <w:lang w:val="en-AU"/>
        </w:rPr>
        <w:tab/>
        <w:t>b.</w:t>
      </w:r>
      <w:r>
        <w:rPr>
          <w:rFonts w:cs="CG Times"/>
          <w:lang w:val="en-AU"/>
        </w:rPr>
        <w:tab/>
      </w:r>
      <w:r>
        <w:rPr>
          <w:rFonts w:cs="CG Times"/>
          <w:i/>
          <w:iCs/>
          <w:lang w:val="en-AU"/>
        </w:rPr>
        <w:t>Why didn't you go to the lecture?</w:t>
      </w:r>
    </w:p>
    <w:p w14:paraId="5D7D84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What did you miss the lecture for?</w:t>
      </w:r>
      <w:r>
        <w:rPr>
          <w:rFonts w:cs="CG Times"/>
          <w:lang w:val="en-AU"/>
        </w:rPr>
        <w:tab/>
        <w:t>b. *</w:t>
      </w:r>
      <w:r>
        <w:rPr>
          <w:rFonts w:cs="CG Times"/>
          <w:i/>
          <w:iCs/>
          <w:lang w:val="en-AU"/>
        </w:rPr>
        <w:t>What didn't you go to the lecture for?</w:t>
      </w:r>
    </w:p>
    <w:p w14:paraId="335248B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gambled away all their money, </w:t>
      </w:r>
      <w:r>
        <w:rPr>
          <w:rFonts w:cs="CG Times"/>
          <w:lang w:val="en-AU"/>
        </w:rPr>
        <w:t>[</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result</w:t>
      </w:r>
      <w:r>
        <w:rPr>
          <w:rFonts w:cs="CG Times"/>
          <w:i/>
          <w:iCs/>
          <w:lang w:val="en-AU"/>
        </w:rPr>
        <w:t xml:space="preserve"> that they didn't even have the fare to get home</w:t>
      </w:r>
      <w:r>
        <w:rPr>
          <w:rFonts w:cs="CG Times"/>
          <w:lang w:val="en-AU"/>
        </w:rPr>
        <w:t>]</w:t>
      </w:r>
      <w:r>
        <w:rPr>
          <w:rFonts w:cs="CG Times"/>
          <w:i/>
          <w:iCs/>
          <w:lang w:val="en-AU"/>
        </w:rPr>
        <w:t>.</w:t>
      </w:r>
    </w:p>
    <w:p w14:paraId="76BCA99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left early </w:t>
      </w:r>
      <w:r>
        <w:rPr>
          <w:rFonts w:cs="CG Times"/>
          <w:i/>
          <w:iCs/>
          <w:u w:val="single"/>
          <w:lang w:val="en-AU"/>
        </w:rPr>
        <w:t>so that he could have some time with his son</w:t>
      </w:r>
      <w:r>
        <w:rPr>
          <w:rFonts w:cs="CG Times"/>
          <w:i/>
          <w:iCs/>
          <w:lang w:val="en-AU"/>
        </w:rPr>
        <w:t>.</w:t>
      </w:r>
      <w:r>
        <w:rPr>
          <w:rFonts w:cs="CG Times"/>
          <w:lang w:val="en-AU"/>
        </w:rPr>
        <w:tab/>
        <w:t>[purpose]</w:t>
      </w:r>
    </w:p>
    <w:p w14:paraId="3EC2CB2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to work late </w:t>
      </w:r>
      <w:r>
        <w:rPr>
          <w:rFonts w:cs="CG Times"/>
          <w:i/>
          <w:iCs/>
          <w:u w:val="single"/>
          <w:lang w:val="en-AU"/>
        </w:rPr>
        <w:t>so that he couldn't have any time with his son</w:t>
      </w:r>
      <w:r>
        <w:rPr>
          <w:rFonts w:cs="CG Times"/>
          <w:i/>
          <w:iCs/>
          <w:lang w:val="en-AU"/>
        </w:rPr>
        <w:t>.</w:t>
      </w:r>
      <w:r>
        <w:rPr>
          <w:rFonts w:cs="CG Times"/>
          <w:lang w:val="en-AU"/>
        </w:rPr>
        <w:tab/>
        <w:t>[result]</w:t>
      </w:r>
    </w:p>
    <w:p w14:paraId="51F8E4D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33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The subordinate clause is entailed with result but generally not with purpose.</w:t>
      </w:r>
    </w:p>
    <w:p w14:paraId="5470237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Result does not imply intentionality or </w:t>
      </w:r>
      <w:proofErr w:type="spellStart"/>
      <w:r>
        <w:rPr>
          <w:rFonts w:cs="CG Times"/>
          <w:lang w:val="en-AU"/>
        </w:rPr>
        <w:t>agentivity</w:t>
      </w:r>
      <w:proofErr w:type="spellEnd"/>
      <w:r>
        <w:rPr>
          <w:rFonts w:cs="CG Times"/>
          <w:lang w:val="en-AU"/>
        </w:rPr>
        <w:t>.</w:t>
      </w:r>
    </w:p>
    <w:p w14:paraId="6D0D3C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We'd had 6 inches of rain overnight, so that the track was completely flooded.</w:t>
      </w:r>
    </w:p>
    <w:p w14:paraId="2FD35A1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Resultative </w:t>
      </w:r>
      <w:r>
        <w:rPr>
          <w:rFonts w:cs="CG Times"/>
          <w:i/>
          <w:iCs/>
          <w:lang w:val="en-AU"/>
        </w:rPr>
        <w:t>so</w:t>
      </w:r>
      <w:r>
        <w:rPr>
          <w:rFonts w:cs="CG Times"/>
          <w:lang w:val="en-AU"/>
        </w:rPr>
        <w:t xml:space="preserve"> is not replaceable by </w:t>
      </w:r>
      <w:r>
        <w:rPr>
          <w:rFonts w:cs="CG Times"/>
          <w:i/>
          <w:iCs/>
          <w:lang w:val="en-AU"/>
        </w:rPr>
        <w:t>in order</w:t>
      </w:r>
      <w:r>
        <w:rPr>
          <w:rFonts w:cs="CG Times"/>
          <w:lang w:val="en-AU"/>
        </w:rPr>
        <w:t>.</w:t>
      </w:r>
    </w:p>
    <w:p w14:paraId="5A34FF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adjuncts cannot be fronted: they occur in end position.</w:t>
      </w:r>
    </w:p>
    <w:p w14:paraId="3E4BD8F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Modality: result adjuncts do not permit the subjunctive construction, and they occur freely without modal auxiliaries.</w:t>
      </w:r>
    </w:p>
    <w:p w14:paraId="7ECEF40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Result adjuncts are characteristically prosodically detached, with the status of supplements.</w:t>
      </w:r>
    </w:p>
    <w:p w14:paraId="6473FC1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t xml:space="preserve">Omission of the subordinator </w:t>
      </w:r>
      <w:r>
        <w:rPr>
          <w:rFonts w:cs="CG Times"/>
          <w:i/>
          <w:iCs/>
          <w:lang w:val="en-AU"/>
        </w:rPr>
        <w:t>that</w:t>
      </w:r>
      <w:r>
        <w:rPr>
          <w:rFonts w:cs="CG Times"/>
          <w:lang w:val="en-AU"/>
        </w:rPr>
        <w:t xml:space="preserve"> from the resultative construction affects the syntactic status of </w:t>
      </w:r>
      <w:r>
        <w:rPr>
          <w:rFonts w:cs="CG Times"/>
          <w:i/>
          <w:iCs/>
          <w:lang w:val="en-AU"/>
        </w:rPr>
        <w:t>so</w:t>
      </w:r>
      <w:r>
        <w:rPr>
          <w:rFonts w:cs="CG Times"/>
          <w:lang w:val="en-AU"/>
        </w:rPr>
        <w:t xml:space="preserve">: see Ch. 15, </w:t>
      </w:r>
      <w:r>
        <w:rPr>
          <w:rFonts w:cs="CG Times"/>
          <w:lang w:val="en-AU"/>
        </w:rPr>
        <w:sym w:font="WP TypographicSymbols" w:char="0027"/>
      </w:r>
      <w:r>
        <w:rPr>
          <w:rFonts w:cs="CG Times"/>
          <w:lang w:val="en-AU"/>
        </w:rPr>
        <w:sym w:font="WP TypographicSymbols" w:char="0027"/>
      </w:r>
      <w:r>
        <w:rPr>
          <w:rFonts w:cs="CG Times"/>
          <w:lang w:val="en-AU"/>
        </w:rPr>
        <w:t>10</w:t>
      </w:r>
      <w:r>
        <w:rPr>
          <w:rFonts w:cs="CG Times"/>
          <w:lang w:val="en-AU"/>
        </w:rPr>
        <w:sym w:font="WP TypographicSymbols" w:char="0042"/>
      </w:r>
      <w:r>
        <w:rPr>
          <w:rFonts w:cs="CG Times"/>
          <w:lang w:val="en-AU"/>
        </w:rPr>
        <w:t>11.</w:t>
      </w:r>
    </w:p>
    <w:p w14:paraId="509AF8D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has never spent much, so </w:t>
      </w:r>
      <w:r>
        <w:rPr>
          <w:rFonts w:cs="CG Times"/>
          <w:lang w:val="en-AU"/>
        </w:rPr>
        <w:t>(</w:t>
      </w:r>
      <w:r>
        <w:rPr>
          <w:rFonts w:cs="CG Times"/>
          <w:i/>
          <w:iCs/>
          <w:lang w:val="en-AU"/>
        </w:rPr>
        <w:t>that</w:t>
      </w:r>
      <w:r>
        <w:rPr>
          <w:rFonts w:cs="CG Times"/>
          <w:lang w:val="en-AU"/>
        </w:rPr>
        <w:t>)</w:t>
      </w:r>
      <w:r>
        <w:rPr>
          <w:rFonts w:cs="CG Times"/>
          <w:i/>
          <w:iCs/>
          <w:lang w:val="en-AU"/>
        </w:rPr>
        <w:t xml:space="preserve"> he now has a tidy sum saved up.</w:t>
      </w:r>
    </w:p>
    <w:p w14:paraId="644A0F7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It's so that the track was completely flooded that we'd had six inches of rain overnight.</w:t>
      </w:r>
    </w:p>
    <w:p w14:paraId="083F8E7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He's come home early </w:t>
      </w:r>
      <w:r>
        <w:rPr>
          <w:rFonts w:cs="CG Times"/>
          <w:i/>
          <w:iCs/>
          <w:u w:val="single"/>
          <w:lang w:val="en-AU"/>
        </w:rPr>
        <w:t>so we can all go to the movies together</w:t>
      </w:r>
      <w:r>
        <w:rPr>
          <w:rFonts w:cs="CG Times"/>
          <w:i/>
          <w:iCs/>
          <w:lang w:val="en-AU"/>
        </w:rPr>
        <w:t>.</w:t>
      </w:r>
    </w:p>
    <w:p w14:paraId="09491CF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relatively simple switching mechanism reverses the cycle </w:t>
      </w:r>
      <w:r>
        <w:rPr>
          <w:rFonts w:cs="CG Times"/>
          <w:i/>
          <w:iCs/>
          <w:u w:val="single"/>
          <w:lang w:val="en-AU"/>
        </w:rPr>
        <w:t>so that the machine literally runs backward, and the heat is extracted from outdoor air and turned indoors</w:t>
      </w:r>
      <w:r>
        <w:rPr>
          <w:rFonts w:cs="CG Times"/>
          <w:i/>
          <w:iCs/>
          <w:lang w:val="en-AU"/>
        </w:rPr>
        <w:t>.</w:t>
      </w:r>
    </w:p>
    <w:p w14:paraId="54E9BA6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loves her passionately, </w:t>
      </w:r>
      <w:r>
        <w:rPr>
          <w:rFonts w:cs="CG Times"/>
          <w:i/>
          <w:iCs/>
          <w:u w:val="single"/>
          <w:lang w:val="en-AU"/>
        </w:rPr>
        <w:t>so</w:t>
      </w:r>
      <w:r>
        <w:rPr>
          <w:rFonts w:cs="CG Times"/>
          <w:i/>
          <w:iCs/>
          <w:lang w:val="en-AU"/>
        </w:rPr>
        <w:t xml:space="preserve"> that he is even willing to give up his job for her.</w:t>
      </w:r>
    </w:p>
    <w:p w14:paraId="25A0C68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loves her </w:t>
      </w:r>
      <w:r>
        <w:rPr>
          <w:rFonts w:cs="CG Times"/>
          <w:i/>
          <w:iCs/>
          <w:u w:val="single"/>
          <w:lang w:val="en-AU"/>
        </w:rPr>
        <w:t>so</w:t>
      </w:r>
      <w:r>
        <w:rPr>
          <w:rFonts w:cs="CG Times"/>
          <w:i/>
          <w:iCs/>
          <w:lang w:val="en-AU"/>
        </w:rPr>
        <w:t xml:space="preserve"> passionately that he is even willing to give up his job for her.</w:t>
      </w:r>
    </w:p>
    <w:p w14:paraId="23EC087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drank </w:t>
      </w:r>
      <w:r>
        <w:rPr>
          <w:rFonts w:cs="CG Times"/>
          <w:i/>
          <w:iCs/>
          <w:u w:val="single"/>
          <w:lang w:val="en-AU"/>
        </w:rPr>
        <w:t>until he couldn't walk in a straight line any more</w:t>
      </w:r>
      <w:r>
        <w:rPr>
          <w:rFonts w:cs="CG Times"/>
          <w:i/>
          <w:iCs/>
          <w:lang w:val="en-AU"/>
        </w:rPr>
        <w:t>.</w:t>
      </w:r>
    </w:p>
    <w:p w14:paraId="310DD9F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although she grew up in Paris</w:t>
      </w:r>
      <w:r>
        <w:rPr>
          <w:rFonts w:cs="CG Times"/>
          <w:i/>
          <w:iCs/>
          <w:lang w:val="en-AU"/>
        </w:rPr>
        <w:t>.</w:t>
      </w:r>
    </w:p>
    <w:p w14:paraId="7B704BB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The subordinate clause is entailed.</w:t>
      </w:r>
    </w:p>
    <w:p w14:paraId="1E15D45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 truth of the subordinate clause might lead one to expect that the superordinate clause would be false.</w:t>
      </w:r>
    </w:p>
    <w:p w14:paraId="4681042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In fact, the truth of the subordinate clause does not detract from the truth of the superordinate clause.</w:t>
      </w:r>
    </w:p>
    <w:p w14:paraId="5E89E6A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Sonia grew up in Paris, although she doesn't speak French</w:t>
      </w:r>
    </w:p>
    <w:p w14:paraId="6B623FE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nevertheless</w:t>
      </w:r>
      <w:r>
        <w:rPr>
          <w:rFonts w:cs="CG Times"/>
          <w:i/>
          <w:iCs/>
          <w:lang w:val="en-AU"/>
        </w:rPr>
        <w:t>, she grew up in Paris.</w:t>
      </w:r>
    </w:p>
    <w:p w14:paraId="333A535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Sonia grew up in Paris; </w:t>
      </w:r>
      <w:r>
        <w:rPr>
          <w:rFonts w:cs="CG Times"/>
          <w:i/>
          <w:iCs/>
          <w:u w:val="single"/>
          <w:lang w:val="en-AU"/>
        </w:rPr>
        <w:t>nonetheless</w:t>
      </w:r>
      <w:r>
        <w:rPr>
          <w:rFonts w:cs="CG Times"/>
          <w:i/>
          <w:iCs/>
          <w:lang w:val="en-AU"/>
        </w:rPr>
        <w:t>, she doesn't speak French.</w:t>
      </w:r>
    </w:p>
    <w:p w14:paraId="5F9C02F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Although Sam was extremely rude to her</w:t>
      </w:r>
      <w:r>
        <w:rPr>
          <w:rFonts w:cs="CG Times"/>
          <w:i/>
          <w:iCs/>
          <w:lang w:val="en-AU"/>
        </w:rPr>
        <w:t>, Beth defended him.</w:t>
      </w:r>
    </w:p>
    <w:p w14:paraId="7F2A160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many Gurkhas speak English</w:t>
      </w:r>
      <w:r>
        <w:rPr>
          <w:rFonts w:cs="CG Times"/>
          <w:i/>
          <w:iCs/>
          <w:lang w:val="en-AU"/>
        </w:rPr>
        <w:t>, almost none speak Cantonese.</w:t>
      </w:r>
    </w:p>
    <w:p w14:paraId="0C9B8D5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Although carrots are good for you</w:t>
      </w:r>
      <w:r>
        <w:rPr>
          <w:rFonts w:cs="CG Times"/>
          <w:i/>
          <w:iCs/>
          <w:lang w:val="en-AU"/>
        </w:rPr>
        <w:t>, eating too many can actually be harmful.</w:t>
      </w:r>
    </w:p>
    <w:p w14:paraId="46892B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although</w:t>
      </w:r>
      <w:r>
        <w:rPr>
          <w:rFonts w:cs="CG Times"/>
          <w:i/>
          <w:iCs/>
          <w:lang w:val="en-AU"/>
        </w:rPr>
        <w:tab/>
        <w:t>though</w:t>
      </w:r>
      <w:r>
        <w:rPr>
          <w:rFonts w:cs="CG Times"/>
          <w:i/>
          <w:iCs/>
          <w:lang w:val="en-AU"/>
        </w:rPr>
        <w:tab/>
        <w:t>despite</w:t>
      </w:r>
      <w:r>
        <w:rPr>
          <w:rFonts w:cs="CG Times"/>
          <w:i/>
          <w:iCs/>
          <w:lang w:val="en-AU"/>
        </w:rPr>
        <w:tab/>
        <w:t>in spite</w:t>
      </w:r>
      <w:r>
        <w:rPr>
          <w:rFonts w:cs="CG Times"/>
          <w:i/>
          <w:iCs/>
          <w:lang w:val="en-AU"/>
        </w:rPr>
        <w:tab/>
        <w:t>notwithstanding</w:t>
      </w:r>
      <w:r>
        <w:rPr>
          <w:rFonts w:cs="CG Times"/>
          <w:i/>
          <w:iCs/>
          <w:lang w:val="en-AU"/>
        </w:rPr>
        <w:tab/>
        <w:t>albeit</w:t>
      </w:r>
    </w:p>
    <w:p w14:paraId="175B72BE"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nevertheless</w:t>
      </w:r>
      <w:r>
        <w:rPr>
          <w:rFonts w:cs="CG Times"/>
          <w:i/>
          <w:iCs/>
          <w:lang w:val="en-AU"/>
        </w:rPr>
        <w:tab/>
        <w:t>nonetheless</w:t>
      </w:r>
      <w:r>
        <w:rPr>
          <w:rFonts w:cs="CG Times"/>
          <w:i/>
          <w:iCs/>
          <w:lang w:val="en-AU"/>
        </w:rPr>
        <w:tab/>
        <w:t xml:space="preserve">still </w:t>
      </w:r>
      <w:r>
        <w:rPr>
          <w:rFonts w:cs="CG Times"/>
          <w:i/>
          <w:iCs/>
          <w:lang w:val="en-AU"/>
        </w:rPr>
        <w:tab/>
        <w:t>yet</w:t>
      </w:r>
    </w:p>
    <w:p w14:paraId="2A4D9FCB"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Though living in Holland</w:t>
      </w:r>
      <w:r>
        <w:rPr>
          <w:rFonts w:cs="CG Times"/>
          <w:i/>
          <w:iCs/>
          <w:lang w:val="en-AU"/>
        </w:rPr>
        <w:t xml:space="preserve"> he works in Germany.</w:t>
      </w:r>
    </w:p>
    <w:p w14:paraId="7EF7EE2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elected to the Council</w:t>
      </w:r>
      <w:r>
        <w:rPr>
          <w:rFonts w:cs="CG Times"/>
          <w:i/>
          <w:iCs/>
          <w:lang w:val="en-AU"/>
        </w:rPr>
        <w:t xml:space="preserve"> he can't take up his seat.</w:t>
      </w:r>
    </w:p>
    <w:p w14:paraId="087781D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Though an American citizen</w:t>
      </w:r>
      <w:r>
        <w:rPr>
          <w:rFonts w:cs="CG Times"/>
          <w:i/>
          <w:iCs/>
          <w:lang w:val="en-AU"/>
        </w:rPr>
        <w:t>, he has never lived in the States.</w:t>
      </w:r>
    </w:p>
    <w:p w14:paraId="6BBC055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knew they were there </w:t>
      </w:r>
      <w:r>
        <w:rPr>
          <w:rFonts w:cs="CG Times"/>
          <w:i/>
          <w:iCs/>
          <w:u w:val="single"/>
          <w:lang w:val="en-AU"/>
        </w:rPr>
        <w:t>even though he couldn't see them</w:t>
      </w:r>
      <w:r>
        <w:rPr>
          <w:rFonts w:cs="CG Times"/>
          <w:i/>
          <w:iCs/>
          <w:lang w:val="en-AU"/>
        </w:rPr>
        <w:t>.</w:t>
      </w:r>
    </w:p>
    <w:p w14:paraId="2724DED3"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the recession,</w:t>
      </w:r>
      <w:r>
        <w:rPr>
          <w:rFonts w:cs="CG Times"/>
          <w:lang w:val="en-AU"/>
        </w:rPr>
        <w:t>]</w:t>
      </w:r>
      <w:r>
        <w:rPr>
          <w:rFonts w:cs="CG Times"/>
          <w:i/>
          <w:iCs/>
          <w:lang w:val="en-AU"/>
        </w:rPr>
        <w:t xml:space="preserve"> travel agents seem to be doing well.</w:t>
      </w:r>
    </w:p>
    <w:p w14:paraId="4C851BC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having grown up in Paris,</w:t>
      </w:r>
      <w:r>
        <w:rPr>
          <w:rFonts w:cs="CG Times"/>
          <w:lang w:val="en-AU"/>
        </w:rPr>
        <w:t>]</w:t>
      </w:r>
      <w:r>
        <w:rPr>
          <w:rFonts w:cs="CG Times"/>
          <w:i/>
          <w:iCs/>
          <w:lang w:val="en-AU"/>
        </w:rPr>
        <w:t xml:space="preserve"> Sonia doesn't speak French.</w:t>
      </w:r>
    </w:p>
    <w:p w14:paraId="29881E1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Notwithstanding Ed's reservations,</w:t>
      </w:r>
      <w:r>
        <w:rPr>
          <w:rFonts w:cs="CG Times"/>
          <w:lang w:val="en-AU"/>
        </w:rPr>
        <w:t>]</w:t>
      </w:r>
      <w:r>
        <w:rPr>
          <w:rFonts w:cs="CG Times"/>
          <w:i/>
          <w:iCs/>
          <w:lang w:val="en-AU"/>
        </w:rPr>
        <w:t xml:space="preserve"> the agreement is the best I could hope for.</w:t>
      </w:r>
    </w:p>
    <w:p w14:paraId="65F79FB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t>[</w:t>
      </w:r>
      <w:r>
        <w:rPr>
          <w:rFonts w:cs="CG Times"/>
          <w:i/>
          <w:iCs/>
          <w:lang w:val="en-AU"/>
        </w:rPr>
        <w:t>For all our good intentions,</w:t>
      </w:r>
      <w:r>
        <w:rPr>
          <w:rFonts w:cs="CG Times"/>
          <w:lang w:val="en-AU"/>
        </w:rPr>
        <w:t>]</w:t>
      </w:r>
      <w:r>
        <w:rPr>
          <w:rFonts w:cs="CG Times"/>
          <w:i/>
          <w:iCs/>
          <w:lang w:val="en-AU"/>
        </w:rPr>
        <w:t xml:space="preserve"> the meeting soon broke up in acrimony.</w:t>
      </w:r>
    </w:p>
    <w:p w14:paraId="67B7FCC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book covers the whole field, </w:t>
      </w:r>
      <w:r>
        <w:rPr>
          <w:rFonts w:cs="CG Times"/>
          <w:lang w:val="en-AU"/>
        </w:rPr>
        <w:t>[</w:t>
      </w:r>
      <w:r>
        <w:rPr>
          <w:rFonts w:cs="CG Times"/>
          <w:i/>
          <w:iCs/>
          <w:lang w:val="en-AU"/>
        </w:rPr>
        <w:t>albeit somewhat superficially</w:t>
      </w:r>
      <w:r>
        <w:rPr>
          <w:rFonts w:cs="CG Times"/>
          <w:lang w:val="en-AU"/>
        </w:rPr>
        <w:t>]</w:t>
      </w:r>
      <w:r>
        <w:rPr>
          <w:rFonts w:cs="CG Times"/>
          <w:i/>
          <w:iCs/>
          <w:lang w:val="en-AU"/>
        </w:rPr>
        <w:t>.</w:t>
      </w:r>
    </w:p>
    <w:p w14:paraId="18689C4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didn't reject his offer </w:t>
      </w:r>
      <w:r>
        <w:rPr>
          <w:rFonts w:cs="CG Times"/>
          <w:i/>
          <w:iCs/>
          <w:u w:val="single"/>
          <w:lang w:val="en-AU"/>
        </w:rPr>
        <w:t>in spite of his wealth</w:t>
      </w:r>
      <w:r>
        <w:rPr>
          <w:rFonts w:cs="CG Times"/>
          <w:i/>
          <w:iCs/>
          <w:lang w:val="en-AU"/>
        </w:rPr>
        <w:t xml:space="preserve"> but because of it.</w:t>
      </w:r>
    </w:p>
    <w:p w14:paraId="00404F0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Shall we go for a walk </w:t>
      </w:r>
      <w:r>
        <w:rPr>
          <w:rFonts w:cs="CG Times"/>
          <w:i/>
          <w:iCs/>
          <w:u w:val="single"/>
          <w:lang w:val="en-AU"/>
        </w:rPr>
        <w:t>even though it does look like rain</w:t>
      </w:r>
      <w:r>
        <w:rPr>
          <w:rFonts w:cs="CG Times"/>
          <w:i/>
          <w:iCs/>
          <w:lang w:val="en-AU"/>
        </w:rPr>
        <w:t>?</w:t>
      </w:r>
    </w:p>
    <w:p w14:paraId="3E245CF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Whereas many Gurkhas speak English</w:t>
      </w:r>
      <w:r>
        <w:rPr>
          <w:rFonts w:cs="CG Times"/>
          <w:i/>
          <w:iCs/>
          <w:lang w:val="en-AU"/>
        </w:rPr>
        <w:t>, almost none speak Cantonese.</w:t>
      </w:r>
    </w:p>
    <w:p w14:paraId="14103E84"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While</w:t>
      </w:r>
      <w:r>
        <w:rPr>
          <w:rFonts w:cs="CG Times"/>
          <w:u w:val="single"/>
          <w:lang w:val="en-AU"/>
        </w:rPr>
        <w:t>/</w:t>
      </w:r>
      <w:r>
        <w:rPr>
          <w:rFonts w:cs="CG Times"/>
          <w:i/>
          <w:iCs/>
          <w:u w:val="single"/>
          <w:lang w:val="en-AU"/>
        </w:rPr>
        <w:t>Whilst the first act was excellent</w:t>
      </w:r>
      <w:r>
        <w:rPr>
          <w:rFonts w:cs="CG Times"/>
          <w:i/>
          <w:iCs/>
          <w:lang w:val="en-AU"/>
        </w:rPr>
        <w:t>, the second seemed rather dull.</w:t>
      </w:r>
    </w:p>
    <w:p w14:paraId="4E3AFF55"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gave me a beer </w:t>
      </w:r>
      <w:r>
        <w:rPr>
          <w:rFonts w:cs="CG Times"/>
          <w:i/>
          <w:iCs/>
          <w:u w:val="single"/>
          <w:lang w:val="en-AU"/>
        </w:rPr>
        <w:t>when what I'd asked for was a shandy</w:t>
      </w:r>
      <w:r>
        <w:rPr>
          <w:rFonts w:cs="CG Times"/>
          <w:i/>
          <w:iCs/>
          <w:lang w:val="en-AU"/>
        </w:rPr>
        <w:t>.</w:t>
      </w:r>
    </w:p>
    <w:p w14:paraId="48622E41"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right" w:pos="926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Sonia doesn't speak French although she grew up in Paris.</w:t>
      </w:r>
      <w:r>
        <w:rPr>
          <w:rFonts w:cs="CG Times"/>
          <w:lang w:val="en-AU"/>
        </w:rPr>
        <w:tab/>
        <w:t>)</w:t>
      </w:r>
      <w:r>
        <w:rPr>
          <w:rFonts w:cs="CG Times"/>
          <w:lang w:val="en-AU"/>
        </w:rPr>
        <w:tab/>
        <w:t>[subordination]</w:t>
      </w:r>
    </w:p>
    <w:p w14:paraId="79954D4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Although she grew up in Paris, Sonia doesn't speak French.</w:t>
      </w:r>
      <w:r>
        <w:rPr>
          <w:rFonts w:cs="CG Times"/>
          <w:lang w:val="en-AU"/>
        </w:rPr>
        <w:tab/>
        <w:t>)</w:t>
      </w:r>
    </w:p>
    <w:p w14:paraId="6FC36D1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Sonia grew up in Paris but she doesn't speak French.</w:t>
      </w:r>
      <w:r>
        <w:rPr>
          <w:rFonts w:cs="CG Times"/>
          <w:lang w:val="en-AU"/>
        </w:rPr>
        <w:tab/>
        <w:t>[coordination]</w:t>
      </w:r>
    </w:p>
    <w:p w14:paraId="373C2D2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She doesn't sit and mope but </w:t>
      </w:r>
      <w:r>
        <w:rPr>
          <w:rFonts w:cs="CG Times"/>
          <w:lang w:val="en-AU"/>
        </w:rPr>
        <w:t>(</w:t>
      </w:r>
      <w:r>
        <w:rPr>
          <w:rFonts w:cs="CG Times"/>
          <w:i/>
          <w:iCs/>
          <w:lang w:val="en-AU"/>
        </w:rPr>
        <w:t>rather</w:t>
      </w:r>
      <w:r>
        <w:rPr>
          <w:rFonts w:cs="CG Times"/>
          <w:lang w:val="en-AU"/>
        </w:rPr>
        <w:t>)</w:t>
      </w:r>
      <w:r>
        <w:rPr>
          <w:rFonts w:cs="CG Times"/>
          <w:i/>
          <w:iCs/>
          <w:lang w:val="en-AU"/>
        </w:rPr>
        <w:t xml:space="preserve"> makes the best of the situation.</w:t>
      </w:r>
    </w:p>
    <w:p w14:paraId="1A9DBE8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Although she doesn't sit and mope, she makes the best of the situation.</w:t>
      </w:r>
    </w:p>
    <w:p w14:paraId="30A3678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if it rains</w:t>
      </w:r>
      <w:r>
        <w:rPr>
          <w:rFonts w:cs="CG Times"/>
          <w:i/>
          <w:iCs/>
          <w:lang w:val="en-AU"/>
        </w:rPr>
        <w:t>.</w:t>
      </w:r>
      <w:r>
        <w:rPr>
          <w:rFonts w:cs="CG Times"/>
          <w:lang w:val="en-AU"/>
        </w:rPr>
        <w:tab/>
        <w:t>[conditional]</w:t>
      </w:r>
    </w:p>
    <w:p w14:paraId="07C7BD7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though it's going to rain</w:t>
      </w:r>
      <w:r>
        <w:rPr>
          <w:rFonts w:cs="CG Times"/>
          <w:i/>
          <w:iCs/>
          <w:lang w:val="en-AU"/>
        </w:rPr>
        <w:t>.</w:t>
      </w:r>
      <w:r>
        <w:rPr>
          <w:rFonts w:cs="CG Times"/>
          <w:lang w:val="en-AU"/>
        </w:rPr>
        <w:tab/>
        <w:t>[concessive]</w:t>
      </w:r>
    </w:p>
    <w:p w14:paraId="14BCA87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You don't have to defend everything Ed does, </w:t>
      </w:r>
      <w:r>
        <w:rPr>
          <w:rFonts w:cs="CG Times"/>
          <w:i/>
          <w:iCs/>
          <w:u w:val="single"/>
          <w:lang w:val="en-AU"/>
        </w:rPr>
        <w:t>even if he is your brother</w:t>
      </w:r>
      <w:r>
        <w:rPr>
          <w:rFonts w:cs="CG Times"/>
          <w:i/>
          <w:iCs/>
          <w:lang w:val="en-AU"/>
        </w:rPr>
        <w:t>.</w:t>
      </w:r>
    </w:p>
    <w:p w14:paraId="2497D17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Will mere debate on that proposition, </w:t>
      </w:r>
      <w:r>
        <w:rPr>
          <w:rFonts w:cs="CG Times"/>
          <w:i/>
          <w:iCs/>
          <w:u w:val="single"/>
          <w:lang w:val="en-AU"/>
        </w:rPr>
        <w:t>even though it be free and untrammelled</w:t>
      </w:r>
      <w:r>
        <w:rPr>
          <w:rFonts w:cs="CG Times"/>
          <w:i/>
          <w:iCs/>
          <w:lang w:val="en-AU"/>
        </w:rPr>
        <w:t>, remove the dross and leave a residue of refined gold?</w:t>
      </w:r>
    </w:p>
    <w:p w14:paraId="6F4AD1B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The respect he inspires demonstrates the moral authority of his heroic, if contradictory, personality.</w:t>
      </w:r>
    </w:p>
    <w:p w14:paraId="245B2D86"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It's funny, it's good, and it's a parody, if a little blunt.</w:t>
      </w:r>
    </w:p>
    <w:p w14:paraId="58EE2666"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w:t>
      </w:r>
      <w:r>
        <w:rPr>
          <w:rFonts w:cs="CG Times"/>
          <w:i/>
          <w:iCs/>
          <w:lang w:val="en-AU"/>
        </w:rPr>
        <w:t xml:space="preserve">If </w:t>
      </w:r>
      <w:r>
        <w:rPr>
          <w:rFonts w:cs="CG Times"/>
          <w:i/>
          <w:iCs/>
          <w:u w:val="single"/>
          <w:lang w:val="en-AU"/>
        </w:rPr>
        <w:t>you touch that wire</w:t>
      </w:r>
      <w:r>
        <w:rPr>
          <w:rFonts w:cs="CG Times"/>
          <w:lang w:val="en-AU"/>
        </w:rPr>
        <w:t>]</w:t>
      </w:r>
      <w:r>
        <w:rPr>
          <w:rFonts w:cs="CG Times"/>
          <w:i/>
          <w:iCs/>
          <w:lang w:val="en-AU"/>
        </w:rPr>
        <w:t xml:space="preserve"> </w:t>
      </w:r>
      <w:r>
        <w:rPr>
          <w:rFonts w:cs="CG Times"/>
          <w:i/>
          <w:iCs/>
          <w:u w:val="double"/>
          <w:lang w:val="en-AU"/>
        </w:rPr>
        <w:t>you will get an electric shock</w:t>
      </w:r>
      <w:r>
        <w:rPr>
          <w:rFonts w:cs="CG Times"/>
          <w:i/>
          <w:iCs/>
          <w:lang w:val="en-AU"/>
        </w:rPr>
        <w:t>.</w:t>
      </w:r>
      <w:r>
        <w:rPr>
          <w:rFonts w:cs="CG Times"/>
          <w:lang w:val="en-AU"/>
        </w:rPr>
        <w:tab/>
        <w:t>)</w:t>
      </w:r>
      <w:r>
        <w:rPr>
          <w:rFonts w:cs="CG Times"/>
          <w:lang w:val="en-AU"/>
        </w:rPr>
        <w:tab/>
        <w:t>[</w:t>
      </w:r>
      <w:r>
        <w:rPr>
          <w:rFonts w:cs="CG Times"/>
          <w:i/>
          <w:iCs/>
          <w:lang w:val="en-AU"/>
        </w:rPr>
        <w:t>if</w:t>
      </w:r>
      <w:r>
        <w:rPr>
          <w:rFonts w:cs="CG Times"/>
          <w:lang w:val="en-AU"/>
        </w:rPr>
        <w:t xml:space="preserve"> + </w:t>
      </w:r>
      <w:r>
        <w:rPr>
          <w:rFonts w:cs="CG Times"/>
          <w:u w:val="single"/>
          <w:lang w:val="en-AU"/>
        </w:rPr>
        <w:t>protasis</w:t>
      </w:r>
      <w:r>
        <w:rPr>
          <w:rFonts w:cs="CG Times"/>
          <w:lang w:val="en-AU"/>
        </w:rPr>
        <w:t xml:space="preserve"> </w:t>
      </w:r>
    </w:p>
    <w:p w14:paraId="4344042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earns $1000 a week</w:t>
      </w:r>
      <w:r>
        <w:rPr>
          <w:rFonts w:cs="CG Times"/>
          <w:i/>
          <w:iCs/>
          <w:lang w:val="en-AU"/>
        </w:rPr>
        <w:t>,</w:t>
      </w:r>
      <w:r>
        <w:rPr>
          <w:rFonts w:cs="CG Times"/>
          <w:lang w:val="en-AU"/>
        </w:rPr>
        <w:t>]</w:t>
      </w:r>
      <w:r>
        <w:rPr>
          <w:rFonts w:cs="CG Times"/>
          <w:i/>
          <w:iCs/>
          <w:lang w:val="en-AU"/>
        </w:rPr>
        <w:t xml:space="preserve"> </w:t>
      </w:r>
      <w:r>
        <w:rPr>
          <w:rFonts w:cs="CG Times"/>
          <w:i/>
          <w:iCs/>
          <w:u w:val="double"/>
          <w:lang w:val="en-AU"/>
        </w:rPr>
        <w:t>she is better off than me</w:t>
      </w:r>
      <w:r>
        <w:rPr>
          <w:rFonts w:cs="CG Times"/>
          <w:i/>
          <w:iCs/>
          <w:lang w:val="en-AU"/>
        </w:rPr>
        <w:t>.</w:t>
      </w:r>
      <w:r>
        <w:rPr>
          <w:rFonts w:cs="CG Times"/>
          <w:lang w:val="en-AU"/>
        </w:rPr>
        <w:tab/>
        <w:t>)</w:t>
      </w:r>
      <w:r>
        <w:rPr>
          <w:rFonts w:cs="CG Times"/>
          <w:lang w:val="en-AU"/>
        </w:rPr>
        <w:tab/>
        <w:t xml:space="preserve">+ </w:t>
      </w:r>
      <w:bookmarkStart w:id="0" w:name="_Hlk147883808"/>
      <w:r>
        <w:rPr>
          <w:rFonts w:cs="CG Times"/>
          <w:u w:val="double"/>
          <w:lang w:val="en-AU"/>
        </w:rPr>
        <w:t>apodosis</w:t>
      </w:r>
      <w:bookmarkEnd w:id="0"/>
      <w:r>
        <w:rPr>
          <w:rFonts w:cs="CG Times"/>
          <w:lang w:val="en-AU"/>
        </w:rPr>
        <w:t>]</w:t>
      </w:r>
    </w:p>
    <w:p w14:paraId="236011A1"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bought it at that price</w:t>
      </w:r>
      <w:r>
        <w:rPr>
          <w:rFonts w:cs="CG Times"/>
          <w:lang w:val="en-AU"/>
        </w:rPr>
        <w:t>]</w:t>
      </w:r>
      <w:r>
        <w:rPr>
          <w:rFonts w:cs="CG Times"/>
          <w:i/>
          <w:iCs/>
          <w:lang w:val="en-AU"/>
        </w:rPr>
        <w:t xml:space="preserve"> </w:t>
      </w:r>
      <w:r>
        <w:rPr>
          <w:rFonts w:cs="CG Times"/>
          <w:i/>
          <w:iCs/>
          <w:u w:val="double"/>
          <w:lang w:val="en-AU"/>
        </w:rPr>
        <w:t>she got a bargain</w:t>
      </w:r>
      <w:r>
        <w:rPr>
          <w:rFonts w:cs="CG Times"/>
          <w:i/>
          <w:iCs/>
          <w:lang w:val="en-AU"/>
        </w:rPr>
        <w:t>.</w:t>
      </w:r>
      <w:r>
        <w:rPr>
          <w:rFonts w:cs="CG Times"/>
          <w:lang w:val="en-AU"/>
        </w:rPr>
        <w:tab/>
        <w:t>)</w:t>
      </w:r>
    </w:p>
    <w:p w14:paraId="37910F9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5371"/>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14:paraId="530F5C2F"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If you get it right, you'll win $100.</w:t>
      </w:r>
      <w:r>
        <w:rPr>
          <w:rFonts w:cs="CG Times"/>
          <w:lang w:val="en-AU"/>
        </w:rPr>
        <w:tab/>
        <w:t>b.</w:t>
      </w:r>
      <w:r>
        <w:rPr>
          <w:rFonts w:cs="CG Times"/>
          <w:lang w:val="en-AU"/>
        </w:rPr>
        <w:tab/>
      </w:r>
      <w:r>
        <w:rPr>
          <w:rFonts w:cs="CG Times"/>
          <w:i/>
          <w:iCs/>
          <w:lang w:val="en-AU"/>
        </w:rPr>
        <w:t>If you got it right, you'd win $100.</w:t>
      </w:r>
    </w:p>
    <w:p w14:paraId="0F50527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is here, he can come with us.</w:t>
      </w:r>
      <w:r>
        <w:rPr>
          <w:rFonts w:cs="CG Times"/>
          <w:lang w:val="en-AU"/>
        </w:rPr>
        <w:tab/>
        <w:t>b.</w:t>
      </w:r>
      <w:r>
        <w:rPr>
          <w:rFonts w:cs="CG Times"/>
          <w:lang w:val="en-AU"/>
        </w:rPr>
        <w:tab/>
      </w:r>
      <w:r>
        <w:rPr>
          <w:rFonts w:cs="CG Times"/>
          <w:i/>
          <w:iCs/>
          <w:lang w:val="en-AU"/>
        </w:rPr>
        <w:t>If Ed was</w:t>
      </w:r>
      <w:r>
        <w:rPr>
          <w:rFonts w:cs="CG Times"/>
          <w:lang w:val="en-AU"/>
        </w:rPr>
        <w:t>/</w:t>
      </w:r>
      <w:r>
        <w:rPr>
          <w:rFonts w:cs="CG Times"/>
          <w:i/>
          <w:iCs/>
          <w:lang w:val="en-AU"/>
        </w:rPr>
        <w:t>were here he could come with us.</w:t>
      </w:r>
    </w:p>
    <w:p w14:paraId="17794FF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true and </w:t>
      </w:r>
      <w:r>
        <w:rPr>
          <w:rFonts w:cs="CG Times"/>
          <w:i/>
          <w:iCs/>
          <w:lang w:val="en-AU"/>
        </w:rPr>
        <w:t>Q</w:t>
      </w:r>
      <w:r>
        <w:rPr>
          <w:rFonts w:cs="CG Times"/>
          <w:lang w:val="en-AU"/>
        </w:rPr>
        <w:t xml:space="preserve"> false.</w:t>
      </w:r>
    </w:p>
    <w:p w14:paraId="23FD864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Consequence implicature: </w:t>
      </w:r>
      <w:r>
        <w:rPr>
          <w:rFonts w:cs="CG Times"/>
          <w:i/>
          <w:iCs/>
          <w:lang w:val="en-AU"/>
        </w:rPr>
        <w:t>Q</w:t>
      </w:r>
      <w:r>
        <w:rPr>
          <w:rFonts w:cs="CG Times"/>
          <w:lang w:val="en-AU"/>
        </w:rPr>
        <w:t xml:space="preserve"> is a consequence of </w:t>
      </w:r>
      <w:r>
        <w:rPr>
          <w:rFonts w:cs="CG Times"/>
          <w:i/>
          <w:iCs/>
          <w:lang w:val="en-AU"/>
        </w:rPr>
        <w:t>P.</w:t>
      </w:r>
    </w:p>
    <w:p w14:paraId="5016346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Only-if implicature: If not-</w:t>
      </w:r>
      <w:r>
        <w:rPr>
          <w:rFonts w:cs="CG Times"/>
          <w:i/>
          <w:iCs/>
          <w:lang w:val="en-AU"/>
        </w:rPr>
        <w:t>P</w:t>
      </w:r>
      <w:r>
        <w:rPr>
          <w:rFonts w:cs="CG Times"/>
          <w:lang w:val="en-AU"/>
        </w:rPr>
        <w:t>, then not-</w:t>
      </w:r>
      <w:r>
        <w:rPr>
          <w:rFonts w:cs="CG Times"/>
          <w:i/>
          <w:iCs/>
          <w:lang w:val="en-AU"/>
        </w:rPr>
        <w:t>Q.</w:t>
      </w:r>
    </w:p>
    <w:p w14:paraId="7EE62E7B"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 xml:space="preserve">Don't-know implicature: The speaker doesn't know whether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true or false.</w:t>
      </w:r>
    </w:p>
    <w:p w14:paraId="5F9232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Ed is your brother and Max is Ed's son, then Max is your nephew.</w:t>
      </w:r>
    </w:p>
    <w:p w14:paraId="06AED26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 key is not in my pocket, I have left it in the door.</w:t>
      </w:r>
    </w:p>
    <w:p w14:paraId="7BCB15D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Jill was at the meeting she </w:t>
      </w:r>
      <w:r>
        <w:rPr>
          <w:rFonts w:cs="CG Times"/>
          <w:i/>
          <w:iCs/>
          <w:u w:val="single"/>
          <w:lang w:val="en-AU"/>
        </w:rPr>
        <w:t>probably told</w:t>
      </w:r>
      <w:r>
        <w:rPr>
          <w:rFonts w:cs="CG Times"/>
          <w:i/>
          <w:iCs/>
          <w:lang w:val="en-AU"/>
        </w:rPr>
        <w:t xml:space="preserve"> </w:t>
      </w:r>
      <w:r>
        <w:rPr>
          <w:rFonts w:cs="CG Times"/>
          <w:lang w:val="en-AU"/>
        </w:rPr>
        <w:t xml:space="preserve">/ </w:t>
      </w:r>
      <w:r>
        <w:rPr>
          <w:rFonts w:cs="CG Times"/>
          <w:i/>
          <w:iCs/>
          <w:u w:val="single"/>
          <w:lang w:val="en-AU"/>
        </w:rPr>
        <w:t>may have told</w:t>
      </w:r>
      <w:r>
        <w:rPr>
          <w:rFonts w:cs="CG Times"/>
          <w:i/>
          <w:iCs/>
          <w:lang w:val="en-AU"/>
        </w:rPr>
        <w:t xml:space="preserve"> him the news.</w:t>
      </w:r>
    </w:p>
    <w:p w14:paraId="39125B3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jc w:val="both"/>
        <w:rPr>
          <w:rFonts w:cs="CG Times"/>
          <w:lang w:val="en-AU"/>
        </w:rPr>
      </w:pPr>
      <w:r>
        <w:rPr>
          <w:rFonts w:cs="CG Times"/>
          <w:lang w:val="en-AU"/>
        </w:rPr>
        <w:t xml:space="preserve"> </w:t>
      </w:r>
    </w:p>
    <w:p w14:paraId="1042DD3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he won the coveted prize, it was because of his divine playing of the slow movement.</w:t>
      </w:r>
    </w:p>
    <w:p w14:paraId="702C9D2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If our house was spacious, the place next door was immense.</w:t>
      </w:r>
    </w:p>
    <w:p w14:paraId="7A96DBA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If you need some help</w:t>
      </w:r>
      <w:r>
        <w:rPr>
          <w:rFonts w:cs="CG Times"/>
          <w:i/>
          <w:iCs/>
          <w:lang w:val="en-AU"/>
        </w:rPr>
        <w:t>, Helen is willing to lend a hand.</w:t>
      </w:r>
    </w:p>
    <w:p w14:paraId="08749B5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you're interested</w:t>
      </w:r>
      <w:r>
        <w:rPr>
          <w:rFonts w:cs="CG Times"/>
          <w:i/>
          <w:iCs/>
          <w:lang w:val="en-AU"/>
        </w:rPr>
        <w:t>, Dick's coming to the party too.</w:t>
      </w:r>
    </w:p>
    <w:p w14:paraId="7C770E3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I'm going to the beach this week-end if it's fine.</w:t>
      </w:r>
    </w:p>
    <w:p w14:paraId="7E698974"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beach this week-end.</w:t>
      </w:r>
    </w:p>
    <w:p w14:paraId="31CB24F2"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it's fine this week-end I'm going to the beach, and in fact I'll probably go even if it's wet.</w:t>
      </w:r>
    </w:p>
    <w:p w14:paraId="595530DA"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invite the Smiths as well, there won't be enough room for everybody </w:t>
      </w:r>
      <w:r>
        <w:rPr>
          <w:rFonts w:cs="CG Times"/>
          <w:i/>
          <w:iCs/>
          <w:lang w:val="en-AU"/>
        </w:rPr>
        <w:sym w:font="WP TypographicSymbols" w:char="0042"/>
      </w:r>
      <w:r>
        <w:rPr>
          <w:rFonts w:cs="CG Times"/>
          <w:i/>
          <w:iCs/>
          <w:lang w:val="en-AU"/>
        </w:rPr>
        <w:t xml:space="preserve"> indeed I think you've already invited too many as it is.</w:t>
      </w:r>
    </w:p>
    <w:p w14:paraId="34400C5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Jill is still here, she </w:t>
      </w:r>
      <w:r>
        <w:rPr>
          <w:rFonts w:cs="CG Times"/>
          <w:i/>
          <w:iCs/>
          <w:u w:val="single"/>
          <w:lang w:val="en-AU"/>
        </w:rPr>
        <w:t>is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will be</w:t>
      </w:r>
      <w:r>
        <w:rPr>
          <w:rFonts w:cs="CG Times"/>
          <w:i/>
          <w:iCs/>
          <w:lang w:val="en-AU"/>
        </w:rPr>
        <w:t xml:space="preserve"> in her office.</w:t>
      </w:r>
    </w:p>
    <w:p w14:paraId="182623B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she bought it, she got a bargain.</w:t>
      </w:r>
    </w:p>
    <w:p w14:paraId="0A3539F1"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She's eighty if she's a day.</w:t>
      </w:r>
    </w:p>
    <w:p w14:paraId="36FC7BD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he proposes </w:t>
      </w:r>
      <w:r>
        <w:rPr>
          <w:rFonts w:cs="CG Times"/>
          <w:i/>
          <w:iCs/>
          <w:lang w:val="en-AU"/>
        </w:rPr>
        <w:sym w:font="WP TypographicSymbols" w:char="0042"/>
      </w:r>
      <w:r>
        <w:rPr>
          <w:rFonts w:cs="CG Times"/>
          <w:i/>
          <w:iCs/>
          <w:lang w:val="en-AU"/>
        </w:rPr>
        <w:t xml:space="preserve"> and he will </w:t>
      </w:r>
      <w:r>
        <w:rPr>
          <w:rFonts w:cs="CG Times"/>
          <w:i/>
          <w:iCs/>
          <w:lang w:val="en-AU"/>
        </w:rPr>
        <w:sym w:font="WP TypographicSymbols" w:char="0042"/>
      </w:r>
      <w:r>
        <w:rPr>
          <w:rFonts w:cs="CG Times"/>
          <w:i/>
          <w:iCs/>
          <w:lang w:val="en-AU"/>
        </w:rPr>
        <w:t xml:space="preserve"> she'll probably turn him down.</w:t>
      </w:r>
    </w:p>
    <w:p w14:paraId="0F279DC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a. </w:t>
      </w:r>
      <w:r>
        <w:rPr>
          <w:rFonts w:cs="CG Times"/>
          <w:vertAlign w:val="superscript"/>
          <w:lang w:val="en-AU"/>
        </w:rPr>
        <w:t>#</w:t>
      </w:r>
      <w:r>
        <w:rPr>
          <w:rFonts w:cs="CG Times"/>
          <w:i/>
          <w:iCs/>
          <w:lang w:val="en-AU"/>
        </w:rPr>
        <w:t>If I am you I will accept the offer.</w:t>
      </w:r>
      <w:r>
        <w:rPr>
          <w:rFonts w:cs="CG Times"/>
          <w:lang w:val="en-AU"/>
        </w:rPr>
        <w:tab/>
        <w:t>b.</w:t>
      </w:r>
      <w:r>
        <w:rPr>
          <w:rFonts w:cs="CG Times"/>
          <w:lang w:val="en-AU"/>
        </w:rPr>
        <w:tab/>
      </w:r>
      <w:r>
        <w:rPr>
          <w:rFonts w:cs="CG Times"/>
          <w:i/>
          <w:iCs/>
          <w:lang w:val="en-AU"/>
        </w:rPr>
        <w:t>If I were you I would accept the offer.</w:t>
      </w:r>
    </w:p>
    <w:p w14:paraId="7DDDB23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broke it he will have told her.</w:t>
      </w:r>
      <w:r>
        <w:rPr>
          <w:rFonts w:cs="CG Times"/>
          <w:lang w:val="en-AU"/>
        </w:rPr>
        <w:tab/>
        <w:t>b.</w:t>
      </w:r>
      <w:r>
        <w:rPr>
          <w:rFonts w:cs="CG Times"/>
          <w:lang w:val="en-AU"/>
        </w:rPr>
        <w:tab/>
      </w:r>
      <w:r>
        <w:rPr>
          <w:rFonts w:cs="CG Times"/>
          <w:i/>
          <w:iCs/>
          <w:lang w:val="en-AU"/>
        </w:rPr>
        <w:t>If Ed had broken it he'd have told her.</w:t>
      </w:r>
    </w:p>
    <w:p w14:paraId="3D0BB62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that is Princess Anne, I'm a Dutchman.</w:t>
      </w:r>
    </w:p>
    <w:p w14:paraId="0558213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Jill is here she is in her office.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14:paraId="20FFA23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Jill is not in her office then she is not here.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14:paraId="09FEB9E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is in her office, or she is not here.</w:t>
      </w:r>
      <w:r>
        <w:rPr>
          <w:rFonts w:cs="CG Times"/>
          <w:lang w:val="en-AU"/>
        </w:rPr>
        <w:tab/>
        <w:t>[</w:t>
      </w:r>
      <w:r>
        <w:rPr>
          <w:rFonts w:cs="CG Times"/>
          <w:i/>
          <w:iCs/>
          <w:lang w:val="en-AU"/>
        </w:rPr>
        <w:t>Q or not-P</w:t>
      </w:r>
      <w:r>
        <w:rPr>
          <w:rFonts w:cs="CG Times"/>
          <w:lang w:val="en-AU"/>
        </w:rPr>
        <w:t>]</w:t>
      </w:r>
    </w:p>
    <w:p w14:paraId="0C2F77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she leaves, I leave.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14:paraId="1405E25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I don't leave, she doesn't leave.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14:paraId="40C84D7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 leave or she doesn't leave.</w:t>
      </w:r>
      <w:r>
        <w:rPr>
          <w:rFonts w:cs="CG Times"/>
          <w:lang w:val="en-AU"/>
        </w:rPr>
        <w:tab/>
        <w:t>[</w:t>
      </w:r>
      <w:r>
        <w:rPr>
          <w:rFonts w:cs="CG Times"/>
          <w:i/>
          <w:iCs/>
          <w:lang w:val="en-AU"/>
        </w:rPr>
        <w:t>Q or not-P</w:t>
      </w:r>
      <w:r>
        <w:rPr>
          <w:rFonts w:cs="CG Times"/>
          <w:lang w:val="en-AU"/>
        </w:rPr>
        <w:t>]</w:t>
      </w:r>
    </w:p>
    <w:p w14:paraId="5F4F9FDF"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if she got up early enough</w:t>
      </w:r>
      <w:r>
        <w:rPr>
          <w:rFonts w:cs="CG Times"/>
          <w:i/>
          <w:iCs/>
          <w:lang w:val="en-AU"/>
        </w:rPr>
        <w:t>.</w:t>
      </w:r>
    </w:p>
    <w:p w14:paraId="0CB51438"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14:paraId="19D55288"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she leaves, I leave too.</w:t>
      </w:r>
      <w:r>
        <w:rPr>
          <w:rFonts w:cs="CG Times"/>
          <w:lang w:val="en-AU"/>
        </w:rPr>
        <w:tab/>
        <w:t>) future</w:t>
      </w:r>
      <w:r>
        <w:rPr>
          <w:rFonts w:cs="CG Times"/>
          <w:lang w:val="en-AU"/>
        </w:rPr>
        <w:tab/>
      </w:r>
      <w:proofErr w:type="spellStart"/>
      <w:r>
        <w:rPr>
          <w:rFonts w:cs="CG Times"/>
          <w:lang w:val="en-AU"/>
        </w:rPr>
        <w:t>future</w:t>
      </w:r>
      <w:proofErr w:type="spellEnd"/>
    </w:p>
    <w:p w14:paraId="27CBE900"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don't come, we're wasting our time.</w:t>
      </w:r>
      <w:r>
        <w:rPr>
          <w:rFonts w:cs="CG Times"/>
          <w:lang w:val="en-AU"/>
        </w:rPr>
        <w:tab/>
        <w:t>)</w:t>
      </w:r>
      <w:r>
        <w:rPr>
          <w:rFonts w:cs="CG Times"/>
          <w:lang w:val="en-AU"/>
        </w:rPr>
        <w:tab/>
        <w:t>present</w:t>
      </w:r>
    </w:p>
    <w:p w14:paraId="54B66450"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If it doesn't rise, you didn't put enough bicarb in.</w:t>
      </w:r>
      <w:r>
        <w:rPr>
          <w:rFonts w:cs="CG Times"/>
          <w:lang w:val="en-AU"/>
        </w:rPr>
        <w:tab/>
        <w:t>)</w:t>
      </w:r>
      <w:r>
        <w:rPr>
          <w:rFonts w:cs="CG Times"/>
          <w:lang w:val="en-AU"/>
        </w:rPr>
        <w:tab/>
        <w:t>past</w:t>
      </w:r>
    </w:p>
    <w:p w14:paraId="74333D8E"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that's Jill over there, I'll ask her to join us.</w:t>
      </w:r>
      <w:r>
        <w:rPr>
          <w:rFonts w:cs="CG Times"/>
          <w:lang w:val="en-AU"/>
        </w:rPr>
        <w:tab/>
        <w:t>) present</w:t>
      </w:r>
      <w:r>
        <w:rPr>
          <w:rFonts w:cs="CG Times"/>
          <w:lang w:val="en-AU"/>
        </w:rPr>
        <w:tab/>
        <w:t>future</w:t>
      </w:r>
    </w:p>
    <w:p w14:paraId="6CCD7163"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she's here, she's in her office.</w:t>
      </w:r>
      <w:r>
        <w:rPr>
          <w:rFonts w:cs="CG Times"/>
          <w:i/>
          <w:iCs/>
          <w:lang w:val="en-AU"/>
        </w:rPr>
        <w:tab/>
      </w:r>
      <w:r>
        <w:rPr>
          <w:rFonts w:cs="CG Times"/>
          <w:lang w:val="en-AU"/>
        </w:rPr>
        <w:t>)</w:t>
      </w:r>
      <w:r>
        <w:rPr>
          <w:rFonts w:cs="CG Times"/>
          <w:lang w:val="en-AU"/>
        </w:rPr>
        <w:tab/>
        <w:t>present</w:t>
      </w:r>
    </w:p>
    <w:p w14:paraId="2083C619"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If he knows the answer, he got it from you.</w:t>
      </w:r>
      <w:r>
        <w:rPr>
          <w:rFonts w:cs="CG Times"/>
          <w:lang w:val="en-AU"/>
        </w:rPr>
        <w:tab/>
        <w:t>)</w:t>
      </w:r>
      <w:r>
        <w:rPr>
          <w:rFonts w:cs="CG Times"/>
          <w:lang w:val="en-AU"/>
        </w:rPr>
        <w:tab/>
        <w:t>past</w:t>
      </w:r>
    </w:p>
    <w:p w14:paraId="7A536C8B"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If they batted first they will probably win.</w:t>
      </w:r>
      <w:r>
        <w:rPr>
          <w:rFonts w:cs="CG Times"/>
          <w:lang w:val="en-AU"/>
        </w:rPr>
        <w:tab/>
        <w:t>) past</w:t>
      </w:r>
      <w:r>
        <w:rPr>
          <w:rFonts w:cs="CG Times"/>
          <w:lang w:val="en-AU"/>
        </w:rPr>
        <w:tab/>
        <w:t>future</w:t>
      </w:r>
    </w:p>
    <w:p w14:paraId="6D780AED"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Kim said that, you are entitled to compensation. </w:t>
      </w:r>
      <w:r>
        <w:rPr>
          <w:rFonts w:cs="CG Times"/>
          <w:i/>
          <w:iCs/>
          <w:lang w:val="en-AU"/>
        </w:rPr>
        <w:tab/>
      </w:r>
      <w:r>
        <w:rPr>
          <w:rFonts w:cs="CG Times"/>
          <w:lang w:val="en-AU"/>
        </w:rPr>
        <w:t>)</w:t>
      </w:r>
      <w:r>
        <w:rPr>
          <w:rFonts w:cs="CG Times"/>
          <w:lang w:val="en-AU"/>
        </w:rPr>
        <w:tab/>
        <w:t>present</w:t>
      </w:r>
    </w:p>
    <w:p w14:paraId="31481ECF" w14:textId="77777777"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If Kim didn't do it, Pat did.</w:t>
      </w:r>
      <w:r>
        <w:rPr>
          <w:rFonts w:cs="CG Times"/>
          <w:lang w:val="en-AU"/>
        </w:rPr>
        <w:tab/>
        <w:t>)</w:t>
      </w:r>
      <w:r>
        <w:rPr>
          <w:rFonts w:cs="CG Times"/>
          <w:lang w:val="en-AU"/>
        </w:rPr>
        <w:tab/>
        <w:t>past</w:t>
      </w:r>
    </w:p>
    <w:p w14:paraId="36D2B6A7"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i/>
          <w:iCs/>
          <w:u w:val="single"/>
          <w:lang w:val="en-AU"/>
        </w:rPr>
        <w:t>you see Ed at tomorrow's meeting</w:t>
      </w:r>
      <w:r>
        <w:rPr>
          <w:rFonts w:cs="CG Times"/>
          <w:i/>
          <w:iCs/>
          <w:lang w:val="en-AU"/>
        </w:rPr>
        <w:t>, tell him I'll phone him at the week-end.</w:t>
      </w:r>
    </w:p>
    <w:p w14:paraId="4CB5FB23" w14:textId="77777777"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it rains tomorrow</w:t>
      </w:r>
      <w:r>
        <w:rPr>
          <w:rFonts w:cs="CG Times"/>
          <w:i/>
          <w:iCs/>
          <w:lang w:val="en-AU"/>
        </w:rPr>
        <w:t>, we'll postpone the match until next week-end.</w:t>
      </w:r>
    </w:p>
    <w:p w14:paraId="7C7038B7"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You see Ed at tomorrow's meeting.</w:t>
      </w:r>
      <w:r>
        <w:rPr>
          <w:rFonts w:cs="CG Times"/>
          <w:lang w:val="en-AU"/>
        </w:rPr>
        <w:tab/>
        <w:t>b.</w:t>
      </w:r>
      <w:r>
        <w:rPr>
          <w:rFonts w:cs="CG Times"/>
          <w:lang w:val="en-AU"/>
        </w:rPr>
        <w:tab/>
      </w:r>
      <w:r>
        <w:rPr>
          <w:rFonts w:cs="CG Times"/>
          <w:i/>
          <w:iCs/>
          <w:lang w:val="en-AU"/>
        </w:rPr>
        <w:t>You will see Ed at tomorrow's meeting.</w:t>
      </w:r>
    </w:p>
    <w:p w14:paraId="783CBDD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It rains tomorrow.</w:t>
      </w:r>
      <w:r>
        <w:rPr>
          <w:rFonts w:cs="CG Times"/>
          <w:lang w:val="en-AU"/>
        </w:rPr>
        <w:tab/>
        <w:t>b.</w:t>
      </w:r>
      <w:r>
        <w:rPr>
          <w:rFonts w:cs="CG Times"/>
          <w:lang w:val="en-AU"/>
        </w:rPr>
        <w:tab/>
      </w:r>
      <w:r>
        <w:rPr>
          <w:rFonts w:cs="CG Times"/>
          <w:i/>
          <w:iCs/>
          <w:lang w:val="en-AU"/>
        </w:rPr>
        <w:t>It will rain tomorrow.</w:t>
      </w:r>
    </w:p>
    <w:p w14:paraId="4D4CAB04"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will have an unusually wet winter </w:t>
      </w:r>
      <w:r>
        <w:rPr>
          <w:rFonts w:cs="CG Times"/>
          <w:lang w:val="en-AU"/>
        </w:rPr>
        <w:t>(</w:t>
      </w:r>
      <w:r>
        <w:rPr>
          <w:rFonts w:cs="CG Times"/>
          <w:i/>
          <w:iCs/>
          <w:lang w:val="en-AU"/>
        </w:rPr>
        <w:t>as the meteorological office predicts</w:t>
      </w:r>
      <w:r>
        <w:rPr>
          <w:rFonts w:cs="CG Times"/>
          <w:lang w:val="en-AU"/>
        </w:rPr>
        <w:t>)</w:t>
      </w:r>
      <w:r>
        <w:rPr>
          <w:rFonts w:cs="CG Times"/>
          <w:i/>
          <w:iCs/>
          <w:lang w:val="en-AU"/>
        </w:rPr>
        <w:t>, the threat of a serious water shortage will recede, for the time being at least.</w:t>
      </w:r>
    </w:p>
    <w:p w14:paraId="1149894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it rains tomorrow it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make things very difficult for us.</w:t>
      </w:r>
      <w:r>
        <w:rPr>
          <w:rFonts w:cs="CG Times"/>
          <w:lang w:val="en-AU"/>
        </w:rPr>
        <w:tab/>
        <w:t>[future]</w:t>
      </w:r>
    </w:p>
    <w:p w14:paraId="4D25287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he is not at work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be watching the cricket.</w:t>
      </w:r>
      <w:r>
        <w:rPr>
          <w:rFonts w:cs="CG Times"/>
          <w:lang w:val="en-AU"/>
        </w:rPr>
        <w:tab/>
        <w:t>[present]</w:t>
      </w:r>
    </w:p>
    <w:p w14:paraId="258D25E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the meeting finished on time,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have caught the 3.15 train.</w:t>
      </w:r>
      <w:r>
        <w:rPr>
          <w:rFonts w:cs="CG Times"/>
          <w:lang w:val="en-AU"/>
        </w:rPr>
        <w:tab/>
        <w:t>[past]</w:t>
      </w:r>
    </w:p>
    <w:p w14:paraId="32F316B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such a demonstration </w:t>
      </w:r>
      <w:r>
        <w:rPr>
          <w:rFonts w:cs="CG Times"/>
          <w:i/>
          <w:iCs/>
          <w:u w:val="single"/>
          <w:lang w:val="en-AU"/>
        </w:rPr>
        <w:t>be</w:t>
      </w:r>
      <w:r>
        <w:rPr>
          <w:rFonts w:cs="CG Times"/>
          <w:i/>
          <w:iCs/>
          <w:lang w:val="en-AU"/>
        </w:rPr>
        <w:t xml:space="preserve"> made, it will not find support or countenance from any of the men whose names are recognised as having a right to speak for Providence.</w:t>
      </w:r>
    </w:p>
    <w:p w14:paraId="32BBF6A6"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It will give us an advantage if they are </w:t>
      </w:r>
      <w:r>
        <w:rPr>
          <w:rFonts w:cs="CG Times"/>
          <w:i/>
          <w:iCs/>
          <w:u w:val="single"/>
          <w:lang w:val="en-AU"/>
        </w:rPr>
        <w:t>already</w:t>
      </w:r>
      <w:r>
        <w:rPr>
          <w:rFonts w:cs="CG Times"/>
          <w:i/>
          <w:iCs/>
          <w:lang w:val="en-AU"/>
        </w:rPr>
        <w:t xml:space="preserve"> here.</w:t>
      </w:r>
    </w:p>
    <w:p w14:paraId="6FF21BA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I'll be surprised if they are here </w:t>
      </w:r>
      <w:r>
        <w:rPr>
          <w:rFonts w:cs="CG Times"/>
          <w:i/>
          <w:iCs/>
          <w:u w:val="single"/>
          <w:lang w:val="en-AU"/>
        </w:rPr>
        <w:t>yet</w:t>
      </w:r>
      <w:r>
        <w:rPr>
          <w:rFonts w:cs="CG Times"/>
          <w:i/>
          <w:iCs/>
          <w:lang w:val="en-AU"/>
        </w:rPr>
        <w:t>.</w:t>
      </w:r>
    </w:p>
    <w:p w14:paraId="361C2F0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w:t>
      </w:r>
      <w:r>
        <w:rPr>
          <w:rFonts w:cs="CG Times"/>
          <w:i/>
          <w:iCs/>
          <w:u w:val="single"/>
          <w:lang w:val="en-AU"/>
        </w:rPr>
        <w:t>anyone</w:t>
      </w:r>
      <w:r>
        <w:rPr>
          <w:rFonts w:cs="CG Times"/>
          <w:i/>
          <w:iCs/>
          <w:lang w:val="en-AU"/>
        </w:rPr>
        <w:t xml:space="preserve"> has a solution to this problem, please let me know.</w:t>
      </w:r>
    </w:p>
    <w:p w14:paraId="724543D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If </w:t>
      </w:r>
      <w:r>
        <w:rPr>
          <w:rFonts w:cs="CG Times"/>
          <w:i/>
          <w:iCs/>
          <w:u w:val="single"/>
          <w:lang w:val="en-AU"/>
        </w:rPr>
        <w:t>someone</w:t>
      </w:r>
      <w:r>
        <w:rPr>
          <w:rFonts w:cs="CG Times"/>
          <w:i/>
          <w:iCs/>
          <w:lang w:val="en-AU"/>
        </w:rPr>
        <w:t xml:space="preserve"> has a solution to this problem, please let me know.</w:t>
      </w:r>
    </w:p>
    <w:p w14:paraId="664935B9"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you are </w:t>
      </w:r>
      <w:r>
        <w:rPr>
          <w:rFonts w:cs="CG Times"/>
          <w:i/>
          <w:iCs/>
          <w:u w:val="single"/>
          <w:lang w:val="en-AU"/>
        </w:rPr>
        <w:t>at all</w:t>
      </w:r>
      <w:r>
        <w:rPr>
          <w:rFonts w:cs="CG Times"/>
          <w:i/>
          <w:iCs/>
          <w:lang w:val="en-AU"/>
        </w:rPr>
        <w:t xml:space="preserve"> worried about the project, don't get involved.</w:t>
      </w:r>
    </w:p>
    <w:p w14:paraId="219EDC2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If you were </w:t>
      </w:r>
      <w:r>
        <w:rPr>
          <w:rFonts w:cs="CG Times"/>
          <w:i/>
          <w:iCs/>
          <w:u w:val="single"/>
          <w:lang w:val="en-AU"/>
        </w:rPr>
        <w:t>at all</w:t>
      </w:r>
      <w:r>
        <w:rPr>
          <w:rFonts w:cs="CG Times"/>
          <w:i/>
          <w:iCs/>
          <w:lang w:val="en-AU"/>
        </w:rPr>
        <w:t xml:space="preserve"> worried about the project, why didn't you let me know?</w:t>
      </w:r>
    </w:p>
    <w:p w14:paraId="66701410"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If you improve your performance </w:t>
      </w:r>
      <w:r>
        <w:rPr>
          <w:rFonts w:cs="CG Times"/>
          <w:i/>
          <w:iCs/>
          <w:u w:val="single"/>
          <w:lang w:val="en-AU"/>
        </w:rPr>
        <w:t>at all</w:t>
      </w:r>
      <w:r>
        <w:rPr>
          <w:rFonts w:cs="CG Times"/>
          <w:i/>
          <w:iCs/>
          <w:lang w:val="en-AU"/>
        </w:rPr>
        <w:t>, we give you a bonus.</w:t>
      </w:r>
    </w:p>
    <w:p w14:paraId="74BE927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lastRenderedPageBreak/>
        <w:t>[</w:t>
      </w:r>
      <w:r w:rsidR="000E0535">
        <w:rPr>
          <w:rFonts w:cs="CG Times"/>
          <w:lang w:val="en-AU"/>
        </w:rPr>
        <w:t>25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I'll cook only if you clean up.</w:t>
      </w:r>
    </w:p>
    <w:p w14:paraId="4E0695BC"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Students are admitted into the second year only if they achieve a grade of 5 or higher in the first year.</w:t>
      </w:r>
    </w:p>
    <w:p w14:paraId="6DAB1C5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cycled to work only if it was fine.</w:t>
      </w:r>
    </w:p>
    <w:p w14:paraId="586B4E0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false and </w:t>
      </w:r>
      <w:r>
        <w:rPr>
          <w:rFonts w:cs="CG Times"/>
          <w:i/>
          <w:iCs/>
          <w:lang w:val="en-AU"/>
        </w:rPr>
        <w:t>Q</w:t>
      </w:r>
      <w:r>
        <w:rPr>
          <w:rFonts w:cs="CG Times"/>
          <w:lang w:val="en-AU"/>
        </w:rPr>
        <w:t xml:space="preserve"> is true.</w:t>
      </w:r>
    </w:p>
    <w:p w14:paraId="279C8E40"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Sufficient condition implicature: </w:t>
      </w:r>
      <w:r>
        <w:rPr>
          <w:rFonts w:cs="CG Times"/>
          <w:i/>
          <w:iCs/>
          <w:lang w:val="en-AU"/>
        </w:rPr>
        <w:t>Q</w:t>
      </w:r>
      <w:r>
        <w:rPr>
          <w:rFonts w:cs="CG Times"/>
          <w:lang w:val="en-AU"/>
        </w:rPr>
        <w:t xml:space="preserve"> if </w:t>
      </w:r>
      <w:r>
        <w:rPr>
          <w:rFonts w:cs="CG Times"/>
          <w:i/>
          <w:iCs/>
          <w:lang w:val="en-AU"/>
        </w:rPr>
        <w:t>P</w:t>
      </w:r>
      <w:r>
        <w:rPr>
          <w:rFonts w:cs="CG Times"/>
          <w:lang w:val="en-AU"/>
        </w:rPr>
        <w:t>.</w:t>
      </w:r>
    </w:p>
    <w:p w14:paraId="3C09F9D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 will is valid only if it has been signed in the presence of two witnesses.</w:t>
      </w:r>
    </w:p>
    <w:p w14:paraId="65C205E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 are entitled to a pension only if you are a permanent resident.</w:t>
      </w:r>
    </w:p>
    <w:p w14:paraId="5F69E24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red light goes on only if the blue light is on, but it doesn't go on if the green light is also on.</w:t>
      </w:r>
    </w:p>
    <w:p w14:paraId="7C1AE328"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You qualify for a rebate only if your annual income is less than $70,000.</w:t>
      </w:r>
    </w:p>
    <w:p w14:paraId="2E89712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your annual income is not less than $70,000 you don't qualify for a rebate.</w:t>
      </w:r>
    </w:p>
    <w:p w14:paraId="69C7270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qualify for a rebate your annual income is less than $70,000.</w:t>
      </w:r>
    </w:p>
    <w:p w14:paraId="18304DE6"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I'll do it if you pay me.</w:t>
      </w:r>
      <w:r>
        <w:rPr>
          <w:rFonts w:cs="CG Times"/>
          <w:lang w:val="en-AU"/>
        </w:rPr>
        <w:tab/>
        <w:t>b.</w:t>
      </w:r>
      <w:r>
        <w:rPr>
          <w:rFonts w:cs="CG Times"/>
          <w:lang w:val="en-AU"/>
        </w:rPr>
        <w:tab/>
      </w:r>
      <w:r>
        <w:rPr>
          <w:rFonts w:cs="CG Times"/>
          <w:i/>
          <w:iCs/>
          <w:lang w:val="en-AU"/>
        </w:rPr>
        <w:t>You'll pay me if I do it.</w:t>
      </w:r>
    </w:p>
    <w:p w14:paraId="10291FB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I'm going to the party even if Kim is going too.</w:t>
      </w:r>
    </w:p>
    <w:p w14:paraId="14B1601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party if Kim is going too.</w:t>
      </w:r>
      <w:r>
        <w:rPr>
          <w:rFonts w:cs="CG Times"/>
          <w:lang w:val="en-AU"/>
        </w:rPr>
        <w:tab/>
        <w:t>[entailment of [</w:t>
      </w:r>
      <w:proofErr w:type="spellStart"/>
      <w:r>
        <w:rPr>
          <w:rFonts w:cs="CG Times"/>
          <w:lang w:val="en-AU"/>
        </w:rPr>
        <w:t>i</w:t>
      </w:r>
      <w:proofErr w:type="spellEnd"/>
      <w:r>
        <w:rPr>
          <w:rFonts w:cs="CG Times"/>
          <w:lang w:val="en-AU"/>
        </w:rPr>
        <w:t>]]</w:t>
      </w:r>
    </w:p>
    <w:p w14:paraId="73BFC17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I'm going to the party.</w:t>
      </w:r>
      <w:r>
        <w:rPr>
          <w:rFonts w:cs="CG Times"/>
          <w:lang w:val="en-AU"/>
        </w:rPr>
        <w:tab/>
        <w:t>[implicature of [</w:t>
      </w:r>
      <w:proofErr w:type="spellStart"/>
      <w:r>
        <w:rPr>
          <w:rFonts w:cs="CG Times"/>
          <w:lang w:val="en-AU"/>
        </w:rPr>
        <w:t>i</w:t>
      </w:r>
      <w:proofErr w:type="spellEnd"/>
      <w:r>
        <w:rPr>
          <w:rFonts w:cs="CG Times"/>
          <w:lang w:val="en-AU"/>
        </w:rPr>
        <w:t>]]</w:t>
      </w:r>
    </w:p>
    <w:p w14:paraId="1E6F040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You'll have to repeat the whole year even if you fail </w:t>
      </w:r>
      <w:r>
        <w:rPr>
          <w:rFonts w:cs="CG Times"/>
          <w:lang w:val="en-AU"/>
        </w:rPr>
        <w:t>(</w:t>
      </w:r>
      <w:r>
        <w:rPr>
          <w:rFonts w:cs="CG Times"/>
          <w:i/>
          <w:iCs/>
          <w:lang w:val="en-AU"/>
        </w:rPr>
        <w:t>just</w:t>
      </w:r>
      <w:r>
        <w:rPr>
          <w:rFonts w:cs="CG Times"/>
          <w:lang w:val="en-AU"/>
        </w:rPr>
        <w:t>)</w:t>
      </w:r>
      <w:r>
        <w:rPr>
          <w:rFonts w:cs="CG Times"/>
          <w:i/>
          <w:iCs/>
          <w:lang w:val="en-AU"/>
        </w:rPr>
        <w:t xml:space="preserve"> </w:t>
      </w:r>
      <w:r>
        <w:rPr>
          <w:rFonts w:cs="CG Times"/>
          <w:i/>
          <w:iCs/>
          <w:smallCaps/>
          <w:lang w:val="en-AU"/>
        </w:rPr>
        <w:t>one</w:t>
      </w:r>
      <w:r>
        <w:rPr>
          <w:rFonts w:cs="CG Times"/>
          <w:i/>
          <w:iCs/>
          <w:lang w:val="en-AU"/>
        </w:rPr>
        <w:t xml:space="preserve"> exam.</w:t>
      </w:r>
    </w:p>
    <w:p w14:paraId="23F925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You'll have to repeat the whole year.</w:t>
      </w:r>
      <w:r>
        <w:rPr>
          <w:rFonts w:cs="CG Times"/>
          <w:lang w:val="en-AU"/>
        </w:rPr>
        <w:tab/>
        <w:t>[not an implicature of [</w:t>
      </w:r>
      <w:proofErr w:type="spellStart"/>
      <w:r>
        <w:rPr>
          <w:rFonts w:cs="CG Times"/>
          <w:lang w:val="en-AU"/>
        </w:rPr>
        <w:t>i</w:t>
      </w:r>
      <w:proofErr w:type="spellEnd"/>
      <w:r>
        <w:rPr>
          <w:rFonts w:cs="CG Times"/>
          <w:lang w:val="en-AU"/>
        </w:rPr>
        <w:t>]]</w:t>
      </w:r>
    </w:p>
    <w:p w14:paraId="2832C795"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lang w:val="en-AU"/>
        </w:rPr>
        <w:sym w:font="WP TypographicSymbols" w:char="0041"/>
      </w:r>
      <w:r>
        <w:rPr>
          <w:rFonts w:cs="CG Times"/>
          <w:lang w:val="en-AU"/>
        </w:rPr>
        <w:t>I'm going whether Kim is going or not.</w:t>
      </w:r>
      <w:r>
        <w:rPr>
          <w:rFonts w:cs="CG Times"/>
          <w:lang w:val="en-AU"/>
        </w:rPr>
        <w:sym w:font="WP TypographicSymbols" w:char="0040"/>
      </w:r>
    </w:p>
    <w:p w14:paraId="3F1F57DA"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You'll have to repeat the year whether you fail one exam or more.</w:t>
      </w:r>
      <w:r>
        <w:rPr>
          <w:rFonts w:cs="CG Times"/>
          <w:lang w:val="en-AU"/>
        </w:rPr>
        <w:sym w:font="WP TypographicSymbols" w:char="0040"/>
      </w:r>
    </w:p>
    <w:p w14:paraId="307A0CEE"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14:paraId="554ECBEB"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If he tells her she will be furious.</w:t>
      </w:r>
      <w:r>
        <w:rPr>
          <w:rFonts w:cs="CG Times"/>
          <w:lang w:val="en-AU"/>
        </w:rPr>
        <w:tab/>
        <w:t>b.</w:t>
      </w:r>
      <w:r>
        <w:rPr>
          <w:rFonts w:cs="CG Times"/>
          <w:lang w:val="en-AU"/>
        </w:rPr>
        <w:tab/>
      </w:r>
      <w:r>
        <w:rPr>
          <w:rFonts w:cs="CG Times"/>
          <w:i/>
          <w:iCs/>
          <w:lang w:val="en-AU"/>
        </w:rPr>
        <w:t>If he told her she would be furious.</w:t>
      </w:r>
    </w:p>
    <w:p w14:paraId="4AF1DED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you are under 18 you need </w:t>
      </w:r>
      <w:r>
        <w:rPr>
          <w:rFonts w:cs="CG Times"/>
          <w:lang w:val="en-AU"/>
        </w:rPr>
        <w:tab/>
        <w:t>b.</w:t>
      </w:r>
      <w:r>
        <w:rPr>
          <w:rFonts w:cs="CG Times"/>
          <w:lang w:val="en-AU"/>
        </w:rPr>
        <w:tab/>
      </w:r>
      <w:r>
        <w:rPr>
          <w:rFonts w:cs="CG Times"/>
          <w:i/>
          <w:iCs/>
          <w:lang w:val="en-AU"/>
        </w:rPr>
        <w:t>If you were under 18 you would need</w:t>
      </w:r>
    </w:p>
    <w:p w14:paraId="3BFE001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parental approval.</w:t>
      </w:r>
      <w:r>
        <w:rPr>
          <w:rFonts w:cs="CG Times"/>
          <w:i/>
          <w:iCs/>
          <w:lang w:val="en-AU"/>
        </w:rPr>
        <w:tab/>
      </w:r>
      <w:r>
        <w:rPr>
          <w:rFonts w:cs="CG Times"/>
          <w:i/>
          <w:iCs/>
          <w:lang w:val="en-AU"/>
        </w:rPr>
        <w:tab/>
        <w:t>parental approval.</w:t>
      </w:r>
    </w:p>
    <w:p w14:paraId="1A558DF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If he bought it at that price, he </w:t>
      </w:r>
      <w:r>
        <w:rPr>
          <w:rFonts w:cs="CG Times"/>
          <w:lang w:val="en-AU"/>
        </w:rPr>
        <w:tab/>
        <w:t>b.</w:t>
      </w:r>
      <w:r>
        <w:rPr>
          <w:rFonts w:cs="CG Times"/>
          <w:lang w:val="en-AU"/>
        </w:rPr>
        <w:tab/>
      </w:r>
      <w:r>
        <w:rPr>
          <w:rFonts w:cs="CG Times"/>
          <w:i/>
          <w:iCs/>
          <w:lang w:val="en-AU"/>
        </w:rPr>
        <w:t>If he had bought it at that price, he</w:t>
      </w:r>
    </w:p>
    <w:p w14:paraId="5F33943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got a bargain.</w:t>
      </w:r>
      <w:r>
        <w:rPr>
          <w:rFonts w:cs="CG Times"/>
          <w:i/>
          <w:iCs/>
          <w:lang w:val="en-AU"/>
        </w:rPr>
        <w:tab/>
      </w:r>
      <w:r>
        <w:rPr>
          <w:rFonts w:cs="CG Times"/>
          <w:i/>
          <w:iCs/>
          <w:lang w:val="en-AU"/>
        </w:rPr>
        <w:tab/>
        <w:t>would have got a bargain.</w:t>
      </w:r>
    </w:p>
    <w:p w14:paraId="58C911BD"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Ed had been here at ten o'clock, it wouldn't have been possible for him to attend the departmental staff meeting at 10.30, as he did. So it wasn't Ed who committed the crime.</w:t>
      </w:r>
    </w:p>
    <w:p w14:paraId="34BA55C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don't know whether he broke it or not, but I doubt it; if he had done he would probably have told her about it.</w:t>
      </w:r>
    </w:p>
    <w:p w14:paraId="6B789BA3"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he had escaped by jumping out of the window he would have left footprints in the flower-bed beneath. And that is precisely what we found.</w:t>
      </w:r>
    </w:p>
    <w:p w14:paraId="0CF7A3D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Grannie is here she is invisible.</w:t>
      </w:r>
      <w:r>
        <w:rPr>
          <w:rFonts w:cs="CG Times"/>
          <w:lang w:val="en-AU"/>
        </w:rPr>
        <w:tab/>
        <w:t xml:space="preserve">b. </w:t>
      </w:r>
      <w:r>
        <w:rPr>
          <w:rFonts w:cs="CG Times"/>
          <w:i/>
          <w:iCs/>
          <w:lang w:val="en-AU"/>
        </w:rPr>
        <w:t>If Grannie were here she'd be invisible.</w:t>
      </w:r>
    </w:p>
    <w:p w14:paraId="1355510A"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i/>
          <w:iC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If our house was spacious, the</w:t>
      </w:r>
      <w:r>
        <w:rPr>
          <w:rFonts w:cs="CG Times"/>
          <w:lang w:val="en-AU"/>
        </w:rPr>
        <w:tab/>
        <w:t>b.</w:t>
      </w:r>
      <w:r>
        <w:rPr>
          <w:rFonts w:cs="CG Times"/>
          <w:lang w:val="en-AU"/>
        </w:rPr>
        <w:tab/>
      </w:r>
      <w:r>
        <w:rPr>
          <w:rFonts w:cs="CG Times"/>
          <w:i/>
          <w:iCs/>
          <w:lang w:val="en-AU"/>
        </w:rPr>
        <w:t>If our house had been spacious, the place</w:t>
      </w:r>
    </w:p>
    <w:p w14:paraId="4B12AF9E"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3767"/>
        <w:jc w:val="both"/>
        <w:rPr>
          <w:rFonts w:cs="CG Times"/>
          <w:lang w:val="en-AU"/>
        </w:rPr>
      </w:pPr>
      <w:r>
        <w:rPr>
          <w:rFonts w:cs="CG Times"/>
          <w:i/>
          <w:iCs/>
          <w:lang w:val="en-AU"/>
        </w:rPr>
        <w:t>place next door was immense.</w:t>
      </w:r>
      <w:r>
        <w:rPr>
          <w:rFonts w:cs="CG Times"/>
          <w:i/>
          <w:iCs/>
          <w:lang w:val="en-AU"/>
        </w:rPr>
        <w:tab/>
      </w:r>
      <w:r>
        <w:rPr>
          <w:rFonts w:cs="CG Times"/>
          <w:i/>
          <w:iCs/>
          <w:lang w:val="en-AU"/>
        </w:rPr>
        <w:tab/>
        <w:t>next door would have been immense.</w:t>
      </w:r>
    </w:p>
    <w:p w14:paraId="26E82913"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Even if you are my elder </w:t>
      </w:r>
      <w:r>
        <w:rPr>
          <w:rFonts w:cs="CG Times"/>
          <w:lang w:val="en-AU"/>
        </w:rPr>
        <w:tab/>
        <w:t>b.</w:t>
      </w:r>
      <w:r>
        <w:rPr>
          <w:rFonts w:cs="CG Times"/>
          <w:lang w:val="en-AU"/>
        </w:rPr>
        <w:tab/>
      </w:r>
      <w:r>
        <w:rPr>
          <w:rFonts w:cs="CG Times"/>
          <w:i/>
          <w:iCs/>
          <w:lang w:val="en-AU"/>
        </w:rPr>
        <w:t xml:space="preserve">Even if you were my elder brother you </w:t>
      </w:r>
    </w:p>
    <w:p w14:paraId="337C8E3A"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jc w:val="both"/>
        <w:rPr>
          <w:rFonts w:cs="CG Times"/>
          <w:i/>
          <w:iCs/>
          <w:lang w:val="en-AU"/>
        </w:rPr>
      </w:pPr>
      <w:r>
        <w:rPr>
          <w:rFonts w:cs="CG Times"/>
          <w:i/>
          <w:iCs/>
          <w:lang w:val="en-AU"/>
        </w:rPr>
        <w:t>brother you haven't the right</w:t>
      </w:r>
      <w:r>
        <w:rPr>
          <w:rFonts w:cs="CG Times"/>
          <w:i/>
          <w:iCs/>
          <w:lang w:val="en-AU"/>
        </w:rPr>
        <w:tab/>
      </w:r>
      <w:r>
        <w:rPr>
          <w:rFonts w:cs="CG Times"/>
          <w:i/>
          <w:iCs/>
          <w:lang w:val="en-AU"/>
        </w:rPr>
        <w:tab/>
        <w:t>wouldn't have the right to tell me what</w:t>
      </w:r>
    </w:p>
    <w:p w14:paraId="4C69161F"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4473"/>
        <w:jc w:val="both"/>
        <w:rPr>
          <w:rFonts w:cs="CG Times"/>
          <w:lang w:val="en-AU"/>
        </w:rPr>
      </w:pPr>
      <w:r>
        <w:rPr>
          <w:rFonts w:cs="CG Times"/>
          <w:i/>
          <w:iCs/>
          <w:lang w:val="en-AU"/>
        </w:rPr>
        <w:tab/>
      </w:r>
      <w:r>
        <w:rPr>
          <w:rFonts w:cs="CG Times"/>
          <w:i/>
          <w:iCs/>
          <w:lang w:val="en-AU"/>
        </w:rPr>
        <w:tab/>
      </w:r>
      <w:r>
        <w:rPr>
          <w:rFonts w:cs="CG Times"/>
          <w:i/>
          <w:iCs/>
          <w:lang w:val="en-AU"/>
        </w:rPr>
        <w:tab/>
        <w:t>to tell me what to do.</w:t>
      </w:r>
      <w:r>
        <w:rPr>
          <w:rFonts w:cs="CG Times"/>
          <w:i/>
          <w:iCs/>
          <w:lang w:val="en-AU"/>
        </w:rPr>
        <w:tab/>
      </w:r>
      <w:r>
        <w:rPr>
          <w:rFonts w:cs="CG Times"/>
          <w:i/>
          <w:iCs/>
          <w:lang w:val="en-AU"/>
        </w:rPr>
        <w:tab/>
        <w:t>to do.</w:t>
      </w:r>
    </w:p>
    <w:p w14:paraId="76826EF0"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She's eighty if she's a day.</w:t>
      </w:r>
      <w:r>
        <w:rPr>
          <w:rFonts w:cs="CG Times"/>
          <w:lang w:val="en-AU"/>
        </w:rPr>
        <w:tab/>
        <w:t xml:space="preserve">b. </w:t>
      </w:r>
      <w:r>
        <w:rPr>
          <w:rFonts w:cs="CG Times"/>
          <w:vertAlign w:val="superscript"/>
          <w:lang w:val="en-AU"/>
        </w:rPr>
        <w:t>#</w:t>
      </w:r>
      <w:r>
        <w:rPr>
          <w:rFonts w:cs="CG Times"/>
          <w:i/>
          <w:iCs/>
          <w:lang w:val="en-AU"/>
        </w:rPr>
        <w:t>She'd be eighty if she were a day.</w:t>
      </w:r>
    </w:p>
    <w:p w14:paraId="04E6D890"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won't resign. If he did he would lose most of his superannuation entitlement.</w:t>
      </w:r>
    </w:p>
    <w:p w14:paraId="270ECB08"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40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 would be most grateful if you would</w:t>
      </w:r>
      <w:r>
        <w:rPr>
          <w:rFonts w:cs="CG Times"/>
          <w:lang w:val="en-AU"/>
        </w:rPr>
        <w:t>/</w:t>
      </w:r>
      <w:r>
        <w:rPr>
          <w:rFonts w:cs="CG Times"/>
          <w:i/>
          <w:iCs/>
          <w:lang w:val="en-AU"/>
        </w:rPr>
        <w:t>could give me the benefit of your advice.</w:t>
      </w:r>
    </w:p>
    <w:p w14:paraId="7D8FA6A7"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we offered you the post, when could you start?</w:t>
      </w:r>
    </w:p>
    <w:p w14:paraId="0AF95014"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die in a few minutes that was an overdose you just took.</w:t>
      </w:r>
    </w:p>
    <w:p w14:paraId="1981C90A"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I'll cook only if you clean up.</w:t>
      </w:r>
      <w:r>
        <w:rPr>
          <w:rFonts w:cs="CG Times"/>
          <w:lang w:val="en-AU"/>
        </w:rPr>
        <w:tab/>
        <w:t>b.</w:t>
      </w:r>
      <w:r>
        <w:rPr>
          <w:rFonts w:cs="CG Times"/>
          <w:lang w:val="en-AU"/>
        </w:rPr>
        <w:tab/>
      </w:r>
      <w:r>
        <w:rPr>
          <w:rFonts w:cs="CG Times"/>
          <w:i/>
          <w:iCs/>
          <w:lang w:val="en-AU"/>
        </w:rPr>
        <w:t>I'd cook only if you cleaned up.</w:t>
      </w:r>
    </w:p>
    <w:p w14:paraId="230A39D6"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going to the party, even if </w:t>
      </w:r>
      <w:r>
        <w:rPr>
          <w:rFonts w:cs="CG Times"/>
          <w:lang w:val="en-AU"/>
        </w:rPr>
        <w:tab/>
        <w:t>b.</w:t>
      </w:r>
      <w:r>
        <w:rPr>
          <w:rFonts w:cs="CG Times"/>
          <w:lang w:val="en-AU"/>
        </w:rPr>
        <w:tab/>
      </w:r>
      <w:r>
        <w:rPr>
          <w:rFonts w:cs="CG Times"/>
          <w:i/>
          <w:iCs/>
          <w:lang w:val="en-AU"/>
        </w:rPr>
        <w:t>I'd be going to the party, even if</w:t>
      </w:r>
    </w:p>
    <w:p w14:paraId="5A5978DE"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You'll have to repeat the whole year</w:t>
      </w:r>
      <w:r>
        <w:rPr>
          <w:rFonts w:cs="CG Times"/>
          <w:lang w:val="en-AU"/>
        </w:rPr>
        <w:tab/>
        <w:t>b.</w:t>
      </w:r>
      <w:r>
        <w:rPr>
          <w:rFonts w:cs="CG Times"/>
          <w:lang w:val="en-AU"/>
        </w:rPr>
        <w:tab/>
      </w:r>
      <w:r>
        <w:rPr>
          <w:rFonts w:cs="CG Times"/>
          <w:i/>
          <w:iCs/>
          <w:lang w:val="en-AU"/>
        </w:rPr>
        <w:t>You'd have to repeat the whole year</w:t>
      </w:r>
    </w:p>
    <w:p w14:paraId="357ECA58"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5496" w:hanging="4258"/>
        <w:jc w:val="both"/>
        <w:rPr>
          <w:rFonts w:cs="CG Times"/>
          <w:lang w:val="en-AU"/>
        </w:rPr>
      </w:pPr>
      <w:r>
        <w:rPr>
          <w:rFonts w:cs="CG Times"/>
          <w:i/>
          <w:iCs/>
          <w:lang w:val="en-AU"/>
        </w:rPr>
        <w:t xml:space="preserve">even if you fail just </w:t>
      </w:r>
      <w:r>
        <w:rPr>
          <w:rFonts w:cs="CG Times"/>
          <w:i/>
          <w:iCs/>
          <w:smallCaps/>
          <w:lang w:val="en-AU"/>
        </w:rPr>
        <w:t>one</w:t>
      </w:r>
      <w:r>
        <w:rPr>
          <w:rFonts w:cs="CG Times"/>
          <w:i/>
          <w:iCs/>
          <w:lang w:val="en-AU"/>
        </w:rPr>
        <w:t xml:space="preserve"> exam.</w:t>
      </w:r>
      <w:r>
        <w:rPr>
          <w:rFonts w:cs="CG Times"/>
          <w:lang w:val="en-AU"/>
        </w:rPr>
        <w:tab/>
      </w:r>
      <w:r>
        <w:rPr>
          <w:rFonts w:cs="CG Times"/>
          <w:lang w:val="en-AU"/>
        </w:rPr>
        <w:tab/>
      </w:r>
      <w:r>
        <w:rPr>
          <w:rFonts w:cs="CG Times"/>
          <w:i/>
          <w:iCs/>
          <w:lang w:val="en-AU"/>
        </w:rPr>
        <w:t xml:space="preserve">even if you failed just </w:t>
      </w:r>
      <w:r>
        <w:rPr>
          <w:rFonts w:cs="CG Times"/>
          <w:i/>
          <w:iCs/>
          <w:smallCaps/>
          <w:lang w:val="en-AU"/>
        </w:rPr>
        <w:t>one</w:t>
      </w:r>
      <w:r>
        <w:rPr>
          <w:rFonts w:cs="CG Times"/>
          <w:i/>
          <w:iCs/>
          <w:lang w:val="en-AU"/>
        </w:rPr>
        <w:t xml:space="preserve"> exam.</w:t>
      </w:r>
    </w:p>
    <w:p w14:paraId="5C2568CF"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He would get a distinction if only he would buckle down to some hard work.</w:t>
      </w:r>
    </w:p>
    <w:p w14:paraId="2232BB0C"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could have solved the problem myself if only I'd had a little more time.</w:t>
      </w:r>
    </w:p>
    <w:p w14:paraId="0F3E79C7"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jc w:val="both"/>
        <w:rPr>
          <w:rFonts w:cs="CG Times"/>
          <w:lang w:val="en-AU"/>
        </w:rPr>
      </w:pPr>
      <w:r>
        <w:rPr>
          <w:rFonts w:cs="CG Times"/>
          <w:lang w:val="en-AU"/>
        </w:rPr>
        <w:lastRenderedPageBreak/>
        <w:t>[</w:t>
      </w:r>
      <w:r w:rsidR="000E0535">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14:paraId="6AD28688"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I went tomorrow, I would have more time in Paris.</w:t>
      </w:r>
      <w:r>
        <w:rPr>
          <w:rFonts w:cs="CG Times"/>
          <w:lang w:val="en-AU"/>
        </w:rPr>
        <w:tab/>
        <w:t>) future</w:t>
      </w:r>
      <w:r>
        <w:rPr>
          <w:rFonts w:cs="CG Times"/>
          <w:lang w:val="en-AU"/>
        </w:rPr>
        <w:tab/>
      </w:r>
      <w:proofErr w:type="spellStart"/>
      <w:r>
        <w:rPr>
          <w:rFonts w:cs="CG Times"/>
          <w:lang w:val="en-AU"/>
        </w:rPr>
        <w:t>future</w:t>
      </w:r>
      <w:proofErr w:type="spellEnd"/>
    </w:p>
    <w:p w14:paraId="297FF4F0"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didn't carry out tomorrow's inspection after all</w:t>
      </w:r>
    </w:p>
    <w:p w14:paraId="2CE4537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would be wasting our time cleaning up like this.</w:t>
      </w:r>
      <w:r>
        <w:rPr>
          <w:rFonts w:cs="CG Times"/>
          <w:lang w:val="en-AU"/>
        </w:rPr>
        <w:tab/>
        <w:t>)</w:t>
      </w:r>
      <w:r>
        <w:rPr>
          <w:rFonts w:cs="CG Times"/>
          <w:lang w:val="en-AU"/>
        </w:rPr>
        <w:tab/>
        <w:t>present</w:t>
      </w:r>
    </w:p>
    <w:p w14:paraId="4E629927"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tomorrow's experiment didn't work, the Russians'</w:t>
      </w:r>
    </w:p>
    <w:p w14:paraId="379A4B5B" w14:textId="77777777"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jc w:val="both"/>
        <w:rPr>
          <w:rFonts w:cs="CG Times"/>
          <w:lang w:val="en-AU"/>
        </w:rPr>
      </w:pPr>
      <w:r>
        <w:rPr>
          <w:rFonts w:cs="CG Times"/>
          <w:i/>
          <w:iCs/>
          <w:lang w:val="en-AU"/>
        </w:rPr>
        <w:t>original prediction would have been wholly accurate.</w:t>
      </w:r>
      <w:r>
        <w:rPr>
          <w:rFonts w:cs="CG Times"/>
          <w:lang w:val="en-AU"/>
        </w:rPr>
        <w:tab/>
        <w:t>)</w:t>
      </w:r>
      <w:r>
        <w:rPr>
          <w:rFonts w:cs="CG Times"/>
          <w:lang w:val="en-AU"/>
        </w:rPr>
        <w:tab/>
        <w:t>past</w:t>
      </w:r>
    </w:p>
    <w:p w14:paraId="3549A1E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you loved me you would come with me.</w:t>
      </w:r>
      <w:r>
        <w:rPr>
          <w:rFonts w:cs="CG Times"/>
          <w:lang w:val="en-AU"/>
        </w:rPr>
        <w:tab/>
        <w:t>) present</w:t>
      </w:r>
      <w:r>
        <w:rPr>
          <w:rFonts w:cs="CG Times"/>
          <w:lang w:val="en-AU"/>
        </w:rPr>
        <w:tab/>
        <w:t>future</w:t>
      </w:r>
    </w:p>
    <w:p w14:paraId="64D4C51A"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 were here she would be in her office.</w:t>
      </w:r>
      <w:r>
        <w:rPr>
          <w:rFonts w:cs="CG Times"/>
          <w:lang w:val="en-AU"/>
        </w:rPr>
        <w:tab/>
        <w:t>)</w:t>
      </w:r>
      <w:r>
        <w:rPr>
          <w:rFonts w:cs="CG Times"/>
          <w:lang w:val="en-AU"/>
        </w:rPr>
        <w:tab/>
        <w:t>present</w:t>
      </w:r>
    </w:p>
    <w:p w14:paraId="519A5A6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If I were ill I would </w:t>
      </w:r>
      <w:r>
        <w:rPr>
          <w:rFonts w:cs="CG Times"/>
          <w:i/>
          <w:iCs/>
          <w:u w:val="single"/>
          <w:lang w:val="en-AU"/>
        </w:rPr>
        <w:t>have</w:t>
      </w:r>
      <w:r>
        <w:rPr>
          <w:rFonts w:cs="CG Times"/>
          <w:i/>
          <w:iCs/>
          <w:lang w:val="en-AU"/>
        </w:rPr>
        <w:t xml:space="preserve"> stayed at home.</w:t>
      </w:r>
      <w:r>
        <w:rPr>
          <w:rFonts w:cs="CG Times"/>
          <w:lang w:val="en-AU"/>
        </w:rPr>
        <w:tab/>
        <w:t>)</w:t>
      </w:r>
      <w:r>
        <w:rPr>
          <w:rFonts w:cs="CG Times"/>
          <w:lang w:val="en-AU"/>
        </w:rPr>
        <w:tab/>
        <w:t>past</w:t>
      </w:r>
    </w:p>
    <w:p w14:paraId="298AE0BC"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won the lottery I would buy a sports car.</w:t>
      </w:r>
      <w:r>
        <w:rPr>
          <w:rFonts w:cs="CG Times"/>
          <w:lang w:val="en-AU"/>
        </w:rPr>
        <w:tab/>
        <w:t>) past</w:t>
      </w:r>
      <w:r>
        <w:rPr>
          <w:rFonts w:cs="CG Times"/>
          <w:lang w:val="en-AU"/>
        </w:rPr>
        <w:tab/>
        <w:t>future</w:t>
      </w:r>
    </w:p>
    <w:p w14:paraId="4FDC526E"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followed your advice, I would be rich now. </w:t>
      </w:r>
      <w:r>
        <w:rPr>
          <w:rFonts w:cs="CG Times"/>
          <w:i/>
          <w:iCs/>
          <w:lang w:val="en-AU"/>
        </w:rPr>
        <w:tab/>
      </w:r>
      <w:r>
        <w:rPr>
          <w:rFonts w:cs="CG Times"/>
          <w:lang w:val="en-AU"/>
        </w:rPr>
        <w:t>)</w:t>
      </w:r>
      <w:r>
        <w:rPr>
          <w:rFonts w:cs="CG Times"/>
          <w:lang w:val="en-AU"/>
        </w:rPr>
        <w:tab/>
        <w:t>present</w:t>
      </w:r>
    </w:p>
    <w:p w14:paraId="52532066" w14:textId="77777777"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If Kim </w:t>
      </w:r>
      <w:r>
        <w:rPr>
          <w:rFonts w:cs="CG Times"/>
          <w:i/>
          <w:iCs/>
          <w:u w:val="single"/>
          <w:lang w:val="en-AU"/>
        </w:rPr>
        <w:t>hadn't</w:t>
      </w:r>
      <w:r>
        <w:rPr>
          <w:rFonts w:cs="CG Times"/>
          <w:i/>
          <w:iCs/>
          <w:lang w:val="en-AU"/>
        </w:rPr>
        <w:t xml:space="preserve"> told her, I would </w:t>
      </w:r>
      <w:r>
        <w:rPr>
          <w:rFonts w:cs="CG Times"/>
          <w:i/>
          <w:iCs/>
          <w:u w:val="single"/>
          <w:lang w:val="en-AU"/>
        </w:rPr>
        <w:t>have</w:t>
      </w:r>
      <w:r>
        <w:rPr>
          <w:rFonts w:cs="CG Times"/>
          <w:i/>
          <w:iCs/>
          <w:lang w:val="en-AU"/>
        </w:rPr>
        <w:t xml:space="preserve"> done so.</w:t>
      </w:r>
      <w:r>
        <w:rPr>
          <w:rFonts w:cs="CG Times"/>
          <w:lang w:val="en-AU"/>
        </w:rPr>
        <w:tab/>
        <w:t>)</w:t>
      </w:r>
      <w:r>
        <w:rPr>
          <w:rFonts w:cs="CG Times"/>
          <w:lang w:val="en-AU"/>
        </w:rPr>
        <w:tab/>
        <w:t>past</w:t>
      </w:r>
    </w:p>
    <w:p w14:paraId="5A0ECC1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it rains, bring the washing in.</w:t>
      </w:r>
      <w:r>
        <w:rPr>
          <w:rFonts w:cs="CG Times"/>
          <w:lang w:val="en-AU"/>
        </w:rPr>
        <w:tab/>
        <w:t>b.</w:t>
      </w:r>
      <w:r>
        <w:rPr>
          <w:rFonts w:cs="CG Times"/>
          <w:lang w:val="en-AU"/>
        </w:rPr>
        <w:tab/>
        <w:t>[no remote counterpart]</w:t>
      </w:r>
    </w:p>
    <w:p w14:paraId="04B92CF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0E0535">
        <w:rPr>
          <w:rFonts w:cs="CG Times"/>
          <w:lang w:val="en-AU"/>
        </w:rPr>
        <w:t>45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If Ed's still here, he'll be in</w:t>
      </w:r>
      <w:r>
        <w:rPr>
          <w:rFonts w:cs="CG Times"/>
          <w:lang w:val="en-AU"/>
        </w:rPr>
        <w:tab/>
        <w:t>b.</w:t>
      </w:r>
      <w:r>
        <w:rPr>
          <w:rFonts w:cs="CG Times"/>
          <w:lang w:val="en-AU"/>
        </w:rPr>
        <w:tab/>
      </w:r>
      <w:r>
        <w:rPr>
          <w:rFonts w:cs="CG Times"/>
          <w:i/>
          <w:iCs/>
          <w:lang w:val="en-AU"/>
        </w:rPr>
        <w:t>If Ed were still here, he'd be in</w:t>
      </w:r>
    </w:p>
    <w:p w14:paraId="4EFE843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his office.</w:t>
      </w:r>
      <w:r>
        <w:rPr>
          <w:rFonts w:cs="CG Times"/>
          <w:i/>
          <w:iCs/>
          <w:lang w:val="en-AU"/>
        </w:rPr>
        <w:tab/>
      </w:r>
      <w:r>
        <w:rPr>
          <w:rFonts w:cs="CG Times"/>
          <w:i/>
          <w:iCs/>
          <w:lang w:val="en-AU"/>
        </w:rPr>
        <w:tab/>
        <w:t>his office.</w:t>
      </w:r>
    </w:p>
    <w:p w14:paraId="15237B0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Ed's still here, he's in his office.</w:t>
      </w:r>
      <w:r>
        <w:rPr>
          <w:rFonts w:cs="CG Times"/>
          <w:lang w:val="en-AU"/>
        </w:rPr>
        <w:tab/>
        <w:t>b.</w:t>
      </w:r>
      <w:r>
        <w:rPr>
          <w:rFonts w:cs="CG Times"/>
          <w:lang w:val="en-AU"/>
        </w:rPr>
        <w:tab/>
        <w:t>[no remote counterpart]</w:t>
      </w:r>
    </w:p>
    <w:p w14:paraId="0D33090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r>
      <w:r>
        <w:rPr>
          <w:rFonts w:cs="CG Times"/>
          <w:i/>
          <w:iCs/>
          <w:lang w:val="en-AU"/>
        </w:rPr>
        <w:t>If Jill hadn't signed the cheque,</w:t>
      </w:r>
    </w:p>
    <w:p w14:paraId="79EEB47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will have.</w:t>
      </w:r>
      <w:r>
        <w:rPr>
          <w:rFonts w:cs="CG Times"/>
          <w:i/>
          <w:iCs/>
          <w:lang w:val="en-AU"/>
        </w:rPr>
        <w:tab/>
      </w:r>
      <w:r>
        <w:rPr>
          <w:rFonts w:cs="CG Times"/>
          <w:i/>
          <w:iCs/>
          <w:lang w:val="en-AU"/>
        </w:rPr>
        <w:tab/>
        <w:t>her husband would have.</w:t>
      </w:r>
    </w:p>
    <w:p w14:paraId="558F73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t>[no remote counterpart]</w:t>
      </w:r>
    </w:p>
    <w:p w14:paraId="7B52EAB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did.</w:t>
      </w:r>
    </w:p>
    <w:p w14:paraId="3703F79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a. </w:t>
      </w:r>
      <w:r>
        <w:rPr>
          <w:rFonts w:cs="CG Times"/>
          <w:vertAlign w:val="superscript"/>
          <w:lang w:val="en-AU"/>
        </w:rPr>
        <w:t xml:space="preserve"> #</w:t>
      </w:r>
      <w:r>
        <w:rPr>
          <w:rFonts w:cs="CG Times"/>
          <w:i/>
          <w:iCs/>
          <w:lang w:val="en-AU"/>
        </w:rPr>
        <w:t>If it is to rain, I'll cancel the show.</w:t>
      </w:r>
      <w:r>
        <w:rPr>
          <w:rFonts w:cs="CG Times"/>
          <w:lang w:val="en-AU"/>
        </w:rPr>
        <w:tab/>
        <w:t>b.</w:t>
      </w:r>
      <w:r>
        <w:rPr>
          <w:rFonts w:cs="CG Times"/>
          <w:lang w:val="en-AU"/>
        </w:rPr>
        <w:tab/>
      </w:r>
      <w:r>
        <w:rPr>
          <w:rFonts w:cs="CG Times"/>
          <w:i/>
          <w:iCs/>
          <w:lang w:val="en-AU"/>
        </w:rPr>
        <w:t>If it were to rain, I'd cancel the show.</w:t>
      </w:r>
    </w:p>
    <w:p w14:paraId="2E3DB51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he should die, Ed will take over.</w:t>
      </w:r>
      <w:r>
        <w:rPr>
          <w:rFonts w:cs="CG Times"/>
          <w:lang w:val="en-AU"/>
        </w:rPr>
        <w:tab/>
        <w:t>b.</w:t>
      </w:r>
      <w:r>
        <w:rPr>
          <w:rFonts w:cs="CG Times"/>
          <w:lang w:val="en-AU"/>
        </w:rPr>
        <w:tab/>
      </w:r>
      <w:r>
        <w:rPr>
          <w:rFonts w:cs="CG Times"/>
          <w:i/>
          <w:iCs/>
          <w:lang w:val="en-AU"/>
        </w:rPr>
        <w:t>If he should die, Ed would take over.</w:t>
      </w:r>
    </w:p>
    <w:p w14:paraId="105A1D4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Had I had any inkling of this</w:t>
      </w:r>
      <w:r>
        <w:rPr>
          <w:rFonts w:cs="CG Times"/>
          <w:i/>
          <w:iCs/>
          <w:lang w:val="en-AU"/>
        </w:rPr>
        <w:t>, I would have acted differently.</w:t>
      </w:r>
    </w:p>
    <w:p w14:paraId="6C21534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Were that to happen</w:t>
      </w:r>
      <w:r>
        <w:rPr>
          <w:rFonts w:cs="CG Times"/>
          <w:i/>
          <w:iCs/>
          <w:lang w:val="en-AU"/>
        </w:rPr>
        <w:t xml:space="preserve"> we would be in a very difficult situation.</w:t>
      </w:r>
    </w:p>
    <w:p w14:paraId="5583BC2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you had told me you were busy I would </w:t>
      </w:r>
      <w:r>
        <w:rPr>
          <w:rFonts w:cs="CG Times"/>
          <w:i/>
          <w:iCs/>
          <w:u w:val="single"/>
          <w:lang w:val="en-AU"/>
        </w:rPr>
        <w:t>have</w:t>
      </w:r>
      <w:r>
        <w:rPr>
          <w:rFonts w:cs="CG Times"/>
          <w:i/>
          <w:iCs/>
          <w:lang w:val="en-AU"/>
        </w:rPr>
        <w:t xml:space="preserve"> come tomorrow.</w:t>
      </w:r>
    </w:p>
    <w:p w14:paraId="39D51DD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If you </w:t>
      </w:r>
      <w:r>
        <w:rPr>
          <w:rFonts w:cs="CG Times"/>
          <w:i/>
          <w:iCs/>
          <w:u w:val="single"/>
          <w:lang w:val="en-AU"/>
        </w:rPr>
        <w:t>had</w:t>
      </w:r>
      <w:r>
        <w:rPr>
          <w:rFonts w:cs="CG Times"/>
          <w:i/>
          <w:iCs/>
          <w:lang w:val="en-AU"/>
        </w:rPr>
        <w:t xml:space="preserve"> come tomorrow you would </w:t>
      </w:r>
      <w:r>
        <w:rPr>
          <w:rFonts w:cs="CG Times"/>
          <w:i/>
          <w:iCs/>
          <w:u w:val="single"/>
          <w:lang w:val="en-AU"/>
        </w:rPr>
        <w:t>have</w:t>
      </w:r>
      <w:r>
        <w:rPr>
          <w:rFonts w:cs="CG Times"/>
          <w:i/>
          <w:iCs/>
          <w:lang w:val="en-AU"/>
        </w:rPr>
        <w:t xml:space="preserve"> seen the carnival.</w:t>
      </w:r>
    </w:p>
    <w:p w14:paraId="3FE5E75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your father </w:t>
      </w:r>
      <w:r>
        <w:rPr>
          <w:rFonts w:cs="CG Times"/>
          <w:i/>
          <w:iCs/>
          <w:u w:val="single"/>
          <w:lang w:val="en-AU"/>
        </w:rPr>
        <w:t>had</w:t>
      </w:r>
      <w:r>
        <w:rPr>
          <w:rFonts w:cs="CG Times"/>
          <w:i/>
          <w:iCs/>
          <w:lang w:val="en-AU"/>
        </w:rPr>
        <w:t xml:space="preserve"> been alive today he would </w:t>
      </w:r>
      <w:r>
        <w:rPr>
          <w:rFonts w:cs="CG Times"/>
          <w:i/>
          <w:iCs/>
          <w:u w:val="single"/>
          <w:lang w:val="en-AU"/>
        </w:rPr>
        <w:t>have</w:t>
      </w:r>
      <w:r>
        <w:rPr>
          <w:rFonts w:cs="CG Times"/>
          <w:i/>
          <w:iCs/>
          <w:lang w:val="en-AU"/>
        </w:rPr>
        <w:t xml:space="preserve"> been distraught to see his business disintegrating like this.</w:t>
      </w:r>
    </w:p>
    <w:p w14:paraId="71E8DD9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t>
      </w:r>
      <w:r>
        <w:rPr>
          <w:rFonts w:cs="CG Times"/>
          <w:i/>
          <w:iCs/>
          <w:u w:val="single"/>
          <w:lang w:val="en-AU"/>
        </w:rPr>
        <w:t>weren't</w:t>
      </w:r>
      <w:r>
        <w:rPr>
          <w:rFonts w:cs="CG Times"/>
          <w:i/>
          <w:iCs/>
          <w:lang w:val="en-AU"/>
        </w:rPr>
        <w:t xml:space="preserve"> home by 10 o'clock the landlady </w:t>
      </w:r>
      <w:r>
        <w:rPr>
          <w:rFonts w:cs="CG Times"/>
          <w:i/>
          <w:iCs/>
          <w:u w:val="single"/>
          <w:lang w:val="en-AU"/>
        </w:rPr>
        <w:t>would</w:t>
      </w:r>
      <w:r>
        <w:rPr>
          <w:rFonts w:cs="CG Times"/>
          <w:i/>
          <w:iCs/>
          <w:lang w:val="en-AU"/>
        </w:rPr>
        <w:t xml:space="preserve"> lock us out.</w:t>
      </w:r>
    </w:p>
    <w:p w14:paraId="0D8962F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they were convicted</w:t>
      </w:r>
      <w:r>
        <w:rPr>
          <w:rFonts w:cs="CG Times"/>
          <w:i/>
          <w:iCs/>
          <w:lang w:val="en-AU"/>
        </w:rPr>
        <w:t xml:space="preserve"> they would be liable to a life sentence.</w:t>
      </w:r>
    </w:p>
    <w:p w14:paraId="6AA65C4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Jill hadn't signed the cheque</w:t>
      </w:r>
      <w:r>
        <w:rPr>
          <w:rFonts w:cs="CG Times"/>
          <w:i/>
          <w:iCs/>
          <w:lang w:val="en-AU"/>
        </w:rPr>
        <w:t xml:space="preserve"> her husband would have.</w:t>
      </w:r>
    </w:p>
    <w:p w14:paraId="0B2F9CC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If you needed some help, Helen is willing to lend a hand.</w:t>
      </w:r>
    </w:p>
    <w:p w14:paraId="3C9EA84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I'll come on Tuesday if that would suit you better.</w:t>
      </w:r>
    </w:p>
    <w:p w14:paraId="2DAB97A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report will be ready soon </w:t>
      </w:r>
      <w:r>
        <w:rPr>
          <w:rFonts w:cs="CG Times"/>
          <w:i/>
          <w:iCs/>
          <w:u w:val="single"/>
          <w:lang w:val="en-AU"/>
        </w:rPr>
        <w:t>unless</w:t>
      </w:r>
      <w:r>
        <w:rPr>
          <w:rFonts w:cs="CG Times"/>
          <w:i/>
          <w:iCs/>
          <w:lang w:val="en-AU"/>
        </w:rPr>
        <w:t xml:space="preserve"> the printer breaks down again.</w:t>
      </w:r>
    </w:p>
    <w:p w14:paraId="2AE570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will be in London now, </w:t>
      </w:r>
      <w:r>
        <w:rPr>
          <w:rFonts w:cs="CG Times"/>
          <w:i/>
          <w:iCs/>
          <w:u w:val="single"/>
          <w:lang w:val="en-AU"/>
        </w:rPr>
        <w:t>unless</w:t>
      </w:r>
      <w:r>
        <w:rPr>
          <w:rFonts w:cs="CG Times"/>
          <w:i/>
          <w:iCs/>
          <w:lang w:val="en-AU"/>
        </w:rPr>
        <w:t xml:space="preserve"> the plane was delayed.</w:t>
      </w:r>
    </w:p>
    <w:p w14:paraId="3F1CBD3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always cycled to work </w:t>
      </w:r>
      <w:r>
        <w:rPr>
          <w:rFonts w:cs="CG Times"/>
          <w:i/>
          <w:iCs/>
          <w:u w:val="single"/>
          <w:lang w:val="en-AU"/>
        </w:rPr>
        <w:t>unless</w:t>
      </w:r>
      <w:r>
        <w:rPr>
          <w:rFonts w:cs="CG Times"/>
          <w:i/>
          <w:iCs/>
          <w:lang w:val="en-AU"/>
        </w:rPr>
        <w:t xml:space="preserve"> it was raining.</w:t>
      </w:r>
    </w:p>
    <w:p w14:paraId="4C941D4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I wouldn't suggest such a plan </w:t>
      </w:r>
      <w:r>
        <w:rPr>
          <w:rFonts w:cs="CG Times"/>
          <w:i/>
          <w:iCs/>
          <w:u w:val="single"/>
          <w:lang w:val="en-AU"/>
        </w:rPr>
        <w:t>unless</w:t>
      </w:r>
      <w:r>
        <w:rPr>
          <w:rFonts w:cs="CG Times"/>
          <w:i/>
          <w:iCs/>
          <w:lang w:val="en-AU"/>
        </w:rPr>
        <w:t xml:space="preserve"> I thought it was feasible.</w:t>
      </w:r>
    </w:p>
    <w:p w14:paraId="69342A5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If not-</w:t>
      </w:r>
      <w:r>
        <w:rPr>
          <w:rFonts w:cs="CG Times"/>
          <w:i/>
          <w:iCs/>
          <w:lang w:val="en-AU"/>
        </w:rPr>
        <w:t>P</w:t>
      </w:r>
      <w:r>
        <w:rPr>
          <w:rFonts w:cs="CG Times"/>
          <w:lang w:val="en-AU"/>
        </w:rPr>
        <w:t xml:space="preserve">, then </w:t>
      </w:r>
      <w:r>
        <w:rPr>
          <w:rFonts w:cs="CG Times"/>
          <w:i/>
          <w:iCs/>
          <w:lang w:val="en-AU"/>
        </w:rPr>
        <w:t>Q</w:t>
      </w:r>
      <w:r>
        <w:rPr>
          <w:rFonts w:cs="CG Times"/>
          <w:lang w:val="en-AU"/>
        </w:rPr>
        <w:t xml:space="preserve">. </w:t>
      </w:r>
      <w:r>
        <w:rPr>
          <w:rFonts w:cs="CG Times"/>
          <w:lang w:val="en-AU"/>
        </w:rPr>
        <w:tab/>
        <w:t>b.</w:t>
      </w:r>
      <w:r>
        <w:rPr>
          <w:rFonts w:cs="CG Times"/>
          <w:lang w:val="en-AU"/>
        </w:rPr>
        <w:tab/>
        <w:t xml:space="preserve">If </w:t>
      </w:r>
      <w:r>
        <w:rPr>
          <w:rFonts w:cs="CG Times"/>
          <w:i/>
          <w:iCs/>
          <w:lang w:val="en-AU"/>
        </w:rPr>
        <w:t>P</w:t>
      </w:r>
      <w:r>
        <w:rPr>
          <w:rFonts w:cs="CG Times"/>
          <w:lang w:val="en-AU"/>
        </w:rPr>
        <w:t>, then not-</w:t>
      </w:r>
      <w:r>
        <w:rPr>
          <w:rFonts w:cs="CG Times"/>
          <w:i/>
          <w:iCs/>
          <w:lang w:val="en-AU"/>
        </w:rPr>
        <w:t>Q.</w:t>
      </w:r>
    </w:p>
    <w:p w14:paraId="114A68D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report will be ready soon if the printer doesn't break down again.</w:t>
      </w:r>
    </w:p>
    <w:p w14:paraId="6EA4A9E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We're going to the beach this week-end </w:t>
      </w:r>
      <w:r>
        <w:rPr>
          <w:rFonts w:cs="CG Times"/>
          <w:i/>
          <w:iCs/>
          <w:u w:val="single"/>
          <w:lang w:val="en-AU"/>
        </w:rPr>
        <w:t>if it doesn't rain</w:t>
      </w:r>
      <w:r>
        <w:rPr>
          <w:rFonts w:cs="CG Times"/>
          <w:i/>
          <w:iCs/>
          <w:lang w:val="en-AU"/>
        </w:rPr>
        <w:t xml:space="preserve"> </w:t>
      </w:r>
      <w:r>
        <w:rPr>
          <w:rFonts w:cs="CG Times"/>
          <w:i/>
          <w:iCs/>
          <w:lang w:val="en-AU"/>
        </w:rPr>
        <w:sym w:font="WP TypographicSymbols" w:char="0042"/>
      </w:r>
      <w:r>
        <w:rPr>
          <w:rFonts w:cs="CG Times"/>
          <w:i/>
          <w:iCs/>
          <w:lang w:val="en-AU"/>
        </w:rPr>
        <w:t xml:space="preserve"> and indeed we may still go even if it does.</w:t>
      </w:r>
    </w:p>
    <w:p w14:paraId="3E175D7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it wasn't exactly a bargain</w:t>
      </w:r>
      <w:r>
        <w:rPr>
          <w:rFonts w:cs="CG Times"/>
          <w:i/>
          <w:iCs/>
          <w:lang w:val="en-AU"/>
        </w:rPr>
        <w:t>, it wasn't unreasonably expensive either.</w:t>
      </w:r>
    </w:p>
    <w:p w14:paraId="216A320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cancelling the order </w:t>
      </w:r>
      <w:r>
        <w:rPr>
          <w:rFonts w:cs="CG Times"/>
          <w:i/>
          <w:iCs/>
          <w:u w:val="single"/>
          <w:lang w:val="en-AU"/>
        </w:rPr>
        <w:t>if the goods aren't ready yet</w:t>
      </w:r>
      <w:r>
        <w:rPr>
          <w:rFonts w:cs="CG Times"/>
          <w:i/>
          <w:iCs/>
          <w:lang w:val="en-AU"/>
        </w:rPr>
        <w:t>.</w:t>
      </w:r>
    </w:p>
    <w:p w14:paraId="020E9B3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Will you be going to the beach </w:t>
      </w:r>
      <w:r>
        <w:rPr>
          <w:rFonts w:cs="CG Times"/>
          <w:i/>
          <w:iCs/>
          <w:u w:val="single"/>
          <w:lang w:val="en-AU"/>
        </w:rPr>
        <w:t>if it isn't fine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if it isn't raining</w:t>
      </w:r>
      <w:r>
        <w:rPr>
          <w:rFonts w:cs="CG Times"/>
          <w:i/>
          <w:iCs/>
          <w:lang w:val="en-AU"/>
        </w:rPr>
        <w:t>?</w:t>
      </w:r>
    </w:p>
    <w:p w14:paraId="0565C1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It'll be better </w:t>
      </w:r>
      <w:r>
        <w:rPr>
          <w:rFonts w:cs="CG Times"/>
          <w:i/>
          <w:iCs/>
          <w:u w:val="single"/>
          <w:lang w:val="en-AU"/>
        </w:rPr>
        <w:t>if you don't say where you're going</w:t>
      </w:r>
      <w:r>
        <w:rPr>
          <w:rFonts w:cs="CG Times"/>
          <w:i/>
          <w:iCs/>
          <w:lang w:val="en-AU"/>
        </w:rPr>
        <w:t>.</w:t>
      </w:r>
    </w:p>
    <w:p w14:paraId="2BC23B3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If Philip doesn't find a better job and if Paula doesn't get a substantial pay-rise</w:t>
      </w:r>
      <w:r>
        <w:rPr>
          <w:rFonts w:cs="CG Times"/>
          <w:i/>
          <w:iCs/>
          <w:lang w:val="en-AU"/>
        </w:rPr>
        <w:t>, they won't be able to pay the mortgage.</w:t>
      </w:r>
    </w:p>
    <w:p w14:paraId="5566BC3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I'll invite Jill </w:t>
      </w:r>
      <w:r>
        <w:rPr>
          <w:rFonts w:cs="CG Times"/>
          <w:i/>
          <w:iCs/>
          <w:u w:val="single"/>
          <w:lang w:val="en-AU"/>
        </w:rPr>
        <w:t>only</w:t>
      </w:r>
      <w:r>
        <w:rPr>
          <w:rFonts w:cs="CG Times"/>
          <w:u w:val="single"/>
          <w:lang w:val="en-AU"/>
        </w:rPr>
        <w:t>/</w:t>
      </w:r>
      <w:r>
        <w:rPr>
          <w:rFonts w:cs="CG Times"/>
          <w:i/>
          <w:iCs/>
          <w:u w:val="single"/>
          <w:lang w:val="en-AU"/>
        </w:rPr>
        <w:t>even if Kim isn't coming</w:t>
      </w:r>
      <w:r>
        <w:rPr>
          <w:rFonts w:cs="CG Times"/>
          <w:i/>
          <w:iCs/>
          <w:lang w:val="en-AU"/>
        </w:rPr>
        <w:t>.</w:t>
      </w:r>
    </w:p>
    <w:p w14:paraId="61501F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I'm going climbing tomorrow </w:t>
      </w:r>
      <w:r>
        <w:rPr>
          <w:rFonts w:cs="CG Times"/>
          <w:i/>
          <w:iCs/>
          <w:u w:val="single"/>
          <w:lang w:val="en-AU"/>
        </w:rPr>
        <w:t>unless it's wet</w:t>
      </w:r>
      <w:r>
        <w:rPr>
          <w:rFonts w:cs="CG Times"/>
          <w:i/>
          <w:iCs/>
          <w:lang w:val="en-AU"/>
        </w:rPr>
        <w:t>, in which case I'll do my tax-return.</w:t>
      </w:r>
    </w:p>
    <w:p w14:paraId="59DFEC8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can go now </w:t>
      </w:r>
      <w:r>
        <w:rPr>
          <w:rFonts w:cs="CG Times"/>
          <w:i/>
          <w:iCs/>
          <w:u w:val="single"/>
          <w:lang w:val="en-AU"/>
        </w:rPr>
        <w:t>unless you would rather wait till it stops raining</w:t>
      </w:r>
      <w:r>
        <w:rPr>
          <w:rFonts w:cs="CG Times"/>
          <w:i/>
          <w:iCs/>
          <w:lang w:val="en-AU"/>
        </w:rPr>
        <w:t>.</w:t>
      </w:r>
    </w:p>
    <w:p w14:paraId="7E81218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This product will</w:t>
      </w:r>
      <w:r>
        <w:rPr>
          <w:rFonts w:cs="CG Times"/>
          <w:lang w:val="en-AU"/>
        </w:rPr>
        <w:t>/</w:t>
      </w:r>
      <w:r>
        <w:rPr>
          <w:rFonts w:cs="CG Times"/>
          <w:i/>
          <w:iCs/>
          <w:lang w:val="en-AU"/>
        </w:rPr>
        <w:t xml:space="preserve">would stay fresh for two weeks, </w:t>
      </w:r>
      <w:r>
        <w:rPr>
          <w:rFonts w:cs="CG Times"/>
          <w:i/>
          <w:iCs/>
          <w:u w:val="single"/>
          <w:lang w:val="en-AU"/>
        </w:rPr>
        <w:t>if kept refrigerated</w:t>
      </w:r>
      <w:r>
        <w:rPr>
          <w:rFonts w:cs="CG Times"/>
          <w:i/>
          <w:iCs/>
          <w:lang w:val="en-AU"/>
        </w:rPr>
        <w:t>.</w:t>
      </w:r>
    </w:p>
    <w:p w14:paraId="3AF0EE6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There'll probably be a vacancy in June; </w:t>
      </w:r>
      <w:r>
        <w:rPr>
          <w:rFonts w:cs="CG Times"/>
          <w:i/>
          <w:iCs/>
          <w:u w:val="single"/>
          <w:lang w:val="en-AU"/>
        </w:rPr>
        <w:t>if so</w:t>
      </w:r>
      <w:r>
        <w:rPr>
          <w:rFonts w:cs="CG Times"/>
          <w:i/>
          <w:iCs/>
          <w:lang w:val="en-AU"/>
        </w:rPr>
        <w:t>, we'll let you know.</w:t>
      </w:r>
    </w:p>
    <w:p w14:paraId="47F6805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may be able to finish tomorrow; </w:t>
      </w:r>
      <w:r>
        <w:rPr>
          <w:rFonts w:cs="CG Times"/>
          <w:i/>
          <w:iCs/>
          <w:u w:val="single"/>
          <w:lang w:val="en-AU"/>
        </w:rPr>
        <w:t>if not</w:t>
      </w:r>
      <w:r>
        <w:rPr>
          <w:rFonts w:cs="CG Times"/>
          <w:i/>
          <w:iCs/>
          <w:lang w:val="en-AU"/>
        </w:rPr>
        <w:t xml:space="preserve"> it will certainly be done by Friday.</w:t>
      </w:r>
    </w:p>
    <w:p w14:paraId="56A585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proofErr w:type="spellStart"/>
      <w:r w:rsidR="000E0535">
        <w:rPr>
          <w:rFonts w:cs="CG Times"/>
          <w:lang w:val="en-AU"/>
        </w:rPr>
        <w:t>iv</w:t>
      </w:r>
      <w:proofErr w:type="spellEnd"/>
      <w:r>
        <w:rPr>
          <w:rFonts w:cs="CG Times"/>
          <w:lang w:val="en-AU"/>
        </w:rPr>
        <w:tab/>
      </w:r>
      <w:r>
        <w:rPr>
          <w:rFonts w:cs="CG Times"/>
          <w:lang w:val="en-AU"/>
        </w:rPr>
        <w:tab/>
      </w:r>
      <w:r>
        <w:rPr>
          <w:rFonts w:cs="CG Times"/>
          <w:i/>
          <w:iCs/>
          <w:lang w:val="en-AU"/>
        </w:rPr>
        <w:t xml:space="preserve">You won't get your money till next month, </w:t>
      </w:r>
      <w:r>
        <w:rPr>
          <w:rFonts w:cs="CG Times"/>
          <w:i/>
          <w:iCs/>
          <w:u w:val="single"/>
          <w:lang w:val="en-AU"/>
        </w:rPr>
        <w:t>if then</w:t>
      </w:r>
      <w:r>
        <w:rPr>
          <w:rFonts w:cs="CG Times"/>
          <w:i/>
          <w:iCs/>
          <w:lang w:val="en-AU"/>
        </w:rPr>
        <w:t>.</w:t>
      </w:r>
    </w:p>
    <w:p w14:paraId="26F6FD8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i/>
          <w:iCs/>
          <w:lang w:val="en-AU"/>
        </w:rPr>
        <w:tab/>
      </w:r>
      <w:r w:rsidR="000E0535">
        <w:rPr>
          <w:rFonts w:cs="CG Times"/>
          <w:i/>
          <w:iCs/>
          <w:lang w:val="en-AU"/>
        </w:rPr>
        <w:t>v</w:t>
      </w:r>
      <w:r>
        <w:rPr>
          <w:rFonts w:cs="CG Times"/>
          <w:i/>
          <w:iCs/>
          <w:lang w:val="en-AU"/>
        </w:rPr>
        <w:tab/>
      </w:r>
      <w:r>
        <w:rPr>
          <w:rFonts w:cs="CG Times"/>
          <w:i/>
          <w:iCs/>
          <w:lang w:val="en-AU"/>
        </w:rPr>
        <w:tab/>
        <w:t xml:space="preserve">Some, </w:t>
      </w:r>
      <w:r>
        <w:rPr>
          <w:rFonts w:cs="CG Times"/>
          <w:i/>
          <w:iCs/>
          <w:u w:val="single"/>
          <w:lang w:val="en-AU"/>
        </w:rPr>
        <w:t>if not all</w:t>
      </w:r>
      <w:r>
        <w:rPr>
          <w:rFonts w:cs="CG Times"/>
          <w:i/>
          <w:iCs/>
          <w:lang w:val="en-AU"/>
        </w:rPr>
        <w:t xml:space="preserve">, of your colleagues will disagree with that view. </w:t>
      </w:r>
    </w:p>
    <w:p w14:paraId="6C695D9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We'll get it finished by tomorrow </w:t>
      </w:r>
      <w:r>
        <w:rPr>
          <w:rFonts w:cs="CG Times"/>
          <w:i/>
          <w:iCs/>
          <w:u w:val="single"/>
          <w:lang w:val="en-AU"/>
        </w:rPr>
        <w:t>if necessary</w:t>
      </w:r>
      <w:r>
        <w:rPr>
          <w:rFonts w:cs="CG Times"/>
          <w:u w:val="single"/>
          <w:lang w:val="en-AU"/>
        </w:rPr>
        <w:t>/</w:t>
      </w:r>
      <w:r>
        <w:rPr>
          <w:rFonts w:cs="CG Times"/>
          <w:i/>
          <w:iCs/>
          <w:u w:val="single"/>
          <w:lang w:val="en-AU"/>
        </w:rPr>
        <w:t>possible</w:t>
      </w:r>
      <w:r>
        <w:rPr>
          <w:rFonts w:cs="CG Times"/>
          <w:i/>
          <w:iCs/>
          <w:lang w:val="en-AU"/>
        </w:rPr>
        <w:t>.</w:t>
      </w:r>
    </w:p>
    <w:p w14:paraId="213753A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The house is sumptuous, if slightly smaller than we'd have liked</w:t>
      </w:r>
    </w:p>
    <w:p w14:paraId="628FF3C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is bright, if not a genius.</w:t>
      </w:r>
    </w:p>
    <w:p w14:paraId="4787B3D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I'll go with them, if only to get some exercise.</w:t>
      </w:r>
    </w:p>
    <w:p w14:paraId="3C0A3E4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hard work, if only because of the searing heat.</w:t>
      </w:r>
    </w:p>
    <w:p w14:paraId="700506F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it wasn't Jill who left the gate open then it must have been Nat</w:t>
      </w:r>
    </w:p>
    <w:p w14:paraId="0BE8CFE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provided</w:t>
      </w:r>
      <w:r>
        <w:rPr>
          <w:rFonts w:cs="CG Times"/>
          <w:i/>
          <w:iCs/>
          <w:lang w:val="en-AU"/>
        </w:rPr>
        <w:tab/>
        <w:t xml:space="preserve">as/so long as </w:t>
      </w:r>
      <w:r>
        <w:rPr>
          <w:rFonts w:cs="CG Times"/>
          <w:smallCaps/>
          <w:lang w:val="en-AU"/>
        </w:rPr>
        <w:sym w:font="WP TypographicSymbols" w:char="0042"/>
      </w:r>
      <w:r>
        <w:rPr>
          <w:rFonts w:cs="CG Times"/>
          <w:smallCaps/>
          <w:lang w:val="en-AU"/>
        </w:rPr>
        <w:t>t</w:t>
      </w:r>
      <w:r>
        <w:rPr>
          <w:rFonts w:cs="CG Times"/>
          <w:i/>
          <w:iCs/>
          <w:lang w:val="en-AU"/>
        </w:rPr>
        <w:tab/>
        <w:t>on condition</w:t>
      </w:r>
    </w:p>
    <w:p w14:paraId="7D7D98BA"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assuming</w:t>
      </w:r>
      <w:r>
        <w:rPr>
          <w:rFonts w:cs="CG Times"/>
          <w:i/>
          <w:iCs/>
          <w:lang w:val="en-AU"/>
        </w:rPr>
        <w:tab/>
        <w:t>supposing</w:t>
      </w:r>
      <w:r>
        <w:rPr>
          <w:rFonts w:cs="CG Times"/>
          <w:i/>
          <w:iCs/>
          <w:lang w:val="en-AU"/>
        </w:rPr>
        <w:tab/>
        <w:t>in the event</w:t>
      </w:r>
      <w:r>
        <w:rPr>
          <w:rFonts w:cs="CG Times"/>
          <w:i/>
          <w:iCs/>
          <w:lang w:val="en-AU"/>
        </w:rPr>
        <w:tab/>
        <w:t>in case</w:t>
      </w:r>
      <w:r>
        <w:rPr>
          <w:rFonts w:cs="CG Times"/>
          <w:lang w:val="en-AU"/>
        </w:rPr>
        <w:t xml:space="preserve"> </w:t>
      </w:r>
      <w:r>
        <w:rPr>
          <w:rFonts w:cs="CG Times"/>
          <w:smallCaps/>
          <w:lang w:val="en-AU"/>
        </w:rPr>
        <w:sym w:font="WP TypographicSymbols" w:char="0042"/>
      </w:r>
      <w:r>
        <w:rPr>
          <w:rFonts w:cs="CG Times"/>
          <w:smallCaps/>
          <w:lang w:val="en-AU"/>
        </w:rPr>
        <w:t>t</w:t>
      </w:r>
    </w:p>
    <w:p w14:paraId="56590B69"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The meeting will start at 5.30, </w:t>
      </w:r>
      <w:r>
        <w:rPr>
          <w:rFonts w:cs="CG Times"/>
          <w:i/>
          <w:iCs/>
          <w:u w:val="single"/>
          <w:lang w:val="en-AU"/>
        </w:rPr>
        <w:t>provided</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there is a quorum.</w:t>
      </w:r>
    </w:p>
    <w:p w14:paraId="31178E17"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You can go wherever you like, </w:t>
      </w:r>
      <w:r>
        <w:rPr>
          <w:rFonts w:cs="CG Times"/>
          <w:i/>
          <w:iCs/>
          <w:u w:val="single"/>
          <w:lang w:val="en-AU"/>
        </w:rPr>
        <w:t>as long as</w:t>
      </w:r>
      <w:r>
        <w:rPr>
          <w:rFonts w:cs="CG Times"/>
          <w:i/>
          <w:iCs/>
          <w:lang w:val="en-AU"/>
        </w:rPr>
        <w:t xml:space="preserve"> you are back by 7.</w:t>
      </w:r>
    </w:p>
    <w:p w14:paraId="6FB2E51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You may borrow the book </w:t>
      </w:r>
      <w:r>
        <w:rPr>
          <w:rFonts w:cs="CG Times"/>
          <w:i/>
          <w:iCs/>
          <w:u w:val="single"/>
          <w:lang w:val="en-AU"/>
        </w:rPr>
        <w:t>on condition</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return it tonight.</w:t>
      </w:r>
    </w:p>
    <w:p w14:paraId="3D0C84C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Assuming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everybody agrees, the project will get under way next month.</w:t>
      </w:r>
    </w:p>
    <w:p w14:paraId="244F31F2"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announcement would look well in `The Times', </w:t>
      </w:r>
      <w:r>
        <w:rPr>
          <w:rFonts w:cs="CG Times"/>
          <w:i/>
          <w:iCs/>
          <w:u w:val="single"/>
          <w:lang w:val="en-AU"/>
        </w:rPr>
        <w:t>supposing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one were to waste money in that way.</w:t>
      </w:r>
    </w:p>
    <w:p w14:paraId="0D3BCE5C"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In the event</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they are again indicted their case will be randomly assigned to a federal judge.</w:t>
      </w:r>
    </w:p>
    <w:p w14:paraId="4A6850CD"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You can call this toll-free number </w:t>
      </w:r>
      <w:r>
        <w:rPr>
          <w:rFonts w:cs="CG Times"/>
          <w:i/>
          <w:iCs/>
          <w:u w:val="single"/>
          <w:lang w:val="en-AU"/>
        </w:rPr>
        <w:t>in case</w:t>
      </w:r>
      <w:r>
        <w:rPr>
          <w:rFonts w:cs="CG Times"/>
          <w:i/>
          <w:iCs/>
          <w:lang w:val="en-AU"/>
        </w:rPr>
        <w:t xml:space="preserve"> you need emergency service.</w:t>
      </w:r>
    </w:p>
    <w:p w14:paraId="1EF096DA"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major airlines that travel between Canada and Britain have contingency plans to reroute airplanes in case negotiations fail.</w:t>
      </w:r>
    </w:p>
    <w:p w14:paraId="0ED7DC86"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Barring any further delays</w:t>
      </w:r>
      <w:r>
        <w:rPr>
          <w:rFonts w:cs="CG Times"/>
          <w:i/>
          <w:iCs/>
          <w:lang w:val="en-AU"/>
        </w:rPr>
        <w:t>, the project should be completed on time.</w:t>
      </w:r>
    </w:p>
    <w:p w14:paraId="0A33C46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But for this hitch</w:t>
      </w:r>
      <w:r>
        <w:rPr>
          <w:rFonts w:cs="CG Times"/>
          <w:i/>
          <w:iCs/>
          <w:lang w:val="en-AU"/>
        </w:rPr>
        <w:t>, the project would have been completed on time.</w:t>
      </w:r>
    </w:p>
    <w:p w14:paraId="7F02F823"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that case</w:t>
      </w:r>
      <w:r>
        <w:rPr>
          <w:rFonts w:cs="CG Times"/>
          <w:lang w:val="en-AU"/>
        </w:rPr>
        <w:t xml:space="preserve"> / </w:t>
      </w:r>
      <w:r>
        <w:rPr>
          <w:rFonts w:cs="CG Times"/>
          <w:i/>
          <w:iCs/>
          <w:u w:val="single"/>
          <w:lang w:val="en-AU"/>
        </w:rPr>
        <w:t>On that condition</w:t>
      </w:r>
      <w:r>
        <w:rPr>
          <w:rFonts w:cs="CG Times"/>
          <w:i/>
          <w:iCs/>
          <w:lang w:val="en-AU"/>
        </w:rPr>
        <w:t xml:space="preserve"> I will</w:t>
      </w:r>
      <w:r>
        <w:rPr>
          <w:rFonts w:cs="CG Times"/>
          <w:lang w:val="en-AU"/>
        </w:rPr>
        <w:t>/</w:t>
      </w:r>
      <w:r>
        <w:rPr>
          <w:rFonts w:cs="CG Times"/>
          <w:i/>
          <w:iCs/>
          <w:lang w:val="en-AU"/>
        </w:rPr>
        <w:t>would accept your offer.</w:t>
      </w:r>
    </w:p>
    <w:p w14:paraId="2FF64A8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0E0535">
        <w:rPr>
          <w:rFonts w:cs="CG Times"/>
          <w:lang w:val="en-AU"/>
        </w:rPr>
        <w:t>65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Anyone who thinks they can take advantage of us</w:t>
      </w:r>
      <w:r>
        <w:rPr>
          <w:rFonts w:cs="CG Times"/>
          <w:i/>
          <w:iCs/>
          <w:lang w:val="en-AU"/>
        </w:rPr>
        <w:t xml:space="preserve"> will be disappointed.</w:t>
      </w:r>
    </w:p>
    <w:p w14:paraId="1696FC89"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Anyone who thought they could take advantage of us</w:t>
      </w:r>
      <w:r>
        <w:rPr>
          <w:rFonts w:cs="CG Times"/>
          <w:i/>
          <w:iCs/>
          <w:lang w:val="en-AU"/>
        </w:rPr>
        <w:t xml:space="preserve"> would be disappointed.</w:t>
      </w:r>
    </w:p>
    <w:p w14:paraId="3962CA2B"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Say that again and you're fired.</w:t>
      </w:r>
    </w:p>
    <w:p w14:paraId="1DF2A88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Ask them to stay after five, they'll demand 50% overtime.</w:t>
      </w:r>
    </w:p>
    <w:p w14:paraId="0137A21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One more remark like that and you're fired.</w:t>
      </w:r>
    </w:p>
    <w:p w14:paraId="4E518FB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Hurry up or we'll miss the train.</w:t>
      </w:r>
    </w:p>
    <w:p w14:paraId="2A042186"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Either you agree to my terms or the deal is off.</w:t>
      </w:r>
    </w:p>
    <w:p w14:paraId="7B86EB2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Suppose I had the same number of peas as there are atoms in my body, how large an area would they cover?</w:t>
      </w:r>
    </w:p>
    <w:p w14:paraId="01F7BFA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The appointment of his nephew as finance minister</w:t>
      </w:r>
      <w:r>
        <w:rPr>
          <w:rFonts w:cs="CG Times"/>
          <w:i/>
          <w:iCs/>
          <w:lang w:val="en-AU"/>
        </w:rPr>
        <w:t xml:space="preserve"> will</w:t>
      </w:r>
      <w:r>
        <w:rPr>
          <w:rFonts w:cs="CG Times"/>
          <w:lang w:val="en-AU"/>
        </w:rPr>
        <w:t>/</w:t>
      </w:r>
      <w:r>
        <w:rPr>
          <w:rFonts w:cs="CG Times"/>
          <w:i/>
          <w:iCs/>
          <w:lang w:val="en-AU"/>
        </w:rPr>
        <w:t>would be a mistake.</w:t>
      </w:r>
    </w:p>
    <w:p w14:paraId="187F97E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 ban on federal funding for stem cell research</w:t>
      </w:r>
      <w:r>
        <w:rPr>
          <w:rFonts w:cs="CG Times"/>
          <w:i/>
          <w:iCs/>
          <w:lang w:val="en-AU"/>
        </w:rPr>
        <w:t xml:space="preserve"> will</w:t>
      </w:r>
      <w:r>
        <w:rPr>
          <w:rFonts w:cs="CG Times"/>
          <w:lang w:val="en-AU"/>
        </w:rPr>
        <w:t>/</w:t>
      </w:r>
      <w:r>
        <w:rPr>
          <w:rFonts w:cs="CG Times"/>
          <w:i/>
          <w:iCs/>
          <w:lang w:val="en-AU"/>
        </w:rPr>
        <w:t>would be very damaging.</w:t>
      </w:r>
    </w:p>
    <w:p w14:paraId="71F40C0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Any contribution towards defraying our costs</w:t>
      </w:r>
      <w:r>
        <w:rPr>
          <w:rFonts w:cs="CG Times"/>
          <w:i/>
          <w:iCs/>
          <w:lang w:val="en-AU"/>
        </w:rPr>
        <w:t xml:space="preserve"> will</w:t>
      </w:r>
      <w:r>
        <w:rPr>
          <w:rFonts w:cs="CG Times"/>
          <w:lang w:val="en-AU"/>
        </w:rPr>
        <w:t>/</w:t>
      </w:r>
      <w:r>
        <w:rPr>
          <w:rFonts w:cs="CG Times"/>
          <w:i/>
          <w:iCs/>
          <w:lang w:val="en-AU"/>
        </w:rPr>
        <w:t>would be most appreciated.</w:t>
      </w:r>
    </w:p>
    <w:p w14:paraId="3A7F655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With </w:t>
      </w:r>
      <w:r>
        <w:rPr>
          <w:rFonts w:cs="CG Times"/>
          <w:i/>
          <w:iCs/>
          <w:u w:val="single"/>
          <w:lang w:val="en-AU"/>
        </w:rPr>
        <w:t>another $100,000</w:t>
      </w:r>
      <w:r>
        <w:rPr>
          <w:rFonts w:cs="CG Times"/>
          <w:i/>
          <w:iCs/>
          <w:lang w:val="en-AU"/>
        </w:rPr>
        <w:t xml:space="preserve"> he will</w:t>
      </w:r>
      <w:r>
        <w:rPr>
          <w:rFonts w:cs="CG Times"/>
          <w:lang w:val="en-AU"/>
        </w:rPr>
        <w:t>/</w:t>
      </w:r>
      <w:r>
        <w:rPr>
          <w:rFonts w:cs="CG Times"/>
          <w:i/>
          <w:iCs/>
          <w:lang w:val="en-AU"/>
        </w:rPr>
        <w:t>would be able to buy that luxurious town-house.</w:t>
      </w:r>
    </w:p>
    <w:p w14:paraId="445F2540"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budget carefully</w:t>
      </w:r>
      <w:r>
        <w:rPr>
          <w:rFonts w:cs="CG Times"/>
          <w:i/>
          <w:iCs/>
          <w:lang w:val="en-AU"/>
        </w:rPr>
        <w:t>.</w:t>
      </w:r>
      <w:r>
        <w:rPr>
          <w:rFonts w:cs="CG Times"/>
          <w:lang w:val="en-AU"/>
        </w:rPr>
        <w:tab/>
        <w:t>[wide scope adjunct]</w:t>
      </w:r>
    </w:p>
    <w:p w14:paraId="1124EB02"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get the carpets cleaned</w:t>
      </w:r>
      <w:r>
        <w:rPr>
          <w:rFonts w:cs="CG Times"/>
          <w:i/>
          <w:iCs/>
          <w:lang w:val="en-AU"/>
        </w:rPr>
        <w:t>.</w:t>
      </w:r>
      <w:r>
        <w:rPr>
          <w:rFonts w:cs="CG Times"/>
          <w:lang w:val="en-AU"/>
        </w:rPr>
        <w:tab/>
        <w:t>[wide scope negative]</w:t>
      </w:r>
    </w:p>
    <w:p w14:paraId="50586EA3"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Do you fill in this form </w:t>
      </w:r>
      <w:r>
        <w:rPr>
          <w:rFonts w:cs="CG Times"/>
          <w:i/>
          <w:iCs/>
          <w:u w:val="single"/>
          <w:lang w:val="en-AU"/>
        </w:rPr>
        <w:t>if you're a citizen</w:t>
      </w:r>
      <w:r>
        <w:rPr>
          <w:rFonts w:cs="CG Times"/>
          <w:i/>
          <w:iCs/>
          <w:lang w:val="en-AU"/>
        </w:rPr>
        <w:t xml:space="preserve"> or </w:t>
      </w:r>
      <w:r>
        <w:rPr>
          <w:rFonts w:cs="CG Times"/>
          <w:i/>
          <w:iCs/>
          <w:u w:val="single"/>
          <w:lang w:val="en-AU"/>
        </w:rPr>
        <w:t>if you're an alien</w:t>
      </w:r>
      <w:r>
        <w:rPr>
          <w:rFonts w:cs="CG Times"/>
          <w:i/>
          <w:iCs/>
          <w:lang w:val="en-AU"/>
        </w:rPr>
        <w:t>?</w:t>
      </w:r>
    </w:p>
    <w:p w14:paraId="6B9944E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Here you don't get promoted </w:t>
      </w:r>
      <w:r>
        <w:rPr>
          <w:rFonts w:cs="CG Times"/>
          <w:i/>
          <w:iCs/>
          <w:u w:val="single"/>
          <w:lang w:val="en-AU"/>
        </w:rPr>
        <w:t>if you show initiative</w:t>
      </w:r>
      <w:r>
        <w:rPr>
          <w:rFonts w:cs="CG Times"/>
          <w:i/>
          <w:iCs/>
          <w:lang w:val="en-AU"/>
        </w:rPr>
        <w:t xml:space="preserve"> but </w:t>
      </w:r>
      <w:r>
        <w:rPr>
          <w:rFonts w:cs="CG Times"/>
          <w:i/>
          <w:iCs/>
          <w:u w:val="single"/>
          <w:lang w:val="en-AU"/>
        </w:rPr>
        <w:t>if you put in long hours</w:t>
      </w:r>
      <w:r>
        <w:rPr>
          <w:rFonts w:cs="CG Times"/>
          <w:i/>
          <w:iCs/>
          <w:lang w:val="en-AU"/>
        </w:rPr>
        <w:t>.</w:t>
      </w:r>
    </w:p>
    <w:p w14:paraId="71F5E62D"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if Herbert is appointed</w:t>
      </w:r>
      <w:r>
        <w:rPr>
          <w:rFonts w:cs="CG Times"/>
          <w:i/>
          <w:iCs/>
          <w:lang w:val="en-AU"/>
        </w:rPr>
        <w:t xml:space="preserve"> that I foresee trouble.</w:t>
      </w:r>
    </w:p>
    <w:p w14:paraId="018C4177"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 the proposal is adopted</w:t>
      </w:r>
      <w:r>
        <w:rPr>
          <w:rFonts w:cs="CG Times"/>
          <w:i/>
          <w:iCs/>
          <w:lang w:val="en-AU"/>
        </w:rPr>
        <w:t xml:space="preserve"> prisoners will be entitled to a personal TV set </w:t>
      </w:r>
      <w:r>
        <w:rPr>
          <w:rFonts w:cs="CG Times"/>
          <w:i/>
          <w:iCs/>
          <w:u w:val="single"/>
          <w:lang w:val="en-AU"/>
        </w:rPr>
        <w:t>if they enrol for a course at the Open University</w:t>
      </w:r>
      <w:r>
        <w:rPr>
          <w:rFonts w:cs="CG Times"/>
          <w:i/>
          <w:iCs/>
          <w:lang w:val="en-AU"/>
        </w:rPr>
        <w:t>.</w:t>
      </w:r>
    </w:p>
    <w:p w14:paraId="7CB822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14:paraId="3F0168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really</w:t>
      </w:r>
    </w:p>
    <w:p w14:paraId="3417F9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u w:val="single"/>
          <w:lang w:val="en-AU"/>
        </w:rPr>
        <w:t xml:space="preserve">we can really afford it </w:t>
      </w:r>
      <w:r>
        <w:rPr>
          <w:rFonts w:cs="CG Times"/>
          <w:u w:val="single"/>
          <w:lang w:val="en-AU"/>
        </w:rPr>
        <w:t>(</w:t>
      </w:r>
      <w:r>
        <w:rPr>
          <w:rFonts w:cs="CG Times"/>
          <w:i/>
          <w:iCs/>
          <w:u w:val="single"/>
          <w:lang w:val="en-AU"/>
        </w:rPr>
        <w:t>or not</w:t>
      </w:r>
      <w:r>
        <w:rPr>
          <w:rFonts w:cs="CG Times"/>
          <w:u w:val="single"/>
          <w:lang w:val="en-AU"/>
        </w:rPr>
        <w: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afford it or not</w:t>
      </w:r>
      <w:r>
        <w:rPr>
          <w:rFonts w:cs="CG Times"/>
          <w:lang w:val="en-AU"/>
        </w:rPr>
        <w:t>]</w:t>
      </w:r>
      <w:r>
        <w:rPr>
          <w:rFonts w:cs="CG Times"/>
          <w:i/>
          <w:iCs/>
          <w:lang w:val="en-AU"/>
        </w:rPr>
        <w:t>.</w:t>
      </w:r>
    </w:p>
    <w:p w14:paraId="16D6027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business will fail </w:t>
      </w:r>
      <w:r>
        <w:rPr>
          <w:rFonts w:cs="CG Times"/>
          <w:lang w:val="en-AU"/>
        </w:rPr>
        <w:t>[</w:t>
      </w:r>
      <w:r>
        <w:rPr>
          <w:rFonts w:cs="CG Times"/>
          <w:i/>
          <w:iCs/>
          <w:lang w:val="en-AU"/>
        </w:rPr>
        <w:t>no matter</w:t>
      </w:r>
      <w:r>
        <w:rPr>
          <w:rFonts w:cs="CG Times"/>
          <w:lang w:val="en-AU"/>
        </w:rPr>
        <w:tab/>
        <w:t>b.</w:t>
      </w:r>
      <w:r>
        <w:rPr>
          <w:rFonts w:cs="CG Times"/>
          <w:lang w:val="en-AU"/>
        </w:rPr>
        <w:tab/>
      </w:r>
      <w:r>
        <w:rPr>
          <w:rFonts w:cs="CG Times"/>
          <w:i/>
          <w:iCs/>
          <w:lang w:val="en-AU"/>
        </w:rPr>
        <w:t xml:space="preserve">The business will fail </w:t>
      </w:r>
      <w:r>
        <w:rPr>
          <w:rFonts w:cs="CG Times"/>
          <w:lang w:val="en-AU"/>
        </w:rPr>
        <w:t>[</w:t>
      </w:r>
      <w:r>
        <w:rPr>
          <w:rFonts w:cs="CG Times"/>
          <w:i/>
          <w:iCs/>
          <w:u w:val="single"/>
          <w:lang w:val="en-AU"/>
        </w:rPr>
        <w:t>whoever takes</w:t>
      </w:r>
    </w:p>
    <w:p w14:paraId="2B2A3BE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who takes over as manager</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over as manager</w:t>
      </w:r>
      <w:r>
        <w:rPr>
          <w:rFonts w:cs="CG Times"/>
          <w:lang w:val="en-AU"/>
        </w:rPr>
        <w:t>]</w:t>
      </w:r>
      <w:r>
        <w:rPr>
          <w:rFonts w:cs="CG Times"/>
          <w:i/>
          <w:iCs/>
          <w:lang w:val="en-AU"/>
        </w:rPr>
        <w:t>.</w:t>
      </w:r>
    </w:p>
    <w:p w14:paraId="0E497D4B"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independently</w:t>
      </w:r>
      <w:r>
        <w:rPr>
          <w:rFonts w:cs="CG Times"/>
          <w:i/>
          <w:iCs/>
          <w:lang w:val="en-AU"/>
        </w:rPr>
        <w:tab/>
        <w:t>irrespective</w:t>
      </w:r>
      <w:r>
        <w:rPr>
          <w:rFonts w:cs="CG Times"/>
          <w:i/>
          <w:iCs/>
          <w:lang w:val="en-AU"/>
        </w:rPr>
        <w:tab/>
        <w:t>regardless</w:t>
      </w:r>
      <w:r>
        <w:rPr>
          <w:rFonts w:cs="CG Times"/>
          <w:i/>
          <w:iCs/>
          <w:lang w:val="en-AU"/>
        </w:rPr>
        <w:tab/>
        <w:t>no matter</w:t>
      </w:r>
    </w:p>
    <w:p w14:paraId="34584E55"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lastRenderedPageBreak/>
        <w:t>[</w:t>
      </w:r>
      <w:r w:rsidR="000E0535">
        <w:rPr>
          <w:rFonts w:cs="CG Times"/>
          <w:lang w:val="en-AU"/>
        </w:rPr>
        <w:t>73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what the price is</w:t>
      </w:r>
      <w:r>
        <w:rPr>
          <w:rFonts w:cs="CG Times"/>
          <w:lang w:val="en-AU"/>
        </w:rPr>
        <w:t>] /</w:t>
      </w:r>
      <w:r>
        <w:rPr>
          <w:rFonts w:cs="CG Times"/>
          <w:i/>
          <w:iCs/>
          <w:lang w:val="en-AU"/>
        </w:rPr>
        <w:t xml:space="preserve"> </w:t>
      </w:r>
      <w:r>
        <w:rPr>
          <w:rFonts w:cs="CG Times"/>
          <w:lang w:val="en-AU"/>
        </w:rPr>
        <w:t>[</w:t>
      </w:r>
      <w:r>
        <w:rPr>
          <w:rFonts w:cs="CG Times"/>
          <w:i/>
          <w:iCs/>
          <w:lang w:val="en-AU"/>
        </w:rPr>
        <w:t xml:space="preserve">regardless of </w:t>
      </w:r>
      <w:r>
        <w:rPr>
          <w:rFonts w:cs="CG Times"/>
          <w:i/>
          <w:iCs/>
          <w:u w:val="single"/>
          <w:lang w:val="en-AU"/>
        </w:rPr>
        <w:t>the price</w:t>
      </w:r>
      <w:r>
        <w:rPr>
          <w:rFonts w:cs="CG Times"/>
          <w:lang w:val="en-AU"/>
        </w:rPr>
        <w:t>]</w:t>
      </w:r>
      <w:r>
        <w:rPr>
          <w:rFonts w:cs="CG Times"/>
          <w:i/>
          <w:iCs/>
          <w:lang w:val="en-AU"/>
        </w:rPr>
        <w:t>.</w:t>
      </w:r>
    </w:p>
    <w:p w14:paraId="3AC1F38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14:paraId="3DA8B4B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 *</w:t>
      </w:r>
      <w:r>
        <w:rPr>
          <w:rFonts w:cs="CG Times"/>
          <w:i/>
          <w:iCs/>
          <w:lang w:val="en-AU"/>
        </w:rPr>
        <w:t xml:space="preserve">I'm buying it </w:t>
      </w:r>
      <w:r>
        <w:rPr>
          <w:rFonts w:cs="CG Times"/>
          <w:lang w:val="en-AU"/>
        </w:rPr>
        <w:t>[</w:t>
      </w:r>
      <w:r>
        <w:rPr>
          <w:rFonts w:cs="CG Times"/>
          <w:i/>
          <w:iCs/>
          <w:u w:val="single"/>
          <w:lang w:val="en-AU"/>
        </w:rPr>
        <w:t>whether we can afford</w:t>
      </w:r>
      <w:r>
        <w:rPr>
          <w:rFonts w:cs="CG Times"/>
          <w:i/>
          <w:iCs/>
          <w:lang w:val="en-AU"/>
        </w:rPr>
        <w:t xml:space="preserve"> </w:t>
      </w:r>
      <w:r>
        <w:rPr>
          <w:rFonts w:cs="CG Times"/>
          <w:i/>
          <w:iCs/>
          <w:u w:val="single"/>
          <w:lang w:val="en-AU"/>
        </w:rPr>
        <w:t>we can afford it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it</w:t>
      </w:r>
      <w:r>
        <w:rPr>
          <w:rFonts w:cs="CG Times"/>
          <w:lang w:val="en-AU"/>
        </w:rPr>
        <w:t>]</w:t>
      </w:r>
      <w:r>
        <w:rPr>
          <w:rFonts w:cs="CG Times"/>
          <w:i/>
          <w:iCs/>
          <w:lang w:val="en-AU"/>
        </w:rPr>
        <w:t>.</w:t>
      </w:r>
    </w:p>
    <w:p w14:paraId="0C2AE56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afford it</w:t>
      </w:r>
    </w:p>
    <w:p w14:paraId="64AF1DA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we can afford it or not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or not</w:t>
      </w:r>
      <w:r>
        <w:rPr>
          <w:rFonts w:cs="CG Times"/>
          <w:lang w:val="en-AU"/>
        </w:rPr>
        <w:t>]</w:t>
      </w:r>
      <w:r>
        <w:rPr>
          <w:rFonts w:cs="CG Times"/>
          <w:i/>
          <w:iCs/>
          <w:lang w:val="en-AU"/>
        </w:rPr>
        <w:t>.</w:t>
      </w:r>
    </w:p>
    <w:p w14:paraId="2D11277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resign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He'll resign </w:t>
      </w:r>
      <w:r>
        <w:rPr>
          <w:rFonts w:cs="CG Times"/>
          <w:lang w:val="en-AU"/>
        </w:rPr>
        <w:t>[</w:t>
      </w:r>
      <w:r>
        <w:rPr>
          <w:rFonts w:cs="CG Times"/>
          <w:i/>
          <w:iCs/>
          <w:u w:val="single"/>
          <w:lang w:val="en-AU"/>
        </w:rPr>
        <w:t>whether he is found</w:t>
      </w:r>
    </w:p>
    <w:p w14:paraId="062503D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he is found guilty or innocent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guilty or innocent</w:t>
      </w:r>
      <w:r>
        <w:rPr>
          <w:rFonts w:cs="CG Times"/>
          <w:lang w:val="en-AU"/>
        </w:rPr>
        <w:t>]</w:t>
      </w:r>
      <w:r>
        <w:rPr>
          <w:rFonts w:cs="CG Times"/>
          <w:i/>
          <w:iCs/>
          <w:lang w:val="en-AU"/>
        </w:rPr>
        <w:t>.</w:t>
      </w:r>
    </w:p>
    <w:p w14:paraId="5510F44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Can we afford it?</w:t>
      </w:r>
      <w:r>
        <w:rPr>
          <w:rFonts w:cs="CG Times"/>
          <w:lang w:val="en-AU"/>
        </w:rPr>
        <w:tab/>
        <w:t>[polar]</w:t>
      </w:r>
    </w:p>
    <w:p w14:paraId="0677D881"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Can we afford it or not?</w:t>
      </w:r>
      <w:r>
        <w:rPr>
          <w:rFonts w:cs="CG Times"/>
          <w:lang w:val="en-AU"/>
        </w:rPr>
        <w:tab/>
        <w:t>)</w:t>
      </w:r>
      <w:r>
        <w:rPr>
          <w:rFonts w:cs="CG Times"/>
          <w:lang w:val="en-AU"/>
        </w:rPr>
        <w:tab/>
        <w:t>[alternative]</w:t>
      </w:r>
    </w:p>
    <w:p w14:paraId="3EB993B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Will he be found guilty or innocent?</w:t>
      </w:r>
      <w:r>
        <w:rPr>
          <w:rFonts w:cs="CG Times"/>
          <w:lang w:val="en-AU"/>
        </w:rPr>
        <w:tab/>
        <w:t>)</w:t>
      </w:r>
    </w:p>
    <w:p w14:paraId="7065D9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The closed interrogative in the ungoverned construction must correspond to an alternative question.</w:t>
      </w:r>
    </w:p>
    <w:p w14:paraId="0E60AD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proofErr w:type="spellStart"/>
      <w:r>
        <w:rPr>
          <w:rFonts w:cs="CG Times"/>
          <w:i/>
          <w:iCs/>
          <w:lang w:val="en-AU"/>
        </w:rPr>
        <w:t xml:space="preserve">What </w:t>
      </w:r>
      <w:r>
        <w:rPr>
          <w:rFonts w:cs="CG Times"/>
          <w:i/>
          <w:iCs/>
          <w:u w:val="single"/>
          <w:lang w:val="en-AU"/>
        </w:rPr>
        <w:t>ever</w:t>
      </w:r>
      <w:proofErr w:type="spellEnd"/>
      <w:r>
        <w:rPr>
          <w:rFonts w:cs="CG Times"/>
          <w:i/>
          <w:iCs/>
          <w:lang w:val="en-AU"/>
        </w:rPr>
        <w:t xml:space="preserve"> did she give him?</w:t>
      </w:r>
      <w:r>
        <w:rPr>
          <w:rFonts w:cs="CG Times"/>
          <w:lang w:val="en-AU"/>
        </w:rPr>
        <w:tab/>
        <w:t xml:space="preserve">[emotive </w:t>
      </w:r>
      <w:r>
        <w:rPr>
          <w:rFonts w:cs="CG Times"/>
          <w:i/>
          <w:iCs/>
          <w:lang w:val="en-AU"/>
        </w:rPr>
        <w:t>ever</w:t>
      </w:r>
      <w:r>
        <w:rPr>
          <w:rFonts w:cs="CG Times"/>
          <w:lang w:val="en-AU"/>
        </w:rPr>
        <w:t>]</w:t>
      </w:r>
    </w:p>
    <w:p w14:paraId="2DFAD9D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What</w:t>
      </w:r>
      <w:r>
        <w:rPr>
          <w:rFonts w:cs="CG Times"/>
          <w:i/>
          <w:iCs/>
          <w:u w:val="single"/>
          <w:lang w:val="en-AU"/>
        </w:rPr>
        <w:t>ever</w:t>
      </w:r>
      <w:r>
        <w:rPr>
          <w:rFonts w:cs="CG Times"/>
          <w:i/>
          <w:iCs/>
          <w:lang w:val="en-AU"/>
        </w:rPr>
        <w:t xml:space="preserve"> she gave him, he grumbled.</w:t>
      </w:r>
      <w:r>
        <w:rPr>
          <w:rFonts w:cs="CG Times"/>
          <w:lang w:val="en-AU"/>
        </w:rPr>
        <w:tab/>
        <w:t xml:space="preserve">[free choice </w:t>
      </w:r>
      <w:r>
        <w:rPr>
          <w:rFonts w:cs="CG Times"/>
          <w:i/>
          <w:iCs/>
          <w:lang w:val="en-AU"/>
        </w:rPr>
        <w:t>ever</w:t>
      </w:r>
      <w:r>
        <w:rPr>
          <w:rFonts w:cs="CG Times"/>
          <w:lang w:val="en-AU"/>
        </w:rPr>
        <w:t>]</w:t>
      </w:r>
    </w:p>
    <w:p w14:paraId="0B82FB4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 business will fail </w:t>
      </w:r>
      <w:r>
        <w:rPr>
          <w:rFonts w:cs="CG Times"/>
          <w:i/>
          <w:iCs/>
          <w:u w:val="single"/>
          <w:lang w:val="en-AU"/>
        </w:rPr>
        <w:t>whoever takes over as manager</w:t>
      </w:r>
      <w:r>
        <w:rPr>
          <w:rFonts w:cs="CG Times"/>
          <w:i/>
          <w:iCs/>
          <w:lang w:val="en-AU"/>
        </w:rPr>
        <w:t>.</w:t>
      </w:r>
      <w:r>
        <w:rPr>
          <w:rFonts w:cs="CG Times"/>
          <w:lang w:val="en-AU"/>
        </w:rPr>
        <w:t xml:space="preserve"> (=[71iib])</w:t>
      </w:r>
      <w:r>
        <w:rPr>
          <w:rFonts w:cs="CG Times"/>
          <w:lang w:val="en-AU"/>
        </w:rPr>
        <w:tab/>
        <w:t>[conditional]]</w:t>
      </w:r>
    </w:p>
    <w:p w14:paraId="3AEF5A5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Whoever takes over as manager</w:t>
      </w:r>
      <w:r>
        <w:rPr>
          <w:rFonts w:cs="CG Times"/>
          <w:i/>
          <w:iCs/>
          <w:lang w:val="en-AU"/>
        </w:rPr>
        <w:t xml:space="preserve"> will have a hard job ahead. </w:t>
      </w:r>
      <w:r>
        <w:rPr>
          <w:rFonts w:cs="CG Times"/>
          <w:lang w:val="en-AU"/>
        </w:rPr>
        <w:tab/>
        <w:t>[fused relative]</w:t>
      </w:r>
    </w:p>
    <w:p w14:paraId="0B68A8C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Whatever she gave him</w:t>
      </w:r>
      <w:r>
        <w:rPr>
          <w:rFonts w:cs="CG Times"/>
          <w:i/>
          <w:iCs/>
          <w:lang w:val="en-AU"/>
        </w:rPr>
        <w:t>, he grumbled.</w:t>
      </w:r>
      <w:r>
        <w:rPr>
          <w:rFonts w:cs="CG Times"/>
          <w:lang w:val="en-AU"/>
        </w:rPr>
        <w:tab/>
        <w:t>[conditional]</w:t>
      </w:r>
    </w:p>
    <w:p w14:paraId="491E80A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Whatever she gave him</w:t>
      </w:r>
      <w:r>
        <w:rPr>
          <w:rFonts w:cs="CG Times"/>
          <w:i/>
          <w:iCs/>
          <w:lang w:val="en-AU"/>
        </w:rPr>
        <w:t xml:space="preserve"> he devoured voraciously.</w:t>
      </w:r>
      <w:r>
        <w:rPr>
          <w:rFonts w:cs="CG Times"/>
          <w:lang w:val="en-AU"/>
        </w:rPr>
        <w:tab/>
        <w:t>[fused relative]</w:t>
      </w:r>
    </w:p>
    <w:p w14:paraId="323960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14:paraId="5E42864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You must get this message to him, </w:t>
      </w:r>
      <w:r>
        <w:rPr>
          <w:rFonts w:cs="CG Times"/>
          <w:i/>
          <w:iCs/>
          <w:u w:val="single"/>
          <w:lang w:val="en-AU"/>
        </w:rPr>
        <w:t>wherever he is</w:t>
      </w:r>
      <w:r>
        <w:rPr>
          <w:rFonts w:cs="CG Times"/>
          <w:i/>
          <w:iCs/>
          <w:lang w:val="en-AU"/>
        </w:rPr>
        <w:t>.</w:t>
      </w:r>
      <w:r>
        <w:rPr>
          <w:rFonts w:cs="CG Times"/>
          <w:lang w:val="en-AU"/>
        </w:rPr>
        <w:tab/>
        <w:t>[conditional]</w:t>
      </w:r>
    </w:p>
    <w:p w14:paraId="392690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Put it back </w:t>
      </w:r>
      <w:r>
        <w:rPr>
          <w:rFonts w:cs="CG Times"/>
          <w:i/>
          <w:iCs/>
          <w:u w:val="single"/>
          <w:lang w:val="en-AU"/>
        </w:rPr>
        <w:t>wherever you found it</w:t>
      </w:r>
      <w:r>
        <w:rPr>
          <w:rFonts w:cs="CG Times"/>
          <w:i/>
          <w:iCs/>
          <w:lang w:val="en-AU"/>
        </w:rPr>
        <w:t>.</w:t>
      </w:r>
      <w:r>
        <w:rPr>
          <w:rFonts w:cs="CG Times"/>
          <w:lang w:val="en-AU"/>
        </w:rPr>
        <w:tab/>
        <w:t>[fused relative]</w:t>
      </w:r>
    </w:p>
    <w:p w14:paraId="17736A1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determined to go to the wedding, </w:t>
      </w:r>
      <w:r>
        <w:rPr>
          <w:rFonts w:cs="CG Times"/>
          <w:i/>
          <w:iCs/>
          <w:u w:val="single"/>
          <w:lang w:val="en-AU"/>
        </w:rPr>
        <w:t>whenever it is</w:t>
      </w:r>
      <w:r>
        <w:rPr>
          <w:rFonts w:cs="CG Times"/>
          <w:i/>
          <w:iCs/>
          <w:lang w:val="en-AU"/>
        </w:rPr>
        <w:t>.</w:t>
      </w:r>
      <w:r>
        <w:rPr>
          <w:rFonts w:cs="CG Times"/>
          <w:lang w:val="en-AU"/>
        </w:rPr>
        <w:tab/>
        <w:t>[conditional]</w:t>
      </w:r>
    </w:p>
    <w:p w14:paraId="41BA187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blushes </w:t>
      </w:r>
      <w:r>
        <w:rPr>
          <w:rFonts w:cs="CG Times"/>
          <w:i/>
          <w:iCs/>
          <w:u w:val="single"/>
          <w:lang w:val="en-AU"/>
        </w:rPr>
        <w:t>whenever he sees her</w:t>
      </w:r>
      <w:r>
        <w:rPr>
          <w:rFonts w:cs="CG Times"/>
          <w:i/>
          <w:iCs/>
          <w:lang w:val="en-AU"/>
        </w:rPr>
        <w:t>.</w:t>
      </w:r>
      <w:r>
        <w:rPr>
          <w:rFonts w:cs="CG Times"/>
          <w:lang w:val="en-AU"/>
        </w:rPr>
        <w:tab/>
        <w:t>[fused relative]</w:t>
      </w:r>
    </w:p>
    <w:p w14:paraId="1B48C5A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i/>
          <w:iCs/>
          <w:u w:val="single"/>
          <w:lang w:val="en-AU"/>
        </w:rPr>
        <w:t>Whyever he behaved as he did</w:t>
      </w:r>
      <w:r>
        <w:rPr>
          <w:rFonts w:cs="CG Times"/>
          <w:i/>
          <w:iCs/>
          <w:lang w:val="en-AU"/>
        </w:rPr>
        <w:t>, he owes us an apology.</w:t>
      </w:r>
    </w:p>
    <w:p w14:paraId="51D445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Regardless of </w:t>
      </w:r>
      <w:r>
        <w:rPr>
          <w:rFonts w:cs="CG Times"/>
          <w:i/>
          <w:iCs/>
          <w:u w:val="single"/>
          <w:lang w:val="en-AU"/>
        </w:rPr>
        <w:t>why he behaved as he did</w:t>
      </w:r>
      <w:r>
        <w:rPr>
          <w:rFonts w:cs="CG Times"/>
          <w:i/>
          <w:iCs/>
          <w:lang w:val="en-AU"/>
        </w:rPr>
        <w:t>, he owes us an apology.</w:t>
      </w:r>
    </w:p>
    <w:p w14:paraId="5785CB8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u w:val="single"/>
          <w:lang w:val="en-AU"/>
        </w:rPr>
        <w:t>However arbitrary the decision</w:t>
      </w:r>
      <w:r>
        <w:rPr>
          <w:rFonts w:cs="CG Times"/>
          <w:i/>
          <w:iCs/>
          <w:lang w:val="en-AU"/>
        </w:rPr>
        <w:t>, you can't change it.</w:t>
      </w:r>
    </w:p>
    <w:p w14:paraId="42DD7A3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Such proposals, </w:t>
      </w:r>
      <w:r>
        <w:rPr>
          <w:rFonts w:cs="CG Times"/>
          <w:i/>
          <w:iCs/>
          <w:u w:val="single"/>
          <w:lang w:val="en-AU"/>
        </w:rPr>
        <w:t>however promising</w:t>
      </w:r>
      <w:r>
        <w:rPr>
          <w:rFonts w:cs="CG Times"/>
          <w:i/>
          <w:iCs/>
          <w:lang w:val="en-AU"/>
        </w:rPr>
        <w:t>, must be uncompromisingly rejected.</w:t>
      </w:r>
    </w:p>
    <w:p w14:paraId="45A5919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Whether eaten raw or cooked</w:t>
      </w:r>
      <w:r>
        <w:rPr>
          <w:rFonts w:cs="CG Times"/>
          <w:i/>
          <w:iCs/>
          <w:lang w:val="en-AU"/>
        </w:rPr>
        <w:t>, fennel is good for you.</w:t>
      </w:r>
    </w:p>
    <w:p w14:paraId="7BCEA4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Whether intentionally or not</w:t>
      </w:r>
      <w:r>
        <w:rPr>
          <w:rFonts w:cs="CG Times"/>
          <w:i/>
          <w:iCs/>
          <w:lang w:val="en-AU"/>
        </w:rPr>
        <w:t>, she had deeply offended him.</w:t>
      </w:r>
    </w:p>
    <w:p w14:paraId="417DEC4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Whenever and wherever a number of human beings are gathered for a common purpose </w:t>
      </w:r>
      <w:r>
        <w:rPr>
          <w:rFonts w:cs="CG Times"/>
          <w:i/>
          <w:iCs/>
          <w:lang w:val="en-AU"/>
        </w:rPr>
        <w:sym w:font="WP TypographicSymbols" w:char="0042"/>
      </w:r>
      <w:r>
        <w:rPr>
          <w:rFonts w:cs="CG Times"/>
          <w:i/>
          <w:iCs/>
          <w:lang w:val="en-AU"/>
        </w:rPr>
        <w:t xml:space="preserve"> whether it </w:t>
      </w:r>
      <w:r>
        <w:rPr>
          <w:rFonts w:cs="CG Times"/>
          <w:i/>
          <w:iCs/>
          <w:u w:val="single"/>
          <w:lang w:val="en-AU"/>
        </w:rPr>
        <w:t>be</w:t>
      </w:r>
      <w:r>
        <w:rPr>
          <w:rFonts w:cs="CG Times"/>
          <w:i/>
          <w:iCs/>
          <w:lang w:val="en-AU"/>
        </w:rPr>
        <w:t xml:space="preserve"> a sporting club or a multinational corporation, a kindergarten committee or a state </w:t>
      </w:r>
      <w:r>
        <w:rPr>
          <w:rFonts w:cs="CG Times"/>
          <w:i/>
          <w:iCs/>
          <w:lang w:val="en-AU"/>
        </w:rPr>
        <w:sym w:font="WP TypographicSymbols" w:char="0042"/>
      </w:r>
      <w:r>
        <w:rPr>
          <w:rFonts w:cs="CG Times"/>
          <w:i/>
          <w:iCs/>
          <w:lang w:val="en-AU"/>
        </w:rPr>
        <w:t xml:space="preserve"> there will inevitably be a struggle for power.</w:t>
      </w:r>
    </w:p>
    <w:p w14:paraId="16DF339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Whatever republican model </w:t>
      </w:r>
      <w:r>
        <w:rPr>
          <w:rFonts w:cs="CG Times"/>
          <w:i/>
          <w:iCs/>
          <w:u w:val="single"/>
          <w:lang w:val="en-AU"/>
        </w:rPr>
        <w:t>be</w:t>
      </w:r>
      <w:r>
        <w:rPr>
          <w:rFonts w:cs="CG Times"/>
          <w:i/>
          <w:iCs/>
          <w:lang w:val="en-AU"/>
        </w:rPr>
        <w:t xml:space="preserve"> proposed, it is unlikely to be approved at the referendum.</w:t>
      </w:r>
    </w:p>
    <w:p w14:paraId="0BCB1E1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isn't a single state-subsidised company, </w:t>
      </w:r>
      <w:r>
        <w:rPr>
          <w:rFonts w:cs="CG Times"/>
          <w:i/>
          <w:iCs/>
          <w:u w:val="single"/>
          <w:lang w:val="en-AU"/>
        </w:rPr>
        <w:t>be</w:t>
      </w:r>
      <w:r>
        <w:rPr>
          <w:rFonts w:cs="CG Times"/>
          <w:i/>
          <w:iCs/>
          <w:lang w:val="en-AU"/>
        </w:rPr>
        <w:t xml:space="preserve"> it drama or opera or dance, that is not in a state of crisis.</w:t>
      </w:r>
    </w:p>
    <w:p w14:paraId="0A4E4A5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Whatever people </w:t>
      </w:r>
      <w:r>
        <w:rPr>
          <w:rFonts w:cs="CG Times"/>
          <w:i/>
          <w:iCs/>
          <w:u w:val="single"/>
          <w:lang w:val="en-AU"/>
        </w:rPr>
        <w:t>may</w:t>
      </w:r>
      <w:r>
        <w:rPr>
          <w:rFonts w:cs="CG Times"/>
          <w:i/>
          <w:iCs/>
          <w:lang w:val="en-AU"/>
        </w:rPr>
        <w:t xml:space="preserve"> say, my mind is made up.</w:t>
      </w:r>
    </w:p>
    <w:p w14:paraId="788610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Whatever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Irrespective of what</w:t>
      </w:r>
      <w:r>
        <w:rPr>
          <w:rFonts w:cs="CG Times"/>
          <w:i/>
          <w:iCs/>
          <w:lang w:val="en-AU"/>
        </w:rPr>
        <w:t xml:space="preserve"> we had decided,</w:t>
      </w:r>
      <w:r>
        <w:rPr>
          <w:rFonts w:cs="CG Times"/>
          <w:lang w:val="en-AU"/>
        </w:rPr>
        <w:t>]</w:t>
      </w:r>
      <w:r>
        <w:rPr>
          <w:rFonts w:cs="CG Times"/>
          <w:i/>
          <w:iCs/>
          <w:lang w:val="en-AU"/>
        </w:rPr>
        <w:t xml:space="preserve"> someone would have objected.</w:t>
      </w:r>
    </w:p>
    <w:p w14:paraId="4A2810E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It doesn't matter what we say</w:t>
      </w:r>
      <w:r>
        <w:rPr>
          <w:rFonts w:cs="CG Times"/>
          <w:i/>
          <w:iCs/>
          <w:lang w:val="en-AU"/>
        </w:rPr>
        <w:t>: he's going to give up the course anyway.</w:t>
      </w:r>
    </w:p>
    <w:p w14:paraId="7E1E27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Believe it or not</w:t>
      </w:r>
      <w:r>
        <w:rPr>
          <w:rFonts w:cs="CG Times"/>
          <w:i/>
          <w:iCs/>
          <w:lang w:val="en-AU"/>
        </w:rPr>
        <w:t>, Eric has been short-listed for a managerial position.</w:t>
      </w:r>
    </w:p>
    <w:p w14:paraId="65EF2C3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Say what you like</w:t>
      </w:r>
      <w:r>
        <w:rPr>
          <w:rFonts w:cs="CG Times"/>
          <w:i/>
          <w:iCs/>
          <w:lang w:val="en-AU"/>
        </w:rPr>
        <w:t>: it's a big improvement on his last effort.</w:t>
      </w:r>
    </w:p>
    <w:p w14:paraId="237FB73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Economically</w:t>
      </w:r>
      <w:r>
        <w:rPr>
          <w:rFonts w:cs="CG Times"/>
          <w:i/>
          <w:iCs/>
          <w:lang w:val="en-AU"/>
        </w:rPr>
        <w:t>, the country is in sharp decline.</w:t>
      </w:r>
    </w:p>
    <w:p w14:paraId="75A450C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Officially</w:t>
      </w:r>
      <w:r>
        <w:rPr>
          <w:rFonts w:cs="CG Times"/>
          <w:i/>
          <w:iCs/>
          <w:lang w:val="en-AU"/>
        </w:rPr>
        <w:t>, we shouldn't really be discussing the matter.</w:t>
      </w:r>
    </w:p>
    <w:p w14:paraId="3BBCE5E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As far as the law is concerned</w:t>
      </w:r>
      <w:r>
        <w:rPr>
          <w:rFonts w:cs="CG Times"/>
          <w:i/>
          <w:iCs/>
          <w:lang w:val="en-AU"/>
        </w:rPr>
        <w:t>, what he did is not a crime.</w:t>
      </w:r>
    </w:p>
    <w:p w14:paraId="58CC742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a linguistic point of view</w:t>
      </w:r>
      <w:r>
        <w:rPr>
          <w:rFonts w:cs="CG Times"/>
          <w:i/>
          <w:iCs/>
          <w:lang w:val="en-AU"/>
        </w:rPr>
        <w:t>, there are no primitive languages.</w:t>
      </w:r>
    </w:p>
    <w:p w14:paraId="369106F0"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AdvP</w:t>
      </w:r>
      <w:r>
        <w:rPr>
          <w:rFonts w:cs="CG Times"/>
          <w:lang w:val="en-AU"/>
        </w:rPr>
        <w:tab/>
      </w:r>
      <w:r>
        <w:rPr>
          <w:rFonts w:cs="CG Times"/>
          <w:i/>
          <w:iCs/>
          <w:lang w:val="en-AU"/>
        </w:rPr>
        <w:t>moral</w:t>
      </w:r>
      <w:r>
        <w:rPr>
          <w:rFonts w:cs="CG Times"/>
          <w:i/>
          <w:iCs/>
          <w:u w:val="single"/>
          <w:lang w:val="en-AU"/>
        </w:rPr>
        <w:t>ly</w:t>
      </w:r>
      <w:r>
        <w:rPr>
          <w:rFonts w:cs="CG Times"/>
          <w:lang w:val="en-AU"/>
        </w:rPr>
        <w:t>,</w:t>
      </w:r>
      <w:r>
        <w:rPr>
          <w:rFonts w:cs="CG Times"/>
          <w:i/>
          <w:iCs/>
          <w:lang w:val="en-AU"/>
        </w:rPr>
        <w:t xml:space="preserve"> weather</w:t>
      </w:r>
      <w:r>
        <w:rPr>
          <w:rFonts w:cs="CG Times"/>
          <w:i/>
          <w:iCs/>
          <w:u w:val="single"/>
          <w:lang w:val="en-AU"/>
        </w:rPr>
        <w:t>wise</w:t>
      </w:r>
    </w:p>
    <w:p w14:paraId="74C3E7F2"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2016" w:hanging="1484"/>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PP</w:t>
      </w:r>
      <w:r>
        <w:rPr>
          <w:rFonts w:cs="CG Times"/>
          <w:lang w:val="en-AU"/>
        </w:rPr>
        <w:tab/>
      </w:r>
      <w:r>
        <w:rPr>
          <w:rFonts w:cs="CG Times"/>
          <w:i/>
          <w:iCs/>
          <w:u w:val="single"/>
          <w:lang w:val="en-AU"/>
        </w:rPr>
        <w:t>from a</w:t>
      </w:r>
      <w:r>
        <w:rPr>
          <w:rFonts w:cs="CG Times"/>
          <w:i/>
          <w:iCs/>
          <w:lang w:val="en-AU"/>
        </w:rPr>
        <w:t xml:space="preserve"> moral </w:t>
      </w:r>
      <w:r>
        <w:rPr>
          <w:rFonts w:cs="CG Times"/>
          <w:i/>
          <w:iCs/>
          <w:u w:val="single"/>
          <w:lang w:val="en-AU"/>
        </w:rPr>
        <w:t>point of view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perspective</w:t>
      </w:r>
      <w:r>
        <w:rPr>
          <w:rFonts w:cs="CG Times"/>
          <w:lang w:val="en-AU"/>
        </w:rPr>
        <w:t xml:space="preserve">, </w:t>
      </w:r>
      <w:r>
        <w:rPr>
          <w:rFonts w:cs="CG Times"/>
          <w:i/>
          <w:iCs/>
          <w:u w:val="single"/>
          <w:lang w:val="en-AU"/>
        </w:rPr>
        <w:t>as far as</w:t>
      </w:r>
      <w:r>
        <w:rPr>
          <w:rFonts w:cs="CG Times"/>
          <w:i/>
          <w:iCs/>
          <w:lang w:val="en-AU"/>
        </w:rPr>
        <w:t xml:space="preserve"> the weather </w:t>
      </w:r>
      <w:r>
        <w:rPr>
          <w:rFonts w:cs="CG Times"/>
          <w:lang w:val="en-AU"/>
        </w:rPr>
        <w:t>(</w:t>
      </w:r>
      <w:r>
        <w:rPr>
          <w:rFonts w:cs="CG Times"/>
          <w:i/>
          <w:iCs/>
          <w:u w:val="single"/>
          <w:lang w:val="en-AU"/>
        </w:rPr>
        <w:t>is concerned</w:t>
      </w:r>
      <w:r>
        <w:rPr>
          <w:rFonts w:cs="CG Times"/>
          <w:lang w:val="en-AU"/>
        </w:rPr>
        <w:t xml:space="preserve">), </w:t>
      </w:r>
      <w:r>
        <w:rPr>
          <w:rFonts w:cs="CG Times"/>
          <w:i/>
          <w:iCs/>
          <w:u w:val="single"/>
          <w:lang w:val="en-AU"/>
        </w:rPr>
        <w:t>as regards</w:t>
      </w:r>
      <w:r>
        <w:rPr>
          <w:rFonts w:cs="CG Times"/>
          <w:i/>
          <w:iCs/>
          <w:lang w:val="en-AU"/>
        </w:rPr>
        <w:t xml:space="preserve"> the weather</w:t>
      </w:r>
      <w:r>
        <w:rPr>
          <w:rFonts w:cs="CG Times"/>
          <w:lang w:val="en-AU"/>
        </w:rPr>
        <w:t xml:space="preserve">, </w:t>
      </w:r>
      <w:r>
        <w:rPr>
          <w:rFonts w:cs="CG Times"/>
          <w:i/>
          <w:iCs/>
          <w:u w:val="single"/>
          <w:lang w:val="en-AU"/>
        </w:rPr>
        <w:t>regarding</w:t>
      </w:r>
      <w:r>
        <w:rPr>
          <w:rFonts w:cs="CG Times"/>
          <w:i/>
          <w:iCs/>
          <w:lang w:val="en-AU"/>
        </w:rPr>
        <w:t xml:space="preserve"> the weather</w:t>
      </w:r>
      <w:r>
        <w:rPr>
          <w:rFonts w:cs="CG Times"/>
          <w:lang w:val="en-AU"/>
        </w:rPr>
        <w:t xml:space="preserve">, </w:t>
      </w:r>
      <w:r>
        <w:rPr>
          <w:rFonts w:cs="CG Times"/>
          <w:i/>
          <w:iCs/>
          <w:u w:val="single"/>
          <w:lang w:val="en-AU"/>
        </w:rPr>
        <w:t>with respect to</w:t>
      </w:r>
      <w:r>
        <w:rPr>
          <w:rFonts w:cs="CG Times"/>
          <w:i/>
          <w:iCs/>
          <w:lang w:val="en-AU"/>
        </w:rPr>
        <w:t xml:space="preserve"> the weather</w:t>
      </w:r>
    </w:p>
    <w:p w14:paraId="1AA6290D"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In this country</w:t>
      </w:r>
      <w:r>
        <w:rPr>
          <w:rFonts w:cs="CG Times"/>
          <w:i/>
          <w:iCs/>
          <w:lang w:val="en-AU"/>
        </w:rPr>
        <w:t xml:space="preserve"> giving bribes to secure foreign contracts is permitted.</w:t>
      </w:r>
    </w:p>
    <w:p w14:paraId="73818E31"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we consider the matter from an economic point of view</w:t>
      </w:r>
      <w:r>
        <w:rPr>
          <w:rFonts w:cs="CG Times"/>
          <w:i/>
          <w:iCs/>
          <w:lang w:val="en-AU"/>
        </w:rPr>
        <w:t>, the country is in sharp decline.</w:t>
      </w:r>
    </w:p>
    <w:p w14:paraId="4C38F007"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Can the country stand on its own feet </w:t>
      </w:r>
      <w:r>
        <w:rPr>
          <w:rFonts w:cs="CG Times"/>
          <w:i/>
          <w:iCs/>
          <w:u w:val="single"/>
          <w:lang w:val="en-AU"/>
        </w:rPr>
        <w:t>economically</w:t>
      </w:r>
      <w:r>
        <w:rPr>
          <w:rFonts w:cs="CG Times"/>
          <w:i/>
          <w:iCs/>
          <w:lang w:val="en-AU"/>
        </w:rPr>
        <w:t xml:space="preserve">? </w:t>
      </w:r>
    </w:p>
    <w:p w14:paraId="3F5D0AB2"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Linguistically but not ethnically</w:t>
      </w:r>
      <w:r>
        <w:rPr>
          <w:rFonts w:cs="CG Times"/>
          <w:i/>
          <w:iCs/>
          <w:lang w:val="en-AU"/>
        </w:rPr>
        <w:t xml:space="preserve"> the inhabitants have much in common with their northern neighbours.</w:t>
      </w:r>
    </w:p>
    <w:p w14:paraId="6F701372"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 </w:t>
      </w:r>
      <w:r>
        <w:rPr>
          <w:rFonts w:cs="CG Times"/>
          <w:i/>
          <w:iCs/>
          <w:u w:val="single"/>
          <w:lang w:val="en-AU"/>
        </w:rPr>
        <w:t>only from an economic-rationalist viewpoint</w:t>
      </w:r>
      <w:r>
        <w:rPr>
          <w:rFonts w:cs="CG Times"/>
          <w:i/>
          <w:iCs/>
          <w:lang w:val="en-AU"/>
        </w:rPr>
        <w:t xml:space="preserve"> that the policy is defensible.</w:t>
      </w:r>
    </w:p>
    <w:p w14:paraId="39A6F2E0"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what point of view</w:t>
      </w:r>
      <w:r>
        <w:rPr>
          <w:rFonts w:cs="CG Times"/>
          <w:i/>
          <w:iCs/>
          <w:lang w:val="en-AU"/>
        </w:rPr>
        <w:t>, then, do you think the country is in decline?</w:t>
      </w:r>
    </w:p>
    <w:p w14:paraId="54C05BF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modal predication</w:t>
      </w:r>
      <w:r>
        <w:rPr>
          <w:rFonts w:cs="CG Times"/>
          <w:smallCaps/>
          <w:lang w:val="en-AU"/>
        </w:rPr>
        <w:tab/>
      </w:r>
      <w:r>
        <w:rPr>
          <w:rFonts w:cs="CG Times"/>
          <w:smallCaps/>
          <w:lang w:val="en-AU"/>
        </w:rPr>
        <w:tab/>
        <w:t>modal modification</w:t>
      </w:r>
    </w:p>
    <w:p w14:paraId="7294A50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w:t>
      </w:r>
      <w:r>
        <w:rPr>
          <w:rFonts w:cs="CG Times"/>
          <w:i/>
          <w:iCs/>
          <w:u w:val="single"/>
          <w:lang w:val="en-AU"/>
        </w:rPr>
        <w:t>must</w:t>
      </w:r>
      <w:r>
        <w:rPr>
          <w:rFonts w:cs="CG Times"/>
          <w:i/>
          <w:iCs/>
          <w:lang w:val="en-AU"/>
        </w:rPr>
        <w:t xml:space="preserve"> have made a mistake.</w:t>
      </w:r>
      <w:r>
        <w:rPr>
          <w:rFonts w:cs="CG Times"/>
          <w:lang w:val="en-AU"/>
        </w:rPr>
        <w:tab/>
        <w:t>b.</w:t>
      </w:r>
      <w:r>
        <w:rPr>
          <w:rFonts w:cs="CG Times"/>
          <w:lang w:val="en-AU"/>
        </w:rPr>
        <w:tab/>
      </w:r>
      <w:r>
        <w:rPr>
          <w:rFonts w:cs="CG Times"/>
          <w:i/>
          <w:iCs/>
          <w:lang w:val="en-AU"/>
        </w:rPr>
        <w:t xml:space="preserve">He has </w:t>
      </w:r>
      <w:r>
        <w:rPr>
          <w:rFonts w:cs="CG Times"/>
          <w:i/>
          <w:iCs/>
          <w:u w:val="single"/>
          <w:lang w:val="en-AU"/>
        </w:rPr>
        <w:t>surely</w:t>
      </w:r>
      <w:r>
        <w:rPr>
          <w:rFonts w:cs="CG Times"/>
          <w:i/>
          <w:iCs/>
          <w:lang w:val="en-AU"/>
        </w:rPr>
        <w:t xml:space="preserve"> made a mistake.</w:t>
      </w:r>
    </w:p>
    <w:p w14:paraId="4B8B4A3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should</w:t>
      </w:r>
      <w:r>
        <w:rPr>
          <w:rFonts w:cs="CG Times"/>
          <w:i/>
          <w:iCs/>
          <w:lang w:val="en-AU"/>
        </w:rPr>
        <w:t xml:space="preserve"> be in Berlin by now.</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probably</w:t>
      </w:r>
      <w:r>
        <w:rPr>
          <w:rFonts w:cs="CG Times"/>
          <w:i/>
          <w:iCs/>
          <w:lang w:val="en-AU"/>
        </w:rPr>
        <w:t xml:space="preserve"> in Berlin by now.</w:t>
      </w:r>
    </w:p>
    <w:p w14:paraId="39AB100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possible</w:t>
      </w:r>
      <w:r>
        <w:rPr>
          <w:rFonts w:cs="CG Times"/>
          <w:i/>
          <w:iCs/>
          <w:lang w:val="en-AU"/>
        </w:rPr>
        <w:t xml:space="preserve"> that they are related.</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possibly</w:t>
      </w:r>
      <w:r>
        <w:rPr>
          <w:rFonts w:cs="CG Times"/>
          <w:i/>
          <w:iCs/>
          <w:lang w:val="en-AU"/>
        </w:rPr>
        <w:t xml:space="preserve"> related.</w:t>
      </w:r>
    </w:p>
    <w:p w14:paraId="729198A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return it to her tomorrow.</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surely</w:t>
      </w:r>
      <w:r>
        <w:rPr>
          <w:rFonts w:cs="CG Times"/>
          <w:i/>
          <w:iCs/>
          <w:lang w:val="en-AU"/>
        </w:rPr>
        <w:t xml:space="preserve"> return it to her tomorrow.</w:t>
      </w:r>
    </w:p>
    <w:p w14:paraId="569B2C6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can</w:t>
      </w:r>
      <w:r>
        <w:rPr>
          <w:rFonts w:cs="CG Times"/>
          <w:u w:val="single"/>
          <w:lang w:val="en-AU"/>
        </w:rPr>
        <w:t>/</w:t>
      </w:r>
      <w:r>
        <w:rPr>
          <w:rFonts w:cs="CG Times"/>
          <w:i/>
          <w:iCs/>
          <w:u w:val="single"/>
          <w:lang w:val="en-AU"/>
        </w:rPr>
        <w:t>may</w:t>
      </w:r>
      <w:r>
        <w:rPr>
          <w:rFonts w:cs="CG Times"/>
          <w:i/>
          <w:iCs/>
          <w:lang w:val="en-AU"/>
        </w:rPr>
        <w:t xml:space="preserve"> stay until six.</w:t>
      </w:r>
      <w:r>
        <w:rPr>
          <w:rFonts w:cs="CG Times"/>
          <w:lang w:val="en-AU"/>
        </w:rPr>
        <w:tab/>
        <w:t>b.</w:t>
      </w:r>
      <w:r>
        <w:rPr>
          <w:rFonts w:cs="CG Times"/>
          <w:lang w:val="en-AU"/>
        </w:rPr>
        <w:tab/>
      </w:r>
      <w:r>
        <w:rPr>
          <w:rFonts w:cs="CG Times"/>
          <w:i/>
          <w:iCs/>
          <w:u w:val="single"/>
          <w:lang w:val="en-AU"/>
        </w:rPr>
        <w:t>Possibly</w:t>
      </w:r>
      <w:r>
        <w:rPr>
          <w:rFonts w:cs="CG Times"/>
          <w:i/>
          <w:iCs/>
          <w:lang w:val="en-AU"/>
        </w:rPr>
        <w:t xml:space="preserve"> he stays until six.</w:t>
      </w:r>
    </w:p>
    <w:p w14:paraId="1A02E8C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You're his uncle, so </w:t>
      </w:r>
      <w:r>
        <w:rPr>
          <w:rFonts w:cs="CG Times"/>
          <w:i/>
          <w:iCs/>
          <w:u w:val="single"/>
          <w:lang w:val="en-AU"/>
        </w:rPr>
        <w:t>necessarily</w:t>
      </w:r>
      <w:r>
        <w:rPr>
          <w:rFonts w:cs="CG Times"/>
          <w:i/>
          <w:iCs/>
          <w:lang w:val="en-AU"/>
        </w:rPr>
        <w:t xml:space="preserve"> he's your nephew.</w:t>
      </w:r>
    </w:p>
    <w:p w14:paraId="7CA9A63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Twice as many people turned up as we had been told to expect, so </w:t>
      </w:r>
      <w:r>
        <w:rPr>
          <w:rFonts w:cs="CG Times"/>
          <w:i/>
          <w:iCs/>
          <w:u w:val="single"/>
          <w:lang w:val="en-AU"/>
        </w:rPr>
        <w:t>necessarily</w:t>
      </w:r>
      <w:r>
        <w:rPr>
          <w:rFonts w:cs="CG Times"/>
          <w:i/>
          <w:iCs/>
          <w:lang w:val="en-AU"/>
        </w:rPr>
        <w:t xml:space="preserve"> things were a little chaotic for a while.</w:t>
      </w:r>
    </w:p>
    <w:p w14:paraId="135B3A9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Could</w:t>
      </w:r>
      <w:r>
        <w:rPr>
          <w:rFonts w:cs="CG Times"/>
          <w:i/>
          <w:iCs/>
          <w:lang w:val="en-AU"/>
        </w:rPr>
        <w:t xml:space="preserve"> I </w:t>
      </w:r>
      <w:r>
        <w:rPr>
          <w:rFonts w:cs="CG Times"/>
          <w:i/>
          <w:iCs/>
          <w:u w:val="single"/>
          <w:lang w:val="en-AU"/>
        </w:rPr>
        <w:t>possibly</w:t>
      </w:r>
      <w:r>
        <w:rPr>
          <w:rFonts w:cs="CG Times"/>
          <w:i/>
          <w:iCs/>
          <w:lang w:val="en-AU"/>
        </w:rPr>
        <w:t xml:space="preserve"> borrow your bicycle for half an hour?</w:t>
      </w:r>
    </w:p>
    <w:p w14:paraId="2DE48BC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Could</w:t>
      </w:r>
      <w:r>
        <w:rPr>
          <w:rFonts w:cs="CG Times"/>
          <w:i/>
          <w:iCs/>
          <w:lang w:val="en-AU"/>
        </w:rPr>
        <w:t xml:space="preserve"> you </w:t>
      </w:r>
      <w:r>
        <w:rPr>
          <w:rFonts w:cs="CG Times"/>
          <w:i/>
          <w:iCs/>
          <w:u w:val="single"/>
          <w:lang w:val="en-AU"/>
        </w:rPr>
        <w:t>possibly</w:t>
      </w:r>
      <w:r>
        <w:rPr>
          <w:rFonts w:cs="CG Times"/>
          <w:i/>
          <w:iCs/>
          <w:lang w:val="en-AU"/>
        </w:rPr>
        <w:t xml:space="preserve"> come a little earlier next week?</w:t>
      </w:r>
    </w:p>
    <w:p w14:paraId="33D2221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good weather will </w:t>
      </w:r>
      <w:r>
        <w:rPr>
          <w:rFonts w:cs="CG Times"/>
          <w:i/>
          <w:iCs/>
          <w:u w:val="single"/>
          <w:lang w:val="en-AU"/>
        </w:rPr>
        <w:t>hopefully</w:t>
      </w:r>
      <w:r>
        <w:rPr>
          <w:rFonts w:cs="CG Times"/>
          <w:i/>
          <w:iCs/>
          <w:lang w:val="en-AU"/>
        </w:rPr>
        <w:t xml:space="preserve"> last for another week.</w:t>
      </w:r>
    </w:p>
    <w:p w14:paraId="1F737274"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assuredly</w:t>
      </w:r>
      <w:r>
        <w:rPr>
          <w:rFonts w:cs="CG Times"/>
          <w:i/>
          <w:iCs/>
          <w:lang w:val="en-AU"/>
        </w:rPr>
        <w:tab/>
        <w:t>certainly</w:t>
      </w:r>
      <w:r>
        <w:rPr>
          <w:rFonts w:cs="CG Times"/>
          <w:i/>
          <w:iCs/>
          <w:lang w:val="en-AU"/>
        </w:rPr>
        <w:tab/>
        <w:t>clearly</w:t>
      </w:r>
      <w:r>
        <w:rPr>
          <w:rFonts w:cs="CG Times"/>
          <w:i/>
          <w:iCs/>
          <w:lang w:val="en-AU"/>
        </w:rPr>
        <w:tab/>
        <w:t>definitely</w:t>
      </w:r>
      <w:r>
        <w:rPr>
          <w:rFonts w:cs="CG Times"/>
          <w:i/>
          <w:iCs/>
          <w:lang w:val="en-AU"/>
        </w:rPr>
        <w:tab/>
        <w:t>incontestably</w:t>
      </w:r>
    </w:p>
    <w:p w14:paraId="2AFA7D4C"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676" w:firstLine="562"/>
        <w:jc w:val="both"/>
        <w:rPr>
          <w:rFonts w:cs="CG Times"/>
          <w:i/>
          <w:iCs/>
          <w:lang w:val="en-AU"/>
        </w:rPr>
      </w:pPr>
      <w:r>
        <w:rPr>
          <w:rFonts w:cs="CG Times"/>
          <w:i/>
          <w:iCs/>
          <w:lang w:val="en-AU"/>
        </w:rPr>
        <w:t>indubitably</w:t>
      </w:r>
      <w:r>
        <w:rPr>
          <w:rFonts w:cs="CG Times"/>
          <w:i/>
          <w:iCs/>
          <w:lang w:val="en-AU"/>
        </w:rPr>
        <w:tab/>
        <w:t>ineluctably</w:t>
      </w:r>
      <w:r>
        <w:rPr>
          <w:rFonts w:cs="CG Times"/>
          <w:i/>
          <w:iCs/>
          <w:lang w:val="en-AU"/>
        </w:rPr>
        <w:tab/>
        <w:t>inescapably</w:t>
      </w:r>
      <w:r>
        <w:rPr>
          <w:rFonts w:cs="CG Times"/>
          <w:i/>
          <w:iCs/>
          <w:lang w:val="en-AU"/>
        </w:rPr>
        <w:tab/>
        <w:t>manifestly</w:t>
      </w:r>
      <w:r>
        <w:rPr>
          <w:rFonts w:cs="CG Times"/>
          <w:i/>
          <w:iCs/>
          <w:lang w:val="en-AU"/>
        </w:rPr>
        <w:tab/>
        <w:t>necessarily</w:t>
      </w:r>
    </w:p>
    <w:p w14:paraId="66A58614"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i/>
          <w:iCs/>
          <w:lang w:val="en-AU"/>
        </w:rPr>
      </w:pPr>
      <w:r>
        <w:rPr>
          <w:rFonts w:cs="CG Times"/>
          <w:i/>
          <w:iCs/>
          <w:lang w:val="en-AU"/>
        </w:rPr>
        <w:t>obviously</w:t>
      </w:r>
      <w:r>
        <w:rPr>
          <w:rFonts w:cs="CG Times"/>
          <w:i/>
          <w:iCs/>
          <w:lang w:val="en-AU"/>
        </w:rPr>
        <w:tab/>
        <w:t>patently</w:t>
      </w:r>
      <w:r>
        <w:rPr>
          <w:rFonts w:cs="CG Times"/>
          <w:i/>
          <w:iCs/>
          <w:lang w:val="en-AU"/>
        </w:rPr>
        <w:tab/>
        <w:t>plainly</w:t>
      </w:r>
      <w:r>
        <w:rPr>
          <w:rFonts w:cs="CG Times"/>
          <w:i/>
          <w:iCs/>
          <w:lang w:val="en-AU"/>
        </w:rPr>
        <w:tab/>
        <w:t>surely</w:t>
      </w:r>
      <w:r>
        <w:rPr>
          <w:rFonts w:cs="CG Times"/>
          <w:i/>
          <w:iCs/>
          <w:lang w:val="en-AU"/>
        </w:rPr>
        <w:tab/>
        <w:t>truly</w:t>
      </w:r>
    </w:p>
    <w:p w14:paraId="77159351"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lang w:val="en-AU"/>
        </w:rPr>
      </w:pPr>
      <w:r>
        <w:rPr>
          <w:rFonts w:cs="CG Times"/>
          <w:i/>
          <w:iCs/>
          <w:lang w:val="en-AU"/>
        </w:rPr>
        <w:t>unarguably</w:t>
      </w:r>
      <w:r>
        <w:rPr>
          <w:rFonts w:cs="CG Times"/>
          <w:i/>
          <w:iCs/>
          <w:lang w:val="en-AU"/>
        </w:rPr>
        <w:tab/>
        <w:t>unavoidably</w:t>
      </w:r>
      <w:r>
        <w:rPr>
          <w:rFonts w:cs="CG Times"/>
          <w:i/>
          <w:iCs/>
          <w:lang w:val="en-AU"/>
        </w:rPr>
        <w:tab/>
        <w:t>undeniably</w:t>
      </w:r>
      <w:r>
        <w:rPr>
          <w:rFonts w:cs="CG Times"/>
          <w:i/>
          <w:iCs/>
          <w:lang w:val="en-AU"/>
        </w:rPr>
        <w:tab/>
        <w:t>undoubtedly</w:t>
      </w:r>
      <w:r>
        <w:rPr>
          <w:rFonts w:cs="CG Times"/>
          <w:i/>
          <w:iCs/>
          <w:lang w:val="en-AU"/>
        </w:rPr>
        <w:tab/>
        <w:t>unquestionably</w:t>
      </w:r>
    </w:p>
    <w:p w14:paraId="11C17367"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apparently</w:t>
      </w:r>
      <w:r>
        <w:rPr>
          <w:rFonts w:cs="CG Times"/>
          <w:i/>
          <w:iCs/>
          <w:lang w:val="en-AU"/>
        </w:rPr>
        <w:tab/>
        <w:t>doubtless</w:t>
      </w:r>
      <w:r>
        <w:rPr>
          <w:rFonts w:cs="CG Times"/>
          <w:i/>
          <w:iCs/>
          <w:lang w:val="en-AU"/>
        </w:rPr>
        <w:tab/>
        <w:t>evidently</w:t>
      </w:r>
      <w:r>
        <w:rPr>
          <w:rFonts w:cs="CG Times"/>
          <w:i/>
          <w:iCs/>
          <w:lang w:val="en-AU"/>
        </w:rPr>
        <w:tab/>
        <w:t>presumably</w:t>
      </w:r>
      <w:r>
        <w:rPr>
          <w:rFonts w:cs="CG Times"/>
          <w:i/>
          <w:iCs/>
          <w:lang w:val="en-AU"/>
        </w:rPr>
        <w:tab/>
        <w:t>seemingly</w:t>
      </w:r>
    </w:p>
    <w:p w14:paraId="4574FC53"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arguably</w:t>
      </w:r>
      <w:r>
        <w:rPr>
          <w:rFonts w:cs="CG Times"/>
          <w:i/>
          <w:iCs/>
          <w:lang w:val="en-AU"/>
        </w:rPr>
        <w:tab/>
        <w:t>likely</w:t>
      </w:r>
      <w:r>
        <w:rPr>
          <w:rFonts w:cs="CG Times"/>
          <w:i/>
          <w:iCs/>
          <w:lang w:val="en-AU"/>
        </w:rPr>
        <w:tab/>
        <w:t>probably</w:t>
      </w:r>
    </w:p>
    <w:p w14:paraId="3400E80D"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conceivably</w:t>
      </w:r>
      <w:r>
        <w:rPr>
          <w:rFonts w:cs="CG Times"/>
          <w:i/>
          <w:iCs/>
          <w:lang w:val="en-AU"/>
        </w:rPr>
        <w:tab/>
        <w:t>maybe</w:t>
      </w:r>
      <w:r>
        <w:rPr>
          <w:rFonts w:cs="CG Times"/>
          <w:i/>
          <w:iCs/>
          <w:lang w:val="en-AU"/>
        </w:rPr>
        <w:tab/>
        <w:t>perhaps</w:t>
      </w:r>
      <w:r>
        <w:rPr>
          <w:rFonts w:cs="CG Times"/>
          <w:i/>
          <w:iCs/>
          <w:lang w:val="en-AU"/>
        </w:rPr>
        <w:tab/>
        <w:t>possibly</w:t>
      </w:r>
    </w:p>
    <w:p w14:paraId="21D303C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modal adjunct</w:t>
      </w:r>
    </w:p>
    <w:p w14:paraId="3744C6F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 could see her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clearly</w:t>
      </w:r>
      <w:r>
        <w:rPr>
          <w:rFonts w:cs="CG Times"/>
          <w:i/>
          <w:iCs/>
          <w:lang w:val="en-AU"/>
        </w:rPr>
        <w:t xml:space="preserve"> been irresponsible.</w:t>
      </w:r>
    </w:p>
    <w:p w14:paraId="64915A6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was flirting </w:t>
      </w:r>
      <w:r>
        <w:rPr>
          <w:rFonts w:cs="CG Times"/>
          <w:i/>
          <w:iCs/>
          <w:u w:val="single"/>
          <w:lang w:val="en-AU"/>
        </w:rPr>
        <w:t>too obviously</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obviously</w:t>
      </w:r>
      <w:r>
        <w:rPr>
          <w:rFonts w:cs="CG Times"/>
          <w:i/>
          <w:iCs/>
          <w:lang w:val="en-AU"/>
        </w:rPr>
        <w:t xml:space="preserve"> flirting.</w:t>
      </w:r>
    </w:p>
    <w:p w14:paraId="3746F4F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He may be still in his office, but he's probably gone home by now.</w:t>
      </w:r>
    </w:p>
    <w:p w14:paraId="3831959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He's probably gone home by now, though he could be still in his office.</w:t>
      </w:r>
    </w:p>
    <w:p w14:paraId="6145334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had </w:t>
      </w:r>
      <w:r>
        <w:rPr>
          <w:rFonts w:cs="CG Times"/>
          <w:i/>
          <w:iCs/>
          <w:u w:val="single"/>
          <w:lang w:val="en-AU"/>
        </w:rPr>
        <w:t>allegedly</w:t>
      </w:r>
      <w:r>
        <w:rPr>
          <w:rFonts w:cs="CG Times"/>
          <w:i/>
          <w:iCs/>
          <w:lang w:val="en-AU"/>
        </w:rPr>
        <w:t xml:space="preserve"> falsified the accounts.</w:t>
      </w:r>
    </w:p>
    <w:p w14:paraId="36CCE7B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She </w:t>
      </w:r>
      <w:r>
        <w:rPr>
          <w:rFonts w:cs="CG Times"/>
          <w:i/>
          <w:iCs/>
          <w:u w:val="single"/>
          <w:lang w:val="en-AU"/>
        </w:rPr>
        <w:t>obviously</w:t>
      </w:r>
      <w:r>
        <w:rPr>
          <w:rFonts w:cs="CG Times"/>
          <w:i/>
          <w:iCs/>
          <w:lang w:val="en-AU"/>
        </w:rPr>
        <w:t xml:space="preserve"> didn't enjoy it.</w:t>
      </w:r>
      <w:r>
        <w:rPr>
          <w:rFonts w:cs="CG Times"/>
          <w:lang w:val="en-AU"/>
        </w:rPr>
        <w:tab/>
        <w:t>b.</w:t>
      </w:r>
      <w:r>
        <w:rPr>
          <w:rFonts w:cs="CG Times"/>
          <w:lang w:val="en-AU"/>
        </w:rPr>
        <w:tab/>
      </w:r>
      <w:r>
        <w:rPr>
          <w:rFonts w:cs="CG Times"/>
          <w:i/>
          <w:iCs/>
          <w:lang w:val="en-AU"/>
        </w:rPr>
        <w:t xml:space="preserve">She didn't enjoy it, </w:t>
      </w:r>
      <w:r>
        <w:rPr>
          <w:rFonts w:cs="CG Times"/>
          <w:i/>
          <w:iCs/>
          <w:u w:val="single"/>
          <w:lang w:val="en-AU"/>
        </w:rPr>
        <w:t>obviously</w:t>
      </w:r>
      <w:r>
        <w:rPr>
          <w:rFonts w:cs="CG Times"/>
          <w:i/>
          <w:iCs/>
          <w:lang w:val="en-AU"/>
        </w:rPr>
        <w:t>.</w:t>
      </w:r>
    </w:p>
    <w:p w14:paraId="6DE1FE7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hasn't told her.</w:t>
      </w:r>
      <w:r>
        <w:rPr>
          <w:rFonts w:cs="CG Times"/>
          <w:lang w:val="en-AU"/>
        </w:rPr>
        <w:tab/>
        <w:t>b.</w:t>
      </w:r>
      <w:r>
        <w:rPr>
          <w:rFonts w:cs="CG Times"/>
          <w:lang w:val="en-AU"/>
        </w:rPr>
        <w:tab/>
      </w:r>
      <w:r>
        <w:rPr>
          <w:rFonts w:cs="CG Times"/>
          <w:i/>
          <w:iCs/>
          <w:lang w:val="en-AU"/>
        </w:rPr>
        <w:t xml:space="preserve">He hasn't told her, </w:t>
      </w:r>
      <w:r>
        <w:rPr>
          <w:rFonts w:cs="CG Times"/>
          <w:i/>
          <w:iCs/>
          <w:u w:val="single"/>
          <w:lang w:val="en-AU"/>
        </w:rPr>
        <w:t>probably</w:t>
      </w:r>
      <w:r>
        <w:rPr>
          <w:rFonts w:cs="CG Times"/>
          <w:i/>
          <w:iCs/>
          <w:lang w:val="en-AU"/>
        </w:rPr>
        <w:t>.</w:t>
      </w:r>
    </w:p>
    <w:p w14:paraId="11EB204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Those who do best at school aren't </w:t>
      </w:r>
      <w:r>
        <w:rPr>
          <w:rFonts w:cs="CG Times"/>
          <w:i/>
          <w:iCs/>
          <w:u w:val="single"/>
          <w:lang w:val="en-AU"/>
        </w:rPr>
        <w:t>necessarily</w:t>
      </w:r>
      <w:r>
        <w:rPr>
          <w:rFonts w:cs="CG Times"/>
          <w:i/>
          <w:iCs/>
          <w:lang w:val="en-AU"/>
        </w:rPr>
        <w:t xml:space="preserve"> the cleverest.</w:t>
      </w:r>
    </w:p>
    <w:p w14:paraId="0441F49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definitely</w:t>
      </w:r>
      <w:r>
        <w:rPr>
          <w:rFonts w:cs="CG Times"/>
          <w:i/>
          <w:iCs/>
          <w:lang w:val="en-AU"/>
        </w:rPr>
        <w:t xml:space="preserve"> sabotage but that is the most likely explanation.</w:t>
      </w:r>
    </w:p>
    <w:p w14:paraId="7150686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couldn't </w:t>
      </w:r>
      <w:r>
        <w:rPr>
          <w:rFonts w:cs="CG Times"/>
          <w:i/>
          <w:iCs/>
          <w:u w:val="single"/>
          <w:lang w:val="en-AU"/>
        </w:rPr>
        <w:t>possibly</w:t>
      </w:r>
      <w:r>
        <w:rPr>
          <w:rFonts w:cs="CG Times"/>
          <w:i/>
          <w:iCs/>
          <w:lang w:val="en-AU"/>
        </w:rPr>
        <w:t xml:space="preserve"> have done it by himself.</w:t>
      </w:r>
    </w:p>
    <w:p w14:paraId="34C1BEF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Are they </w:t>
      </w:r>
      <w:r>
        <w:rPr>
          <w:rFonts w:cs="CG Times"/>
          <w:i/>
          <w:iCs/>
          <w:u w:val="single"/>
          <w:lang w:val="en-AU"/>
        </w:rPr>
        <w:t>likely</w:t>
      </w:r>
      <w:r>
        <w:rPr>
          <w:rFonts w:cs="CG Times"/>
          <w:i/>
          <w:iCs/>
          <w:lang w:val="en-AU"/>
        </w:rPr>
        <w:t xml:space="preserve"> to be offended?</w:t>
      </w:r>
      <w:r>
        <w:rPr>
          <w:rFonts w:cs="CG Times"/>
          <w:lang w:val="en-AU"/>
        </w:rPr>
        <w:tab/>
        <w:t xml:space="preserve">b. </w:t>
      </w:r>
      <w:r>
        <w:rPr>
          <w:rFonts w:cs="CG Times"/>
          <w:vertAlign w:val="superscript"/>
          <w:lang w:val="en-AU"/>
        </w:rPr>
        <w:t>#</w:t>
      </w:r>
      <w:r>
        <w:rPr>
          <w:rFonts w:cs="CG Times"/>
          <w:i/>
          <w:iCs/>
          <w:lang w:val="en-AU"/>
        </w:rPr>
        <w:t xml:space="preserve">Will they </w:t>
      </w:r>
      <w:r>
        <w:rPr>
          <w:rFonts w:cs="CG Times"/>
          <w:i/>
          <w:iCs/>
          <w:u w:val="single"/>
          <w:lang w:val="en-AU"/>
        </w:rPr>
        <w:t>probably</w:t>
      </w:r>
      <w:r>
        <w:rPr>
          <w:rFonts w:cs="CG Times"/>
          <w:i/>
          <w:iCs/>
          <w:lang w:val="en-AU"/>
        </w:rPr>
        <w:t xml:space="preserve"> be offended?</w:t>
      </w:r>
    </w:p>
    <w:p w14:paraId="07C8B0B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Is it </w:t>
      </w:r>
      <w:r>
        <w:rPr>
          <w:rFonts w:cs="CG Times"/>
          <w:i/>
          <w:iCs/>
          <w:u w:val="single"/>
          <w:lang w:val="en-AU"/>
        </w:rPr>
        <w:t>possible</w:t>
      </w:r>
      <w:r>
        <w:rPr>
          <w:rFonts w:cs="CG Times"/>
          <w:i/>
          <w:iCs/>
          <w:lang w:val="en-AU"/>
        </w:rPr>
        <w:t xml:space="preserve"> that he was poisoned?</w:t>
      </w:r>
      <w:r>
        <w:rPr>
          <w:rFonts w:cs="CG Times"/>
          <w:lang w:val="en-AU"/>
        </w:rPr>
        <w:tab/>
        <w:t>b.</w:t>
      </w:r>
      <w:r>
        <w:rPr>
          <w:rFonts w:cs="CG Times"/>
          <w:lang w:val="en-AU"/>
        </w:rPr>
        <w:tab/>
      </w:r>
      <w:r>
        <w:rPr>
          <w:rFonts w:cs="CG Times"/>
          <w:i/>
          <w:iCs/>
          <w:lang w:val="en-AU"/>
        </w:rPr>
        <w:t xml:space="preserve">Was he </w:t>
      </w:r>
      <w:r>
        <w:rPr>
          <w:rFonts w:cs="CG Times"/>
          <w:i/>
          <w:iCs/>
          <w:u w:val="single"/>
          <w:lang w:val="en-AU"/>
        </w:rPr>
        <w:t>perhaps</w:t>
      </w:r>
      <w:r>
        <w:rPr>
          <w:rFonts w:cs="CG Times"/>
          <w:i/>
          <w:iCs/>
          <w:lang w:val="en-AU"/>
        </w:rPr>
        <w:t xml:space="preserve"> poisoned?</w:t>
      </w:r>
    </w:p>
    <w:p w14:paraId="3930879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It is </w:t>
      </w:r>
      <w:r>
        <w:rPr>
          <w:rFonts w:cs="CG Times"/>
          <w:i/>
          <w:iCs/>
          <w:u w:val="single"/>
          <w:lang w:val="en-AU"/>
        </w:rPr>
        <w:t>certainly</w:t>
      </w:r>
      <w:r>
        <w:rPr>
          <w:rFonts w:cs="CG Times"/>
          <w:i/>
          <w:iCs/>
          <w:lang w:val="en-AU"/>
        </w:rPr>
        <w:t xml:space="preserve"> </w:t>
      </w:r>
      <w:r>
        <w:rPr>
          <w:rFonts w:cs="CG Times"/>
          <w:i/>
          <w:iCs/>
          <w:u w:val="single"/>
          <w:lang w:val="en-AU"/>
        </w:rPr>
        <w:t>possible</w:t>
      </w:r>
      <w:r>
        <w:rPr>
          <w:rFonts w:cs="CG Times"/>
          <w:i/>
          <w:iCs/>
          <w:lang w:val="en-AU"/>
        </w:rPr>
        <w:t xml:space="preserve"> that he told her. </w:t>
      </w:r>
      <w:r>
        <w:rPr>
          <w:rFonts w:cs="CG Times"/>
          <w:lang w:val="en-AU"/>
        </w:rPr>
        <w:t>/</w:t>
      </w:r>
      <w:r>
        <w:rPr>
          <w:rFonts w:cs="CG Times"/>
          <w:i/>
          <w:iCs/>
          <w:lang w:val="en-AU"/>
        </w:rPr>
        <w:t xml:space="preserve"> </w:t>
      </w:r>
      <w:r>
        <w:rPr>
          <w:rFonts w:cs="CG Times"/>
          <w:i/>
          <w:iCs/>
          <w:u w:val="single"/>
          <w:lang w:val="en-AU"/>
        </w:rPr>
        <w:t>Certainly</w:t>
      </w:r>
      <w:r>
        <w:rPr>
          <w:rFonts w:cs="CG Times"/>
          <w:i/>
          <w:iCs/>
          <w:lang w:val="en-AU"/>
        </w:rPr>
        <w:t xml:space="preserve"> he </w:t>
      </w:r>
      <w:r>
        <w:rPr>
          <w:rFonts w:cs="CG Times"/>
          <w:i/>
          <w:iCs/>
          <w:u w:val="single"/>
          <w:lang w:val="en-AU"/>
        </w:rPr>
        <w:t>may</w:t>
      </w:r>
      <w:r>
        <w:rPr>
          <w:rFonts w:cs="CG Times"/>
          <w:i/>
          <w:iCs/>
          <w:lang w:val="en-AU"/>
        </w:rPr>
        <w:t xml:space="preserve"> have told her.</w:t>
      </w:r>
    </w:p>
    <w:p w14:paraId="15CF8D2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Certainly</w:t>
      </w:r>
      <w:r>
        <w:rPr>
          <w:rFonts w:cs="CG Times"/>
          <w:i/>
          <w:iCs/>
          <w:lang w:val="en-AU"/>
        </w:rPr>
        <w:t xml:space="preserve"> he </w:t>
      </w:r>
      <w:r>
        <w:rPr>
          <w:rFonts w:cs="CG Times"/>
          <w:i/>
          <w:iCs/>
          <w:u w:val="single"/>
          <w:lang w:val="en-AU"/>
        </w:rPr>
        <w:t>possibly</w:t>
      </w:r>
      <w:r>
        <w:rPr>
          <w:rFonts w:cs="CG Times"/>
          <w:lang w:val="en-AU"/>
        </w:rPr>
        <w:t>/</w:t>
      </w:r>
      <w:r>
        <w:rPr>
          <w:rFonts w:cs="CG Times"/>
          <w:i/>
          <w:iCs/>
          <w:u w:val="single"/>
          <w:lang w:val="en-AU"/>
        </w:rPr>
        <w:t>perhaps</w:t>
      </w:r>
      <w:r>
        <w:rPr>
          <w:rFonts w:cs="CG Times"/>
          <w:i/>
          <w:iCs/>
          <w:lang w:val="en-AU"/>
        </w:rPr>
        <w:t xml:space="preserve"> told her.</w:t>
      </w:r>
    </w:p>
    <w:p w14:paraId="566688A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You didn't do it on purpose, </w:t>
      </w:r>
      <w:r>
        <w:rPr>
          <w:rFonts w:cs="CG Times"/>
          <w:i/>
          <w:iCs/>
          <w:u w:val="single"/>
          <w:lang w:val="en-AU"/>
        </w:rPr>
        <w:t>I'm sure</w:t>
      </w:r>
      <w:r>
        <w:rPr>
          <w:rFonts w:cs="CG Times"/>
          <w:i/>
          <w:iCs/>
          <w:lang w:val="en-AU"/>
        </w:rPr>
        <w:t>.</w:t>
      </w:r>
    </w:p>
    <w:p w14:paraId="3694473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of you, </w:t>
      </w:r>
      <w:r>
        <w:rPr>
          <w:rFonts w:cs="CG Times"/>
          <w:i/>
          <w:iCs/>
          <w:u w:val="single"/>
          <w:lang w:val="en-AU"/>
        </w:rPr>
        <w:t>she suggests</w:t>
      </w:r>
      <w:r>
        <w:rPr>
          <w:rFonts w:cs="CG Times"/>
          <w:i/>
          <w:iCs/>
          <w:lang w:val="en-AU"/>
        </w:rPr>
        <w:t>, should write a report for the local paper.</w:t>
      </w:r>
    </w:p>
    <w:p w14:paraId="717C710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If I'm not mistaken</w:t>
      </w:r>
      <w:r>
        <w:rPr>
          <w:rFonts w:cs="CG Times"/>
          <w:i/>
          <w:iCs/>
          <w:lang w:val="en-AU"/>
        </w:rPr>
        <w:t>, that's a kookaburra over there.</w:t>
      </w:r>
    </w:p>
    <w:p w14:paraId="4E0808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We're in for a wet week-end </w:t>
      </w:r>
      <w:r>
        <w:rPr>
          <w:rFonts w:cs="CG Times"/>
          <w:i/>
          <w:iCs/>
          <w:u w:val="single"/>
          <w:lang w:val="en-AU"/>
        </w:rPr>
        <w:t>if the weather forecast is anything to go by</w:t>
      </w:r>
      <w:r>
        <w:rPr>
          <w:rFonts w:cs="CG Times"/>
          <w:i/>
          <w:iCs/>
          <w:lang w:val="en-AU"/>
        </w:rPr>
        <w:t>.</w:t>
      </w:r>
    </w:p>
    <w:p w14:paraId="25375DE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 commandos got away before their presence was discovered.</w:t>
      </w:r>
    </w:p>
    <w:p w14:paraId="581AB59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Ironically</w:t>
      </w:r>
      <w:r>
        <w:rPr>
          <w:rFonts w:cs="CG Times"/>
          <w:i/>
          <w:iCs/>
          <w:lang w:val="en-AU"/>
        </w:rPr>
        <w:t xml:space="preserve"> he did best in the subject he liked least. </w:t>
      </w:r>
    </w:p>
    <w:p w14:paraId="13B47A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Ominously</w:t>
      </w:r>
      <w:r>
        <w:rPr>
          <w:rFonts w:cs="CG Times"/>
          <w:i/>
          <w:iCs/>
          <w:lang w:val="en-AU"/>
        </w:rPr>
        <w:t>, these two economic trends are connected.</w:t>
      </w:r>
    </w:p>
    <w:p w14:paraId="0DCD7ABE"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absurdly</w:t>
      </w:r>
      <w:r>
        <w:rPr>
          <w:rFonts w:cs="CG Times"/>
          <w:i/>
          <w:iCs/>
          <w:lang w:val="en-AU"/>
        </w:rPr>
        <w:tab/>
        <w:t>amazingly</w:t>
      </w:r>
      <w:r>
        <w:rPr>
          <w:rFonts w:cs="CG Times"/>
          <w:i/>
          <w:iCs/>
          <w:lang w:val="en-AU"/>
        </w:rPr>
        <w:tab/>
        <w:t>annoyingly</w:t>
      </w:r>
      <w:r>
        <w:rPr>
          <w:rFonts w:cs="CG Times"/>
          <w:i/>
          <w:iCs/>
          <w:lang w:val="en-AU"/>
        </w:rPr>
        <w:tab/>
        <w:t>appropriately</w:t>
      </w:r>
      <w:r>
        <w:rPr>
          <w:rFonts w:cs="CG Times"/>
          <w:i/>
          <w:iCs/>
          <w:lang w:val="en-AU"/>
        </w:rPr>
        <w:tab/>
        <w:t>bewilderingly</w:t>
      </w:r>
    </w:p>
    <w:p w14:paraId="1EEA7B81"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curiously</w:t>
      </w:r>
      <w:r>
        <w:rPr>
          <w:rFonts w:cs="CG Times"/>
          <w:i/>
          <w:iCs/>
          <w:lang w:val="en-AU"/>
        </w:rPr>
        <w:tab/>
        <w:t>disappointingly</w:t>
      </w:r>
      <w:r>
        <w:rPr>
          <w:rFonts w:cs="CG Times"/>
          <w:i/>
          <w:iCs/>
          <w:lang w:val="en-AU"/>
        </w:rPr>
        <w:tab/>
        <w:t>fortunately</w:t>
      </w:r>
      <w:r>
        <w:rPr>
          <w:rFonts w:cs="CG Times"/>
          <w:i/>
          <w:iCs/>
          <w:lang w:val="en-AU"/>
        </w:rPr>
        <w:tab/>
        <w:t>funnily</w:t>
      </w:r>
      <w:r>
        <w:rPr>
          <w:rFonts w:cs="CG Times"/>
          <w:i/>
          <w:iCs/>
          <w:lang w:val="en-AU"/>
        </w:rPr>
        <w:tab/>
        <w:t>happily</w:t>
      </w:r>
    </w:p>
    <w:p w14:paraId="2490CB59"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importantly</w:t>
      </w:r>
      <w:r>
        <w:rPr>
          <w:rFonts w:cs="CG Times"/>
          <w:i/>
          <w:iCs/>
          <w:lang w:val="en-AU"/>
        </w:rPr>
        <w:tab/>
        <w:t>improbably</w:t>
      </w:r>
      <w:r>
        <w:rPr>
          <w:rFonts w:cs="CG Times"/>
          <w:i/>
          <w:iCs/>
          <w:lang w:val="en-AU"/>
        </w:rPr>
        <w:tab/>
        <w:t>inexplicably</w:t>
      </w:r>
      <w:r>
        <w:rPr>
          <w:rFonts w:cs="CG Times"/>
          <w:i/>
          <w:iCs/>
          <w:lang w:val="en-AU"/>
        </w:rPr>
        <w:tab/>
        <w:t>ironically</w:t>
      </w:r>
      <w:r>
        <w:rPr>
          <w:rFonts w:cs="CG Times"/>
          <w:i/>
          <w:iCs/>
          <w:lang w:val="en-AU"/>
        </w:rPr>
        <w:tab/>
        <w:t>luckily</w:t>
      </w:r>
    </w:p>
    <w:p w14:paraId="61D5D3BF"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mercifully</w:t>
      </w:r>
      <w:r>
        <w:rPr>
          <w:rFonts w:cs="CG Times"/>
          <w:i/>
          <w:iCs/>
          <w:lang w:val="en-AU"/>
        </w:rPr>
        <w:tab/>
        <w:t>miraculously</w:t>
      </w:r>
      <w:r>
        <w:rPr>
          <w:rFonts w:cs="CG Times"/>
          <w:i/>
          <w:iCs/>
          <w:lang w:val="en-AU"/>
        </w:rPr>
        <w:tab/>
        <w:t>oddly</w:t>
      </w:r>
      <w:r>
        <w:rPr>
          <w:rFonts w:cs="CG Times"/>
          <w:i/>
          <w:iCs/>
          <w:lang w:val="en-AU"/>
        </w:rPr>
        <w:tab/>
        <w:t>ominously</w:t>
      </w:r>
      <w:r>
        <w:rPr>
          <w:rFonts w:cs="CG Times"/>
          <w:i/>
          <w:iCs/>
          <w:lang w:val="en-AU"/>
        </w:rPr>
        <w:tab/>
        <w:t>paradoxically</w:t>
      </w:r>
    </w:p>
    <w:p w14:paraId="63292BFD"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predictably</w:t>
      </w:r>
      <w:r>
        <w:rPr>
          <w:rFonts w:cs="CG Times"/>
          <w:i/>
          <w:iCs/>
          <w:lang w:val="en-AU"/>
        </w:rPr>
        <w:tab/>
        <w:t>regrettably</w:t>
      </w:r>
      <w:r>
        <w:rPr>
          <w:rFonts w:cs="CG Times"/>
          <w:i/>
          <w:iCs/>
          <w:lang w:val="en-AU"/>
        </w:rPr>
        <w:tab/>
        <w:t>sadly</w:t>
      </w:r>
      <w:r>
        <w:rPr>
          <w:rFonts w:cs="CG Times"/>
          <w:i/>
          <w:iCs/>
          <w:lang w:val="en-AU"/>
        </w:rPr>
        <w:tab/>
        <w:t>shamefully</w:t>
      </w:r>
      <w:r>
        <w:rPr>
          <w:rFonts w:cs="CG Times"/>
          <w:i/>
          <w:iCs/>
          <w:lang w:val="en-AU"/>
        </w:rPr>
        <w:tab/>
        <w:t>strangely</w:t>
      </w:r>
    </w:p>
    <w:p w14:paraId="3D896E70"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surprisingly</w:t>
      </w:r>
      <w:r>
        <w:rPr>
          <w:rFonts w:cs="CG Times"/>
          <w:i/>
          <w:iCs/>
          <w:lang w:val="en-AU"/>
        </w:rPr>
        <w:tab/>
        <w:t>thankfully</w:t>
      </w:r>
      <w:r>
        <w:rPr>
          <w:rFonts w:cs="CG Times"/>
          <w:i/>
          <w:iCs/>
          <w:lang w:val="en-AU"/>
        </w:rPr>
        <w:tab/>
        <w:t>unaccountably</w:t>
      </w:r>
      <w:r>
        <w:rPr>
          <w:rFonts w:cs="CG Times"/>
          <w:i/>
          <w:iCs/>
          <w:lang w:val="en-AU"/>
        </w:rPr>
        <w:tab/>
        <w:t>understandably</w:t>
      </w:r>
      <w:r>
        <w:rPr>
          <w:rFonts w:cs="CG Times"/>
          <w:i/>
          <w:iCs/>
          <w:lang w:val="en-AU"/>
        </w:rPr>
        <w:tab/>
        <w:t>unfortunately</w:t>
      </w:r>
    </w:p>
    <w:p w14:paraId="5C5E9D3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Amazingly</w:t>
      </w:r>
      <w:r>
        <w:rPr>
          <w:rFonts w:cs="CG Times"/>
          <w:i/>
          <w:iCs/>
          <w:lang w:val="en-AU"/>
        </w:rPr>
        <w:t xml:space="preserve"> he escaped with only a scratch.</w:t>
      </w:r>
      <w:r>
        <w:rPr>
          <w:rFonts w:cs="CG Times"/>
          <w:lang w:val="en-AU"/>
        </w:rPr>
        <w:tab/>
        <w:t>[evaluative adjunct]</w:t>
      </w:r>
    </w:p>
    <w:p w14:paraId="34C35C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escaped with only a scratch, </w:t>
      </w:r>
      <w:r>
        <w:rPr>
          <w:rFonts w:cs="CG Times"/>
          <w:i/>
          <w:iCs/>
          <w:u w:val="single"/>
          <w:lang w:val="en-AU"/>
        </w:rPr>
        <w:t>which was amazing</w:t>
      </w:r>
      <w:r>
        <w:rPr>
          <w:rFonts w:cs="CG Times"/>
          <w:i/>
          <w:iCs/>
          <w:lang w:val="en-AU"/>
        </w:rPr>
        <w:t>.</w:t>
      </w:r>
      <w:r>
        <w:rPr>
          <w:rFonts w:cs="CG Times"/>
          <w:lang w:val="en-AU"/>
        </w:rPr>
        <w:tab/>
        <w:t>[supplementary relative]</w:t>
      </w:r>
    </w:p>
    <w:p w14:paraId="45C308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It was amazing</w:t>
      </w:r>
      <w:r>
        <w:rPr>
          <w:rFonts w:cs="CG Times"/>
          <w:i/>
          <w:iCs/>
          <w:lang w:val="en-AU"/>
        </w:rPr>
        <w:t xml:space="preserve"> that he escaped with only a scratch.</w:t>
      </w:r>
      <w:r>
        <w:rPr>
          <w:rFonts w:cs="CG Times"/>
          <w:lang w:val="en-AU"/>
        </w:rPr>
        <w:tab/>
        <w:t>[superordinate adjective]</w:t>
      </w:r>
    </w:p>
    <w:p w14:paraId="663C6B0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Surprisingly</w:t>
      </w:r>
      <w:r>
        <w:rPr>
          <w:rFonts w:cs="CG Times"/>
          <w:i/>
          <w:iCs/>
          <w:lang w:val="en-AU"/>
        </w:rPr>
        <w:t>, he hadn't been detected.</w:t>
      </w:r>
      <w:r>
        <w:rPr>
          <w:rFonts w:cs="CG Times"/>
          <w:lang w:val="en-AU"/>
        </w:rPr>
        <w:tab/>
        <w:t>[adjunct has scope over negative]</w:t>
      </w:r>
    </w:p>
    <w:p w14:paraId="36E22629"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He hadn't been </w:t>
      </w:r>
      <w:r>
        <w:rPr>
          <w:rFonts w:cs="CG Times"/>
          <w:i/>
          <w:iCs/>
          <w:u w:val="single"/>
          <w:lang w:val="en-AU"/>
        </w:rPr>
        <w:t>surprisingly</w:t>
      </w:r>
      <w:r>
        <w:rPr>
          <w:rFonts w:cs="CG Times"/>
          <w:i/>
          <w:iCs/>
          <w:lang w:val="en-AU"/>
        </w:rPr>
        <w:t xml:space="preserve"> detected.</w:t>
      </w:r>
      <w:r>
        <w:rPr>
          <w:rFonts w:cs="CG Times"/>
          <w:lang w:val="en-AU"/>
        </w:rPr>
        <w:tab/>
        <w:t>[*negative has scope over adjunct]</w:t>
      </w:r>
    </w:p>
    <w:p w14:paraId="1CDEC51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Not surprisingly</w:t>
      </w:r>
      <w:r>
        <w:rPr>
          <w:rFonts w:cs="CG Times"/>
          <w:i/>
          <w:iCs/>
          <w:lang w:val="en-AU"/>
        </w:rPr>
        <w:t>, he had been detected.</w:t>
      </w:r>
      <w:r>
        <w:rPr>
          <w:rFonts w:cs="CG Times"/>
          <w:lang w:val="en-AU"/>
        </w:rPr>
        <w:tab/>
        <w:t>[subclausal negation]</w:t>
      </w:r>
    </w:p>
    <w:p w14:paraId="293BE729"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835"/>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 xml:space="preserve">   *</w:t>
      </w:r>
      <w:r>
        <w:rPr>
          <w:rFonts w:cs="CG Times"/>
          <w:i/>
          <w:iCs/>
          <w:lang w:val="en-AU"/>
        </w:rPr>
        <w:t xml:space="preserve">Did the soldiers </w:t>
      </w:r>
      <w:r>
        <w:rPr>
          <w:rFonts w:cs="CG Times"/>
          <w:i/>
          <w:iCs/>
          <w:u w:val="single"/>
          <w:lang w:val="en-AU"/>
        </w:rPr>
        <w:t>fortunately</w:t>
      </w:r>
      <w:r>
        <w:rPr>
          <w:rFonts w:cs="CG Times"/>
          <w:i/>
          <w:iCs/>
          <w:lang w:val="en-AU"/>
        </w:rPr>
        <w:t xml:space="preserve"> get away?</w:t>
      </w:r>
    </w:p>
    <w:p w14:paraId="7A1FE7A2"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Fortunately</w:t>
      </w:r>
      <w:r>
        <w:rPr>
          <w:rFonts w:cs="CG Times"/>
          <w:i/>
          <w:iCs/>
          <w:lang w:val="en-AU"/>
        </w:rPr>
        <w:t xml:space="preserve"> catch the last bus.</w:t>
      </w:r>
    </w:p>
    <w:p w14:paraId="35062697"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Since Deidre </w:t>
      </w:r>
      <w:r>
        <w:rPr>
          <w:rFonts w:cs="CG Times"/>
          <w:i/>
          <w:iCs/>
          <w:u w:val="single"/>
          <w:lang w:val="en-AU"/>
        </w:rPr>
        <w:t>fortunately</w:t>
      </w:r>
      <w:r>
        <w:rPr>
          <w:rFonts w:cs="CG Times"/>
          <w:i/>
          <w:iCs/>
          <w:lang w:val="en-AU"/>
        </w:rPr>
        <w:t xml:space="preserve"> recovered from her illness, she has lived in California.</w:t>
      </w:r>
    </w:p>
    <w:p w14:paraId="480348B2"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Jill told me she had </w:t>
      </w:r>
      <w:r>
        <w:rPr>
          <w:rFonts w:cs="CG Times"/>
          <w:i/>
          <w:iCs/>
          <w:u w:val="single"/>
          <w:lang w:val="en-AU"/>
        </w:rPr>
        <w:t>unfortunately</w:t>
      </w:r>
      <w:r>
        <w:rPr>
          <w:rFonts w:cs="CG Times"/>
          <w:i/>
          <w:iCs/>
          <w:lang w:val="en-AU"/>
        </w:rPr>
        <w:t xml:space="preserve"> been too ill to attend the wedding.</w:t>
      </w:r>
    </w:p>
    <w:p w14:paraId="4108A65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situational adjunct</w:t>
      </w:r>
      <w:r>
        <w:rPr>
          <w:rFonts w:cs="CG Times"/>
          <w:smallCaps/>
          <w:lang w:val="en-AU"/>
        </w:rPr>
        <w:tab/>
      </w:r>
      <w:r>
        <w:rPr>
          <w:rFonts w:cs="CG Times"/>
          <w:smallCaps/>
          <w:lang w:val="en-AU"/>
        </w:rPr>
        <w:tab/>
        <w:t>speech act-related adjunct</w:t>
      </w:r>
    </w:p>
    <w:p w14:paraId="03E20A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Ed spoke </w:t>
      </w:r>
      <w:r>
        <w:rPr>
          <w:rFonts w:cs="CG Times"/>
          <w:i/>
          <w:iCs/>
          <w:u w:val="single"/>
          <w:lang w:val="en-AU"/>
        </w:rPr>
        <w:t>frankly</w:t>
      </w:r>
      <w:r>
        <w:rPr>
          <w:rFonts w:cs="CG Times"/>
          <w:i/>
          <w:iCs/>
          <w:lang w:val="en-AU"/>
        </w:rPr>
        <w:t xml:space="preserve"> about his feelings.</w:t>
      </w:r>
      <w:r>
        <w:rPr>
          <w:rFonts w:cs="CG Times"/>
          <w:lang w:val="en-AU"/>
        </w:rPr>
        <w:tab/>
        <w:t>b.</w:t>
      </w:r>
      <w:r>
        <w:rPr>
          <w:rFonts w:cs="CG Times"/>
          <w:lang w:val="en-AU"/>
        </w:rPr>
        <w:tab/>
      </w:r>
      <w:r>
        <w:rPr>
          <w:rFonts w:cs="CG Times"/>
          <w:i/>
          <w:iCs/>
          <w:u w:val="single"/>
          <w:lang w:val="en-AU"/>
        </w:rPr>
        <w:t>Frankly</w:t>
      </w:r>
      <w:r>
        <w:rPr>
          <w:rFonts w:cs="CG Times"/>
          <w:i/>
          <w:iCs/>
          <w:lang w:val="en-AU"/>
        </w:rPr>
        <w:t>, it was a waste of time.</w:t>
      </w:r>
    </w:p>
    <w:p w14:paraId="11BEB71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spoke </w:t>
      </w:r>
      <w:r>
        <w:rPr>
          <w:rFonts w:cs="CG Times"/>
          <w:i/>
          <w:iCs/>
          <w:u w:val="single"/>
          <w:lang w:val="en-AU"/>
        </w:rPr>
        <w:t>briefly</w:t>
      </w:r>
      <w:r>
        <w:rPr>
          <w:rFonts w:cs="CG Times"/>
          <w:i/>
          <w:iCs/>
          <w:lang w:val="en-AU"/>
        </w:rPr>
        <w:t xml:space="preserve"> about her ordeal.</w:t>
      </w:r>
      <w:r>
        <w:rPr>
          <w:rFonts w:cs="CG Times"/>
          <w:lang w:val="en-AU"/>
        </w:rPr>
        <w:tab/>
        <w:t>b.</w:t>
      </w:r>
      <w:r>
        <w:rPr>
          <w:rFonts w:cs="CG Times"/>
          <w:lang w:val="en-AU"/>
        </w:rPr>
        <w:tab/>
      </w:r>
      <w:r>
        <w:rPr>
          <w:rFonts w:cs="CG Times"/>
          <w:i/>
          <w:iCs/>
          <w:u w:val="single"/>
          <w:lang w:val="en-AU"/>
        </w:rPr>
        <w:t>Briefly</w:t>
      </w:r>
      <w:r>
        <w:rPr>
          <w:rFonts w:cs="CG Times"/>
          <w:i/>
          <w:iCs/>
          <w:lang w:val="en-AU"/>
        </w:rPr>
        <w:t>, your expenditure must not</w:t>
      </w:r>
    </w:p>
    <w:p w14:paraId="5C82460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jc w:val="both"/>
        <w:rPr>
          <w:rFonts w:cs="CG Times"/>
          <w:lang w:val="en-AU"/>
        </w:rPr>
      </w:pPr>
      <w:r>
        <w:rPr>
          <w:rFonts w:cs="CG Times"/>
          <w:i/>
          <w:iCs/>
          <w:lang w:val="en-AU"/>
        </w:rPr>
        <w:t>exceed your income.</w:t>
      </w:r>
    </w:p>
    <w:p w14:paraId="0CC4F9C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Ruth told me </w:t>
      </w:r>
      <w:r>
        <w:rPr>
          <w:rFonts w:cs="CG Times"/>
          <w:i/>
          <w:iCs/>
          <w:u w:val="single"/>
          <w:lang w:val="en-AU"/>
        </w:rPr>
        <w:t>confidentially</w:t>
      </w:r>
      <w:r>
        <w:rPr>
          <w:rFonts w:cs="CG Times"/>
          <w:i/>
          <w:iCs/>
          <w:lang w:val="en-AU"/>
        </w:rPr>
        <w:t xml:space="preserve"> that she</w:t>
      </w:r>
      <w:r>
        <w:rPr>
          <w:rFonts w:cs="CG Times"/>
          <w:lang w:val="en-AU"/>
        </w:rPr>
        <w:tab/>
        <w:t>b.</w:t>
      </w:r>
      <w:r>
        <w:rPr>
          <w:rFonts w:cs="CG Times"/>
          <w:lang w:val="en-AU"/>
        </w:rPr>
        <w:tab/>
      </w:r>
      <w:r>
        <w:rPr>
          <w:rFonts w:cs="CG Times"/>
          <w:i/>
          <w:iCs/>
          <w:u w:val="single"/>
          <w:lang w:val="en-AU"/>
        </w:rPr>
        <w:t>Confidentially</w:t>
      </w:r>
      <w:r>
        <w:rPr>
          <w:rFonts w:cs="CG Times"/>
          <w:i/>
          <w:iCs/>
          <w:lang w:val="en-AU"/>
        </w:rPr>
        <w:t xml:space="preserve">, Ruth is thinking of </w:t>
      </w:r>
    </w:p>
    <w:p w14:paraId="7BAFC1A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is thinking of resigning.</w:t>
      </w:r>
      <w:r>
        <w:rPr>
          <w:rFonts w:cs="CG Times"/>
          <w:i/>
          <w:iCs/>
          <w:lang w:val="en-AU"/>
        </w:rPr>
        <w:tab/>
      </w:r>
      <w:r>
        <w:rPr>
          <w:rFonts w:cs="CG Times"/>
          <w:i/>
          <w:iCs/>
          <w:lang w:val="en-AU"/>
        </w:rPr>
        <w:tab/>
        <w:t>resigning.</w:t>
      </w:r>
    </w:p>
    <w:p w14:paraId="20A4120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Confidentially</w:t>
      </w:r>
      <w:r>
        <w:rPr>
          <w:rFonts w:cs="CG Times"/>
          <w:lang w:val="en-AU"/>
        </w:rPr>
        <w:t>/</w:t>
      </w:r>
      <w:r>
        <w:rPr>
          <w:rFonts w:cs="CG Times"/>
          <w:i/>
          <w:iCs/>
          <w:u w:val="single"/>
          <w:lang w:val="en-AU"/>
        </w:rPr>
        <w:t>Frankly</w:t>
      </w:r>
      <w:r>
        <w:rPr>
          <w:rFonts w:cs="CG Times"/>
          <w:i/>
          <w:iCs/>
          <w:lang w:val="en-AU"/>
        </w:rPr>
        <w:t>, what do you think of the plan?</w:t>
      </w:r>
      <w:r>
        <w:rPr>
          <w:rFonts w:cs="CG Times"/>
          <w:lang w:val="en-AU"/>
        </w:rPr>
        <w:tab/>
        <w:t>[addressee-oriented]</w:t>
      </w:r>
    </w:p>
    <w:p w14:paraId="5153AC5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Frankly</w:t>
      </w:r>
      <w:r>
        <w:rPr>
          <w:rFonts w:cs="CG Times"/>
          <w:i/>
          <w:iCs/>
          <w:lang w:val="en-AU"/>
        </w:rPr>
        <w:t>, who gives a damn anyway?</w:t>
      </w:r>
      <w:r>
        <w:rPr>
          <w:rFonts w:cs="CG Times"/>
          <w:lang w:val="en-AU"/>
        </w:rPr>
        <w:tab/>
        <w:t>[speaker-oriented]</w:t>
      </w:r>
    </w:p>
    <w:p w14:paraId="1208839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Briefly</w:t>
      </w:r>
      <w:r>
        <w:rPr>
          <w:rFonts w:cs="CG Times"/>
          <w:i/>
          <w:iCs/>
          <w:lang w:val="en-AU"/>
        </w:rPr>
        <w:t>, what are the chances of success?</w:t>
      </w:r>
      <w:r>
        <w:rPr>
          <w:rFonts w:cs="CG Times"/>
          <w:lang w:val="en-AU"/>
        </w:rPr>
        <w:tab/>
        <w:t>[ambiguous]</w:t>
      </w:r>
    </w:p>
    <w:p w14:paraId="6BAD11D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To cut a long story short</w:t>
      </w:r>
      <w:r>
        <w:rPr>
          <w:rFonts w:cs="CG Times"/>
          <w:i/>
          <w:iCs/>
          <w:lang w:val="en-AU"/>
        </w:rPr>
        <w:t>, Ed accepted their offer and left the country.</w:t>
      </w:r>
    </w:p>
    <w:p w14:paraId="69926B1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Well, </w:t>
      </w:r>
      <w:r>
        <w:rPr>
          <w:rFonts w:cs="CG Times"/>
          <w:i/>
          <w:iCs/>
          <w:u w:val="single"/>
          <w:lang w:val="en-AU"/>
        </w:rPr>
        <w:t>since you ask</w:t>
      </w:r>
      <w:r>
        <w:rPr>
          <w:rFonts w:cs="CG Times"/>
          <w:i/>
          <w:iCs/>
          <w:lang w:val="en-AU"/>
        </w:rPr>
        <w:t>, I shan't be seeing her again.</w:t>
      </w:r>
    </w:p>
    <w:p w14:paraId="3122AF6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Dick's coming to the party, </w:t>
      </w:r>
      <w:r>
        <w:rPr>
          <w:rFonts w:cs="CG Times"/>
          <w:i/>
          <w:iCs/>
          <w:u w:val="single"/>
          <w:lang w:val="en-AU"/>
        </w:rPr>
        <w:t>in case you're interested</w:t>
      </w:r>
      <w:r>
        <w:rPr>
          <w:rFonts w:cs="CG Times"/>
          <w:i/>
          <w:iCs/>
          <w:lang w:val="en-AU"/>
        </w:rPr>
        <w:t>.</w:t>
      </w:r>
    </w:p>
    <w:p w14:paraId="1AB0447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Jill's on the verge of a breakdown, </w:t>
      </w:r>
      <w:r>
        <w:rPr>
          <w:rFonts w:cs="CG Times"/>
          <w:i/>
          <w:iCs/>
          <w:u w:val="single"/>
          <w:lang w:val="en-AU"/>
        </w:rPr>
        <w:t>though I don't suppose you could care less</w:t>
      </w:r>
      <w:r>
        <w:rPr>
          <w:rFonts w:cs="CG Times"/>
          <w:i/>
          <w:iCs/>
          <w:lang w:val="en-AU"/>
        </w:rPr>
        <w:t>.</w:t>
      </w:r>
    </w:p>
    <w:p w14:paraId="77400DC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If you must know</w:t>
      </w:r>
      <w:r>
        <w:rPr>
          <w:rFonts w:cs="CG Times"/>
          <w:i/>
          <w:iCs/>
          <w:lang w:val="en-AU"/>
        </w:rPr>
        <w:t>, I wasn't even short-listed.</w:t>
      </w:r>
    </w:p>
    <w:p w14:paraId="6F5C94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Are you nearly ready, </w:t>
      </w:r>
      <w:r>
        <w:rPr>
          <w:rFonts w:cs="CG Times"/>
          <w:i/>
          <w:iCs/>
          <w:u w:val="single"/>
          <w:lang w:val="en-AU"/>
        </w:rPr>
        <w:t>because the bus leaves in ten minutes</w:t>
      </w:r>
      <w:r>
        <w:rPr>
          <w:rFonts w:cs="CG Times"/>
          <w:i/>
          <w:iCs/>
          <w:lang w:val="en-AU"/>
        </w:rPr>
        <w:t>?</w:t>
      </w:r>
    </w:p>
    <w:p w14:paraId="4DBDE2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 time will you be back, </w:t>
      </w:r>
      <w:r>
        <w:rPr>
          <w:rFonts w:cs="CG Times"/>
          <w:i/>
          <w:iCs/>
          <w:u w:val="single"/>
          <w:lang w:val="en-AU"/>
        </w:rPr>
        <w:t>in case anyone calls</w:t>
      </w:r>
      <w:r>
        <w:rPr>
          <w:rFonts w:cs="CG Times"/>
          <w:i/>
          <w:iCs/>
          <w:lang w:val="en-AU"/>
        </w:rPr>
        <w:t>?</w:t>
      </w:r>
    </w:p>
    <w:p w14:paraId="08B7E8E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Where are you going, </w:t>
      </w:r>
      <w:r>
        <w:rPr>
          <w:rFonts w:cs="CG Times"/>
          <w:i/>
          <w:iCs/>
          <w:u w:val="single"/>
          <w:lang w:val="en-AU"/>
        </w:rPr>
        <w:t>if I may ask</w:t>
      </w:r>
      <w:r>
        <w:rPr>
          <w:rFonts w:cs="CG Times"/>
          <w:i/>
          <w:iCs/>
          <w:lang w:val="en-AU"/>
        </w:rPr>
        <w:t>?</w:t>
      </w:r>
    </w:p>
    <w:p w14:paraId="126FC0D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It's going to be a hard winter, </w:t>
      </w:r>
      <w:r>
        <w:rPr>
          <w:rFonts w:cs="CG Times"/>
          <w:i/>
          <w:iCs/>
          <w:u w:val="single"/>
          <w:lang w:val="en-AU"/>
        </w:rPr>
        <w:t>because the storks are migrating early</w:t>
      </w:r>
      <w:r>
        <w:rPr>
          <w:rFonts w:cs="CG Times"/>
          <w:i/>
          <w:iCs/>
          <w:lang w:val="en-AU"/>
        </w:rPr>
        <w:t>.</w:t>
      </w:r>
    </w:p>
    <w:p w14:paraId="6445AB6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Is Irene still in Rome, </w:t>
      </w:r>
      <w:r>
        <w:rPr>
          <w:rFonts w:cs="CG Times"/>
          <w:i/>
          <w:iCs/>
          <w:u w:val="single"/>
          <w:lang w:val="en-AU"/>
        </w:rPr>
        <w:t>because I've not heard from her since August</w:t>
      </w:r>
      <w:r>
        <w:rPr>
          <w:rFonts w:cs="CG Times"/>
          <w:i/>
          <w:iCs/>
          <w:lang w:val="en-AU"/>
        </w:rPr>
        <w:t xml:space="preserve">? </w:t>
      </w:r>
    </w:p>
    <w:p w14:paraId="5FCE850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Since you're so clever</w:t>
      </w:r>
      <w:r>
        <w:rPr>
          <w:rFonts w:cs="CG Times"/>
          <w:i/>
          <w:iCs/>
          <w:lang w:val="en-AU"/>
        </w:rPr>
        <w:t>, what's the square root of 58,564?</w:t>
      </w:r>
    </w:p>
    <w:p w14:paraId="10D3721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Metaphorically </w:t>
      </w:r>
      <w:r>
        <w:rPr>
          <w:rFonts w:cs="CG Times"/>
          <w:u w:val="single"/>
          <w:lang w:val="en-AU"/>
        </w:rPr>
        <w:t>(</w:t>
      </w:r>
      <w:r>
        <w:rPr>
          <w:rFonts w:cs="CG Times"/>
          <w:i/>
          <w:iCs/>
          <w:u w:val="single"/>
          <w:lang w:val="en-AU"/>
        </w:rPr>
        <w:t>speaking</w:t>
      </w:r>
      <w:r>
        <w:rPr>
          <w:rFonts w:cs="CG Times"/>
          <w:u w:val="single"/>
          <w:lang w:val="en-AU"/>
        </w:rPr>
        <w:t>)</w:t>
      </w:r>
      <w:r>
        <w:rPr>
          <w:rFonts w:cs="CG Times"/>
          <w:i/>
          <w:iCs/>
          <w:lang w:val="en-AU"/>
        </w:rPr>
        <w:t>, French is descended from Latin.</w:t>
      </w:r>
    </w:p>
    <w:p w14:paraId="1ACC5D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literally</w:t>
      </w:r>
      <w:r>
        <w:rPr>
          <w:rFonts w:cs="CG Times"/>
          <w:i/>
          <w:iCs/>
          <w:lang w:val="en-AU"/>
        </w:rPr>
        <w:t xml:space="preserve"> live in glass-houses.</w:t>
      </w:r>
    </w:p>
    <w:p w14:paraId="2D1CA7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To use a fashionable term</w:t>
      </w:r>
      <w:r>
        <w:rPr>
          <w:rFonts w:cs="CG Times"/>
          <w:i/>
          <w:iCs/>
          <w:lang w:val="en-AU"/>
        </w:rPr>
        <w:t>, their decor looks postmodern.</w:t>
      </w:r>
    </w:p>
    <w:p w14:paraId="3F56B42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place stinks, </w:t>
      </w:r>
      <w:r>
        <w:rPr>
          <w:rFonts w:cs="CG Times"/>
          <w:i/>
          <w:iCs/>
          <w:u w:val="single"/>
          <w:lang w:val="en-AU"/>
        </w:rPr>
        <w:t>if you will pardon the expression</w:t>
      </w:r>
      <w:r>
        <w:rPr>
          <w:rFonts w:cs="CG Times"/>
          <w:i/>
          <w:iCs/>
          <w:lang w:val="en-AU"/>
        </w:rPr>
        <w:t xml:space="preserve">. </w:t>
      </w:r>
    </w:p>
    <w:p w14:paraId="7C49597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You may take the `elevator', </w:t>
      </w:r>
      <w:r>
        <w:rPr>
          <w:rFonts w:cs="CG Times"/>
          <w:i/>
          <w:iCs/>
          <w:u w:val="single"/>
          <w:lang w:val="en-AU"/>
        </w:rPr>
        <w:t>as you are American</w:t>
      </w:r>
      <w:r>
        <w:rPr>
          <w:rFonts w:cs="CG Times"/>
          <w:i/>
          <w:iCs/>
          <w:lang w:val="en-AU"/>
        </w:rPr>
        <w:t>.</w:t>
      </w:r>
    </w:p>
    <w:p w14:paraId="24FAE1C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Jill was the only one with a Ph</w:t>
      </w:r>
      <w:r w:rsidR="001C5F13">
        <w:rPr>
          <w:rFonts w:cs="CG Times"/>
          <w:i/>
          <w:iCs/>
          <w:lang w:val="en-AU"/>
        </w:rPr>
        <w:t>.</w:t>
      </w:r>
      <w:r>
        <w:rPr>
          <w:rFonts w:cs="CG Times"/>
          <w:i/>
          <w:iCs/>
          <w:lang w:val="en-AU"/>
        </w:rPr>
        <w:t xml:space="preserve">D. </w:t>
      </w:r>
      <w:r>
        <w:rPr>
          <w:rFonts w:cs="CG Times"/>
          <w:i/>
          <w:iCs/>
          <w:u w:val="single"/>
          <w:lang w:val="en-AU"/>
        </w:rPr>
        <w:t>Moreover</w:t>
      </w:r>
      <w:r>
        <w:rPr>
          <w:rFonts w:cs="CG Times"/>
          <w:i/>
          <w:iCs/>
          <w:lang w:val="en-AU"/>
        </w:rPr>
        <w:t>, she had considerable teaching experience.</w:t>
      </w:r>
    </w:p>
    <w:p w14:paraId="47B499A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There's a good movie on at the Regal. </w:t>
      </w:r>
      <w:r>
        <w:rPr>
          <w:rFonts w:cs="CG Times"/>
          <w:i/>
          <w:iCs/>
          <w:u w:val="single"/>
          <w:lang w:val="en-AU"/>
        </w:rPr>
        <w:t>Alternatively</w:t>
      </w:r>
      <w:r>
        <w:rPr>
          <w:rFonts w:cs="CG Times"/>
          <w:i/>
          <w:iCs/>
          <w:lang w:val="en-AU"/>
        </w:rPr>
        <w:t xml:space="preserve"> we could have a quiet evening at home.</w:t>
      </w:r>
    </w:p>
    <w:p w14:paraId="7678BB3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Right</w:t>
      </w:r>
      <w:r>
        <w:rPr>
          <w:rFonts w:cs="CG Times"/>
          <w:i/>
          <w:iCs/>
          <w:lang w:val="en-AU"/>
        </w:rPr>
        <w:t>, last week we were examining the Bloomfieldian concept of the morpheme.</w:t>
      </w:r>
    </w:p>
    <w:p w14:paraId="10B33BB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has never had the disease himself but he can </w:t>
      </w:r>
      <w:r>
        <w:rPr>
          <w:rFonts w:cs="CG Times"/>
          <w:i/>
          <w:iCs/>
          <w:u w:val="single"/>
          <w:lang w:val="en-AU"/>
        </w:rPr>
        <w:t>nevertheless</w:t>
      </w:r>
      <w:r>
        <w:rPr>
          <w:rFonts w:cs="CG Times"/>
          <w:i/>
          <w:iCs/>
          <w:lang w:val="en-AU"/>
        </w:rPr>
        <w:t xml:space="preserve"> identify it.</w:t>
      </w:r>
    </w:p>
    <w:p w14:paraId="4706DCB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shoes are expressly designed for those of us whose feet are no longer youthful, but who </w:t>
      </w:r>
      <w:r>
        <w:rPr>
          <w:rFonts w:cs="CG Times"/>
          <w:i/>
          <w:iCs/>
          <w:u w:val="single"/>
          <w:lang w:val="en-AU"/>
        </w:rPr>
        <w:t>nevertheless</w:t>
      </w:r>
      <w:r>
        <w:rPr>
          <w:rFonts w:cs="CG Times"/>
          <w:i/>
          <w:iCs/>
          <w:lang w:val="en-AU"/>
        </w:rPr>
        <w:t xml:space="preserve"> like to be fashionably shod.</w:t>
      </w:r>
    </w:p>
    <w:p w14:paraId="6D4ED86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Although he affects a gruff exterior in many instances, </w:t>
      </w:r>
      <w:r>
        <w:rPr>
          <w:rFonts w:cs="CG Times"/>
          <w:i/>
          <w:iCs/>
          <w:u w:val="single"/>
          <w:lang w:val="en-AU"/>
        </w:rPr>
        <w:t>nevertheless</w:t>
      </w:r>
      <w:r>
        <w:rPr>
          <w:rFonts w:cs="CG Times"/>
          <w:i/>
          <w:iCs/>
          <w:lang w:val="en-AU"/>
        </w:rPr>
        <w:t xml:space="preserve"> he is fundamentally a man of warm heart and gentle disposition.</w:t>
      </w:r>
    </w:p>
    <w:p w14:paraId="04D206C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Challenged by the passiveness of the music-hall and, later, by the twanging whines of American country and western music, it has </w:t>
      </w:r>
      <w:r>
        <w:rPr>
          <w:rFonts w:cs="CG Times"/>
          <w:i/>
          <w:iCs/>
          <w:u w:val="single"/>
          <w:lang w:val="en-AU"/>
        </w:rPr>
        <w:t>nevertheless</w:t>
      </w:r>
      <w:r>
        <w:rPr>
          <w:rFonts w:cs="CG Times"/>
          <w:i/>
          <w:iCs/>
          <w:lang w:val="en-AU"/>
        </w:rPr>
        <w:t xml:space="preserve"> survived and is now undergoing a revival.</w:t>
      </w:r>
    </w:p>
    <w:p w14:paraId="0859A0E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This almost trivial example is </w:t>
      </w:r>
      <w:r>
        <w:rPr>
          <w:rFonts w:cs="CG Times"/>
          <w:i/>
          <w:iCs/>
          <w:u w:val="single"/>
          <w:lang w:val="en-AU"/>
        </w:rPr>
        <w:t>nevertheless</w:t>
      </w:r>
      <w:r>
        <w:rPr>
          <w:rFonts w:cs="CG Times"/>
          <w:i/>
          <w:iCs/>
          <w:lang w:val="en-AU"/>
        </w:rPr>
        <w:t xml:space="preserve"> suggestive, for there are some elements in common between the antique fear that the days would get shorter and shorter and our present fear of war.</w:t>
      </w:r>
    </w:p>
    <w:p w14:paraId="717FB89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On the one hand</w:t>
      </w:r>
      <w:r>
        <w:rPr>
          <w:rFonts w:cs="CG Times"/>
          <w:i/>
          <w:iCs/>
          <w:lang w:val="en-AU"/>
        </w:rPr>
        <w:t xml:space="preserve">, normal daily life is largely concerned with the problems of the present or those of the quite near future; </w:t>
      </w:r>
      <w:r>
        <w:rPr>
          <w:rFonts w:cs="CG Times"/>
          <w:i/>
          <w:iCs/>
          <w:u w:val="single"/>
          <w:lang w:val="en-AU"/>
        </w:rPr>
        <w:t>on the other hand</w:t>
      </w:r>
      <w:r>
        <w:rPr>
          <w:rFonts w:cs="CG Times"/>
          <w:i/>
          <w:iCs/>
          <w:lang w:val="en-AU"/>
        </w:rPr>
        <w:t xml:space="preserve">, the universities live in a </w:t>
      </w:r>
      <w:r>
        <w:rPr>
          <w:rFonts w:cs="CG Times"/>
          <w:i/>
          <w:iCs/>
          <w:lang w:val="en-AU"/>
        </w:rPr>
        <w:lastRenderedPageBreak/>
        <w:t>world with a quite different time</w:t>
      </w:r>
      <w:r>
        <w:rPr>
          <w:rFonts w:cs="CG Times"/>
          <w:i/>
          <w:iCs/>
          <w:lang w:val="en-AU"/>
        </w:rPr>
        <w:noBreakHyphen/>
        <w:t xml:space="preserve">scale, and the problems which exercise the academic mind belong to that world. </w:t>
      </w:r>
    </w:p>
    <w:p w14:paraId="4BD9EC9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They do not impose additional truth conditions on their clause.</w:t>
      </w:r>
    </w:p>
    <w:p w14:paraId="02567EC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They cannot fall within the scope of negation, be questioned or be focused.</w:t>
      </w:r>
    </w:p>
    <w:p w14:paraId="4B4A5FE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Jill was the only one without a Ph</w:t>
      </w:r>
      <w:r w:rsidR="004F669A">
        <w:rPr>
          <w:rFonts w:cs="CG Times"/>
          <w:i/>
          <w:iCs/>
          <w:lang w:val="en-AU"/>
        </w:rPr>
        <w:t>.</w:t>
      </w:r>
      <w:r>
        <w:rPr>
          <w:rFonts w:cs="CG Times"/>
          <w:i/>
          <w:iCs/>
          <w:lang w:val="en-AU"/>
        </w:rPr>
        <w:t>D. She did not, moreover, have any teaching experience.</w:t>
      </w:r>
    </w:p>
    <w:p w14:paraId="7F4ED37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Jill had just finished her Ph</w:t>
      </w:r>
      <w:r w:rsidR="004F669A">
        <w:rPr>
          <w:rFonts w:cs="CG Times"/>
          <w:i/>
          <w:iCs/>
          <w:lang w:val="en-AU"/>
        </w:rPr>
        <w:t>.</w:t>
      </w:r>
      <w:r>
        <w:rPr>
          <w:rFonts w:cs="CG Times"/>
          <w:i/>
          <w:iCs/>
          <w:lang w:val="en-AU"/>
        </w:rPr>
        <w:t>D. She didn't have considerable teaching experience moreover but nevertheless.</w:t>
      </w:r>
    </w:p>
    <w:p w14:paraId="0E12D7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F047F4">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Because his son had been charged with importing illegal drugs</w:t>
      </w:r>
      <w:r>
        <w:rPr>
          <w:rFonts w:cs="CG Times"/>
          <w:i/>
          <w:iCs/>
          <w:lang w:val="en-AU"/>
        </w:rPr>
        <w:t>, Ed had decided to resign from the School Board.</w:t>
      </w:r>
    </w:p>
    <w:p w14:paraId="03D45D5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His son had been charged with importing illegal drugs, and </w:t>
      </w:r>
      <w:r>
        <w:rPr>
          <w:rFonts w:cs="CG Times"/>
          <w:i/>
          <w:iCs/>
          <w:u w:val="single"/>
          <w:lang w:val="en-AU"/>
        </w:rPr>
        <w:t>for this reason</w:t>
      </w:r>
      <w:r>
        <w:rPr>
          <w:rFonts w:cs="CG Times"/>
          <w:i/>
          <w:iCs/>
          <w:lang w:val="en-AU"/>
        </w:rPr>
        <w:t xml:space="preserve"> Ed had decided to resign from the School Board.</w:t>
      </w:r>
    </w:p>
    <w:p w14:paraId="050E981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His son had been charged with importing illegal drugs, and Ed had decided to resign from the School Board.</w:t>
      </w:r>
    </w:p>
    <w:p w14:paraId="1BEDAC5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His son had been charged with importing illegal drugs; Ed had </w:t>
      </w:r>
      <w:r>
        <w:rPr>
          <w:rFonts w:cs="CG Times"/>
          <w:i/>
          <w:iCs/>
          <w:u w:val="single"/>
          <w:lang w:val="en-AU"/>
        </w:rPr>
        <w:t>therefore</w:t>
      </w:r>
      <w:r>
        <w:rPr>
          <w:rFonts w:cs="CG Times"/>
          <w:i/>
          <w:iCs/>
          <w:lang w:val="en-AU"/>
        </w:rPr>
        <w:t xml:space="preserve"> decided to resign from the School Board.</w:t>
      </w:r>
    </w:p>
    <w:p w14:paraId="07F9FE8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3787E">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for this reason</w:t>
      </w:r>
      <w:r>
        <w:rPr>
          <w:rFonts w:cs="CG Times"/>
          <w:lang w:val="en-AU"/>
        </w:rPr>
        <w:t xml:space="preserve"> / *</w:t>
      </w:r>
      <w:r>
        <w:rPr>
          <w:rFonts w:cs="CG Times"/>
          <w:i/>
          <w:iCs/>
          <w:u w:val="single"/>
          <w:lang w:val="en-AU"/>
        </w:rPr>
        <w:t>therefore</w:t>
      </w:r>
      <w:r>
        <w:rPr>
          <w:rFonts w:cs="CG Times"/>
          <w:i/>
          <w:iCs/>
          <w:lang w:val="en-AU"/>
        </w:rPr>
        <w:t xml:space="preserve"> that Ed had decided to resign.</w:t>
      </w:r>
    </w:p>
    <w:p w14:paraId="1CA5F7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However, Ed hadn't decided to resign </w:t>
      </w:r>
      <w:r>
        <w:rPr>
          <w:rFonts w:cs="CG Times"/>
          <w:i/>
          <w:iCs/>
          <w:u w:val="single"/>
          <w:lang w:val="en-AU"/>
        </w:rPr>
        <w:t>for this reason</w:t>
      </w:r>
      <w:r>
        <w:rPr>
          <w:rFonts w:cs="CG Times"/>
          <w:i/>
          <w:iCs/>
          <w:lang w:val="en-AU"/>
        </w:rPr>
        <w:t xml:space="preserve"> </w:t>
      </w:r>
      <w:r>
        <w:rPr>
          <w:rFonts w:cs="CG Times"/>
          <w:lang w:val="en-AU"/>
        </w:rPr>
        <w:t>/ *</w:t>
      </w:r>
      <w:r>
        <w:rPr>
          <w:rFonts w:cs="CG Times"/>
          <w:i/>
          <w:iCs/>
          <w:u w:val="single"/>
          <w:lang w:val="en-AU"/>
        </w:rPr>
        <w:t>therefore</w:t>
      </w:r>
      <w:r>
        <w:rPr>
          <w:rFonts w:cs="CG Times"/>
          <w:i/>
          <w:iCs/>
          <w:lang w:val="en-AU"/>
        </w:rPr>
        <w:t xml:space="preserve"> but because of his disagreement with the school's policy on corporal punishment.</w:t>
      </w:r>
    </w:p>
    <w:p w14:paraId="2615CD4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8902B7">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have two objections to your proposal. </w:t>
      </w:r>
      <w:r>
        <w:rPr>
          <w:rFonts w:cs="CG Times"/>
          <w:i/>
          <w:iCs/>
          <w:u w:val="single"/>
          <w:lang w:val="en-AU"/>
        </w:rPr>
        <w:t>In the first place</w:t>
      </w:r>
      <w:r>
        <w:rPr>
          <w:rFonts w:cs="CG Times"/>
          <w:i/>
          <w:iCs/>
          <w:lang w:val="en-AU"/>
        </w:rPr>
        <w:t xml:space="preserve">, it hasn't been adequately costed. </w:t>
      </w:r>
      <w:r>
        <w:rPr>
          <w:rFonts w:cs="CG Times"/>
          <w:i/>
          <w:iCs/>
          <w:u w:val="single"/>
          <w:lang w:val="en-AU"/>
        </w:rPr>
        <w:t>Secondly</w:t>
      </w:r>
      <w:r>
        <w:rPr>
          <w:rFonts w:cs="CG Times"/>
          <w:i/>
          <w:iCs/>
          <w:lang w:val="en-AU"/>
        </w:rPr>
        <w:t>, it violates the spirit of our agreement with Father.</w:t>
      </w:r>
    </w:p>
    <w:p w14:paraId="2D70474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94335B">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first</w:t>
      </w:r>
      <w:r>
        <w:rPr>
          <w:rFonts w:cs="CG Times"/>
          <w:lang w:val="en-AU"/>
        </w:rPr>
        <w:t>,</w:t>
      </w:r>
      <w:r>
        <w:rPr>
          <w:rFonts w:cs="CG Times"/>
          <w:i/>
          <w:iCs/>
          <w:lang w:val="en-AU"/>
        </w:rPr>
        <w:t xml:space="preserve"> firstly</w:t>
      </w:r>
      <w:r>
        <w:rPr>
          <w:rFonts w:cs="CG Times"/>
          <w:lang w:val="en-AU"/>
        </w:rPr>
        <w:t xml:space="preserve">, </w:t>
      </w:r>
      <w:r>
        <w:rPr>
          <w:rFonts w:cs="CG Times"/>
          <w:i/>
          <w:iCs/>
          <w:lang w:val="en-AU"/>
        </w:rPr>
        <w:t>in the first place</w:t>
      </w:r>
      <w:r>
        <w:rPr>
          <w:rFonts w:cs="CG Times"/>
          <w:lang w:val="en-AU"/>
        </w:rPr>
        <w:t xml:space="preserve">, </w:t>
      </w:r>
      <w:r>
        <w:rPr>
          <w:rFonts w:cs="CG Times"/>
          <w:i/>
          <w:iCs/>
          <w:lang w:val="en-AU"/>
        </w:rPr>
        <w:t>first of all</w:t>
      </w:r>
      <w:r>
        <w:rPr>
          <w:rFonts w:cs="CG Times"/>
          <w:lang w:val="en-AU"/>
        </w:rPr>
        <w:t xml:space="preserve">, </w:t>
      </w:r>
      <w:r>
        <w:rPr>
          <w:rFonts w:cs="CG Times"/>
          <w:i/>
          <w:iCs/>
          <w:lang w:val="en-AU"/>
        </w:rPr>
        <w:t>for a start</w:t>
      </w:r>
      <w:r>
        <w:rPr>
          <w:rFonts w:cs="CG Times"/>
          <w:lang w:val="en-AU"/>
        </w:rPr>
        <w:t xml:space="preserve">, </w:t>
      </w:r>
      <w:r>
        <w:rPr>
          <w:rFonts w:cs="CG Times"/>
          <w:i/>
          <w:iCs/>
          <w:lang w:val="en-AU"/>
        </w:rPr>
        <w:t>for one thing</w:t>
      </w:r>
      <w:r>
        <w:rPr>
          <w:rFonts w:cs="CG Times"/>
          <w:lang w:val="en-AU"/>
        </w:rPr>
        <w:t>,</w:t>
      </w:r>
      <w:r>
        <w:rPr>
          <w:rFonts w:cs="CG Times"/>
          <w:i/>
          <w:iCs/>
          <w:lang w:val="en-AU"/>
        </w:rPr>
        <w:t xml:space="preserve"> on the one hand</w:t>
      </w:r>
    </w:p>
    <w:p w14:paraId="476C25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second</w:t>
      </w:r>
      <w:r>
        <w:rPr>
          <w:rFonts w:cs="CG Times"/>
          <w:lang w:val="en-AU"/>
        </w:rPr>
        <w:t>,</w:t>
      </w:r>
      <w:r>
        <w:rPr>
          <w:rFonts w:cs="CG Times"/>
          <w:i/>
          <w:iCs/>
          <w:lang w:val="en-AU"/>
        </w:rPr>
        <w:t xml:space="preserve"> secondly</w:t>
      </w:r>
      <w:r>
        <w:rPr>
          <w:rFonts w:cs="CG Times"/>
          <w:lang w:val="en-AU"/>
        </w:rPr>
        <w:t>,</w:t>
      </w:r>
      <w:r>
        <w:rPr>
          <w:rFonts w:cs="CG Times"/>
          <w:i/>
          <w:iCs/>
          <w:lang w:val="en-AU"/>
        </w:rPr>
        <w:t xml:space="preserve"> in the second place</w:t>
      </w:r>
      <w:r>
        <w:rPr>
          <w:rFonts w:cs="CG Times"/>
          <w:lang w:val="en-AU"/>
        </w:rPr>
        <w:t>,</w:t>
      </w:r>
      <w:r>
        <w:rPr>
          <w:rFonts w:cs="CG Times"/>
          <w:i/>
          <w:iCs/>
          <w:lang w:val="en-AU"/>
        </w:rPr>
        <w:t xml:space="preserve"> second of all</w:t>
      </w:r>
      <w:r>
        <w:rPr>
          <w:rFonts w:cs="CG Times"/>
          <w:lang w:val="en-AU"/>
        </w:rPr>
        <w:t xml:space="preserve"> (</w:t>
      </w:r>
      <w:proofErr w:type="spellStart"/>
      <w:r>
        <w:rPr>
          <w:rFonts w:cs="CG Times"/>
          <w:lang w:val="en-AU"/>
        </w:rPr>
        <w:t>AmE</w:t>
      </w:r>
      <w:proofErr w:type="spellEnd"/>
      <w:r>
        <w:rPr>
          <w:rFonts w:cs="CG Times"/>
          <w:lang w:val="en-AU"/>
        </w:rPr>
        <w:t xml:space="preserve">), </w:t>
      </w:r>
      <w:r>
        <w:rPr>
          <w:rFonts w:cs="CG Times"/>
          <w:i/>
          <w:iCs/>
          <w:lang w:val="en-AU"/>
        </w:rPr>
        <w:t>on the other hand</w:t>
      </w:r>
      <w:r>
        <w:rPr>
          <w:rFonts w:cs="CG Times"/>
          <w:lang w:val="en-AU"/>
        </w:rPr>
        <w:t xml:space="preserve">, </w:t>
      </w:r>
      <w:r>
        <w:rPr>
          <w:rFonts w:cs="CG Times"/>
          <w:i/>
          <w:iCs/>
          <w:lang w:val="en-AU"/>
        </w:rPr>
        <w:t>third</w:t>
      </w:r>
      <w:r>
        <w:rPr>
          <w:rFonts w:cs="CG Times"/>
          <w:lang w:val="en-AU"/>
        </w:rPr>
        <w:t xml:space="preserve">, ..., </w:t>
      </w:r>
      <w:r>
        <w:rPr>
          <w:rFonts w:cs="CG Times"/>
          <w:i/>
          <w:iCs/>
          <w:lang w:val="en-AU"/>
        </w:rPr>
        <w:t xml:space="preserve">for another </w:t>
      </w:r>
      <w:r>
        <w:rPr>
          <w:rFonts w:cs="CG Times"/>
          <w:lang w:val="en-AU"/>
        </w:rPr>
        <w:t>(</w:t>
      </w:r>
      <w:r>
        <w:rPr>
          <w:rFonts w:cs="CG Times"/>
          <w:i/>
          <w:iCs/>
          <w:lang w:val="en-AU"/>
        </w:rPr>
        <w:t>thing</w:t>
      </w:r>
      <w:r>
        <w:rPr>
          <w:rFonts w:cs="CG Times"/>
          <w:lang w:val="en-AU"/>
        </w:rPr>
        <w:t xml:space="preserve">), </w:t>
      </w:r>
      <w:r>
        <w:rPr>
          <w:rFonts w:cs="CG Times"/>
          <w:i/>
          <w:iCs/>
          <w:lang w:val="en-AU"/>
        </w:rPr>
        <w:t>next</w:t>
      </w:r>
      <w:r>
        <w:rPr>
          <w:rFonts w:cs="CG Times"/>
          <w:lang w:val="en-AU"/>
        </w:rPr>
        <w:t>,</w:t>
      </w:r>
      <w:r>
        <w:rPr>
          <w:rFonts w:cs="CG Times"/>
          <w:i/>
          <w:iCs/>
          <w:lang w:val="en-AU"/>
        </w:rPr>
        <w:t xml:space="preserve"> then</w:t>
      </w:r>
    </w:p>
    <w:p w14:paraId="1AD9E3E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finally</w:t>
      </w:r>
      <w:r>
        <w:rPr>
          <w:rFonts w:cs="CG Times"/>
          <w:lang w:val="en-AU"/>
        </w:rPr>
        <w:t>,</w:t>
      </w:r>
      <w:r>
        <w:rPr>
          <w:rFonts w:cs="CG Times"/>
          <w:i/>
          <w:iCs/>
          <w:lang w:val="en-AU"/>
        </w:rPr>
        <w:t xml:space="preserve"> last</w:t>
      </w:r>
      <w:r>
        <w:rPr>
          <w:rFonts w:cs="CG Times"/>
          <w:lang w:val="en-AU"/>
        </w:rPr>
        <w:t>,</w:t>
      </w:r>
      <w:r>
        <w:rPr>
          <w:rFonts w:cs="CG Times"/>
          <w:i/>
          <w:iCs/>
          <w:lang w:val="en-AU"/>
        </w:rPr>
        <w:t xml:space="preserve"> lastly</w:t>
      </w:r>
      <w:r>
        <w:rPr>
          <w:rFonts w:cs="CG Times"/>
          <w:lang w:val="en-AU"/>
        </w:rPr>
        <w:t>,</w:t>
      </w:r>
      <w:r>
        <w:rPr>
          <w:rFonts w:cs="CG Times"/>
          <w:i/>
          <w:iCs/>
          <w:lang w:val="en-AU"/>
        </w:rPr>
        <w:t xml:space="preserve"> last of all</w:t>
      </w:r>
      <w:r>
        <w:rPr>
          <w:rFonts w:cs="CG Times"/>
          <w:lang w:val="en-AU"/>
        </w:rPr>
        <w:t>,</w:t>
      </w:r>
      <w:r>
        <w:rPr>
          <w:rFonts w:cs="CG Times"/>
          <w:i/>
          <w:iCs/>
          <w:lang w:val="en-AU"/>
        </w:rPr>
        <w:t xml:space="preserve"> in conclusion</w:t>
      </w:r>
    </w:p>
    <w:p w14:paraId="3409824B"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i/>
          <w:iCs/>
          <w:lang w:val="en-AU"/>
        </w:rPr>
      </w:pPr>
      <w:r>
        <w:rPr>
          <w:rFonts w:cs="CG Times"/>
          <w:lang w:val="en-AU"/>
        </w:rPr>
        <w:t>[</w:t>
      </w:r>
      <w:r w:rsidR="0094335B">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alternatively</w:t>
      </w:r>
      <w:r>
        <w:rPr>
          <w:rFonts w:cs="CG Times"/>
          <w:i/>
          <w:iCs/>
          <w:lang w:val="en-AU"/>
        </w:rPr>
        <w:tab/>
        <w:t>by contrast</w:t>
      </w:r>
      <w:r>
        <w:rPr>
          <w:rFonts w:cs="CG Times"/>
          <w:i/>
          <w:iCs/>
          <w:lang w:val="en-AU"/>
        </w:rPr>
        <w:tab/>
        <w:t xml:space="preserve">also </w:t>
      </w:r>
      <w:r>
        <w:rPr>
          <w:rFonts w:cs="CG Times"/>
          <w:i/>
          <w:iCs/>
          <w:lang w:val="en-AU"/>
        </w:rPr>
        <w:tab/>
        <w:t>besides</w:t>
      </w:r>
      <w:r>
        <w:rPr>
          <w:rFonts w:cs="CG Times"/>
          <w:i/>
          <w:iCs/>
          <w:lang w:val="en-AU"/>
        </w:rPr>
        <w:tab/>
        <w:t>conversely</w:t>
      </w:r>
    </w:p>
    <w:p w14:paraId="6BD83B81"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7580" w:hanging="6342"/>
        <w:jc w:val="both"/>
        <w:rPr>
          <w:rFonts w:cs="CG Times"/>
          <w:i/>
          <w:iCs/>
          <w:lang w:val="en-AU"/>
        </w:rPr>
      </w:pPr>
      <w:r>
        <w:rPr>
          <w:rFonts w:cs="CG Times"/>
          <w:i/>
          <w:iCs/>
          <w:lang w:val="en-AU"/>
        </w:rPr>
        <w:lastRenderedPageBreak/>
        <w:t>either</w:t>
      </w:r>
      <w:r>
        <w:rPr>
          <w:rFonts w:cs="CG Times"/>
          <w:i/>
          <w:iCs/>
          <w:lang w:val="en-AU"/>
        </w:rPr>
        <w:tab/>
        <w:t>equally</w:t>
      </w:r>
      <w:r>
        <w:rPr>
          <w:rFonts w:cs="CG Times"/>
          <w:i/>
          <w:iCs/>
          <w:lang w:val="en-AU"/>
        </w:rPr>
        <w:tab/>
        <w:t>further</w:t>
      </w:r>
      <w:r>
        <w:rPr>
          <w:rFonts w:cs="CG Times"/>
          <w:lang w:val="en-AU"/>
        </w:rPr>
        <w:t>(</w:t>
      </w:r>
      <w:r>
        <w:rPr>
          <w:rFonts w:cs="CG Times"/>
          <w:i/>
          <w:iCs/>
          <w:lang w:val="en-AU"/>
        </w:rPr>
        <w:t>more</w:t>
      </w:r>
      <w:r>
        <w:rPr>
          <w:rFonts w:cs="CG Times"/>
          <w:lang w:val="en-AU"/>
        </w:rPr>
        <w:t>)</w:t>
      </w:r>
      <w:r>
        <w:rPr>
          <w:rFonts w:cs="CG Times"/>
          <w:lang w:val="en-AU"/>
        </w:rPr>
        <w:tab/>
      </w:r>
      <w:r>
        <w:rPr>
          <w:rFonts w:cs="CG Times"/>
          <w:i/>
          <w:iCs/>
          <w:lang w:val="en-AU"/>
        </w:rPr>
        <w:t>however</w:t>
      </w:r>
      <w:r>
        <w:rPr>
          <w:rFonts w:cs="CG Times"/>
          <w:i/>
          <w:iCs/>
          <w:lang w:val="en-AU"/>
        </w:rPr>
        <w:tab/>
        <w:t>in addition</w:t>
      </w:r>
    </w:p>
    <w:p w14:paraId="616FAFE8"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 comparison</w:t>
      </w:r>
      <w:r>
        <w:rPr>
          <w:rFonts w:cs="CG Times"/>
          <w:i/>
          <w:iCs/>
          <w:lang w:val="en-AU"/>
        </w:rPr>
        <w:tab/>
        <w:t>instead</w:t>
      </w:r>
      <w:r>
        <w:rPr>
          <w:rFonts w:cs="CG Times"/>
          <w:i/>
          <w:iCs/>
          <w:lang w:val="en-AU"/>
        </w:rPr>
        <w:tab/>
        <w:t>likewise</w:t>
      </w:r>
      <w:r>
        <w:rPr>
          <w:rFonts w:cs="CG Times"/>
          <w:i/>
          <w:iCs/>
          <w:lang w:val="en-AU"/>
        </w:rPr>
        <w:tab/>
        <w:t>moreover</w:t>
      </w:r>
      <w:r>
        <w:rPr>
          <w:rFonts w:cs="CG Times"/>
          <w:i/>
          <w:iCs/>
          <w:lang w:val="en-AU"/>
        </w:rPr>
        <w:tab/>
        <w:t>neither</w:t>
      </w:r>
    </w:p>
    <w:p w14:paraId="14BC54CA"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nor</w:t>
      </w:r>
      <w:r>
        <w:rPr>
          <w:rFonts w:cs="CG Times"/>
          <w:i/>
          <w:iCs/>
          <w:lang w:val="en-AU"/>
        </w:rPr>
        <w:tab/>
        <w:t>on the contrary</w:t>
      </w:r>
      <w:r>
        <w:rPr>
          <w:rFonts w:cs="CG Times"/>
          <w:i/>
          <w:iCs/>
          <w:lang w:val="en-AU"/>
        </w:rPr>
        <w:tab/>
        <w:t>rather</w:t>
      </w:r>
      <w:r>
        <w:rPr>
          <w:rFonts w:cs="CG Times"/>
          <w:i/>
          <w:iCs/>
          <w:lang w:val="en-AU"/>
        </w:rPr>
        <w:tab/>
        <w:t>similarly</w:t>
      </w:r>
      <w:r>
        <w:rPr>
          <w:rFonts w:cs="CG Times"/>
          <w:i/>
          <w:iCs/>
          <w:lang w:val="en-AU"/>
        </w:rPr>
        <w:tab/>
        <w:t>too</w:t>
      </w:r>
    </w:p>
    <w:p w14:paraId="180D8661"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Kim didn't like it, and Pat wasn't greatly impressed either.</w:t>
      </w:r>
    </w:p>
    <w:p w14:paraId="59E8E52B"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thought it was wonderful, and Pat enjoyed it too.</w:t>
      </w:r>
    </w:p>
    <w:p w14:paraId="56AC89B9"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Kim has stopped smoking and Pat has given it up too.</w:t>
      </w:r>
    </w:p>
    <w:p w14:paraId="342C55A6"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 xml:space="preserve"> #</w:t>
      </w:r>
      <w:r>
        <w:rPr>
          <w:rFonts w:cs="CG Times"/>
          <w:i/>
          <w:iCs/>
          <w:lang w:val="en-AU"/>
        </w:rPr>
        <w:t>Kim has stopped smoking and Pat used to smoke too.</w:t>
      </w:r>
    </w:p>
    <w:p w14:paraId="23DE9A2C"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w:t>
      </w:r>
      <w:r w:rsidR="0094335B">
        <w:rPr>
          <w:rFonts w:cs="CG Times"/>
          <w:lang w:val="en-AU"/>
        </w:rPr>
        <w:t>3</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If you have 12 hours to spare, put your feet up and over-indulge. `War and Peace' it is not but then </w:t>
      </w:r>
      <w:r>
        <w:rPr>
          <w:rFonts w:cs="CG Times"/>
          <w:i/>
          <w:iCs/>
          <w:u w:val="single"/>
          <w:lang w:val="en-AU"/>
        </w:rPr>
        <w:t>again</w:t>
      </w:r>
      <w:r>
        <w:rPr>
          <w:rFonts w:cs="CG Times"/>
          <w:i/>
          <w:iCs/>
          <w:lang w:val="en-AU"/>
        </w:rPr>
        <w:t>, in these grim times, maybe that's a blessing .</w:t>
      </w:r>
    </w:p>
    <w:p w14:paraId="2DCD4DCC"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did not want to appear to be running hat in hand to Premier </w:t>
      </w:r>
      <w:proofErr w:type="spellStart"/>
      <w:r>
        <w:rPr>
          <w:rFonts w:cs="CG Times"/>
          <w:i/>
          <w:iCs/>
          <w:lang w:val="en-AU"/>
        </w:rPr>
        <w:t>Krushchev's</w:t>
      </w:r>
      <w:proofErr w:type="spellEnd"/>
      <w:r>
        <w:rPr>
          <w:rFonts w:cs="CG Times"/>
          <w:i/>
          <w:iCs/>
          <w:lang w:val="en-AU"/>
        </w:rPr>
        <w:t xml:space="preserve"> doorstep. </w:t>
      </w:r>
      <w:r>
        <w:rPr>
          <w:rFonts w:cs="CG Times"/>
          <w:i/>
          <w:iCs/>
          <w:u w:val="single"/>
          <w:lang w:val="en-AU"/>
        </w:rPr>
        <w:t>At the same time</w:t>
      </w:r>
      <w:r>
        <w:rPr>
          <w:rFonts w:cs="CG Times"/>
          <w:i/>
          <w:iCs/>
          <w:lang w:val="en-AU"/>
        </w:rPr>
        <w:t xml:space="preserve"> he took pains not to rule out an eventual meeting with the Soviet leader.</w:t>
      </w:r>
    </w:p>
    <w:p w14:paraId="382E4D59"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for example</w:t>
      </w:r>
      <w:r>
        <w:rPr>
          <w:rFonts w:cs="CG Times"/>
          <w:i/>
          <w:iCs/>
          <w:lang w:val="en-AU"/>
        </w:rPr>
        <w:tab/>
        <w:t>for instance</w:t>
      </w:r>
      <w:r>
        <w:rPr>
          <w:rFonts w:cs="CG Times"/>
          <w:i/>
          <w:iCs/>
          <w:lang w:val="en-AU"/>
        </w:rPr>
        <w:tab/>
        <w:t>in other words</w:t>
      </w:r>
      <w:r>
        <w:rPr>
          <w:rFonts w:cs="CG Times"/>
          <w:i/>
          <w:iCs/>
          <w:lang w:val="en-AU"/>
        </w:rPr>
        <w:tab/>
        <w:t>more precisely</w:t>
      </w:r>
      <w:r>
        <w:rPr>
          <w:rFonts w:cs="CG Times"/>
          <w:i/>
          <w:iCs/>
          <w:lang w:val="en-AU"/>
        </w:rPr>
        <w:tab/>
        <w:t xml:space="preserve">that is </w:t>
      </w:r>
      <w:r>
        <w:rPr>
          <w:rFonts w:cs="CG Times"/>
          <w:lang w:val="en-AU"/>
        </w:rPr>
        <w:t>(</w:t>
      </w:r>
      <w:r>
        <w:rPr>
          <w:rFonts w:cs="CG Times"/>
          <w:i/>
          <w:iCs/>
          <w:lang w:val="en-AU"/>
        </w:rPr>
        <w:t>to say</w:t>
      </w:r>
      <w:r>
        <w:rPr>
          <w:rFonts w:cs="CG Times"/>
          <w:lang w:val="en-AU"/>
        </w:rPr>
        <w:t>)</w:t>
      </w:r>
    </w:p>
    <w:p w14:paraId="635A18AF"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proposal has a lot to commend it. It would, </w:t>
      </w:r>
      <w:r>
        <w:rPr>
          <w:rFonts w:cs="CG Times"/>
          <w:i/>
          <w:iCs/>
          <w:u w:val="single"/>
          <w:lang w:val="en-AU"/>
        </w:rPr>
        <w:t>for example</w:t>
      </w:r>
      <w:r>
        <w:rPr>
          <w:rFonts w:cs="CG Times"/>
          <w:i/>
          <w:iCs/>
          <w:lang w:val="en-AU"/>
        </w:rPr>
        <w:t>, considerably reduce the amount of time spent travelling from one centre to another.</w:t>
      </w:r>
    </w:p>
    <w:p w14:paraId="1271EB1C"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smallCaps/>
          <w:lang w:val="en-AU"/>
        </w:rPr>
        <w:t>concession</w:t>
      </w:r>
      <w:r>
        <w:rPr>
          <w:rFonts w:cs="CG Times"/>
          <w:lang w:val="en-AU"/>
        </w:rPr>
        <w:tab/>
      </w:r>
      <w:r>
        <w:rPr>
          <w:rFonts w:cs="CG Times"/>
          <w:i/>
          <w:iCs/>
          <w:lang w:val="en-AU"/>
        </w:rPr>
        <w:t>nevertheless</w:t>
      </w:r>
      <w:r>
        <w:rPr>
          <w:rFonts w:cs="CG Times"/>
          <w:lang w:val="en-AU"/>
        </w:rPr>
        <w:t>,</w:t>
      </w:r>
      <w:r>
        <w:rPr>
          <w:rFonts w:cs="CG Times"/>
          <w:i/>
          <w:iCs/>
          <w:lang w:val="en-AU"/>
        </w:rPr>
        <w:t xml:space="preserve"> nonetheless</w:t>
      </w:r>
      <w:r>
        <w:rPr>
          <w:rFonts w:cs="CG Times"/>
          <w:lang w:val="en-AU"/>
        </w:rPr>
        <w:t>,</w:t>
      </w:r>
      <w:r>
        <w:rPr>
          <w:rFonts w:cs="CG Times"/>
          <w:i/>
          <w:iCs/>
          <w:lang w:val="en-AU"/>
        </w:rPr>
        <w:t xml:space="preserve"> still</w:t>
      </w:r>
      <w:r>
        <w:rPr>
          <w:rFonts w:cs="CG Times"/>
          <w:lang w:val="en-AU"/>
        </w:rPr>
        <w:t>,</w:t>
      </w:r>
      <w:r>
        <w:rPr>
          <w:rFonts w:cs="CG Times"/>
          <w:i/>
          <w:iCs/>
          <w:lang w:val="en-AU"/>
        </w:rPr>
        <w:t xml:space="preserve"> though</w:t>
      </w:r>
      <w:r>
        <w:rPr>
          <w:rFonts w:cs="CG Times"/>
          <w:lang w:val="en-AU"/>
        </w:rPr>
        <w:t xml:space="preserve">, </w:t>
      </w:r>
      <w:r>
        <w:rPr>
          <w:rFonts w:cs="CG Times"/>
          <w:i/>
          <w:iCs/>
          <w:lang w:val="en-AU"/>
        </w:rPr>
        <w:t>yet</w:t>
      </w:r>
    </w:p>
    <w:p w14:paraId="37555C7A"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smallCaps/>
          <w:lang w:val="en-AU"/>
        </w:rPr>
        <w:t>condition</w:t>
      </w:r>
      <w:r>
        <w:rPr>
          <w:rFonts w:cs="CG Times"/>
          <w:lang w:val="en-AU"/>
        </w:rPr>
        <w:tab/>
      </w:r>
      <w:r>
        <w:rPr>
          <w:rFonts w:cs="CG Times"/>
          <w:i/>
          <w:iCs/>
          <w:lang w:val="en-AU"/>
        </w:rPr>
        <w:t>anyway</w:t>
      </w:r>
      <w:r>
        <w:rPr>
          <w:rFonts w:cs="CG Times"/>
          <w:lang w:val="en-AU"/>
        </w:rPr>
        <w:t>,</w:t>
      </w:r>
      <w:r>
        <w:rPr>
          <w:rFonts w:cs="CG Times"/>
          <w:i/>
          <w:iCs/>
          <w:lang w:val="en-AU"/>
        </w:rPr>
        <w:t xml:space="preserve"> in that case</w:t>
      </w:r>
      <w:r>
        <w:rPr>
          <w:rFonts w:cs="CG Times"/>
          <w:lang w:val="en-AU"/>
        </w:rPr>
        <w:t>,</w:t>
      </w:r>
      <w:r>
        <w:rPr>
          <w:rFonts w:cs="CG Times"/>
          <w:i/>
          <w:iCs/>
          <w:lang w:val="en-AU"/>
        </w:rPr>
        <w:t xml:space="preserve"> otherwise</w:t>
      </w:r>
      <w:r>
        <w:rPr>
          <w:rFonts w:cs="CG Times"/>
          <w:lang w:val="en-AU"/>
        </w:rPr>
        <w:t>,</w:t>
      </w:r>
      <w:r>
        <w:rPr>
          <w:rFonts w:cs="CG Times"/>
          <w:i/>
          <w:iCs/>
          <w:lang w:val="en-AU"/>
        </w:rPr>
        <w:t xml:space="preserve"> then</w:t>
      </w:r>
    </w:p>
    <w:p w14:paraId="60C97CD9" w14:textId="77777777"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smallCaps/>
          <w:lang w:val="en-AU"/>
        </w:rPr>
        <w:t>reason/result</w:t>
      </w:r>
      <w:r>
        <w:rPr>
          <w:rFonts w:cs="CG Times"/>
          <w:lang w:val="en-AU"/>
        </w:rPr>
        <w:tab/>
      </w:r>
      <w:r>
        <w:rPr>
          <w:rFonts w:cs="CG Times"/>
          <w:i/>
          <w:iCs/>
          <w:lang w:val="en-AU"/>
        </w:rPr>
        <w:t>accordingly</w:t>
      </w:r>
      <w:r>
        <w:rPr>
          <w:rFonts w:cs="CG Times"/>
          <w:lang w:val="en-AU"/>
        </w:rPr>
        <w:t>,</w:t>
      </w:r>
      <w:r>
        <w:rPr>
          <w:rFonts w:cs="CG Times"/>
          <w:i/>
          <w:iCs/>
          <w:lang w:val="en-AU"/>
        </w:rPr>
        <w:t xml:space="preserve"> as a result</w:t>
      </w:r>
      <w:r>
        <w:rPr>
          <w:rFonts w:cs="CG Times"/>
          <w:lang w:val="en-AU"/>
        </w:rPr>
        <w:t>,</w:t>
      </w:r>
      <w:r>
        <w:rPr>
          <w:rFonts w:cs="CG Times"/>
          <w:i/>
          <w:iCs/>
          <w:lang w:val="en-AU"/>
        </w:rPr>
        <w:t xml:space="preserve"> consequently</w:t>
      </w:r>
      <w:r>
        <w:rPr>
          <w:rFonts w:cs="CG Times"/>
          <w:lang w:val="en-AU"/>
        </w:rPr>
        <w:t>,</w:t>
      </w:r>
      <w:r>
        <w:rPr>
          <w:rFonts w:cs="CG Times"/>
          <w:i/>
          <w:iCs/>
          <w:lang w:val="en-AU"/>
        </w:rPr>
        <w:t xml:space="preserve"> hence</w:t>
      </w:r>
      <w:r>
        <w:rPr>
          <w:rFonts w:cs="CG Times"/>
          <w:lang w:val="en-AU"/>
        </w:rPr>
        <w:t>,</w:t>
      </w:r>
      <w:r>
        <w:rPr>
          <w:rFonts w:cs="CG Times"/>
          <w:i/>
          <w:iCs/>
          <w:lang w:val="en-AU"/>
        </w:rPr>
        <w:t xml:space="preserve"> in consequence</w:t>
      </w:r>
      <w:r>
        <w:rPr>
          <w:rFonts w:cs="CG Times"/>
          <w:lang w:val="en-AU"/>
        </w:rPr>
        <w:t>,</w:t>
      </w:r>
      <w:r>
        <w:rPr>
          <w:rFonts w:cs="CG Times"/>
          <w:i/>
          <w:iCs/>
          <w:lang w:val="en-AU"/>
        </w:rPr>
        <w:t xml:space="preserve"> so</w:t>
      </w:r>
      <w:r>
        <w:rPr>
          <w:rFonts w:cs="CG Times"/>
          <w:lang w:val="en-AU"/>
        </w:rPr>
        <w:t>,</w:t>
      </w:r>
      <w:r>
        <w:rPr>
          <w:rFonts w:cs="CG Times"/>
          <w:i/>
          <w:iCs/>
          <w:lang w:val="en-AU"/>
        </w:rPr>
        <w:t xml:space="preserve"> therefore</w:t>
      </w:r>
      <w:r>
        <w:rPr>
          <w:rFonts w:cs="CG Times"/>
          <w:lang w:val="en-AU"/>
        </w:rPr>
        <w:t>,</w:t>
      </w:r>
      <w:r>
        <w:rPr>
          <w:rFonts w:cs="CG Times"/>
          <w:i/>
          <w:iCs/>
          <w:lang w:val="en-AU"/>
        </w:rPr>
        <w:t xml:space="preserve"> thus</w:t>
      </w:r>
    </w:p>
    <w:p w14:paraId="2CC78A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The next day</w:t>
      </w:r>
      <w:r>
        <w:rPr>
          <w:rFonts w:cs="CG Times"/>
          <w:i/>
          <w:iCs/>
          <w:lang w:val="en-AU"/>
        </w:rPr>
        <w:t xml:space="preserve"> she sold her car.</w:t>
      </w:r>
      <w:r>
        <w:rPr>
          <w:rFonts w:cs="CG Times"/>
          <w:lang w:val="en-AU"/>
        </w:rPr>
        <w:tab/>
        <w:t>[front]</w:t>
      </w:r>
    </w:p>
    <w:p w14:paraId="7E16E35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saw her.</w:t>
      </w:r>
      <w:r>
        <w:rPr>
          <w:rFonts w:cs="CG Times"/>
          <w:lang w:val="en-AU"/>
        </w:rPr>
        <w:tab/>
        <w:t>[central]</w:t>
      </w:r>
    </w:p>
    <w:p w14:paraId="4F1BAB9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i/>
          <w:iCs/>
          <w:u w:val="single"/>
          <w:lang w:val="en-AU"/>
        </w:rPr>
        <w:t>very confidently</w:t>
      </w:r>
      <w:r>
        <w:rPr>
          <w:rFonts w:cs="CG Times"/>
          <w:i/>
          <w:iCs/>
          <w:lang w:val="en-AU"/>
        </w:rPr>
        <w:t>.</w:t>
      </w:r>
      <w:r>
        <w:rPr>
          <w:rFonts w:cs="CG Times"/>
          <w:lang w:val="en-AU"/>
        </w:rPr>
        <w:tab/>
        <w:t>[end]</w:t>
      </w:r>
    </w:p>
    <w:p w14:paraId="73918701"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For this reason</w:t>
      </w:r>
      <w:r>
        <w:rPr>
          <w:rFonts w:cs="CG Times"/>
          <w:i/>
          <w:iCs/>
          <w:lang w:val="en-AU"/>
        </w:rPr>
        <w:t xml:space="preserve">, </w:t>
      </w:r>
      <w:r>
        <w:rPr>
          <w:rFonts w:cs="CG Times"/>
          <w:i/>
          <w:iCs/>
          <w:u w:val="single"/>
          <w:lang w:val="en-AU"/>
        </w:rPr>
        <w:t>as soon as the meeting was over</w:t>
      </w:r>
      <w:r>
        <w:rPr>
          <w:rFonts w:cs="CG Times"/>
          <w:i/>
          <w:iCs/>
          <w:lang w:val="en-AU"/>
        </w:rPr>
        <w:t>, he called his solicitor.</w:t>
      </w:r>
    </w:p>
    <w:p w14:paraId="30F52D72"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w:t>
      </w:r>
      <w:r>
        <w:rPr>
          <w:rFonts w:cs="CG Times"/>
          <w:i/>
          <w:iCs/>
          <w:u w:val="single"/>
          <w:lang w:val="en-AU"/>
        </w:rPr>
        <w:t>deeply</w:t>
      </w:r>
      <w:r>
        <w:rPr>
          <w:rFonts w:cs="CG Times"/>
          <w:i/>
          <w:iCs/>
          <w:lang w:val="en-AU"/>
        </w:rPr>
        <w:t xml:space="preserve"> regretted having agreed to take part.</w:t>
      </w:r>
    </w:p>
    <w:p w14:paraId="48DD4076" w14:textId="77777777"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i/>
          <w:iCs/>
          <w:u w:val="single"/>
          <w:lang w:val="en-AU"/>
        </w:rPr>
        <w:t>immediately</w:t>
      </w:r>
      <w:r>
        <w:rPr>
          <w:rFonts w:cs="CG Times"/>
          <w:i/>
          <w:iCs/>
          <w:lang w:val="en-AU"/>
        </w:rPr>
        <w:t xml:space="preserve"> </w:t>
      </w:r>
      <w:r>
        <w:rPr>
          <w:rFonts w:cs="CG Times"/>
          <w:i/>
          <w:iCs/>
          <w:u w:val="single"/>
          <w:lang w:val="en-AU"/>
        </w:rPr>
        <w:t>in order to catch the early train</w:t>
      </w:r>
      <w:r>
        <w:rPr>
          <w:rFonts w:cs="CG Times"/>
          <w:i/>
          <w:iCs/>
          <w:lang w:val="en-AU"/>
        </w:rPr>
        <w:t>.</w:t>
      </w:r>
    </w:p>
    <w:p w14:paraId="6AFEC4B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lexical verb</w:t>
      </w:r>
      <w:r>
        <w:rPr>
          <w:rFonts w:cs="CG Times"/>
          <w:smallCaps/>
          <w:lang w:val="en-AU"/>
        </w:rPr>
        <w:tab/>
      </w:r>
      <w:r>
        <w:rPr>
          <w:rFonts w:cs="CG Times"/>
          <w:smallCaps/>
          <w:lang w:val="en-AU"/>
        </w:rPr>
        <w:tab/>
        <w:t>auxiliary verb</w:t>
      </w:r>
    </w:p>
    <w:p w14:paraId="4ACE40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saw</w:t>
      </w:r>
      <w:r>
        <w:rPr>
          <w:rFonts w:cs="CG Times"/>
          <w:i/>
          <w:iCs/>
          <w:lang w:val="en-AU"/>
        </w:rPr>
        <w:t xml:space="preserve"> her.</w:t>
      </w:r>
      <w:r>
        <w:rPr>
          <w:rFonts w:cs="CG Times"/>
          <w:lang w:val="en-AU"/>
        </w:rPr>
        <w:t xml:space="preserve"> (=[1ii])</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had</w:t>
      </w:r>
      <w:r>
        <w:rPr>
          <w:rFonts w:cs="CG Times"/>
          <w:i/>
          <w:iCs/>
          <w:lang w:val="en-AU"/>
        </w:rPr>
        <w:t xml:space="preserve"> seen her.</w:t>
      </w:r>
    </w:p>
    <w:p w14:paraId="6584D7D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They </w:t>
      </w:r>
      <w:r>
        <w:rPr>
          <w:rFonts w:cs="CG Times"/>
          <w:i/>
          <w:iCs/>
          <w:u w:val="single"/>
          <w:lang w:val="en-AU"/>
        </w:rPr>
        <w:t>saw</w:t>
      </w:r>
      <w:r>
        <w:rPr>
          <w:rFonts w:cs="CG Times"/>
          <w:i/>
          <w:iCs/>
          <w:lang w:val="en-AU"/>
        </w:rPr>
        <w:t xml:space="preserve"> </w:t>
      </w:r>
      <w:r>
        <w:rPr>
          <w:rFonts w:cs="CG Times"/>
          <w:i/>
          <w:iCs/>
          <w:u w:val="single"/>
          <w:lang w:val="en-AU"/>
        </w:rPr>
        <w:t>probably</w:t>
      </w:r>
      <w:r>
        <w:rPr>
          <w:rFonts w:cs="CG Times"/>
          <w:i/>
          <w:iCs/>
          <w:lang w:val="en-AU"/>
        </w:rPr>
        <w:t xml:space="preserve"> her.</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had</w:t>
      </w:r>
      <w:r>
        <w:rPr>
          <w:rFonts w:cs="CG Times"/>
          <w:i/>
          <w:iCs/>
          <w:lang w:val="en-AU"/>
        </w:rPr>
        <w:t xml:space="preserve"> </w:t>
      </w:r>
      <w:r>
        <w:rPr>
          <w:rFonts w:cs="CG Times"/>
          <w:i/>
          <w:iCs/>
          <w:u w:val="single"/>
          <w:lang w:val="en-AU"/>
        </w:rPr>
        <w:t>probably</w:t>
      </w:r>
      <w:r>
        <w:rPr>
          <w:rFonts w:cs="CG Times"/>
          <w:i/>
          <w:iCs/>
          <w:lang w:val="en-AU"/>
        </w:rPr>
        <w:t xml:space="preserve"> seen her.</w:t>
      </w:r>
    </w:p>
    <w:p w14:paraId="3459D44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w:t>
      </w:r>
      <w:r>
        <w:rPr>
          <w:rFonts w:cs="CG Times"/>
          <w:i/>
          <w:iCs/>
          <w:lang w:val="en-AU"/>
        </w:rPr>
        <w:t xml:space="preserve">For him </w:t>
      </w:r>
      <w:r>
        <w:rPr>
          <w:rFonts w:cs="CG Times"/>
          <w:i/>
          <w:iCs/>
          <w:u w:val="single"/>
          <w:lang w:val="en-AU"/>
        </w:rPr>
        <w:t>never</w:t>
      </w:r>
      <w:r>
        <w:rPr>
          <w:rFonts w:cs="CG Times"/>
          <w:i/>
          <w:iCs/>
          <w:lang w:val="en-AU"/>
        </w:rPr>
        <w:t xml:space="preserve"> to play again</w:t>
      </w:r>
      <w:r>
        <w:rPr>
          <w:rFonts w:cs="CG Times"/>
          <w:lang w:val="en-AU"/>
        </w:rPr>
        <w:t>]</w:t>
      </w:r>
      <w:r>
        <w:rPr>
          <w:rFonts w:cs="CG Times"/>
          <w:i/>
          <w:iCs/>
          <w:lang w:val="en-AU"/>
        </w:rPr>
        <w:t xml:space="preserve"> would be a great pity.</w:t>
      </w:r>
      <w:r>
        <w:rPr>
          <w:rFonts w:cs="CG Times"/>
          <w:lang w:val="en-AU"/>
        </w:rPr>
        <w:tab/>
        <w:t>[pre-marker]</w:t>
      </w:r>
    </w:p>
    <w:p w14:paraId="7530D0C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For him to </w:t>
      </w:r>
      <w:r>
        <w:rPr>
          <w:rFonts w:cs="CG Times"/>
          <w:i/>
          <w:iCs/>
          <w:u w:val="single"/>
          <w:lang w:val="en-AU"/>
        </w:rPr>
        <w:t>never</w:t>
      </w:r>
      <w:r>
        <w:rPr>
          <w:rFonts w:cs="CG Times"/>
          <w:i/>
          <w:iCs/>
          <w:lang w:val="en-AU"/>
        </w:rPr>
        <w:t xml:space="preserve"> play again</w:t>
      </w:r>
      <w:r>
        <w:rPr>
          <w:rFonts w:cs="CG Times"/>
          <w:lang w:val="en-AU"/>
        </w:rPr>
        <w:t>]</w:t>
      </w:r>
      <w:r>
        <w:rPr>
          <w:rFonts w:cs="CG Times"/>
          <w:i/>
          <w:iCs/>
          <w:lang w:val="en-AU"/>
        </w:rPr>
        <w:t xml:space="preserve"> would be a great pity.</w:t>
      </w:r>
      <w:r>
        <w:rPr>
          <w:rFonts w:cs="CG Times"/>
          <w:lang w:val="en-AU"/>
        </w:rPr>
        <w:tab/>
        <w:t>[post-marker]</w:t>
      </w:r>
    </w:p>
    <w:p w14:paraId="6CC726B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u w:val="single"/>
          <w:lang w:val="en-AU"/>
        </w:rPr>
        <w:t>If it rains</w:t>
      </w:r>
      <w:r>
        <w:rPr>
          <w:rFonts w:cs="CG Times"/>
          <w:i/>
          <w:iCs/>
          <w:lang w:val="en-AU"/>
        </w:rPr>
        <w:t>, bring the washing in.</w:t>
      </w:r>
      <w:r>
        <w:rPr>
          <w:rFonts w:cs="CG Times"/>
          <w:lang w:val="en-AU"/>
        </w:rPr>
        <w:tab/>
        <w:t>[front]</w:t>
      </w:r>
    </w:p>
    <w:p w14:paraId="2F25C14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complained about </w:t>
      </w:r>
      <w:r>
        <w:rPr>
          <w:rFonts w:cs="CG Times"/>
          <w:lang w:val="en-AU"/>
        </w:rPr>
        <w:t>[</w:t>
      </w:r>
      <w:r>
        <w:rPr>
          <w:rFonts w:cs="CG Times"/>
          <w:i/>
          <w:iCs/>
          <w:u w:val="single"/>
          <w:lang w:val="en-AU"/>
        </w:rPr>
        <w:t>never</w:t>
      </w:r>
      <w:r>
        <w:rPr>
          <w:rFonts w:cs="CG Times"/>
          <w:i/>
          <w:iCs/>
          <w:lang w:val="en-AU"/>
        </w:rPr>
        <w:t xml:space="preserve"> receiving any support from the boss</w:t>
      </w:r>
      <w:r>
        <w:rPr>
          <w:rFonts w:cs="CG Times"/>
          <w:lang w:val="en-AU"/>
        </w:rPr>
        <w:t>]</w:t>
      </w:r>
      <w:r>
        <w:rPr>
          <w:rFonts w:cs="CG Times"/>
          <w:i/>
          <w:iCs/>
          <w:lang w:val="en-AU"/>
        </w:rPr>
        <w:t>.</w:t>
      </w:r>
      <w:r>
        <w:rPr>
          <w:rFonts w:cs="CG Times"/>
          <w:lang w:val="en-AU"/>
        </w:rPr>
        <w:tab/>
        <w:t>[central]</w:t>
      </w:r>
    </w:p>
    <w:p w14:paraId="5673B50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He says </w:t>
      </w:r>
      <w:r>
        <w:rPr>
          <w:rFonts w:cs="CG Times"/>
          <w:lang w:val="en-AU"/>
        </w:rPr>
        <w:t>[</w:t>
      </w:r>
      <w:r>
        <w:rPr>
          <w:rFonts w:cs="CG Times"/>
          <w:i/>
          <w:iCs/>
          <w:lang w:val="en-AU"/>
        </w:rPr>
        <w:t xml:space="preserve">he saw her </w:t>
      </w:r>
      <w:r>
        <w:rPr>
          <w:rFonts w:cs="CG Times"/>
          <w:i/>
          <w:iCs/>
          <w:u w:val="single"/>
          <w:lang w:val="en-AU"/>
        </w:rPr>
        <w:t>yesterday</w:t>
      </w:r>
      <w:r>
        <w:rPr>
          <w:rFonts w:cs="CG Times"/>
          <w:lang w:val="en-AU"/>
        </w:rPr>
        <w:t>]</w:t>
      </w:r>
      <w:r>
        <w:rPr>
          <w:rFonts w:cs="CG Times"/>
          <w:i/>
          <w:iCs/>
          <w:lang w:val="en-AU"/>
        </w:rPr>
        <w:t>.</w:t>
      </w:r>
      <w:r>
        <w:rPr>
          <w:rFonts w:cs="CG Times"/>
          <w:lang w:val="en-AU"/>
        </w:rPr>
        <w:tab/>
        <w:t>[subordinate clause adjunct]</w:t>
      </w:r>
    </w:p>
    <w:p w14:paraId="2FF596C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told me </w:t>
      </w:r>
      <w:r>
        <w:rPr>
          <w:rFonts w:cs="CG Times"/>
          <w:lang w:val="en-AU"/>
        </w:rPr>
        <w:t>[</w:t>
      </w:r>
      <w:r>
        <w:rPr>
          <w:rFonts w:cs="CG Times"/>
          <w:i/>
          <w:iCs/>
          <w:lang w:val="en-AU"/>
        </w:rPr>
        <w:t>you're getting married</w:t>
      </w:r>
      <w:r>
        <w:rPr>
          <w:rFonts w:cs="CG Times"/>
          <w:lang w:val="en-AU"/>
        </w:rPr>
        <w:t>]</w:t>
      </w:r>
      <w:r>
        <w:rPr>
          <w:rFonts w:cs="CG Times"/>
          <w:i/>
          <w:iCs/>
          <w:lang w:val="en-AU"/>
        </w:rPr>
        <w:t xml:space="preserve"> </w:t>
      </w:r>
      <w:r>
        <w:rPr>
          <w:rFonts w:cs="CG Times"/>
          <w:i/>
          <w:iCs/>
          <w:u w:val="single"/>
          <w:lang w:val="en-AU"/>
        </w:rPr>
        <w:t>yesterday</w:t>
      </w:r>
      <w:r>
        <w:rPr>
          <w:rFonts w:cs="CG Times"/>
          <w:i/>
          <w:iCs/>
          <w:lang w:val="en-AU"/>
        </w:rPr>
        <w:t>.</w:t>
      </w:r>
      <w:r>
        <w:rPr>
          <w:rFonts w:cs="CG Times"/>
          <w:lang w:val="en-AU"/>
        </w:rPr>
        <w:tab/>
        <w:t>[matrix clause adjunct]</w:t>
      </w:r>
    </w:p>
    <w:p w14:paraId="7BA62F1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told me you wanted it </w:t>
      </w:r>
      <w:r>
        <w:rPr>
          <w:rFonts w:cs="CG Times"/>
          <w:i/>
          <w:iCs/>
          <w:u w:val="single"/>
          <w:lang w:val="en-AU"/>
        </w:rPr>
        <w:t>yesterday</w:t>
      </w:r>
      <w:r>
        <w:rPr>
          <w:rFonts w:cs="CG Times"/>
          <w:i/>
          <w:iCs/>
          <w:lang w:val="en-AU"/>
        </w:rPr>
        <w:t>.</w:t>
      </w:r>
      <w:r>
        <w:rPr>
          <w:rFonts w:cs="CG Times"/>
          <w:lang w:val="en-AU"/>
        </w:rPr>
        <w:tab/>
        <w:t>[ambiguous]</w:t>
      </w:r>
    </w:p>
    <w:p w14:paraId="3168E37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u w:val="single"/>
          <w:lang w:val="en-AU"/>
        </w:rPr>
        <w:t>impetuously</w:t>
      </w:r>
      <w:r>
        <w:rPr>
          <w:rFonts w:cs="CG Times"/>
          <w:i/>
          <w:iCs/>
          <w:lang w:val="en-AU"/>
        </w:rPr>
        <w:t xml:space="preserve"> volunteering to take part</w:t>
      </w:r>
      <w:r>
        <w:rPr>
          <w:rFonts w:cs="CG Times"/>
          <w:lang w:val="en-AU"/>
        </w:rPr>
        <w:t>]</w:t>
      </w:r>
      <w:r>
        <w:rPr>
          <w:rFonts w:cs="CG Times"/>
          <w:i/>
          <w:iCs/>
          <w:lang w:val="en-AU"/>
        </w:rPr>
        <w:t>.</w:t>
      </w:r>
      <w:r>
        <w:rPr>
          <w:rFonts w:cs="CG Times"/>
          <w:lang w:val="en-AU"/>
        </w:rPr>
        <w:tab/>
        <w:t>[subordinate clause adjunct]</w:t>
      </w:r>
    </w:p>
    <w:p w14:paraId="1FEC085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regret </w:t>
      </w:r>
      <w:r>
        <w:rPr>
          <w:rFonts w:cs="CG Times"/>
          <w:i/>
          <w:iCs/>
          <w:u w:val="single"/>
          <w:lang w:val="en-AU"/>
        </w:rPr>
        <w:t>deeply</w:t>
      </w:r>
      <w:r>
        <w:rPr>
          <w:rFonts w:cs="CG Times"/>
          <w:i/>
          <w:iCs/>
          <w:lang w:val="en-AU"/>
        </w:rPr>
        <w:t xml:space="preserve"> </w:t>
      </w:r>
      <w:r>
        <w:rPr>
          <w:rFonts w:cs="CG Times"/>
          <w:lang w:val="en-AU"/>
        </w:rPr>
        <w:t>[</w:t>
      </w:r>
      <w:r>
        <w:rPr>
          <w:rFonts w:cs="CG Times"/>
          <w:i/>
          <w:iCs/>
          <w:lang w:val="en-AU"/>
        </w:rPr>
        <w:t>volunteering to take part</w:t>
      </w:r>
      <w:r>
        <w:rPr>
          <w:rFonts w:cs="CG Times"/>
          <w:lang w:val="en-AU"/>
        </w:rPr>
        <w:t>]</w:t>
      </w:r>
      <w:r>
        <w:rPr>
          <w:rFonts w:cs="CG Times"/>
          <w:i/>
          <w:iCs/>
          <w:lang w:val="en-AU"/>
        </w:rPr>
        <w:t>.</w:t>
      </w:r>
      <w:r>
        <w:rPr>
          <w:rFonts w:cs="CG Times"/>
          <w:lang w:val="en-AU"/>
        </w:rPr>
        <w:tab/>
        <w:t>[matrix clause adjunct]</w:t>
      </w:r>
    </w:p>
    <w:p w14:paraId="3D094BA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(preferred)</w:t>
      </w:r>
      <w:r>
        <w:rPr>
          <w:rFonts w:cs="CG Times"/>
          <w:smallCaps/>
          <w:lang w:val="en-AU"/>
        </w:rPr>
        <w:tab/>
      </w:r>
      <w:r>
        <w:rPr>
          <w:rFonts w:cs="CG Times"/>
          <w:smallCaps/>
          <w:lang w:val="en-AU"/>
        </w:rPr>
        <w:tab/>
        <w:t>pre-verbal (less favoured)</w:t>
      </w:r>
    </w:p>
    <w:p w14:paraId="28A7E8D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i/>
          <w:iCs/>
          <w:u w:val="single"/>
          <w:lang w:val="en-AU"/>
        </w:rPr>
        <w:t>certainly</w:t>
      </w:r>
      <w:r>
        <w:rPr>
          <w:rFonts w:cs="CG Times"/>
          <w:i/>
          <w:iCs/>
          <w:lang w:val="en-AU"/>
        </w:rPr>
        <w:t xml:space="preserve"> very good.</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certainly</w:t>
      </w:r>
      <w:r>
        <w:rPr>
          <w:rFonts w:cs="CG Times"/>
          <w:i/>
          <w:iCs/>
          <w:lang w:val="en-AU"/>
        </w:rPr>
        <w:t xml:space="preserve"> was very good.</w:t>
      </w:r>
    </w:p>
    <w:p w14:paraId="4C9B2E4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always</w:t>
      </w:r>
      <w:r>
        <w:rPr>
          <w:rFonts w:cs="CG Times"/>
          <w:i/>
          <w:iCs/>
          <w:lang w:val="en-AU"/>
        </w:rPr>
        <w:t xml:space="preserve"> cheerful.</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always</w:t>
      </w:r>
      <w:r>
        <w:rPr>
          <w:rFonts w:cs="CG Times"/>
          <w:i/>
          <w:iCs/>
          <w:lang w:val="en-AU"/>
        </w:rPr>
        <w:t xml:space="preserve"> are cheerful.</w:t>
      </w:r>
    </w:p>
    <w:p w14:paraId="784C4FC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is </w:t>
      </w:r>
      <w:r>
        <w:rPr>
          <w:rFonts w:cs="CG Times"/>
          <w:i/>
          <w:iCs/>
          <w:u w:val="single"/>
          <w:lang w:val="en-AU"/>
        </w:rPr>
        <w:t>already</w:t>
      </w:r>
      <w:r>
        <w:rPr>
          <w:rFonts w:cs="CG Times"/>
          <w:i/>
          <w:iCs/>
          <w:lang w:val="en-AU"/>
        </w:rPr>
        <w:t xml:space="preserve"> in hospital.</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is in hospital.</w:t>
      </w:r>
    </w:p>
    <w:p w14:paraId="229CB51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r>
      <w:r>
        <w:rPr>
          <w:rFonts w:cs="CG Times"/>
          <w:lang w:val="en-AU"/>
        </w:rPr>
        <w:tab/>
        <w:t xml:space="preserve">A: </w:t>
      </w:r>
      <w:r>
        <w:rPr>
          <w:rFonts w:cs="CG Times"/>
          <w:i/>
          <w:iCs/>
          <w:lang w:val="en-AU"/>
        </w:rPr>
        <w:t>They seem very cheerful today.</w:t>
      </w:r>
      <w:r>
        <w:rPr>
          <w:rFonts w:cs="CG Times"/>
          <w:lang w:val="en-AU"/>
        </w:rPr>
        <w:tab/>
        <w:t xml:space="preserve">B: </w:t>
      </w:r>
      <w:r>
        <w:rPr>
          <w:rFonts w:cs="CG Times"/>
          <w:i/>
          <w:iCs/>
          <w:lang w:val="en-AU"/>
        </w:rPr>
        <w:t xml:space="preserve">They always </w:t>
      </w:r>
      <w:r>
        <w:rPr>
          <w:rFonts w:cs="CG Times"/>
          <w:i/>
          <w:iCs/>
          <w:smallCaps/>
          <w:lang w:val="en-AU"/>
        </w:rPr>
        <w:t>are</w:t>
      </w:r>
      <w:r>
        <w:rPr>
          <w:rFonts w:cs="CG Times"/>
          <w:i/>
          <w:iCs/>
          <w:lang w:val="en-AU"/>
        </w:rPr>
        <w:t xml:space="preserve"> __.</w:t>
      </w:r>
    </w:p>
    <w:p w14:paraId="70DD329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 xml:space="preserve">He should be in hospital.   </w:t>
      </w:r>
      <w:r>
        <w:rPr>
          <w:rFonts w:cs="CG Times"/>
          <w:lang w:val="en-AU"/>
        </w:rPr>
        <w:tab/>
        <w:t xml:space="preserve">B: </w:t>
      </w:r>
      <w:r>
        <w:rPr>
          <w:rFonts w:cs="CG Times"/>
          <w:i/>
          <w:iCs/>
          <w:lang w:val="en-AU"/>
        </w:rPr>
        <w:t xml:space="preserve">He already </w:t>
      </w:r>
      <w:r>
        <w:rPr>
          <w:rFonts w:cs="CG Times"/>
          <w:i/>
          <w:iCs/>
          <w:smallCaps/>
          <w:lang w:val="en-AU"/>
        </w:rPr>
        <w:t>is</w:t>
      </w:r>
      <w:r>
        <w:rPr>
          <w:rFonts w:cs="CG Times"/>
          <w:i/>
          <w:iCs/>
          <w:lang w:val="en-AU"/>
        </w:rPr>
        <w:t xml:space="preserve"> __.</w:t>
      </w:r>
    </w:p>
    <w:p w14:paraId="70EB8E6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narrow scope</w:t>
      </w:r>
      <w:r>
        <w:rPr>
          <w:rFonts w:cs="CG Times"/>
          <w:smallCaps/>
          <w:lang w:val="en-AU"/>
        </w:rPr>
        <w:tab/>
      </w:r>
      <w:r>
        <w:rPr>
          <w:rFonts w:cs="CG Times"/>
          <w:smallCaps/>
          <w:lang w:val="en-AU"/>
        </w:rPr>
        <w:tab/>
        <w:t>pre-verbal: wide scope</w:t>
      </w:r>
    </w:p>
    <w:p w14:paraId="17C29F1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regularly</w:t>
      </w:r>
      <w:r>
        <w:rPr>
          <w:rFonts w:cs="CG Times"/>
          <w:i/>
          <w:iCs/>
          <w:lang w:val="en-AU"/>
        </w:rPr>
        <w:t xml:space="preserve"> available.</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regularly</w:t>
      </w:r>
      <w:r>
        <w:rPr>
          <w:rFonts w:cs="CG Times"/>
          <w:i/>
          <w:iCs/>
          <w:lang w:val="en-AU"/>
        </w:rPr>
        <w:t xml:space="preserve"> wasn't available.</w:t>
      </w:r>
    </w:p>
    <w:p w14:paraId="205F276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aren't </w:t>
      </w:r>
      <w:r>
        <w:rPr>
          <w:rFonts w:cs="CG Times"/>
          <w:i/>
          <w:iCs/>
          <w:u w:val="single"/>
          <w:lang w:val="en-AU"/>
        </w:rPr>
        <w:t>always</w:t>
      </w:r>
      <w:r>
        <w:rPr>
          <w:rFonts w:cs="CG Times"/>
          <w:i/>
          <w:iCs/>
          <w:lang w:val="en-AU"/>
        </w:rPr>
        <w:t xml:space="preserve"> co-operative.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sometimes</w:t>
      </w:r>
      <w:r>
        <w:rPr>
          <w:rFonts w:cs="CG Times"/>
          <w:i/>
          <w:iCs/>
          <w:lang w:val="en-AU"/>
        </w:rPr>
        <w:t xml:space="preserve"> aren't co-operative.</w:t>
      </w:r>
    </w:p>
    <w:p w14:paraId="7D785F2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necessarily</w:t>
      </w:r>
      <w:r>
        <w:rPr>
          <w:rFonts w:cs="CG Times"/>
          <w:i/>
          <w:iCs/>
          <w:lang w:val="en-AU"/>
        </w:rPr>
        <w:t xml:space="preserve"> his fault.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wasn't his fault.</w:t>
      </w:r>
    </w:p>
    <w:p w14:paraId="0DE7643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had </w:t>
      </w:r>
      <w:r>
        <w:rPr>
          <w:rFonts w:cs="CG Times"/>
          <w:lang w:val="en-AU"/>
        </w:rPr>
        <w:t>[</w:t>
      </w:r>
      <w:r>
        <w:rPr>
          <w:rFonts w:cs="CG Times"/>
          <w:i/>
          <w:iCs/>
          <w:u w:val="single"/>
          <w:lang w:val="en-AU"/>
        </w:rPr>
        <w:t>deeply</w:t>
      </w:r>
      <w:r>
        <w:rPr>
          <w:rFonts w:cs="CG Times"/>
          <w:i/>
          <w:iCs/>
          <w:lang w:val="en-AU"/>
        </w:rPr>
        <w:t xml:space="preserve"> offended her</w:t>
      </w:r>
      <w:r>
        <w:rPr>
          <w:rFonts w:cs="CG Times"/>
          <w:lang w:val="en-AU"/>
        </w:rPr>
        <w:t>]</w:t>
      </w:r>
      <w:r>
        <w:rPr>
          <w:rFonts w:cs="CG Times"/>
          <w:i/>
          <w:iCs/>
          <w:lang w:val="en-AU"/>
        </w:rPr>
        <w:t>.</w:t>
      </w:r>
      <w:r>
        <w:rPr>
          <w:rFonts w:cs="CG Times"/>
          <w:lang w:val="en-AU"/>
        </w:rPr>
        <w:tab/>
        <w:t>[subordinate clause adjunct]</w:t>
      </w:r>
    </w:p>
    <w:p w14:paraId="00FC4E0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probably</w:t>
      </w:r>
      <w:r>
        <w:rPr>
          <w:rFonts w:cs="CG Times"/>
          <w:i/>
          <w:iCs/>
          <w:lang w:val="en-AU"/>
        </w:rPr>
        <w:t xml:space="preserve"> </w:t>
      </w:r>
      <w:r>
        <w:rPr>
          <w:rFonts w:cs="CG Times"/>
          <w:lang w:val="en-AU"/>
        </w:rPr>
        <w:t>[</w:t>
      </w:r>
      <w:r>
        <w:rPr>
          <w:rFonts w:cs="CG Times"/>
          <w:i/>
          <w:iCs/>
          <w:lang w:val="en-AU"/>
        </w:rPr>
        <w:t>offended her</w:t>
      </w:r>
      <w:r>
        <w:rPr>
          <w:rFonts w:cs="CG Times"/>
          <w:lang w:val="en-AU"/>
        </w:rPr>
        <w:t>]</w:t>
      </w:r>
      <w:r>
        <w:rPr>
          <w:rFonts w:cs="CG Times"/>
          <w:i/>
          <w:iCs/>
          <w:lang w:val="en-AU"/>
        </w:rPr>
        <w:t>.</w:t>
      </w:r>
      <w:r>
        <w:rPr>
          <w:rFonts w:cs="CG Times"/>
          <w:lang w:val="en-AU"/>
        </w:rPr>
        <w:tab/>
        <w:t>[matrix clause adjunct]</w:t>
      </w:r>
    </w:p>
    <w:p w14:paraId="6A491C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may </w:t>
      </w:r>
      <w:r>
        <w:rPr>
          <w:rFonts w:cs="CG Times"/>
          <w:lang w:val="en-AU"/>
        </w:rPr>
        <w:t>[</w:t>
      </w:r>
      <w:r>
        <w:rPr>
          <w:rFonts w:cs="CG Times"/>
          <w:i/>
          <w:iCs/>
          <w:u w:val="single"/>
          <w:lang w:val="en-AU"/>
        </w:rPr>
        <w:t>regularly</w:t>
      </w:r>
      <w:r>
        <w:rPr>
          <w:rFonts w:cs="CG Times"/>
          <w:i/>
          <w:iCs/>
          <w:lang w:val="en-AU"/>
        </w:rPr>
        <w:t xml:space="preserve"> write his own speeches</w:t>
      </w:r>
      <w:r>
        <w:rPr>
          <w:rFonts w:cs="CG Times"/>
          <w:lang w:val="en-AU"/>
        </w:rPr>
        <w:t>]</w:t>
      </w:r>
      <w:r>
        <w:rPr>
          <w:rFonts w:cs="CG Times"/>
          <w:i/>
          <w:iCs/>
          <w:lang w:val="en-AU"/>
        </w:rPr>
        <w:t>.</w:t>
      </w:r>
      <w:r>
        <w:rPr>
          <w:rFonts w:cs="CG Times"/>
          <w:lang w:val="en-AU"/>
        </w:rPr>
        <w:tab/>
        <w:t>[subordinate clause adjunct]</w:t>
      </w:r>
    </w:p>
    <w:p w14:paraId="11D49E4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may </w:t>
      </w:r>
      <w:r>
        <w:rPr>
          <w:rFonts w:cs="CG Times"/>
          <w:i/>
          <w:iCs/>
          <w:u w:val="single"/>
          <w:lang w:val="en-AU"/>
        </w:rPr>
        <w:t>obviously</w:t>
      </w:r>
      <w:r>
        <w:rPr>
          <w:rFonts w:cs="CG Times"/>
          <w:i/>
          <w:iCs/>
          <w:lang w:val="en-AU"/>
        </w:rPr>
        <w:t xml:space="preserve"> </w:t>
      </w:r>
      <w:r>
        <w:rPr>
          <w:rFonts w:cs="CG Times"/>
          <w:lang w:val="en-AU"/>
        </w:rPr>
        <w:t>[</w:t>
      </w:r>
      <w:r>
        <w:rPr>
          <w:rFonts w:cs="CG Times"/>
          <w:i/>
          <w:iCs/>
          <w:lang w:val="en-AU"/>
        </w:rPr>
        <w:t>write his own speeches</w:t>
      </w:r>
      <w:r>
        <w:rPr>
          <w:rFonts w:cs="CG Times"/>
          <w:lang w:val="en-AU"/>
        </w:rPr>
        <w:t>]</w:t>
      </w:r>
      <w:r>
        <w:rPr>
          <w:rFonts w:cs="CG Times"/>
          <w:i/>
          <w:iCs/>
          <w:lang w:val="en-AU"/>
        </w:rPr>
        <w:t>.</w:t>
      </w:r>
      <w:r>
        <w:rPr>
          <w:rFonts w:cs="CG Times"/>
          <w:lang w:val="en-AU"/>
        </w:rPr>
        <w:tab/>
        <w:t>[matrix clause adjunct]</w:t>
      </w:r>
    </w:p>
    <w:p w14:paraId="24C8C177" w14:textId="77777777"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 *</w:t>
      </w:r>
      <w:r>
        <w:rPr>
          <w:rFonts w:cs="CG Times"/>
          <w:i/>
          <w:iCs/>
          <w:lang w:val="en-AU"/>
        </w:rPr>
        <w:t xml:space="preserve">He </w:t>
      </w:r>
      <w:r>
        <w:rPr>
          <w:rFonts w:cs="CG Times"/>
          <w:i/>
          <w:iCs/>
          <w:u w:val="single"/>
          <w:lang w:val="en-AU"/>
        </w:rPr>
        <w:t>deeply</w:t>
      </w:r>
      <w:r>
        <w:rPr>
          <w:rFonts w:cs="CG Times"/>
          <w:i/>
          <w:iCs/>
          <w:lang w:val="en-AU"/>
        </w:rPr>
        <w:t xml:space="preserve"> had offended her.</w:t>
      </w:r>
      <w:r>
        <w:rPr>
          <w:rFonts w:cs="CG Times"/>
          <w:lang w:val="en-AU"/>
        </w:rPr>
        <w:tab/>
        <w:t>b. *</w:t>
      </w:r>
      <w:r>
        <w:rPr>
          <w:rFonts w:cs="CG Times"/>
          <w:i/>
          <w:iCs/>
          <w:lang w:val="en-AU"/>
        </w:rPr>
        <w:t xml:space="preserve">He </w:t>
      </w:r>
      <w:r>
        <w:rPr>
          <w:rFonts w:cs="CG Times"/>
          <w:i/>
          <w:iCs/>
          <w:u w:val="single"/>
          <w:lang w:val="en-AU"/>
        </w:rPr>
        <w:t>regularly</w:t>
      </w:r>
      <w:r>
        <w:rPr>
          <w:rFonts w:cs="CG Times"/>
          <w:i/>
          <w:iCs/>
          <w:lang w:val="en-AU"/>
        </w:rPr>
        <w:t xml:space="preserve"> may write his own speeches.</w:t>
      </w:r>
    </w:p>
    <w:p w14:paraId="44B2CA7F" w14:textId="77777777"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had offended her.</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obviously</w:t>
      </w:r>
      <w:r>
        <w:rPr>
          <w:rFonts w:cs="CG Times"/>
          <w:i/>
          <w:iCs/>
          <w:lang w:val="en-AU"/>
        </w:rPr>
        <w:t xml:space="preserve"> may write his own speeches.</w:t>
      </w:r>
    </w:p>
    <w:p w14:paraId="1A0F42EE" w14:textId="77777777"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is </w:t>
      </w:r>
      <w:r>
        <w:rPr>
          <w:rFonts w:cs="CG Times"/>
          <w:i/>
          <w:iCs/>
          <w:u w:val="single"/>
          <w:lang w:val="en-AU"/>
        </w:rPr>
        <w:t>still</w:t>
      </w:r>
      <w:r>
        <w:rPr>
          <w:rFonts w:cs="CG Times"/>
          <w:i/>
          <w:iCs/>
          <w:lang w:val="en-AU"/>
        </w:rPr>
        <w:t xml:space="preserve"> working.</w:t>
      </w:r>
      <w:r>
        <w:rPr>
          <w:rFonts w:cs="CG Times"/>
          <w:lang w:val="en-AU"/>
        </w:rPr>
        <w:tab/>
        <w:t>b.</w:t>
      </w:r>
      <w:r>
        <w:rPr>
          <w:rFonts w:cs="CG Times"/>
          <w:lang w:val="en-AU"/>
        </w:rPr>
        <w:tab/>
      </w:r>
      <w:r>
        <w:rPr>
          <w:rFonts w:cs="CG Times"/>
          <w:i/>
          <w:iCs/>
          <w:lang w:val="en-AU"/>
        </w:rPr>
        <w:t xml:space="preserve">Do you </w:t>
      </w:r>
      <w:r>
        <w:rPr>
          <w:rFonts w:cs="CG Times"/>
          <w:i/>
          <w:iCs/>
          <w:u w:val="single"/>
          <w:lang w:val="en-AU"/>
        </w:rPr>
        <w:t>often</w:t>
      </w:r>
      <w:r>
        <w:rPr>
          <w:rFonts w:cs="CG Times"/>
          <w:i/>
          <w:iCs/>
          <w:lang w:val="en-AU"/>
        </w:rPr>
        <w:t xml:space="preserve"> have lunch together?</w:t>
      </w:r>
    </w:p>
    <w:p w14:paraId="5687614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proofErr w:type="spellStart"/>
      <w:r w:rsidR="000E0535">
        <w:rPr>
          <w:rFonts w:cs="CG Times"/>
          <w:lang w:val="en-AU"/>
        </w:rPr>
        <w:t>i</w:t>
      </w:r>
      <w:proofErr w:type="spellEnd"/>
      <w:r>
        <w:rPr>
          <w:rFonts w:cs="CG Times"/>
          <w:lang w:val="en-AU"/>
        </w:rPr>
        <w:tab/>
        <w:t>a.</w:t>
      </w:r>
      <w:r>
        <w:rPr>
          <w:rFonts w:cs="CG Times"/>
          <w:lang w:val="en-AU"/>
        </w:rPr>
        <w:tab/>
      </w:r>
      <w:r>
        <w:rPr>
          <w:rFonts w:cs="CG Times"/>
          <w:i/>
          <w:iCs/>
          <w:lang w:val="en-AU"/>
        </w:rPr>
        <w:t xml:space="preserve">He </w:t>
      </w:r>
      <w:r>
        <w:rPr>
          <w:rFonts w:cs="CG Times"/>
          <w:i/>
          <w:iCs/>
          <w:u w:val="single"/>
          <w:lang w:val="en-AU"/>
        </w:rPr>
        <w:t>undoubtedly</w:t>
      </w:r>
      <w:r>
        <w:rPr>
          <w:rFonts w:cs="CG Times"/>
          <w:i/>
          <w:iCs/>
          <w:lang w:val="en-AU"/>
        </w:rPr>
        <w:t xml:space="preserve"> must have misinterpreted her letter.</w:t>
      </w:r>
      <w:r>
        <w:rPr>
          <w:rFonts w:cs="CG Times"/>
          <w:lang w:val="en-AU"/>
        </w:rPr>
        <w:tab/>
        <w:t xml:space="preserve">[pre-verbal in </w:t>
      </w:r>
      <w:r>
        <w:rPr>
          <w:rFonts w:cs="CG Times"/>
          <w:i/>
          <w:iCs/>
          <w:lang w:val="en-AU"/>
        </w:rPr>
        <w:t>must</w:t>
      </w:r>
      <w:r>
        <w:rPr>
          <w:rFonts w:cs="CG Times"/>
          <w:lang w:val="en-AU"/>
        </w:rPr>
        <w:t xml:space="preserve"> clause]</w:t>
      </w:r>
    </w:p>
    <w:p w14:paraId="22ACB3B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must </w:t>
      </w:r>
      <w:r>
        <w:rPr>
          <w:rFonts w:cs="CG Times"/>
          <w:i/>
          <w:iCs/>
          <w:u w:val="single"/>
          <w:lang w:val="en-AU"/>
        </w:rPr>
        <w:t>undoubtedly</w:t>
      </w:r>
      <w:r>
        <w:rPr>
          <w:rFonts w:cs="CG Times"/>
          <w:i/>
          <w:iCs/>
          <w:lang w:val="en-AU"/>
        </w:rPr>
        <w:t xml:space="preserve"> have misinterpreted her letter.</w:t>
      </w:r>
      <w:r>
        <w:rPr>
          <w:rFonts w:cs="CG Times"/>
          <w:lang w:val="en-AU"/>
        </w:rPr>
        <w:tab/>
        <w:t xml:space="preserve">[post-aux in </w:t>
      </w:r>
      <w:r>
        <w:rPr>
          <w:rFonts w:cs="CG Times"/>
          <w:i/>
          <w:iCs/>
          <w:lang w:val="en-AU"/>
        </w:rPr>
        <w:t>must</w:t>
      </w:r>
      <w:r>
        <w:rPr>
          <w:rFonts w:cs="CG Times"/>
          <w:lang w:val="en-AU"/>
        </w:rPr>
        <w:t xml:space="preserve"> clause]</w:t>
      </w:r>
    </w:p>
    <w:p w14:paraId="56767CA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must have </w:t>
      </w:r>
      <w:r>
        <w:rPr>
          <w:rFonts w:cs="CG Times"/>
          <w:i/>
          <w:iCs/>
          <w:u w:val="single"/>
          <w:lang w:val="en-AU"/>
        </w:rPr>
        <w:t>undoubtedly</w:t>
      </w:r>
      <w:r>
        <w:rPr>
          <w:rFonts w:cs="CG Times"/>
          <w:i/>
          <w:iCs/>
          <w:lang w:val="en-AU"/>
        </w:rPr>
        <w:t xml:space="preserve"> misinterpreted her letter.</w:t>
      </w:r>
      <w:r>
        <w:rPr>
          <w:rFonts w:cs="CG Times"/>
          <w:lang w:val="en-AU"/>
        </w:rPr>
        <w:tab/>
        <w:t>[incongruent]</w:t>
      </w:r>
    </w:p>
    <w:p w14:paraId="1A989CA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party will be </w:t>
      </w:r>
      <w:r>
        <w:rPr>
          <w:rFonts w:cs="CG Times"/>
          <w:i/>
          <w:iCs/>
          <w:u w:val="single"/>
          <w:lang w:val="en-AU"/>
        </w:rPr>
        <w:t>long</w:t>
      </w:r>
      <w:r>
        <w:rPr>
          <w:rFonts w:cs="CG Times"/>
          <w:i/>
          <w:iCs/>
          <w:lang w:val="en-AU"/>
        </w:rPr>
        <w:t xml:space="preserve"> remembered.</w:t>
      </w:r>
      <w:r>
        <w:rPr>
          <w:rFonts w:cs="CG Times"/>
          <w:lang w:val="en-AU"/>
        </w:rPr>
        <w:tab/>
        <w:t xml:space="preserve">[pre-verbal in </w:t>
      </w:r>
      <w:r>
        <w:rPr>
          <w:rFonts w:cs="CG Times"/>
          <w:i/>
          <w:iCs/>
          <w:lang w:val="en-AU"/>
        </w:rPr>
        <w:t>remember</w:t>
      </w:r>
      <w:r>
        <w:rPr>
          <w:rFonts w:cs="CG Times"/>
          <w:lang w:val="en-AU"/>
        </w:rPr>
        <w:t xml:space="preserve"> clause]</w:t>
      </w:r>
    </w:p>
    <w:p w14:paraId="6BBDD2C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party will </w:t>
      </w:r>
      <w:r>
        <w:rPr>
          <w:rFonts w:cs="CG Times"/>
          <w:i/>
          <w:iCs/>
          <w:u w:val="single"/>
          <w:lang w:val="en-AU"/>
        </w:rPr>
        <w:t>long</w:t>
      </w:r>
      <w:r>
        <w:rPr>
          <w:rFonts w:cs="CG Times"/>
          <w:i/>
          <w:iCs/>
          <w:lang w:val="en-AU"/>
        </w:rPr>
        <w:t xml:space="preserve"> be remembered.</w:t>
      </w:r>
      <w:r>
        <w:rPr>
          <w:rFonts w:cs="CG Times"/>
          <w:lang w:val="en-AU"/>
        </w:rPr>
        <w:tab/>
        <w:t>[incongruent]</w:t>
      </w:r>
    </w:p>
    <w:p w14:paraId="6C4B497F" w14:textId="77777777"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jc w:val="both"/>
        <w:rPr>
          <w:rFonts w:cs="CG Times"/>
          <w:lang w:val="en-AU"/>
        </w:rPr>
      </w:pPr>
    </w:p>
    <w:sectPr w:rsidR="00A37ACB" w:rsidSect="00A37AC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5FBE" w14:textId="77777777" w:rsidR="003752FE" w:rsidRDefault="003752FE">
      <w:r>
        <w:separator/>
      </w:r>
    </w:p>
  </w:endnote>
  <w:endnote w:type="continuationSeparator" w:id="0">
    <w:p w14:paraId="7BD17E7A" w14:textId="77777777" w:rsidR="003752FE" w:rsidRDefault="0037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9BAA" w14:textId="77777777" w:rsidR="003752FE" w:rsidRDefault="003752FE">
      <w:r>
        <w:separator/>
      </w:r>
    </w:p>
  </w:footnote>
  <w:footnote w:type="continuationSeparator" w:id="0">
    <w:p w14:paraId="241676F2" w14:textId="77777777" w:rsidR="003752FE" w:rsidRDefault="003752FE">
      <w:r>
        <w:continuationSeparator/>
      </w:r>
    </w:p>
  </w:footnote>
  <w:footnote w:id="1">
    <w:p w14:paraId="37BD3225" w14:textId="77777777" w:rsidR="00A37ACB" w:rsidRDefault="00A37ACB">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Sometimes</w:t>
      </w:r>
      <w:r>
        <w:rPr>
          <w:rFonts w:cs="CG Times"/>
          <w:sz w:val="20"/>
          <w:szCs w:val="20"/>
          <w:lang w:val="en-AU"/>
        </w:rPr>
        <w:t xml:space="preserve"> can also convey much the same meaning as modal </w:t>
      </w:r>
      <w:r>
        <w:rPr>
          <w:rFonts w:cs="CG Times"/>
          <w:i/>
          <w:iCs/>
          <w:sz w:val="20"/>
          <w:szCs w:val="20"/>
          <w:lang w:val="en-AU"/>
        </w:rPr>
        <w:t>may</w:t>
      </w:r>
      <w:r>
        <w:rPr>
          <w:rFonts w:cs="CG Times"/>
          <w:sz w:val="20"/>
          <w:szCs w:val="20"/>
          <w:lang w:val="en-AU"/>
        </w:rPr>
        <w:t xml:space="preserve">: compare </w:t>
      </w:r>
      <w:r>
        <w:rPr>
          <w:rFonts w:cs="CG Times"/>
          <w:i/>
          <w:iCs/>
          <w:sz w:val="20"/>
          <w:szCs w:val="20"/>
          <w:lang w:val="en-AU"/>
        </w:rPr>
        <w:t>These animals sometimes bite</w:t>
      </w:r>
      <w:r>
        <w:rPr>
          <w:rFonts w:cs="CG Times"/>
          <w:sz w:val="20"/>
          <w:szCs w:val="20"/>
          <w:lang w:val="en-AU"/>
        </w:rPr>
        <w:t xml:space="preserve"> and </w:t>
      </w:r>
      <w:r>
        <w:rPr>
          <w:rFonts w:cs="CG Times"/>
          <w:i/>
          <w:iCs/>
          <w:sz w:val="20"/>
          <w:szCs w:val="20"/>
          <w:lang w:val="en-AU"/>
        </w:rPr>
        <w:t>These animals may bite</w:t>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04AF" w14:textId="77777777" w:rsidR="00A37ACB" w:rsidRDefault="00A37ACB">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8,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E905B0">
      <w:rPr>
        <w:rFonts w:cs="CG Times"/>
        <w:noProof/>
        <w:u w:val="single"/>
        <w:lang w:val="en-AU"/>
      </w:rPr>
      <w:t>92</w:t>
    </w:r>
    <w:r>
      <w:rPr>
        <w:rFonts w:cs="CG Times"/>
        <w:u w:val="single"/>
        <w:lang w:val="en-AU"/>
      </w:rPr>
      <w:fldChar w:fldCharType="end"/>
    </w:r>
  </w:p>
  <w:p w14:paraId="3C4858A9" w14:textId="77777777" w:rsidR="00A37ACB" w:rsidRDefault="00A37ACB">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202073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CB"/>
    <w:rsid w:val="00001E66"/>
    <w:rsid w:val="0002279E"/>
    <w:rsid w:val="000A2E1E"/>
    <w:rsid w:val="000A7B2C"/>
    <w:rsid w:val="000E0535"/>
    <w:rsid w:val="00101C8F"/>
    <w:rsid w:val="001C5F13"/>
    <w:rsid w:val="00203469"/>
    <w:rsid w:val="003752FE"/>
    <w:rsid w:val="003A7A5D"/>
    <w:rsid w:val="00401526"/>
    <w:rsid w:val="00413B4D"/>
    <w:rsid w:val="004A55E0"/>
    <w:rsid w:val="004C6429"/>
    <w:rsid w:val="004F669A"/>
    <w:rsid w:val="00677651"/>
    <w:rsid w:val="0069273A"/>
    <w:rsid w:val="00697606"/>
    <w:rsid w:val="008902B7"/>
    <w:rsid w:val="008F3CCE"/>
    <w:rsid w:val="0094335B"/>
    <w:rsid w:val="00A37ACB"/>
    <w:rsid w:val="00B317F6"/>
    <w:rsid w:val="00C02535"/>
    <w:rsid w:val="00C14572"/>
    <w:rsid w:val="00C27C4A"/>
    <w:rsid w:val="00D5677C"/>
    <w:rsid w:val="00D64E3B"/>
    <w:rsid w:val="00D753A8"/>
    <w:rsid w:val="00E3787E"/>
    <w:rsid w:val="00E52E8E"/>
    <w:rsid w:val="00E905B0"/>
    <w:rsid w:val="00F04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015E"/>
  <w15:chartTrackingRefBased/>
  <w15:docId w15:val="{BE52B84B-BA2D-5443-B9FB-1F413D3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paragraph" w:styleId="BalloonText">
    <w:name w:val="Balloon Text"/>
    <w:basedOn w:val="Normal"/>
    <w:semiHidden/>
    <w:rsid w:val="00E905B0"/>
    <w:rPr>
      <w:rFonts w:ascii="Tahoma" w:hAnsi="Tahoma" w:cs="Tahoma"/>
      <w:sz w:val="16"/>
      <w:szCs w:val="16"/>
    </w:rPr>
  </w:style>
  <w:style w:type="character" w:customStyle="1" w:styleId="DoubleUnderline">
    <w:name w:val="Double Underline"/>
    <w:basedOn w:val="DefaultParagraphFont"/>
    <w:uiPriority w:val="1"/>
    <w:qFormat/>
    <w:rsid w:val="00413B4D"/>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49</Pages>
  <Words>11608</Words>
  <Characters>66167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20</cp:revision>
  <dcterms:created xsi:type="dcterms:W3CDTF">2023-08-25T02:12:00Z</dcterms:created>
  <dcterms:modified xsi:type="dcterms:W3CDTF">2023-10-11T06:35:00Z</dcterms:modified>
</cp:coreProperties>
</file>