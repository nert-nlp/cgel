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647A5" w14:textId="77777777" w:rsidR="0078132A" w:rsidRDefault="0078132A">
      <w:pPr>
        <w:tabs>
          <w:tab w:val="left" w:pos="-792"/>
          <w:tab w:val="left" w:pos="-360"/>
          <w:tab w:val="left" w:pos="0"/>
          <w:tab w:val="left" w:pos="532"/>
          <w:tab w:val="right" w:pos="676"/>
          <w:tab w:val="left" w:pos="835"/>
          <w:tab w:val="left" w:pos="1238"/>
          <w:tab w:val="left" w:pos="4266"/>
          <w:tab w:val="left" w:pos="4639"/>
          <w:tab w:val="right" w:pos="9266"/>
        </w:tabs>
        <w:spacing w:line="480" w:lineRule="auto"/>
        <w:ind w:left="1238" w:hanging="1238"/>
        <w:jc w:val="both"/>
        <w:rPr>
          <w:rFonts w:cs="CG Times"/>
          <w:lang w:val="en-AU"/>
        </w:rPr>
      </w:pPr>
      <w:r>
        <w:rPr>
          <w:rFonts w:cs="CG Times"/>
          <w:lang w:val="en-AU"/>
        </w:rPr>
        <w:t>[</w:t>
      </w:r>
      <w:r w:rsidR="00357D72">
        <w:rPr>
          <w:rFonts w:cs="CG Times"/>
          <w:lang w:val="en-AU"/>
        </w:rPr>
        <w:t>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t>[</w:t>
      </w:r>
      <w:r>
        <w:rPr>
          <w:rFonts w:cs="CG Times"/>
          <w:i/>
          <w:iCs/>
          <w:u w:val="single"/>
          <w:lang w:val="en-AU"/>
        </w:rPr>
        <w:t>Heavy</w:t>
      </w:r>
      <w:r>
        <w:rPr>
          <w:rFonts w:cs="CG Times"/>
          <w:i/>
          <w:iCs/>
          <w:lang w:val="en-AU"/>
        </w:rPr>
        <w:t xml:space="preserve"> rain</w:t>
      </w:r>
      <w:r>
        <w:rPr>
          <w:rFonts w:cs="CG Times"/>
          <w:lang w:val="en-AU"/>
        </w:rPr>
        <w:t>]</w:t>
      </w:r>
      <w:r>
        <w:rPr>
          <w:rFonts w:cs="CG Times"/>
          <w:i/>
          <w:iCs/>
          <w:lang w:val="en-AU"/>
        </w:rPr>
        <w:t xml:space="preserve"> fell.</w:t>
      </w:r>
      <w:r>
        <w:rPr>
          <w:rFonts w:cs="CG Times"/>
          <w:lang w:val="en-AU"/>
        </w:rPr>
        <w:tab/>
        <w:t>b.</w:t>
      </w:r>
      <w:r>
        <w:rPr>
          <w:rFonts w:cs="CG Times"/>
          <w:lang w:val="en-AU"/>
        </w:rPr>
        <w:tab/>
        <w:t>[</w:t>
      </w:r>
      <w:r>
        <w:rPr>
          <w:rFonts w:cs="CG Times"/>
          <w:i/>
          <w:iCs/>
          <w:u w:val="single"/>
          <w:lang w:val="en-AU"/>
        </w:rPr>
        <w:t>Young</w:t>
      </w:r>
      <w:r>
        <w:rPr>
          <w:rFonts w:cs="CG Times"/>
          <w:i/>
          <w:iCs/>
          <w:lang w:val="en-AU"/>
        </w:rPr>
        <w:t xml:space="preserve"> people</w:t>
      </w:r>
      <w:r>
        <w:rPr>
          <w:rFonts w:cs="CG Times"/>
          <w:lang w:val="en-AU"/>
        </w:rPr>
        <w:t>]</w:t>
      </w:r>
      <w:r>
        <w:rPr>
          <w:rFonts w:cs="CG Times"/>
          <w:i/>
          <w:iCs/>
          <w:lang w:val="en-AU"/>
        </w:rPr>
        <w:t xml:space="preserve"> change.</w:t>
      </w:r>
      <w:r>
        <w:rPr>
          <w:rFonts w:cs="CG Times"/>
          <w:lang w:val="en-AU"/>
        </w:rPr>
        <w:tab/>
        <w:t>[adjective]</w:t>
      </w:r>
    </w:p>
    <w:p w14:paraId="3E174DBC" w14:textId="77777777" w:rsidR="00357D72" w:rsidRDefault="0078132A">
      <w:pPr>
        <w:tabs>
          <w:tab w:val="left" w:pos="-792"/>
          <w:tab w:val="left" w:pos="-360"/>
          <w:tab w:val="left" w:pos="0"/>
          <w:tab w:val="left" w:pos="532"/>
          <w:tab w:val="right" w:pos="676"/>
          <w:tab w:val="left" w:pos="835"/>
          <w:tab w:val="left" w:pos="1238"/>
          <w:tab w:val="left" w:pos="4266"/>
          <w:tab w:val="left" w:pos="4639"/>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Rain </w:t>
      </w:r>
      <w:r>
        <w:rPr>
          <w:rFonts w:cs="CG Times"/>
          <w:lang w:val="en-AU"/>
        </w:rPr>
        <w:t>[</w:t>
      </w:r>
      <w:r>
        <w:rPr>
          <w:rFonts w:cs="CG Times"/>
          <w:i/>
          <w:iCs/>
          <w:lang w:val="en-AU"/>
        </w:rPr>
        <w:t xml:space="preserve">fell </w:t>
      </w:r>
      <w:r>
        <w:rPr>
          <w:rFonts w:cs="CG Times"/>
          <w:i/>
          <w:iCs/>
          <w:u w:val="single"/>
          <w:lang w:val="en-AU"/>
        </w:rPr>
        <w:t>heavily</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People </w:t>
      </w:r>
      <w:r>
        <w:rPr>
          <w:rFonts w:cs="CG Times"/>
          <w:lang w:val="en-AU"/>
        </w:rPr>
        <w:t>[</w:t>
      </w:r>
      <w:r>
        <w:rPr>
          <w:rFonts w:cs="CG Times"/>
          <w:i/>
          <w:iCs/>
          <w:lang w:val="en-AU"/>
        </w:rPr>
        <w:t xml:space="preserve">change </w:t>
      </w:r>
      <w:r>
        <w:rPr>
          <w:rFonts w:cs="CG Times"/>
          <w:i/>
          <w:iCs/>
          <w:u w:val="single"/>
          <w:lang w:val="en-AU"/>
        </w:rPr>
        <w:t>slowly</w:t>
      </w:r>
      <w:r>
        <w:rPr>
          <w:rFonts w:cs="CG Times"/>
          <w:lang w:val="en-AU"/>
        </w:rPr>
        <w:t>]</w:t>
      </w:r>
      <w:r>
        <w:rPr>
          <w:rFonts w:cs="CG Times"/>
          <w:i/>
          <w:iCs/>
          <w:lang w:val="en-AU"/>
        </w:rPr>
        <w:t>.</w:t>
      </w:r>
      <w:r>
        <w:rPr>
          <w:rFonts w:cs="CG Times"/>
          <w:lang w:val="en-AU"/>
        </w:rPr>
        <w:tab/>
        <w:t>[adverb]</w:t>
      </w:r>
    </w:p>
    <w:p w14:paraId="1F0DFDC1"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They made a lot of </w:t>
      </w:r>
      <w:r>
        <w:rPr>
          <w:rFonts w:cs="CG Times"/>
          <w:lang w:val="en-AU"/>
        </w:rPr>
        <w:t>[</w:t>
      </w:r>
      <w:r>
        <w:rPr>
          <w:rFonts w:cs="CG Times"/>
          <w:i/>
          <w:iCs/>
          <w:lang w:val="en-AU"/>
        </w:rPr>
        <w:t xml:space="preserve">unnecessary </w:t>
      </w:r>
      <w:r>
        <w:rPr>
          <w:rFonts w:cs="CG Times"/>
          <w:i/>
          <w:iCs/>
          <w:u w:val="single"/>
          <w:lang w:val="en-AU"/>
        </w:rPr>
        <w:t>changes</w:t>
      </w:r>
      <w:r>
        <w:rPr>
          <w:rFonts w:cs="CG Times"/>
          <w:lang w:val="en-AU"/>
        </w:rPr>
        <w:t>]</w:t>
      </w:r>
      <w:r>
        <w:rPr>
          <w:rFonts w:cs="CG Times"/>
          <w:i/>
          <w:iCs/>
          <w:lang w:val="en-AU"/>
        </w:rPr>
        <w:t>.</w:t>
      </w:r>
      <w:r>
        <w:rPr>
          <w:rFonts w:cs="CG Times"/>
          <w:lang w:val="en-AU"/>
        </w:rPr>
        <w:tab/>
        <w:t>[noun]</w:t>
      </w:r>
    </w:p>
    <w:p w14:paraId="76CC85D0"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They had </w:t>
      </w:r>
      <w:r>
        <w:rPr>
          <w:rFonts w:cs="CG Times"/>
          <w:lang w:val="en-AU"/>
        </w:rPr>
        <w:t>[</w:t>
      </w:r>
      <w:r>
        <w:rPr>
          <w:rFonts w:cs="CG Times"/>
          <w:i/>
          <w:iCs/>
          <w:u w:val="single"/>
          <w:lang w:val="en-AU"/>
        </w:rPr>
        <w:t>worried</w:t>
      </w:r>
      <w:r>
        <w:rPr>
          <w:rFonts w:cs="CG Times"/>
          <w:i/>
          <w:iCs/>
          <w:lang w:val="en-AU"/>
        </w:rPr>
        <w:t xml:space="preserve"> unnecessarily</w:t>
      </w:r>
      <w:r>
        <w:rPr>
          <w:rFonts w:cs="CG Times"/>
          <w:lang w:val="en-AU"/>
        </w:rPr>
        <w:t>]</w:t>
      </w:r>
      <w:r>
        <w:rPr>
          <w:rFonts w:cs="CG Times"/>
          <w:i/>
          <w:iCs/>
          <w:lang w:val="en-AU"/>
        </w:rPr>
        <w:t>.</w:t>
      </w:r>
      <w:r>
        <w:rPr>
          <w:rFonts w:cs="CG Times"/>
          <w:lang w:val="en-AU"/>
        </w:rPr>
        <w:tab/>
        <w:t>[verb]</w:t>
      </w:r>
    </w:p>
    <w:p w14:paraId="1F367F51"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Their response was </w:t>
      </w:r>
      <w:r>
        <w:rPr>
          <w:rFonts w:cs="CG Times"/>
          <w:lang w:val="en-AU"/>
        </w:rPr>
        <w:t>[</w:t>
      </w:r>
      <w:r>
        <w:rPr>
          <w:rFonts w:cs="CG Times"/>
          <w:i/>
          <w:iCs/>
          <w:lang w:val="en-AU"/>
        </w:rPr>
        <w:t xml:space="preserve">unnecessarily </w:t>
      </w:r>
      <w:r>
        <w:rPr>
          <w:rFonts w:cs="CG Times"/>
          <w:i/>
          <w:iCs/>
          <w:u w:val="single"/>
          <w:lang w:val="en-AU"/>
        </w:rPr>
        <w:t>long</w:t>
      </w:r>
      <w:r>
        <w:rPr>
          <w:rFonts w:cs="CG Times"/>
          <w:lang w:val="en-AU"/>
        </w:rPr>
        <w:t>]</w:t>
      </w:r>
      <w:r>
        <w:rPr>
          <w:rFonts w:cs="CG Times"/>
          <w:i/>
          <w:iCs/>
          <w:lang w:val="en-AU"/>
        </w:rPr>
        <w:t>.</w:t>
      </w:r>
      <w:r>
        <w:rPr>
          <w:rFonts w:cs="CG Times"/>
          <w:lang w:val="en-AU"/>
        </w:rPr>
        <w:tab/>
        <w:t>[adjective]</w:t>
      </w:r>
    </w:p>
    <w:p w14:paraId="08BEF88E" w14:textId="77777777"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They had treated him </w:t>
      </w:r>
      <w:r>
        <w:rPr>
          <w:rFonts w:cs="CG Times"/>
          <w:lang w:val="en-AU"/>
        </w:rPr>
        <w:t>[</w:t>
      </w:r>
      <w:r>
        <w:rPr>
          <w:rFonts w:cs="CG Times"/>
          <w:i/>
          <w:iCs/>
          <w:lang w:val="en-AU"/>
        </w:rPr>
        <w:t xml:space="preserve">unnecessarily </w:t>
      </w:r>
      <w:r>
        <w:rPr>
          <w:rFonts w:cs="CG Times"/>
          <w:i/>
          <w:iCs/>
          <w:u w:val="single"/>
          <w:lang w:val="en-AU"/>
        </w:rPr>
        <w:t>harshly</w:t>
      </w:r>
      <w:r>
        <w:rPr>
          <w:rFonts w:cs="CG Times"/>
          <w:lang w:val="en-AU"/>
        </w:rPr>
        <w:t>]</w:t>
      </w:r>
      <w:r>
        <w:rPr>
          <w:rFonts w:cs="CG Times"/>
          <w:i/>
          <w:iCs/>
          <w:lang w:val="en-AU"/>
        </w:rPr>
        <w:t>.</w:t>
      </w:r>
      <w:r>
        <w:rPr>
          <w:rFonts w:cs="CG Times"/>
          <w:lang w:val="en-AU"/>
        </w:rPr>
        <w:tab/>
        <w:t>[adverb]</w:t>
      </w:r>
    </w:p>
    <w:p w14:paraId="215226EB" w14:textId="77777777" w:rsidR="0078132A" w:rsidRDefault="0078132A">
      <w:pPr>
        <w:tabs>
          <w:tab w:val="left" w:pos="-792"/>
          <w:tab w:val="left" w:pos="-360"/>
          <w:tab w:val="left" w:pos="0"/>
          <w:tab w:val="left" w:pos="532"/>
          <w:tab w:val="right" w:pos="676"/>
          <w:tab w:val="left" w:pos="835"/>
          <w:tab w:val="left" w:pos="1238"/>
          <w:tab w:val="left" w:pos="4266"/>
          <w:tab w:val="left" w:pos="4639"/>
        </w:tabs>
        <w:spacing w:line="480" w:lineRule="auto"/>
        <w:ind w:left="1238" w:hanging="1238"/>
        <w:jc w:val="both"/>
        <w:rPr>
          <w:rFonts w:cs="CG Times"/>
          <w:lang w:val="en-AU"/>
        </w:rPr>
      </w:pPr>
      <w:r>
        <w:rPr>
          <w:rFonts w:cs="CG Times"/>
          <w:lang w:val="en-AU"/>
        </w:rPr>
        <w:t>[</w:t>
      </w:r>
      <w:r w:rsidR="00357D72">
        <w:rPr>
          <w:rFonts w:cs="CG Times"/>
          <w:lang w:val="en-AU"/>
        </w:rPr>
        <w:t>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She </w:t>
      </w:r>
      <w:r>
        <w:rPr>
          <w:rFonts w:cs="CG Times"/>
          <w:lang w:val="en-AU"/>
        </w:rPr>
        <w:t>[</w:t>
      </w:r>
      <w:r>
        <w:rPr>
          <w:rFonts w:cs="CG Times"/>
          <w:i/>
          <w:iCs/>
          <w:lang w:val="en-AU"/>
        </w:rPr>
        <w:t xml:space="preserve">was </w:t>
      </w:r>
      <w:r>
        <w:rPr>
          <w:rFonts w:cs="CG Times"/>
          <w:i/>
          <w:iCs/>
          <w:u w:val="single"/>
          <w:lang w:val="en-AU"/>
        </w:rPr>
        <w:t>awake</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She </w:t>
      </w:r>
      <w:r>
        <w:rPr>
          <w:rFonts w:cs="CG Times"/>
          <w:lang w:val="en-AU"/>
        </w:rPr>
        <w:t>[</w:t>
      </w:r>
      <w:r>
        <w:rPr>
          <w:rFonts w:cs="CG Times"/>
          <w:i/>
          <w:iCs/>
          <w:u w:val="single"/>
          <w:lang w:val="en-AU"/>
        </w:rPr>
        <w:t>awoke</w:t>
      </w:r>
      <w:r>
        <w:rPr>
          <w:rFonts w:cs="CG Times"/>
          <w:lang w:val="en-AU"/>
        </w:rPr>
        <w:t>]</w:t>
      </w:r>
      <w:r>
        <w:rPr>
          <w:rFonts w:cs="CG Times"/>
          <w:i/>
          <w:iCs/>
          <w:lang w:val="en-AU"/>
        </w:rPr>
        <w:t>.</w:t>
      </w:r>
    </w:p>
    <w:p w14:paraId="67ABDC36" w14:textId="77777777" w:rsidR="00357D72" w:rsidRDefault="0078132A">
      <w:pPr>
        <w:tabs>
          <w:tab w:val="left" w:pos="-792"/>
          <w:tab w:val="left" w:pos="-360"/>
          <w:tab w:val="left" w:pos="0"/>
          <w:tab w:val="left" w:pos="532"/>
          <w:tab w:val="right" w:pos="676"/>
          <w:tab w:val="left" w:pos="835"/>
          <w:tab w:val="left" w:pos="1238"/>
          <w:tab w:val="left" w:pos="4266"/>
          <w:tab w:val="left" w:pos="4639"/>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lang w:val="en-AU"/>
        </w:rPr>
        <w:t>[</w:t>
      </w:r>
      <w:r>
        <w:rPr>
          <w:rFonts w:cs="CG Times"/>
          <w:i/>
          <w:iCs/>
          <w:lang w:val="en-AU"/>
        </w:rPr>
        <w:t xml:space="preserve">was </w:t>
      </w:r>
      <w:r>
        <w:rPr>
          <w:rFonts w:cs="CG Times"/>
          <w:i/>
          <w:iCs/>
          <w:u w:val="single"/>
          <w:lang w:val="en-AU"/>
        </w:rPr>
        <w:t>dead</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She </w:t>
      </w:r>
      <w:r>
        <w:rPr>
          <w:rFonts w:cs="CG Times"/>
          <w:lang w:val="en-AU"/>
        </w:rPr>
        <w:t>[</w:t>
      </w:r>
      <w:r>
        <w:rPr>
          <w:rFonts w:cs="CG Times"/>
          <w:i/>
          <w:iCs/>
          <w:u w:val="single"/>
          <w:lang w:val="en-AU"/>
        </w:rPr>
        <w:t>died</w:t>
      </w:r>
      <w:r>
        <w:rPr>
          <w:rFonts w:cs="CG Times"/>
          <w:lang w:val="en-AU"/>
        </w:rPr>
        <w:t>]</w:t>
      </w:r>
      <w:r>
        <w:rPr>
          <w:rFonts w:cs="CG Times"/>
          <w:i/>
          <w:iCs/>
          <w:lang w:val="en-AU"/>
        </w:rPr>
        <w:t>.</w:t>
      </w:r>
    </w:p>
    <w:p w14:paraId="472BF176" w14:textId="77777777" w:rsidR="0078132A" w:rsidRDefault="0078132A">
      <w:pPr>
        <w:tabs>
          <w:tab w:val="left" w:pos="-792"/>
          <w:tab w:val="left" w:pos="-360"/>
          <w:tab w:val="left" w:pos="0"/>
          <w:tab w:val="left" w:pos="532"/>
          <w:tab w:val="right" w:pos="676"/>
          <w:tab w:val="left" w:pos="835"/>
          <w:tab w:val="left" w:pos="1238"/>
          <w:tab w:val="left" w:pos="2836"/>
          <w:tab w:val="left" w:pos="4086"/>
          <w:tab w:val="left" w:pos="5910"/>
        </w:tabs>
        <w:spacing w:line="480" w:lineRule="auto"/>
        <w:ind w:left="2836" w:hanging="2836"/>
        <w:jc w:val="both"/>
        <w:rPr>
          <w:rFonts w:cs="CG Times"/>
          <w:lang w:val="en-AU"/>
        </w:rPr>
      </w:pPr>
      <w:r>
        <w:rPr>
          <w:rFonts w:cs="CG Times"/>
          <w:lang w:val="en-AU"/>
        </w:rPr>
        <w:t>[</w:t>
      </w:r>
      <w:r w:rsidR="00357D72">
        <w:rPr>
          <w:rFonts w:cs="CG Times"/>
          <w:lang w:val="en-AU"/>
        </w:rPr>
        <w:t>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smallCaps/>
          <w:lang w:val="en-AU"/>
        </w:rPr>
        <w:t>function</w:t>
      </w:r>
      <w:r>
        <w:rPr>
          <w:rFonts w:cs="CG Times"/>
          <w:lang w:val="en-AU"/>
        </w:rPr>
        <w:tab/>
        <w:t>They can appear in three main functions: attributive (</w:t>
      </w:r>
      <w:r>
        <w:rPr>
          <w:rFonts w:cs="CG Times"/>
          <w:i/>
          <w:iCs/>
          <w:u w:val="single"/>
          <w:lang w:val="en-AU"/>
        </w:rPr>
        <w:t>happy</w:t>
      </w:r>
      <w:r>
        <w:rPr>
          <w:rFonts w:cs="CG Times"/>
          <w:i/>
          <w:iCs/>
          <w:lang w:val="en-AU"/>
        </w:rPr>
        <w:t xml:space="preserve"> people</w:t>
      </w:r>
      <w:r>
        <w:rPr>
          <w:rFonts w:cs="CG Times"/>
          <w:lang w:val="en-AU"/>
        </w:rPr>
        <w:t>), predicative (</w:t>
      </w:r>
      <w:r>
        <w:rPr>
          <w:rFonts w:cs="CG Times"/>
          <w:i/>
          <w:iCs/>
          <w:lang w:val="en-AU"/>
        </w:rPr>
        <w:t xml:space="preserve">They are </w:t>
      </w:r>
      <w:r>
        <w:rPr>
          <w:rFonts w:cs="CG Times"/>
          <w:i/>
          <w:iCs/>
          <w:u w:val="single"/>
          <w:lang w:val="en-AU"/>
        </w:rPr>
        <w:t>happy</w:t>
      </w:r>
      <w:r>
        <w:rPr>
          <w:rFonts w:cs="CG Times"/>
          <w:lang w:val="en-AU"/>
        </w:rPr>
        <w:t>), postpositive (</w:t>
      </w:r>
      <w:r>
        <w:rPr>
          <w:rFonts w:cs="CG Times"/>
          <w:i/>
          <w:iCs/>
          <w:lang w:val="en-AU"/>
        </w:rPr>
        <w:t xml:space="preserve">someone </w:t>
      </w:r>
      <w:r>
        <w:rPr>
          <w:rFonts w:cs="CG Times"/>
          <w:i/>
          <w:iCs/>
          <w:u w:val="single"/>
          <w:lang w:val="en-AU"/>
        </w:rPr>
        <w:t>happy</w:t>
      </w:r>
      <w:r>
        <w:rPr>
          <w:rFonts w:cs="CG Times"/>
          <w:lang w:val="en-AU"/>
        </w:rPr>
        <w:t>).</w:t>
      </w:r>
    </w:p>
    <w:p w14:paraId="7BDB20A4" w14:textId="77777777" w:rsidR="0078132A" w:rsidRDefault="0078132A">
      <w:pPr>
        <w:tabs>
          <w:tab w:val="left" w:pos="-792"/>
          <w:tab w:val="left" w:pos="-360"/>
          <w:tab w:val="left" w:pos="0"/>
          <w:tab w:val="left" w:pos="532"/>
          <w:tab w:val="right" w:pos="676"/>
          <w:tab w:val="left" w:pos="835"/>
          <w:tab w:val="left" w:pos="1238"/>
          <w:tab w:val="left" w:pos="2836"/>
          <w:tab w:val="left" w:pos="4086"/>
          <w:tab w:val="left" w:pos="5910"/>
        </w:tabs>
        <w:spacing w:line="480" w:lineRule="auto"/>
        <w:ind w:left="2836" w:hanging="2304"/>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smallCaps/>
          <w:lang w:val="en-AU"/>
        </w:rPr>
        <w:t>gradability</w:t>
      </w:r>
      <w:r>
        <w:rPr>
          <w:rFonts w:cs="CG Times"/>
          <w:lang w:val="en-AU"/>
        </w:rPr>
        <w:tab/>
        <w:t xml:space="preserve">They are gradable, and hence accept such degree modifiers as </w:t>
      </w:r>
      <w:r>
        <w:rPr>
          <w:rFonts w:cs="CG Times"/>
          <w:i/>
          <w:iCs/>
          <w:lang w:val="en-AU"/>
        </w:rPr>
        <w:t>very</w:t>
      </w:r>
      <w:r>
        <w:rPr>
          <w:rFonts w:cs="CG Times"/>
          <w:lang w:val="en-AU"/>
        </w:rPr>
        <w:t>,</w:t>
      </w:r>
      <w:r>
        <w:rPr>
          <w:rFonts w:cs="CG Times"/>
          <w:i/>
          <w:iCs/>
          <w:lang w:val="en-AU"/>
        </w:rPr>
        <w:t xml:space="preserve"> too</w:t>
      </w:r>
      <w:r>
        <w:rPr>
          <w:rFonts w:cs="CG Times"/>
          <w:lang w:val="en-AU"/>
        </w:rPr>
        <w:t>,</w:t>
      </w:r>
      <w:r>
        <w:rPr>
          <w:rFonts w:cs="CG Times"/>
          <w:i/>
          <w:iCs/>
          <w:lang w:val="en-AU"/>
        </w:rPr>
        <w:t xml:space="preserve"> enough</w:t>
      </w:r>
      <w:r>
        <w:rPr>
          <w:rFonts w:cs="CG Times"/>
          <w:lang w:val="en-AU"/>
        </w:rPr>
        <w:t>, and have inflectional or analytic comparatives and superlatives (</w:t>
      </w:r>
      <w:r>
        <w:rPr>
          <w:rFonts w:cs="CG Times"/>
          <w:i/>
          <w:iCs/>
          <w:u w:val="single"/>
          <w:lang w:val="en-AU"/>
        </w:rPr>
        <w:t>happier</w:t>
      </w:r>
      <w:r>
        <w:rPr>
          <w:rFonts w:cs="CG Times"/>
          <w:lang w:val="en-AU"/>
        </w:rPr>
        <w:t>,</w:t>
      </w:r>
      <w:r>
        <w:rPr>
          <w:rFonts w:cs="CG Times"/>
          <w:i/>
          <w:iCs/>
          <w:lang w:val="en-AU"/>
        </w:rPr>
        <w:t xml:space="preserve"> </w:t>
      </w:r>
      <w:r>
        <w:rPr>
          <w:rFonts w:cs="CG Times"/>
          <w:i/>
          <w:iCs/>
          <w:u w:val="single"/>
          <w:lang w:val="en-AU"/>
        </w:rPr>
        <w:t>happiest</w:t>
      </w:r>
      <w:r>
        <w:rPr>
          <w:rFonts w:cs="CG Times"/>
          <w:lang w:val="en-AU"/>
        </w:rPr>
        <w:t>,</w:t>
      </w:r>
      <w:r>
        <w:rPr>
          <w:rFonts w:cs="CG Times"/>
          <w:i/>
          <w:iCs/>
          <w:lang w:val="en-AU"/>
        </w:rPr>
        <w:t xml:space="preserve"> more </w:t>
      </w:r>
      <w:r>
        <w:rPr>
          <w:rFonts w:cs="CG Times"/>
          <w:i/>
          <w:iCs/>
          <w:u w:val="single"/>
          <w:lang w:val="en-AU"/>
        </w:rPr>
        <w:t>useful</w:t>
      </w:r>
      <w:r>
        <w:rPr>
          <w:rFonts w:cs="CG Times"/>
          <w:lang w:val="en-AU"/>
        </w:rPr>
        <w:t>,</w:t>
      </w:r>
      <w:r>
        <w:rPr>
          <w:rFonts w:cs="CG Times"/>
          <w:i/>
          <w:iCs/>
          <w:lang w:val="en-AU"/>
        </w:rPr>
        <w:t xml:space="preserve"> most </w:t>
      </w:r>
      <w:r>
        <w:rPr>
          <w:rFonts w:cs="CG Times"/>
          <w:i/>
          <w:iCs/>
          <w:u w:val="single"/>
          <w:lang w:val="en-AU"/>
        </w:rPr>
        <w:t>useful</w:t>
      </w:r>
      <w:r>
        <w:rPr>
          <w:rFonts w:cs="CG Times"/>
          <w:lang w:val="en-AU"/>
        </w:rPr>
        <w:t>).</w:t>
      </w:r>
    </w:p>
    <w:p w14:paraId="20803F8C" w14:textId="77777777" w:rsidR="00357D72" w:rsidRDefault="0078132A">
      <w:pPr>
        <w:tabs>
          <w:tab w:val="left" w:pos="-792"/>
          <w:tab w:val="left" w:pos="-360"/>
          <w:tab w:val="left" w:pos="0"/>
          <w:tab w:val="left" w:pos="532"/>
          <w:tab w:val="right" w:pos="676"/>
          <w:tab w:val="left" w:pos="835"/>
          <w:tab w:val="left" w:pos="1238"/>
          <w:tab w:val="left" w:pos="2836"/>
          <w:tab w:val="left" w:pos="4086"/>
          <w:tab w:val="left" w:pos="5910"/>
        </w:tabs>
        <w:spacing w:line="480" w:lineRule="auto"/>
        <w:ind w:left="2836" w:hanging="2304"/>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smallCaps/>
          <w:lang w:val="en-AU"/>
        </w:rPr>
        <w:t>dependents</w:t>
      </w:r>
      <w:r>
        <w:rPr>
          <w:rFonts w:cs="CG Times"/>
          <w:lang w:val="en-AU"/>
        </w:rPr>
        <w:tab/>
        <w:t>They characteristically take adverbs as modifiers (</w:t>
      </w:r>
      <w:r>
        <w:rPr>
          <w:rFonts w:cs="CG Times"/>
          <w:i/>
          <w:iCs/>
          <w:lang w:val="en-AU"/>
        </w:rPr>
        <w:t xml:space="preserve">remarkably </w:t>
      </w:r>
      <w:r>
        <w:rPr>
          <w:rFonts w:cs="CG Times"/>
          <w:i/>
          <w:iCs/>
          <w:u w:val="single"/>
          <w:lang w:val="en-AU"/>
        </w:rPr>
        <w:t>happy</w:t>
      </w:r>
      <w:r>
        <w:rPr>
          <w:rFonts w:cs="CG Times"/>
          <w:lang w:val="en-AU"/>
        </w:rPr>
        <w:t xml:space="preserve">, </w:t>
      </w:r>
      <w:r>
        <w:rPr>
          <w:rFonts w:cs="CG Times"/>
          <w:i/>
          <w:iCs/>
          <w:lang w:val="en-AU"/>
        </w:rPr>
        <w:t xml:space="preserve">surprisingly </w:t>
      </w:r>
      <w:r>
        <w:rPr>
          <w:rFonts w:cs="CG Times"/>
          <w:i/>
          <w:iCs/>
          <w:u w:val="single"/>
          <w:lang w:val="en-AU"/>
        </w:rPr>
        <w:t>good</w:t>
      </w:r>
      <w:r>
        <w:rPr>
          <w:rFonts w:cs="CG Times"/>
          <w:lang w:val="en-AU"/>
        </w:rPr>
        <w:t>).</w:t>
      </w:r>
    </w:p>
    <w:p w14:paraId="73129D05"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my </w:t>
      </w:r>
      <w:r>
        <w:rPr>
          <w:rFonts w:cs="CG Times"/>
          <w:i/>
          <w:iCs/>
          <w:u w:val="single"/>
          <w:lang w:val="en-AU"/>
        </w:rPr>
        <w:t>new</w:t>
      </w:r>
      <w:r>
        <w:rPr>
          <w:rFonts w:cs="CG Times"/>
          <w:i/>
          <w:iCs/>
          <w:lang w:val="en-AU"/>
        </w:rPr>
        <w:t xml:space="preserve"> job   all </w:t>
      </w:r>
      <w:r>
        <w:rPr>
          <w:rFonts w:cs="CG Times"/>
          <w:i/>
          <w:iCs/>
          <w:u w:val="single"/>
          <w:lang w:val="en-AU"/>
        </w:rPr>
        <w:t>other</w:t>
      </w:r>
      <w:r>
        <w:rPr>
          <w:rFonts w:cs="CG Times"/>
          <w:i/>
          <w:iCs/>
          <w:lang w:val="en-AU"/>
        </w:rPr>
        <w:t xml:space="preserve"> possibilities   </w:t>
      </w:r>
      <w:r>
        <w:rPr>
          <w:rFonts w:cs="CG Times"/>
          <w:i/>
          <w:iCs/>
          <w:u w:val="single"/>
          <w:lang w:val="en-AU"/>
        </w:rPr>
        <w:t>good</w:t>
      </w:r>
      <w:r>
        <w:rPr>
          <w:rFonts w:cs="CG Times"/>
          <w:i/>
          <w:iCs/>
          <w:lang w:val="en-AU"/>
        </w:rPr>
        <w:t xml:space="preserve"> work</w:t>
      </w:r>
      <w:r>
        <w:rPr>
          <w:rFonts w:cs="CG Times"/>
          <w:lang w:val="en-AU"/>
        </w:rPr>
        <w:tab/>
        <w:t>[attributive]</w:t>
      </w:r>
    </w:p>
    <w:p w14:paraId="2C1ECDBE" w14:textId="77777777" w:rsidR="0078132A" w:rsidRDefault="0078132A">
      <w:pPr>
        <w:tabs>
          <w:tab w:val="left" w:pos="-792"/>
          <w:tab w:val="left" w:pos="-360"/>
          <w:tab w:val="left" w:pos="0"/>
          <w:tab w:val="left" w:pos="532"/>
          <w:tab w:val="right" w:pos="676"/>
          <w:tab w:val="left" w:pos="835"/>
          <w:tab w:val="left" w:pos="1238"/>
          <w:tab w:val="left" w:pos="2836"/>
          <w:tab w:val="left" w:pos="4086"/>
          <w:tab w:val="left" w:pos="5910"/>
          <w:tab w:val="left" w:pos="7344"/>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This is </w:t>
      </w:r>
      <w:r>
        <w:rPr>
          <w:rFonts w:cs="CG Times"/>
          <w:i/>
          <w:iCs/>
          <w:u w:val="single"/>
          <w:lang w:val="en-AU"/>
        </w:rPr>
        <w:t>new</w:t>
      </w:r>
      <w:r>
        <w:rPr>
          <w:rFonts w:cs="CG Times"/>
          <w:i/>
          <w:iCs/>
          <w:lang w:val="en-AU"/>
        </w:rPr>
        <w:t xml:space="preserve">.   They seem </w:t>
      </w:r>
      <w:r>
        <w:rPr>
          <w:rFonts w:cs="CG Times"/>
          <w:i/>
          <w:iCs/>
          <w:u w:val="single"/>
          <w:lang w:val="en-AU"/>
        </w:rPr>
        <w:t>suitable</w:t>
      </w:r>
      <w:r>
        <w:rPr>
          <w:rFonts w:cs="CG Times"/>
          <w:i/>
          <w:iCs/>
          <w:lang w:val="en-AU"/>
        </w:rPr>
        <w:t xml:space="preserve">.   We found it </w:t>
      </w:r>
      <w:r>
        <w:rPr>
          <w:rFonts w:cs="CG Times"/>
          <w:i/>
          <w:iCs/>
          <w:u w:val="single"/>
          <w:lang w:val="en-AU"/>
        </w:rPr>
        <w:t>easy</w:t>
      </w:r>
      <w:r>
        <w:rPr>
          <w:rFonts w:cs="CG Times"/>
          <w:i/>
          <w:iCs/>
          <w:lang w:val="en-AU"/>
        </w:rPr>
        <w:t xml:space="preserve"> </w:t>
      </w:r>
      <w:r>
        <w:rPr>
          <w:rFonts w:cs="CG Times"/>
          <w:lang w:val="en-AU"/>
        </w:rPr>
        <w:tab/>
      </w:r>
      <w:r>
        <w:rPr>
          <w:rFonts w:cs="CG Times"/>
          <w:lang w:val="en-AU"/>
        </w:rPr>
        <w:tab/>
        <w:t>[predicative comp]</w:t>
      </w:r>
    </w:p>
    <w:p w14:paraId="34C7AE7E" w14:textId="77777777"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something </w:t>
      </w:r>
      <w:r>
        <w:rPr>
          <w:rFonts w:cs="CG Times"/>
          <w:i/>
          <w:iCs/>
          <w:u w:val="single"/>
          <w:lang w:val="en-AU"/>
        </w:rPr>
        <w:t>important</w:t>
      </w:r>
      <w:r>
        <w:rPr>
          <w:rFonts w:cs="CG Times"/>
          <w:i/>
          <w:iCs/>
          <w:lang w:val="en-AU"/>
        </w:rPr>
        <w:t xml:space="preserve">   a man </w:t>
      </w:r>
      <w:r>
        <w:rPr>
          <w:rFonts w:cs="CG Times"/>
          <w:i/>
          <w:iCs/>
          <w:u w:val="single"/>
          <w:lang w:val="en-AU"/>
        </w:rPr>
        <w:t>full of his own importance</w:t>
      </w:r>
      <w:r>
        <w:rPr>
          <w:rFonts w:cs="CG Times"/>
          <w:lang w:val="en-AU"/>
        </w:rPr>
        <w:tab/>
        <w:t>[postpositive]</w:t>
      </w:r>
    </w:p>
    <w:p w14:paraId="6B7DE1A7"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such</w:t>
      </w:r>
      <w:r>
        <w:rPr>
          <w:rFonts w:cs="CG Times"/>
          <w:i/>
          <w:iCs/>
          <w:lang w:val="en-AU"/>
        </w:rPr>
        <w:t xml:space="preserve"> a nuisance    </w:t>
      </w:r>
      <w:r>
        <w:rPr>
          <w:rFonts w:cs="CG Times"/>
          <w:i/>
          <w:iCs/>
          <w:u w:val="single"/>
          <w:lang w:val="en-AU"/>
        </w:rPr>
        <w:t>so serious</w:t>
      </w:r>
      <w:r>
        <w:rPr>
          <w:rFonts w:cs="CG Times"/>
          <w:i/>
          <w:iCs/>
          <w:lang w:val="en-AU"/>
        </w:rPr>
        <w:t xml:space="preserve"> a problem</w:t>
      </w:r>
      <w:r>
        <w:rPr>
          <w:rFonts w:cs="CG Times"/>
          <w:lang w:val="en-AU"/>
        </w:rPr>
        <w:tab/>
        <w:t>[NP-peripheral]</w:t>
      </w:r>
    </w:p>
    <w:p w14:paraId="5746A141"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 </w:t>
      </w:r>
      <w:r>
        <w:rPr>
          <w:rFonts w:cs="CG Times"/>
          <w:i/>
          <w:iCs/>
          <w:u w:val="single"/>
          <w:lang w:val="en-AU"/>
        </w:rPr>
        <w:t>rich</w:t>
      </w:r>
      <w:r>
        <w:rPr>
          <w:rFonts w:cs="CG Times"/>
          <w:i/>
          <w:iCs/>
          <w:lang w:val="en-AU"/>
        </w:rPr>
        <w:t xml:space="preserve">    the </w:t>
      </w:r>
      <w:r>
        <w:rPr>
          <w:rFonts w:cs="CG Times"/>
          <w:i/>
          <w:iCs/>
          <w:u w:val="single"/>
          <w:lang w:val="en-AU"/>
        </w:rPr>
        <w:t>bigger</w:t>
      </w:r>
      <w:r>
        <w:rPr>
          <w:rFonts w:cs="CG Times"/>
          <w:i/>
          <w:iCs/>
          <w:lang w:val="en-AU"/>
        </w:rPr>
        <w:t xml:space="preserve"> of the two    the most </w:t>
      </w:r>
      <w:r>
        <w:rPr>
          <w:rFonts w:cs="CG Times"/>
          <w:i/>
          <w:iCs/>
          <w:u w:val="single"/>
          <w:lang w:val="en-AU"/>
        </w:rPr>
        <w:t>useful</w:t>
      </w:r>
      <w:r>
        <w:rPr>
          <w:rFonts w:cs="CG Times"/>
          <w:i/>
          <w:iCs/>
          <w:lang w:val="en-AU"/>
        </w:rPr>
        <w:t xml:space="preserve"> of them</w:t>
      </w:r>
      <w:r>
        <w:rPr>
          <w:rFonts w:cs="CG Times"/>
          <w:lang w:val="en-AU"/>
        </w:rPr>
        <w:tab/>
        <w:t>[fused modifier-head]</w:t>
      </w:r>
    </w:p>
    <w:p w14:paraId="4BA50F82" w14:textId="77777777" w:rsidR="0078132A" w:rsidRDefault="0078132A">
      <w:pPr>
        <w:tabs>
          <w:tab w:val="left" w:pos="-792"/>
          <w:tab w:val="left" w:pos="-360"/>
          <w:tab w:val="left" w:pos="0"/>
          <w:tab w:val="left" w:pos="532"/>
          <w:tab w:val="right" w:pos="676"/>
          <w:tab w:val="left" w:pos="835"/>
          <w:tab w:val="left" w:pos="1238"/>
          <w:tab w:val="left" w:pos="2836"/>
          <w:tab w:val="left" w:pos="4086"/>
          <w:tab w:val="left" w:pos="5910"/>
          <w:tab w:val="left" w:pos="6884"/>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He died </w:t>
      </w:r>
      <w:r>
        <w:rPr>
          <w:rFonts w:cs="CG Times"/>
          <w:i/>
          <w:iCs/>
          <w:u w:val="single"/>
          <w:lang w:val="en-AU"/>
        </w:rPr>
        <w:t>young</w:t>
      </w:r>
      <w:r>
        <w:rPr>
          <w:rFonts w:cs="CG Times"/>
          <w:i/>
          <w:iCs/>
          <w:lang w:val="en-AU"/>
        </w:rPr>
        <w:t xml:space="preserve">.    They served the coffee </w:t>
      </w:r>
      <w:r>
        <w:rPr>
          <w:rFonts w:cs="CG Times"/>
          <w:i/>
          <w:iCs/>
          <w:u w:val="single"/>
          <w:lang w:val="en-AU"/>
        </w:rPr>
        <w:t>blindfolded</w:t>
      </w:r>
      <w:r>
        <w:rPr>
          <w:rFonts w:cs="CG Times"/>
          <w:i/>
          <w:iCs/>
          <w:lang w:val="en-AU"/>
        </w:rPr>
        <w:t>.</w:t>
      </w:r>
      <w:r>
        <w:rPr>
          <w:rFonts w:cs="CG Times"/>
          <w:lang w:val="en-AU"/>
        </w:rPr>
        <w:tab/>
        <w:t>)</w:t>
      </w:r>
      <w:r>
        <w:rPr>
          <w:rFonts w:cs="CG Times"/>
          <w:lang w:val="en-AU"/>
        </w:rPr>
        <w:tab/>
        <w:t>[predicative adjunct]</w:t>
      </w:r>
    </w:p>
    <w:p w14:paraId="1650C05A" w14:textId="77777777" w:rsidR="00357D72" w:rsidRDefault="0078132A">
      <w:pPr>
        <w:tabs>
          <w:tab w:val="left" w:pos="-792"/>
          <w:tab w:val="left" w:pos="-360"/>
          <w:tab w:val="left" w:pos="0"/>
          <w:tab w:val="left" w:pos="532"/>
          <w:tab w:val="right" w:pos="676"/>
          <w:tab w:val="left" w:pos="835"/>
          <w:tab w:val="left" w:pos="1238"/>
          <w:tab w:val="left" w:pos="2836"/>
          <w:tab w:val="left" w:pos="4086"/>
          <w:tab w:val="left" w:pos="5910"/>
          <w:tab w:val="left" w:pos="6884"/>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u w:val="single"/>
          <w:lang w:val="en-AU"/>
        </w:rPr>
        <w:t>Furious</w:t>
      </w:r>
      <w:r>
        <w:rPr>
          <w:rFonts w:cs="CG Times"/>
          <w:i/>
          <w:iCs/>
          <w:lang w:val="en-AU"/>
        </w:rPr>
        <w:t>, he stormed out of the room.</w:t>
      </w:r>
      <w:r>
        <w:rPr>
          <w:rFonts w:cs="CG Times"/>
          <w:lang w:val="en-AU"/>
        </w:rPr>
        <w:tab/>
      </w:r>
      <w:r>
        <w:rPr>
          <w:rFonts w:cs="CG Times"/>
          <w:lang w:val="en-AU"/>
        </w:rPr>
        <w:tab/>
        <w:t>)</w:t>
      </w:r>
    </w:p>
    <w:p w14:paraId="32EFF32B"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adverb</w:t>
      </w:r>
    </w:p>
    <w:p w14:paraId="3A50947C"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a </w:t>
      </w:r>
      <w:r>
        <w:rPr>
          <w:rFonts w:cs="CG Times"/>
          <w:i/>
          <w:iCs/>
          <w:u w:val="single"/>
          <w:lang w:val="en-AU"/>
        </w:rPr>
        <w:t>rapid</w:t>
      </w:r>
      <w:r>
        <w:rPr>
          <w:rFonts w:cs="CG Times"/>
          <w:i/>
          <w:iCs/>
          <w:lang w:val="en-AU"/>
        </w:rPr>
        <w:t xml:space="preserve"> improvement</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rapidly</w:t>
      </w:r>
      <w:r>
        <w:rPr>
          <w:rFonts w:cs="CG Times"/>
          <w:i/>
          <w:iCs/>
          <w:lang w:val="en-AU"/>
        </w:rPr>
        <w:t xml:space="preserve"> improved.</w:t>
      </w:r>
    </w:p>
    <w:p w14:paraId="405D270C"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surprising</w:t>
      </w:r>
      <w:r>
        <w:rPr>
          <w:rFonts w:cs="CG Times"/>
          <w:i/>
          <w:iCs/>
          <w:lang w:val="en-AU"/>
        </w:rPr>
        <w:t xml:space="preserve"> depth</w:t>
      </w:r>
      <w:r>
        <w:rPr>
          <w:rFonts w:cs="CG Times"/>
          <w:lang w:val="en-AU"/>
        </w:rPr>
        <w:tab/>
        <w:t>b.</w:t>
      </w:r>
      <w:r>
        <w:rPr>
          <w:rFonts w:cs="CG Times"/>
          <w:lang w:val="en-AU"/>
        </w:rPr>
        <w:tab/>
      </w:r>
      <w:r>
        <w:rPr>
          <w:rFonts w:cs="CG Times"/>
          <w:i/>
          <w:iCs/>
          <w:u w:val="single"/>
          <w:lang w:val="en-AU"/>
        </w:rPr>
        <w:t>surprisingly</w:t>
      </w:r>
      <w:r>
        <w:rPr>
          <w:rFonts w:cs="CG Times"/>
          <w:i/>
          <w:iCs/>
          <w:lang w:val="en-AU"/>
        </w:rPr>
        <w:t xml:space="preserve"> deep</w:t>
      </w:r>
      <w:r>
        <w:rPr>
          <w:rFonts w:cs="CG Times"/>
          <w:lang w:val="en-AU"/>
        </w:rPr>
        <w:t>/</w:t>
      </w:r>
      <w:r>
        <w:rPr>
          <w:rFonts w:cs="CG Times"/>
          <w:i/>
          <w:iCs/>
          <w:lang w:val="en-AU"/>
        </w:rPr>
        <w:t>deeply</w:t>
      </w:r>
    </w:p>
    <w:p w14:paraId="50AFD492"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Progress was </w:t>
      </w:r>
      <w:r>
        <w:rPr>
          <w:rFonts w:cs="CG Times"/>
          <w:i/>
          <w:iCs/>
          <w:u w:val="single"/>
          <w:lang w:val="en-AU"/>
        </w:rPr>
        <w:t>rapid</w:t>
      </w:r>
      <w:r>
        <w:rPr>
          <w:rFonts w:cs="CG Times"/>
          <w:i/>
          <w:iCs/>
          <w:lang w:val="en-AU"/>
        </w:rPr>
        <w:t>.</w:t>
      </w:r>
      <w:r>
        <w:rPr>
          <w:rFonts w:cs="CG Times"/>
          <w:lang w:val="en-AU"/>
        </w:rPr>
        <w:tab/>
        <w:t>b.</w:t>
      </w:r>
      <w:r>
        <w:rPr>
          <w:rFonts w:cs="CG Times"/>
          <w:lang w:val="en-AU"/>
        </w:rPr>
        <w:tab/>
      </w:r>
      <w:r>
        <w:rPr>
          <w:rFonts w:cs="CG Times"/>
          <w:i/>
          <w:iCs/>
          <w:lang w:val="en-AU"/>
        </w:rPr>
        <w:t xml:space="preserve">We progressed </w:t>
      </w:r>
      <w:r>
        <w:rPr>
          <w:rFonts w:cs="CG Times"/>
          <w:i/>
          <w:iCs/>
          <w:u w:val="single"/>
          <w:lang w:val="en-AU"/>
        </w:rPr>
        <w:t>rapidly</w:t>
      </w:r>
      <w:r>
        <w:rPr>
          <w:rFonts w:cs="CG Times"/>
          <w:i/>
          <w:iCs/>
          <w:lang w:val="en-AU"/>
        </w:rPr>
        <w:t>.</w:t>
      </w:r>
    </w:p>
    <w:p w14:paraId="047ABD62"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lastRenderedPageBreak/>
        <w:t>[</w:t>
      </w:r>
      <w:r w:rsidR="00357D72">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adverb</w:t>
      </w:r>
    </w:p>
    <w:p w14:paraId="73C011FE"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an </w:t>
      </w:r>
      <w:r>
        <w:rPr>
          <w:rFonts w:cs="CG Times"/>
          <w:i/>
          <w:iCs/>
          <w:u w:val="single"/>
          <w:lang w:val="en-AU"/>
        </w:rPr>
        <w:t>early</w:t>
      </w:r>
      <w:r>
        <w:rPr>
          <w:rFonts w:cs="CG Times"/>
          <w:i/>
          <w:iCs/>
          <w:lang w:val="en-AU"/>
        </w:rPr>
        <w:t xml:space="preserve"> departure</w:t>
      </w:r>
      <w:r>
        <w:rPr>
          <w:rFonts w:cs="CG Times"/>
          <w:lang w:val="en-AU"/>
        </w:rPr>
        <w:tab/>
        <w:t>b.</w:t>
      </w:r>
      <w:r>
        <w:rPr>
          <w:rFonts w:cs="CG Times"/>
          <w:lang w:val="en-AU"/>
        </w:rPr>
        <w:tab/>
      </w:r>
      <w:r>
        <w:rPr>
          <w:rFonts w:cs="CG Times"/>
          <w:i/>
          <w:iCs/>
          <w:lang w:val="en-AU"/>
        </w:rPr>
        <w:t xml:space="preserve">They departed </w:t>
      </w:r>
      <w:r>
        <w:rPr>
          <w:rFonts w:cs="CG Times"/>
          <w:i/>
          <w:iCs/>
          <w:u w:val="single"/>
          <w:lang w:val="en-AU"/>
        </w:rPr>
        <w:t>early</w:t>
      </w:r>
      <w:r>
        <w:rPr>
          <w:rFonts w:cs="CG Times"/>
          <w:i/>
          <w:iCs/>
          <w:lang w:val="en-AU"/>
        </w:rPr>
        <w:t>.</w:t>
      </w:r>
    </w:p>
    <w:p w14:paraId="2A7F42B9"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Kim's performance was </w:t>
      </w:r>
      <w:r>
        <w:rPr>
          <w:rFonts w:cs="CG Times"/>
          <w:i/>
          <w:iCs/>
          <w:u w:val="single"/>
          <w:lang w:val="en-AU"/>
        </w:rPr>
        <w:t>better</w:t>
      </w:r>
      <w:r>
        <w:rPr>
          <w:rFonts w:cs="CG Times"/>
          <w:i/>
          <w:iCs/>
          <w:lang w:val="en-AU"/>
        </w:rPr>
        <w:t>.</w:t>
      </w:r>
      <w:r>
        <w:rPr>
          <w:rFonts w:cs="CG Times"/>
          <w:lang w:val="en-AU"/>
        </w:rPr>
        <w:tab/>
        <w:t>b.</w:t>
      </w:r>
      <w:r>
        <w:rPr>
          <w:rFonts w:cs="CG Times"/>
          <w:lang w:val="en-AU"/>
        </w:rPr>
        <w:tab/>
      </w:r>
      <w:r>
        <w:rPr>
          <w:rFonts w:cs="CG Times"/>
          <w:i/>
          <w:iCs/>
          <w:lang w:val="en-AU"/>
        </w:rPr>
        <w:t xml:space="preserve">Kim performed </w:t>
      </w:r>
      <w:r>
        <w:rPr>
          <w:rFonts w:cs="CG Times"/>
          <w:i/>
          <w:iCs/>
          <w:u w:val="single"/>
          <w:lang w:val="en-AU"/>
        </w:rPr>
        <w:t>better</w:t>
      </w:r>
      <w:r>
        <w:rPr>
          <w:rFonts w:cs="CG Times"/>
          <w:i/>
          <w:iCs/>
          <w:lang w:val="en-AU"/>
        </w:rPr>
        <w:t>.</w:t>
      </w:r>
    </w:p>
    <w:p w14:paraId="6F2F7A03"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 car is </w:t>
      </w:r>
      <w:r>
        <w:rPr>
          <w:rFonts w:cs="CG Times"/>
          <w:i/>
          <w:iCs/>
          <w:u w:val="single"/>
          <w:lang w:val="en-AU"/>
        </w:rPr>
        <w:t>rusty</w:t>
      </w:r>
      <w:r>
        <w:rPr>
          <w:rFonts w:cs="CG Times"/>
          <w:i/>
          <w:iCs/>
          <w:lang w:val="en-AU"/>
        </w:rPr>
        <w:t>.</w:t>
      </w:r>
      <w:r>
        <w:rPr>
          <w:rFonts w:cs="CG Times"/>
          <w:lang w:val="en-AU"/>
        </w:rPr>
        <w:tab/>
        <w:t>b.</w:t>
      </w:r>
      <w:r>
        <w:rPr>
          <w:rFonts w:cs="CG Times"/>
          <w:lang w:val="en-AU"/>
        </w:rPr>
        <w:tab/>
      </w:r>
      <w:r>
        <w:rPr>
          <w:rFonts w:cs="CG Times"/>
          <w:i/>
          <w:iCs/>
          <w:lang w:val="en-AU"/>
        </w:rPr>
        <w:t xml:space="preserve">The car became </w:t>
      </w:r>
      <w:r>
        <w:rPr>
          <w:rFonts w:cs="CG Times"/>
          <w:i/>
          <w:iCs/>
          <w:u w:val="single"/>
          <w:lang w:val="en-AU"/>
        </w:rPr>
        <w:t>rusty</w:t>
      </w:r>
      <w:r>
        <w:rPr>
          <w:rFonts w:cs="CG Times"/>
          <w:i/>
          <w:iCs/>
          <w:lang w:val="en-AU"/>
        </w:rPr>
        <w:t>.</w:t>
      </w:r>
    </w:p>
    <w:p w14:paraId="0B68B7E2"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They are </w:t>
      </w:r>
      <w:r>
        <w:rPr>
          <w:rFonts w:cs="CG Times"/>
          <w:i/>
          <w:iCs/>
          <w:u w:val="single"/>
          <w:lang w:val="en-AU"/>
        </w:rPr>
        <w:t>impatient</w:t>
      </w:r>
      <w:r>
        <w:rPr>
          <w:rFonts w:cs="CG Times"/>
          <w:i/>
          <w:iCs/>
          <w:lang w:val="en-AU"/>
        </w:rPr>
        <w:t>.</w:t>
      </w:r>
      <w:r>
        <w:rPr>
          <w:rFonts w:cs="CG Times"/>
          <w:lang w:val="en-AU"/>
        </w:rPr>
        <w:tab/>
        <w:t>b.</w:t>
      </w:r>
      <w:r>
        <w:rPr>
          <w:rFonts w:cs="CG Times"/>
          <w:lang w:val="en-AU"/>
        </w:rPr>
        <w:tab/>
      </w:r>
      <w:r>
        <w:rPr>
          <w:rFonts w:cs="CG Times"/>
          <w:i/>
          <w:iCs/>
          <w:lang w:val="en-AU"/>
        </w:rPr>
        <w:t xml:space="preserve">This made them </w:t>
      </w:r>
      <w:r>
        <w:rPr>
          <w:rFonts w:cs="CG Times"/>
          <w:i/>
          <w:iCs/>
          <w:u w:val="single"/>
          <w:lang w:val="en-AU"/>
        </w:rPr>
        <w:t>impatient</w:t>
      </w:r>
      <w:r>
        <w:rPr>
          <w:rFonts w:cs="CG Times"/>
          <w:i/>
          <w:iCs/>
          <w:lang w:val="en-AU"/>
        </w:rPr>
        <w:t>.</w:t>
      </w:r>
    </w:p>
    <w:p w14:paraId="4B631711"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They are all </w:t>
      </w:r>
      <w:r>
        <w:rPr>
          <w:rFonts w:cs="CG Times"/>
          <w:i/>
          <w:iCs/>
          <w:u w:val="single"/>
          <w:lang w:val="en-AU"/>
        </w:rPr>
        <w:t>content</w:t>
      </w:r>
      <w:r>
        <w:rPr>
          <w:rFonts w:cs="CG Times"/>
          <w:i/>
          <w:iCs/>
          <w:lang w:val="en-AU"/>
        </w:rPr>
        <w:t>.</w:t>
      </w:r>
      <w:r>
        <w:rPr>
          <w:rFonts w:cs="CG Times"/>
          <w:lang w:val="en-AU"/>
        </w:rPr>
        <w:tab/>
        <w:t>b.</w:t>
      </w:r>
      <w:r>
        <w:rPr>
          <w:rFonts w:cs="CG Times"/>
          <w:lang w:val="en-AU"/>
        </w:rPr>
        <w:tab/>
      </w:r>
      <w:r>
        <w:rPr>
          <w:rFonts w:cs="CG Times"/>
          <w:i/>
          <w:iCs/>
          <w:lang w:val="en-AU"/>
        </w:rPr>
        <w:t xml:space="preserve">They all seem </w:t>
      </w:r>
      <w:r>
        <w:rPr>
          <w:rFonts w:cs="CG Times"/>
          <w:i/>
          <w:iCs/>
          <w:u w:val="single"/>
          <w:lang w:val="en-AU"/>
        </w:rPr>
        <w:t>content</w:t>
      </w:r>
      <w:r>
        <w:rPr>
          <w:rFonts w:cs="CG Times"/>
          <w:i/>
          <w:iCs/>
          <w:lang w:val="en-AU"/>
        </w:rPr>
        <w:t>.</w:t>
      </w:r>
    </w:p>
    <w:p w14:paraId="3378C955"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 car is </w:t>
      </w:r>
      <w:r>
        <w:rPr>
          <w:rFonts w:cs="CG Times"/>
          <w:i/>
          <w:iCs/>
          <w:u w:val="single"/>
          <w:lang w:val="en-AU"/>
        </w:rPr>
        <w:t>in the garage</w:t>
      </w:r>
      <w:r>
        <w:rPr>
          <w:rFonts w:cs="CG Times"/>
          <w:i/>
          <w:iCs/>
          <w:lang w:val="en-AU"/>
        </w:rPr>
        <w:t>.</w:t>
      </w:r>
      <w:r>
        <w:rPr>
          <w:rFonts w:cs="CG Times"/>
          <w:lang w:val="en-AU"/>
        </w:rPr>
        <w:tab/>
        <w:t>b. *</w:t>
      </w:r>
      <w:r>
        <w:rPr>
          <w:rFonts w:cs="CG Times"/>
          <w:i/>
          <w:iCs/>
          <w:lang w:val="en-AU"/>
        </w:rPr>
        <w:t xml:space="preserve">The car became </w:t>
      </w:r>
      <w:r>
        <w:rPr>
          <w:rFonts w:cs="CG Times"/>
          <w:i/>
          <w:iCs/>
          <w:u w:val="single"/>
          <w:lang w:val="en-AU"/>
        </w:rPr>
        <w:t>in</w:t>
      </w:r>
      <w:r>
        <w:rPr>
          <w:rFonts w:cs="CG Times"/>
          <w:lang w:val="en-AU"/>
        </w:rPr>
        <w:t>/</w:t>
      </w:r>
      <w:r>
        <w:rPr>
          <w:rFonts w:cs="CG Times"/>
          <w:i/>
          <w:iCs/>
          <w:u w:val="single"/>
          <w:lang w:val="en-AU"/>
        </w:rPr>
        <w:t>into the garage</w:t>
      </w:r>
      <w:r>
        <w:rPr>
          <w:rFonts w:cs="CG Times"/>
          <w:i/>
          <w:iCs/>
          <w:lang w:val="en-AU"/>
        </w:rPr>
        <w:t>.</w:t>
      </w:r>
    </w:p>
    <w:p w14:paraId="3BD099C5"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They are </w:t>
      </w:r>
      <w:r>
        <w:rPr>
          <w:rFonts w:cs="CG Times"/>
          <w:i/>
          <w:iCs/>
          <w:u w:val="single"/>
          <w:lang w:val="en-AU"/>
        </w:rPr>
        <w:t>behind schedule</w:t>
      </w:r>
      <w:r>
        <w:rPr>
          <w:rFonts w:cs="CG Times"/>
          <w:i/>
          <w:iCs/>
          <w:lang w:val="en-AU"/>
        </w:rPr>
        <w:t>.</w:t>
      </w:r>
      <w:r>
        <w:rPr>
          <w:rFonts w:cs="CG Times"/>
          <w:lang w:val="en-AU"/>
        </w:rPr>
        <w:tab/>
        <w:t>b. *</w:t>
      </w:r>
      <w:r>
        <w:rPr>
          <w:rFonts w:cs="CG Times"/>
          <w:i/>
          <w:iCs/>
          <w:lang w:val="en-AU"/>
        </w:rPr>
        <w:t xml:space="preserve">This made them </w:t>
      </w:r>
      <w:r>
        <w:rPr>
          <w:rFonts w:cs="CG Times"/>
          <w:i/>
          <w:iCs/>
          <w:u w:val="single"/>
          <w:lang w:val="en-AU"/>
        </w:rPr>
        <w:t>behind schedule</w:t>
      </w:r>
      <w:r>
        <w:rPr>
          <w:rFonts w:cs="CG Times"/>
          <w:i/>
          <w:iCs/>
          <w:lang w:val="en-AU"/>
        </w:rPr>
        <w:t>.</w:t>
      </w:r>
    </w:p>
    <w:p w14:paraId="4CA7F6E1"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They are all </w:t>
      </w:r>
      <w:r>
        <w:rPr>
          <w:rFonts w:cs="CG Times"/>
          <w:i/>
          <w:iCs/>
          <w:u w:val="single"/>
          <w:lang w:val="en-AU"/>
        </w:rPr>
        <w:t>outside</w:t>
      </w:r>
      <w:r>
        <w:rPr>
          <w:rFonts w:cs="CG Times"/>
          <w:i/>
          <w:iCs/>
          <w:lang w:val="en-AU"/>
        </w:rPr>
        <w:t>.</w:t>
      </w:r>
      <w:r>
        <w:rPr>
          <w:rFonts w:cs="CG Times"/>
          <w:lang w:val="en-AU"/>
        </w:rPr>
        <w:tab/>
        <w:t>b. *</w:t>
      </w:r>
      <w:r>
        <w:rPr>
          <w:rFonts w:cs="CG Times"/>
          <w:i/>
          <w:iCs/>
          <w:lang w:val="en-AU"/>
        </w:rPr>
        <w:t xml:space="preserve">They all seem </w:t>
      </w:r>
      <w:r>
        <w:rPr>
          <w:rFonts w:cs="CG Times"/>
          <w:i/>
          <w:iCs/>
          <w:u w:val="single"/>
          <w:lang w:val="en-AU"/>
        </w:rPr>
        <w:t>outside</w:t>
      </w:r>
      <w:r>
        <w:rPr>
          <w:rFonts w:cs="CG Times"/>
          <w:i/>
          <w:iCs/>
          <w:lang w:val="en-AU"/>
        </w:rPr>
        <w:t>.</w:t>
      </w:r>
    </w:p>
    <w:p w14:paraId="62B6E72F"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Upset</w:t>
      </w:r>
      <w:r>
        <w:rPr>
          <w:rFonts w:cs="CG Times"/>
          <w:i/>
          <w:iCs/>
          <w:lang w:val="en-AU"/>
        </w:rPr>
        <w:t xml:space="preserve">, the children had daubed paint on the walls. </w:t>
      </w:r>
      <w:r>
        <w:rPr>
          <w:rFonts w:cs="CG Times"/>
          <w:lang w:val="en-AU"/>
        </w:rPr>
        <w:tab/>
        <w:t>[AdjP]</w:t>
      </w:r>
    </w:p>
    <w:p w14:paraId="1DCFE0ED" w14:textId="77777777"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Upstairs</w:t>
      </w:r>
      <w:r>
        <w:rPr>
          <w:rFonts w:cs="CG Times"/>
          <w:i/>
          <w:iCs/>
          <w:lang w:val="en-AU"/>
        </w:rPr>
        <w:t>, the children had daubed paint on the walls.</w:t>
      </w:r>
      <w:r>
        <w:rPr>
          <w:rFonts w:cs="CG Times"/>
          <w:lang w:val="en-AU"/>
        </w:rPr>
        <w:tab/>
        <w:t>[PP]</w:t>
      </w:r>
    </w:p>
    <w:p w14:paraId="4AF49853"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357D72">
        <w:rPr>
          <w:rFonts w:cs="CG Times"/>
          <w:lang w:val="en-AU"/>
        </w:rPr>
        <w:t>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 xml:space="preserve">   *</w:t>
      </w:r>
      <w:r>
        <w:rPr>
          <w:rFonts w:cs="CG Times"/>
          <w:i/>
          <w:iCs/>
          <w:u w:val="single"/>
          <w:lang w:val="en-AU"/>
        </w:rPr>
        <w:t>Upset</w:t>
      </w:r>
      <w:r>
        <w:rPr>
          <w:rFonts w:cs="CG Times"/>
          <w:i/>
          <w:iCs/>
          <w:lang w:val="en-AU"/>
        </w:rPr>
        <w:t>, there was nothing going on.</w:t>
      </w:r>
    </w:p>
    <w:p w14:paraId="248472C8"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Upstairs</w:t>
      </w:r>
      <w:r>
        <w:rPr>
          <w:rFonts w:cs="CG Times"/>
          <w:i/>
          <w:iCs/>
          <w:lang w:val="en-AU"/>
        </w:rPr>
        <w:t>, there was nothing going on.</w:t>
      </w:r>
    </w:p>
    <w:p w14:paraId="08343934"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Adjectives cannot head clause-initial phrases unless they are related to a </w:t>
      </w:r>
      <w:proofErr w:type="spellStart"/>
      <w:r>
        <w:rPr>
          <w:rFonts w:cs="CG Times"/>
          <w:lang w:val="en-AU"/>
        </w:rPr>
        <w:t>predicand</w:t>
      </w:r>
      <w:proofErr w:type="spellEnd"/>
      <w:r>
        <w:rPr>
          <w:rFonts w:cs="CG Times"/>
          <w:lang w:val="en-AU"/>
        </w:rPr>
        <w:t>, whereas prepositions can.</w:t>
      </w:r>
    </w:p>
    <w:p w14:paraId="56832B7F" w14:textId="77777777" w:rsidR="0078132A" w:rsidRDefault="0078132A">
      <w:pPr>
        <w:tabs>
          <w:tab w:val="left" w:pos="-792"/>
          <w:tab w:val="left" w:pos="-360"/>
          <w:tab w:val="left" w:pos="0"/>
          <w:tab w:val="left" w:pos="532"/>
          <w:tab w:val="right" w:pos="676"/>
          <w:tab w:val="left" w:pos="835"/>
          <w:tab w:val="left" w:pos="1238"/>
          <w:tab w:val="left" w:pos="2768"/>
          <w:tab w:val="left" w:pos="4016"/>
          <w:tab w:val="left" w:pos="5263"/>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alphabetical</w:t>
      </w:r>
      <w:r>
        <w:rPr>
          <w:rFonts w:cs="CG Times"/>
          <w:i/>
          <w:iCs/>
          <w:lang w:val="en-AU"/>
        </w:rPr>
        <w:tab/>
        <w:t>ancillary</w:t>
      </w:r>
      <w:r>
        <w:rPr>
          <w:rFonts w:cs="CG Times"/>
          <w:i/>
          <w:iCs/>
          <w:lang w:val="en-AU"/>
        </w:rPr>
        <w:tab/>
        <w:t>chief</w:t>
      </w:r>
      <w:r>
        <w:rPr>
          <w:rFonts w:cs="CG Times"/>
          <w:i/>
          <w:iCs/>
          <w:lang w:val="en-AU"/>
        </w:rPr>
        <w:tab/>
        <w:t>equine</w:t>
      </w:r>
      <w:r>
        <w:rPr>
          <w:rFonts w:cs="CG Times"/>
          <w:i/>
          <w:iCs/>
          <w:lang w:val="en-AU"/>
        </w:rPr>
        <w:tab/>
        <w:t>federal</w:t>
      </w:r>
      <w:r>
        <w:rPr>
          <w:rFonts w:cs="CG Times"/>
          <w:i/>
          <w:iCs/>
          <w:lang w:val="en-AU"/>
        </w:rPr>
        <w:tab/>
        <w:t>glandular</w:t>
      </w:r>
    </w:p>
    <w:p w14:paraId="01289C67" w14:textId="77777777" w:rsidR="0078132A" w:rsidRDefault="0078132A">
      <w:pPr>
        <w:tabs>
          <w:tab w:val="left" w:pos="-792"/>
          <w:tab w:val="left" w:pos="-360"/>
          <w:tab w:val="left" w:pos="0"/>
          <w:tab w:val="left" w:pos="532"/>
          <w:tab w:val="right" w:pos="676"/>
          <w:tab w:val="left" w:pos="835"/>
          <w:tab w:val="left" w:pos="1238"/>
          <w:tab w:val="left" w:pos="2768"/>
          <w:tab w:val="left" w:pos="4016"/>
          <w:tab w:val="left" w:pos="5263"/>
          <w:tab w:val="left" w:pos="6422"/>
          <w:tab w:val="left" w:pos="7718"/>
          <w:tab w:val="left" w:pos="9014"/>
        </w:tabs>
        <w:spacing w:line="480" w:lineRule="auto"/>
        <w:ind w:left="1238"/>
        <w:jc w:val="both"/>
        <w:rPr>
          <w:rFonts w:cs="CG Times"/>
          <w:i/>
          <w:iCs/>
          <w:lang w:val="en-AU"/>
        </w:rPr>
      </w:pPr>
      <w:r>
        <w:rPr>
          <w:rFonts w:cs="CG Times"/>
          <w:i/>
          <w:iCs/>
          <w:lang w:val="en-AU"/>
        </w:rPr>
        <w:t>latter</w:t>
      </w:r>
      <w:r>
        <w:rPr>
          <w:rFonts w:cs="CG Times"/>
          <w:i/>
          <w:iCs/>
          <w:lang w:val="en-AU"/>
        </w:rPr>
        <w:tab/>
        <w:t>left</w:t>
      </w:r>
      <w:r>
        <w:rPr>
          <w:rFonts w:cs="CG Times"/>
          <w:i/>
          <w:iCs/>
          <w:lang w:val="en-AU"/>
        </w:rPr>
        <w:tab/>
        <w:t>marine</w:t>
      </w:r>
      <w:r>
        <w:rPr>
          <w:rFonts w:cs="CG Times"/>
          <w:i/>
          <w:iCs/>
          <w:lang w:val="en-AU"/>
        </w:rPr>
        <w:tab/>
        <w:t>medical</w:t>
      </w:r>
      <w:r>
        <w:rPr>
          <w:rFonts w:cs="CG Times"/>
          <w:i/>
          <w:iCs/>
          <w:lang w:val="en-AU"/>
        </w:rPr>
        <w:tab/>
        <w:t>obtainable</w:t>
      </w:r>
      <w:r>
        <w:rPr>
          <w:rFonts w:cs="CG Times"/>
          <w:i/>
          <w:iCs/>
          <w:lang w:val="en-AU"/>
        </w:rPr>
        <w:tab/>
        <w:t>orthogonal</w:t>
      </w:r>
    </w:p>
    <w:p w14:paraId="0E04D92A" w14:textId="77777777" w:rsidR="00357D72" w:rsidRDefault="0078132A">
      <w:pPr>
        <w:tabs>
          <w:tab w:val="left" w:pos="-792"/>
          <w:tab w:val="left" w:pos="-360"/>
          <w:tab w:val="left" w:pos="0"/>
          <w:tab w:val="left" w:pos="532"/>
          <w:tab w:val="right" w:pos="676"/>
          <w:tab w:val="left" w:pos="835"/>
          <w:tab w:val="left" w:pos="1238"/>
          <w:tab w:val="left" w:pos="2768"/>
          <w:tab w:val="left" w:pos="4016"/>
          <w:tab w:val="left" w:pos="5263"/>
          <w:tab w:val="left" w:pos="6422"/>
          <w:tab w:val="left" w:pos="7718"/>
          <w:tab w:val="left" w:pos="9014"/>
        </w:tabs>
        <w:spacing w:line="480" w:lineRule="auto"/>
        <w:ind w:left="835" w:firstLine="403"/>
        <w:jc w:val="both"/>
        <w:rPr>
          <w:rFonts w:cs="CG Times"/>
          <w:lang w:val="en-AU"/>
        </w:rPr>
      </w:pPr>
      <w:r>
        <w:rPr>
          <w:rFonts w:cs="CG Times"/>
          <w:i/>
          <w:iCs/>
          <w:lang w:val="en-AU"/>
        </w:rPr>
        <w:t>phonological</w:t>
      </w:r>
      <w:r>
        <w:rPr>
          <w:rFonts w:cs="CG Times"/>
          <w:i/>
          <w:iCs/>
          <w:lang w:val="en-AU"/>
        </w:rPr>
        <w:tab/>
        <w:t>pubic</w:t>
      </w:r>
      <w:r>
        <w:rPr>
          <w:rFonts w:cs="CG Times"/>
          <w:i/>
          <w:iCs/>
          <w:lang w:val="en-AU"/>
        </w:rPr>
        <w:tab/>
        <w:t>residual</w:t>
      </w:r>
      <w:r>
        <w:rPr>
          <w:rFonts w:cs="CG Times"/>
          <w:i/>
          <w:iCs/>
          <w:lang w:val="en-AU"/>
        </w:rPr>
        <w:tab/>
        <w:t>syllabic</w:t>
      </w:r>
      <w:r>
        <w:rPr>
          <w:rFonts w:cs="CG Times"/>
          <w:i/>
          <w:iCs/>
          <w:lang w:val="en-AU"/>
        </w:rPr>
        <w:tab/>
        <w:t>tenth</w:t>
      </w:r>
      <w:r>
        <w:rPr>
          <w:rFonts w:cs="CG Times"/>
          <w:i/>
          <w:iCs/>
          <w:lang w:val="en-AU"/>
        </w:rPr>
        <w:tab/>
        <w:t>utter</w:t>
      </w:r>
    </w:p>
    <w:p w14:paraId="6B0BC725"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non-gradable sense</w:t>
      </w:r>
      <w:r>
        <w:rPr>
          <w:rFonts w:cs="CG Times"/>
          <w:smallCaps/>
          <w:lang w:val="en-AU"/>
        </w:rPr>
        <w:tab/>
      </w:r>
      <w:r>
        <w:rPr>
          <w:rFonts w:cs="CG Times"/>
          <w:smallCaps/>
          <w:lang w:val="en-AU"/>
        </w:rPr>
        <w:tab/>
        <w:t>gradable sense</w:t>
      </w:r>
    </w:p>
    <w:p w14:paraId="3DE3C633"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 </w:t>
      </w:r>
      <w:r>
        <w:rPr>
          <w:rFonts w:cs="CG Times"/>
          <w:i/>
          <w:iCs/>
          <w:u w:val="single"/>
          <w:lang w:val="en-AU"/>
        </w:rPr>
        <w:t>public</w:t>
      </w:r>
      <w:r>
        <w:rPr>
          <w:rFonts w:cs="CG Times"/>
          <w:i/>
          <w:iCs/>
          <w:lang w:val="en-AU"/>
        </w:rPr>
        <w:t xml:space="preserve"> highway</w:t>
      </w:r>
      <w:r>
        <w:rPr>
          <w:rFonts w:cs="CG Times"/>
          <w:lang w:val="en-AU"/>
        </w:rPr>
        <w:tab/>
        <w:t>b.</w:t>
      </w:r>
      <w:r>
        <w:rPr>
          <w:rFonts w:cs="CG Times"/>
          <w:lang w:val="en-AU"/>
        </w:rPr>
        <w:tab/>
      </w:r>
      <w:r>
        <w:rPr>
          <w:rFonts w:cs="CG Times"/>
          <w:i/>
          <w:iCs/>
          <w:lang w:val="en-AU"/>
        </w:rPr>
        <w:t xml:space="preserve">a very </w:t>
      </w:r>
      <w:r>
        <w:rPr>
          <w:rFonts w:cs="CG Times"/>
          <w:i/>
          <w:iCs/>
          <w:u w:val="single"/>
          <w:lang w:val="en-AU"/>
        </w:rPr>
        <w:t>public</w:t>
      </w:r>
      <w:r>
        <w:rPr>
          <w:rFonts w:cs="CG Times"/>
          <w:i/>
          <w:iCs/>
          <w:lang w:val="en-AU"/>
        </w:rPr>
        <w:t xml:space="preserve"> quarrel</w:t>
      </w:r>
    </w:p>
    <w:p w14:paraId="66375609"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u w:val="single"/>
          <w:lang w:val="en-AU"/>
        </w:rPr>
        <w:t>Christian</w:t>
      </w:r>
      <w:r>
        <w:rPr>
          <w:rFonts w:cs="CG Times"/>
          <w:i/>
          <w:iCs/>
          <w:lang w:val="en-AU"/>
        </w:rPr>
        <w:t xml:space="preserve"> martyrs</w:t>
      </w:r>
      <w:r>
        <w:rPr>
          <w:rFonts w:cs="CG Times"/>
          <w:lang w:val="en-AU"/>
        </w:rPr>
        <w:tab/>
        <w:t>b.</w:t>
      </w:r>
      <w:r>
        <w:rPr>
          <w:rFonts w:cs="CG Times"/>
          <w:lang w:val="en-AU"/>
        </w:rPr>
        <w:tab/>
      </w:r>
      <w:r>
        <w:rPr>
          <w:rFonts w:cs="CG Times"/>
          <w:i/>
          <w:iCs/>
          <w:lang w:val="en-AU"/>
        </w:rPr>
        <w:t xml:space="preserve">not very </w:t>
      </w:r>
      <w:r>
        <w:rPr>
          <w:rFonts w:cs="CG Times"/>
          <w:i/>
          <w:iCs/>
          <w:u w:val="single"/>
          <w:lang w:val="en-AU"/>
        </w:rPr>
        <w:t>Christian</w:t>
      </w:r>
      <w:r>
        <w:rPr>
          <w:rFonts w:cs="CG Times"/>
          <w:i/>
          <w:iCs/>
          <w:lang w:val="en-AU"/>
        </w:rPr>
        <w:t xml:space="preserve"> behaviour</w:t>
      </w:r>
    </w:p>
    <w:p w14:paraId="73EC8A5B"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British</w:t>
      </w:r>
      <w:r>
        <w:rPr>
          <w:rFonts w:cs="CG Times"/>
          <w:i/>
          <w:iCs/>
          <w:lang w:val="en-AU"/>
        </w:rPr>
        <w:t xml:space="preserve"> passport</w:t>
      </w:r>
      <w:r>
        <w:rPr>
          <w:rFonts w:cs="CG Times"/>
          <w:lang w:val="en-AU"/>
        </w:rPr>
        <w:tab/>
        <w:t>b.</w:t>
      </w:r>
      <w:r>
        <w:rPr>
          <w:rFonts w:cs="CG Times"/>
          <w:lang w:val="en-AU"/>
        </w:rPr>
        <w:tab/>
      </w:r>
      <w:r>
        <w:rPr>
          <w:rFonts w:cs="CG Times"/>
          <w:i/>
          <w:iCs/>
          <w:lang w:val="en-AU"/>
        </w:rPr>
        <w:t xml:space="preserve">He sounds very </w:t>
      </w:r>
      <w:r>
        <w:rPr>
          <w:rFonts w:cs="CG Times"/>
          <w:i/>
          <w:iCs/>
          <w:u w:val="single"/>
          <w:lang w:val="en-AU"/>
        </w:rPr>
        <w:t>British</w:t>
      </w:r>
      <w:r>
        <w:rPr>
          <w:rFonts w:cs="CG Times"/>
          <w:i/>
          <w:iCs/>
          <w:lang w:val="en-AU"/>
        </w:rPr>
        <w:t>.</w:t>
      </w:r>
    </w:p>
    <w:p w14:paraId="5484C543"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i/>
          <w:iCs/>
          <w:lang w:val="en-AU"/>
        </w:rPr>
        <w:t xml:space="preserve">The door was </w:t>
      </w:r>
      <w:r>
        <w:rPr>
          <w:rFonts w:cs="CG Times"/>
          <w:i/>
          <w:iCs/>
          <w:u w:val="single"/>
          <w:lang w:val="en-AU"/>
        </w:rPr>
        <w:t>open</w:t>
      </w:r>
      <w:r>
        <w:rPr>
          <w:rFonts w:cs="CG Times"/>
          <w:i/>
          <w:iCs/>
          <w:lang w:val="en-AU"/>
        </w:rPr>
        <w:t>.</w:t>
      </w:r>
      <w:r>
        <w:rPr>
          <w:rFonts w:cs="CG Times"/>
          <w:lang w:val="en-AU"/>
        </w:rPr>
        <w:tab/>
        <w:t>b.</w:t>
      </w:r>
      <w:r>
        <w:rPr>
          <w:rFonts w:cs="CG Times"/>
          <w:lang w:val="en-AU"/>
        </w:rPr>
        <w:tab/>
      </w:r>
      <w:r>
        <w:rPr>
          <w:rFonts w:cs="CG Times"/>
          <w:i/>
          <w:iCs/>
          <w:lang w:val="en-AU"/>
        </w:rPr>
        <w:t xml:space="preserve">You haven't been very </w:t>
      </w:r>
      <w:r>
        <w:rPr>
          <w:rFonts w:cs="CG Times"/>
          <w:i/>
          <w:iCs/>
          <w:u w:val="single"/>
          <w:lang w:val="en-AU"/>
        </w:rPr>
        <w:t>open</w:t>
      </w:r>
      <w:r>
        <w:rPr>
          <w:rFonts w:cs="CG Times"/>
          <w:i/>
          <w:iCs/>
          <w:lang w:val="en-AU"/>
        </w:rPr>
        <w:t xml:space="preserve"> with us.</w:t>
      </w:r>
    </w:p>
    <w:p w14:paraId="04906D17"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absolute</w:t>
      </w:r>
      <w:r>
        <w:rPr>
          <w:rFonts w:cs="CG Times"/>
          <w:i/>
          <w:iCs/>
          <w:lang w:val="en-AU"/>
        </w:rPr>
        <w:tab/>
        <w:t>complete</w:t>
      </w:r>
      <w:r>
        <w:rPr>
          <w:rFonts w:cs="CG Times"/>
          <w:i/>
          <w:iCs/>
          <w:lang w:val="en-AU"/>
        </w:rPr>
        <w:tab/>
        <w:t>correct</w:t>
      </w:r>
      <w:r>
        <w:rPr>
          <w:rFonts w:cs="CG Times"/>
          <w:i/>
          <w:iCs/>
          <w:lang w:val="en-AU"/>
        </w:rPr>
        <w:tab/>
        <w:t>equal</w:t>
      </w:r>
      <w:r>
        <w:rPr>
          <w:rFonts w:cs="CG Times"/>
          <w:i/>
          <w:iCs/>
          <w:lang w:val="en-AU"/>
        </w:rPr>
        <w:tab/>
        <w:t>essential</w:t>
      </w:r>
      <w:r>
        <w:rPr>
          <w:rFonts w:cs="CG Times"/>
          <w:i/>
          <w:iCs/>
          <w:lang w:val="en-AU"/>
        </w:rPr>
        <w:tab/>
        <w:t>eternal</w:t>
      </w:r>
    </w:p>
    <w:p w14:paraId="33B5C55A" w14:textId="77777777"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ideal</w:t>
      </w:r>
      <w:r>
        <w:rPr>
          <w:rFonts w:cs="CG Times"/>
          <w:i/>
          <w:iCs/>
          <w:lang w:val="en-AU"/>
        </w:rPr>
        <w:tab/>
        <w:t>impossible</w:t>
      </w:r>
      <w:r>
        <w:rPr>
          <w:rFonts w:cs="CG Times"/>
          <w:i/>
          <w:iCs/>
          <w:lang w:val="en-AU"/>
        </w:rPr>
        <w:tab/>
        <w:t>perfect</w:t>
      </w:r>
      <w:r>
        <w:rPr>
          <w:rFonts w:cs="CG Times"/>
          <w:i/>
          <w:iCs/>
          <w:lang w:val="en-AU"/>
        </w:rPr>
        <w:tab/>
        <w:t>supreme</w:t>
      </w:r>
      <w:r>
        <w:rPr>
          <w:rFonts w:cs="CG Times"/>
          <w:i/>
          <w:iCs/>
          <w:lang w:val="en-AU"/>
        </w:rPr>
        <w:tab/>
        <w:t>total</w:t>
      </w:r>
      <w:r>
        <w:rPr>
          <w:rFonts w:cs="CG Times"/>
          <w:i/>
          <w:iCs/>
          <w:lang w:val="en-AU"/>
        </w:rPr>
        <w:tab/>
        <w:t>unique</w:t>
      </w:r>
    </w:p>
    <w:p w14:paraId="5F60D7CC"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14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His technical ignorance had proved </w:t>
      </w:r>
      <w:r>
        <w:rPr>
          <w:rFonts w:cs="CG Times"/>
          <w:lang w:val="en-AU"/>
        </w:rPr>
        <w:t>[</w:t>
      </w:r>
      <w:r>
        <w:rPr>
          <w:rFonts w:cs="CG Times"/>
          <w:i/>
          <w:iCs/>
          <w:lang w:val="en-AU"/>
        </w:rPr>
        <w:t xml:space="preserve">even more </w:t>
      </w:r>
      <w:r>
        <w:rPr>
          <w:rFonts w:cs="CG Times"/>
          <w:i/>
          <w:iCs/>
          <w:u w:val="single"/>
          <w:lang w:val="en-AU"/>
        </w:rPr>
        <w:t>complete</w:t>
      </w:r>
      <w:r>
        <w:rPr>
          <w:rFonts w:cs="CG Times"/>
          <w:i/>
          <w:iCs/>
          <w:lang w:val="en-AU"/>
        </w:rPr>
        <w:t xml:space="preserve"> than he had thought</w:t>
      </w:r>
      <w:r>
        <w:rPr>
          <w:rFonts w:cs="CG Times"/>
          <w:lang w:val="en-AU"/>
        </w:rPr>
        <w:t>]</w:t>
      </w:r>
      <w:r>
        <w:rPr>
          <w:rFonts w:cs="CG Times"/>
          <w:i/>
          <w:iCs/>
          <w:lang w:val="en-AU"/>
        </w:rPr>
        <w:t>.</w:t>
      </w:r>
    </w:p>
    <w:p w14:paraId="21439F9A"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lastRenderedPageBreak/>
        <w:tab/>
      </w:r>
      <w:r w:rsidR="00357D72">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lang w:val="en-AU"/>
        </w:rPr>
        <w:t>[</w:t>
      </w:r>
      <w:r>
        <w:rPr>
          <w:rFonts w:cs="CG Times"/>
          <w:i/>
          <w:iCs/>
          <w:lang w:val="en-AU"/>
        </w:rPr>
        <w:t xml:space="preserve">more </w:t>
      </w:r>
      <w:r>
        <w:rPr>
          <w:rFonts w:cs="CG Times"/>
          <w:i/>
          <w:iCs/>
          <w:u w:val="single"/>
          <w:lang w:val="en-AU"/>
        </w:rPr>
        <w:t>perfect</w:t>
      </w:r>
      <w:r>
        <w:rPr>
          <w:rFonts w:cs="CG Times"/>
          <w:lang w:val="en-AU"/>
        </w:rPr>
        <w:t>]</w:t>
      </w:r>
      <w:r>
        <w:rPr>
          <w:rFonts w:cs="CG Times"/>
          <w:i/>
          <w:iCs/>
          <w:lang w:val="en-AU"/>
        </w:rPr>
        <w:t xml:space="preserve"> rake has seldom existed.</w:t>
      </w:r>
    </w:p>
    <w:p w14:paraId="3A4E9F67" w14:textId="77777777"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 </w:t>
      </w:r>
      <w:r>
        <w:rPr>
          <w:rFonts w:cs="CG Times"/>
          <w:lang w:val="en-AU"/>
        </w:rPr>
        <w:t>[</w:t>
      </w:r>
      <w:r>
        <w:rPr>
          <w:rFonts w:cs="CG Times"/>
          <w:i/>
          <w:iCs/>
          <w:lang w:val="en-AU"/>
        </w:rPr>
        <w:t xml:space="preserve">most </w:t>
      </w:r>
      <w:r>
        <w:rPr>
          <w:rFonts w:cs="CG Times"/>
          <w:i/>
          <w:iCs/>
          <w:u w:val="single"/>
          <w:lang w:val="en-AU"/>
        </w:rPr>
        <w:t>essential</w:t>
      </w:r>
      <w:r>
        <w:rPr>
          <w:rFonts w:cs="CG Times"/>
          <w:lang w:val="en-AU"/>
        </w:rPr>
        <w:t>]</w:t>
      </w:r>
      <w:r>
        <w:rPr>
          <w:rFonts w:cs="CG Times"/>
          <w:i/>
          <w:iCs/>
          <w:lang w:val="en-AU"/>
        </w:rPr>
        <w:t xml:space="preserve"> characteristic of mind is memory.</w:t>
      </w:r>
    </w:p>
    <w:p w14:paraId="7545FEB1" w14:textId="77777777" w:rsidR="0078132A" w:rsidRDefault="0078132A">
      <w:pPr>
        <w:tabs>
          <w:tab w:val="left" w:pos="-792"/>
          <w:tab w:val="left" w:pos="-360"/>
          <w:tab w:val="left" w:pos="0"/>
          <w:tab w:val="left" w:pos="532"/>
          <w:tab w:val="right" w:pos="676"/>
          <w:tab w:val="left" w:pos="835"/>
          <w:tab w:val="left" w:pos="1238"/>
          <w:tab w:val="left" w:pos="4514"/>
          <w:tab w:val="left" w:pos="4888"/>
          <w:tab w:val="right" w:pos="9266"/>
        </w:tabs>
        <w:spacing w:line="480" w:lineRule="auto"/>
        <w:ind w:left="1238" w:hanging="1238"/>
        <w:jc w:val="both"/>
        <w:rPr>
          <w:rFonts w:cs="CG Times"/>
          <w:lang w:val="en-AU"/>
        </w:rPr>
      </w:pPr>
      <w:r>
        <w:rPr>
          <w:rFonts w:cs="CG Times"/>
          <w:lang w:val="en-AU"/>
        </w:rPr>
        <w:t>[</w:t>
      </w:r>
      <w:r w:rsidR="00357D72">
        <w:rPr>
          <w:rFonts w:cs="CG Times"/>
          <w:lang w:val="en-AU"/>
        </w:rPr>
        <w:t>15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She was </w:t>
      </w:r>
      <w:r>
        <w:rPr>
          <w:rFonts w:cs="CG Times"/>
          <w:lang w:val="en-AU"/>
        </w:rPr>
        <w:t>[</w:t>
      </w:r>
      <w:r>
        <w:rPr>
          <w:rFonts w:cs="CG Times"/>
          <w:i/>
          <w:iCs/>
          <w:lang w:val="en-AU"/>
        </w:rPr>
        <w:t xml:space="preserve">very </w:t>
      </w:r>
      <w:r>
        <w:rPr>
          <w:rFonts w:cs="CG Times"/>
          <w:i/>
          <w:iCs/>
          <w:u w:val="single"/>
          <w:lang w:val="en-AU"/>
        </w:rPr>
        <w:t>helpful</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His delivery was </w:t>
      </w:r>
      <w:r>
        <w:rPr>
          <w:rFonts w:cs="CG Times"/>
          <w:lang w:val="en-AU"/>
        </w:rPr>
        <w:t>[</w:t>
      </w:r>
      <w:r>
        <w:rPr>
          <w:rFonts w:cs="CG Times"/>
          <w:i/>
          <w:iCs/>
          <w:lang w:val="en-AU"/>
        </w:rPr>
        <w:t xml:space="preserve">too </w:t>
      </w:r>
      <w:r>
        <w:rPr>
          <w:rFonts w:cs="CG Times"/>
          <w:i/>
          <w:iCs/>
          <w:u w:val="single"/>
          <w:lang w:val="en-AU"/>
        </w:rPr>
        <w:t>hurried</w:t>
      </w:r>
      <w:r>
        <w:rPr>
          <w:rFonts w:cs="CG Times"/>
          <w:lang w:val="en-AU"/>
        </w:rPr>
        <w:t>]</w:t>
      </w:r>
      <w:r>
        <w:rPr>
          <w:rFonts w:cs="CG Times"/>
          <w:i/>
          <w:iCs/>
          <w:lang w:val="en-AU"/>
        </w:rPr>
        <w:t>.</w:t>
      </w:r>
      <w:r>
        <w:rPr>
          <w:rFonts w:cs="CG Times"/>
          <w:lang w:val="en-AU"/>
        </w:rPr>
        <w:tab/>
        <w:t>[Adj]</w:t>
      </w:r>
    </w:p>
    <w:p w14:paraId="1948C90F" w14:textId="77777777" w:rsidR="0078132A" w:rsidRDefault="0078132A">
      <w:pPr>
        <w:tabs>
          <w:tab w:val="left" w:pos="-792"/>
          <w:tab w:val="left" w:pos="-360"/>
          <w:tab w:val="left" w:pos="0"/>
          <w:tab w:val="left" w:pos="532"/>
          <w:tab w:val="right" w:pos="676"/>
          <w:tab w:val="left" w:pos="835"/>
          <w:tab w:val="left" w:pos="1238"/>
          <w:tab w:val="left" w:pos="4514"/>
          <w:tab w:val="left" w:pos="488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She acted </w:t>
      </w:r>
      <w:r>
        <w:rPr>
          <w:rFonts w:cs="CG Times"/>
          <w:lang w:val="en-AU"/>
        </w:rPr>
        <w:t>[</w:t>
      </w:r>
      <w:r>
        <w:rPr>
          <w:rFonts w:cs="CG Times"/>
          <w:i/>
          <w:iCs/>
          <w:lang w:val="en-AU"/>
        </w:rPr>
        <w:t xml:space="preserve">very </w:t>
      </w:r>
      <w:r>
        <w:rPr>
          <w:rFonts w:cs="CG Times"/>
          <w:i/>
          <w:iCs/>
          <w:u w:val="single"/>
          <w:lang w:val="en-AU"/>
        </w:rPr>
        <w:t>helpfully</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 spoke </w:t>
      </w:r>
      <w:r>
        <w:rPr>
          <w:rFonts w:cs="CG Times"/>
          <w:lang w:val="en-AU"/>
        </w:rPr>
        <w:t>[</w:t>
      </w:r>
      <w:r>
        <w:rPr>
          <w:rFonts w:cs="CG Times"/>
          <w:i/>
          <w:iCs/>
          <w:lang w:val="en-AU"/>
        </w:rPr>
        <w:t xml:space="preserve">too </w:t>
      </w:r>
      <w:r>
        <w:rPr>
          <w:rFonts w:cs="CG Times"/>
          <w:i/>
          <w:iCs/>
          <w:u w:val="single"/>
          <w:lang w:val="en-AU"/>
        </w:rPr>
        <w:t>hurriedly</w:t>
      </w:r>
      <w:r>
        <w:rPr>
          <w:rFonts w:cs="CG Times"/>
          <w:lang w:val="en-AU"/>
        </w:rPr>
        <w:t>]</w:t>
      </w:r>
      <w:r>
        <w:rPr>
          <w:rFonts w:cs="CG Times"/>
          <w:i/>
          <w:iCs/>
          <w:lang w:val="en-AU"/>
        </w:rPr>
        <w:t>.</w:t>
      </w:r>
      <w:r>
        <w:rPr>
          <w:rFonts w:cs="CG Times"/>
          <w:lang w:val="en-AU"/>
        </w:rPr>
        <w:tab/>
        <w:t>[Adv]</w:t>
      </w:r>
    </w:p>
    <w:p w14:paraId="18560890" w14:textId="77777777" w:rsidR="0078132A" w:rsidRDefault="0078132A">
      <w:pPr>
        <w:tabs>
          <w:tab w:val="left" w:pos="-792"/>
          <w:tab w:val="left" w:pos="-360"/>
          <w:tab w:val="left" w:pos="0"/>
          <w:tab w:val="left" w:pos="532"/>
          <w:tab w:val="right" w:pos="676"/>
          <w:tab w:val="left" w:pos="835"/>
          <w:tab w:val="left" w:pos="1238"/>
          <w:tab w:val="left" w:pos="4514"/>
          <w:tab w:val="right" w:pos="9266"/>
        </w:tabs>
        <w:spacing w:line="480" w:lineRule="auto"/>
        <w:ind w:left="835" w:hanging="303"/>
        <w:jc w:val="both"/>
        <w:rPr>
          <w:rFonts w:cs="CG Times"/>
          <w:lang w:val="en-AU"/>
        </w:rPr>
      </w:pPr>
      <w:r>
        <w:rPr>
          <w:rFonts w:cs="CG Times"/>
          <w:lang w:val="en-AU"/>
        </w:rPr>
        <w:tab/>
      </w:r>
      <w:r w:rsidR="00357D72">
        <w:rPr>
          <w:rFonts w:cs="CG Times"/>
          <w:lang w:val="en-AU"/>
        </w:rPr>
        <w:t>iii</w:t>
      </w:r>
      <w:r>
        <w:rPr>
          <w:rFonts w:cs="CG Times"/>
          <w:lang w:val="en-AU"/>
        </w:rPr>
        <w:tab/>
        <w:t>a. *</w:t>
      </w:r>
      <w:r>
        <w:rPr>
          <w:rFonts w:cs="CG Times"/>
          <w:i/>
          <w:iCs/>
          <w:lang w:val="en-AU"/>
        </w:rPr>
        <w:t xml:space="preserve">It wasn't of </w:t>
      </w:r>
      <w:r>
        <w:rPr>
          <w:rFonts w:cs="CG Times"/>
          <w:lang w:val="en-AU"/>
        </w:rPr>
        <w:t>[</w:t>
      </w:r>
      <w:r>
        <w:rPr>
          <w:rFonts w:cs="CG Times"/>
          <w:i/>
          <w:iCs/>
          <w:lang w:val="en-AU"/>
        </w:rPr>
        <w:t xml:space="preserve">very </w:t>
      </w:r>
      <w:r>
        <w:rPr>
          <w:rFonts w:cs="CG Times"/>
          <w:i/>
          <w:iCs/>
          <w:u w:val="single"/>
          <w:lang w:val="en-AU"/>
        </w:rPr>
        <w:t>help</w:t>
      </w:r>
      <w:r>
        <w:rPr>
          <w:rFonts w:cs="CG Times"/>
          <w:lang w:val="en-AU"/>
        </w:rPr>
        <w:t>]</w:t>
      </w:r>
      <w:r>
        <w:rPr>
          <w:rFonts w:cs="CG Times"/>
          <w:i/>
          <w:iCs/>
          <w:lang w:val="en-AU"/>
        </w:rPr>
        <w:t>.</w:t>
      </w:r>
      <w:r>
        <w:rPr>
          <w:rFonts w:cs="CG Times"/>
          <w:lang w:val="en-AU"/>
        </w:rPr>
        <w:tab/>
        <w:t>b. *</w:t>
      </w:r>
      <w:r>
        <w:rPr>
          <w:rFonts w:cs="CG Times"/>
          <w:i/>
          <w:iCs/>
          <w:lang w:val="en-AU"/>
        </w:rPr>
        <w:t xml:space="preserve">He is in a </w:t>
      </w:r>
      <w:r>
        <w:rPr>
          <w:rFonts w:cs="CG Times"/>
          <w:lang w:val="en-AU"/>
        </w:rPr>
        <w:t>[</w:t>
      </w:r>
      <w:r>
        <w:rPr>
          <w:rFonts w:cs="CG Times"/>
          <w:i/>
          <w:iCs/>
          <w:lang w:val="en-AU"/>
        </w:rPr>
        <w:t xml:space="preserve">too </w:t>
      </w:r>
      <w:r>
        <w:rPr>
          <w:rFonts w:cs="CG Times"/>
          <w:i/>
          <w:iCs/>
          <w:u w:val="single"/>
          <w:lang w:val="en-AU"/>
        </w:rPr>
        <w:t>hurry</w:t>
      </w:r>
      <w:r>
        <w:rPr>
          <w:rFonts w:cs="CG Times"/>
          <w:lang w:val="en-AU"/>
        </w:rPr>
        <w:t>]</w:t>
      </w:r>
      <w:r>
        <w:rPr>
          <w:rFonts w:cs="CG Times"/>
          <w:i/>
          <w:iCs/>
          <w:lang w:val="en-AU"/>
        </w:rPr>
        <w:t>.</w:t>
      </w:r>
      <w:r>
        <w:rPr>
          <w:rFonts w:cs="CG Times"/>
          <w:lang w:val="en-AU"/>
        </w:rPr>
        <w:tab/>
        <w:t>[N]</w:t>
      </w:r>
    </w:p>
    <w:p w14:paraId="3793340F" w14:textId="77777777" w:rsidR="00357D72" w:rsidRDefault="0078132A">
      <w:pPr>
        <w:tabs>
          <w:tab w:val="left" w:pos="-792"/>
          <w:tab w:val="left" w:pos="-360"/>
          <w:tab w:val="left" w:pos="0"/>
          <w:tab w:val="left" w:pos="532"/>
          <w:tab w:val="right" w:pos="676"/>
          <w:tab w:val="left" w:pos="835"/>
          <w:tab w:val="left" w:pos="1238"/>
          <w:tab w:val="left" w:pos="4514"/>
          <w:tab w:val="right" w:pos="9266"/>
        </w:tabs>
        <w:spacing w:line="480" w:lineRule="auto"/>
        <w:ind w:left="835" w:hanging="303"/>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 *</w:t>
      </w:r>
      <w:r>
        <w:rPr>
          <w:rFonts w:cs="CG Times"/>
          <w:i/>
          <w:iCs/>
          <w:lang w:val="en-AU"/>
        </w:rPr>
        <w:t xml:space="preserve">You haven't </w:t>
      </w:r>
      <w:r>
        <w:rPr>
          <w:rFonts w:cs="CG Times"/>
          <w:lang w:val="en-AU"/>
        </w:rPr>
        <w:t>[</w:t>
      </w:r>
      <w:r>
        <w:rPr>
          <w:rFonts w:cs="CG Times"/>
          <w:i/>
          <w:iCs/>
          <w:lang w:val="en-AU"/>
        </w:rPr>
        <w:t xml:space="preserve">very </w:t>
      </w:r>
      <w:r>
        <w:rPr>
          <w:rFonts w:cs="CG Times"/>
          <w:i/>
          <w:iCs/>
          <w:u w:val="single"/>
          <w:lang w:val="en-AU"/>
        </w:rPr>
        <w:t>helped</w:t>
      </w:r>
      <w:r>
        <w:rPr>
          <w:rFonts w:cs="CG Times"/>
          <w:lang w:val="en-AU"/>
        </w:rPr>
        <w:t xml:space="preserve">] </w:t>
      </w:r>
      <w:r>
        <w:rPr>
          <w:rFonts w:cs="CG Times"/>
          <w:i/>
          <w:iCs/>
          <w:lang w:val="en-AU"/>
        </w:rPr>
        <w:t>us.</w:t>
      </w:r>
      <w:r>
        <w:rPr>
          <w:rFonts w:cs="CG Times"/>
          <w:lang w:val="en-AU"/>
        </w:rPr>
        <w:tab/>
        <w:t>b. *</w:t>
      </w:r>
      <w:r>
        <w:rPr>
          <w:rFonts w:cs="CG Times"/>
          <w:i/>
          <w:iCs/>
          <w:lang w:val="en-AU"/>
        </w:rPr>
        <w:t xml:space="preserve">He had </w:t>
      </w:r>
      <w:r>
        <w:rPr>
          <w:rFonts w:cs="CG Times"/>
          <w:lang w:val="en-AU"/>
        </w:rPr>
        <w:t>[</w:t>
      </w:r>
      <w:r>
        <w:rPr>
          <w:rFonts w:cs="CG Times"/>
          <w:i/>
          <w:iCs/>
          <w:lang w:val="en-AU"/>
        </w:rPr>
        <w:t xml:space="preserve">too </w:t>
      </w:r>
      <w:r>
        <w:rPr>
          <w:rFonts w:cs="CG Times"/>
          <w:i/>
          <w:iCs/>
          <w:u w:val="single"/>
          <w:lang w:val="en-AU"/>
        </w:rPr>
        <w:t>hurried</w:t>
      </w:r>
      <w:r>
        <w:rPr>
          <w:rFonts w:cs="CG Times"/>
          <w:lang w:val="en-AU"/>
        </w:rPr>
        <w:t>]</w:t>
      </w:r>
      <w:r>
        <w:rPr>
          <w:rFonts w:cs="CG Times"/>
          <w:i/>
          <w:iCs/>
          <w:lang w:val="en-AU"/>
        </w:rPr>
        <w:t>.</w:t>
      </w:r>
      <w:r>
        <w:rPr>
          <w:rFonts w:cs="CG Times"/>
          <w:lang w:val="en-AU"/>
        </w:rPr>
        <w:tab/>
        <w:t>[V]</w:t>
      </w:r>
    </w:p>
    <w:p w14:paraId="254102AF" w14:textId="77777777" w:rsidR="00357D72" w:rsidRDefault="0078132A">
      <w:pPr>
        <w:tabs>
          <w:tab w:val="left" w:pos="-792"/>
          <w:tab w:val="left" w:pos="-360"/>
          <w:tab w:val="left" w:pos="0"/>
          <w:tab w:val="left" w:pos="532"/>
          <w:tab w:val="right" w:pos="676"/>
          <w:tab w:val="left" w:pos="835"/>
          <w:tab w:val="left" w:pos="1238"/>
          <w:tab w:val="left" w:pos="5138"/>
          <w:tab w:val="left" w:pos="5512"/>
          <w:tab w:val="left" w:pos="8755"/>
          <w:tab w:val="right" w:pos="9266"/>
        </w:tabs>
        <w:spacing w:line="480" w:lineRule="auto"/>
        <w:ind w:left="1238" w:hanging="1238"/>
        <w:jc w:val="both"/>
        <w:rPr>
          <w:rFonts w:cs="CG Times"/>
          <w:lang w:val="en-AU"/>
        </w:rPr>
      </w:pPr>
      <w:r>
        <w:rPr>
          <w:rFonts w:cs="CG Times"/>
          <w:lang w:val="en-AU"/>
        </w:rPr>
        <w:t>[</w:t>
      </w:r>
      <w:r w:rsidR="00357D72">
        <w:rPr>
          <w:rFonts w:cs="CG Times"/>
          <w:lang w:val="en-AU"/>
        </w:rPr>
        <w:t>16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You haven't </w:t>
      </w:r>
      <w:r>
        <w:rPr>
          <w:rFonts w:cs="CG Times"/>
          <w:lang w:val="en-AU"/>
        </w:rPr>
        <w:t>[</w:t>
      </w:r>
      <w:r>
        <w:rPr>
          <w:rFonts w:cs="CG Times"/>
          <w:i/>
          <w:iCs/>
          <w:u w:val="single"/>
          <w:lang w:val="en-AU"/>
        </w:rPr>
        <w:t>helped</w:t>
      </w:r>
      <w:r>
        <w:rPr>
          <w:rFonts w:cs="CG Times"/>
          <w:i/>
          <w:iCs/>
          <w:lang w:val="en-AU"/>
        </w:rPr>
        <w:t xml:space="preserve"> us </w:t>
      </w:r>
      <w:r>
        <w:rPr>
          <w:rFonts w:cs="CG Times"/>
          <w:lang w:val="en-AU"/>
        </w:rPr>
        <w:t>(</w:t>
      </w:r>
      <w:r>
        <w:rPr>
          <w:rFonts w:cs="CG Times"/>
          <w:i/>
          <w:iCs/>
          <w:lang w:val="en-AU"/>
        </w:rPr>
        <w:t>very</w:t>
      </w:r>
      <w:r>
        <w:rPr>
          <w:rFonts w:cs="CG Times"/>
          <w:lang w:val="en-AU"/>
        </w:rPr>
        <w:t>)</w:t>
      </w:r>
      <w:r>
        <w:rPr>
          <w:rFonts w:cs="CG Times"/>
          <w:i/>
          <w:iCs/>
          <w:lang w:val="en-AU"/>
        </w:rPr>
        <w:t xml:space="preserve"> much</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 </w:t>
      </w:r>
      <w:r>
        <w:rPr>
          <w:rFonts w:cs="CG Times"/>
          <w:lang w:val="en-AU"/>
        </w:rPr>
        <w:t>[</w:t>
      </w:r>
      <w:r>
        <w:rPr>
          <w:rFonts w:cs="CG Times"/>
          <w:i/>
          <w:iCs/>
          <w:u w:val="single"/>
          <w:lang w:val="en-AU"/>
        </w:rPr>
        <w:t>worries</w:t>
      </w:r>
      <w:r>
        <w:rPr>
          <w:rFonts w:cs="CG Times"/>
          <w:i/>
          <w:iCs/>
          <w:lang w:val="en-AU"/>
        </w:rPr>
        <w:t xml:space="preserve"> too much</w:t>
      </w:r>
      <w:r>
        <w:rPr>
          <w:rFonts w:cs="CG Times"/>
          <w:lang w:val="en-AU"/>
        </w:rPr>
        <w:t>]</w:t>
      </w:r>
      <w:r>
        <w:rPr>
          <w:rFonts w:cs="CG Times"/>
          <w:i/>
          <w:iCs/>
          <w:lang w:val="en-AU"/>
        </w:rPr>
        <w:t>.</w:t>
      </w:r>
      <w:r>
        <w:rPr>
          <w:rFonts w:cs="CG Times"/>
          <w:lang w:val="en-AU"/>
        </w:rPr>
        <w:tab/>
      </w:r>
      <w:r>
        <w:rPr>
          <w:rFonts w:cs="CG Times"/>
          <w:lang w:val="en-AU"/>
        </w:rPr>
        <w:tab/>
        <w:t>[V]</w:t>
      </w:r>
    </w:p>
    <w:p w14:paraId="4A10C83E" w14:textId="77777777" w:rsidR="0078132A" w:rsidRDefault="0078132A">
      <w:pPr>
        <w:keepNext/>
        <w:keepLines/>
        <w:tabs>
          <w:tab w:val="left" w:pos="-792"/>
          <w:tab w:val="left" w:pos="-360"/>
          <w:tab w:val="left" w:pos="0"/>
          <w:tab w:val="left" w:pos="532"/>
          <w:tab w:val="right" w:pos="676"/>
          <w:tab w:val="left" w:pos="835"/>
          <w:tab w:val="left" w:pos="1238"/>
          <w:tab w:val="left" w:pos="5138"/>
          <w:tab w:val="left" w:pos="5512"/>
          <w:tab w:val="left" w:pos="8630"/>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It wasn't </w:t>
      </w:r>
      <w:r>
        <w:rPr>
          <w:rFonts w:cs="CG Times"/>
          <w:lang w:val="en-AU"/>
        </w:rPr>
        <w:t>[(</w:t>
      </w:r>
      <w:r>
        <w:rPr>
          <w:rFonts w:cs="CG Times"/>
          <w:i/>
          <w:iCs/>
          <w:lang w:val="en-AU"/>
        </w:rPr>
        <w:t>very</w:t>
      </w:r>
      <w:r>
        <w:rPr>
          <w:rFonts w:cs="CG Times"/>
          <w:lang w:val="en-AU"/>
        </w:rPr>
        <w:t xml:space="preserve">) </w:t>
      </w:r>
      <w:r>
        <w:rPr>
          <w:rFonts w:cs="CG Times"/>
          <w:i/>
          <w:iCs/>
          <w:lang w:val="en-AU"/>
        </w:rPr>
        <w:t xml:space="preserve">much </w:t>
      </w:r>
      <w:r>
        <w:rPr>
          <w:rFonts w:cs="CG Times"/>
          <w:i/>
          <w:iCs/>
          <w:u w:val="single"/>
          <w:lang w:val="en-AU"/>
        </w:rPr>
        <w:t>help</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It was </w:t>
      </w:r>
      <w:r>
        <w:rPr>
          <w:rFonts w:cs="CG Times"/>
          <w:lang w:val="en-AU"/>
        </w:rPr>
        <w:t>[</w:t>
      </w:r>
      <w:r>
        <w:rPr>
          <w:rFonts w:cs="CG Times"/>
          <w:i/>
          <w:iCs/>
          <w:lang w:val="en-AU"/>
        </w:rPr>
        <w:t xml:space="preserve">too much </w:t>
      </w:r>
      <w:r>
        <w:rPr>
          <w:rFonts w:cs="CG Times"/>
          <w:i/>
          <w:iCs/>
          <w:u w:val="single"/>
          <w:lang w:val="en-AU"/>
        </w:rPr>
        <w:t>trouble</w:t>
      </w:r>
      <w:r>
        <w:rPr>
          <w:rFonts w:cs="CG Times"/>
          <w:lang w:val="en-AU"/>
        </w:rPr>
        <w:t>]</w:t>
      </w:r>
      <w:r>
        <w:rPr>
          <w:rFonts w:cs="CG Times"/>
          <w:i/>
          <w:iCs/>
          <w:lang w:val="en-AU"/>
        </w:rPr>
        <w:t>.</w:t>
      </w:r>
      <w:r>
        <w:rPr>
          <w:rFonts w:cs="CG Times"/>
          <w:lang w:val="en-AU"/>
        </w:rPr>
        <w:tab/>
        <w:t>)</w:t>
      </w:r>
      <w:r>
        <w:rPr>
          <w:rFonts w:cs="CG Times"/>
          <w:lang w:val="en-AU"/>
        </w:rPr>
        <w:tab/>
        <w:t>[N]</w:t>
      </w:r>
    </w:p>
    <w:p w14:paraId="00DED61B" w14:textId="77777777" w:rsidR="00357D72" w:rsidRDefault="0078132A">
      <w:pPr>
        <w:keepLines/>
        <w:tabs>
          <w:tab w:val="left" w:pos="-792"/>
          <w:tab w:val="left" w:pos="-360"/>
          <w:tab w:val="left" w:pos="0"/>
          <w:tab w:val="left" w:pos="532"/>
          <w:tab w:val="right" w:pos="676"/>
          <w:tab w:val="left" w:pos="835"/>
          <w:tab w:val="left" w:pos="1238"/>
          <w:tab w:val="left" w:pos="5138"/>
          <w:tab w:val="left" w:pos="5512"/>
          <w:tab w:val="left" w:pos="8630"/>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It wasn't </w:t>
      </w:r>
      <w:r>
        <w:rPr>
          <w:rFonts w:cs="CG Times"/>
          <w:lang w:val="en-AU"/>
        </w:rPr>
        <w:t>[(</w:t>
      </w:r>
      <w:r>
        <w:rPr>
          <w:rFonts w:cs="CG Times"/>
          <w:i/>
          <w:iCs/>
          <w:lang w:val="en-AU"/>
        </w:rPr>
        <w:t>very</w:t>
      </w:r>
      <w:r>
        <w:rPr>
          <w:rFonts w:cs="CG Times"/>
          <w:lang w:val="en-AU"/>
        </w:rPr>
        <w:t>)</w:t>
      </w:r>
      <w:r>
        <w:rPr>
          <w:rFonts w:cs="CG Times"/>
          <w:i/>
          <w:iCs/>
          <w:lang w:val="en-AU"/>
        </w:rPr>
        <w:t xml:space="preserve"> much of a </w:t>
      </w:r>
      <w:r>
        <w:rPr>
          <w:rFonts w:cs="CG Times"/>
          <w:i/>
          <w:iCs/>
          <w:u w:val="single"/>
          <w:lang w:val="en-AU"/>
        </w:rPr>
        <w:t>success</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He's in </w:t>
      </w:r>
      <w:r>
        <w:rPr>
          <w:rFonts w:cs="CG Times"/>
          <w:lang w:val="en-AU"/>
        </w:rPr>
        <w:t>[</w:t>
      </w:r>
      <w:r>
        <w:rPr>
          <w:rFonts w:cs="CG Times"/>
          <w:i/>
          <w:iCs/>
          <w:lang w:val="en-AU"/>
        </w:rPr>
        <w:t xml:space="preserve">too much of a </w:t>
      </w:r>
      <w:r>
        <w:rPr>
          <w:rFonts w:cs="CG Times"/>
          <w:i/>
          <w:iCs/>
          <w:u w:val="single"/>
          <w:lang w:val="en-AU"/>
        </w:rPr>
        <w:t>hurry</w:t>
      </w:r>
      <w:r>
        <w:rPr>
          <w:rFonts w:cs="CG Times"/>
          <w:lang w:val="en-AU"/>
        </w:rPr>
        <w:t>]</w:t>
      </w:r>
      <w:r>
        <w:rPr>
          <w:rFonts w:cs="CG Times"/>
          <w:i/>
          <w:iCs/>
          <w:lang w:val="en-AU"/>
        </w:rPr>
        <w:t>.</w:t>
      </w:r>
      <w:r>
        <w:rPr>
          <w:rFonts w:cs="CG Times"/>
          <w:lang w:val="en-AU"/>
        </w:rPr>
        <w:tab/>
        <w:t>)</w:t>
      </w:r>
    </w:p>
    <w:p w14:paraId="7FC88CA4" w14:textId="77777777" w:rsidR="0078132A" w:rsidRDefault="0078132A">
      <w:pPr>
        <w:tabs>
          <w:tab w:val="left" w:pos="-792"/>
          <w:tab w:val="left" w:pos="-360"/>
          <w:tab w:val="left" w:pos="0"/>
          <w:tab w:val="left" w:pos="532"/>
          <w:tab w:val="right" w:pos="676"/>
          <w:tab w:val="left" w:pos="835"/>
          <w:tab w:val="left" w:pos="1238"/>
          <w:tab w:val="left" w:pos="4514"/>
          <w:tab w:val="left" w:pos="4888"/>
        </w:tabs>
        <w:spacing w:line="480" w:lineRule="auto"/>
        <w:ind w:left="835" w:hanging="835"/>
        <w:jc w:val="both"/>
        <w:rPr>
          <w:rFonts w:cs="CG Times"/>
          <w:lang w:val="en-AU"/>
        </w:rPr>
      </w:pPr>
      <w:r>
        <w:rPr>
          <w:rFonts w:cs="CG Times"/>
          <w:lang w:val="en-AU"/>
        </w:rPr>
        <w:t>[</w:t>
      </w:r>
      <w:r w:rsidR="00357D72">
        <w:rPr>
          <w:rFonts w:cs="CG Times"/>
          <w:lang w:val="en-AU"/>
        </w:rPr>
        <w:t>17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 *</w:t>
      </w:r>
      <w:r>
        <w:rPr>
          <w:rFonts w:cs="CG Times"/>
          <w:i/>
          <w:iCs/>
          <w:lang w:val="en-AU"/>
        </w:rPr>
        <w:t xml:space="preserve">It was </w:t>
      </w:r>
      <w:r>
        <w:rPr>
          <w:rFonts w:cs="CG Times"/>
          <w:lang w:val="en-AU"/>
        </w:rPr>
        <w:t>[</w:t>
      </w:r>
      <w:r>
        <w:rPr>
          <w:rFonts w:cs="CG Times"/>
          <w:i/>
          <w:iCs/>
          <w:lang w:val="en-AU"/>
        </w:rPr>
        <w:t xml:space="preserve">very </w:t>
      </w:r>
      <w:r>
        <w:rPr>
          <w:rFonts w:cs="CG Times"/>
          <w:i/>
          <w:iCs/>
          <w:u w:val="single"/>
          <w:lang w:val="en-AU"/>
        </w:rPr>
        <w:t>before lunch</w:t>
      </w:r>
      <w:r>
        <w:rPr>
          <w:rFonts w:cs="CG Times"/>
          <w:lang w:val="en-AU"/>
        </w:rPr>
        <w:t>]</w:t>
      </w:r>
      <w:r>
        <w:rPr>
          <w:rFonts w:cs="CG Times"/>
          <w:i/>
          <w:iCs/>
          <w:lang w:val="en-AU"/>
        </w:rPr>
        <w:t>.</w:t>
      </w:r>
      <w:r>
        <w:rPr>
          <w:rFonts w:cs="CG Times"/>
          <w:lang w:val="en-AU"/>
        </w:rPr>
        <w:tab/>
        <w:t>b. *</w:t>
      </w:r>
      <w:r>
        <w:rPr>
          <w:rFonts w:cs="CG Times"/>
          <w:i/>
          <w:iCs/>
          <w:lang w:val="en-AU"/>
        </w:rPr>
        <w:t xml:space="preserve">We placed it </w:t>
      </w:r>
      <w:r>
        <w:rPr>
          <w:rFonts w:cs="CG Times"/>
          <w:lang w:val="en-AU"/>
        </w:rPr>
        <w:t>[</w:t>
      </w:r>
      <w:r>
        <w:rPr>
          <w:rFonts w:cs="CG Times"/>
          <w:i/>
          <w:iCs/>
          <w:lang w:val="en-AU"/>
        </w:rPr>
        <w:t xml:space="preserve">too </w:t>
      </w:r>
      <w:r>
        <w:rPr>
          <w:rFonts w:cs="CG Times"/>
          <w:i/>
          <w:iCs/>
          <w:u w:val="single"/>
          <w:lang w:val="en-AU"/>
        </w:rPr>
        <w:t>above the floor</w:t>
      </w:r>
      <w:r>
        <w:rPr>
          <w:rFonts w:cs="CG Times"/>
          <w:lang w:val="en-AU"/>
        </w:rPr>
        <w:t>]</w:t>
      </w:r>
      <w:r>
        <w:rPr>
          <w:rFonts w:cs="CG Times"/>
          <w:i/>
          <w:iCs/>
          <w:lang w:val="en-AU"/>
        </w:rPr>
        <w:t>.</w:t>
      </w:r>
    </w:p>
    <w:p w14:paraId="4BC870AE" w14:textId="77777777" w:rsidR="00357D72" w:rsidRDefault="0078132A">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He's </w:t>
      </w:r>
      <w:r>
        <w:rPr>
          <w:rFonts w:cs="CG Times"/>
          <w:lang w:val="en-AU"/>
        </w:rPr>
        <w:t>[</w:t>
      </w:r>
      <w:r>
        <w:rPr>
          <w:rFonts w:cs="CG Times"/>
          <w:i/>
          <w:iCs/>
          <w:lang w:val="en-AU"/>
        </w:rPr>
        <w:t xml:space="preserve">very </w:t>
      </w:r>
      <w:r>
        <w:rPr>
          <w:rFonts w:cs="CG Times"/>
          <w:lang w:val="en-AU"/>
        </w:rPr>
        <w:t>(</w:t>
      </w:r>
      <w:r>
        <w:rPr>
          <w:rFonts w:cs="CG Times"/>
          <w:i/>
          <w:iCs/>
          <w:lang w:val="en-AU"/>
        </w:rPr>
        <w:t>much</w:t>
      </w:r>
      <w:r>
        <w:rPr>
          <w:rFonts w:cs="CG Times"/>
          <w:lang w:val="en-AU"/>
        </w:rPr>
        <w:t>)</w:t>
      </w:r>
      <w:r>
        <w:rPr>
          <w:rFonts w:cs="CG Times"/>
          <w:i/>
          <w:iCs/>
          <w:lang w:val="en-AU"/>
        </w:rPr>
        <w:t xml:space="preserve"> </w:t>
      </w:r>
      <w:r>
        <w:rPr>
          <w:rFonts w:cs="CG Times"/>
          <w:i/>
          <w:iCs/>
          <w:u w:val="single"/>
          <w:lang w:val="en-AU"/>
        </w:rPr>
        <w:t>in the know</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 was </w:t>
      </w:r>
      <w:r>
        <w:rPr>
          <w:rFonts w:cs="CG Times"/>
          <w:lang w:val="en-AU"/>
        </w:rPr>
        <w:t>[</w:t>
      </w:r>
      <w:r>
        <w:rPr>
          <w:rFonts w:cs="CG Times"/>
          <w:i/>
          <w:iCs/>
          <w:lang w:val="en-AU"/>
        </w:rPr>
        <w:t xml:space="preserve">too </w:t>
      </w:r>
      <w:r>
        <w:rPr>
          <w:rFonts w:cs="CG Times"/>
          <w:lang w:val="en-AU"/>
        </w:rPr>
        <w:t>(</w:t>
      </w:r>
      <w:r>
        <w:rPr>
          <w:rFonts w:cs="CG Times"/>
          <w:i/>
          <w:iCs/>
          <w:lang w:val="en-AU"/>
        </w:rPr>
        <w:t>much</w:t>
      </w:r>
      <w:r>
        <w:rPr>
          <w:rFonts w:cs="CG Times"/>
          <w:lang w:val="en-AU"/>
        </w:rPr>
        <w:t>)</w:t>
      </w:r>
      <w:r>
        <w:rPr>
          <w:rFonts w:cs="CG Times"/>
          <w:i/>
          <w:iCs/>
          <w:lang w:val="en-AU"/>
        </w:rPr>
        <w:t xml:space="preserve"> </w:t>
      </w:r>
      <w:r>
        <w:rPr>
          <w:rFonts w:cs="CG Times"/>
          <w:i/>
          <w:iCs/>
          <w:u w:val="single"/>
          <w:lang w:val="en-AU"/>
        </w:rPr>
        <w:t>out of sorts</w:t>
      </w:r>
      <w:r>
        <w:rPr>
          <w:rFonts w:cs="CG Times"/>
          <w:i/>
          <w:iCs/>
          <w:lang w:val="en-AU"/>
        </w:rPr>
        <w:t xml:space="preserve"> to join in</w:t>
      </w:r>
      <w:r>
        <w:rPr>
          <w:rFonts w:cs="CG Times"/>
          <w:lang w:val="en-AU"/>
        </w:rPr>
        <w:t>]</w:t>
      </w:r>
      <w:r>
        <w:rPr>
          <w:rFonts w:cs="CG Times"/>
          <w:i/>
          <w:iCs/>
          <w:lang w:val="en-AU"/>
        </w:rPr>
        <w:t>.</w:t>
      </w:r>
    </w:p>
    <w:p w14:paraId="6397A763" w14:textId="77777777" w:rsidR="0078132A" w:rsidRDefault="0078132A">
      <w:pPr>
        <w:keepNext/>
        <w:keepLines/>
        <w:tabs>
          <w:tab w:val="left" w:pos="-792"/>
          <w:tab w:val="left" w:pos="-360"/>
          <w:tab w:val="left" w:pos="0"/>
          <w:tab w:val="left" w:pos="532"/>
          <w:tab w:val="right" w:pos="676"/>
          <w:tab w:val="left" w:pos="835"/>
          <w:tab w:val="left" w:pos="1238"/>
          <w:tab w:val="left" w:pos="3018"/>
          <w:tab w:val="left" w:pos="3145"/>
          <w:tab w:val="left" w:pos="5512"/>
          <w:tab w:val="left" w:pos="5637"/>
        </w:tabs>
        <w:spacing w:line="480" w:lineRule="auto"/>
        <w:jc w:val="both"/>
        <w:rPr>
          <w:rFonts w:cs="CG Times"/>
          <w:lang w:val="en-AU"/>
        </w:rPr>
      </w:pPr>
      <w:r>
        <w:rPr>
          <w:rFonts w:cs="CG Times"/>
          <w:lang w:val="en-AU"/>
        </w:rPr>
        <w:t>[</w:t>
      </w:r>
      <w:r w:rsidR="00357D72">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plain</w:t>
      </w:r>
      <w:r>
        <w:rPr>
          <w:rFonts w:cs="CG Times"/>
          <w:smallCaps/>
          <w:lang w:val="en-AU"/>
        </w:rPr>
        <w:tab/>
        <w:t xml:space="preserve">  comparative</w:t>
      </w:r>
      <w:r>
        <w:rPr>
          <w:rFonts w:cs="CG Times"/>
          <w:smallCaps/>
          <w:lang w:val="en-AU"/>
        </w:rPr>
        <w:tab/>
        <w:t xml:space="preserve">  superlative</w:t>
      </w:r>
    </w:p>
    <w:p w14:paraId="4BFD7B8C" w14:textId="77777777" w:rsidR="0078132A" w:rsidRDefault="0078132A">
      <w:pPr>
        <w:keepNext/>
        <w:keepLines/>
        <w:tabs>
          <w:tab w:val="left" w:pos="-792"/>
          <w:tab w:val="left" w:pos="-360"/>
          <w:tab w:val="left" w:pos="0"/>
          <w:tab w:val="left" w:pos="532"/>
          <w:tab w:val="right" w:pos="676"/>
          <w:tab w:val="left" w:pos="835"/>
          <w:tab w:val="left" w:pos="1238"/>
          <w:tab w:val="left" w:pos="3018"/>
          <w:tab w:val="left" w:pos="3145"/>
          <w:tab w:val="left" w:pos="5512"/>
          <w:tab w:val="left" w:pos="5637"/>
          <w:tab w:val="right" w:pos="9266"/>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flat</w:t>
      </w:r>
      <w:r>
        <w:rPr>
          <w:rFonts w:cs="CG Times"/>
          <w:i/>
          <w:iCs/>
          <w:lang w:val="en-AU"/>
        </w:rPr>
        <w:tab/>
      </w:r>
      <w:r>
        <w:rPr>
          <w:rFonts w:cs="CG Times"/>
          <w:i/>
          <w:iCs/>
          <w:lang w:val="en-AU"/>
        </w:rPr>
        <w:tab/>
        <w:t>flatter</w:t>
      </w:r>
      <w:r>
        <w:rPr>
          <w:rFonts w:cs="CG Times"/>
          <w:i/>
          <w:iCs/>
          <w:lang w:val="en-AU"/>
        </w:rPr>
        <w:tab/>
      </w:r>
      <w:r>
        <w:rPr>
          <w:rFonts w:cs="CG Times"/>
          <w:i/>
          <w:iCs/>
          <w:lang w:val="en-AU"/>
        </w:rPr>
        <w:tab/>
        <w:t>flattest</w:t>
      </w:r>
      <w:r>
        <w:rPr>
          <w:rFonts w:cs="CG Times"/>
          <w:lang w:val="en-AU"/>
        </w:rPr>
        <w:tab/>
        <w:t>[Adj]</w:t>
      </w:r>
    </w:p>
    <w:p w14:paraId="567989FE" w14:textId="77777777" w:rsidR="0078132A" w:rsidRDefault="0078132A">
      <w:pPr>
        <w:keepNext/>
        <w:keepLines/>
        <w:tabs>
          <w:tab w:val="left" w:pos="-792"/>
          <w:tab w:val="left" w:pos="-360"/>
          <w:tab w:val="left" w:pos="0"/>
          <w:tab w:val="left" w:pos="532"/>
          <w:tab w:val="right" w:pos="676"/>
          <w:tab w:val="left" w:pos="835"/>
          <w:tab w:val="left" w:pos="1238"/>
          <w:tab w:val="left" w:pos="3018"/>
          <w:tab w:val="left" w:pos="3145"/>
          <w:tab w:val="left" w:pos="5512"/>
          <w:tab w:val="left" w:pos="5637"/>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soon</w:t>
      </w:r>
      <w:r>
        <w:rPr>
          <w:rFonts w:cs="CG Times"/>
          <w:i/>
          <w:iCs/>
          <w:lang w:val="en-AU"/>
        </w:rPr>
        <w:tab/>
      </w:r>
      <w:r>
        <w:rPr>
          <w:rFonts w:cs="CG Times"/>
          <w:i/>
          <w:iCs/>
          <w:lang w:val="en-AU"/>
        </w:rPr>
        <w:tab/>
        <w:t>sooner</w:t>
      </w:r>
      <w:r>
        <w:rPr>
          <w:rFonts w:cs="CG Times"/>
          <w:i/>
          <w:iCs/>
          <w:lang w:val="en-AU"/>
        </w:rPr>
        <w:tab/>
      </w:r>
      <w:r>
        <w:rPr>
          <w:rFonts w:cs="CG Times"/>
          <w:i/>
          <w:iCs/>
          <w:lang w:val="en-AU"/>
        </w:rPr>
        <w:tab/>
        <w:t>soonest</w:t>
      </w:r>
      <w:r>
        <w:rPr>
          <w:rFonts w:cs="CG Times"/>
          <w:lang w:val="en-AU"/>
        </w:rPr>
        <w:tab/>
        <w:t>[Adv]</w:t>
      </w:r>
    </w:p>
    <w:p w14:paraId="0FAFB0D7" w14:textId="77777777" w:rsidR="0078132A" w:rsidRDefault="0078132A">
      <w:pPr>
        <w:keepNext/>
        <w:keepLines/>
        <w:tabs>
          <w:tab w:val="left" w:pos="-792"/>
          <w:tab w:val="left" w:pos="-360"/>
          <w:tab w:val="left" w:pos="0"/>
          <w:tab w:val="left" w:pos="532"/>
          <w:tab w:val="right" w:pos="676"/>
          <w:tab w:val="left" w:pos="835"/>
          <w:tab w:val="left" w:pos="1238"/>
          <w:tab w:val="left" w:pos="3018"/>
          <w:tab w:val="left" w:pos="3145"/>
          <w:tab w:val="left" w:pos="5512"/>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enjoy</w:t>
      </w:r>
      <w:r>
        <w:rPr>
          <w:rFonts w:cs="CG Times"/>
          <w:lang w:val="en-AU"/>
        </w:rPr>
        <w:tab/>
        <w:t>*</w:t>
      </w:r>
      <w:r>
        <w:rPr>
          <w:rFonts w:cs="CG Times"/>
          <w:i/>
          <w:iCs/>
          <w:lang w:val="en-AU"/>
        </w:rPr>
        <w:t>enjoyer</w:t>
      </w:r>
      <w:r>
        <w:rPr>
          <w:rFonts w:cs="CG Times"/>
          <w:lang w:val="en-AU"/>
        </w:rPr>
        <w:tab/>
        <w:t>*</w:t>
      </w:r>
      <w:proofErr w:type="spellStart"/>
      <w:r>
        <w:rPr>
          <w:rFonts w:cs="CG Times"/>
          <w:i/>
          <w:iCs/>
          <w:lang w:val="en-AU"/>
        </w:rPr>
        <w:t>enjoyest</w:t>
      </w:r>
      <w:proofErr w:type="spellEnd"/>
      <w:r>
        <w:rPr>
          <w:rFonts w:cs="CG Times"/>
          <w:lang w:val="en-AU"/>
        </w:rPr>
        <w:tab/>
        <w:t>[V]</w:t>
      </w:r>
    </w:p>
    <w:p w14:paraId="621FDA3B" w14:textId="77777777" w:rsidR="00357D72" w:rsidRDefault="0078132A">
      <w:pPr>
        <w:keepLines/>
        <w:tabs>
          <w:tab w:val="left" w:pos="-792"/>
          <w:tab w:val="left" w:pos="-360"/>
          <w:tab w:val="left" w:pos="0"/>
          <w:tab w:val="left" w:pos="532"/>
          <w:tab w:val="right" w:pos="676"/>
          <w:tab w:val="left" w:pos="835"/>
          <w:tab w:val="left" w:pos="1238"/>
          <w:tab w:val="left" w:pos="3018"/>
          <w:tab w:val="left" w:pos="3145"/>
          <w:tab w:val="left" w:pos="5512"/>
          <w:tab w:val="right" w:pos="9266"/>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success</w:t>
      </w:r>
      <w:r>
        <w:rPr>
          <w:rFonts w:cs="CG Times"/>
          <w:i/>
          <w:iCs/>
          <w:lang w:val="en-AU"/>
        </w:rPr>
        <w:tab/>
      </w:r>
      <w:r>
        <w:rPr>
          <w:rFonts w:cs="CG Times"/>
          <w:lang w:val="en-AU"/>
        </w:rPr>
        <w:t>*</w:t>
      </w:r>
      <w:proofErr w:type="spellStart"/>
      <w:r>
        <w:rPr>
          <w:rFonts w:cs="CG Times"/>
          <w:i/>
          <w:iCs/>
          <w:lang w:val="en-AU"/>
        </w:rPr>
        <w:t>successer</w:t>
      </w:r>
      <w:proofErr w:type="spellEnd"/>
      <w:r>
        <w:rPr>
          <w:rFonts w:cs="CG Times"/>
          <w:i/>
          <w:iCs/>
          <w:lang w:val="en-AU"/>
        </w:rPr>
        <w:tab/>
      </w:r>
      <w:r>
        <w:rPr>
          <w:rFonts w:cs="CG Times"/>
          <w:lang w:val="en-AU"/>
        </w:rPr>
        <w:t>*</w:t>
      </w:r>
      <w:proofErr w:type="spellStart"/>
      <w:r>
        <w:rPr>
          <w:rFonts w:cs="CG Times"/>
          <w:i/>
          <w:iCs/>
          <w:lang w:val="en-AU"/>
        </w:rPr>
        <w:t>successest</w:t>
      </w:r>
      <w:proofErr w:type="spellEnd"/>
      <w:r>
        <w:rPr>
          <w:rFonts w:cs="CG Times"/>
          <w:lang w:val="en-AU"/>
        </w:rPr>
        <w:tab/>
        <w:t>[N]</w:t>
      </w:r>
    </w:p>
    <w:p w14:paraId="7B03F720" w14:textId="77777777" w:rsidR="0078132A" w:rsidRDefault="0078132A">
      <w:pPr>
        <w:tabs>
          <w:tab w:val="left" w:pos="-792"/>
          <w:tab w:val="left" w:pos="-360"/>
          <w:tab w:val="left" w:pos="0"/>
          <w:tab w:val="left" w:pos="532"/>
          <w:tab w:val="right" w:pos="676"/>
          <w:tab w:val="left" w:pos="835"/>
          <w:tab w:val="left" w:pos="1238"/>
          <w:tab w:val="left" w:pos="3018"/>
          <w:tab w:val="left" w:pos="3145"/>
          <w:tab w:val="left" w:pos="5512"/>
          <w:tab w:val="left" w:pos="5637"/>
          <w:tab w:val="right" w:pos="9266"/>
        </w:tabs>
        <w:spacing w:line="480" w:lineRule="auto"/>
        <w:ind w:left="1238" w:hanging="1238"/>
        <w:jc w:val="both"/>
        <w:rPr>
          <w:rFonts w:cs="CG Times"/>
          <w:lang w:val="en-AU"/>
        </w:rPr>
      </w:pPr>
      <w:r>
        <w:rPr>
          <w:rFonts w:cs="CG Times"/>
          <w:lang w:val="en-AU"/>
        </w:rPr>
        <w:t>[</w:t>
      </w:r>
      <w:r w:rsidR="00357D72">
        <w:rPr>
          <w:rFonts w:cs="CG Times"/>
          <w:lang w:val="en-AU"/>
        </w:rPr>
        <w:t>19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useful</w:t>
      </w:r>
      <w:r>
        <w:rPr>
          <w:rFonts w:cs="CG Times"/>
          <w:i/>
          <w:iCs/>
          <w:lang w:val="en-AU"/>
        </w:rPr>
        <w:tab/>
      </w:r>
      <w:r>
        <w:rPr>
          <w:rFonts w:cs="CG Times"/>
          <w:i/>
          <w:iCs/>
          <w:lang w:val="en-AU"/>
        </w:rPr>
        <w:tab/>
        <w:t>more useful</w:t>
      </w:r>
      <w:r>
        <w:rPr>
          <w:rFonts w:cs="CG Times"/>
          <w:i/>
          <w:iCs/>
          <w:lang w:val="en-AU"/>
        </w:rPr>
        <w:tab/>
      </w:r>
      <w:r>
        <w:rPr>
          <w:rFonts w:cs="CG Times"/>
          <w:i/>
          <w:iCs/>
          <w:lang w:val="en-AU"/>
        </w:rPr>
        <w:tab/>
        <w:t>most useful</w:t>
      </w:r>
      <w:r>
        <w:rPr>
          <w:rFonts w:cs="CG Times"/>
          <w:lang w:val="en-AU"/>
        </w:rPr>
        <w:tab/>
        <w:t>[Adj]</w:t>
      </w:r>
    </w:p>
    <w:p w14:paraId="622C83D4" w14:textId="77777777" w:rsidR="00357D72" w:rsidRDefault="0078132A">
      <w:pPr>
        <w:tabs>
          <w:tab w:val="left" w:pos="-792"/>
          <w:tab w:val="left" w:pos="-360"/>
          <w:tab w:val="left" w:pos="0"/>
          <w:tab w:val="left" w:pos="532"/>
          <w:tab w:val="right" w:pos="676"/>
          <w:tab w:val="left" w:pos="835"/>
          <w:tab w:val="left" w:pos="1238"/>
          <w:tab w:val="left" w:pos="3018"/>
          <w:tab w:val="left" w:pos="3145"/>
          <w:tab w:val="left" w:pos="5512"/>
          <w:tab w:val="left" w:pos="5637"/>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seriously</w:t>
      </w:r>
      <w:r>
        <w:rPr>
          <w:rFonts w:cs="CG Times"/>
          <w:i/>
          <w:iCs/>
          <w:lang w:val="en-AU"/>
        </w:rPr>
        <w:tab/>
      </w:r>
      <w:r>
        <w:rPr>
          <w:rFonts w:cs="CG Times"/>
          <w:i/>
          <w:iCs/>
          <w:lang w:val="en-AU"/>
        </w:rPr>
        <w:tab/>
        <w:t>more seriously</w:t>
      </w:r>
      <w:r>
        <w:rPr>
          <w:rFonts w:cs="CG Times"/>
          <w:i/>
          <w:iCs/>
          <w:lang w:val="en-AU"/>
        </w:rPr>
        <w:tab/>
      </w:r>
      <w:r>
        <w:rPr>
          <w:rFonts w:cs="CG Times"/>
          <w:i/>
          <w:iCs/>
          <w:lang w:val="en-AU"/>
        </w:rPr>
        <w:tab/>
        <w:t>most seriously</w:t>
      </w:r>
      <w:r>
        <w:rPr>
          <w:rFonts w:cs="CG Times"/>
          <w:lang w:val="en-AU"/>
        </w:rPr>
        <w:tab/>
        <w:t>[Adv]</w:t>
      </w:r>
    </w:p>
    <w:p w14:paraId="60CA49EF"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He </w:t>
      </w:r>
      <w:r>
        <w:rPr>
          <w:rFonts w:cs="CG Times"/>
          <w:lang w:val="en-AU"/>
        </w:rPr>
        <w:t>[</w:t>
      </w:r>
      <w:r>
        <w:rPr>
          <w:rFonts w:cs="CG Times"/>
          <w:i/>
          <w:iCs/>
          <w:u w:val="single"/>
          <w:lang w:val="en-AU"/>
        </w:rPr>
        <w:t>worries</w:t>
      </w:r>
      <w:r>
        <w:rPr>
          <w:rFonts w:cs="CG Times"/>
          <w:i/>
          <w:iCs/>
          <w:lang w:val="en-AU"/>
        </w:rPr>
        <w:t xml:space="preserve"> more than I do</w:t>
      </w:r>
      <w:r>
        <w:rPr>
          <w:rFonts w:cs="CG Times"/>
          <w:lang w:val="en-AU"/>
        </w:rPr>
        <w:t>]</w:t>
      </w:r>
      <w:r>
        <w:rPr>
          <w:rFonts w:cs="CG Times"/>
          <w:i/>
          <w:iCs/>
          <w:lang w:val="en-AU"/>
        </w:rPr>
        <w:t>.</w:t>
      </w:r>
      <w:r>
        <w:rPr>
          <w:rFonts w:cs="CG Times"/>
          <w:lang w:val="en-AU"/>
        </w:rPr>
        <w:tab/>
        <w:t>[V]</w:t>
      </w:r>
    </w:p>
    <w:p w14:paraId="4B834192" w14:textId="77777777" w:rsidR="0078132A" w:rsidRDefault="0078132A">
      <w:pPr>
        <w:tabs>
          <w:tab w:val="left" w:pos="-792"/>
          <w:tab w:val="left" w:pos="-360"/>
          <w:tab w:val="left" w:pos="0"/>
          <w:tab w:val="left" w:pos="532"/>
          <w:tab w:val="right" w:pos="676"/>
          <w:tab w:val="left" w:pos="835"/>
          <w:tab w:val="left" w:pos="1238"/>
          <w:tab w:val="left" w:pos="3018"/>
          <w:tab w:val="left" w:pos="3145"/>
          <w:tab w:val="left" w:pos="5512"/>
          <w:tab w:val="left" w:pos="5637"/>
          <w:tab w:val="left" w:pos="6260"/>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lang w:val="en-AU"/>
        </w:rPr>
        <w:t>[</w:t>
      </w:r>
      <w:r>
        <w:rPr>
          <w:rFonts w:cs="CG Times"/>
          <w:i/>
          <w:iCs/>
          <w:lang w:val="en-AU"/>
        </w:rPr>
        <w:t xml:space="preserve">more </w:t>
      </w:r>
      <w:r>
        <w:rPr>
          <w:rFonts w:cs="CG Times"/>
          <w:i/>
          <w:iCs/>
          <w:u w:val="single"/>
          <w:lang w:val="en-AU"/>
        </w:rPr>
        <w:t>trouble</w:t>
      </w:r>
      <w:r>
        <w:rPr>
          <w:rFonts w:cs="CG Times"/>
          <w:i/>
          <w:iCs/>
          <w:lang w:val="en-AU"/>
        </w:rPr>
        <w:t xml:space="preserve"> than it was worth</w:t>
      </w:r>
      <w:r>
        <w:rPr>
          <w:rFonts w:cs="CG Times"/>
          <w:lang w:val="en-AU"/>
        </w:rPr>
        <w:t>]</w:t>
      </w:r>
      <w:r>
        <w:rPr>
          <w:rFonts w:cs="CG Times"/>
          <w:i/>
          <w:iCs/>
          <w:lang w:val="en-AU"/>
        </w:rPr>
        <w:t>.</w:t>
      </w:r>
      <w:r>
        <w:rPr>
          <w:rFonts w:cs="CG Times"/>
          <w:lang w:val="en-AU"/>
        </w:rPr>
        <w:tab/>
      </w:r>
      <w:r>
        <w:rPr>
          <w:rFonts w:cs="CG Times"/>
          <w:lang w:val="en-AU"/>
        </w:rPr>
        <w:tab/>
      </w:r>
      <w:r>
        <w:rPr>
          <w:rFonts w:cs="CG Times"/>
          <w:lang w:val="en-AU"/>
        </w:rPr>
        <w:tab/>
        <w:t>)</w:t>
      </w:r>
      <w:r>
        <w:rPr>
          <w:rFonts w:cs="CG Times"/>
          <w:lang w:val="en-AU"/>
        </w:rPr>
        <w:tab/>
        <w:t>[N]</w:t>
      </w:r>
    </w:p>
    <w:p w14:paraId="05775F86" w14:textId="77777777" w:rsidR="00357D72" w:rsidRDefault="0078132A">
      <w:pPr>
        <w:tabs>
          <w:tab w:val="left" w:pos="-792"/>
          <w:tab w:val="left" w:pos="-360"/>
          <w:tab w:val="left" w:pos="0"/>
          <w:tab w:val="left" w:pos="532"/>
          <w:tab w:val="right" w:pos="676"/>
          <w:tab w:val="left" w:pos="835"/>
          <w:tab w:val="left" w:pos="1238"/>
          <w:tab w:val="left" w:pos="3018"/>
          <w:tab w:val="left" w:pos="3145"/>
          <w:tab w:val="left" w:pos="5512"/>
          <w:tab w:val="left" w:pos="5637"/>
          <w:tab w:val="left" w:pos="6260"/>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It was </w:t>
      </w:r>
      <w:r>
        <w:rPr>
          <w:rFonts w:cs="CG Times"/>
          <w:lang w:val="en-AU"/>
        </w:rPr>
        <w:t>[</w:t>
      </w:r>
      <w:r>
        <w:rPr>
          <w:rFonts w:cs="CG Times"/>
          <w:i/>
          <w:iCs/>
          <w:lang w:val="en-AU"/>
        </w:rPr>
        <w:t xml:space="preserve">more of a </w:t>
      </w:r>
      <w:r>
        <w:rPr>
          <w:rFonts w:cs="CG Times"/>
          <w:i/>
          <w:iCs/>
          <w:u w:val="single"/>
          <w:lang w:val="en-AU"/>
        </w:rPr>
        <w:t>success</w:t>
      </w:r>
      <w:r>
        <w:rPr>
          <w:rFonts w:cs="CG Times"/>
          <w:i/>
          <w:iCs/>
          <w:lang w:val="en-AU"/>
        </w:rPr>
        <w:t xml:space="preserve"> than I'd expected</w:t>
      </w:r>
      <w:r>
        <w:rPr>
          <w:rFonts w:cs="CG Times"/>
          <w:lang w:val="en-AU"/>
        </w:rPr>
        <w:t>]</w:t>
      </w:r>
      <w:r>
        <w:rPr>
          <w:rFonts w:cs="CG Times"/>
          <w:i/>
          <w:iCs/>
          <w:lang w:val="en-AU"/>
        </w:rPr>
        <w:t>.</w:t>
      </w:r>
      <w:r>
        <w:rPr>
          <w:rFonts w:cs="CG Times"/>
          <w:lang w:val="en-AU"/>
        </w:rPr>
        <w:tab/>
        <w:t>)</w:t>
      </w:r>
    </w:p>
    <w:p w14:paraId="4F985738" w14:textId="77777777" w:rsidR="0078132A" w:rsidRDefault="0078132A">
      <w:pPr>
        <w:tabs>
          <w:tab w:val="left" w:pos="-792"/>
          <w:tab w:val="left" w:pos="-360"/>
          <w:tab w:val="left" w:pos="0"/>
          <w:tab w:val="left" w:pos="532"/>
          <w:tab w:val="right" w:pos="676"/>
          <w:tab w:val="left" w:pos="835"/>
          <w:tab w:val="left" w:pos="1238"/>
          <w:tab w:val="left" w:pos="4764"/>
          <w:tab w:val="right" w:pos="9266"/>
        </w:tabs>
        <w:spacing w:line="480" w:lineRule="auto"/>
        <w:ind w:left="1238" w:hanging="1238"/>
        <w:jc w:val="both"/>
        <w:rPr>
          <w:rFonts w:cs="CG Times"/>
          <w:lang w:val="en-AU"/>
        </w:rPr>
      </w:pPr>
      <w:r>
        <w:rPr>
          <w:rFonts w:cs="CG Times"/>
          <w:lang w:val="en-AU"/>
        </w:rPr>
        <w:t>[</w:t>
      </w:r>
      <w:r w:rsidR="00357D72">
        <w:rPr>
          <w:rFonts w:cs="CG Times"/>
          <w:lang w:val="en-AU"/>
        </w:rPr>
        <w:t>21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He wasn't </w:t>
      </w:r>
      <w:r>
        <w:rPr>
          <w:rFonts w:cs="CG Times"/>
          <w:lang w:val="en-AU"/>
        </w:rPr>
        <w:t>[</w:t>
      </w:r>
      <w:r>
        <w:rPr>
          <w:rFonts w:cs="CG Times"/>
          <w:i/>
          <w:iCs/>
          <w:u w:val="single"/>
          <w:lang w:val="en-AU"/>
        </w:rPr>
        <w:t>old</w:t>
      </w:r>
      <w:r>
        <w:rPr>
          <w:rFonts w:cs="CG Times"/>
          <w:i/>
          <w:iCs/>
          <w:lang w:val="en-AU"/>
        </w:rPr>
        <w:t xml:space="preserve"> enough</w:t>
      </w:r>
      <w:r>
        <w:rPr>
          <w:rFonts w:cs="CG Times"/>
          <w:lang w:val="en-AU"/>
        </w:rPr>
        <w:t>]</w:t>
      </w:r>
      <w:r>
        <w:rPr>
          <w:rFonts w:cs="CG Times"/>
          <w:i/>
          <w:iCs/>
          <w:lang w:val="en-AU"/>
        </w:rPr>
        <w:t>.</w:t>
      </w:r>
      <w:r>
        <w:rPr>
          <w:rFonts w:cs="CG Times"/>
          <w:lang w:val="en-AU"/>
        </w:rPr>
        <w:tab/>
        <w:t>b. *</w:t>
      </w:r>
      <w:r>
        <w:rPr>
          <w:rFonts w:cs="CG Times"/>
          <w:i/>
          <w:iCs/>
          <w:lang w:val="en-AU"/>
        </w:rPr>
        <w:t xml:space="preserve">He wasn't </w:t>
      </w:r>
      <w:r>
        <w:rPr>
          <w:rFonts w:cs="CG Times"/>
          <w:lang w:val="en-AU"/>
        </w:rPr>
        <w:t>[</w:t>
      </w:r>
      <w:r>
        <w:rPr>
          <w:rFonts w:cs="CG Times"/>
          <w:i/>
          <w:iCs/>
          <w:lang w:val="en-AU"/>
        </w:rPr>
        <w:t xml:space="preserve">enough </w:t>
      </w:r>
      <w:r>
        <w:rPr>
          <w:rFonts w:cs="CG Times"/>
          <w:i/>
          <w:iCs/>
          <w:u w:val="single"/>
          <w:lang w:val="en-AU"/>
        </w:rPr>
        <w:t>old</w:t>
      </w:r>
      <w:r>
        <w:rPr>
          <w:rFonts w:cs="CG Times"/>
          <w:lang w:val="en-AU"/>
        </w:rPr>
        <w:t>]</w:t>
      </w:r>
      <w:r>
        <w:rPr>
          <w:rFonts w:cs="CG Times"/>
          <w:i/>
          <w:iCs/>
          <w:lang w:val="en-AU"/>
        </w:rPr>
        <w:t>.</w:t>
      </w:r>
      <w:r>
        <w:rPr>
          <w:rFonts w:cs="CG Times"/>
          <w:lang w:val="en-AU"/>
        </w:rPr>
        <w:tab/>
        <w:t>[Adj]</w:t>
      </w:r>
    </w:p>
    <w:p w14:paraId="2256DA62" w14:textId="77777777" w:rsidR="0078132A" w:rsidRDefault="0078132A">
      <w:pPr>
        <w:tabs>
          <w:tab w:val="left" w:pos="-792"/>
          <w:tab w:val="left" w:pos="-360"/>
          <w:tab w:val="left" w:pos="0"/>
          <w:tab w:val="left" w:pos="532"/>
          <w:tab w:val="right" w:pos="676"/>
          <w:tab w:val="left" w:pos="835"/>
          <w:tab w:val="left" w:pos="1238"/>
          <w:tab w:val="left" w:pos="4764"/>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He can't speak </w:t>
      </w:r>
      <w:r>
        <w:rPr>
          <w:rFonts w:cs="CG Times"/>
          <w:lang w:val="en-AU"/>
        </w:rPr>
        <w:t>[</w:t>
      </w:r>
      <w:r>
        <w:rPr>
          <w:rFonts w:cs="CG Times"/>
          <w:i/>
          <w:iCs/>
          <w:u w:val="single"/>
          <w:lang w:val="en-AU"/>
        </w:rPr>
        <w:t>clearly</w:t>
      </w:r>
      <w:r>
        <w:rPr>
          <w:rFonts w:cs="CG Times"/>
          <w:i/>
          <w:iCs/>
          <w:lang w:val="en-AU"/>
        </w:rPr>
        <w:t xml:space="preserve"> enough</w:t>
      </w:r>
      <w:r>
        <w:rPr>
          <w:rFonts w:cs="CG Times"/>
          <w:lang w:val="en-AU"/>
        </w:rPr>
        <w:t>]</w:t>
      </w:r>
      <w:r>
        <w:rPr>
          <w:rFonts w:cs="CG Times"/>
          <w:i/>
          <w:iCs/>
          <w:lang w:val="en-AU"/>
        </w:rPr>
        <w:t>.</w:t>
      </w:r>
      <w:r>
        <w:rPr>
          <w:rFonts w:cs="CG Times"/>
          <w:lang w:val="en-AU"/>
        </w:rPr>
        <w:tab/>
        <w:t>b. *</w:t>
      </w:r>
      <w:r>
        <w:rPr>
          <w:rFonts w:cs="CG Times"/>
          <w:i/>
          <w:iCs/>
          <w:lang w:val="en-AU"/>
        </w:rPr>
        <w:t xml:space="preserve">He can't speak </w:t>
      </w:r>
      <w:r>
        <w:rPr>
          <w:rFonts w:cs="CG Times"/>
          <w:lang w:val="en-AU"/>
        </w:rPr>
        <w:t>[</w:t>
      </w:r>
      <w:r>
        <w:rPr>
          <w:rFonts w:cs="CG Times"/>
          <w:i/>
          <w:iCs/>
          <w:lang w:val="en-AU"/>
        </w:rPr>
        <w:t xml:space="preserve">enough </w:t>
      </w:r>
      <w:r>
        <w:rPr>
          <w:rFonts w:cs="CG Times"/>
          <w:i/>
          <w:iCs/>
          <w:u w:val="single"/>
          <w:lang w:val="en-AU"/>
        </w:rPr>
        <w:t>clearly</w:t>
      </w:r>
      <w:r>
        <w:rPr>
          <w:rFonts w:cs="CG Times"/>
          <w:lang w:val="en-AU"/>
        </w:rPr>
        <w:t>]</w:t>
      </w:r>
      <w:r>
        <w:rPr>
          <w:rFonts w:cs="CG Times"/>
          <w:i/>
          <w:iCs/>
          <w:lang w:val="en-AU"/>
        </w:rPr>
        <w:t>.</w:t>
      </w:r>
      <w:r>
        <w:rPr>
          <w:rFonts w:cs="CG Times"/>
          <w:lang w:val="en-AU"/>
        </w:rPr>
        <w:tab/>
        <w:t>[Adv]</w:t>
      </w:r>
    </w:p>
    <w:p w14:paraId="7904AFAC" w14:textId="77777777" w:rsidR="00357D72" w:rsidRDefault="0078132A">
      <w:pPr>
        <w:tabs>
          <w:tab w:val="left" w:pos="-792"/>
          <w:tab w:val="left" w:pos="-360"/>
          <w:tab w:val="left" w:pos="0"/>
          <w:tab w:val="left" w:pos="532"/>
          <w:tab w:val="right" w:pos="676"/>
          <w:tab w:val="left" w:pos="835"/>
          <w:tab w:val="left" w:pos="1238"/>
          <w:tab w:val="left" w:pos="4764"/>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He doesn't </w:t>
      </w:r>
      <w:r>
        <w:rPr>
          <w:rFonts w:cs="CG Times"/>
          <w:lang w:val="en-AU"/>
        </w:rPr>
        <w:t>[</w:t>
      </w:r>
      <w:r>
        <w:rPr>
          <w:rFonts w:cs="CG Times"/>
          <w:i/>
          <w:iCs/>
          <w:u w:val="single"/>
          <w:lang w:val="en-AU"/>
        </w:rPr>
        <w:t>care</w:t>
      </w:r>
      <w:r>
        <w:rPr>
          <w:rFonts w:cs="CG Times"/>
          <w:i/>
          <w:iCs/>
          <w:lang w:val="en-AU"/>
        </w:rPr>
        <w:t xml:space="preserve"> enough</w:t>
      </w:r>
      <w:r>
        <w:rPr>
          <w:rFonts w:cs="CG Times"/>
          <w:lang w:val="en-AU"/>
        </w:rPr>
        <w:t>]</w:t>
      </w:r>
      <w:r>
        <w:rPr>
          <w:rFonts w:cs="CG Times"/>
          <w:i/>
          <w:iCs/>
          <w:lang w:val="en-AU"/>
        </w:rPr>
        <w:t>.</w:t>
      </w:r>
      <w:r>
        <w:rPr>
          <w:rFonts w:cs="CG Times"/>
          <w:lang w:val="en-AU"/>
        </w:rPr>
        <w:tab/>
        <w:t>b. *</w:t>
      </w:r>
      <w:r>
        <w:rPr>
          <w:rFonts w:cs="CG Times"/>
          <w:i/>
          <w:iCs/>
          <w:lang w:val="en-AU"/>
        </w:rPr>
        <w:t xml:space="preserve">He doesn't </w:t>
      </w:r>
      <w:r>
        <w:rPr>
          <w:rFonts w:cs="CG Times"/>
          <w:lang w:val="en-AU"/>
        </w:rPr>
        <w:t>[</w:t>
      </w:r>
      <w:r>
        <w:rPr>
          <w:rFonts w:cs="CG Times"/>
          <w:i/>
          <w:iCs/>
          <w:lang w:val="en-AU"/>
        </w:rPr>
        <w:t xml:space="preserve">enough </w:t>
      </w:r>
      <w:r>
        <w:rPr>
          <w:rFonts w:cs="CG Times"/>
          <w:i/>
          <w:iCs/>
          <w:u w:val="single"/>
          <w:lang w:val="en-AU"/>
        </w:rPr>
        <w:t>care</w:t>
      </w:r>
      <w:r>
        <w:rPr>
          <w:rFonts w:cs="CG Times"/>
          <w:lang w:val="en-AU"/>
        </w:rPr>
        <w:t>]</w:t>
      </w:r>
      <w:r>
        <w:rPr>
          <w:rFonts w:cs="CG Times"/>
          <w:i/>
          <w:iCs/>
          <w:lang w:val="en-AU"/>
        </w:rPr>
        <w:t>.</w:t>
      </w:r>
      <w:r>
        <w:rPr>
          <w:rFonts w:cs="CG Times"/>
          <w:lang w:val="en-AU"/>
        </w:rPr>
        <w:tab/>
        <w:t>[V]</w:t>
      </w:r>
    </w:p>
    <w:p w14:paraId="43D46407" w14:textId="77777777" w:rsidR="0078132A" w:rsidRDefault="0078132A">
      <w:pPr>
        <w:tabs>
          <w:tab w:val="left" w:pos="-792"/>
          <w:tab w:val="left" w:pos="-360"/>
          <w:tab w:val="left" w:pos="0"/>
          <w:tab w:val="left" w:pos="532"/>
          <w:tab w:val="right" w:pos="676"/>
          <w:tab w:val="left" w:pos="835"/>
          <w:tab w:val="left" w:pos="1238"/>
          <w:tab w:val="left" w:pos="4764"/>
          <w:tab w:val="left" w:pos="5138"/>
          <w:tab w:val="left" w:pos="8496"/>
          <w:tab w:val="right" w:pos="9266"/>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i/>
          <w:iCs/>
          <w:lang w:val="en-AU"/>
        </w:rPr>
        <w:t xml:space="preserve">There isn't </w:t>
      </w:r>
      <w:r>
        <w:rPr>
          <w:rFonts w:cs="CG Times"/>
          <w:lang w:val="en-AU"/>
        </w:rPr>
        <w:t>[</w:t>
      </w:r>
      <w:r>
        <w:rPr>
          <w:rFonts w:cs="CG Times"/>
          <w:i/>
          <w:iCs/>
          <w:lang w:val="en-AU"/>
        </w:rPr>
        <w:t xml:space="preserve">enough </w:t>
      </w:r>
      <w:r>
        <w:rPr>
          <w:rFonts w:cs="CG Times"/>
          <w:i/>
          <w:iCs/>
          <w:u w:val="single"/>
          <w:lang w:val="en-AU"/>
        </w:rPr>
        <w:t>time</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There isn't </w:t>
      </w:r>
      <w:r>
        <w:rPr>
          <w:rFonts w:cs="CG Times"/>
          <w:lang w:val="en-AU"/>
        </w:rPr>
        <w:t>[</w:t>
      </w:r>
      <w:r>
        <w:rPr>
          <w:rFonts w:cs="CG Times"/>
          <w:i/>
          <w:iCs/>
          <w:u w:val="single"/>
          <w:lang w:val="en-AU"/>
        </w:rPr>
        <w:t>time</w:t>
      </w:r>
      <w:r>
        <w:rPr>
          <w:rFonts w:cs="CG Times"/>
          <w:i/>
          <w:iCs/>
          <w:lang w:val="en-AU"/>
        </w:rPr>
        <w:t xml:space="preserve"> enough</w:t>
      </w:r>
      <w:r>
        <w:rPr>
          <w:rFonts w:cs="CG Times"/>
          <w:lang w:val="en-AU"/>
        </w:rPr>
        <w:t>]</w:t>
      </w:r>
      <w:r>
        <w:rPr>
          <w:rFonts w:cs="CG Times"/>
          <w:i/>
          <w:iCs/>
          <w:lang w:val="en-AU"/>
        </w:rPr>
        <w:t>.</w:t>
      </w:r>
      <w:r>
        <w:rPr>
          <w:rFonts w:cs="CG Times"/>
          <w:lang w:val="en-AU"/>
        </w:rPr>
        <w:tab/>
        <w:t>)</w:t>
      </w:r>
      <w:r>
        <w:rPr>
          <w:rFonts w:cs="CG Times"/>
          <w:lang w:val="en-AU"/>
        </w:rPr>
        <w:tab/>
        <w:t>[N]</w:t>
      </w:r>
    </w:p>
    <w:p w14:paraId="460E34D6" w14:textId="77777777" w:rsidR="00357D72" w:rsidRDefault="0078132A">
      <w:pPr>
        <w:tabs>
          <w:tab w:val="left" w:pos="-792"/>
          <w:tab w:val="left" w:pos="-360"/>
          <w:tab w:val="left" w:pos="0"/>
          <w:tab w:val="left" w:pos="532"/>
          <w:tab w:val="right" w:pos="676"/>
          <w:tab w:val="left" w:pos="835"/>
          <w:tab w:val="left" w:pos="1238"/>
          <w:tab w:val="left" w:pos="4764"/>
          <w:tab w:val="left" w:pos="5138"/>
          <w:tab w:val="left" w:pos="8496"/>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t>a.</w:t>
      </w:r>
      <w:r>
        <w:rPr>
          <w:rFonts w:cs="CG Times"/>
          <w:lang w:val="en-AU"/>
        </w:rPr>
        <w:tab/>
      </w:r>
      <w:r>
        <w:rPr>
          <w:rFonts w:cs="CG Times"/>
          <w:i/>
          <w:iCs/>
          <w:lang w:val="en-AU"/>
        </w:rPr>
        <w:t xml:space="preserve">He isn't </w:t>
      </w:r>
      <w:r>
        <w:rPr>
          <w:rFonts w:cs="CG Times"/>
          <w:lang w:val="en-AU"/>
        </w:rPr>
        <w:t>[</w:t>
      </w:r>
      <w:r>
        <w:rPr>
          <w:rFonts w:cs="CG Times"/>
          <w:i/>
          <w:iCs/>
          <w:lang w:val="en-AU"/>
        </w:rPr>
        <w:t xml:space="preserve">enough of a </w:t>
      </w:r>
      <w:r>
        <w:rPr>
          <w:rFonts w:cs="CG Times"/>
          <w:i/>
          <w:iCs/>
          <w:u w:val="single"/>
          <w:lang w:val="en-AU"/>
        </w:rPr>
        <w:t>scholar</w:t>
      </w:r>
      <w:r>
        <w:rPr>
          <w:rFonts w:cs="CG Times"/>
          <w:lang w:val="en-AU"/>
        </w:rPr>
        <w:t>]</w:t>
      </w:r>
      <w:r>
        <w:rPr>
          <w:rFonts w:cs="CG Times"/>
          <w:i/>
          <w:iCs/>
          <w:lang w:val="en-AU"/>
        </w:rPr>
        <w:t>.</w:t>
      </w:r>
      <w:r>
        <w:rPr>
          <w:rFonts w:cs="CG Times"/>
          <w:lang w:val="en-AU"/>
        </w:rPr>
        <w:tab/>
        <w:t>b. *</w:t>
      </w:r>
      <w:r>
        <w:rPr>
          <w:rFonts w:cs="CG Times"/>
          <w:i/>
          <w:iCs/>
          <w:lang w:val="en-AU"/>
        </w:rPr>
        <w:t xml:space="preserve">He isn't </w:t>
      </w:r>
      <w:r>
        <w:rPr>
          <w:rFonts w:cs="CG Times"/>
          <w:lang w:val="en-AU"/>
        </w:rPr>
        <w:t>[</w:t>
      </w:r>
      <w:r>
        <w:rPr>
          <w:rFonts w:cs="CG Times"/>
          <w:i/>
          <w:iCs/>
          <w:lang w:val="en-AU"/>
        </w:rPr>
        <w:t xml:space="preserve">of a </w:t>
      </w:r>
      <w:r>
        <w:rPr>
          <w:rFonts w:cs="CG Times"/>
          <w:i/>
          <w:iCs/>
          <w:u w:val="single"/>
          <w:lang w:val="en-AU"/>
        </w:rPr>
        <w:t>scholar</w:t>
      </w:r>
      <w:r>
        <w:rPr>
          <w:rFonts w:cs="CG Times"/>
          <w:i/>
          <w:iCs/>
          <w:lang w:val="en-AU"/>
        </w:rPr>
        <w:t xml:space="preserve"> enough</w:t>
      </w:r>
      <w:r>
        <w:rPr>
          <w:rFonts w:cs="CG Times"/>
          <w:lang w:val="en-AU"/>
        </w:rPr>
        <w:t>]</w:t>
      </w:r>
      <w:r>
        <w:rPr>
          <w:rFonts w:cs="CG Times"/>
          <w:i/>
          <w:iCs/>
          <w:lang w:val="en-AU"/>
        </w:rPr>
        <w:t>.</w:t>
      </w:r>
      <w:r>
        <w:rPr>
          <w:rFonts w:cs="CG Times"/>
          <w:lang w:val="en-AU"/>
        </w:rPr>
        <w:tab/>
        <w:t>)</w:t>
      </w:r>
    </w:p>
    <w:p w14:paraId="2A0DDCD8" w14:textId="77777777"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357D72">
        <w:rPr>
          <w:rFonts w:cs="CG Times"/>
          <w:lang w:val="en-AU"/>
        </w:rPr>
        <w:t>22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He isn't </w:t>
      </w:r>
      <w:r>
        <w:rPr>
          <w:rFonts w:cs="CG Times"/>
          <w:lang w:val="en-AU"/>
        </w:rPr>
        <w:t>[</w:t>
      </w:r>
      <w:r>
        <w:rPr>
          <w:rFonts w:cs="CG Times"/>
          <w:i/>
          <w:iCs/>
          <w:u w:val="single"/>
          <w:lang w:val="en-AU"/>
        </w:rPr>
        <w:t>keen</w:t>
      </w:r>
      <w:r>
        <w:rPr>
          <w:rFonts w:cs="CG Times"/>
          <w:i/>
          <w:iCs/>
          <w:lang w:val="en-AU"/>
        </w:rPr>
        <w:t xml:space="preserve"> enough on the idea</w:t>
      </w:r>
      <w:r>
        <w:rPr>
          <w:rFonts w:cs="CG Times"/>
          <w:lang w:val="en-AU"/>
        </w:rPr>
        <w:t>]</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He isn't </w:t>
      </w:r>
      <w:r>
        <w:rPr>
          <w:rFonts w:cs="CG Times"/>
          <w:lang w:val="en-AU"/>
        </w:rPr>
        <w:t>[</w:t>
      </w:r>
      <w:r>
        <w:rPr>
          <w:rFonts w:cs="CG Times"/>
          <w:i/>
          <w:iCs/>
          <w:u w:val="single"/>
          <w:lang w:val="en-AU"/>
        </w:rPr>
        <w:t>keen</w:t>
      </w:r>
      <w:r>
        <w:rPr>
          <w:rFonts w:cs="CG Times"/>
          <w:i/>
          <w:iCs/>
          <w:lang w:val="en-AU"/>
        </w:rPr>
        <w:t xml:space="preserve"> on the idea enough</w:t>
      </w:r>
      <w:r>
        <w:rPr>
          <w:rFonts w:cs="CG Times"/>
          <w:lang w:val="en-AU"/>
        </w:rPr>
        <w:t>]</w:t>
      </w:r>
      <w:r>
        <w:rPr>
          <w:rFonts w:cs="CG Times"/>
          <w:i/>
          <w:iCs/>
          <w:lang w:val="en-AU"/>
        </w:rPr>
        <w:t>.</w:t>
      </w:r>
    </w:p>
    <w:p w14:paraId="70DE21E8" w14:textId="77777777"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He didn't </w:t>
      </w:r>
      <w:r>
        <w:rPr>
          <w:rFonts w:cs="CG Times"/>
          <w:lang w:val="en-AU"/>
        </w:rPr>
        <w:t>[</w:t>
      </w:r>
      <w:r>
        <w:rPr>
          <w:rFonts w:cs="CG Times"/>
          <w:i/>
          <w:iCs/>
          <w:u w:val="single"/>
          <w:lang w:val="en-AU"/>
        </w:rPr>
        <w:t>care</w:t>
      </w:r>
      <w:r>
        <w:rPr>
          <w:rFonts w:cs="CG Times"/>
          <w:i/>
          <w:iCs/>
          <w:lang w:val="en-AU"/>
        </w:rPr>
        <w:t xml:space="preserve"> enough about me</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 didn't </w:t>
      </w:r>
      <w:r>
        <w:rPr>
          <w:rFonts w:cs="CG Times"/>
          <w:lang w:val="en-AU"/>
        </w:rPr>
        <w:t>[</w:t>
      </w:r>
      <w:r>
        <w:rPr>
          <w:rFonts w:cs="CG Times"/>
          <w:i/>
          <w:iCs/>
          <w:u w:val="single"/>
          <w:lang w:val="en-AU"/>
        </w:rPr>
        <w:t>care</w:t>
      </w:r>
      <w:r>
        <w:rPr>
          <w:rFonts w:cs="CG Times"/>
          <w:i/>
          <w:iCs/>
          <w:lang w:val="en-AU"/>
        </w:rPr>
        <w:t xml:space="preserve"> about me enough</w:t>
      </w:r>
      <w:r>
        <w:rPr>
          <w:rFonts w:cs="CG Times"/>
          <w:lang w:val="en-AU"/>
        </w:rPr>
        <w:t>]</w:t>
      </w:r>
      <w:r>
        <w:rPr>
          <w:rFonts w:cs="CG Times"/>
          <w:i/>
          <w:iCs/>
          <w:lang w:val="en-AU"/>
        </w:rPr>
        <w:t>.</w:t>
      </w:r>
    </w:p>
    <w:p w14:paraId="14C7C083" w14:textId="77777777"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357D72">
        <w:rPr>
          <w:rFonts w:cs="CG Times"/>
          <w:lang w:val="en-AU"/>
        </w:rPr>
        <w:t>iii</w:t>
      </w:r>
      <w:r>
        <w:rPr>
          <w:rFonts w:cs="CG Times"/>
          <w:lang w:val="en-AU"/>
        </w:rPr>
        <w:tab/>
        <w:t>a. *</w:t>
      </w:r>
      <w:r>
        <w:rPr>
          <w:rFonts w:cs="CG Times"/>
          <w:i/>
          <w:iCs/>
          <w:lang w:val="en-AU"/>
        </w:rPr>
        <w:t xml:space="preserve">He doesn't </w:t>
      </w:r>
      <w:r>
        <w:rPr>
          <w:rFonts w:cs="CG Times"/>
          <w:lang w:val="en-AU"/>
        </w:rPr>
        <w:t>[</w:t>
      </w:r>
      <w:r>
        <w:rPr>
          <w:rFonts w:cs="CG Times"/>
          <w:i/>
          <w:iCs/>
          <w:u w:val="single"/>
          <w:lang w:val="en-AU"/>
        </w:rPr>
        <w:t>like</w:t>
      </w:r>
      <w:r>
        <w:rPr>
          <w:rFonts w:cs="CG Times"/>
          <w:i/>
          <w:iCs/>
          <w:lang w:val="en-AU"/>
        </w:rPr>
        <w:t xml:space="preserve"> enough the idea</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 doesn't </w:t>
      </w:r>
      <w:r>
        <w:rPr>
          <w:rFonts w:cs="CG Times"/>
          <w:lang w:val="en-AU"/>
        </w:rPr>
        <w:t>[</w:t>
      </w:r>
      <w:r>
        <w:rPr>
          <w:rFonts w:cs="CG Times"/>
          <w:i/>
          <w:iCs/>
          <w:u w:val="single"/>
          <w:lang w:val="en-AU"/>
        </w:rPr>
        <w:t>like</w:t>
      </w:r>
      <w:r>
        <w:rPr>
          <w:rFonts w:cs="CG Times"/>
          <w:i/>
          <w:iCs/>
          <w:lang w:val="en-AU"/>
        </w:rPr>
        <w:t xml:space="preserve"> the idea enough</w:t>
      </w:r>
      <w:r>
        <w:rPr>
          <w:rFonts w:cs="CG Times"/>
          <w:lang w:val="en-AU"/>
        </w:rPr>
        <w:t>]</w:t>
      </w:r>
      <w:r>
        <w:rPr>
          <w:rFonts w:cs="CG Times"/>
          <w:i/>
          <w:iCs/>
          <w:lang w:val="en-AU"/>
        </w:rPr>
        <w:t>.</w:t>
      </w:r>
    </w:p>
    <w:p w14:paraId="4E31258D" w14:textId="77777777"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357D72">
        <w:rPr>
          <w:rFonts w:cs="CG Times"/>
          <w:lang w:val="en-AU"/>
        </w:rPr>
        <w:t>23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I'm not </w:t>
      </w:r>
      <w:r>
        <w:rPr>
          <w:rFonts w:cs="CG Times"/>
          <w:lang w:val="en-AU"/>
        </w:rPr>
        <w:t>[</w:t>
      </w:r>
      <w:r>
        <w:rPr>
          <w:rFonts w:cs="CG Times"/>
          <w:i/>
          <w:iCs/>
          <w:lang w:val="en-AU"/>
        </w:rPr>
        <w:t xml:space="preserve">enough </w:t>
      </w:r>
      <w:r>
        <w:rPr>
          <w:rFonts w:cs="CG Times"/>
          <w:i/>
          <w:iCs/>
          <w:u w:val="single"/>
          <w:lang w:val="en-AU"/>
        </w:rPr>
        <w:t>in</w:t>
      </w:r>
      <w:r>
        <w:rPr>
          <w:rFonts w:cs="CG Times"/>
          <w:i/>
          <w:iCs/>
          <w:lang w:val="en-AU"/>
        </w:rPr>
        <w:t xml:space="preserve"> control of things to go away for a week</w:t>
      </w:r>
      <w:r>
        <w:rPr>
          <w:rFonts w:cs="CG Times"/>
          <w:lang w:val="en-AU"/>
        </w:rPr>
        <w:t>]</w:t>
      </w:r>
      <w:r>
        <w:rPr>
          <w:rFonts w:cs="CG Times"/>
          <w:i/>
          <w:iCs/>
          <w:lang w:val="en-AU"/>
        </w:rPr>
        <w:t>.</w:t>
      </w:r>
    </w:p>
    <w:p w14:paraId="4E7A6265" w14:textId="77777777"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t xml:space="preserve">   *</w:t>
      </w:r>
      <w:r>
        <w:rPr>
          <w:rFonts w:cs="CG Times"/>
          <w:i/>
          <w:iCs/>
          <w:lang w:val="en-AU"/>
        </w:rPr>
        <w:t xml:space="preserve">I'm not </w:t>
      </w:r>
      <w:r>
        <w:rPr>
          <w:rFonts w:cs="CG Times"/>
          <w:lang w:val="en-AU"/>
        </w:rPr>
        <w:t>[</w:t>
      </w:r>
      <w:r>
        <w:rPr>
          <w:rFonts w:cs="CG Times"/>
          <w:i/>
          <w:iCs/>
          <w:u w:val="single"/>
          <w:lang w:val="en-AU"/>
        </w:rPr>
        <w:t>in</w:t>
      </w:r>
      <w:r>
        <w:rPr>
          <w:rFonts w:cs="CG Times"/>
          <w:i/>
          <w:iCs/>
          <w:lang w:val="en-AU"/>
        </w:rPr>
        <w:t xml:space="preserve"> enough control of things to go away for a week</w:t>
      </w:r>
      <w:r>
        <w:rPr>
          <w:rFonts w:cs="CG Times"/>
          <w:lang w:val="en-AU"/>
        </w:rPr>
        <w:t>]</w:t>
      </w:r>
      <w:r>
        <w:rPr>
          <w:rFonts w:cs="CG Times"/>
          <w:i/>
          <w:iCs/>
          <w:lang w:val="en-AU"/>
        </w:rPr>
        <w:t>.</w:t>
      </w:r>
    </w:p>
    <w:p w14:paraId="481DA42B" w14:textId="77777777"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357D72">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I'm not </w:t>
      </w:r>
      <w:r>
        <w:rPr>
          <w:rFonts w:cs="CG Times"/>
          <w:lang w:val="en-AU"/>
        </w:rPr>
        <w:t>[</w:t>
      </w:r>
      <w:r>
        <w:rPr>
          <w:rFonts w:cs="CG Times"/>
          <w:i/>
          <w:iCs/>
          <w:u w:val="single"/>
          <w:lang w:val="en-AU"/>
        </w:rPr>
        <w:t>in</w:t>
      </w:r>
      <w:r>
        <w:rPr>
          <w:rFonts w:cs="CG Times"/>
          <w:i/>
          <w:iCs/>
          <w:lang w:val="en-AU"/>
        </w:rPr>
        <w:t xml:space="preserve"> control enough of things to go away for a week</w:t>
      </w:r>
      <w:r>
        <w:rPr>
          <w:rFonts w:cs="CG Times"/>
          <w:lang w:val="en-AU"/>
        </w:rPr>
        <w:t>]</w:t>
      </w:r>
      <w:r>
        <w:rPr>
          <w:rFonts w:cs="CG Times"/>
          <w:i/>
          <w:iCs/>
          <w:lang w:val="en-AU"/>
        </w:rPr>
        <w:t>.</w:t>
      </w:r>
    </w:p>
    <w:p w14:paraId="342FD98B" w14:textId="77777777"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357D72">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I'm not </w:t>
      </w:r>
      <w:r>
        <w:rPr>
          <w:rFonts w:cs="CG Times"/>
          <w:lang w:val="en-AU"/>
        </w:rPr>
        <w:t>[</w:t>
      </w:r>
      <w:r>
        <w:rPr>
          <w:rFonts w:cs="CG Times"/>
          <w:i/>
          <w:iCs/>
          <w:u w:val="single"/>
          <w:lang w:val="en-AU"/>
        </w:rPr>
        <w:t>in</w:t>
      </w:r>
      <w:r>
        <w:rPr>
          <w:rFonts w:cs="CG Times"/>
          <w:i/>
          <w:iCs/>
          <w:lang w:val="en-AU"/>
        </w:rPr>
        <w:t xml:space="preserve"> control of things enough to go away for a week</w:t>
      </w:r>
      <w:r>
        <w:rPr>
          <w:rFonts w:cs="CG Times"/>
          <w:lang w:val="en-AU"/>
        </w:rPr>
        <w:t>]</w:t>
      </w:r>
      <w:r>
        <w:rPr>
          <w:rFonts w:cs="CG Times"/>
          <w:i/>
          <w:iCs/>
          <w:lang w:val="en-AU"/>
        </w:rPr>
        <w:t>.</w:t>
      </w:r>
    </w:p>
    <w:p w14:paraId="2AB96DC2" w14:textId="77777777" w:rsidR="0078132A" w:rsidRDefault="0078132A">
      <w:pPr>
        <w:keepNext/>
        <w:keepLines/>
        <w:tabs>
          <w:tab w:val="left" w:pos="-792"/>
          <w:tab w:val="left" w:pos="-360"/>
          <w:tab w:val="left" w:pos="0"/>
          <w:tab w:val="left" w:pos="532"/>
          <w:tab w:val="right" w:pos="676"/>
          <w:tab w:val="left" w:pos="835"/>
          <w:tab w:val="left" w:pos="1238"/>
          <w:tab w:val="left" w:pos="4888"/>
          <w:tab w:val="left" w:pos="5263"/>
          <w:tab w:val="left" w:pos="6480"/>
          <w:tab w:val="left" w:pos="7920"/>
          <w:tab w:val="left" w:pos="8784"/>
        </w:tabs>
        <w:spacing w:line="480" w:lineRule="auto"/>
        <w:jc w:val="both"/>
        <w:rPr>
          <w:rFonts w:cs="CG Times"/>
          <w:lang w:val="en-AU"/>
        </w:rPr>
      </w:pPr>
      <w:r>
        <w:rPr>
          <w:rFonts w:cs="CG Times"/>
          <w:lang w:val="en-AU"/>
        </w:rPr>
        <w:t>[</w:t>
      </w:r>
      <w:r w:rsidR="00357D72">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head</w:t>
      </w:r>
      <w:r>
        <w:rPr>
          <w:rFonts w:cs="CG Times"/>
          <w:smallCaps/>
          <w:lang w:val="en-AU"/>
        </w:rPr>
        <w:tab/>
        <w:t>modifier</w:t>
      </w:r>
    </w:p>
    <w:p w14:paraId="26B47129" w14:textId="77777777" w:rsidR="0078132A" w:rsidRDefault="0078132A">
      <w:pPr>
        <w:keepNext/>
        <w:keepLines/>
        <w:tabs>
          <w:tab w:val="left" w:pos="-792"/>
          <w:tab w:val="left" w:pos="-360"/>
          <w:tab w:val="left" w:pos="0"/>
          <w:tab w:val="left" w:pos="532"/>
          <w:tab w:val="right" w:pos="676"/>
          <w:tab w:val="left" w:pos="835"/>
          <w:tab w:val="left" w:pos="1238"/>
          <w:tab w:val="left" w:pos="4888"/>
          <w:tab w:val="left" w:pos="5263"/>
          <w:tab w:val="left" w:pos="6480"/>
          <w:tab w:val="left" w:pos="7920"/>
          <w:tab w:val="left" w:pos="8784"/>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They were subjected to </w:t>
      </w:r>
      <w:r>
        <w:rPr>
          <w:rFonts w:cs="CG Times"/>
          <w:lang w:val="en-AU"/>
        </w:rPr>
        <w:t>[</w:t>
      </w:r>
      <w:r>
        <w:rPr>
          <w:rFonts w:cs="CG Times"/>
          <w:i/>
          <w:iCs/>
          <w:u w:val="single"/>
          <w:lang w:val="en-AU"/>
        </w:rPr>
        <w:t>excessive</w:t>
      </w:r>
      <w:r>
        <w:rPr>
          <w:rFonts w:cs="CG Times"/>
          <w:i/>
          <w:iCs/>
          <w:lang w:val="en-AU"/>
        </w:rPr>
        <w:t xml:space="preserve"> </w:t>
      </w:r>
      <w:r w:rsidRPr="00CC2576">
        <w:rPr>
          <w:rStyle w:val="DoubleUnderline"/>
        </w:rPr>
        <w:t>force</w:t>
      </w:r>
      <w:r>
        <w:rPr>
          <w:rFonts w:cs="CG Times"/>
          <w:lang w:val="en-AU"/>
        </w:rPr>
        <w:t>]</w:t>
      </w:r>
      <w:r>
        <w:rPr>
          <w:rFonts w:cs="CG Times"/>
          <w:i/>
          <w:iCs/>
          <w:lang w:val="en-AU"/>
        </w:rPr>
        <w:t>.</w:t>
      </w:r>
      <w:r>
        <w:rPr>
          <w:rFonts w:cs="CG Times"/>
          <w:lang w:val="en-AU"/>
        </w:rPr>
        <w:tab/>
        <w:t>noun</w:t>
      </w:r>
      <w:r>
        <w:rPr>
          <w:rFonts w:cs="CG Times"/>
          <w:lang w:val="en-AU"/>
        </w:rPr>
        <w:tab/>
        <w:t>adjective</w:t>
      </w:r>
    </w:p>
    <w:p w14:paraId="736608E2" w14:textId="77777777" w:rsidR="0078132A" w:rsidRDefault="0078132A">
      <w:pPr>
        <w:keepNext/>
        <w:keepLines/>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She </w:t>
      </w:r>
      <w:r>
        <w:rPr>
          <w:rFonts w:cs="CG Times"/>
          <w:lang w:val="en-AU"/>
        </w:rPr>
        <w:t>[</w:t>
      </w:r>
      <w:r w:rsidRPr="00CC2576">
        <w:rPr>
          <w:rStyle w:val="DoubleUnderline"/>
        </w:rPr>
        <w:t>worries</w:t>
      </w:r>
      <w:r>
        <w:rPr>
          <w:rFonts w:cs="CG Times"/>
          <w:i/>
          <w:iCs/>
          <w:lang w:val="en-AU"/>
        </w:rPr>
        <w:t xml:space="preserve"> </w:t>
      </w:r>
      <w:r>
        <w:rPr>
          <w:rFonts w:cs="CG Times"/>
          <w:i/>
          <w:iCs/>
          <w:u w:val="single"/>
          <w:lang w:val="en-AU"/>
        </w:rPr>
        <w:t>excessively</w:t>
      </w:r>
      <w:r>
        <w:rPr>
          <w:rFonts w:cs="CG Times"/>
          <w:u w:val="single"/>
          <w:lang w:val="en-AU"/>
        </w:rPr>
        <w:t>]</w:t>
      </w:r>
      <w:r>
        <w:rPr>
          <w:rFonts w:cs="CG Times"/>
          <w:i/>
          <w:iCs/>
          <w:lang w:val="en-AU"/>
        </w:rPr>
        <w:t>.</w:t>
      </w:r>
      <w:r>
        <w:rPr>
          <w:rFonts w:cs="CG Times"/>
          <w:lang w:val="en-AU"/>
        </w:rPr>
        <w:tab/>
      </w:r>
      <w:r>
        <w:rPr>
          <w:rFonts w:cs="CG Times"/>
          <w:lang w:val="en-AU"/>
        </w:rPr>
        <w:tab/>
      </w:r>
      <w:r>
        <w:rPr>
          <w:rFonts w:cs="CG Times"/>
          <w:lang w:val="en-AU"/>
        </w:rPr>
        <w:tab/>
        <w:t>verb</w:t>
      </w:r>
      <w:r>
        <w:rPr>
          <w:rFonts w:cs="CG Times"/>
          <w:lang w:val="en-AU"/>
        </w:rPr>
        <w:tab/>
        <w:t>)</w:t>
      </w:r>
      <w:r>
        <w:rPr>
          <w:rFonts w:cs="CG Times"/>
          <w:lang w:val="en-AU"/>
        </w:rPr>
        <w:tab/>
        <w:t>adverb</w:t>
      </w:r>
    </w:p>
    <w:p w14:paraId="2C6FC1E2" w14:textId="77777777" w:rsidR="0078132A" w:rsidRDefault="0078132A">
      <w:pPr>
        <w:keepNext/>
        <w:keepLines/>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He was </w:t>
      </w:r>
      <w:r>
        <w:rPr>
          <w:rFonts w:cs="CG Times"/>
          <w:lang w:val="en-AU"/>
        </w:rPr>
        <w:t>[</w:t>
      </w:r>
      <w:r>
        <w:rPr>
          <w:rFonts w:cs="CG Times"/>
          <w:i/>
          <w:iCs/>
          <w:u w:val="single"/>
          <w:lang w:val="en-AU"/>
        </w:rPr>
        <w:t>excessively</w:t>
      </w:r>
      <w:r>
        <w:rPr>
          <w:rFonts w:cs="CG Times"/>
          <w:i/>
          <w:iCs/>
          <w:lang w:val="en-AU"/>
        </w:rPr>
        <w:t xml:space="preserve"> </w:t>
      </w:r>
      <w:r w:rsidRPr="00CC2576">
        <w:rPr>
          <w:rStyle w:val="DoubleUnderline"/>
        </w:rPr>
        <w:t>persistent</w:t>
      </w:r>
      <w:r>
        <w:rPr>
          <w:rFonts w:cs="CG Times"/>
          <w:lang w:val="en-AU"/>
        </w:rPr>
        <w:t>]</w:t>
      </w:r>
      <w:r>
        <w:rPr>
          <w:rFonts w:cs="CG Times"/>
          <w:i/>
          <w:iCs/>
          <w:lang w:val="en-AU"/>
        </w:rPr>
        <w:t>.</w:t>
      </w:r>
      <w:r>
        <w:rPr>
          <w:rFonts w:cs="CG Times"/>
          <w:lang w:val="en-AU"/>
        </w:rPr>
        <w:tab/>
      </w:r>
      <w:r>
        <w:rPr>
          <w:rFonts w:cs="CG Times"/>
          <w:lang w:val="en-AU"/>
        </w:rPr>
        <w:tab/>
      </w:r>
      <w:r>
        <w:rPr>
          <w:rFonts w:cs="CG Times"/>
          <w:lang w:val="en-AU"/>
        </w:rPr>
        <w:tab/>
        <w:t>adjective</w:t>
      </w:r>
      <w:r>
        <w:rPr>
          <w:rFonts w:cs="CG Times"/>
          <w:lang w:val="en-AU"/>
        </w:rPr>
        <w:tab/>
        <w:t>)</w:t>
      </w:r>
    </w:p>
    <w:p w14:paraId="566DD7A3" w14:textId="77777777" w:rsidR="00357D72" w:rsidRDefault="0078132A">
      <w:pPr>
        <w:keepLines/>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They had been driving </w:t>
      </w:r>
      <w:r>
        <w:rPr>
          <w:rFonts w:cs="CG Times"/>
          <w:lang w:val="en-AU"/>
        </w:rPr>
        <w:t>[</w:t>
      </w:r>
      <w:r>
        <w:rPr>
          <w:rFonts w:cs="CG Times"/>
          <w:i/>
          <w:iCs/>
          <w:u w:val="single"/>
          <w:lang w:val="en-AU"/>
        </w:rPr>
        <w:t>excessively</w:t>
      </w:r>
      <w:r>
        <w:rPr>
          <w:rFonts w:cs="CG Times"/>
          <w:i/>
          <w:iCs/>
          <w:lang w:val="en-AU"/>
        </w:rPr>
        <w:t xml:space="preserve"> </w:t>
      </w:r>
      <w:r w:rsidRPr="00CC2576">
        <w:rPr>
          <w:rStyle w:val="DoubleUnderline"/>
        </w:rPr>
        <w:t>fast</w:t>
      </w:r>
      <w:r>
        <w:rPr>
          <w:rFonts w:cs="CG Times"/>
          <w:lang w:val="en-AU"/>
        </w:rPr>
        <w:t>]</w:t>
      </w:r>
      <w:r>
        <w:rPr>
          <w:rFonts w:cs="CG Times"/>
          <w:i/>
          <w:iCs/>
          <w:lang w:val="en-AU"/>
        </w:rPr>
        <w:t>.</w:t>
      </w:r>
      <w:r>
        <w:rPr>
          <w:rFonts w:cs="CG Times"/>
          <w:lang w:val="en-AU"/>
        </w:rPr>
        <w:tab/>
        <w:t>adverb</w:t>
      </w:r>
      <w:r>
        <w:rPr>
          <w:rFonts w:cs="CG Times"/>
          <w:lang w:val="en-AU"/>
        </w:rPr>
        <w:tab/>
        <w:t>)</w:t>
      </w:r>
    </w:p>
    <w:p w14:paraId="4EF66E91" w14:textId="77777777"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1238"/>
        <w:jc w:val="both"/>
        <w:rPr>
          <w:rFonts w:cs="CG Times"/>
          <w:lang w:val="en-AU"/>
        </w:rPr>
      </w:pPr>
      <w:r>
        <w:rPr>
          <w:rFonts w:cs="CG Times"/>
          <w:lang w:val="en-AU"/>
        </w:rPr>
        <w:t>[</w:t>
      </w:r>
      <w:r w:rsidR="00357D72">
        <w:rPr>
          <w:rFonts w:cs="CG Times"/>
          <w:lang w:val="en-AU"/>
        </w:rPr>
        <w:t>25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t>Phrases with a noun as non-fused head can occur as subject, object or predicative complement in clause structure.</w:t>
      </w:r>
    </w:p>
    <w:p w14:paraId="5EFC8F29" w14:textId="77777777"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Count nouns inflect for number.</w:t>
      </w:r>
    </w:p>
    <w:p w14:paraId="1A0CF39C" w14:textId="77777777"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t>Nouns characteristically take adjectives as pre-head modifiers.</w:t>
      </w:r>
    </w:p>
    <w:p w14:paraId="7DEA67BB" w14:textId="77777777" w:rsidR="00357D72"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t>Nouns take determiner dependents.</w:t>
      </w:r>
    </w:p>
    <w:p w14:paraId="249A7CC0"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It was a very </w:t>
      </w:r>
      <w:r>
        <w:rPr>
          <w:rFonts w:cs="CG Times"/>
          <w:i/>
          <w:iCs/>
          <w:u w:val="single"/>
          <w:lang w:val="en-AU"/>
        </w:rPr>
        <w:t>professional</w:t>
      </w:r>
      <w:r>
        <w:rPr>
          <w:rFonts w:cs="CG Times"/>
          <w:i/>
          <w:iCs/>
          <w:lang w:val="en-AU"/>
        </w:rPr>
        <w:t xml:space="preserve"> performance.</w:t>
      </w:r>
      <w:r>
        <w:rPr>
          <w:rFonts w:cs="CG Times"/>
          <w:lang w:val="en-AU"/>
        </w:rPr>
        <w:tab/>
        <w:t>[Adj]</w:t>
      </w:r>
    </w:p>
    <w:p w14:paraId="55B0A97D" w14:textId="77777777"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She did better than all the </w:t>
      </w:r>
      <w:r>
        <w:rPr>
          <w:rFonts w:cs="CG Times"/>
          <w:i/>
          <w:iCs/>
          <w:u w:val="single"/>
          <w:lang w:val="en-AU"/>
        </w:rPr>
        <w:t>professionals</w:t>
      </w:r>
      <w:r>
        <w:rPr>
          <w:rFonts w:cs="CG Times"/>
          <w:i/>
          <w:iCs/>
          <w:lang w:val="en-AU"/>
        </w:rPr>
        <w:t>.</w:t>
      </w:r>
      <w:r>
        <w:rPr>
          <w:rFonts w:cs="CG Times"/>
          <w:lang w:val="en-AU"/>
        </w:rPr>
        <w:tab/>
        <w:t>[N]</w:t>
      </w:r>
    </w:p>
    <w:p w14:paraId="75631525" w14:textId="77777777" w:rsidR="00357D72"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1238"/>
        <w:jc w:val="both"/>
        <w:rPr>
          <w:rFonts w:cs="CG Times"/>
          <w:lang w:val="en-AU"/>
        </w:rPr>
      </w:pPr>
      <w:r>
        <w:rPr>
          <w:rFonts w:cs="CG Times"/>
          <w:lang w:val="en-AU"/>
        </w:rPr>
        <w:t>[</w:t>
      </w:r>
      <w:r w:rsidR="00357D72">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 </w:t>
      </w:r>
      <w:r>
        <w:rPr>
          <w:rFonts w:cs="CG Times"/>
          <w:i/>
          <w:iCs/>
          <w:u w:val="single"/>
          <w:lang w:val="en-AU"/>
        </w:rPr>
        <w:t>government</w:t>
      </w:r>
      <w:r>
        <w:rPr>
          <w:rFonts w:cs="CG Times"/>
          <w:i/>
          <w:iCs/>
          <w:lang w:val="en-AU"/>
        </w:rPr>
        <w:t xml:space="preserve"> inquiry   </w:t>
      </w:r>
      <w:r>
        <w:rPr>
          <w:rFonts w:cs="CG Times"/>
          <w:i/>
          <w:iCs/>
          <w:u w:val="single"/>
          <w:lang w:val="en-AU"/>
        </w:rPr>
        <w:t>student</w:t>
      </w:r>
      <w:r>
        <w:rPr>
          <w:rFonts w:cs="CG Times"/>
          <w:i/>
          <w:iCs/>
          <w:lang w:val="en-AU"/>
        </w:rPr>
        <w:t xml:space="preserve"> performance   a </w:t>
      </w:r>
      <w:r>
        <w:rPr>
          <w:rFonts w:cs="CG Times"/>
          <w:i/>
          <w:iCs/>
          <w:u w:val="single"/>
          <w:lang w:val="en-AU"/>
        </w:rPr>
        <w:t>London</w:t>
      </w:r>
      <w:r>
        <w:rPr>
          <w:rFonts w:cs="CG Times"/>
          <w:i/>
          <w:iCs/>
          <w:lang w:val="en-AU"/>
        </w:rPr>
        <w:t xml:space="preserve"> park   the </w:t>
      </w:r>
      <w:r>
        <w:rPr>
          <w:rFonts w:cs="CG Times"/>
          <w:i/>
          <w:iCs/>
          <w:u w:val="single"/>
          <w:lang w:val="en-AU"/>
        </w:rPr>
        <w:t>Clinton</w:t>
      </w:r>
      <w:r>
        <w:rPr>
          <w:rFonts w:cs="CG Times"/>
          <w:i/>
          <w:iCs/>
          <w:lang w:val="en-AU"/>
        </w:rPr>
        <w:t xml:space="preserve"> administration   the </w:t>
      </w:r>
      <w:r>
        <w:rPr>
          <w:rFonts w:cs="CG Times"/>
          <w:i/>
          <w:iCs/>
          <w:u w:val="single"/>
          <w:lang w:val="en-AU"/>
        </w:rPr>
        <w:t>Jennifer</w:t>
      </w:r>
      <w:r>
        <w:rPr>
          <w:rFonts w:cs="CG Times"/>
          <w:i/>
          <w:iCs/>
          <w:lang w:val="en-AU"/>
        </w:rPr>
        <w:t xml:space="preserve"> factor   the </w:t>
      </w:r>
      <w:r>
        <w:rPr>
          <w:rFonts w:cs="CG Times"/>
          <w:i/>
          <w:iCs/>
          <w:u w:val="single"/>
          <w:lang w:val="en-AU"/>
        </w:rPr>
        <w:t>biology</w:t>
      </w:r>
      <w:r>
        <w:rPr>
          <w:rFonts w:cs="CG Times"/>
          <w:i/>
          <w:iCs/>
          <w:lang w:val="en-AU"/>
        </w:rPr>
        <w:t xml:space="preserve"> syllabus   a </w:t>
      </w:r>
      <w:r>
        <w:rPr>
          <w:rFonts w:cs="CG Times"/>
          <w:i/>
          <w:iCs/>
          <w:u w:val="single"/>
          <w:lang w:val="en-AU"/>
        </w:rPr>
        <w:t>computer</w:t>
      </w:r>
      <w:r>
        <w:rPr>
          <w:rFonts w:cs="CG Times"/>
          <w:i/>
          <w:iCs/>
          <w:lang w:val="en-AU"/>
        </w:rPr>
        <w:t xml:space="preserve"> error</w:t>
      </w:r>
    </w:p>
    <w:p w14:paraId="752F2C7E" w14:textId="77777777"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1238"/>
        <w:jc w:val="both"/>
        <w:rPr>
          <w:rFonts w:cs="CG Times"/>
          <w:lang w:val="en-AU"/>
        </w:rPr>
      </w:pPr>
      <w:r>
        <w:rPr>
          <w:rFonts w:cs="CG Times"/>
          <w:lang w:val="en-AU"/>
        </w:rPr>
        <w:t>[</w:t>
      </w:r>
      <w:r w:rsidR="00357D72">
        <w:rPr>
          <w:rFonts w:cs="CG Times"/>
          <w:lang w:val="en-AU"/>
        </w:rPr>
        <w:t>28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 </w:t>
      </w:r>
      <w:r>
        <w:rPr>
          <w:rFonts w:cs="CG Times"/>
          <w:i/>
          <w:iCs/>
          <w:u w:val="single"/>
          <w:lang w:val="en-AU"/>
        </w:rPr>
        <w:t>federal government</w:t>
      </w:r>
      <w:r>
        <w:rPr>
          <w:rFonts w:cs="CG Times"/>
          <w:lang w:val="en-AU"/>
        </w:rPr>
        <w:tab/>
        <w:t>b.</w:t>
      </w:r>
      <w:r>
        <w:rPr>
          <w:rFonts w:cs="CG Times"/>
          <w:lang w:val="en-AU"/>
        </w:rPr>
        <w:tab/>
      </w:r>
      <w:r>
        <w:rPr>
          <w:rFonts w:cs="CG Times"/>
          <w:i/>
          <w:iCs/>
          <w:lang w:val="en-AU"/>
        </w:rPr>
        <w:t xml:space="preserve">a </w:t>
      </w:r>
      <w:r>
        <w:rPr>
          <w:rFonts w:cs="CG Times"/>
          <w:i/>
          <w:iCs/>
          <w:u w:val="single"/>
          <w:lang w:val="en-AU"/>
        </w:rPr>
        <w:t>federal government</w:t>
      </w:r>
      <w:r>
        <w:rPr>
          <w:rFonts w:cs="CG Times"/>
          <w:i/>
          <w:iCs/>
          <w:lang w:val="en-AU"/>
        </w:rPr>
        <w:t xml:space="preserve"> inquiry</w:t>
      </w:r>
    </w:p>
    <w:p w14:paraId="2DCAC7F3" w14:textId="77777777" w:rsidR="00357D72"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u w:val="single"/>
          <w:lang w:val="en-AU"/>
        </w:rPr>
        <w:t>mature students</w:t>
      </w:r>
      <w:r>
        <w:rPr>
          <w:rFonts w:cs="CG Times"/>
          <w:lang w:val="en-AU"/>
        </w:rPr>
        <w:tab/>
        <w:t>b.</w:t>
      </w:r>
      <w:r>
        <w:rPr>
          <w:rFonts w:cs="CG Times"/>
          <w:lang w:val="en-AU"/>
        </w:rPr>
        <w:tab/>
      </w:r>
      <w:r>
        <w:rPr>
          <w:rFonts w:cs="CG Times"/>
          <w:i/>
          <w:iCs/>
          <w:u w:val="single"/>
          <w:lang w:val="en-AU"/>
        </w:rPr>
        <w:t>mature student</w:t>
      </w:r>
      <w:r>
        <w:rPr>
          <w:rFonts w:cs="CG Times"/>
          <w:i/>
          <w:iCs/>
          <w:lang w:val="en-AU"/>
        </w:rPr>
        <w:t xml:space="preserve"> performance</w:t>
      </w:r>
    </w:p>
    <w:p w14:paraId="57657796" w14:textId="77777777"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1238"/>
        <w:jc w:val="both"/>
        <w:rPr>
          <w:rFonts w:cs="CG Times"/>
          <w:lang w:val="en-AU"/>
        </w:rPr>
      </w:pPr>
      <w:r>
        <w:rPr>
          <w:rFonts w:cs="CG Times"/>
          <w:lang w:val="en-AU"/>
        </w:rPr>
        <w:t>[</w:t>
      </w:r>
      <w:r w:rsidR="00357D72">
        <w:rPr>
          <w:rFonts w:cs="CG Times"/>
          <w:lang w:val="en-AU"/>
        </w:rPr>
        <w:t>29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a red jacket</w:t>
      </w:r>
      <w:r>
        <w:rPr>
          <w:rFonts w:cs="CG Times"/>
          <w:lang w:val="en-AU"/>
        </w:rPr>
        <w:tab/>
        <w:t>b.</w:t>
      </w:r>
      <w:r>
        <w:rPr>
          <w:rFonts w:cs="CG Times"/>
          <w:lang w:val="en-AU"/>
        </w:rPr>
        <w:tab/>
      </w:r>
      <w:r>
        <w:rPr>
          <w:rFonts w:cs="CG Times"/>
          <w:i/>
          <w:iCs/>
          <w:lang w:val="en-AU"/>
        </w:rPr>
        <w:t>The jacket is red.</w:t>
      </w:r>
    </w:p>
    <w:p w14:paraId="6AA9AC2D" w14:textId="77777777" w:rsidR="00357D72"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a government inquiry</w:t>
      </w:r>
      <w:r>
        <w:rPr>
          <w:rFonts w:cs="CG Times"/>
          <w:lang w:val="en-AU"/>
        </w:rPr>
        <w:tab/>
        <w:t>b. *</w:t>
      </w:r>
      <w:r>
        <w:rPr>
          <w:rFonts w:cs="CG Times"/>
          <w:i/>
          <w:iCs/>
          <w:lang w:val="en-AU"/>
        </w:rPr>
        <w:t>The inquiry is government.</w:t>
      </w:r>
    </w:p>
    <w:p w14:paraId="0A3F2FC4" w14:textId="77777777"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1238"/>
        <w:jc w:val="both"/>
        <w:rPr>
          <w:rFonts w:cs="CG Times"/>
          <w:lang w:val="en-AU"/>
        </w:rPr>
      </w:pPr>
      <w:r>
        <w:rPr>
          <w:rFonts w:cs="CG Times"/>
          <w:lang w:val="en-AU"/>
        </w:rPr>
        <w:t>[</w:t>
      </w:r>
      <w:r w:rsidR="00357D72">
        <w:rPr>
          <w:rFonts w:cs="CG Times"/>
          <w:lang w:val="en-AU"/>
        </w:rPr>
        <w:t>30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They will be playing modern music, but I prefer </w:t>
      </w:r>
      <w:r>
        <w:rPr>
          <w:rFonts w:cs="CG Times"/>
          <w:lang w:val="en-AU"/>
        </w:rPr>
        <w:t>[</w:t>
      </w:r>
      <w:r>
        <w:rPr>
          <w:rFonts w:cs="CG Times"/>
          <w:i/>
          <w:iCs/>
          <w:u w:val="single"/>
          <w:lang w:val="en-AU"/>
        </w:rPr>
        <w:t>classical</w:t>
      </w:r>
      <w:r>
        <w:rPr>
          <w:rFonts w:cs="CG Times"/>
          <w:lang w:val="en-AU"/>
        </w:rPr>
        <w:t>]</w:t>
      </w:r>
      <w:r>
        <w:rPr>
          <w:rFonts w:cs="CG Times"/>
          <w:i/>
          <w:iCs/>
          <w:lang w:val="en-AU"/>
        </w:rPr>
        <w:t>.</w:t>
      </w:r>
    </w:p>
    <w:p w14:paraId="35181785" w14:textId="77777777"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lastRenderedPageBreak/>
        <w:tab/>
      </w:r>
      <w:r w:rsidR="00357D72">
        <w:rPr>
          <w:rFonts w:cs="CG Times"/>
          <w:lang w:val="en-AU"/>
        </w:rPr>
        <w:t>ii</w:t>
      </w:r>
      <w:r>
        <w:rPr>
          <w:rFonts w:cs="CG Times"/>
          <w:lang w:val="en-AU"/>
        </w:rPr>
        <w:tab/>
      </w:r>
      <w:r>
        <w:rPr>
          <w:rFonts w:cs="CG Times"/>
          <w:lang w:val="en-AU"/>
        </w:rPr>
        <w:tab/>
      </w:r>
      <w:r>
        <w:rPr>
          <w:rFonts w:cs="CG Times"/>
          <w:i/>
          <w:iCs/>
          <w:lang w:val="en-AU"/>
        </w:rPr>
        <w:t xml:space="preserve">She has answered </w:t>
      </w:r>
      <w:r>
        <w:rPr>
          <w:rFonts w:cs="CG Times"/>
          <w:lang w:val="en-AU"/>
        </w:rPr>
        <w:t>[</w:t>
      </w:r>
      <w:r>
        <w:rPr>
          <w:rFonts w:cs="CG Times"/>
          <w:i/>
          <w:iCs/>
          <w:lang w:val="en-AU"/>
        </w:rPr>
        <w:t xml:space="preserve">the most </w:t>
      </w:r>
      <w:r>
        <w:rPr>
          <w:rFonts w:cs="CG Times"/>
          <w:i/>
          <w:iCs/>
          <w:u w:val="single"/>
          <w:lang w:val="en-AU"/>
        </w:rPr>
        <w:t>important</w:t>
      </w:r>
      <w:r>
        <w:rPr>
          <w:rFonts w:cs="CG Times"/>
          <w:i/>
          <w:iCs/>
          <w:lang w:val="en-AU"/>
        </w:rPr>
        <w:t xml:space="preserve"> of your criticisms</w:t>
      </w:r>
      <w:r>
        <w:rPr>
          <w:rFonts w:cs="CG Times"/>
          <w:lang w:val="en-AU"/>
        </w:rPr>
        <w:t>]</w:t>
      </w:r>
      <w:r>
        <w:rPr>
          <w:rFonts w:cs="CG Times"/>
          <w:i/>
          <w:iCs/>
          <w:lang w:val="en-AU"/>
        </w:rPr>
        <w:t>.</w:t>
      </w:r>
    </w:p>
    <w:p w14:paraId="784B0E52" w14:textId="77777777" w:rsidR="00357D72"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They claim the changes will benefit </w:t>
      </w:r>
      <w:r>
        <w:rPr>
          <w:rFonts w:cs="CG Times"/>
          <w:lang w:val="en-AU"/>
        </w:rPr>
        <w:t>[</w:t>
      </w:r>
      <w:r>
        <w:rPr>
          <w:rFonts w:cs="CG Times"/>
          <w:i/>
          <w:iCs/>
          <w:lang w:val="en-AU"/>
        </w:rPr>
        <w:t xml:space="preserve">only the very </w:t>
      </w:r>
      <w:r>
        <w:rPr>
          <w:rFonts w:cs="CG Times"/>
          <w:i/>
          <w:iCs/>
          <w:u w:val="single"/>
          <w:lang w:val="en-AU"/>
        </w:rPr>
        <w:t>poor</w:t>
      </w:r>
      <w:r>
        <w:rPr>
          <w:rFonts w:cs="CG Times"/>
          <w:u w:val="single"/>
          <w:lang w:val="en-AU"/>
        </w:rPr>
        <w:t>]</w:t>
      </w:r>
      <w:r>
        <w:rPr>
          <w:rFonts w:cs="CG Times"/>
          <w:i/>
          <w:iCs/>
          <w:lang w:val="en-AU"/>
        </w:rPr>
        <w:t>.</w:t>
      </w:r>
    </w:p>
    <w:p w14:paraId="72716B27"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31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another</w:t>
      </w:r>
      <w:r>
        <w:rPr>
          <w:rFonts w:cs="CG Times"/>
          <w:i/>
          <w:iCs/>
          <w:lang w:val="en-AU"/>
        </w:rPr>
        <w:tab/>
        <w:t>any</w:t>
      </w:r>
      <w:r>
        <w:rPr>
          <w:rFonts w:cs="CG Times"/>
          <w:i/>
          <w:iCs/>
          <w:lang w:val="en-AU"/>
        </w:rPr>
        <w:tab/>
        <w:t>each</w:t>
      </w:r>
      <w:r>
        <w:rPr>
          <w:rFonts w:cs="CG Times"/>
          <w:i/>
          <w:iCs/>
          <w:lang w:val="en-AU"/>
        </w:rPr>
        <w:tab/>
        <w:t>either</w:t>
      </w:r>
      <w:r>
        <w:rPr>
          <w:rFonts w:cs="CG Times"/>
          <w:i/>
          <w:iCs/>
          <w:lang w:val="en-AU"/>
        </w:rPr>
        <w:tab/>
        <w:t>enough</w:t>
      </w:r>
      <w:r>
        <w:rPr>
          <w:rFonts w:cs="CG Times"/>
          <w:i/>
          <w:iCs/>
          <w:lang w:val="en-AU"/>
        </w:rPr>
        <w:tab/>
        <w:t>every</w:t>
      </w:r>
    </w:p>
    <w:p w14:paraId="0428B1AE"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i/>
          <w:iCs/>
          <w:lang w:val="en-AU"/>
        </w:rPr>
      </w:pPr>
      <w:r>
        <w:rPr>
          <w:rFonts w:cs="CG Times"/>
          <w:i/>
          <w:iCs/>
          <w:lang w:val="en-AU"/>
        </w:rPr>
        <w:t>much</w:t>
      </w:r>
      <w:r>
        <w:rPr>
          <w:rFonts w:cs="CG Times"/>
          <w:i/>
          <w:iCs/>
          <w:lang w:val="en-AU"/>
        </w:rPr>
        <w:tab/>
        <w:t>neither</w:t>
      </w:r>
      <w:r>
        <w:rPr>
          <w:rFonts w:cs="CG Times"/>
          <w:i/>
          <w:iCs/>
          <w:lang w:val="en-AU"/>
        </w:rPr>
        <w:tab/>
      </w:r>
      <w:r>
        <w:rPr>
          <w:rFonts w:cs="CG Times"/>
          <w:b/>
          <w:bCs/>
          <w:i/>
          <w:iCs/>
          <w:lang w:val="en-AU"/>
        </w:rPr>
        <w:t>no</w:t>
      </w:r>
      <w:r>
        <w:rPr>
          <w:rFonts w:cs="CG Times"/>
          <w:i/>
          <w:iCs/>
          <w:lang w:val="en-AU"/>
        </w:rPr>
        <w:tab/>
        <w:t>some</w:t>
      </w:r>
      <w:r>
        <w:rPr>
          <w:rFonts w:cs="CG Times"/>
          <w:i/>
          <w:iCs/>
          <w:lang w:val="en-AU"/>
        </w:rPr>
        <w:tab/>
        <w:t>that</w:t>
      </w:r>
      <w:r>
        <w:rPr>
          <w:rFonts w:cs="CG Times"/>
          <w:i/>
          <w:iCs/>
          <w:lang w:val="en-AU"/>
        </w:rPr>
        <w:tab/>
        <w:t>this</w:t>
      </w:r>
    </w:p>
    <w:p w14:paraId="28351317" w14:textId="77777777"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b/>
          <w:bCs/>
          <w:i/>
          <w:iCs/>
          <w:lang w:val="en-AU"/>
        </w:rPr>
        <w:t>we</w:t>
      </w:r>
      <w:r>
        <w:rPr>
          <w:rFonts w:cs="CG Times"/>
          <w:vertAlign w:val="subscript"/>
          <w:lang w:val="en-AU"/>
        </w:rPr>
        <w:t>d</w:t>
      </w:r>
      <w:r>
        <w:rPr>
          <w:rFonts w:cs="CG Times"/>
          <w:i/>
          <w:iCs/>
          <w:lang w:val="en-AU"/>
        </w:rPr>
        <w:tab/>
      </w:r>
      <w:proofErr w:type="spellStart"/>
      <w:r>
        <w:rPr>
          <w:rFonts w:cs="CG Times"/>
          <w:i/>
          <w:iCs/>
          <w:lang w:val="en-AU"/>
        </w:rPr>
        <w:t>what</w:t>
      </w:r>
      <w:r>
        <w:rPr>
          <w:rFonts w:cs="CG Times"/>
          <w:vertAlign w:val="subscript"/>
          <w:lang w:val="en-AU"/>
        </w:rPr>
        <w:t>int</w:t>
      </w:r>
      <w:proofErr w:type="spellEnd"/>
      <w:r>
        <w:rPr>
          <w:rFonts w:cs="CG Times"/>
          <w:vertAlign w:val="subscript"/>
          <w:lang w:val="en-AU"/>
        </w:rPr>
        <w:t>/</w:t>
      </w:r>
      <w:proofErr w:type="spellStart"/>
      <w:r>
        <w:rPr>
          <w:rFonts w:cs="CG Times"/>
          <w:vertAlign w:val="subscript"/>
          <w:lang w:val="en-AU"/>
        </w:rPr>
        <w:t>rel</w:t>
      </w:r>
      <w:proofErr w:type="spellEnd"/>
      <w:r>
        <w:rPr>
          <w:rFonts w:cs="CG Times"/>
          <w:i/>
          <w:iCs/>
          <w:lang w:val="en-AU"/>
        </w:rPr>
        <w:tab/>
        <w:t>whatever</w:t>
      </w:r>
      <w:r>
        <w:rPr>
          <w:rFonts w:cs="CG Times"/>
          <w:i/>
          <w:iCs/>
          <w:lang w:val="en-AU"/>
        </w:rPr>
        <w:tab/>
        <w:t>which</w:t>
      </w:r>
      <w:r>
        <w:rPr>
          <w:rFonts w:cs="CG Times"/>
          <w:i/>
          <w:iCs/>
          <w:lang w:val="en-AU"/>
        </w:rPr>
        <w:tab/>
        <w:t>whichever</w:t>
      </w:r>
      <w:r>
        <w:rPr>
          <w:rFonts w:cs="CG Times"/>
          <w:i/>
          <w:iCs/>
          <w:lang w:val="en-AU"/>
        </w:rPr>
        <w:tab/>
      </w:r>
      <w:proofErr w:type="spellStart"/>
      <w:r>
        <w:rPr>
          <w:rFonts w:cs="CG Times"/>
          <w:i/>
          <w:iCs/>
          <w:lang w:val="en-AU"/>
        </w:rPr>
        <w:t>you</w:t>
      </w:r>
      <w:r>
        <w:rPr>
          <w:rFonts w:cs="CG Times"/>
          <w:vertAlign w:val="subscript"/>
          <w:lang w:val="en-AU"/>
        </w:rPr>
        <w:t>d</w:t>
      </w:r>
      <w:proofErr w:type="spellEnd"/>
    </w:p>
    <w:p w14:paraId="172A19A6"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one</w:t>
      </w:r>
      <w:r>
        <w:rPr>
          <w:rFonts w:cs="CG Times"/>
          <w:lang w:val="en-AU"/>
        </w:rPr>
        <w:t>/</w:t>
      </w:r>
      <w:r>
        <w:rPr>
          <w:rFonts w:cs="CG Times"/>
          <w:i/>
          <w:iCs/>
          <w:lang w:val="en-AU"/>
        </w:rPr>
        <w:t>three</w:t>
      </w:r>
      <w:r>
        <w:rPr>
          <w:rFonts w:cs="CG Times"/>
          <w:lang w:val="en-AU"/>
        </w:rPr>
        <w:t>/</w:t>
      </w:r>
      <w:r>
        <w:rPr>
          <w:rFonts w:cs="CG Times"/>
          <w:i/>
          <w:iCs/>
          <w:lang w:val="en-AU"/>
        </w:rPr>
        <w:t>which</w:t>
      </w:r>
      <w:r>
        <w:rPr>
          <w:rFonts w:cs="CG Times"/>
          <w:lang w:val="en-AU"/>
        </w:rPr>
        <w:t>/</w:t>
      </w:r>
      <w:r>
        <w:rPr>
          <w:rFonts w:cs="CG Times"/>
          <w:i/>
          <w:iCs/>
          <w:lang w:val="en-AU"/>
        </w:rPr>
        <w:t>neither of them</w:t>
      </w:r>
      <w:r>
        <w:rPr>
          <w:rFonts w:cs="CG Times"/>
          <w:lang w:val="en-AU"/>
        </w:rPr>
        <w:tab/>
        <w:t>b. *(</w:t>
      </w:r>
      <w:r>
        <w:rPr>
          <w:rFonts w:cs="CG Times"/>
          <w:i/>
          <w:iCs/>
          <w:lang w:val="en-AU"/>
        </w:rPr>
        <w:t>the</w:t>
      </w:r>
      <w:r>
        <w:rPr>
          <w:rFonts w:cs="CG Times"/>
          <w:lang w:val="en-AU"/>
        </w:rPr>
        <w:t>)</w:t>
      </w:r>
      <w:r>
        <w:rPr>
          <w:rFonts w:cs="CG Times"/>
          <w:i/>
          <w:iCs/>
          <w:lang w:val="en-AU"/>
        </w:rPr>
        <w:t xml:space="preserve"> good of them</w:t>
      </w:r>
    </w:p>
    <w:p w14:paraId="4526A2F0"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33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all</w:t>
      </w:r>
      <w:r>
        <w:rPr>
          <w:rFonts w:cs="CG Times"/>
          <w:i/>
          <w:iCs/>
          <w:lang w:val="en-AU"/>
        </w:rPr>
        <w:tab/>
        <w:t>both</w:t>
      </w:r>
      <w:r>
        <w:rPr>
          <w:rFonts w:cs="CG Times"/>
          <w:i/>
          <w:iCs/>
          <w:lang w:val="en-AU"/>
        </w:rPr>
        <w:tab/>
        <w:t>certain</w:t>
      </w:r>
      <w:r>
        <w:rPr>
          <w:rFonts w:cs="CG Times"/>
          <w:i/>
          <w:iCs/>
          <w:lang w:val="en-AU"/>
        </w:rPr>
        <w:tab/>
        <w:t>few</w:t>
      </w:r>
      <w:r>
        <w:rPr>
          <w:rFonts w:cs="CG Times"/>
          <w:i/>
          <w:iCs/>
          <w:lang w:val="en-AU"/>
        </w:rPr>
        <w:tab/>
        <w:t>little</w:t>
      </w:r>
      <w:r>
        <w:rPr>
          <w:rFonts w:cs="CG Times"/>
          <w:i/>
          <w:iCs/>
          <w:lang w:val="en-AU"/>
        </w:rPr>
        <w:tab/>
        <w:t>many</w:t>
      </w:r>
    </w:p>
    <w:p w14:paraId="76459C6A" w14:textId="77777777"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several</w:t>
      </w:r>
      <w:r>
        <w:rPr>
          <w:rFonts w:cs="CG Times"/>
          <w:i/>
          <w:iCs/>
          <w:lang w:val="en-AU"/>
        </w:rPr>
        <w:tab/>
        <w:t>sufficient</w:t>
      </w:r>
      <w:r>
        <w:rPr>
          <w:rFonts w:cs="CG Times"/>
          <w:i/>
          <w:iCs/>
          <w:lang w:val="en-AU"/>
        </w:rPr>
        <w:tab/>
        <w:t>various</w:t>
      </w:r>
      <w:r>
        <w:rPr>
          <w:rFonts w:cs="CG Times"/>
          <w:lang w:val="en-AU"/>
        </w:rPr>
        <w:tab/>
      </w:r>
      <w:r>
        <w:rPr>
          <w:rFonts w:cs="CG Times"/>
          <w:lang w:val="en-AU"/>
        </w:rPr>
        <w:tab/>
        <w:t>cardinal numerals</w:t>
      </w:r>
    </w:p>
    <w:p w14:paraId="678E766E"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We made </w:t>
      </w:r>
      <w:r>
        <w:rPr>
          <w:rFonts w:cs="CG Times"/>
          <w:lang w:val="en-AU"/>
        </w:rPr>
        <w:t>[</w:t>
      </w:r>
      <w:r w:rsidR="00AC40FE">
        <w:rPr>
          <w:rFonts w:cs="CG Times"/>
          <w:i/>
          <w:iCs/>
          <w:u w:val="single"/>
          <w:lang w:val="en-AU"/>
        </w:rPr>
        <w:t>so</w:t>
      </w:r>
      <w:r>
        <w:rPr>
          <w:rFonts w:cs="CG Times"/>
          <w:i/>
          <w:iCs/>
          <w:u w:val="single"/>
          <w:lang w:val="en-AU"/>
        </w:rPr>
        <w:t xml:space="preserve"> many</w:t>
      </w:r>
      <w:r>
        <w:rPr>
          <w:rFonts w:cs="CG Times"/>
          <w:i/>
          <w:iCs/>
          <w:lang w:val="en-AU"/>
        </w:rPr>
        <w:t xml:space="preserve"> mistakes</w:t>
      </w:r>
      <w:r>
        <w:rPr>
          <w:rFonts w:cs="CG Times"/>
          <w:lang w:val="en-AU"/>
        </w:rPr>
        <w:t>]</w:t>
      </w:r>
      <w:r>
        <w:rPr>
          <w:rFonts w:cs="CG Times"/>
          <w:i/>
          <w:iCs/>
          <w:lang w:val="en-AU"/>
        </w:rPr>
        <w:t>.</w:t>
      </w:r>
      <w:r>
        <w:rPr>
          <w:rFonts w:cs="CG Times"/>
          <w:lang w:val="en-AU"/>
        </w:rPr>
        <w:tab/>
        <w:t>b. *</w:t>
      </w:r>
      <w:r>
        <w:rPr>
          <w:rFonts w:cs="CG Times"/>
          <w:i/>
          <w:iCs/>
          <w:lang w:val="en-AU"/>
        </w:rPr>
        <w:t xml:space="preserve">We made </w:t>
      </w:r>
      <w:r>
        <w:rPr>
          <w:rFonts w:cs="CG Times"/>
          <w:lang w:val="en-AU"/>
        </w:rPr>
        <w:t>[</w:t>
      </w:r>
      <w:r w:rsidR="00AC40FE">
        <w:rPr>
          <w:rFonts w:cs="CG Times"/>
          <w:i/>
          <w:iCs/>
          <w:u w:val="single"/>
          <w:lang w:val="en-AU"/>
        </w:rPr>
        <w:t>s</w:t>
      </w:r>
      <w:r>
        <w:rPr>
          <w:rFonts w:cs="CG Times"/>
          <w:i/>
          <w:iCs/>
          <w:u w:val="single"/>
          <w:lang w:val="en-AU"/>
        </w:rPr>
        <w:t>o numerous</w:t>
      </w:r>
      <w:r>
        <w:rPr>
          <w:rFonts w:cs="CG Times"/>
          <w:i/>
          <w:iCs/>
          <w:lang w:val="en-AU"/>
        </w:rPr>
        <w:t xml:space="preserve"> mistakes</w:t>
      </w:r>
      <w:r>
        <w:rPr>
          <w:rFonts w:cs="CG Times"/>
          <w:lang w:val="en-AU"/>
        </w:rPr>
        <w:t>]</w:t>
      </w:r>
      <w:r>
        <w:rPr>
          <w:rFonts w:cs="CG Times"/>
          <w:i/>
          <w:iCs/>
          <w:lang w:val="en-AU"/>
        </w:rPr>
        <w:t>.</w:t>
      </w:r>
    </w:p>
    <w:p w14:paraId="5F6257C4"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You gave me </w:t>
      </w:r>
      <w:r>
        <w:rPr>
          <w:rFonts w:cs="CG Times"/>
          <w:lang w:val="en-AU"/>
        </w:rPr>
        <w:t>[</w:t>
      </w:r>
      <w:r w:rsidR="00AC40FE">
        <w:rPr>
          <w:rFonts w:cs="CG Times"/>
          <w:i/>
          <w:iCs/>
          <w:u w:val="single"/>
          <w:lang w:val="en-AU"/>
        </w:rPr>
        <w:t>so</w:t>
      </w:r>
      <w:r>
        <w:rPr>
          <w:rFonts w:cs="CG Times"/>
          <w:i/>
          <w:iCs/>
          <w:u w:val="single"/>
          <w:lang w:val="en-AU"/>
        </w:rPr>
        <w:t xml:space="preserve"> much</w:t>
      </w:r>
      <w:r>
        <w:rPr>
          <w:rFonts w:cs="CG Times"/>
          <w:i/>
          <w:iCs/>
          <w:lang w:val="en-AU"/>
        </w:rPr>
        <w:t xml:space="preserve"> sugar</w:t>
      </w:r>
      <w:r>
        <w:rPr>
          <w:rFonts w:cs="CG Times"/>
          <w:lang w:val="en-AU"/>
        </w:rPr>
        <w:t>]</w:t>
      </w:r>
      <w:r>
        <w:rPr>
          <w:rFonts w:cs="CG Times"/>
          <w:i/>
          <w:iCs/>
          <w:lang w:val="en-AU"/>
        </w:rPr>
        <w:t>.</w:t>
      </w:r>
      <w:r>
        <w:rPr>
          <w:rFonts w:cs="CG Times"/>
          <w:lang w:val="en-AU"/>
        </w:rPr>
        <w:tab/>
        <w:t>b. *</w:t>
      </w:r>
      <w:r>
        <w:rPr>
          <w:rFonts w:cs="CG Times"/>
          <w:i/>
          <w:iCs/>
          <w:lang w:val="en-AU"/>
        </w:rPr>
        <w:t xml:space="preserve">You gave me </w:t>
      </w:r>
      <w:r>
        <w:rPr>
          <w:rFonts w:cs="CG Times"/>
          <w:lang w:val="en-AU"/>
        </w:rPr>
        <w:t>[</w:t>
      </w:r>
      <w:r w:rsidR="00AC40FE">
        <w:rPr>
          <w:rFonts w:cs="CG Times"/>
          <w:i/>
          <w:iCs/>
          <w:u w:val="single"/>
          <w:lang w:val="en-AU"/>
        </w:rPr>
        <w:t>s</w:t>
      </w:r>
      <w:r>
        <w:rPr>
          <w:rFonts w:cs="CG Times"/>
          <w:i/>
          <w:iCs/>
          <w:u w:val="single"/>
          <w:lang w:val="en-AU"/>
        </w:rPr>
        <w:t>o hard</w:t>
      </w:r>
      <w:r>
        <w:rPr>
          <w:rFonts w:cs="CG Times"/>
          <w:i/>
          <w:iCs/>
          <w:lang w:val="en-AU"/>
        </w:rPr>
        <w:t xml:space="preserve"> work</w:t>
      </w:r>
      <w:r>
        <w:rPr>
          <w:rFonts w:cs="CG Times"/>
          <w:lang w:val="en-AU"/>
        </w:rPr>
        <w:t>]</w:t>
      </w:r>
      <w:r>
        <w:rPr>
          <w:rFonts w:cs="CG Times"/>
          <w:i/>
          <w:iCs/>
          <w:lang w:val="en-AU"/>
        </w:rPr>
        <w:t>.</w:t>
      </w:r>
    </w:p>
    <w:p w14:paraId="5ACDD311"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t>[no count singular]</w:t>
      </w:r>
      <w:r>
        <w:rPr>
          <w:rFonts w:cs="CG Times"/>
          <w:lang w:val="en-AU"/>
        </w:rPr>
        <w:tab/>
        <w:t>b.</w:t>
      </w:r>
      <w:r>
        <w:rPr>
          <w:rFonts w:cs="CG Times"/>
          <w:lang w:val="en-AU"/>
        </w:rPr>
        <w:tab/>
      </w:r>
      <w:r>
        <w:rPr>
          <w:rFonts w:cs="CG Times"/>
          <w:i/>
          <w:iCs/>
          <w:lang w:val="en-AU"/>
        </w:rPr>
        <w:t xml:space="preserve">He made </w:t>
      </w:r>
      <w:r>
        <w:rPr>
          <w:rFonts w:cs="CG Times"/>
          <w:lang w:val="en-AU"/>
        </w:rPr>
        <w:t>[</w:t>
      </w:r>
      <w:r w:rsidR="00AC40FE">
        <w:rPr>
          <w:rFonts w:cs="CG Times"/>
          <w:i/>
          <w:iCs/>
          <w:u w:val="single"/>
          <w:lang w:val="en-AU"/>
        </w:rPr>
        <w:t>s</w:t>
      </w:r>
      <w:r>
        <w:rPr>
          <w:rFonts w:cs="CG Times"/>
          <w:i/>
          <w:iCs/>
          <w:u w:val="single"/>
          <w:lang w:val="en-AU"/>
        </w:rPr>
        <w:t xml:space="preserve">o </w:t>
      </w:r>
      <w:r w:rsidR="00AC40FE">
        <w:rPr>
          <w:rFonts w:cs="CG Times"/>
          <w:i/>
          <w:iCs/>
          <w:u w:val="single"/>
          <w:lang w:val="en-AU"/>
        </w:rPr>
        <w:t>big</w:t>
      </w:r>
      <w:r>
        <w:rPr>
          <w:rFonts w:cs="CG Times"/>
          <w:i/>
          <w:iCs/>
          <w:lang w:val="en-AU"/>
        </w:rPr>
        <w:t xml:space="preserve"> </w:t>
      </w:r>
      <w:r w:rsidR="00AC40FE">
        <w:rPr>
          <w:rFonts w:cs="CG Times"/>
          <w:i/>
          <w:iCs/>
          <w:lang w:val="en-AU"/>
        </w:rPr>
        <w:t>a fuss</w:t>
      </w:r>
      <w:r>
        <w:rPr>
          <w:rFonts w:cs="CG Times"/>
          <w:lang w:val="en-AU"/>
        </w:rPr>
        <w:t>]</w:t>
      </w:r>
      <w:r>
        <w:rPr>
          <w:rFonts w:cs="CG Times"/>
          <w:i/>
          <w:iCs/>
          <w:lang w:val="en-AU"/>
        </w:rPr>
        <w:t>.</w:t>
      </w:r>
    </w:p>
    <w:p w14:paraId="25271D5A" w14:textId="77777777" w:rsidR="0078132A" w:rsidRDefault="0078132A">
      <w:pPr>
        <w:tabs>
          <w:tab w:val="left" w:pos="-792"/>
          <w:tab w:val="left" w:pos="-360"/>
          <w:tab w:val="left" w:pos="0"/>
          <w:tab w:val="left" w:pos="532"/>
          <w:tab w:val="right" w:pos="676"/>
          <w:tab w:val="left" w:pos="835"/>
          <w:tab w:val="left" w:pos="1238"/>
          <w:tab w:val="left" w:pos="3168"/>
          <w:tab w:val="left" w:pos="5887"/>
          <w:tab w:val="left" w:pos="6260"/>
        </w:tabs>
        <w:spacing w:line="480" w:lineRule="auto"/>
        <w:jc w:val="both"/>
        <w:rPr>
          <w:rFonts w:cs="CG Times"/>
          <w:lang w:val="en-AU"/>
        </w:rPr>
      </w:pPr>
      <w:r>
        <w:rPr>
          <w:rFonts w:cs="CG Times"/>
          <w:lang w:val="en-AU"/>
        </w:rPr>
        <w:t>[</w:t>
      </w:r>
      <w:r w:rsidR="00357D72">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verb</w:t>
      </w:r>
      <w:r>
        <w:rPr>
          <w:rFonts w:cs="CG Times"/>
          <w:smallCaps/>
          <w:lang w:val="en-AU"/>
        </w:rPr>
        <w:tab/>
      </w:r>
      <w:r>
        <w:rPr>
          <w:rFonts w:cs="CG Times"/>
          <w:smallCaps/>
          <w:lang w:val="en-AU"/>
        </w:rPr>
        <w:tab/>
      </w:r>
      <w:r>
        <w:rPr>
          <w:rFonts w:cs="CG Times"/>
          <w:smallCaps/>
          <w:lang w:val="en-AU"/>
        </w:rPr>
        <w:tab/>
        <w:t>adjective</w:t>
      </w:r>
    </w:p>
    <w:p w14:paraId="689DC7EE" w14:textId="77777777" w:rsidR="0078132A" w:rsidRDefault="0078132A">
      <w:pPr>
        <w:tabs>
          <w:tab w:val="left" w:pos="-792"/>
          <w:tab w:val="left" w:pos="-360"/>
          <w:tab w:val="left" w:pos="0"/>
          <w:tab w:val="left" w:pos="532"/>
          <w:tab w:val="right" w:pos="676"/>
          <w:tab w:val="left" w:pos="835"/>
          <w:tab w:val="left" w:pos="1238"/>
          <w:tab w:val="left" w:pos="3168"/>
          <w:tab w:val="left" w:pos="3392"/>
          <w:tab w:val="left" w:pos="5887"/>
          <w:tab w:val="left" w:pos="6260"/>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She was </w:t>
      </w:r>
      <w:r>
        <w:rPr>
          <w:rFonts w:cs="CG Times"/>
          <w:i/>
          <w:iCs/>
          <w:u w:val="single"/>
          <w:lang w:val="en-AU"/>
        </w:rPr>
        <w:t>sleeping</w:t>
      </w:r>
      <w:r>
        <w:rPr>
          <w:rFonts w:cs="CG Times"/>
          <w:i/>
          <w:iCs/>
          <w:lang w:val="en-AU"/>
        </w:rPr>
        <w:t>.</w:t>
      </w:r>
      <w:r>
        <w:rPr>
          <w:rFonts w:cs="CG Times"/>
          <w:lang w:val="en-AU"/>
        </w:rPr>
        <w:tab/>
      </w:r>
      <w:r>
        <w:rPr>
          <w:rFonts w:cs="CG Times"/>
          <w:lang w:val="en-AU"/>
        </w:rPr>
        <w:tab/>
        <w:t>[progressive]</w:t>
      </w:r>
      <w:r>
        <w:rPr>
          <w:rFonts w:cs="CG Times"/>
          <w:lang w:val="en-AU"/>
        </w:rPr>
        <w:tab/>
        <w:t>b.</w:t>
      </w:r>
      <w:r>
        <w:rPr>
          <w:rFonts w:cs="CG Times"/>
          <w:lang w:val="en-AU"/>
        </w:rPr>
        <w:tab/>
      </w:r>
      <w:r>
        <w:rPr>
          <w:rFonts w:cs="CG Times"/>
          <w:i/>
          <w:iCs/>
          <w:lang w:val="en-AU"/>
        </w:rPr>
        <w:t xml:space="preserve">This was </w:t>
      </w:r>
      <w:r>
        <w:rPr>
          <w:rFonts w:cs="CG Times"/>
          <w:i/>
          <w:iCs/>
          <w:u w:val="single"/>
          <w:lang w:val="en-AU"/>
        </w:rPr>
        <w:t>disturbing</w:t>
      </w:r>
      <w:r>
        <w:rPr>
          <w:rFonts w:cs="CG Times"/>
          <w:i/>
          <w:iCs/>
          <w:lang w:val="en-AU"/>
        </w:rPr>
        <w:t>.</w:t>
      </w:r>
    </w:p>
    <w:p w14:paraId="080BE52F" w14:textId="77777777" w:rsidR="0078132A" w:rsidRDefault="0078132A">
      <w:pPr>
        <w:tabs>
          <w:tab w:val="left" w:pos="-792"/>
          <w:tab w:val="left" w:pos="-360"/>
          <w:tab w:val="left" w:pos="0"/>
          <w:tab w:val="left" w:pos="532"/>
          <w:tab w:val="right" w:pos="676"/>
          <w:tab w:val="left" w:pos="835"/>
          <w:tab w:val="left" w:pos="1238"/>
          <w:tab w:val="left" w:pos="3168"/>
          <w:tab w:val="left" w:pos="3392"/>
          <w:tab w:val="left" w:pos="5887"/>
          <w:tab w:val="left" w:pos="6260"/>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He was </w:t>
      </w:r>
      <w:r>
        <w:rPr>
          <w:rFonts w:cs="CG Times"/>
          <w:i/>
          <w:iCs/>
          <w:u w:val="single"/>
          <w:lang w:val="en-AU"/>
        </w:rPr>
        <w:t>killed</w:t>
      </w:r>
      <w:r>
        <w:rPr>
          <w:rFonts w:cs="CG Times"/>
          <w:i/>
          <w:iCs/>
          <w:lang w:val="en-AU"/>
        </w:rPr>
        <w:t>.</w:t>
      </w:r>
      <w:r>
        <w:rPr>
          <w:rFonts w:cs="CG Times"/>
          <w:lang w:val="en-AU"/>
        </w:rPr>
        <w:tab/>
        <w:t>)</w:t>
      </w:r>
      <w:r>
        <w:rPr>
          <w:rFonts w:cs="CG Times"/>
          <w:lang w:val="en-AU"/>
        </w:rPr>
        <w:tab/>
        <w:t>[passive]</w:t>
      </w:r>
      <w:r>
        <w:rPr>
          <w:rFonts w:cs="CG Times"/>
          <w:lang w:val="en-AU"/>
        </w:rPr>
        <w:tab/>
        <w:t>b.</w:t>
      </w:r>
      <w:r>
        <w:rPr>
          <w:rFonts w:cs="CG Times"/>
          <w:lang w:val="en-AU"/>
        </w:rPr>
        <w:tab/>
      </w:r>
      <w:r>
        <w:rPr>
          <w:rFonts w:cs="CG Times"/>
          <w:i/>
          <w:iCs/>
          <w:lang w:val="en-AU"/>
        </w:rPr>
        <w:t xml:space="preserve">He was very </w:t>
      </w:r>
      <w:r>
        <w:rPr>
          <w:rFonts w:cs="CG Times"/>
          <w:i/>
          <w:iCs/>
          <w:u w:val="single"/>
          <w:lang w:val="en-AU"/>
        </w:rPr>
        <w:t>distressed</w:t>
      </w:r>
      <w:r>
        <w:rPr>
          <w:rFonts w:cs="CG Times"/>
          <w:i/>
          <w:iCs/>
          <w:lang w:val="en-AU"/>
        </w:rPr>
        <w:t>.</w:t>
      </w:r>
    </w:p>
    <w:p w14:paraId="4B63E8E2" w14:textId="77777777" w:rsidR="00357D72" w:rsidRDefault="0078132A">
      <w:pPr>
        <w:tabs>
          <w:tab w:val="left" w:pos="-792"/>
          <w:tab w:val="left" w:pos="-360"/>
          <w:tab w:val="left" w:pos="0"/>
          <w:tab w:val="left" w:pos="532"/>
          <w:tab w:val="right" w:pos="676"/>
          <w:tab w:val="left" w:pos="835"/>
          <w:tab w:val="left" w:pos="1238"/>
          <w:tab w:val="left" w:pos="3168"/>
          <w:tab w:val="left" w:pos="3392"/>
          <w:tab w:val="left" w:pos="5887"/>
          <w:tab w:val="left" w:pos="6260"/>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They were </w:t>
      </w:r>
      <w:r>
        <w:rPr>
          <w:rFonts w:cs="CG Times"/>
          <w:i/>
          <w:iCs/>
          <w:u w:val="single"/>
          <w:lang w:val="en-AU"/>
        </w:rPr>
        <w:t>seen</w:t>
      </w:r>
      <w:r>
        <w:rPr>
          <w:rFonts w:cs="CG Times"/>
          <w:i/>
          <w:iCs/>
          <w:lang w:val="en-AU"/>
        </w:rPr>
        <w:t>.</w:t>
      </w:r>
      <w:r>
        <w:rPr>
          <w:rFonts w:cs="CG Times"/>
          <w:lang w:val="en-AU"/>
        </w:rPr>
        <w:tab/>
        <w:t>)</w:t>
      </w:r>
      <w:r>
        <w:rPr>
          <w:rFonts w:cs="CG Times"/>
          <w:lang w:val="en-AU"/>
        </w:rPr>
        <w:tab/>
      </w:r>
      <w:r>
        <w:rPr>
          <w:rFonts w:cs="CG Times"/>
          <w:lang w:val="en-AU"/>
        </w:rPr>
        <w:tab/>
        <w:t>b.</w:t>
      </w:r>
      <w:r>
        <w:rPr>
          <w:rFonts w:cs="CG Times"/>
          <w:lang w:val="en-AU"/>
        </w:rPr>
        <w:tab/>
      </w:r>
      <w:r>
        <w:rPr>
          <w:rFonts w:cs="CG Times"/>
          <w:i/>
          <w:iCs/>
          <w:lang w:val="en-AU"/>
        </w:rPr>
        <w:t xml:space="preserve">He was </w:t>
      </w:r>
      <w:r>
        <w:rPr>
          <w:rFonts w:cs="CG Times"/>
          <w:i/>
          <w:iCs/>
          <w:u w:val="single"/>
          <w:lang w:val="en-AU"/>
        </w:rPr>
        <w:t>drunk</w:t>
      </w:r>
      <w:r>
        <w:rPr>
          <w:rFonts w:cs="CG Times"/>
          <w:i/>
          <w:iCs/>
          <w:lang w:val="en-AU"/>
        </w:rPr>
        <w:t>.</w:t>
      </w:r>
    </w:p>
    <w:p w14:paraId="52E9F167"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357D72">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verb</w:t>
      </w:r>
      <w:r>
        <w:rPr>
          <w:rFonts w:cs="CG Times"/>
          <w:smallCaps/>
          <w:lang w:val="en-AU"/>
        </w:rPr>
        <w:tab/>
      </w:r>
      <w:r>
        <w:rPr>
          <w:rFonts w:cs="CG Times"/>
          <w:smallCaps/>
          <w:lang w:val="en-AU"/>
        </w:rPr>
        <w:tab/>
        <w:t>adjective</w:t>
      </w:r>
    </w:p>
    <w:p w14:paraId="73DEEB4F"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a </w:t>
      </w:r>
      <w:r>
        <w:rPr>
          <w:rFonts w:cs="CG Times"/>
          <w:i/>
          <w:iCs/>
          <w:u w:val="single"/>
          <w:lang w:val="en-AU"/>
        </w:rPr>
        <w:t>sleeping</w:t>
      </w:r>
      <w:r>
        <w:rPr>
          <w:rFonts w:cs="CG Times"/>
          <w:i/>
          <w:iCs/>
          <w:lang w:val="en-AU"/>
        </w:rPr>
        <w:t xml:space="preserve"> child</w:t>
      </w:r>
      <w:r>
        <w:rPr>
          <w:rFonts w:cs="CG Times"/>
          <w:lang w:val="en-AU"/>
        </w:rPr>
        <w:tab/>
        <w:t>b.</w:t>
      </w:r>
      <w:r>
        <w:rPr>
          <w:rFonts w:cs="CG Times"/>
          <w:lang w:val="en-AU"/>
        </w:rPr>
        <w:tab/>
      </w:r>
      <w:r>
        <w:rPr>
          <w:rFonts w:cs="CG Times"/>
          <w:i/>
          <w:iCs/>
          <w:lang w:val="en-AU"/>
        </w:rPr>
        <w:t xml:space="preserve">some </w:t>
      </w:r>
      <w:r>
        <w:rPr>
          <w:rFonts w:cs="CG Times"/>
          <w:i/>
          <w:iCs/>
          <w:u w:val="single"/>
          <w:lang w:val="en-AU"/>
        </w:rPr>
        <w:t>disturbing</w:t>
      </w:r>
      <w:r>
        <w:rPr>
          <w:rFonts w:cs="CG Times"/>
          <w:i/>
          <w:iCs/>
          <w:lang w:val="en-AU"/>
        </w:rPr>
        <w:t xml:space="preserve"> news</w:t>
      </w:r>
    </w:p>
    <w:p w14:paraId="49F62F4F"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a rarely </w:t>
      </w:r>
      <w:r>
        <w:rPr>
          <w:rFonts w:cs="CG Times"/>
          <w:i/>
          <w:iCs/>
          <w:u w:val="single"/>
          <w:lang w:val="en-AU"/>
        </w:rPr>
        <w:t>heard</w:t>
      </w:r>
      <w:r>
        <w:rPr>
          <w:rFonts w:cs="CG Times"/>
          <w:i/>
          <w:iCs/>
          <w:lang w:val="en-AU"/>
        </w:rPr>
        <w:t xml:space="preserve"> work by Purcell</w:t>
      </w:r>
      <w:r>
        <w:rPr>
          <w:rFonts w:cs="CG Times"/>
          <w:lang w:val="en-AU"/>
        </w:rPr>
        <w:tab/>
        <w:t>b.</w:t>
      </w:r>
      <w:r>
        <w:rPr>
          <w:rFonts w:cs="CG Times"/>
          <w:lang w:val="en-AU"/>
        </w:rPr>
        <w:tab/>
      </w:r>
      <w:r>
        <w:rPr>
          <w:rFonts w:cs="CG Times"/>
          <w:i/>
          <w:iCs/>
          <w:lang w:val="en-AU"/>
        </w:rPr>
        <w:t xml:space="preserve">her very </w:t>
      </w:r>
      <w:r>
        <w:rPr>
          <w:rFonts w:cs="CG Times"/>
          <w:i/>
          <w:iCs/>
          <w:u w:val="single"/>
          <w:lang w:val="en-AU"/>
        </w:rPr>
        <w:t>worried</w:t>
      </w:r>
      <w:r>
        <w:rPr>
          <w:rFonts w:cs="CG Times"/>
          <w:i/>
          <w:iCs/>
          <w:lang w:val="en-AU"/>
        </w:rPr>
        <w:t xml:space="preserve"> parents</w:t>
      </w:r>
    </w:p>
    <w:p w14:paraId="0481BC0D"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He was </w:t>
      </w:r>
      <w:r>
        <w:rPr>
          <w:rFonts w:cs="CG Times"/>
          <w:lang w:val="en-AU"/>
        </w:rPr>
        <w:t>[</w:t>
      </w:r>
      <w:r>
        <w:rPr>
          <w:rFonts w:cs="CG Times"/>
          <w:i/>
          <w:iCs/>
          <w:lang w:val="en-AU"/>
        </w:rPr>
        <w:t xml:space="preserve">afraid </w:t>
      </w:r>
      <w:r>
        <w:rPr>
          <w:rFonts w:cs="CG Times"/>
          <w:i/>
          <w:iCs/>
          <w:u w:val="single"/>
          <w:lang w:val="en-AU"/>
        </w:rPr>
        <w:t>of dogs</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 was </w:t>
      </w:r>
      <w:r>
        <w:rPr>
          <w:rFonts w:cs="CG Times"/>
          <w:lang w:val="en-AU"/>
        </w:rPr>
        <w:t>[</w:t>
      </w:r>
      <w:r>
        <w:rPr>
          <w:rFonts w:cs="CG Times"/>
          <w:i/>
          <w:iCs/>
          <w:lang w:val="en-AU"/>
        </w:rPr>
        <w:t>afraid</w:t>
      </w:r>
      <w:r>
        <w:rPr>
          <w:rFonts w:cs="CG Times"/>
          <w:lang w:val="en-AU"/>
        </w:rPr>
        <w:t>]</w:t>
      </w:r>
      <w:r>
        <w:rPr>
          <w:rFonts w:cs="CG Times"/>
          <w:i/>
          <w:iCs/>
          <w:lang w:val="en-AU"/>
        </w:rPr>
        <w:t>.</w:t>
      </w:r>
    </w:p>
    <w:p w14:paraId="0017E3BE"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Kim was </w:t>
      </w:r>
      <w:r>
        <w:rPr>
          <w:rFonts w:cs="CG Times"/>
          <w:lang w:val="en-AU"/>
        </w:rPr>
        <w:t>[</w:t>
      </w:r>
      <w:r>
        <w:rPr>
          <w:rFonts w:cs="CG Times"/>
          <w:i/>
          <w:iCs/>
          <w:lang w:val="en-AU"/>
        </w:rPr>
        <w:t xml:space="preserve">very keen </w:t>
      </w:r>
      <w:r>
        <w:rPr>
          <w:rFonts w:cs="CG Times"/>
          <w:i/>
          <w:iCs/>
          <w:u w:val="single"/>
          <w:lang w:val="en-AU"/>
        </w:rPr>
        <w:t>to take part</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Kim was </w:t>
      </w:r>
      <w:r>
        <w:rPr>
          <w:rFonts w:cs="CG Times"/>
          <w:lang w:val="en-AU"/>
        </w:rPr>
        <w:t>[</w:t>
      </w:r>
      <w:r>
        <w:rPr>
          <w:rFonts w:cs="CG Times"/>
          <w:i/>
          <w:iCs/>
          <w:lang w:val="en-AU"/>
        </w:rPr>
        <w:t>very keen</w:t>
      </w:r>
      <w:r>
        <w:rPr>
          <w:rFonts w:cs="CG Times"/>
          <w:lang w:val="en-AU"/>
        </w:rPr>
        <w:t>]</w:t>
      </w:r>
      <w:r>
        <w:rPr>
          <w:rFonts w:cs="CG Times"/>
          <w:i/>
          <w:iCs/>
          <w:lang w:val="en-AU"/>
        </w:rPr>
        <w:t>.</w:t>
      </w:r>
    </w:p>
    <w:p w14:paraId="2F889929"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He's </w:t>
      </w:r>
      <w:r>
        <w:rPr>
          <w:rFonts w:cs="CG Times"/>
          <w:lang w:val="en-AU"/>
        </w:rPr>
        <w:t>[</w:t>
      </w:r>
      <w:r>
        <w:rPr>
          <w:rFonts w:cs="CG Times"/>
          <w:i/>
          <w:iCs/>
          <w:lang w:val="en-AU"/>
        </w:rPr>
        <w:t xml:space="preserve">happy </w:t>
      </w:r>
      <w:r>
        <w:rPr>
          <w:rFonts w:cs="CG Times"/>
          <w:i/>
          <w:iCs/>
          <w:u w:val="single"/>
          <w:lang w:val="en-AU"/>
        </w:rPr>
        <w:t>to leave it to you</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He's </w:t>
      </w:r>
      <w:r>
        <w:rPr>
          <w:rFonts w:cs="CG Times"/>
          <w:lang w:val="en-AU"/>
        </w:rPr>
        <w:t>[</w:t>
      </w:r>
      <w:r>
        <w:rPr>
          <w:rFonts w:cs="CG Times"/>
          <w:i/>
          <w:iCs/>
          <w:lang w:val="en-AU"/>
        </w:rPr>
        <w:t>happy</w:t>
      </w:r>
      <w:r>
        <w:rPr>
          <w:rFonts w:cs="CG Times"/>
          <w:lang w:val="en-AU"/>
        </w:rPr>
        <w:t>]</w:t>
      </w:r>
      <w:r>
        <w:rPr>
          <w:rFonts w:cs="CG Times"/>
          <w:i/>
          <w:iCs/>
          <w:lang w:val="en-AU"/>
        </w:rPr>
        <w:t>.</w:t>
      </w:r>
    </w:p>
    <w:p w14:paraId="26688906"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They are </w:t>
      </w:r>
      <w:r>
        <w:rPr>
          <w:rFonts w:cs="CG Times"/>
          <w:lang w:val="en-AU"/>
        </w:rPr>
        <w:t>[</w:t>
      </w:r>
      <w:r>
        <w:rPr>
          <w:rFonts w:cs="CG Times"/>
          <w:i/>
          <w:iCs/>
          <w:lang w:val="en-AU"/>
        </w:rPr>
        <w:t xml:space="preserve">mindful </w:t>
      </w:r>
      <w:r>
        <w:rPr>
          <w:rFonts w:cs="CG Times"/>
          <w:i/>
          <w:iCs/>
          <w:u w:val="single"/>
          <w:lang w:val="en-AU"/>
        </w:rPr>
        <w:t>of the danger</w:t>
      </w:r>
      <w:r>
        <w:rPr>
          <w:rFonts w:cs="CG Times"/>
          <w:lang w:val="en-AU"/>
        </w:rPr>
        <w:t>]</w:t>
      </w:r>
      <w:r>
        <w:rPr>
          <w:rFonts w:cs="CG Times"/>
          <w:i/>
          <w:iCs/>
          <w:lang w:val="en-AU"/>
        </w:rPr>
        <w:t>.</w:t>
      </w:r>
      <w:r>
        <w:rPr>
          <w:rFonts w:cs="CG Times"/>
          <w:lang w:val="en-AU"/>
        </w:rPr>
        <w:tab/>
        <w:t>b. *</w:t>
      </w:r>
      <w:r>
        <w:rPr>
          <w:rFonts w:cs="CG Times"/>
          <w:i/>
          <w:iCs/>
          <w:lang w:val="en-AU"/>
        </w:rPr>
        <w:t xml:space="preserve">They are </w:t>
      </w:r>
      <w:r>
        <w:rPr>
          <w:rFonts w:cs="CG Times"/>
          <w:lang w:val="en-AU"/>
        </w:rPr>
        <w:t>[</w:t>
      </w:r>
      <w:r>
        <w:rPr>
          <w:rFonts w:cs="CG Times"/>
          <w:i/>
          <w:iCs/>
          <w:lang w:val="en-AU"/>
        </w:rPr>
        <w:t>mindful</w:t>
      </w:r>
      <w:r>
        <w:rPr>
          <w:rFonts w:cs="CG Times"/>
          <w:lang w:val="en-AU"/>
        </w:rPr>
        <w:t>]</w:t>
      </w:r>
      <w:r>
        <w:rPr>
          <w:rFonts w:cs="CG Times"/>
          <w:i/>
          <w:iCs/>
          <w:lang w:val="en-AU"/>
        </w:rPr>
        <w:t>.</w:t>
      </w:r>
    </w:p>
    <w:p w14:paraId="135D651A"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We were </w:t>
      </w:r>
      <w:r>
        <w:rPr>
          <w:rFonts w:cs="CG Times"/>
          <w:lang w:val="en-AU"/>
        </w:rPr>
        <w:t>[</w:t>
      </w:r>
      <w:r>
        <w:rPr>
          <w:rFonts w:cs="CG Times"/>
          <w:i/>
          <w:iCs/>
          <w:lang w:val="en-AU"/>
        </w:rPr>
        <w:t xml:space="preserve">loath </w:t>
      </w:r>
      <w:r>
        <w:rPr>
          <w:rFonts w:cs="CG Times"/>
          <w:i/>
          <w:iCs/>
          <w:u w:val="single"/>
          <w:lang w:val="en-AU"/>
        </w:rPr>
        <w:t>to accept their help</w:t>
      </w:r>
      <w:r>
        <w:rPr>
          <w:rFonts w:cs="CG Times"/>
          <w:lang w:val="en-AU"/>
        </w:rPr>
        <w:t>]</w:t>
      </w:r>
      <w:r>
        <w:rPr>
          <w:rFonts w:cs="CG Times"/>
          <w:i/>
          <w:iCs/>
          <w:lang w:val="en-AU"/>
        </w:rPr>
        <w:t>.</w:t>
      </w:r>
      <w:r>
        <w:rPr>
          <w:rFonts w:cs="CG Times"/>
          <w:lang w:val="en-AU"/>
        </w:rPr>
        <w:tab/>
        <w:t>b. *</w:t>
      </w:r>
      <w:r>
        <w:rPr>
          <w:rFonts w:cs="CG Times"/>
          <w:i/>
          <w:iCs/>
          <w:lang w:val="en-AU"/>
        </w:rPr>
        <w:t xml:space="preserve">We were </w:t>
      </w:r>
      <w:r>
        <w:rPr>
          <w:rFonts w:cs="CG Times"/>
          <w:lang w:val="en-AU"/>
        </w:rPr>
        <w:t>[</w:t>
      </w:r>
      <w:r>
        <w:rPr>
          <w:rFonts w:cs="CG Times"/>
          <w:i/>
          <w:iCs/>
          <w:lang w:val="en-AU"/>
        </w:rPr>
        <w:t>loath</w:t>
      </w:r>
      <w:r>
        <w:rPr>
          <w:rFonts w:cs="CG Times"/>
          <w:lang w:val="en-AU"/>
        </w:rPr>
        <w:t>]</w:t>
      </w:r>
      <w:r>
        <w:rPr>
          <w:rFonts w:cs="CG Times"/>
          <w:i/>
          <w:iCs/>
          <w:lang w:val="en-AU"/>
        </w:rPr>
        <w:t>.</w:t>
      </w:r>
    </w:p>
    <w:p w14:paraId="00FC5996"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They were </w:t>
      </w:r>
      <w:r>
        <w:rPr>
          <w:rFonts w:cs="CG Times"/>
          <w:lang w:val="en-AU"/>
        </w:rPr>
        <w:t>[</w:t>
      </w:r>
      <w:r>
        <w:rPr>
          <w:rFonts w:cs="CG Times"/>
          <w:i/>
          <w:iCs/>
          <w:lang w:val="en-AU"/>
        </w:rPr>
        <w:t xml:space="preserve">fraught </w:t>
      </w:r>
      <w:r>
        <w:rPr>
          <w:rFonts w:cs="CG Times"/>
          <w:i/>
          <w:iCs/>
          <w:u w:val="single"/>
          <w:lang w:val="en-AU"/>
        </w:rPr>
        <w:t>with danger</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They were </w:t>
      </w:r>
      <w:r>
        <w:rPr>
          <w:rFonts w:cs="CG Times"/>
          <w:lang w:val="en-AU"/>
        </w:rPr>
        <w:t>[</w:t>
      </w:r>
      <w:r>
        <w:rPr>
          <w:rFonts w:cs="CG Times"/>
          <w:i/>
          <w:iCs/>
          <w:lang w:val="en-AU"/>
        </w:rPr>
        <w:t>fraught</w:t>
      </w:r>
      <w:r>
        <w:rPr>
          <w:rFonts w:cs="CG Times"/>
          <w:lang w:val="en-AU"/>
        </w:rPr>
        <w:t>]</w:t>
      </w:r>
      <w:r>
        <w:rPr>
          <w:rFonts w:cs="CG Times"/>
          <w:i/>
          <w:iCs/>
          <w:lang w:val="en-AU"/>
        </w:rPr>
        <w:t>.</w:t>
      </w:r>
    </w:p>
    <w:p w14:paraId="6C057960"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This is </w:t>
      </w:r>
      <w:r>
        <w:rPr>
          <w:rFonts w:cs="CG Times"/>
          <w:lang w:val="en-AU"/>
        </w:rPr>
        <w:t>[</w:t>
      </w:r>
      <w:r>
        <w:rPr>
          <w:rFonts w:cs="CG Times"/>
          <w:i/>
          <w:iCs/>
          <w:lang w:val="en-AU"/>
        </w:rPr>
        <w:t xml:space="preserve">tantamount </w:t>
      </w:r>
      <w:r>
        <w:rPr>
          <w:rFonts w:cs="CG Times"/>
          <w:i/>
          <w:iCs/>
          <w:u w:val="single"/>
          <w:lang w:val="en-AU"/>
        </w:rPr>
        <w:t>to a confession</w:t>
      </w:r>
      <w:r>
        <w:rPr>
          <w:rFonts w:cs="CG Times"/>
          <w:lang w:val="en-AU"/>
        </w:rPr>
        <w:t>]</w:t>
      </w:r>
      <w:r>
        <w:rPr>
          <w:rFonts w:cs="CG Times"/>
          <w:i/>
          <w:iCs/>
          <w:lang w:val="en-AU"/>
        </w:rPr>
        <w:t>.</w:t>
      </w:r>
      <w:r>
        <w:rPr>
          <w:rFonts w:cs="CG Times"/>
          <w:lang w:val="en-AU"/>
        </w:rPr>
        <w:tab/>
        <w:t>b. *</w:t>
      </w:r>
      <w:r>
        <w:rPr>
          <w:rFonts w:cs="CG Times"/>
          <w:i/>
          <w:iCs/>
          <w:lang w:val="en-AU"/>
        </w:rPr>
        <w:t>their tantamount confession</w:t>
      </w:r>
    </w:p>
    <w:p w14:paraId="290E4652"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They were </w:t>
      </w:r>
      <w:r>
        <w:rPr>
          <w:rFonts w:cs="CG Times"/>
          <w:lang w:val="en-AU"/>
        </w:rPr>
        <w:t>[</w:t>
      </w:r>
      <w:r>
        <w:rPr>
          <w:rFonts w:cs="CG Times"/>
          <w:i/>
          <w:iCs/>
          <w:lang w:val="en-AU"/>
        </w:rPr>
        <w:t xml:space="preserve">heedless </w:t>
      </w:r>
      <w:r>
        <w:rPr>
          <w:rFonts w:cs="CG Times"/>
          <w:i/>
          <w:iCs/>
          <w:u w:val="single"/>
          <w:lang w:val="en-AU"/>
        </w:rPr>
        <w:t>of the danger</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this heedless destruction of the forests</w:t>
      </w:r>
    </w:p>
    <w:p w14:paraId="23AC9321"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lastRenderedPageBreak/>
        <w:t>[</w:t>
      </w:r>
      <w:r w:rsidR="00357D72">
        <w:rPr>
          <w:rFonts w:cs="CG Times"/>
          <w:lang w:val="en-AU"/>
        </w:rPr>
        <w:t>4</w:t>
      </w:r>
      <w:r>
        <w:rPr>
          <w:rFonts w:cs="CG Times"/>
          <w:lang w:val="en-AU"/>
        </w:rPr>
        <w:t>]</w:t>
      </w:r>
      <w:r>
        <w:rPr>
          <w:rFonts w:cs="CG Times"/>
          <w:i/>
          <w:iCs/>
          <w:lang w:val="en-AU"/>
        </w:rPr>
        <w:tab/>
      </w:r>
      <w:r>
        <w:rPr>
          <w:rFonts w:cs="CG Times"/>
          <w:i/>
          <w:iCs/>
          <w:lang w:val="en-AU"/>
        </w:rPr>
        <w:tab/>
      </w:r>
      <w:r>
        <w:rPr>
          <w:rFonts w:cs="CG Times"/>
          <w:i/>
          <w:iCs/>
          <w:lang w:val="en-AU"/>
        </w:rPr>
        <w:tab/>
      </w:r>
      <w:r>
        <w:rPr>
          <w:rFonts w:cs="CG Times"/>
          <w:i/>
          <w:iCs/>
          <w:lang w:val="en-AU"/>
        </w:rPr>
        <w:tab/>
        <w:t>ambulatory</w:t>
      </w:r>
      <w:r>
        <w:rPr>
          <w:rFonts w:cs="CG Times"/>
          <w:lang w:val="en-AU"/>
        </w:rPr>
        <w:tab/>
      </w:r>
      <w:r>
        <w:rPr>
          <w:rFonts w:cs="CG Times"/>
          <w:i/>
          <w:iCs/>
          <w:lang w:val="en-AU"/>
        </w:rPr>
        <w:t>bald</w:t>
      </w:r>
      <w:r>
        <w:rPr>
          <w:rFonts w:cs="CG Times"/>
          <w:lang w:val="en-AU"/>
        </w:rPr>
        <w:tab/>
      </w:r>
      <w:r>
        <w:rPr>
          <w:rFonts w:cs="CG Times"/>
          <w:i/>
          <w:iCs/>
          <w:lang w:val="en-AU"/>
        </w:rPr>
        <w:t>concise</w:t>
      </w:r>
      <w:r>
        <w:rPr>
          <w:rFonts w:cs="CG Times"/>
          <w:lang w:val="en-AU"/>
        </w:rPr>
        <w:tab/>
      </w:r>
      <w:r>
        <w:rPr>
          <w:rFonts w:cs="CG Times"/>
          <w:i/>
          <w:iCs/>
          <w:lang w:val="en-AU"/>
        </w:rPr>
        <w:t>dead</w:t>
      </w:r>
      <w:r>
        <w:rPr>
          <w:rFonts w:cs="CG Times"/>
          <w:lang w:val="en-AU"/>
        </w:rPr>
        <w:tab/>
      </w:r>
      <w:r>
        <w:rPr>
          <w:rFonts w:cs="CG Times"/>
          <w:i/>
          <w:iCs/>
          <w:lang w:val="en-AU"/>
        </w:rPr>
        <w:t>enormous</w:t>
      </w:r>
      <w:r>
        <w:rPr>
          <w:rFonts w:cs="CG Times"/>
          <w:lang w:val="en-AU"/>
        </w:rPr>
        <w:tab/>
      </w:r>
      <w:r>
        <w:rPr>
          <w:rFonts w:cs="CG Times"/>
          <w:i/>
          <w:iCs/>
          <w:lang w:val="en-AU"/>
        </w:rPr>
        <w:t>farcical</w:t>
      </w:r>
    </w:p>
    <w:p w14:paraId="2E951C93"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gigantic</w:t>
      </w:r>
      <w:r>
        <w:rPr>
          <w:rFonts w:cs="CG Times"/>
          <w:lang w:val="en-AU"/>
        </w:rPr>
        <w:tab/>
      </w:r>
      <w:r>
        <w:rPr>
          <w:rFonts w:cs="CG Times"/>
          <w:i/>
          <w:iCs/>
          <w:lang w:val="en-AU"/>
        </w:rPr>
        <w:t>hasty</w:t>
      </w:r>
      <w:r>
        <w:rPr>
          <w:rFonts w:cs="CG Times"/>
          <w:lang w:val="en-AU"/>
        </w:rPr>
        <w:tab/>
      </w:r>
      <w:r>
        <w:rPr>
          <w:rFonts w:cs="CG Times"/>
          <w:i/>
          <w:iCs/>
          <w:lang w:val="en-AU"/>
        </w:rPr>
        <w:t>immediate</w:t>
      </w:r>
      <w:r>
        <w:rPr>
          <w:rFonts w:cs="CG Times"/>
          <w:lang w:val="en-AU"/>
        </w:rPr>
        <w:tab/>
      </w:r>
      <w:r>
        <w:rPr>
          <w:rFonts w:cs="CG Times"/>
          <w:i/>
          <w:iCs/>
          <w:lang w:val="en-AU"/>
        </w:rPr>
        <w:t>jaunty</w:t>
      </w:r>
      <w:r>
        <w:rPr>
          <w:rFonts w:cs="CG Times"/>
          <w:lang w:val="en-AU"/>
        </w:rPr>
        <w:tab/>
      </w:r>
      <w:r>
        <w:rPr>
          <w:rFonts w:cs="CG Times"/>
          <w:i/>
          <w:iCs/>
          <w:lang w:val="en-AU"/>
        </w:rPr>
        <w:t>lovely</w:t>
      </w:r>
      <w:r>
        <w:rPr>
          <w:rFonts w:cs="CG Times"/>
          <w:lang w:val="en-AU"/>
        </w:rPr>
        <w:tab/>
      </w:r>
      <w:r>
        <w:rPr>
          <w:rFonts w:cs="CG Times"/>
          <w:i/>
          <w:iCs/>
          <w:lang w:val="en-AU"/>
        </w:rPr>
        <w:t>main</w:t>
      </w:r>
    </w:p>
    <w:p w14:paraId="29760719"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nefarious</w:t>
      </w:r>
      <w:r>
        <w:rPr>
          <w:rFonts w:cs="CG Times"/>
          <w:lang w:val="en-AU"/>
        </w:rPr>
        <w:tab/>
      </w:r>
      <w:r>
        <w:rPr>
          <w:rFonts w:cs="CG Times"/>
          <w:i/>
          <w:iCs/>
          <w:lang w:val="en-AU"/>
        </w:rPr>
        <w:t>ostentatious</w:t>
      </w:r>
      <w:r>
        <w:rPr>
          <w:rFonts w:cs="CG Times"/>
          <w:lang w:val="en-AU"/>
        </w:rPr>
        <w:tab/>
      </w:r>
      <w:r>
        <w:rPr>
          <w:rFonts w:cs="CG Times"/>
          <w:i/>
          <w:iCs/>
          <w:lang w:val="en-AU"/>
        </w:rPr>
        <w:t>purple</w:t>
      </w:r>
      <w:r>
        <w:rPr>
          <w:rFonts w:cs="CG Times"/>
          <w:lang w:val="en-AU"/>
        </w:rPr>
        <w:tab/>
      </w:r>
      <w:r>
        <w:rPr>
          <w:rFonts w:cs="CG Times"/>
          <w:i/>
          <w:iCs/>
          <w:lang w:val="en-AU"/>
        </w:rPr>
        <w:t>quiet</w:t>
      </w:r>
      <w:r>
        <w:rPr>
          <w:rFonts w:cs="CG Times"/>
          <w:lang w:val="en-AU"/>
        </w:rPr>
        <w:tab/>
      </w:r>
      <w:r>
        <w:rPr>
          <w:rFonts w:cs="CG Times"/>
          <w:i/>
          <w:iCs/>
          <w:lang w:val="en-AU"/>
        </w:rPr>
        <w:t>red</w:t>
      </w:r>
      <w:r>
        <w:rPr>
          <w:rFonts w:cs="CG Times"/>
          <w:lang w:val="en-AU"/>
        </w:rPr>
        <w:tab/>
      </w:r>
      <w:r>
        <w:rPr>
          <w:rFonts w:cs="CG Times"/>
          <w:i/>
          <w:iCs/>
          <w:lang w:val="en-AU"/>
        </w:rPr>
        <w:t>regular</w:t>
      </w:r>
    </w:p>
    <w:p w14:paraId="2FFB1FCD" w14:textId="77777777"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salty</w:t>
      </w:r>
      <w:r>
        <w:rPr>
          <w:rFonts w:cs="CG Times"/>
          <w:lang w:val="en-AU"/>
        </w:rPr>
        <w:tab/>
      </w:r>
      <w:r>
        <w:rPr>
          <w:rFonts w:cs="CG Times"/>
          <w:i/>
          <w:iCs/>
          <w:lang w:val="en-AU"/>
        </w:rPr>
        <w:t>tentative</w:t>
      </w:r>
      <w:r>
        <w:rPr>
          <w:rFonts w:cs="CG Times"/>
          <w:lang w:val="en-AU"/>
        </w:rPr>
        <w:tab/>
      </w:r>
      <w:r>
        <w:rPr>
          <w:rFonts w:cs="CG Times"/>
          <w:i/>
          <w:iCs/>
          <w:lang w:val="en-AU"/>
        </w:rPr>
        <w:t>urban</w:t>
      </w:r>
      <w:r>
        <w:rPr>
          <w:rFonts w:cs="CG Times"/>
          <w:lang w:val="en-AU"/>
        </w:rPr>
        <w:tab/>
      </w:r>
      <w:r>
        <w:rPr>
          <w:rFonts w:cs="CG Times"/>
          <w:i/>
          <w:iCs/>
          <w:lang w:val="en-AU"/>
        </w:rPr>
        <w:t>vivid</w:t>
      </w:r>
      <w:r>
        <w:rPr>
          <w:rFonts w:cs="CG Times"/>
          <w:lang w:val="en-AU"/>
        </w:rPr>
        <w:tab/>
      </w:r>
      <w:r>
        <w:rPr>
          <w:rFonts w:cs="CG Times"/>
          <w:i/>
          <w:iCs/>
          <w:lang w:val="en-AU"/>
        </w:rPr>
        <w:t>wild</w:t>
      </w:r>
      <w:r>
        <w:rPr>
          <w:rFonts w:cs="CG Times"/>
          <w:lang w:val="en-AU"/>
        </w:rPr>
        <w:tab/>
      </w:r>
      <w:r>
        <w:rPr>
          <w:rFonts w:cs="CG Times"/>
          <w:i/>
          <w:iCs/>
          <w:lang w:val="en-AU"/>
        </w:rPr>
        <w:t>young</w:t>
      </w:r>
    </w:p>
    <w:p w14:paraId="4FFFCD85" w14:textId="77777777"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annoyed </w:t>
      </w:r>
      <w:r>
        <w:rPr>
          <w:rFonts w:cs="CG Times"/>
          <w:i/>
          <w:iCs/>
          <w:u w:val="single"/>
          <w:lang w:val="en-AU"/>
        </w:rPr>
        <w:t>about the delay</w:t>
      </w:r>
      <w:r>
        <w:rPr>
          <w:rFonts w:cs="CG Times"/>
          <w:i/>
          <w:iCs/>
          <w:lang w:val="en-AU"/>
        </w:rPr>
        <w:t xml:space="preserve"> </w:t>
      </w:r>
      <w:r>
        <w:rPr>
          <w:rFonts w:cs="CG Times"/>
          <w:lang w:val="en-AU"/>
        </w:rPr>
        <w:t xml:space="preserve"> </w:t>
      </w:r>
      <w:r>
        <w:rPr>
          <w:rFonts w:cs="CG Times"/>
          <w:i/>
          <w:iCs/>
          <w:lang w:val="en-AU"/>
        </w:rPr>
        <w:t xml:space="preserve"> concerned </w:t>
      </w:r>
      <w:r>
        <w:rPr>
          <w:rFonts w:cs="CG Times"/>
          <w:i/>
          <w:iCs/>
          <w:u w:val="single"/>
          <w:lang w:val="en-AU"/>
        </w:rPr>
        <w:t>about the cost</w:t>
      </w:r>
      <w:r>
        <w:rPr>
          <w:rFonts w:cs="CG Times"/>
          <w:i/>
          <w:iCs/>
          <w:lang w:val="en-AU"/>
        </w:rPr>
        <w:t xml:space="preserve"> </w:t>
      </w:r>
      <w:r>
        <w:rPr>
          <w:rFonts w:cs="CG Times"/>
          <w:lang w:val="en-AU"/>
        </w:rPr>
        <w:t xml:space="preserve"> </w:t>
      </w:r>
      <w:r>
        <w:rPr>
          <w:rFonts w:cs="CG Times"/>
          <w:i/>
          <w:iCs/>
          <w:lang w:val="en-AU"/>
        </w:rPr>
        <w:t xml:space="preserve"> mad </w:t>
      </w:r>
      <w:r>
        <w:rPr>
          <w:rFonts w:cs="CG Times"/>
          <w:i/>
          <w:iCs/>
          <w:u w:val="single"/>
          <w:lang w:val="en-AU"/>
        </w:rPr>
        <w:t>about you</w:t>
      </w:r>
    </w:p>
    <w:p w14:paraId="237C3D30" w14:textId="77777777" w:rsidR="0078132A" w:rsidRDefault="0078132A">
      <w:pPr>
        <w:tabs>
          <w:tab w:val="left" w:pos="-792"/>
          <w:tab w:val="left" w:pos="-360"/>
          <w:tab w:val="left" w:pos="0"/>
          <w:tab w:val="left" w:pos="532"/>
          <w:tab w:val="right" w:pos="676"/>
          <w:tab w:val="left" w:pos="835"/>
          <w:tab w:val="left" w:pos="1238"/>
          <w:tab w:val="left" w:pos="2534"/>
          <w:tab w:val="left" w:pos="3517"/>
          <w:tab w:val="left" w:pos="5126"/>
          <w:tab w:val="left" w:pos="6510"/>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aggrieved</w:t>
      </w:r>
      <w:r>
        <w:rPr>
          <w:rFonts w:cs="CG Times"/>
          <w:i/>
          <w:iCs/>
          <w:lang w:val="en-AU"/>
        </w:rPr>
        <w:tab/>
        <w:t>angry</w:t>
      </w:r>
      <w:r>
        <w:rPr>
          <w:rFonts w:cs="CG Times"/>
          <w:i/>
          <w:iCs/>
          <w:lang w:val="en-AU"/>
        </w:rPr>
        <w:tab/>
        <w:t>annoyed</w:t>
      </w:r>
      <w:r>
        <w:rPr>
          <w:rFonts w:cs="CG Times"/>
          <w:i/>
          <w:iCs/>
          <w:lang w:val="en-AU"/>
        </w:rPr>
        <w:tab/>
        <w:t>concerned</w:t>
      </w:r>
      <w:r>
        <w:rPr>
          <w:rFonts w:cs="CG Times"/>
          <w:i/>
          <w:iCs/>
          <w:lang w:val="en-AU"/>
        </w:rPr>
        <w:tab/>
        <w:t>cross</w:t>
      </w:r>
      <w:r>
        <w:rPr>
          <w:rFonts w:cs="CG Times"/>
          <w:i/>
          <w:iCs/>
          <w:lang w:val="en-AU"/>
        </w:rPr>
        <w:tab/>
        <w:t>delighted</w:t>
      </w:r>
    </w:p>
    <w:p w14:paraId="7044140E" w14:textId="77777777" w:rsidR="00357D72" w:rsidRDefault="0078132A">
      <w:pPr>
        <w:tabs>
          <w:tab w:val="left" w:pos="-792"/>
          <w:tab w:val="left" w:pos="-360"/>
          <w:tab w:val="left" w:pos="0"/>
          <w:tab w:val="left" w:pos="532"/>
          <w:tab w:val="right" w:pos="676"/>
          <w:tab w:val="left" w:pos="835"/>
          <w:tab w:val="left" w:pos="1238"/>
          <w:tab w:val="left" w:pos="2534"/>
          <w:tab w:val="left" w:pos="3517"/>
          <w:tab w:val="left" w:pos="5126"/>
          <w:tab w:val="left" w:pos="6510"/>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glad</w:t>
      </w:r>
      <w:r>
        <w:rPr>
          <w:rFonts w:cs="CG Times"/>
          <w:i/>
          <w:iCs/>
          <w:lang w:val="en-AU"/>
        </w:rPr>
        <w:tab/>
        <w:t>happy</w:t>
      </w:r>
      <w:r>
        <w:rPr>
          <w:rFonts w:cs="CG Times"/>
          <w:i/>
          <w:iCs/>
          <w:lang w:val="en-AU"/>
        </w:rPr>
        <w:tab/>
        <w:t>knowledgeable</w:t>
      </w:r>
      <w:r>
        <w:rPr>
          <w:rFonts w:cs="CG Times"/>
          <w:i/>
          <w:iCs/>
          <w:lang w:val="en-AU"/>
        </w:rPr>
        <w:tab/>
        <w:t>mad</w:t>
      </w:r>
      <w:r>
        <w:rPr>
          <w:rFonts w:cs="CG Times"/>
          <w:i/>
          <w:iCs/>
          <w:lang w:val="en-AU"/>
        </w:rPr>
        <w:tab/>
        <w:t>pleased</w:t>
      </w:r>
      <w:r>
        <w:rPr>
          <w:rFonts w:cs="CG Times"/>
          <w:i/>
          <w:iCs/>
          <w:lang w:val="en-AU"/>
        </w:rPr>
        <w:tab/>
        <w:t>reasonable</w:t>
      </w:r>
    </w:p>
    <w:p w14:paraId="7EC25112" w14:textId="77777777" w:rsidR="0078132A" w:rsidRDefault="0078132A">
      <w:pPr>
        <w:tabs>
          <w:tab w:val="left" w:pos="-792"/>
          <w:tab w:val="left" w:pos="-360"/>
          <w:tab w:val="left" w:pos="0"/>
          <w:tab w:val="left" w:pos="532"/>
          <w:tab w:val="right" w:pos="676"/>
          <w:tab w:val="left" w:pos="835"/>
          <w:tab w:val="left" w:pos="1238"/>
          <w:tab w:val="left" w:pos="2534"/>
          <w:tab w:val="left" w:pos="3517"/>
          <w:tab w:val="left" w:pos="5126"/>
          <w:tab w:val="left" w:pos="6510"/>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aghast </w:t>
      </w:r>
      <w:r>
        <w:rPr>
          <w:rFonts w:cs="CG Times"/>
          <w:i/>
          <w:iCs/>
          <w:u w:val="single"/>
          <w:lang w:val="en-AU"/>
        </w:rPr>
        <w:t>at the news</w:t>
      </w:r>
      <w:r>
        <w:rPr>
          <w:rFonts w:cs="CG Times"/>
          <w:i/>
          <w:iCs/>
          <w:lang w:val="en-AU"/>
        </w:rPr>
        <w:t xml:space="preserve">   indignant </w:t>
      </w:r>
      <w:r>
        <w:rPr>
          <w:rFonts w:cs="CG Times"/>
          <w:i/>
          <w:iCs/>
          <w:u w:val="single"/>
          <w:lang w:val="en-AU"/>
        </w:rPr>
        <w:t>at the allegations</w:t>
      </w:r>
      <w:r>
        <w:rPr>
          <w:rFonts w:cs="CG Times"/>
          <w:i/>
          <w:iCs/>
          <w:lang w:val="en-AU"/>
        </w:rPr>
        <w:t xml:space="preserve">   pleased </w:t>
      </w:r>
      <w:r>
        <w:rPr>
          <w:rFonts w:cs="CG Times"/>
          <w:i/>
          <w:iCs/>
          <w:u w:val="single"/>
          <w:lang w:val="en-AU"/>
        </w:rPr>
        <w:t>at being invited</w:t>
      </w:r>
    </w:p>
    <w:p w14:paraId="7FAD26A2" w14:textId="77777777" w:rsidR="00357D72" w:rsidRDefault="0078132A">
      <w:pPr>
        <w:tabs>
          <w:tab w:val="left" w:pos="-792"/>
          <w:tab w:val="left" w:pos="-360"/>
          <w:tab w:val="left" w:pos="0"/>
          <w:tab w:val="left" w:pos="532"/>
          <w:tab w:val="right" w:pos="676"/>
          <w:tab w:val="left" w:pos="835"/>
          <w:tab w:val="left" w:pos="1238"/>
          <w:tab w:val="left" w:pos="2534"/>
          <w:tab w:val="left" w:pos="3517"/>
          <w:tab w:val="left" w:pos="5126"/>
          <w:tab w:val="left" w:pos="6510"/>
          <w:tab w:val="left" w:pos="7718"/>
          <w:tab w:val="left" w:pos="9014"/>
        </w:tabs>
        <w:spacing w:line="480" w:lineRule="auto"/>
        <w:ind w:left="1238"/>
        <w:jc w:val="both"/>
        <w:rPr>
          <w:rFonts w:cs="CG Times"/>
          <w:lang w:val="en-AU"/>
        </w:rPr>
      </w:pPr>
      <w:r>
        <w:rPr>
          <w:rFonts w:cs="CG Times"/>
          <w:i/>
          <w:iCs/>
          <w:lang w:val="en-AU"/>
        </w:rPr>
        <w:t xml:space="preserve">adept </w:t>
      </w:r>
      <w:r>
        <w:rPr>
          <w:rFonts w:cs="CG Times"/>
          <w:i/>
          <w:iCs/>
          <w:u w:val="single"/>
          <w:lang w:val="en-AU"/>
        </w:rPr>
        <w:t>at making people feel at home</w:t>
      </w:r>
      <w:r>
        <w:rPr>
          <w:rFonts w:cs="CG Times"/>
          <w:i/>
          <w:iCs/>
          <w:lang w:val="en-AU"/>
        </w:rPr>
        <w:t xml:space="preserve">   good </w:t>
      </w:r>
      <w:r>
        <w:rPr>
          <w:rFonts w:cs="CG Times"/>
          <w:i/>
          <w:iCs/>
          <w:u w:val="single"/>
          <w:lang w:val="en-AU"/>
        </w:rPr>
        <w:t>at chess</w:t>
      </w:r>
      <w:r>
        <w:rPr>
          <w:rFonts w:cs="CG Times"/>
          <w:i/>
          <w:iCs/>
          <w:lang w:val="en-AU"/>
        </w:rPr>
        <w:t xml:space="preserve">   hopeless </w:t>
      </w:r>
      <w:r>
        <w:rPr>
          <w:rFonts w:cs="CG Times"/>
          <w:i/>
          <w:iCs/>
          <w:u w:val="single"/>
          <w:lang w:val="en-AU"/>
        </w:rPr>
        <w:t xml:space="preserve">at </w:t>
      </w:r>
      <w:proofErr w:type="spellStart"/>
      <w:r>
        <w:rPr>
          <w:rFonts w:cs="CG Times"/>
          <w:i/>
          <w:iCs/>
          <w:u w:val="single"/>
          <w:lang w:val="en-AU"/>
        </w:rPr>
        <w:t>arithmentic</w:t>
      </w:r>
      <w:proofErr w:type="spellEnd"/>
    </w:p>
    <w:p w14:paraId="30B001E0"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adept</w:t>
      </w:r>
      <w:r>
        <w:rPr>
          <w:rFonts w:cs="CG Times"/>
          <w:i/>
          <w:iCs/>
          <w:lang w:val="en-AU"/>
        </w:rPr>
        <w:tab/>
        <w:t>aghast</w:t>
      </w:r>
      <w:r>
        <w:rPr>
          <w:rFonts w:cs="CG Times"/>
          <w:i/>
          <w:iCs/>
          <w:lang w:val="en-AU"/>
        </w:rPr>
        <w:tab/>
        <w:t>alarmed</w:t>
      </w:r>
      <w:r>
        <w:rPr>
          <w:rFonts w:cs="CG Times"/>
          <w:i/>
          <w:iCs/>
          <w:lang w:val="en-AU"/>
        </w:rPr>
        <w:tab/>
        <w:t>amazed</w:t>
      </w:r>
      <w:r>
        <w:rPr>
          <w:rFonts w:cs="CG Times"/>
          <w:i/>
          <w:iCs/>
          <w:lang w:val="en-AU"/>
        </w:rPr>
        <w:tab/>
        <w:t>amused</w:t>
      </w:r>
      <w:r>
        <w:rPr>
          <w:rFonts w:cs="CG Times"/>
          <w:i/>
          <w:iCs/>
          <w:lang w:val="en-AU"/>
        </w:rPr>
        <w:tab/>
        <w:t>angry</w:t>
      </w:r>
    </w:p>
    <w:p w14:paraId="6B44ACF0"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astonished</w:t>
      </w:r>
      <w:r>
        <w:rPr>
          <w:rFonts w:cs="CG Times"/>
          <w:i/>
          <w:iCs/>
          <w:lang w:val="en-AU"/>
        </w:rPr>
        <w:tab/>
        <w:t>bad</w:t>
      </w:r>
      <w:r>
        <w:rPr>
          <w:rFonts w:cs="CG Times"/>
          <w:i/>
          <w:iCs/>
          <w:lang w:val="en-AU"/>
        </w:rPr>
        <w:tab/>
        <w:t>brilliant</w:t>
      </w:r>
      <w:r>
        <w:rPr>
          <w:rFonts w:cs="CG Times"/>
          <w:i/>
          <w:iCs/>
          <w:lang w:val="en-AU"/>
        </w:rPr>
        <w:tab/>
        <w:t>clever</w:t>
      </w:r>
      <w:r>
        <w:rPr>
          <w:rFonts w:cs="CG Times"/>
          <w:i/>
          <w:iCs/>
          <w:lang w:val="en-AU"/>
        </w:rPr>
        <w:tab/>
        <w:t>delighted</w:t>
      </w:r>
      <w:r>
        <w:rPr>
          <w:rFonts w:cs="CG Times"/>
          <w:i/>
          <w:iCs/>
          <w:lang w:val="en-AU"/>
        </w:rPr>
        <w:tab/>
        <w:t>disgusted</w:t>
      </w:r>
    </w:p>
    <w:p w14:paraId="44AB66BA"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gifted</w:t>
      </w:r>
      <w:r>
        <w:rPr>
          <w:rFonts w:cs="CG Times"/>
          <w:i/>
          <w:iCs/>
          <w:lang w:val="en-AU"/>
        </w:rPr>
        <w:tab/>
        <w:t>good</w:t>
      </w:r>
      <w:r>
        <w:rPr>
          <w:rFonts w:cs="CG Times"/>
          <w:i/>
          <w:iCs/>
          <w:lang w:val="en-AU"/>
        </w:rPr>
        <w:tab/>
        <w:t>hopeless</w:t>
      </w:r>
      <w:r>
        <w:rPr>
          <w:rFonts w:cs="CG Times"/>
          <w:i/>
          <w:iCs/>
          <w:lang w:val="en-AU"/>
        </w:rPr>
        <w:tab/>
        <w:t>indignant</w:t>
      </w:r>
      <w:r>
        <w:rPr>
          <w:rFonts w:cs="CG Times"/>
          <w:i/>
          <w:iCs/>
          <w:lang w:val="en-AU"/>
        </w:rPr>
        <w:tab/>
        <w:t>mad</w:t>
      </w:r>
      <w:r>
        <w:rPr>
          <w:rFonts w:cs="CG Times"/>
          <w:i/>
          <w:iCs/>
          <w:lang w:val="en-AU"/>
        </w:rPr>
        <w:tab/>
        <w:t>marvellous</w:t>
      </w:r>
    </w:p>
    <w:p w14:paraId="7E90CB01" w14:textId="77777777"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pleased</w:t>
      </w:r>
      <w:r>
        <w:rPr>
          <w:rFonts w:cs="CG Times"/>
          <w:i/>
          <w:iCs/>
          <w:lang w:val="en-AU"/>
        </w:rPr>
        <w:tab/>
        <w:t>puzzled</w:t>
      </w:r>
      <w:r>
        <w:rPr>
          <w:rFonts w:cs="CG Times"/>
          <w:i/>
          <w:iCs/>
          <w:lang w:val="en-AU"/>
        </w:rPr>
        <w:tab/>
        <w:t>skilled</w:t>
      </w:r>
      <w:r>
        <w:rPr>
          <w:rFonts w:cs="CG Times"/>
          <w:i/>
          <w:iCs/>
          <w:lang w:val="en-AU"/>
        </w:rPr>
        <w:tab/>
        <w:t>superb</w:t>
      </w:r>
      <w:r>
        <w:rPr>
          <w:rFonts w:cs="CG Times"/>
          <w:i/>
          <w:iCs/>
          <w:lang w:val="en-AU"/>
        </w:rPr>
        <w:tab/>
        <w:t>talented</w:t>
      </w:r>
      <w:r>
        <w:rPr>
          <w:rFonts w:cs="CG Times"/>
          <w:i/>
          <w:iCs/>
          <w:lang w:val="en-AU"/>
        </w:rPr>
        <w:tab/>
        <w:t>terrible</w:t>
      </w:r>
    </w:p>
    <w:p w14:paraId="13C8D29D" w14:textId="77777777"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very distressed </w:t>
      </w:r>
      <w:r>
        <w:rPr>
          <w:rFonts w:cs="CG Times"/>
          <w:i/>
          <w:iCs/>
          <w:u w:val="single"/>
          <w:lang w:val="en-AU"/>
        </w:rPr>
        <w:t>by these insinuations</w:t>
      </w:r>
      <w:r>
        <w:rPr>
          <w:rFonts w:cs="CG Times"/>
          <w:i/>
          <w:iCs/>
          <w:lang w:val="en-AU"/>
        </w:rPr>
        <w:t xml:space="preserve">   completely unaffected </w:t>
      </w:r>
      <w:r>
        <w:rPr>
          <w:rFonts w:cs="CG Times"/>
          <w:i/>
          <w:iCs/>
          <w:u w:val="single"/>
          <w:lang w:val="en-AU"/>
        </w:rPr>
        <w:t>by the changes</w:t>
      </w:r>
    </w:p>
    <w:p w14:paraId="1A447E38" w14:textId="77777777" w:rsidR="00357D72" w:rsidRDefault="0078132A">
      <w:pPr>
        <w:tabs>
          <w:tab w:val="left" w:pos="-792"/>
          <w:tab w:val="left" w:pos="-360"/>
          <w:tab w:val="left" w:pos="0"/>
          <w:tab w:val="left" w:pos="532"/>
          <w:tab w:val="right" w:pos="676"/>
          <w:tab w:val="left" w:pos="835"/>
          <w:tab w:val="left" w:pos="1238"/>
          <w:tab w:val="left" w:pos="2395"/>
          <w:tab w:val="left" w:pos="3830"/>
          <w:tab w:val="left" w:pos="4764"/>
          <w:tab w:val="left" w:pos="6135"/>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amused</w:t>
      </w:r>
      <w:r>
        <w:rPr>
          <w:rFonts w:cs="CG Times"/>
          <w:i/>
          <w:iCs/>
          <w:lang w:val="en-AU"/>
        </w:rPr>
        <w:tab/>
        <w:t>distressed</w:t>
      </w:r>
      <w:r>
        <w:rPr>
          <w:rFonts w:cs="CG Times"/>
          <w:i/>
          <w:iCs/>
          <w:lang w:val="en-AU"/>
        </w:rPr>
        <w:tab/>
        <w:t>hurt</w:t>
      </w:r>
      <w:r>
        <w:rPr>
          <w:rFonts w:cs="CG Times"/>
          <w:i/>
          <w:iCs/>
          <w:lang w:val="en-AU"/>
        </w:rPr>
        <w:tab/>
        <w:t>unaffected</w:t>
      </w:r>
      <w:r>
        <w:rPr>
          <w:rFonts w:cs="CG Times"/>
          <w:i/>
          <w:iCs/>
          <w:lang w:val="en-AU"/>
        </w:rPr>
        <w:tab/>
        <w:t>unperturbed</w:t>
      </w:r>
      <w:r>
        <w:rPr>
          <w:rFonts w:cs="CG Times"/>
          <w:i/>
          <w:iCs/>
          <w:lang w:val="en-AU"/>
        </w:rPr>
        <w:tab/>
        <w:t>worried</w:t>
      </w:r>
    </w:p>
    <w:p w14:paraId="50AAF220" w14:textId="77777777" w:rsidR="00357D72" w:rsidRDefault="0078132A">
      <w:pPr>
        <w:tabs>
          <w:tab w:val="left" w:pos="-792"/>
          <w:tab w:val="left" w:pos="-360"/>
          <w:tab w:val="left" w:pos="0"/>
          <w:tab w:val="left" w:pos="532"/>
          <w:tab w:val="right" w:pos="676"/>
          <w:tab w:val="left" w:pos="835"/>
          <w:tab w:val="left" w:pos="1238"/>
          <w:tab w:val="left" w:pos="2395"/>
          <w:tab w:val="left" w:pos="3830"/>
          <w:tab w:val="left" w:pos="4764"/>
          <w:tab w:val="left" w:pos="6135"/>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responsible </w:t>
      </w:r>
      <w:r>
        <w:rPr>
          <w:rFonts w:cs="CG Times"/>
          <w:i/>
          <w:iCs/>
          <w:u w:val="single"/>
          <w:lang w:val="en-AU"/>
        </w:rPr>
        <w:t>for the poor performance</w:t>
      </w:r>
      <w:r>
        <w:rPr>
          <w:rFonts w:cs="CG Times"/>
          <w:i/>
          <w:iCs/>
          <w:lang w:val="en-AU"/>
        </w:rPr>
        <w:t xml:space="preserve">   bad </w:t>
      </w:r>
      <w:r>
        <w:rPr>
          <w:rFonts w:cs="CG Times"/>
          <w:i/>
          <w:iCs/>
          <w:u w:val="single"/>
          <w:lang w:val="en-AU"/>
        </w:rPr>
        <w:t>for you</w:t>
      </w:r>
      <w:r>
        <w:rPr>
          <w:rFonts w:cs="CG Times"/>
          <w:i/>
          <w:iCs/>
          <w:lang w:val="en-AU"/>
        </w:rPr>
        <w:t xml:space="preserve">    greedy </w:t>
      </w:r>
      <w:r>
        <w:rPr>
          <w:rFonts w:cs="CG Times"/>
          <w:i/>
          <w:iCs/>
          <w:u w:val="single"/>
          <w:lang w:val="en-AU"/>
        </w:rPr>
        <w:t>for power</w:t>
      </w:r>
    </w:p>
    <w:p w14:paraId="49178FEA" w14:textId="77777777" w:rsidR="0078132A" w:rsidRDefault="0078132A">
      <w:pPr>
        <w:tabs>
          <w:tab w:val="left" w:pos="-792"/>
          <w:tab w:val="left" w:pos="-360"/>
          <w:tab w:val="left" w:pos="0"/>
          <w:tab w:val="left" w:pos="532"/>
          <w:tab w:val="right" w:pos="676"/>
          <w:tab w:val="left" w:pos="835"/>
          <w:tab w:val="left" w:pos="1238"/>
          <w:tab w:val="left" w:pos="2644"/>
          <w:tab w:val="left" w:pos="4016"/>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answerable</w:t>
      </w:r>
      <w:r>
        <w:rPr>
          <w:rFonts w:cs="CG Times"/>
          <w:i/>
          <w:iCs/>
          <w:lang w:val="en-AU"/>
        </w:rPr>
        <w:tab/>
        <w:t>anxious</w:t>
      </w:r>
      <w:r>
        <w:rPr>
          <w:rFonts w:cs="CG Times"/>
          <w:i/>
          <w:iCs/>
          <w:lang w:val="en-AU"/>
        </w:rPr>
        <w:tab/>
        <w:t>bad</w:t>
      </w:r>
      <w:r>
        <w:rPr>
          <w:rFonts w:cs="CG Times"/>
          <w:i/>
          <w:iCs/>
          <w:lang w:val="en-AU"/>
        </w:rPr>
        <w:tab/>
        <w:t>difficult</w:t>
      </w:r>
      <w:r>
        <w:rPr>
          <w:rFonts w:cs="CG Times"/>
          <w:i/>
          <w:iCs/>
          <w:lang w:val="en-AU"/>
        </w:rPr>
        <w:tab/>
        <w:t>eager</w:t>
      </w:r>
      <w:r>
        <w:rPr>
          <w:rFonts w:cs="CG Times"/>
          <w:i/>
          <w:iCs/>
          <w:lang w:val="en-AU"/>
        </w:rPr>
        <w:tab/>
        <w:t>easy</w:t>
      </w:r>
    </w:p>
    <w:p w14:paraId="27F8D921" w14:textId="77777777" w:rsidR="00357D72" w:rsidRDefault="0078132A">
      <w:pPr>
        <w:tabs>
          <w:tab w:val="left" w:pos="-792"/>
          <w:tab w:val="left" w:pos="-360"/>
          <w:tab w:val="left" w:pos="0"/>
          <w:tab w:val="left" w:pos="532"/>
          <w:tab w:val="right" w:pos="676"/>
          <w:tab w:val="left" w:pos="835"/>
          <w:tab w:val="left" w:pos="1238"/>
          <w:tab w:val="left" w:pos="2644"/>
          <w:tab w:val="left" w:pos="4016"/>
          <w:tab w:val="left" w:pos="5126"/>
          <w:tab w:val="left" w:pos="6422"/>
          <w:tab w:val="left" w:pos="7718"/>
          <w:tab w:val="left" w:pos="9014"/>
        </w:tabs>
        <w:spacing w:line="480" w:lineRule="auto"/>
        <w:ind w:left="1238"/>
        <w:jc w:val="both"/>
        <w:rPr>
          <w:rFonts w:cs="CG Times"/>
          <w:lang w:val="en-AU"/>
        </w:rPr>
      </w:pPr>
      <w:r>
        <w:rPr>
          <w:rFonts w:cs="CG Times"/>
          <w:i/>
          <w:iCs/>
          <w:lang w:val="en-AU"/>
        </w:rPr>
        <w:t>good</w:t>
      </w:r>
      <w:r>
        <w:rPr>
          <w:rFonts w:cs="CG Times"/>
          <w:i/>
          <w:iCs/>
          <w:lang w:val="en-AU"/>
        </w:rPr>
        <w:tab/>
        <w:t>grateful</w:t>
      </w:r>
      <w:r>
        <w:rPr>
          <w:rFonts w:cs="CG Times"/>
          <w:i/>
          <w:iCs/>
          <w:lang w:val="en-AU"/>
        </w:rPr>
        <w:tab/>
        <w:t>greedy</w:t>
      </w:r>
      <w:r>
        <w:rPr>
          <w:rFonts w:cs="CG Times"/>
          <w:i/>
          <w:iCs/>
          <w:lang w:val="en-AU"/>
        </w:rPr>
        <w:tab/>
        <w:t>necessary</w:t>
      </w:r>
      <w:r>
        <w:rPr>
          <w:rFonts w:cs="CG Times"/>
          <w:i/>
          <w:iCs/>
          <w:lang w:val="en-AU"/>
        </w:rPr>
        <w:tab/>
        <w:t>responsible</w:t>
      </w:r>
      <w:r>
        <w:rPr>
          <w:rFonts w:cs="CG Times"/>
          <w:i/>
          <w:iCs/>
          <w:lang w:val="en-AU"/>
        </w:rPr>
        <w:tab/>
        <w:t>sorry</w:t>
      </w:r>
    </w:p>
    <w:p w14:paraId="10AE87A8" w14:textId="77777777" w:rsidR="00357D72" w:rsidRDefault="0078132A">
      <w:pPr>
        <w:tabs>
          <w:tab w:val="left" w:pos="-792"/>
          <w:tab w:val="left" w:pos="-360"/>
          <w:tab w:val="left" w:pos="0"/>
          <w:tab w:val="left" w:pos="532"/>
          <w:tab w:val="right" w:pos="676"/>
          <w:tab w:val="left" w:pos="835"/>
          <w:tab w:val="left" w:pos="1238"/>
          <w:tab w:val="left" w:pos="2644"/>
          <w:tab w:val="left" w:pos="4016"/>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divorced </w:t>
      </w:r>
      <w:r>
        <w:rPr>
          <w:rFonts w:cs="CG Times"/>
          <w:i/>
          <w:iCs/>
          <w:u w:val="single"/>
          <w:lang w:val="en-AU"/>
        </w:rPr>
        <w:t>from reality</w:t>
      </w:r>
      <w:r>
        <w:rPr>
          <w:rFonts w:cs="CG Times"/>
          <w:i/>
          <w:iCs/>
          <w:lang w:val="en-AU"/>
        </w:rPr>
        <w:t xml:space="preserve">   remote </w:t>
      </w:r>
      <w:r>
        <w:rPr>
          <w:rFonts w:cs="CG Times"/>
          <w:i/>
          <w:iCs/>
          <w:u w:val="single"/>
          <w:lang w:val="en-AU"/>
        </w:rPr>
        <w:t>from everyday life</w:t>
      </w:r>
      <w:r>
        <w:rPr>
          <w:rFonts w:cs="CG Times"/>
          <w:i/>
          <w:iCs/>
          <w:lang w:val="en-AU"/>
        </w:rPr>
        <w:t xml:space="preserve">   distinct </w:t>
      </w:r>
      <w:r>
        <w:rPr>
          <w:rFonts w:cs="CG Times"/>
          <w:i/>
          <w:iCs/>
          <w:u w:val="single"/>
          <w:lang w:val="en-AU"/>
        </w:rPr>
        <w:t>from each other</w:t>
      </w:r>
    </w:p>
    <w:p w14:paraId="1296E225" w14:textId="77777777" w:rsidR="0078132A"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alienated</w:t>
      </w:r>
      <w:r>
        <w:rPr>
          <w:rFonts w:cs="CG Times"/>
          <w:i/>
          <w:iCs/>
          <w:lang w:val="en-AU"/>
        </w:rPr>
        <w:tab/>
        <w:t>averse</w:t>
      </w:r>
      <w:r>
        <w:rPr>
          <w:rFonts w:cs="CG Times"/>
          <w:i/>
          <w:iCs/>
          <w:lang w:val="en-AU"/>
        </w:rPr>
        <w:tab/>
        <w:t>different</w:t>
      </w:r>
      <w:r>
        <w:rPr>
          <w:rFonts w:cs="CG Times"/>
          <w:i/>
          <w:iCs/>
          <w:lang w:val="en-AU"/>
        </w:rPr>
        <w:tab/>
        <w:t>differentiated</w:t>
      </w:r>
      <w:r>
        <w:rPr>
          <w:rFonts w:cs="CG Times"/>
          <w:i/>
          <w:iCs/>
          <w:lang w:val="en-AU"/>
        </w:rPr>
        <w:tab/>
        <w:t>distant</w:t>
      </w:r>
      <w:r>
        <w:rPr>
          <w:rFonts w:cs="CG Times"/>
          <w:i/>
          <w:iCs/>
          <w:lang w:val="en-AU"/>
        </w:rPr>
        <w:tab/>
        <w:t>distinct</w:t>
      </w:r>
    </w:p>
    <w:p w14:paraId="416E5C10" w14:textId="77777777" w:rsidR="00357D72"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2534" w:hanging="1296"/>
        <w:jc w:val="both"/>
        <w:rPr>
          <w:rFonts w:cs="CG Times"/>
          <w:lang w:val="en-AU"/>
        </w:rPr>
      </w:pPr>
      <w:r>
        <w:rPr>
          <w:rFonts w:cs="CG Times"/>
          <w:i/>
          <w:iCs/>
          <w:lang w:val="en-AU"/>
        </w:rPr>
        <w:t xml:space="preserve">divorced </w:t>
      </w:r>
      <w:r>
        <w:rPr>
          <w:rFonts w:cs="CG Times"/>
          <w:i/>
          <w:iCs/>
          <w:lang w:val="en-AU"/>
        </w:rPr>
        <w:tab/>
        <w:t>free</w:t>
      </w:r>
      <w:r>
        <w:rPr>
          <w:rFonts w:cs="CG Times"/>
          <w:i/>
          <w:iCs/>
          <w:lang w:val="en-AU"/>
        </w:rPr>
        <w:tab/>
        <w:t>immune</w:t>
      </w:r>
      <w:r>
        <w:rPr>
          <w:rFonts w:cs="CG Times"/>
          <w:i/>
          <w:iCs/>
          <w:lang w:val="en-AU"/>
        </w:rPr>
        <w:tab/>
        <w:t>remote</w:t>
      </w:r>
      <w:r>
        <w:rPr>
          <w:rFonts w:cs="CG Times"/>
          <w:i/>
          <w:iCs/>
          <w:lang w:val="en-AU"/>
        </w:rPr>
        <w:tab/>
        <w:t>removed</w:t>
      </w:r>
      <w:r>
        <w:rPr>
          <w:rFonts w:cs="CG Times"/>
          <w:i/>
          <w:iCs/>
          <w:lang w:val="en-AU"/>
        </w:rPr>
        <w:tab/>
        <w:t>separated</w:t>
      </w:r>
    </w:p>
    <w:p w14:paraId="41CEBB9D" w14:textId="77777777" w:rsidR="0078132A"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bathed </w:t>
      </w:r>
      <w:r>
        <w:rPr>
          <w:rFonts w:cs="CG Times"/>
          <w:i/>
          <w:iCs/>
          <w:u w:val="single"/>
          <w:lang w:val="en-AU"/>
        </w:rPr>
        <w:t>in sunlight</w:t>
      </w:r>
      <w:r>
        <w:rPr>
          <w:rFonts w:cs="CG Times"/>
          <w:i/>
          <w:iCs/>
          <w:lang w:val="en-AU"/>
        </w:rPr>
        <w:t xml:space="preserve">   fortunate </w:t>
      </w:r>
      <w:r>
        <w:rPr>
          <w:rFonts w:cs="CG Times"/>
          <w:i/>
          <w:iCs/>
          <w:u w:val="single"/>
          <w:lang w:val="en-AU"/>
        </w:rPr>
        <w:t>in our choice</w:t>
      </w:r>
      <w:r>
        <w:rPr>
          <w:rFonts w:cs="CG Times"/>
          <w:i/>
          <w:iCs/>
          <w:lang w:val="en-AU"/>
        </w:rPr>
        <w:t xml:space="preserve">   confident </w:t>
      </w:r>
      <w:r>
        <w:rPr>
          <w:rFonts w:cs="CG Times"/>
          <w:i/>
          <w:iCs/>
          <w:u w:val="single"/>
          <w:lang w:val="en-AU"/>
        </w:rPr>
        <w:t>in my ability</w:t>
      </w:r>
      <w:r>
        <w:rPr>
          <w:rFonts w:cs="CG Times"/>
          <w:i/>
          <w:iCs/>
          <w:lang w:val="en-AU"/>
        </w:rPr>
        <w:t xml:space="preserve">   covered </w:t>
      </w:r>
      <w:r>
        <w:rPr>
          <w:rFonts w:cs="CG Times"/>
          <w:i/>
          <w:iCs/>
          <w:u w:val="single"/>
          <w:lang w:val="en-AU"/>
        </w:rPr>
        <w:t>in dust</w:t>
      </w:r>
      <w:r>
        <w:rPr>
          <w:rFonts w:cs="CG Times"/>
          <w:i/>
          <w:iCs/>
          <w:lang w:val="en-AU"/>
        </w:rPr>
        <w:t xml:space="preserve">   dressed </w:t>
      </w:r>
      <w:r>
        <w:rPr>
          <w:rFonts w:cs="CG Times"/>
          <w:i/>
          <w:iCs/>
          <w:u w:val="single"/>
          <w:lang w:val="en-AU"/>
        </w:rPr>
        <w:t>in military uniform</w:t>
      </w:r>
      <w:r>
        <w:rPr>
          <w:rFonts w:cs="CG Times"/>
          <w:i/>
          <w:iCs/>
          <w:lang w:val="en-AU"/>
        </w:rPr>
        <w:t xml:space="preserve">   engaged </w:t>
      </w:r>
      <w:r>
        <w:rPr>
          <w:rFonts w:cs="CG Times"/>
          <w:i/>
          <w:iCs/>
          <w:u w:val="single"/>
          <w:lang w:val="en-AU"/>
        </w:rPr>
        <w:t>in a court battle</w:t>
      </w:r>
      <w:r>
        <w:rPr>
          <w:rFonts w:cs="CG Times"/>
          <w:i/>
          <w:iCs/>
          <w:lang w:val="en-AU"/>
        </w:rPr>
        <w:t xml:space="preserve">   steeped </w:t>
      </w:r>
      <w:r>
        <w:rPr>
          <w:rFonts w:cs="CG Times"/>
          <w:i/>
          <w:iCs/>
          <w:u w:val="single"/>
          <w:lang w:val="en-AU"/>
        </w:rPr>
        <w:t>in history</w:t>
      </w:r>
      <w:r>
        <w:rPr>
          <w:rFonts w:cs="CG Times"/>
          <w:lang w:val="en-AU"/>
        </w:rPr>
        <w:t xml:space="preserve">  </w:t>
      </w:r>
    </w:p>
    <w:p w14:paraId="33003BCB" w14:textId="77777777" w:rsidR="0078132A"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2534" w:hanging="2534"/>
        <w:jc w:val="both"/>
        <w:rPr>
          <w:rFonts w:cs="CG Times"/>
          <w:i/>
          <w:iCs/>
          <w:lang w:val="en-AU"/>
        </w:rPr>
      </w:pPr>
      <w:r>
        <w:rPr>
          <w:rFonts w:cs="CG Times"/>
          <w:lang w:val="en-AU"/>
        </w:rPr>
        <w:t>[</w:t>
      </w:r>
      <w:r w:rsidR="00357D72">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bathed </w:t>
      </w:r>
      <w:r>
        <w:rPr>
          <w:rFonts w:cs="CG Times"/>
          <w:i/>
          <w:iCs/>
          <w:lang w:val="en-AU"/>
        </w:rPr>
        <w:tab/>
        <w:t>clothed</w:t>
      </w:r>
      <w:r>
        <w:rPr>
          <w:rFonts w:cs="CG Times"/>
          <w:i/>
          <w:iCs/>
          <w:lang w:val="en-AU"/>
        </w:rPr>
        <w:tab/>
        <w:t>confident</w:t>
      </w:r>
      <w:r>
        <w:rPr>
          <w:rFonts w:cs="CG Times"/>
          <w:i/>
          <w:iCs/>
          <w:lang w:val="en-AU"/>
        </w:rPr>
        <w:tab/>
        <w:t>covered</w:t>
      </w:r>
      <w:r>
        <w:rPr>
          <w:rFonts w:cs="CG Times"/>
          <w:i/>
          <w:iCs/>
          <w:lang w:val="en-AU"/>
        </w:rPr>
        <w:tab/>
        <w:t>decisive</w:t>
      </w:r>
      <w:r>
        <w:rPr>
          <w:rFonts w:cs="CG Times"/>
          <w:i/>
          <w:iCs/>
          <w:lang w:val="en-AU"/>
        </w:rPr>
        <w:tab/>
        <w:t>domiciled</w:t>
      </w:r>
    </w:p>
    <w:p w14:paraId="2B02B8B5" w14:textId="77777777" w:rsidR="0078132A"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835" w:firstLine="403"/>
        <w:jc w:val="both"/>
        <w:rPr>
          <w:rFonts w:cs="CG Times"/>
          <w:i/>
          <w:iCs/>
          <w:lang w:val="en-AU"/>
        </w:rPr>
      </w:pPr>
      <w:r>
        <w:rPr>
          <w:rFonts w:cs="CG Times"/>
          <w:i/>
          <w:iCs/>
          <w:lang w:val="en-AU"/>
        </w:rPr>
        <w:t>dressed</w:t>
      </w:r>
      <w:r>
        <w:rPr>
          <w:rFonts w:cs="CG Times"/>
          <w:i/>
          <w:iCs/>
          <w:lang w:val="en-AU"/>
        </w:rPr>
        <w:tab/>
        <w:t>embroiled</w:t>
      </w:r>
      <w:r>
        <w:rPr>
          <w:rFonts w:cs="CG Times"/>
          <w:i/>
          <w:iCs/>
          <w:lang w:val="en-AU"/>
        </w:rPr>
        <w:tab/>
        <w:t>engaged</w:t>
      </w:r>
      <w:r>
        <w:rPr>
          <w:rFonts w:cs="CG Times"/>
          <w:i/>
          <w:iCs/>
          <w:lang w:val="en-AU"/>
        </w:rPr>
        <w:tab/>
        <w:t>fortunate</w:t>
      </w:r>
      <w:r>
        <w:rPr>
          <w:rFonts w:cs="CG Times"/>
          <w:i/>
          <w:iCs/>
          <w:lang w:val="en-AU"/>
        </w:rPr>
        <w:tab/>
        <w:t>inherent</w:t>
      </w:r>
      <w:r>
        <w:rPr>
          <w:rFonts w:cs="CG Times"/>
          <w:i/>
          <w:iCs/>
          <w:lang w:val="en-AU"/>
        </w:rPr>
        <w:tab/>
        <w:t>interested</w:t>
      </w:r>
    </w:p>
    <w:p w14:paraId="2274C90E" w14:textId="77777777" w:rsidR="00357D72"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1238"/>
        <w:jc w:val="both"/>
        <w:rPr>
          <w:rFonts w:cs="CG Times"/>
          <w:lang w:val="en-AU"/>
        </w:rPr>
      </w:pPr>
      <w:r>
        <w:rPr>
          <w:rFonts w:cs="CG Times"/>
          <w:i/>
          <w:iCs/>
          <w:lang w:val="en-AU"/>
        </w:rPr>
        <w:t>lacking</w:t>
      </w:r>
      <w:r>
        <w:rPr>
          <w:rFonts w:cs="CG Times"/>
          <w:i/>
          <w:iCs/>
          <w:lang w:val="en-AU"/>
        </w:rPr>
        <w:tab/>
        <w:t>lucky</w:t>
      </w:r>
      <w:r>
        <w:rPr>
          <w:rFonts w:cs="CG Times"/>
          <w:i/>
          <w:iCs/>
          <w:lang w:val="en-AU"/>
        </w:rPr>
        <w:tab/>
      </w:r>
      <w:r>
        <w:rPr>
          <w:rFonts w:cs="CG Times"/>
          <w:i/>
          <w:iCs/>
          <w:u w:val="single"/>
          <w:lang w:val="en-AU"/>
        </w:rPr>
        <w:t>rooted</w:t>
      </w:r>
      <w:r>
        <w:rPr>
          <w:rFonts w:cs="CG Times"/>
          <w:i/>
          <w:iCs/>
          <w:lang w:val="en-AU"/>
        </w:rPr>
        <w:tab/>
        <w:t>secure</w:t>
      </w:r>
      <w:r>
        <w:rPr>
          <w:rFonts w:cs="CG Times"/>
          <w:i/>
          <w:iCs/>
          <w:lang w:val="en-AU"/>
        </w:rPr>
        <w:tab/>
      </w:r>
      <w:r>
        <w:rPr>
          <w:rFonts w:cs="CG Times"/>
          <w:i/>
          <w:iCs/>
          <w:u w:val="single"/>
          <w:lang w:val="en-AU"/>
        </w:rPr>
        <w:t>steeped</w:t>
      </w:r>
      <w:r>
        <w:rPr>
          <w:rFonts w:cs="CG Times"/>
          <w:i/>
          <w:iCs/>
          <w:lang w:val="en-AU"/>
        </w:rPr>
        <w:tab/>
        <w:t>swathed</w:t>
      </w:r>
    </w:p>
    <w:p w14:paraId="7551D4A1" w14:textId="77777777" w:rsidR="00357D72"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1238" w:hanging="1238"/>
        <w:jc w:val="both"/>
        <w:rPr>
          <w:rFonts w:cs="CG Times"/>
          <w:lang w:val="en-AU"/>
        </w:rPr>
      </w:pPr>
      <w:r>
        <w:rPr>
          <w:rFonts w:cs="CG Times"/>
          <w:lang w:val="en-AU"/>
        </w:rPr>
        <w:lastRenderedPageBreak/>
        <w:t>[</w:t>
      </w:r>
      <w:r w:rsidR="00357D72">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afraid </w:t>
      </w:r>
      <w:r>
        <w:rPr>
          <w:rFonts w:cs="CG Times"/>
          <w:i/>
          <w:iCs/>
          <w:u w:val="single"/>
          <w:lang w:val="en-AU"/>
        </w:rPr>
        <w:t>of dogs</w:t>
      </w:r>
      <w:r>
        <w:rPr>
          <w:rFonts w:cs="CG Times"/>
          <w:i/>
          <w:iCs/>
          <w:lang w:val="en-AU"/>
        </w:rPr>
        <w:t xml:space="preserve">   capable </w:t>
      </w:r>
      <w:r>
        <w:rPr>
          <w:rFonts w:cs="CG Times"/>
          <w:i/>
          <w:iCs/>
          <w:u w:val="single"/>
          <w:lang w:val="en-AU"/>
        </w:rPr>
        <w:t>of murder</w:t>
      </w:r>
      <w:r>
        <w:rPr>
          <w:rFonts w:cs="CG Times"/>
          <w:i/>
          <w:iCs/>
          <w:lang w:val="en-AU"/>
        </w:rPr>
        <w:t xml:space="preserve">   fond </w:t>
      </w:r>
      <w:r>
        <w:rPr>
          <w:rFonts w:cs="CG Times"/>
          <w:i/>
          <w:iCs/>
          <w:u w:val="single"/>
          <w:lang w:val="en-AU"/>
        </w:rPr>
        <w:t>of children</w:t>
      </w:r>
      <w:r>
        <w:rPr>
          <w:rFonts w:cs="CG Times"/>
          <w:i/>
          <w:iCs/>
          <w:lang w:val="en-AU"/>
        </w:rPr>
        <w:t xml:space="preserve">   sure </w:t>
      </w:r>
      <w:r>
        <w:rPr>
          <w:rFonts w:cs="CG Times"/>
          <w:i/>
          <w:iCs/>
          <w:u w:val="single"/>
          <w:lang w:val="en-AU"/>
        </w:rPr>
        <w:t>of his facts</w:t>
      </w:r>
      <w:r>
        <w:rPr>
          <w:rFonts w:cs="CG Times"/>
          <w:i/>
          <w:iCs/>
          <w:lang w:val="en-AU"/>
        </w:rPr>
        <w:t xml:space="preserve">   indicative </w:t>
      </w:r>
      <w:r>
        <w:rPr>
          <w:rFonts w:cs="CG Times"/>
          <w:i/>
          <w:iCs/>
          <w:u w:val="single"/>
          <w:lang w:val="en-AU"/>
        </w:rPr>
        <w:t>of its importance</w:t>
      </w:r>
      <w:r>
        <w:rPr>
          <w:rFonts w:cs="CG Times"/>
          <w:i/>
          <w:iCs/>
          <w:lang w:val="en-AU"/>
        </w:rPr>
        <w:t xml:space="preserve">   supportive </w:t>
      </w:r>
      <w:r>
        <w:rPr>
          <w:rFonts w:cs="CG Times"/>
          <w:i/>
          <w:iCs/>
          <w:u w:val="single"/>
          <w:lang w:val="en-AU"/>
        </w:rPr>
        <w:t>of her husband</w:t>
      </w:r>
      <w:r>
        <w:rPr>
          <w:rFonts w:cs="CG Times"/>
          <w:i/>
          <w:iCs/>
          <w:lang w:val="en-AU"/>
        </w:rPr>
        <w:t xml:space="preserve">   very kind </w:t>
      </w:r>
      <w:r>
        <w:rPr>
          <w:rFonts w:cs="CG Times"/>
          <w:i/>
          <w:iCs/>
          <w:u w:val="single"/>
          <w:lang w:val="en-AU"/>
        </w:rPr>
        <w:t>of you</w:t>
      </w:r>
    </w:p>
    <w:p w14:paraId="5F572DAE" w14:textId="77777777"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18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afraid</w:t>
      </w:r>
      <w:r>
        <w:rPr>
          <w:rFonts w:cs="CG Times"/>
          <w:i/>
          <w:iCs/>
          <w:lang w:val="en-AU"/>
        </w:rPr>
        <w:tab/>
        <w:t>ashamed</w:t>
      </w:r>
      <w:r>
        <w:rPr>
          <w:rFonts w:cs="CG Times"/>
          <w:i/>
          <w:iCs/>
          <w:lang w:val="en-AU"/>
        </w:rPr>
        <w:tab/>
        <w:t>aware</w:t>
      </w:r>
      <w:r>
        <w:rPr>
          <w:rFonts w:cs="CG Times"/>
          <w:i/>
          <w:iCs/>
          <w:lang w:val="en-AU"/>
        </w:rPr>
        <w:tab/>
        <w:t>beloved</w:t>
      </w:r>
      <w:r>
        <w:rPr>
          <w:rFonts w:cs="CG Times"/>
          <w:i/>
          <w:iCs/>
          <w:lang w:val="en-AU"/>
        </w:rPr>
        <w:tab/>
      </w:r>
      <w:r>
        <w:rPr>
          <w:rFonts w:cs="CG Times"/>
          <w:i/>
          <w:iCs/>
          <w:u w:val="single"/>
          <w:lang w:val="en-AU"/>
        </w:rPr>
        <w:t>bereft</w:t>
      </w:r>
      <w:r>
        <w:rPr>
          <w:rFonts w:cs="CG Times"/>
          <w:i/>
          <w:iCs/>
          <w:lang w:val="en-AU"/>
        </w:rPr>
        <w:tab/>
        <w:t>capable</w:t>
      </w:r>
      <w:r>
        <w:rPr>
          <w:rFonts w:cs="CG Times"/>
          <w:i/>
          <w:iCs/>
          <w:lang w:val="en-AU"/>
        </w:rPr>
        <w:tab/>
      </w:r>
    </w:p>
    <w:p w14:paraId="2E805C88" w14:textId="77777777"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jc w:val="both"/>
        <w:rPr>
          <w:rFonts w:cs="CG Times"/>
          <w:i/>
          <w:iCs/>
          <w:lang w:val="en-AU"/>
        </w:rPr>
      </w:pPr>
      <w:r>
        <w:rPr>
          <w:rFonts w:cs="CG Times"/>
          <w:i/>
          <w:iCs/>
          <w:lang w:val="en-AU"/>
        </w:rPr>
        <w:t>certain</w:t>
      </w:r>
      <w:r>
        <w:rPr>
          <w:rFonts w:cs="CG Times"/>
          <w:i/>
          <w:iCs/>
          <w:lang w:val="en-AU"/>
        </w:rPr>
        <w:tab/>
        <w:t>characteristic</w:t>
      </w:r>
      <w:r>
        <w:rPr>
          <w:rFonts w:cs="CG Times"/>
          <w:i/>
          <w:iCs/>
          <w:lang w:val="en-AU"/>
        </w:rPr>
        <w:tab/>
        <w:t>cognisant</w:t>
      </w:r>
      <w:r>
        <w:rPr>
          <w:rFonts w:cs="CG Times"/>
          <w:i/>
          <w:iCs/>
          <w:lang w:val="en-AU"/>
        </w:rPr>
        <w:tab/>
      </w:r>
      <w:r>
        <w:rPr>
          <w:rFonts w:cs="CG Times"/>
          <w:i/>
          <w:iCs/>
          <w:u w:val="single"/>
          <w:lang w:val="en-AU"/>
        </w:rPr>
        <w:t>conscious</w:t>
      </w:r>
      <w:r>
        <w:rPr>
          <w:rFonts w:cs="CG Times"/>
          <w:i/>
          <w:iCs/>
          <w:lang w:val="en-AU"/>
        </w:rPr>
        <w:tab/>
        <w:t>constitutive</w:t>
      </w:r>
      <w:r>
        <w:rPr>
          <w:rFonts w:cs="CG Times"/>
          <w:i/>
          <w:iCs/>
          <w:lang w:val="en-AU"/>
        </w:rPr>
        <w:tab/>
        <w:t>convinced</w:t>
      </w:r>
    </w:p>
    <w:p w14:paraId="0D6A8B9A" w14:textId="77777777"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jc w:val="both"/>
        <w:rPr>
          <w:rFonts w:cs="CG Times"/>
          <w:i/>
          <w:iCs/>
          <w:lang w:val="en-AU"/>
        </w:rPr>
      </w:pPr>
      <w:r>
        <w:rPr>
          <w:rFonts w:cs="CG Times"/>
          <w:i/>
          <w:iCs/>
          <w:u w:val="single"/>
          <w:lang w:val="en-AU"/>
        </w:rPr>
        <w:t>desirous</w:t>
      </w:r>
      <w:r>
        <w:rPr>
          <w:rFonts w:cs="CG Times"/>
          <w:i/>
          <w:iCs/>
          <w:lang w:val="en-AU"/>
        </w:rPr>
        <w:tab/>
        <w:t>destructive</w:t>
      </w:r>
      <w:r>
        <w:rPr>
          <w:rFonts w:cs="CG Times"/>
          <w:i/>
          <w:iCs/>
          <w:lang w:val="en-AU"/>
        </w:rPr>
        <w:tab/>
      </w:r>
      <w:r>
        <w:rPr>
          <w:rFonts w:cs="CG Times"/>
          <w:i/>
          <w:iCs/>
          <w:u w:val="single"/>
          <w:lang w:val="en-AU"/>
        </w:rPr>
        <w:t>devoid</w:t>
      </w:r>
      <w:r>
        <w:rPr>
          <w:rFonts w:cs="CG Times"/>
          <w:i/>
          <w:iCs/>
          <w:lang w:val="en-AU"/>
        </w:rPr>
        <w:tab/>
        <w:t>distrustful</w:t>
      </w:r>
      <w:r>
        <w:rPr>
          <w:rFonts w:cs="CG Times"/>
          <w:i/>
          <w:iCs/>
          <w:lang w:val="en-AU"/>
        </w:rPr>
        <w:tab/>
      </w:r>
      <w:r>
        <w:rPr>
          <w:rFonts w:cs="CG Times"/>
          <w:i/>
          <w:iCs/>
          <w:u w:val="single"/>
          <w:lang w:val="en-AU"/>
        </w:rPr>
        <w:t>fond</w:t>
      </w:r>
      <w:r>
        <w:rPr>
          <w:rFonts w:cs="CG Times"/>
          <w:i/>
          <w:iCs/>
          <w:lang w:val="en-AU"/>
        </w:rPr>
        <w:tab/>
        <w:t>full</w:t>
      </w:r>
    </w:p>
    <w:p w14:paraId="4B7A3D48" w14:textId="77777777"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jc w:val="both"/>
        <w:rPr>
          <w:rFonts w:cs="CG Times"/>
          <w:i/>
          <w:iCs/>
          <w:lang w:val="en-AU"/>
        </w:rPr>
      </w:pPr>
      <w:r>
        <w:rPr>
          <w:rFonts w:cs="CG Times"/>
          <w:i/>
          <w:iCs/>
          <w:u w:val="single"/>
          <w:lang w:val="en-AU"/>
        </w:rPr>
        <w:t>heedless</w:t>
      </w:r>
      <w:r>
        <w:rPr>
          <w:rFonts w:cs="CG Times"/>
          <w:i/>
          <w:iCs/>
          <w:lang w:val="en-AU"/>
        </w:rPr>
        <w:tab/>
        <w:t>ignorant</w:t>
      </w:r>
      <w:r>
        <w:rPr>
          <w:rFonts w:cs="CG Times"/>
          <w:i/>
          <w:iCs/>
          <w:lang w:val="en-AU"/>
        </w:rPr>
        <w:tab/>
        <w:t>illustrative</w:t>
      </w:r>
      <w:r>
        <w:rPr>
          <w:rFonts w:cs="CG Times"/>
          <w:i/>
          <w:iCs/>
          <w:lang w:val="en-AU"/>
        </w:rPr>
        <w:tab/>
        <w:t>indicative</w:t>
      </w:r>
      <w:r>
        <w:rPr>
          <w:rFonts w:cs="CG Times"/>
          <w:i/>
          <w:iCs/>
          <w:lang w:val="en-AU"/>
        </w:rPr>
        <w:tab/>
      </w:r>
      <w:r>
        <w:rPr>
          <w:rFonts w:cs="CG Times"/>
          <w:i/>
          <w:iCs/>
          <w:u w:val="single"/>
          <w:lang w:val="en-AU"/>
        </w:rPr>
        <w:t>mindful</w:t>
      </w:r>
      <w:r>
        <w:rPr>
          <w:rFonts w:cs="CG Times"/>
          <w:i/>
          <w:iCs/>
          <w:lang w:val="en-AU"/>
        </w:rPr>
        <w:tab/>
        <w:t>productive</w:t>
      </w:r>
    </w:p>
    <w:p w14:paraId="2B8DBEAF" w14:textId="77777777"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jc w:val="both"/>
        <w:rPr>
          <w:rFonts w:cs="CG Times"/>
          <w:i/>
          <w:iCs/>
          <w:lang w:val="en-AU"/>
        </w:rPr>
      </w:pPr>
      <w:r>
        <w:rPr>
          <w:rFonts w:cs="CG Times"/>
          <w:i/>
          <w:iCs/>
          <w:lang w:val="en-AU"/>
        </w:rPr>
        <w:t>proud</w:t>
      </w:r>
      <w:r>
        <w:rPr>
          <w:rFonts w:cs="CG Times"/>
          <w:i/>
          <w:iCs/>
          <w:lang w:val="en-AU"/>
        </w:rPr>
        <w:tab/>
      </w:r>
      <w:r>
        <w:rPr>
          <w:rFonts w:cs="CG Times"/>
          <w:i/>
          <w:iCs/>
          <w:u w:val="single"/>
          <w:lang w:val="en-AU"/>
        </w:rPr>
        <w:t>reminiscent</w:t>
      </w:r>
      <w:r>
        <w:rPr>
          <w:rFonts w:cs="CG Times"/>
          <w:i/>
          <w:iCs/>
          <w:lang w:val="en-AU"/>
        </w:rPr>
        <w:tab/>
        <w:t>representative</w:t>
      </w:r>
      <w:r>
        <w:rPr>
          <w:rFonts w:cs="CG Times"/>
          <w:i/>
          <w:iCs/>
          <w:lang w:val="en-AU"/>
        </w:rPr>
        <w:tab/>
        <w:t>respectful</w:t>
      </w:r>
      <w:r>
        <w:rPr>
          <w:rFonts w:cs="CG Times"/>
          <w:i/>
          <w:iCs/>
          <w:lang w:val="en-AU"/>
        </w:rPr>
        <w:tab/>
        <w:t>scared</w:t>
      </w:r>
      <w:r>
        <w:rPr>
          <w:rFonts w:cs="CG Times"/>
          <w:i/>
          <w:iCs/>
          <w:lang w:val="en-AU"/>
        </w:rPr>
        <w:tab/>
        <w:t>short</w:t>
      </w:r>
    </w:p>
    <w:p w14:paraId="77D91D02" w14:textId="77777777"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jc w:val="both"/>
        <w:rPr>
          <w:rFonts w:cs="CG Times"/>
          <w:lang w:val="en-AU"/>
        </w:rPr>
      </w:pPr>
      <w:r>
        <w:rPr>
          <w:rFonts w:cs="CG Times"/>
          <w:i/>
          <w:iCs/>
          <w:lang w:val="en-AU"/>
        </w:rPr>
        <w:t>suggestive</w:t>
      </w:r>
      <w:r>
        <w:rPr>
          <w:rFonts w:cs="CG Times"/>
          <w:i/>
          <w:iCs/>
          <w:lang w:val="en-AU"/>
        </w:rPr>
        <w:tab/>
        <w:t>supportive</w:t>
      </w:r>
      <w:r>
        <w:rPr>
          <w:rFonts w:cs="CG Times"/>
          <w:i/>
          <w:iCs/>
          <w:lang w:val="en-AU"/>
        </w:rPr>
        <w:tab/>
        <w:t>sure</w:t>
      </w:r>
      <w:r>
        <w:rPr>
          <w:rFonts w:cs="CG Times"/>
          <w:i/>
          <w:iCs/>
          <w:lang w:val="en-AU"/>
        </w:rPr>
        <w:tab/>
        <w:t>tired</w:t>
      </w:r>
      <w:r>
        <w:rPr>
          <w:rFonts w:cs="CG Times"/>
          <w:i/>
          <w:iCs/>
          <w:lang w:val="en-AU"/>
        </w:rPr>
        <w:tab/>
        <w:t>wary</w:t>
      </w:r>
      <w:r>
        <w:rPr>
          <w:rFonts w:cs="CG Times"/>
          <w:i/>
          <w:iCs/>
          <w:lang w:val="en-AU"/>
        </w:rPr>
        <w:tab/>
        <w:t>worthy</w:t>
      </w:r>
    </w:p>
    <w:p w14:paraId="5F3AC2F8" w14:textId="77777777"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careless</w:t>
      </w:r>
      <w:r>
        <w:rPr>
          <w:rFonts w:cs="CG Times"/>
          <w:i/>
          <w:iCs/>
          <w:lang w:val="en-AU"/>
        </w:rPr>
        <w:tab/>
        <w:t>considerate</w:t>
      </w:r>
      <w:r>
        <w:rPr>
          <w:rFonts w:cs="CG Times"/>
          <w:i/>
          <w:iCs/>
          <w:lang w:val="en-AU"/>
        </w:rPr>
        <w:tab/>
        <w:t>generous</w:t>
      </w:r>
      <w:r>
        <w:rPr>
          <w:rFonts w:cs="CG Times"/>
          <w:i/>
          <w:iCs/>
          <w:lang w:val="en-AU"/>
        </w:rPr>
        <w:tab/>
        <w:t>good</w:t>
      </w:r>
      <w:r>
        <w:rPr>
          <w:rFonts w:cs="CG Times"/>
          <w:i/>
          <w:iCs/>
          <w:lang w:val="en-AU"/>
        </w:rPr>
        <w:tab/>
        <w:t>honest</w:t>
      </w:r>
      <w:r>
        <w:rPr>
          <w:rFonts w:cs="CG Times"/>
          <w:i/>
          <w:iCs/>
          <w:lang w:val="en-AU"/>
        </w:rPr>
        <w:tab/>
        <w:t>idiotic</w:t>
      </w:r>
    </w:p>
    <w:p w14:paraId="6C569E00" w14:textId="77777777" w:rsidR="00357D72"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jc w:val="both"/>
        <w:rPr>
          <w:rFonts w:cs="CG Times"/>
          <w:lang w:val="en-AU"/>
        </w:rPr>
      </w:pPr>
      <w:r>
        <w:rPr>
          <w:rFonts w:cs="CG Times"/>
          <w:i/>
          <w:iCs/>
          <w:lang w:val="en-AU"/>
        </w:rPr>
        <w:t>kind</w:t>
      </w:r>
      <w:r>
        <w:rPr>
          <w:rFonts w:cs="CG Times"/>
          <w:i/>
          <w:iCs/>
          <w:lang w:val="en-AU"/>
        </w:rPr>
        <w:tab/>
        <w:t>naive</w:t>
      </w:r>
      <w:r>
        <w:rPr>
          <w:rFonts w:cs="CG Times"/>
          <w:i/>
          <w:iCs/>
          <w:lang w:val="en-AU"/>
        </w:rPr>
        <w:tab/>
        <w:t>noble</w:t>
      </w:r>
      <w:r>
        <w:rPr>
          <w:rFonts w:cs="CG Times"/>
          <w:i/>
          <w:iCs/>
          <w:lang w:val="en-AU"/>
        </w:rPr>
        <w:tab/>
        <w:t>pleasant</w:t>
      </w:r>
      <w:r>
        <w:rPr>
          <w:rFonts w:cs="CG Times"/>
          <w:i/>
          <w:iCs/>
          <w:lang w:val="en-AU"/>
        </w:rPr>
        <w:tab/>
        <w:t xml:space="preserve">silly </w:t>
      </w:r>
      <w:r>
        <w:rPr>
          <w:rFonts w:cs="CG Times"/>
          <w:i/>
          <w:iCs/>
          <w:lang w:val="en-AU"/>
        </w:rPr>
        <w:tab/>
        <w:t>stupid</w:t>
      </w:r>
      <w:r>
        <w:rPr>
          <w:rFonts w:cs="CG Times"/>
          <w:lang w:val="en-AU"/>
        </w:rPr>
        <w:tab/>
      </w:r>
    </w:p>
    <w:p w14:paraId="51F85425" w14:textId="77777777" w:rsidR="00357D72"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hanging="1238"/>
        <w:jc w:val="both"/>
        <w:rPr>
          <w:rFonts w:cs="CG Times"/>
          <w:lang w:val="en-AU"/>
        </w:rPr>
      </w:pPr>
      <w:r>
        <w:rPr>
          <w:rFonts w:cs="CG Times"/>
          <w:lang w:val="en-AU"/>
        </w:rPr>
        <w:t>[</w:t>
      </w:r>
      <w:r w:rsidR="00357D72">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based </w:t>
      </w:r>
      <w:r>
        <w:rPr>
          <w:rFonts w:cs="CG Times"/>
          <w:i/>
          <w:iCs/>
          <w:u w:val="single"/>
          <w:lang w:val="en-AU"/>
        </w:rPr>
        <w:t>on</w:t>
      </w:r>
      <w:r>
        <w:rPr>
          <w:rFonts w:cs="CG Times"/>
          <w:u w:val="single"/>
          <w:lang w:val="en-AU"/>
        </w:rPr>
        <w:t>/</w:t>
      </w:r>
      <w:r>
        <w:rPr>
          <w:rFonts w:cs="CG Times"/>
          <w:i/>
          <w:iCs/>
          <w:u w:val="single"/>
          <w:lang w:val="en-AU"/>
        </w:rPr>
        <w:t>upon firm evidence</w:t>
      </w:r>
      <w:r>
        <w:rPr>
          <w:rFonts w:cs="CG Times"/>
          <w:i/>
          <w:iCs/>
          <w:lang w:val="en-AU"/>
        </w:rPr>
        <w:t xml:space="preserve">   bent </w:t>
      </w:r>
      <w:r>
        <w:rPr>
          <w:rFonts w:cs="CG Times"/>
          <w:i/>
          <w:iCs/>
          <w:u w:val="single"/>
          <w:lang w:val="en-AU"/>
        </w:rPr>
        <w:t>on</w:t>
      </w:r>
      <w:r>
        <w:rPr>
          <w:rFonts w:cs="CG Times"/>
          <w:u w:val="single"/>
          <w:lang w:val="en-AU"/>
        </w:rPr>
        <w:t>/</w:t>
      </w:r>
      <w:r>
        <w:rPr>
          <w:rFonts w:cs="CG Times"/>
          <w:i/>
          <w:iCs/>
          <w:u w:val="single"/>
          <w:lang w:val="en-AU"/>
        </w:rPr>
        <w:t>upon vengeance</w:t>
      </w:r>
      <w:r>
        <w:rPr>
          <w:rFonts w:cs="CG Times"/>
          <w:i/>
          <w:iCs/>
          <w:lang w:val="en-AU"/>
        </w:rPr>
        <w:t xml:space="preserve">   incumbent </w:t>
      </w:r>
      <w:r>
        <w:rPr>
          <w:rFonts w:cs="CG Times"/>
          <w:i/>
          <w:iCs/>
          <w:u w:val="single"/>
          <w:lang w:val="en-AU"/>
        </w:rPr>
        <w:t>on</w:t>
      </w:r>
      <w:r>
        <w:rPr>
          <w:rFonts w:cs="CG Times"/>
          <w:u w:val="single"/>
          <w:lang w:val="en-AU"/>
        </w:rPr>
        <w:t>/</w:t>
      </w:r>
      <w:r>
        <w:rPr>
          <w:rFonts w:cs="CG Times"/>
          <w:i/>
          <w:iCs/>
          <w:u w:val="single"/>
          <w:lang w:val="en-AU"/>
        </w:rPr>
        <w:t>upon us</w:t>
      </w:r>
      <w:r>
        <w:rPr>
          <w:rFonts w:cs="CG Times"/>
          <w:i/>
          <w:iCs/>
          <w:lang w:val="en-AU"/>
        </w:rPr>
        <w:t xml:space="preserve">   set </w:t>
      </w:r>
      <w:r>
        <w:rPr>
          <w:rFonts w:cs="CG Times"/>
          <w:i/>
          <w:iCs/>
          <w:u w:val="single"/>
          <w:lang w:val="en-AU"/>
        </w:rPr>
        <w:t>on</w:t>
      </w:r>
      <w:r>
        <w:rPr>
          <w:rFonts w:cs="CG Times"/>
          <w:u w:val="single"/>
          <w:lang w:val="en-AU"/>
        </w:rPr>
        <w:t>/</w:t>
      </w:r>
      <w:r>
        <w:rPr>
          <w:rFonts w:cs="CG Times"/>
          <w:i/>
          <w:iCs/>
          <w:u w:val="single"/>
          <w:lang w:val="en-AU"/>
        </w:rPr>
        <w:t>upon regaining power</w:t>
      </w:r>
      <w:r>
        <w:rPr>
          <w:rFonts w:cs="CG Times"/>
          <w:i/>
          <w:iCs/>
          <w:lang w:val="en-AU"/>
        </w:rPr>
        <w:t xml:space="preserve">   a bit tough </w:t>
      </w:r>
      <w:r>
        <w:rPr>
          <w:rFonts w:cs="CG Times"/>
          <w:i/>
          <w:iCs/>
          <w:u w:val="single"/>
          <w:lang w:val="en-AU"/>
        </w:rPr>
        <w:t>on the audience</w:t>
      </w:r>
      <w:r>
        <w:rPr>
          <w:rFonts w:cs="CG Times"/>
          <w:i/>
          <w:iCs/>
          <w:lang w:val="en-AU"/>
        </w:rPr>
        <w:t xml:space="preserve">   sweet </w:t>
      </w:r>
      <w:r>
        <w:rPr>
          <w:rFonts w:cs="CG Times"/>
          <w:i/>
          <w:iCs/>
          <w:u w:val="single"/>
          <w:lang w:val="en-AU"/>
        </w:rPr>
        <w:t>on her</w:t>
      </w:r>
    </w:p>
    <w:p w14:paraId="3EC0E9E1" w14:textId="77777777" w:rsidR="0078132A" w:rsidRDefault="0078132A">
      <w:pPr>
        <w:tabs>
          <w:tab w:val="left" w:pos="-792"/>
          <w:tab w:val="left" w:pos="-360"/>
          <w:tab w:val="left" w:pos="0"/>
          <w:tab w:val="left" w:pos="532"/>
          <w:tab w:val="right" w:pos="676"/>
          <w:tab w:val="left" w:pos="835"/>
          <w:tab w:val="left" w:pos="1238"/>
          <w:tab w:val="left" w:pos="2520"/>
          <w:tab w:val="left" w:pos="3642"/>
          <w:tab w:val="left" w:pos="5263"/>
          <w:tab w:val="left" w:pos="6634"/>
          <w:tab w:val="left" w:pos="7881"/>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20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based</w:t>
      </w:r>
      <w:r>
        <w:rPr>
          <w:rFonts w:cs="CG Times"/>
          <w:i/>
          <w:iCs/>
          <w:lang w:val="en-AU"/>
        </w:rPr>
        <w:tab/>
      </w:r>
      <w:r>
        <w:rPr>
          <w:rFonts w:cs="CG Times"/>
          <w:i/>
          <w:iCs/>
          <w:u w:val="single"/>
          <w:lang w:val="en-AU"/>
        </w:rPr>
        <w:t>bent</w:t>
      </w:r>
      <w:r>
        <w:rPr>
          <w:rFonts w:cs="CG Times"/>
          <w:i/>
          <w:iCs/>
          <w:lang w:val="en-AU"/>
        </w:rPr>
        <w:tab/>
      </w:r>
      <w:r>
        <w:rPr>
          <w:rFonts w:cs="CG Times"/>
          <w:i/>
          <w:iCs/>
          <w:u w:val="single"/>
          <w:lang w:val="en-AU"/>
        </w:rPr>
        <w:t>contingent</w:t>
      </w:r>
      <w:r>
        <w:rPr>
          <w:rFonts w:cs="CG Times"/>
          <w:i/>
          <w:iCs/>
          <w:lang w:val="en-AU"/>
        </w:rPr>
        <w:tab/>
        <w:t>dependent</w:t>
      </w:r>
      <w:r>
        <w:rPr>
          <w:rFonts w:cs="CG Times"/>
          <w:i/>
          <w:iCs/>
          <w:lang w:val="en-AU"/>
        </w:rPr>
        <w:tab/>
      </w:r>
      <w:r>
        <w:rPr>
          <w:rFonts w:cs="CG Times"/>
          <w:i/>
          <w:iCs/>
          <w:u w:val="single"/>
          <w:lang w:val="en-AU"/>
        </w:rPr>
        <w:t>incumbent</w:t>
      </w:r>
      <w:r>
        <w:rPr>
          <w:rFonts w:cs="CG Times"/>
          <w:i/>
          <w:iCs/>
          <w:lang w:val="en-AU"/>
        </w:rPr>
        <w:tab/>
      </w:r>
      <w:r>
        <w:rPr>
          <w:rFonts w:cs="CG Times"/>
          <w:i/>
          <w:iCs/>
          <w:u w:val="single"/>
          <w:lang w:val="en-AU"/>
        </w:rPr>
        <w:t>intent</w:t>
      </w:r>
    </w:p>
    <w:p w14:paraId="09D93FCC" w14:textId="77777777" w:rsidR="00357D72" w:rsidRDefault="0078132A">
      <w:pPr>
        <w:tabs>
          <w:tab w:val="left" w:pos="-792"/>
          <w:tab w:val="left" w:pos="-360"/>
          <w:tab w:val="left" w:pos="0"/>
          <w:tab w:val="left" w:pos="532"/>
          <w:tab w:val="right" w:pos="676"/>
          <w:tab w:val="left" w:pos="835"/>
          <w:tab w:val="left" w:pos="1238"/>
          <w:tab w:val="left" w:pos="2520"/>
          <w:tab w:val="left" w:pos="3642"/>
          <w:tab w:val="left" w:pos="5263"/>
          <w:tab w:val="left" w:pos="6634"/>
          <w:tab w:val="left" w:pos="7881"/>
          <w:tab w:val="left" w:pos="9014"/>
        </w:tabs>
        <w:spacing w:line="480" w:lineRule="auto"/>
        <w:ind w:left="1238"/>
        <w:jc w:val="both"/>
        <w:rPr>
          <w:rFonts w:cs="CG Times"/>
          <w:lang w:val="en-AU"/>
        </w:rPr>
      </w:pPr>
      <w:r>
        <w:rPr>
          <w:rFonts w:cs="CG Times"/>
          <w:i/>
          <w:iCs/>
          <w:u w:val="single"/>
          <w:lang w:val="en-AU"/>
        </w:rPr>
        <w:t>reliant</w:t>
      </w:r>
      <w:r>
        <w:rPr>
          <w:rFonts w:cs="CG Times"/>
          <w:i/>
          <w:iCs/>
          <w:lang w:val="en-AU"/>
        </w:rPr>
        <w:tab/>
      </w:r>
      <w:r>
        <w:rPr>
          <w:rFonts w:cs="CG Times"/>
          <w:i/>
          <w:iCs/>
          <w:u w:val="single"/>
          <w:lang w:val="en-AU"/>
        </w:rPr>
        <w:t>set</w:t>
      </w:r>
    </w:p>
    <w:p w14:paraId="6E712D87" w14:textId="77777777" w:rsidR="00357D72" w:rsidRDefault="0078132A">
      <w:pPr>
        <w:tabs>
          <w:tab w:val="left" w:pos="-792"/>
          <w:tab w:val="left" w:pos="-360"/>
          <w:tab w:val="left" w:pos="0"/>
          <w:tab w:val="left" w:pos="532"/>
          <w:tab w:val="right" w:pos="676"/>
          <w:tab w:val="left" w:pos="835"/>
          <w:tab w:val="left" w:pos="1238"/>
          <w:tab w:val="left" w:pos="2520"/>
          <w:tab w:val="left" w:pos="3642"/>
          <w:tab w:val="left" w:pos="5263"/>
          <w:tab w:val="left" w:pos="6634"/>
          <w:tab w:val="left" w:pos="7881"/>
          <w:tab w:val="left" w:pos="901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big</w:t>
      </w:r>
      <w:r>
        <w:rPr>
          <w:rFonts w:cs="CG Times"/>
          <w:i/>
          <w:iCs/>
          <w:lang w:val="en-AU"/>
        </w:rPr>
        <w:tab/>
        <w:t>easy</w:t>
      </w:r>
      <w:r>
        <w:rPr>
          <w:rFonts w:cs="CG Times"/>
          <w:i/>
          <w:iCs/>
          <w:lang w:val="en-AU"/>
        </w:rPr>
        <w:tab/>
        <w:t>hard</w:t>
      </w:r>
      <w:r>
        <w:rPr>
          <w:rFonts w:cs="CG Times"/>
          <w:i/>
          <w:iCs/>
          <w:lang w:val="en-AU"/>
        </w:rPr>
        <w:tab/>
        <w:t>keen</w:t>
      </w:r>
      <w:r>
        <w:rPr>
          <w:rFonts w:cs="CG Times"/>
          <w:i/>
          <w:iCs/>
          <w:lang w:val="en-AU"/>
        </w:rPr>
        <w:tab/>
        <w:t>severe</w:t>
      </w:r>
      <w:r>
        <w:rPr>
          <w:rFonts w:cs="CG Times"/>
          <w:i/>
          <w:iCs/>
          <w:lang w:val="en-AU"/>
        </w:rPr>
        <w:tab/>
      </w:r>
      <w:r>
        <w:rPr>
          <w:rFonts w:cs="CG Times"/>
          <w:i/>
          <w:iCs/>
          <w:u w:val="single"/>
          <w:lang w:val="en-AU"/>
        </w:rPr>
        <w:t>sweet</w:t>
      </w:r>
    </w:p>
    <w:p w14:paraId="06EC8BA2" w14:textId="77777777" w:rsidR="00357D72" w:rsidRDefault="0078132A">
      <w:pPr>
        <w:tabs>
          <w:tab w:val="left" w:pos="-792"/>
          <w:tab w:val="left" w:pos="-360"/>
          <w:tab w:val="left" w:pos="0"/>
          <w:tab w:val="left" w:pos="532"/>
          <w:tab w:val="right" w:pos="676"/>
          <w:tab w:val="left" w:pos="835"/>
          <w:tab w:val="left" w:pos="1238"/>
          <w:tab w:val="left" w:pos="2520"/>
          <w:tab w:val="left" w:pos="3642"/>
          <w:tab w:val="left" w:pos="5263"/>
          <w:tab w:val="left" w:pos="6634"/>
          <w:tab w:val="left" w:pos="7881"/>
          <w:tab w:val="left" w:pos="9014"/>
        </w:tabs>
        <w:spacing w:line="480" w:lineRule="auto"/>
        <w:ind w:left="1238" w:hanging="1238"/>
        <w:jc w:val="both"/>
        <w:rPr>
          <w:rFonts w:cs="CG Times"/>
          <w:lang w:val="en-AU"/>
        </w:rPr>
      </w:pPr>
      <w:r>
        <w:rPr>
          <w:rFonts w:cs="CG Times"/>
          <w:lang w:val="en-AU"/>
        </w:rPr>
        <w:t>[</w:t>
      </w:r>
      <w:r w:rsidR="00357D72">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accustomed </w:t>
      </w:r>
      <w:r>
        <w:rPr>
          <w:rFonts w:cs="CG Times"/>
          <w:i/>
          <w:iCs/>
          <w:u w:val="single"/>
          <w:lang w:val="en-AU"/>
        </w:rPr>
        <w:t>to getting his own way</w:t>
      </w:r>
      <w:r>
        <w:rPr>
          <w:rFonts w:cs="CG Times"/>
          <w:i/>
          <w:iCs/>
          <w:lang w:val="en-AU"/>
        </w:rPr>
        <w:t xml:space="preserve">   allergic </w:t>
      </w:r>
      <w:r>
        <w:rPr>
          <w:rFonts w:cs="CG Times"/>
          <w:i/>
          <w:iCs/>
          <w:u w:val="single"/>
          <w:lang w:val="en-AU"/>
        </w:rPr>
        <w:t>to morphine</w:t>
      </w:r>
      <w:r>
        <w:rPr>
          <w:rFonts w:cs="CG Times"/>
          <w:i/>
          <w:iCs/>
          <w:lang w:val="en-AU"/>
        </w:rPr>
        <w:t xml:space="preserve">   beholden </w:t>
      </w:r>
      <w:r>
        <w:rPr>
          <w:rFonts w:cs="CG Times"/>
          <w:i/>
          <w:iCs/>
          <w:u w:val="single"/>
          <w:lang w:val="en-AU"/>
        </w:rPr>
        <w:t>to no one</w:t>
      </w:r>
      <w:r>
        <w:rPr>
          <w:rFonts w:cs="CG Times"/>
          <w:i/>
          <w:iCs/>
          <w:lang w:val="en-AU"/>
        </w:rPr>
        <w:t xml:space="preserve">   good </w:t>
      </w:r>
      <w:r>
        <w:rPr>
          <w:rFonts w:cs="CG Times"/>
          <w:i/>
          <w:iCs/>
          <w:u w:val="single"/>
          <w:lang w:val="en-AU"/>
        </w:rPr>
        <w:t>to me</w:t>
      </w:r>
      <w:r>
        <w:rPr>
          <w:rFonts w:cs="CG Times"/>
          <w:i/>
          <w:iCs/>
          <w:lang w:val="en-AU"/>
        </w:rPr>
        <w:t xml:space="preserve">   responsible </w:t>
      </w:r>
      <w:r>
        <w:rPr>
          <w:rFonts w:cs="CG Times"/>
          <w:i/>
          <w:iCs/>
          <w:u w:val="single"/>
          <w:lang w:val="en-AU"/>
        </w:rPr>
        <w:t>to the president</w:t>
      </w:r>
      <w:r>
        <w:rPr>
          <w:rFonts w:cs="CG Times"/>
          <w:i/>
          <w:iCs/>
          <w:lang w:val="en-AU"/>
        </w:rPr>
        <w:t xml:space="preserve">   similar </w:t>
      </w:r>
      <w:r>
        <w:rPr>
          <w:rFonts w:cs="CG Times"/>
          <w:i/>
          <w:iCs/>
          <w:u w:val="single"/>
          <w:lang w:val="en-AU"/>
        </w:rPr>
        <w:t>to mine</w:t>
      </w:r>
      <w:r>
        <w:rPr>
          <w:rFonts w:cs="CG Times"/>
          <w:i/>
          <w:iCs/>
          <w:lang w:val="en-AU"/>
        </w:rPr>
        <w:t xml:space="preserve">   subject </w:t>
      </w:r>
      <w:r>
        <w:rPr>
          <w:rFonts w:cs="CG Times"/>
          <w:i/>
          <w:iCs/>
          <w:u w:val="single"/>
          <w:lang w:val="en-AU"/>
        </w:rPr>
        <w:t>to revision</w:t>
      </w:r>
    </w:p>
    <w:p w14:paraId="3BB5756E"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accustomed</w:t>
      </w:r>
      <w:r>
        <w:rPr>
          <w:rFonts w:cs="CG Times"/>
          <w:i/>
          <w:iCs/>
          <w:lang w:val="en-AU"/>
        </w:rPr>
        <w:tab/>
        <w:t>allergic</w:t>
      </w:r>
      <w:r>
        <w:rPr>
          <w:rFonts w:cs="CG Times"/>
          <w:i/>
          <w:iCs/>
          <w:lang w:val="en-AU"/>
        </w:rPr>
        <w:tab/>
        <w:t>allied</w:t>
      </w:r>
      <w:r>
        <w:rPr>
          <w:rFonts w:cs="CG Times"/>
          <w:i/>
          <w:iCs/>
          <w:lang w:val="en-AU"/>
        </w:rPr>
        <w:tab/>
        <w:t>answerable</w:t>
      </w:r>
      <w:r>
        <w:rPr>
          <w:rFonts w:cs="CG Times"/>
          <w:i/>
          <w:iCs/>
          <w:lang w:val="en-AU"/>
        </w:rPr>
        <w:tab/>
      </w:r>
      <w:r>
        <w:rPr>
          <w:rFonts w:cs="CG Times"/>
          <w:i/>
          <w:iCs/>
          <w:u w:val="single"/>
          <w:lang w:val="en-AU"/>
        </w:rPr>
        <w:t>attributable</w:t>
      </w:r>
      <w:r>
        <w:rPr>
          <w:rFonts w:cs="CG Times"/>
          <w:i/>
          <w:iCs/>
          <w:lang w:val="en-AU"/>
        </w:rPr>
        <w:tab/>
        <w:t>attuned</w:t>
      </w:r>
    </w:p>
    <w:p w14:paraId="3B66E3EA"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i/>
          <w:iCs/>
          <w:lang w:val="en-AU"/>
        </w:rPr>
      </w:pPr>
      <w:r>
        <w:rPr>
          <w:rFonts w:cs="CG Times"/>
          <w:i/>
          <w:iCs/>
          <w:u w:val="single"/>
          <w:lang w:val="en-AU"/>
        </w:rPr>
        <w:t>averse</w:t>
      </w:r>
      <w:r>
        <w:rPr>
          <w:rFonts w:cs="CG Times"/>
          <w:i/>
          <w:iCs/>
          <w:lang w:val="en-AU"/>
        </w:rPr>
        <w:tab/>
        <w:t>beholden</w:t>
      </w:r>
      <w:r>
        <w:rPr>
          <w:rFonts w:cs="CG Times"/>
          <w:i/>
          <w:iCs/>
          <w:lang w:val="en-AU"/>
        </w:rPr>
        <w:tab/>
        <w:t>comparable</w:t>
      </w:r>
      <w:r>
        <w:rPr>
          <w:rFonts w:cs="CG Times"/>
          <w:i/>
          <w:iCs/>
          <w:lang w:val="en-AU"/>
        </w:rPr>
        <w:tab/>
        <w:t>conducive</w:t>
      </w:r>
      <w:r>
        <w:rPr>
          <w:rFonts w:cs="CG Times"/>
          <w:i/>
          <w:iCs/>
          <w:lang w:val="en-AU"/>
        </w:rPr>
        <w:tab/>
        <w:t>congruent</w:t>
      </w:r>
      <w:r>
        <w:rPr>
          <w:rFonts w:cs="CG Times"/>
          <w:i/>
          <w:iCs/>
          <w:lang w:val="en-AU"/>
        </w:rPr>
        <w:tab/>
        <w:t>connected</w:t>
      </w:r>
    </w:p>
    <w:p w14:paraId="75425182"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i/>
          <w:iCs/>
          <w:lang w:val="en-AU"/>
        </w:rPr>
      </w:pPr>
      <w:r>
        <w:rPr>
          <w:rFonts w:cs="CG Times"/>
          <w:i/>
          <w:iCs/>
          <w:lang w:val="en-AU"/>
        </w:rPr>
        <w:t>devoted</w:t>
      </w:r>
      <w:r>
        <w:rPr>
          <w:rFonts w:cs="CG Times"/>
          <w:i/>
          <w:iCs/>
          <w:lang w:val="en-AU"/>
        </w:rPr>
        <w:tab/>
        <w:t>different</w:t>
      </w:r>
      <w:r>
        <w:rPr>
          <w:rFonts w:cs="CG Times"/>
          <w:i/>
          <w:iCs/>
          <w:lang w:val="en-AU"/>
        </w:rPr>
        <w:tab/>
        <w:t>distasteful</w:t>
      </w:r>
      <w:r>
        <w:rPr>
          <w:rFonts w:cs="CG Times"/>
          <w:i/>
          <w:iCs/>
          <w:lang w:val="en-AU"/>
        </w:rPr>
        <w:tab/>
        <w:t>due</w:t>
      </w:r>
      <w:r>
        <w:rPr>
          <w:rFonts w:cs="CG Times"/>
          <w:i/>
          <w:iCs/>
          <w:lang w:val="en-AU"/>
        </w:rPr>
        <w:tab/>
        <w:t>equal</w:t>
      </w:r>
      <w:r>
        <w:rPr>
          <w:rFonts w:cs="CG Times"/>
          <w:i/>
          <w:iCs/>
          <w:lang w:val="en-AU"/>
        </w:rPr>
        <w:tab/>
        <w:t>equivalent</w:t>
      </w:r>
    </w:p>
    <w:p w14:paraId="0C3DEFB3"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i/>
          <w:iCs/>
          <w:lang w:val="en-AU"/>
        </w:rPr>
      </w:pPr>
      <w:r>
        <w:rPr>
          <w:rFonts w:cs="CG Times"/>
          <w:i/>
          <w:iCs/>
          <w:lang w:val="en-AU"/>
        </w:rPr>
        <w:t>generous</w:t>
      </w:r>
      <w:r>
        <w:rPr>
          <w:rFonts w:cs="CG Times"/>
          <w:i/>
          <w:iCs/>
          <w:lang w:val="en-AU"/>
        </w:rPr>
        <w:tab/>
        <w:t>good</w:t>
      </w:r>
      <w:r>
        <w:rPr>
          <w:rFonts w:cs="CG Times"/>
          <w:i/>
          <w:iCs/>
          <w:lang w:val="en-AU"/>
        </w:rPr>
        <w:tab/>
        <w:t>hospitable</w:t>
      </w:r>
      <w:r>
        <w:rPr>
          <w:rFonts w:cs="CG Times"/>
          <w:i/>
          <w:iCs/>
          <w:lang w:val="en-AU"/>
        </w:rPr>
        <w:tab/>
        <w:t>hostile</w:t>
      </w:r>
      <w:r>
        <w:rPr>
          <w:rFonts w:cs="CG Times"/>
          <w:i/>
          <w:iCs/>
          <w:lang w:val="en-AU"/>
        </w:rPr>
        <w:tab/>
        <w:t>impervious</w:t>
      </w:r>
      <w:r>
        <w:rPr>
          <w:rFonts w:cs="CG Times"/>
          <w:i/>
          <w:iCs/>
          <w:lang w:val="en-AU"/>
        </w:rPr>
        <w:tab/>
      </w:r>
      <w:r>
        <w:rPr>
          <w:rFonts w:cs="CG Times"/>
          <w:i/>
          <w:iCs/>
          <w:u w:val="single"/>
          <w:lang w:val="en-AU"/>
        </w:rPr>
        <w:t>inclined</w:t>
      </w:r>
    </w:p>
    <w:p w14:paraId="3F216917"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i/>
          <w:iCs/>
          <w:lang w:val="en-AU"/>
        </w:rPr>
      </w:pPr>
      <w:r>
        <w:rPr>
          <w:rFonts w:cs="CG Times"/>
          <w:i/>
          <w:iCs/>
          <w:lang w:val="en-AU"/>
        </w:rPr>
        <w:t>inferior</w:t>
      </w:r>
      <w:r>
        <w:rPr>
          <w:rFonts w:cs="CG Times"/>
          <w:i/>
          <w:iCs/>
          <w:lang w:val="en-AU"/>
        </w:rPr>
        <w:tab/>
        <w:t>injurious</w:t>
      </w:r>
      <w:r>
        <w:rPr>
          <w:rFonts w:cs="CG Times"/>
          <w:i/>
          <w:iCs/>
          <w:lang w:val="en-AU"/>
        </w:rPr>
        <w:tab/>
        <w:t>integral</w:t>
      </w:r>
      <w:r>
        <w:rPr>
          <w:rFonts w:cs="CG Times"/>
          <w:i/>
          <w:iCs/>
          <w:lang w:val="en-AU"/>
        </w:rPr>
        <w:tab/>
        <w:t>kind</w:t>
      </w:r>
      <w:r>
        <w:rPr>
          <w:rFonts w:cs="CG Times"/>
          <w:i/>
          <w:iCs/>
          <w:lang w:val="en-AU"/>
        </w:rPr>
        <w:tab/>
      </w:r>
      <w:r>
        <w:rPr>
          <w:rFonts w:cs="CG Times"/>
          <w:i/>
          <w:iCs/>
          <w:u w:val="single"/>
          <w:lang w:val="en-AU"/>
        </w:rPr>
        <w:t>liable</w:t>
      </w:r>
      <w:r>
        <w:rPr>
          <w:rFonts w:cs="CG Times"/>
          <w:i/>
          <w:iCs/>
          <w:lang w:val="en-AU"/>
        </w:rPr>
        <w:tab/>
        <w:t>mean</w:t>
      </w:r>
    </w:p>
    <w:p w14:paraId="7FC960A2"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i/>
          <w:iCs/>
          <w:lang w:val="en-AU"/>
        </w:rPr>
      </w:pPr>
      <w:r>
        <w:rPr>
          <w:rFonts w:cs="CG Times"/>
          <w:i/>
          <w:iCs/>
          <w:lang w:val="en-AU"/>
        </w:rPr>
        <w:t>nice</w:t>
      </w:r>
      <w:r>
        <w:rPr>
          <w:rFonts w:cs="CG Times"/>
          <w:i/>
          <w:iCs/>
          <w:lang w:val="en-AU"/>
        </w:rPr>
        <w:tab/>
        <w:t>opposed</w:t>
      </w:r>
      <w:r>
        <w:rPr>
          <w:rFonts w:cs="CG Times"/>
          <w:i/>
          <w:iCs/>
          <w:lang w:val="en-AU"/>
        </w:rPr>
        <w:tab/>
        <w:t>parallel</w:t>
      </w:r>
      <w:r>
        <w:rPr>
          <w:rFonts w:cs="CG Times"/>
          <w:i/>
          <w:iCs/>
          <w:lang w:val="en-AU"/>
        </w:rPr>
        <w:tab/>
      </w:r>
      <w:r>
        <w:rPr>
          <w:rFonts w:cs="CG Times"/>
          <w:i/>
          <w:iCs/>
          <w:u w:val="single"/>
          <w:lang w:val="en-AU"/>
        </w:rPr>
        <w:t>prone</w:t>
      </w:r>
      <w:r>
        <w:rPr>
          <w:rFonts w:cs="CG Times"/>
          <w:i/>
          <w:iCs/>
          <w:lang w:val="en-AU"/>
        </w:rPr>
        <w:tab/>
        <w:t>proportional</w:t>
      </w:r>
      <w:r>
        <w:rPr>
          <w:rFonts w:cs="CG Times"/>
          <w:i/>
          <w:iCs/>
          <w:lang w:val="en-AU"/>
        </w:rPr>
        <w:tab/>
        <w:t>receptive</w:t>
      </w:r>
    </w:p>
    <w:p w14:paraId="6B8D196A"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i/>
          <w:iCs/>
          <w:lang w:val="en-AU"/>
        </w:rPr>
      </w:pPr>
      <w:r>
        <w:rPr>
          <w:rFonts w:cs="CG Times"/>
          <w:i/>
          <w:iCs/>
          <w:lang w:val="en-AU"/>
        </w:rPr>
        <w:t>reconciled</w:t>
      </w:r>
      <w:r>
        <w:rPr>
          <w:rFonts w:cs="CG Times"/>
          <w:i/>
          <w:iCs/>
          <w:lang w:val="en-AU"/>
        </w:rPr>
        <w:tab/>
        <w:t>related</w:t>
      </w:r>
      <w:r>
        <w:rPr>
          <w:rFonts w:cs="CG Times"/>
          <w:i/>
          <w:iCs/>
          <w:lang w:val="en-AU"/>
        </w:rPr>
        <w:tab/>
        <w:t>resigned</w:t>
      </w:r>
      <w:r>
        <w:rPr>
          <w:rFonts w:cs="CG Times"/>
          <w:i/>
          <w:iCs/>
          <w:lang w:val="en-AU"/>
        </w:rPr>
        <w:tab/>
        <w:t>resistant</w:t>
      </w:r>
      <w:r>
        <w:rPr>
          <w:rFonts w:cs="CG Times"/>
          <w:i/>
          <w:iCs/>
          <w:lang w:val="en-AU"/>
        </w:rPr>
        <w:tab/>
        <w:t>responsible</w:t>
      </w:r>
      <w:r>
        <w:rPr>
          <w:rFonts w:cs="CG Times"/>
          <w:i/>
          <w:iCs/>
          <w:lang w:val="en-AU"/>
        </w:rPr>
        <w:tab/>
        <w:t>similar</w:t>
      </w:r>
    </w:p>
    <w:p w14:paraId="1F14ED5F" w14:textId="77777777"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lang w:val="en-AU"/>
        </w:rPr>
      </w:pPr>
      <w:r>
        <w:rPr>
          <w:rFonts w:cs="CG Times"/>
          <w:i/>
          <w:iCs/>
          <w:u w:val="single"/>
          <w:lang w:val="en-AU"/>
        </w:rPr>
        <w:t>subject</w:t>
      </w:r>
      <w:r>
        <w:rPr>
          <w:rFonts w:cs="CG Times"/>
          <w:i/>
          <w:iCs/>
          <w:lang w:val="en-AU"/>
        </w:rPr>
        <w:tab/>
        <w:t>subordinate</w:t>
      </w:r>
      <w:r>
        <w:rPr>
          <w:rFonts w:cs="CG Times"/>
          <w:i/>
          <w:iCs/>
          <w:lang w:val="en-AU"/>
        </w:rPr>
        <w:tab/>
        <w:t>subservient</w:t>
      </w:r>
      <w:r>
        <w:rPr>
          <w:rFonts w:cs="CG Times"/>
          <w:i/>
          <w:iCs/>
          <w:lang w:val="en-AU"/>
        </w:rPr>
        <w:tab/>
        <w:t>superior</w:t>
      </w:r>
      <w:r>
        <w:rPr>
          <w:rFonts w:cs="CG Times"/>
          <w:i/>
          <w:iCs/>
          <w:lang w:val="en-AU"/>
        </w:rPr>
        <w:tab/>
        <w:t>susceptible</w:t>
      </w:r>
      <w:r>
        <w:rPr>
          <w:rFonts w:cs="CG Times"/>
          <w:i/>
          <w:iCs/>
          <w:lang w:val="en-AU"/>
        </w:rPr>
        <w:tab/>
      </w:r>
      <w:r>
        <w:rPr>
          <w:rFonts w:cs="CG Times"/>
          <w:i/>
          <w:iCs/>
          <w:u w:val="single"/>
          <w:lang w:val="en-AU"/>
        </w:rPr>
        <w:t>tantamount</w:t>
      </w:r>
    </w:p>
    <w:p w14:paraId="00E324B7" w14:textId="77777777"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hanging="1238"/>
        <w:jc w:val="both"/>
        <w:rPr>
          <w:rFonts w:cs="CG Times"/>
          <w:lang w:val="en-AU"/>
        </w:rPr>
      </w:pPr>
      <w:r>
        <w:rPr>
          <w:rFonts w:cs="CG Times"/>
          <w:lang w:val="en-AU"/>
        </w:rPr>
        <w:t>[</w:t>
      </w:r>
      <w:r w:rsidR="00357D72">
        <w:rPr>
          <w:rFonts w:cs="CG Times"/>
          <w:lang w:val="en-AU"/>
        </w:rPr>
        <w:t>23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very friendly </w:t>
      </w:r>
      <w:r>
        <w:rPr>
          <w:rFonts w:cs="CG Times"/>
          <w:i/>
          <w:iCs/>
          <w:u w:val="single"/>
          <w:lang w:val="en-AU"/>
        </w:rPr>
        <w:t>towards us</w:t>
      </w:r>
      <w:r>
        <w:rPr>
          <w:rFonts w:cs="CG Times"/>
          <w:i/>
          <w:iCs/>
          <w:lang w:val="en-AU"/>
        </w:rPr>
        <w:t xml:space="preserve">   strongly inclined </w:t>
      </w:r>
      <w:r>
        <w:rPr>
          <w:rFonts w:cs="CG Times"/>
          <w:i/>
          <w:iCs/>
          <w:u w:val="single"/>
          <w:lang w:val="en-AU"/>
        </w:rPr>
        <w:t>towards the other candidate</w:t>
      </w:r>
      <w:r>
        <w:rPr>
          <w:rFonts w:cs="CG Times"/>
          <w:i/>
          <w:iCs/>
          <w:lang w:val="en-AU"/>
        </w:rPr>
        <w:t xml:space="preserve">   respectful </w:t>
      </w:r>
      <w:r>
        <w:rPr>
          <w:rFonts w:cs="CG Times"/>
          <w:i/>
          <w:iCs/>
          <w:u w:val="single"/>
          <w:lang w:val="en-AU"/>
        </w:rPr>
        <w:lastRenderedPageBreak/>
        <w:t>towards authority</w:t>
      </w:r>
      <w:r>
        <w:rPr>
          <w:rFonts w:cs="CG Times"/>
          <w:i/>
          <w:iCs/>
          <w:lang w:val="en-AU"/>
        </w:rPr>
        <w:t xml:space="preserve">   not very sympathetic </w:t>
      </w:r>
      <w:r>
        <w:rPr>
          <w:rFonts w:cs="CG Times"/>
          <w:i/>
          <w:iCs/>
          <w:u w:val="single"/>
          <w:lang w:val="en-AU"/>
        </w:rPr>
        <w:t>towards new ideas</w:t>
      </w:r>
    </w:p>
    <w:p w14:paraId="250433BC" w14:textId="77777777"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hanging="1238"/>
        <w:jc w:val="both"/>
        <w:rPr>
          <w:rFonts w:cs="CG Times"/>
          <w:lang w:val="en-AU"/>
        </w:rPr>
      </w:pPr>
      <w:r>
        <w:rPr>
          <w:rFonts w:cs="CG Times"/>
          <w:lang w:val="en-AU"/>
        </w:rPr>
        <w:t>[</w:t>
      </w:r>
      <w:r w:rsidR="00357D72">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antagonistic</w:t>
      </w:r>
      <w:r>
        <w:rPr>
          <w:rFonts w:cs="CG Times"/>
          <w:i/>
          <w:iCs/>
          <w:lang w:val="en-AU"/>
        </w:rPr>
        <w:tab/>
        <w:t>friendly</w:t>
      </w:r>
      <w:r>
        <w:rPr>
          <w:rFonts w:cs="CG Times"/>
          <w:i/>
          <w:iCs/>
          <w:lang w:val="en-AU"/>
        </w:rPr>
        <w:tab/>
        <w:t>hostile</w:t>
      </w:r>
      <w:r>
        <w:rPr>
          <w:rFonts w:cs="CG Times"/>
          <w:i/>
          <w:iCs/>
          <w:lang w:val="en-AU"/>
        </w:rPr>
        <w:tab/>
        <w:t>inclined</w:t>
      </w:r>
      <w:r>
        <w:rPr>
          <w:rFonts w:cs="CG Times"/>
          <w:i/>
          <w:iCs/>
          <w:lang w:val="en-AU"/>
        </w:rPr>
        <w:tab/>
        <w:t>respectful</w:t>
      </w:r>
      <w:r>
        <w:rPr>
          <w:rFonts w:cs="CG Times"/>
          <w:i/>
          <w:iCs/>
          <w:lang w:val="en-AU"/>
        </w:rPr>
        <w:tab/>
        <w:t>sympathetic</w:t>
      </w:r>
    </w:p>
    <w:p w14:paraId="2D417011" w14:textId="77777777"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hanging="1238"/>
        <w:jc w:val="both"/>
        <w:rPr>
          <w:rFonts w:cs="CG Times"/>
          <w:lang w:val="en-AU"/>
        </w:rPr>
      </w:pPr>
      <w:r>
        <w:rPr>
          <w:rFonts w:cs="CG Times"/>
          <w:lang w:val="en-AU"/>
        </w:rPr>
        <w:t>[</w:t>
      </w:r>
      <w:r w:rsidR="00357D72">
        <w:rPr>
          <w:rFonts w:cs="CG Times"/>
          <w:lang w:val="en-AU"/>
        </w:rPr>
        <w:t>25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careful </w:t>
      </w:r>
      <w:r>
        <w:rPr>
          <w:rFonts w:cs="CG Times"/>
          <w:i/>
          <w:iCs/>
          <w:u w:val="single"/>
          <w:lang w:val="en-AU"/>
        </w:rPr>
        <w:t>with money</w:t>
      </w:r>
      <w:r>
        <w:rPr>
          <w:rFonts w:cs="CG Times"/>
          <w:i/>
          <w:iCs/>
          <w:lang w:val="en-AU"/>
        </w:rPr>
        <w:t xml:space="preserve">   conversant </w:t>
      </w:r>
      <w:r>
        <w:rPr>
          <w:rFonts w:cs="CG Times"/>
          <w:i/>
          <w:iCs/>
          <w:u w:val="single"/>
          <w:lang w:val="en-AU"/>
        </w:rPr>
        <w:t>with the rules</w:t>
      </w:r>
      <w:r>
        <w:rPr>
          <w:rFonts w:cs="CG Times"/>
          <w:i/>
          <w:iCs/>
          <w:lang w:val="en-AU"/>
        </w:rPr>
        <w:t xml:space="preserve">   fed up </w:t>
      </w:r>
      <w:r>
        <w:rPr>
          <w:rFonts w:cs="CG Times"/>
          <w:i/>
          <w:iCs/>
          <w:u w:val="single"/>
          <w:lang w:val="en-AU"/>
        </w:rPr>
        <w:t>with the noise</w:t>
      </w:r>
      <w:r>
        <w:rPr>
          <w:rFonts w:cs="CG Times"/>
          <w:i/>
          <w:iCs/>
          <w:lang w:val="en-AU"/>
        </w:rPr>
        <w:t xml:space="preserve">   good </w:t>
      </w:r>
      <w:r>
        <w:rPr>
          <w:rFonts w:cs="CG Times"/>
          <w:i/>
          <w:iCs/>
          <w:u w:val="single"/>
          <w:lang w:val="en-AU"/>
        </w:rPr>
        <w:t>with her hands</w:t>
      </w:r>
      <w:r>
        <w:rPr>
          <w:rFonts w:cs="CG Times"/>
          <w:i/>
          <w:iCs/>
          <w:lang w:val="en-AU"/>
        </w:rPr>
        <w:t xml:space="preserve">   happy </w:t>
      </w:r>
      <w:r>
        <w:rPr>
          <w:rFonts w:cs="CG Times"/>
          <w:i/>
          <w:iCs/>
          <w:u w:val="single"/>
          <w:lang w:val="en-AU"/>
        </w:rPr>
        <w:t>with the result</w:t>
      </w:r>
      <w:r>
        <w:rPr>
          <w:rFonts w:cs="CG Times"/>
          <w:i/>
          <w:iCs/>
          <w:lang w:val="en-AU"/>
        </w:rPr>
        <w:t xml:space="preserve">   obsessed </w:t>
      </w:r>
      <w:r>
        <w:rPr>
          <w:rFonts w:cs="CG Times"/>
          <w:i/>
          <w:iCs/>
          <w:u w:val="single"/>
          <w:lang w:val="en-AU"/>
        </w:rPr>
        <w:t>with sex</w:t>
      </w:r>
      <w:r>
        <w:rPr>
          <w:rFonts w:cs="CG Times"/>
          <w:i/>
          <w:iCs/>
          <w:lang w:val="en-AU"/>
        </w:rPr>
        <w:t xml:space="preserve">   tinged </w:t>
      </w:r>
      <w:r>
        <w:rPr>
          <w:rFonts w:cs="CG Times"/>
          <w:i/>
          <w:iCs/>
          <w:u w:val="single"/>
          <w:lang w:val="en-AU"/>
        </w:rPr>
        <w:t>with gold</w:t>
      </w:r>
    </w:p>
    <w:p w14:paraId="42750711" w14:textId="77777777"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26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angry</w:t>
      </w:r>
      <w:r>
        <w:rPr>
          <w:rFonts w:cs="CG Times"/>
          <w:i/>
          <w:iCs/>
          <w:lang w:val="en-AU"/>
        </w:rPr>
        <w:tab/>
        <w:t>annoyed</w:t>
      </w:r>
      <w:r>
        <w:rPr>
          <w:rFonts w:cs="CG Times"/>
          <w:i/>
          <w:iCs/>
          <w:lang w:val="en-AU"/>
        </w:rPr>
        <w:tab/>
        <w:t>bored</w:t>
      </w:r>
      <w:r>
        <w:rPr>
          <w:rFonts w:cs="CG Times"/>
          <w:i/>
          <w:iCs/>
          <w:lang w:val="en-AU"/>
        </w:rPr>
        <w:tab/>
        <w:t>browned off</w:t>
      </w:r>
      <w:r>
        <w:rPr>
          <w:rFonts w:cs="CG Times"/>
          <w:i/>
          <w:iCs/>
          <w:lang w:val="en-AU"/>
        </w:rPr>
        <w:tab/>
        <w:t>busy</w:t>
      </w:r>
      <w:r>
        <w:rPr>
          <w:rFonts w:cs="CG Times"/>
          <w:i/>
          <w:iCs/>
          <w:lang w:val="en-AU"/>
        </w:rPr>
        <w:tab/>
        <w:t>careful</w:t>
      </w:r>
    </w:p>
    <w:p w14:paraId="1E9CF2EE" w14:textId="77777777"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cautious</w:t>
      </w:r>
      <w:r>
        <w:rPr>
          <w:rFonts w:cs="CG Times"/>
          <w:i/>
          <w:iCs/>
          <w:lang w:val="en-AU"/>
        </w:rPr>
        <w:tab/>
        <w:t>comfortable</w:t>
      </w:r>
      <w:r>
        <w:rPr>
          <w:rFonts w:cs="CG Times"/>
          <w:i/>
          <w:iCs/>
          <w:lang w:val="en-AU"/>
        </w:rPr>
        <w:tab/>
        <w:t>compatible</w:t>
      </w:r>
      <w:r>
        <w:rPr>
          <w:rFonts w:cs="CG Times"/>
          <w:i/>
          <w:iCs/>
          <w:lang w:val="en-AU"/>
        </w:rPr>
        <w:tab/>
        <w:t>concerned</w:t>
      </w:r>
      <w:r>
        <w:rPr>
          <w:rFonts w:cs="CG Times"/>
          <w:i/>
          <w:iCs/>
          <w:lang w:val="en-AU"/>
        </w:rPr>
        <w:tab/>
        <w:t>connected</w:t>
      </w:r>
      <w:r>
        <w:rPr>
          <w:rFonts w:cs="CG Times"/>
          <w:i/>
          <w:iCs/>
          <w:lang w:val="en-AU"/>
        </w:rPr>
        <w:tab/>
      </w:r>
      <w:r>
        <w:rPr>
          <w:rFonts w:cs="CG Times"/>
          <w:i/>
          <w:iCs/>
          <w:u w:val="single"/>
          <w:lang w:val="en-AU"/>
        </w:rPr>
        <w:t>consonant</w:t>
      </w:r>
    </w:p>
    <w:p w14:paraId="062044DE" w14:textId="77777777"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content</w:t>
      </w:r>
      <w:r>
        <w:rPr>
          <w:rFonts w:cs="CG Times"/>
          <w:i/>
          <w:iCs/>
          <w:lang w:val="en-AU"/>
        </w:rPr>
        <w:tab/>
      </w:r>
      <w:r>
        <w:rPr>
          <w:rFonts w:cs="CG Times"/>
          <w:i/>
          <w:iCs/>
          <w:u w:val="single"/>
          <w:lang w:val="en-AU"/>
        </w:rPr>
        <w:t>conversant</w:t>
      </w:r>
      <w:r>
        <w:rPr>
          <w:rFonts w:cs="CG Times"/>
          <w:i/>
          <w:iCs/>
          <w:lang w:val="en-AU"/>
        </w:rPr>
        <w:tab/>
        <w:t>covered</w:t>
      </w:r>
      <w:r>
        <w:rPr>
          <w:rFonts w:cs="CG Times"/>
          <w:i/>
          <w:iCs/>
          <w:lang w:val="en-AU"/>
        </w:rPr>
        <w:tab/>
        <w:t>cross</w:t>
      </w:r>
      <w:r>
        <w:rPr>
          <w:rFonts w:cs="CG Times"/>
          <w:i/>
          <w:iCs/>
          <w:lang w:val="en-AU"/>
        </w:rPr>
        <w:tab/>
        <w:t>delighted</w:t>
      </w:r>
      <w:r>
        <w:rPr>
          <w:rFonts w:cs="CG Times"/>
          <w:i/>
          <w:iCs/>
          <w:lang w:val="en-AU"/>
        </w:rPr>
        <w:tab/>
        <w:t>depressed</w:t>
      </w:r>
    </w:p>
    <w:p w14:paraId="1EFEB92A" w14:textId="77777777"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disappointed</w:t>
      </w:r>
      <w:r>
        <w:rPr>
          <w:rFonts w:cs="CG Times"/>
          <w:i/>
          <w:iCs/>
          <w:lang w:val="en-AU"/>
        </w:rPr>
        <w:tab/>
        <w:t>disgusted</w:t>
      </w:r>
      <w:r>
        <w:rPr>
          <w:rFonts w:cs="CG Times"/>
          <w:i/>
          <w:iCs/>
          <w:lang w:val="en-AU"/>
        </w:rPr>
        <w:tab/>
        <w:t>distressed</w:t>
      </w:r>
      <w:r>
        <w:rPr>
          <w:rFonts w:cs="CG Times"/>
          <w:i/>
          <w:iCs/>
          <w:lang w:val="en-AU"/>
        </w:rPr>
        <w:tab/>
        <w:t>effective</w:t>
      </w:r>
      <w:r>
        <w:rPr>
          <w:rFonts w:cs="CG Times"/>
          <w:i/>
          <w:iCs/>
          <w:lang w:val="en-AU"/>
        </w:rPr>
        <w:tab/>
        <w:t>enchanted</w:t>
      </w:r>
      <w:r>
        <w:rPr>
          <w:rFonts w:cs="CG Times"/>
          <w:i/>
          <w:iCs/>
          <w:lang w:val="en-AU"/>
        </w:rPr>
        <w:tab/>
        <w:t>familiar</w:t>
      </w:r>
    </w:p>
    <w:p w14:paraId="2D1242CC" w14:textId="77777777"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fed up</w:t>
      </w:r>
      <w:r>
        <w:rPr>
          <w:rFonts w:cs="CG Times"/>
          <w:i/>
          <w:iCs/>
          <w:lang w:val="en-AU"/>
        </w:rPr>
        <w:tab/>
        <w:t>firm</w:t>
      </w:r>
      <w:r>
        <w:rPr>
          <w:rFonts w:cs="CG Times"/>
          <w:i/>
          <w:iCs/>
          <w:lang w:val="en-AU"/>
        </w:rPr>
        <w:tab/>
      </w:r>
      <w:r>
        <w:rPr>
          <w:rFonts w:cs="CG Times"/>
          <w:i/>
          <w:iCs/>
          <w:u w:val="single"/>
          <w:lang w:val="en-AU"/>
        </w:rPr>
        <w:t>fraught</w:t>
      </w:r>
      <w:r>
        <w:rPr>
          <w:rFonts w:cs="CG Times"/>
          <w:i/>
          <w:iCs/>
          <w:lang w:val="en-AU"/>
        </w:rPr>
        <w:tab/>
        <w:t>friendly</w:t>
      </w:r>
      <w:r>
        <w:rPr>
          <w:rFonts w:cs="CG Times"/>
          <w:i/>
          <w:iCs/>
          <w:lang w:val="en-AU"/>
        </w:rPr>
        <w:tab/>
        <w:t>furious</w:t>
      </w:r>
      <w:r>
        <w:rPr>
          <w:rFonts w:cs="CG Times"/>
          <w:i/>
          <w:iCs/>
          <w:lang w:val="en-AU"/>
        </w:rPr>
        <w:tab/>
        <w:t>gentle</w:t>
      </w:r>
    </w:p>
    <w:p w14:paraId="30994AFA" w14:textId="77777777"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good</w:t>
      </w:r>
      <w:r>
        <w:rPr>
          <w:rFonts w:cs="CG Times"/>
          <w:i/>
          <w:iCs/>
          <w:lang w:val="en-AU"/>
        </w:rPr>
        <w:tab/>
        <w:t>happy</w:t>
      </w:r>
      <w:r>
        <w:rPr>
          <w:rFonts w:cs="CG Times"/>
          <w:i/>
          <w:iCs/>
          <w:lang w:val="en-AU"/>
        </w:rPr>
        <w:tab/>
        <w:t>harsh</w:t>
      </w:r>
      <w:r>
        <w:rPr>
          <w:rFonts w:cs="CG Times"/>
          <w:i/>
          <w:iCs/>
          <w:lang w:val="en-AU"/>
        </w:rPr>
        <w:tab/>
        <w:t>impatient</w:t>
      </w:r>
      <w:r>
        <w:rPr>
          <w:rFonts w:cs="CG Times"/>
          <w:i/>
          <w:iCs/>
          <w:lang w:val="en-AU"/>
        </w:rPr>
        <w:tab/>
        <w:t>obsessed</w:t>
      </w:r>
      <w:r>
        <w:rPr>
          <w:rFonts w:cs="CG Times"/>
          <w:i/>
          <w:iCs/>
          <w:lang w:val="en-AU"/>
        </w:rPr>
        <w:tab/>
        <w:t>occupied</w:t>
      </w:r>
    </w:p>
    <w:p w14:paraId="03DE1B83" w14:textId="77777777"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parallel</w:t>
      </w:r>
      <w:r>
        <w:rPr>
          <w:rFonts w:cs="CG Times"/>
          <w:i/>
          <w:iCs/>
          <w:lang w:val="en-AU"/>
        </w:rPr>
        <w:tab/>
        <w:t>pleased</w:t>
      </w:r>
      <w:r>
        <w:rPr>
          <w:rFonts w:cs="CG Times"/>
          <w:i/>
          <w:iCs/>
          <w:lang w:val="en-AU"/>
        </w:rPr>
        <w:tab/>
        <w:t>reckless</w:t>
      </w:r>
      <w:r>
        <w:rPr>
          <w:rFonts w:cs="CG Times"/>
          <w:i/>
          <w:iCs/>
          <w:lang w:val="en-AU"/>
        </w:rPr>
        <w:tab/>
      </w:r>
      <w:r>
        <w:rPr>
          <w:rFonts w:cs="CG Times"/>
          <w:i/>
          <w:iCs/>
          <w:u w:val="single"/>
          <w:lang w:val="en-AU"/>
        </w:rPr>
        <w:t>riddled</w:t>
      </w:r>
      <w:r>
        <w:rPr>
          <w:rFonts w:cs="CG Times"/>
          <w:i/>
          <w:iCs/>
          <w:lang w:val="en-AU"/>
        </w:rPr>
        <w:tab/>
        <w:t>rife</w:t>
      </w:r>
      <w:r>
        <w:rPr>
          <w:rFonts w:cs="CG Times"/>
          <w:i/>
          <w:iCs/>
          <w:lang w:val="en-AU"/>
        </w:rPr>
        <w:tab/>
        <w:t>satisfied</w:t>
      </w:r>
    </w:p>
    <w:p w14:paraId="7AD21706" w14:textId="77777777" w:rsidR="00357D72"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sick</w:t>
      </w:r>
      <w:r>
        <w:rPr>
          <w:rFonts w:cs="CG Times"/>
          <w:i/>
          <w:iCs/>
          <w:lang w:val="en-AU"/>
        </w:rPr>
        <w:tab/>
        <w:t>skilful</w:t>
      </w:r>
      <w:r>
        <w:rPr>
          <w:rFonts w:cs="CG Times"/>
          <w:i/>
          <w:iCs/>
          <w:lang w:val="en-AU"/>
        </w:rPr>
        <w:tab/>
        <w:t>stricken</w:t>
      </w:r>
      <w:r>
        <w:rPr>
          <w:rFonts w:cs="CG Times"/>
          <w:i/>
          <w:iCs/>
          <w:lang w:val="en-AU"/>
        </w:rPr>
        <w:tab/>
        <w:t>strict</w:t>
      </w:r>
      <w:r>
        <w:rPr>
          <w:rFonts w:cs="CG Times"/>
          <w:i/>
          <w:iCs/>
          <w:lang w:val="en-AU"/>
        </w:rPr>
        <w:tab/>
      </w:r>
      <w:r>
        <w:rPr>
          <w:rFonts w:cs="CG Times"/>
          <w:i/>
          <w:iCs/>
          <w:u w:val="single"/>
          <w:lang w:val="en-AU"/>
        </w:rPr>
        <w:t>taken</w:t>
      </w:r>
      <w:r>
        <w:rPr>
          <w:rFonts w:cs="CG Times"/>
          <w:i/>
          <w:iCs/>
          <w:lang w:val="en-AU"/>
        </w:rPr>
        <w:tab/>
      </w:r>
      <w:r>
        <w:rPr>
          <w:rFonts w:cs="CG Times"/>
          <w:i/>
          <w:iCs/>
          <w:u w:val="single"/>
          <w:lang w:val="en-AU"/>
        </w:rPr>
        <w:t>tinged</w:t>
      </w:r>
    </w:p>
    <w:p w14:paraId="68CA4859"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357D72">
        <w:rPr>
          <w:rFonts w:cs="CG Times"/>
          <w:lang w:val="en-AU"/>
        </w:rPr>
        <w:t>27</w:t>
      </w:r>
      <w:r>
        <w:rPr>
          <w:rFonts w:cs="CG Times"/>
          <w:lang w:val="en-AU"/>
        </w:rPr>
        <w:t>]</w:t>
      </w:r>
      <w:r>
        <w:rPr>
          <w:rFonts w:cs="CG Times"/>
          <w:lang w:val="en-AU"/>
        </w:rPr>
        <w:tab/>
      </w:r>
      <w:r>
        <w:rPr>
          <w:rFonts w:cs="CG Times"/>
          <w:lang w:val="en-AU"/>
        </w:rPr>
        <w:tab/>
      </w:r>
      <w:r>
        <w:rPr>
          <w:rFonts w:cs="CG Times"/>
          <w:lang w:val="en-AU"/>
        </w:rPr>
        <w:tab/>
        <w:t xml:space="preserve">a. </w:t>
      </w:r>
      <w:r>
        <w:rPr>
          <w:rFonts w:cs="CG Times"/>
          <w:vertAlign w:val="superscript"/>
          <w:lang w:val="en-AU"/>
        </w:rPr>
        <w:t>%</w:t>
      </w:r>
      <w:r>
        <w:rPr>
          <w:rFonts w:cs="CG Times"/>
          <w:i/>
          <w:iCs/>
          <w:lang w:val="en-AU"/>
        </w:rPr>
        <w:t xml:space="preserve">different </w:t>
      </w:r>
      <w:r>
        <w:rPr>
          <w:rFonts w:cs="CG Times"/>
          <w:i/>
          <w:iCs/>
          <w:u w:val="single"/>
          <w:lang w:val="en-AU"/>
        </w:rPr>
        <w:t>than it used to be</w:t>
      </w:r>
      <w:r>
        <w:rPr>
          <w:rFonts w:cs="CG Times"/>
          <w:i/>
          <w:iCs/>
          <w:lang w:val="en-AU"/>
        </w:rPr>
        <w:t xml:space="preserve">  </w:t>
      </w:r>
      <w:r>
        <w:rPr>
          <w:rFonts w:cs="CG Times"/>
          <w:lang w:val="en-AU"/>
        </w:rPr>
        <w:tab/>
        <w:t>b.</w:t>
      </w:r>
      <w:r>
        <w:rPr>
          <w:rFonts w:cs="CG Times"/>
          <w:lang w:val="en-AU"/>
        </w:rPr>
        <w:tab/>
      </w:r>
      <w:r>
        <w:rPr>
          <w:rFonts w:cs="CG Times"/>
          <w:i/>
          <w:iCs/>
          <w:lang w:val="en-AU"/>
        </w:rPr>
        <w:t xml:space="preserve">the same </w:t>
      </w:r>
      <w:r>
        <w:rPr>
          <w:rFonts w:cs="CG Times"/>
          <w:i/>
          <w:iCs/>
          <w:u w:val="single"/>
          <w:lang w:val="en-AU"/>
        </w:rPr>
        <w:t>as last time</w:t>
      </w:r>
    </w:p>
    <w:p w14:paraId="3346723F" w14:textId="77777777" w:rsidR="00357D72" w:rsidRDefault="0078132A">
      <w:pPr>
        <w:tabs>
          <w:tab w:val="left" w:pos="-792"/>
          <w:tab w:val="left" w:pos="-360"/>
          <w:tab w:val="left" w:pos="0"/>
          <w:tab w:val="left" w:pos="532"/>
          <w:tab w:val="right" w:pos="676"/>
          <w:tab w:val="left" w:pos="835"/>
          <w:tab w:val="left" w:pos="1238"/>
          <w:tab w:val="left" w:pos="5011"/>
          <w:tab w:val="left" w:pos="5371"/>
          <w:tab w:val="left" w:pos="6135"/>
          <w:tab w:val="left" w:pos="7258"/>
        </w:tabs>
        <w:spacing w:line="480" w:lineRule="auto"/>
        <w:ind w:left="835" w:hanging="835"/>
        <w:jc w:val="both"/>
        <w:rPr>
          <w:rFonts w:cs="CG Times"/>
          <w:lang w:val="en-AU"/>
        </w:rPr>
      </w:pPr>
      <w:r>
        <w:rPr>
          <w:rFonts w:cs="CG Times"/>
          <w:lang w:val="en-AU"/>
        </w:rPr>
        <w:t>[</w:t>
      </w:r>
      <w:r w:rsidR="00357D72">
        <w:rPr>
          <w:rFonts w:cs="CG Times"/>
          <w:lang w:val="en-AU"/>
        </w:rPr>
        <w:t>28</w:t>
      </w:r>
      <w:r>
        <w:rPr>
          <w:rFonts w:cs="CG Times"/>
          <w:lang w:val="en-AU"/>
        </w:rPr>
        <w:t>]</w:t>
      </w:r>
      <w:r>
        <w:rPr>
          <w:rFonts w:cs="CG Times"/>
          <w:lang w:val="en-AU"/>
        </w:rPr>
        <w:tab/>
      </w:r>
      <w:r>
        <w:rPr>
          <w:rFonts w:cs="CG Times"/>
          <w:lang w:val="en-AU"/>
        </w:rPr>
        <w:tab/>
      </w:r>
      <w:r>
        <w:rPr>
          <w:rFonts w:cs="CG Times"/>
          <w:lang w:val="en-AU"/>
        </w:rPr>
        <w:tab/>
        <w:t xml:space="preserve">a. </w:t>
      </w:r>
      <w:r>
        <w:rPr>
          <w:rFonts w:cs="CG Times"/>
          <w:vertAlign w:val="superscript"/>
          <w:lang w:val="en-AU"/>
        </w:rPr>
        <w:t>%</w:t>
      </w:r>
      <w:r>
        <w:rPr>
          <w:rFonts w:cs="CG Times"/>
          <w:i/>
          <w:iCs/>
          <w:lang w:val="en-AU"/>
        </w:rPr>
        <w:t>different   other</w:t>
      </w:r>
      <w:r>
        <w:rPr>
          <w:rFonts w:cs="CG Times"/>
          <w:lang w:val="en-AU"/>
        </w:rPr>
        <w:tab/>
        <w:t>b.</w:t>
      </w:r>
      <w:r>
        <w:rPr>
          <w:rFonts w:cs="CG Times"/>
          <w:lang w:val="en-AU"/>
        </w:rPr>
        <w:tab/>
      </w:r>
      <w:r>
        <w:rPr>
          <w:rFonts w:cs="CG Times"/>
          <w:i/>
          <w:iCs/>
          <w:lang w:val="en-AU"/>
        </w:rPr>
        <w:t>same</w:t>
      </w:r>
      <w:r>
        <w:rPr>
          <w:rFonts w:cs="CG Times"/>
          <w:lang w:val="en-AU"/>
        </w:rPr>
        <w:tab/>
      </w:r>
      <w:r>
        <w:rPr>
          <w:rFonts w:cs="CG Times"/>
          <w:vertAlign w:val="superscript"/>
          <w:lang w:val="en-AU"/>
        </w:rPr>
        <w:t>?</w:t>
      </w:r>
      <w:r>
        <w:rPr>
          <w:rFonts w:cs="CG Times"/>
          <w:i/>
          <w:iCs/>
          <w:lang w:val="en-AU"/>
        </w:rPr>
        <w:t>similar</w:t>
      </w:r>
      <w:r>
        <w:rPr>
          <w:rFonts w:cs="CG Times"/>
          <w:lang w:val="en-AU"/>
        </w:rPr>
        <w:tab/>
      </w:r>
      <w:r>
        <w:rPr>
          <w:rFonts w:cs="CG Times"/>
          <w:i/>
          <w:iCs/>
          <w:lang w:val="en-AU"/>
        </w:rPr>
        <w:t>such</w:t>
      </w:r>
    </w:p>
    <w:p w14:paraId="3099B4A7"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I'm </w:t>
      </w:r>
      <w:r>
        <w:rPr>
          <w:rFonts w:cs="CG Times"/>
          <w:lang w:val="en-AU"/>
        </w:rPr>
        <w:t>[</w:t>
      </w:r>
      <w:r>
        <w:rPr>
          <w:rFonts w:cs="CG Times"/>
          <w:i/>
          <w:iCs/>
          <w:lang w:val="en-AU"/>
        </w:rPr>
        <w:t xml:space="preserve">glad </w:t>
      </w:r>
      <w:r>
        <w:rPr>
          <w:rFonts w:cs="CG Times"/>
          <w:i/>
          <w:iCs/>
          <w:u w:val="single"/>
          <w:lang w:val="en-AU"/>
        </w:rPr>
        <w:t>that</w:t>
      </w:r>
      <w:r>
        <w:rPr>
          <w:rFonts w:cs="CG Times"/>
          <w:u w:val="single"/>
          <w:lang w:val="en-AU"/>
        </w:rPr>
        <w:t xml:space="preserve"> </w:t>
      </w:r>
      <w:r>
        <w:rPr>
          <w:rFonts w:cs="CG Times"/>
          <w:i/>
          <w:iCs/>
          <w:u w:val="single"/>
          <w:lang w:val="en-AU"/>
        </w:rPr>
        <w:t>you were able to come</w:t>
      </w:r>
      <w:r>
        <w:rPr>
          <w:rFonts w:cs="CG Times"/>
          <w:lang w:val="en-AU"/>
        </w:rPr>
        <w:t>]</w:t>
      </w:r>
      <w:r>
        <w:rPr>
          <w:rFonts w:cs="CG Times"/>
          <w:i/>
          <w:iCs/>
          <w:lang w:val="en-AU"/>
        </w:rPr>
        <w:t>.</w:t>
      </w:r>
      <w:r>
        <w:rPr>
          <w:rFonts w:cs="CG Times"/>
          <w:lang w:val="en-AU"/>
        </w:rPr>
        <w:tab/>
        <w:t>[declarative content clause]</w:t>
      </w:r>
    </w:p>
    <w:p w14:paraId="13B43560"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 xml:space="preserve"> </w:t>
      </w:r>
      <w:r>
        <w:rPr>
          <w:rFonts w:cs="CG Times"/>
          <w:lang w:val="en-AU"/>
        </w:rPr>
        <w:tab/>
      </w: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She was </w:t>
      </w:r>
      <w:r>
        <w:rPr>
          <w:rFonts w:cs="CG Times"/>
          <w:lang w:val="en-AU"/>
        </w:rPr>
        <w:t>[</w:t>
      </w:r>
      <w:r>
        <w:rPr>
          <w:rFonts w:cs="CG Times"/>
          <w:i/>
          <w:iCs/>
          <w:lang w:val="en-AU"/>
        </w:rPr>
        <w:t xml:space="preserve">insistent </w:t>
      </w:r>
      <w:r>
        <w:rPr>
          <w:rFonts w:cs="CG Times"/>
          <w:i/>
          <w:iCs/>
          <w:u w:val="single"/>
          <w:lang w:val="en-AU"/>
        </w:rPr>
        <w:t>that the charge be dropped</w:t>
      </w:r>
      <w:r>
        <w:rPr>
          <w:rFonts w:cs="CG Times"/>
          <w:lang w:val="en-AU"/>
        </w:rPr>
        <w:t>]</w:t>
      </w:r>
      <w:r>
        <w:rPr>
          <w:rFonts w:cs="CG Times"/>
          <w:i/>
          <w:iCs/>
          <w:lang w:val="en-AU"/>
        </w:rPr>
        <w:t>.</w:t>
      </w:r>
      <w:r>
        <w:rPr>
          <w:rFonts w:cs="CG Times"/>
          <w:lang w:val="en-AU"/>
        </w:rPr>
        <w:tab/>
        <w:t>[mandative]</w:t>
      </w:r>
    </w:p>
    <w:p w14:paraId="03705B07"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I'm not </w:t>
      </w:r>
      <w:r>
        <w:rPr>
          <w:rFonts w:cs="CG Times"/>
          <w:lang w:val="en-AU"/>
        </w:rPr>
        <w:t>[</w:t>
      </w:r>
      <w:r>
        <w:rPr>
          <w:rFonts w:cs="CG Times"/>
          <w:i/>
          <w:iCs/>
          <w:lang w:val="en-AU"/>
        </w:rPr>
        <w:t xml:space="preserve">sure </w:t>
      </w:r>
      <w:r>
        <w:rPr>
          <w:rFonts w:cs="CG Times"/>
          <w:i/>
          <w:iCs/>
          <w:u w:val="single"/>
          <w:lang w:val="en-AU"/>
        </w:rPr>
        <w:t>whether that will be possible</w:t>
      </w:r>
      <w:r>
        <w:rPr>
          <w:rFonts w:cs="CG Times"/>
          <w:lang w:val="en-AU"/>
        </w:rPr>
        <w:t>]</w:t>
      </w:r>
      <w:r>
        <w:rPr>
          <w:rFonts w:cs="CG Times"/>
          <w:i/>
          <w:iCs/>
          <w:lang w:val="en-AU"/>
        </w:rPr>
        <w:t>.</w:t>
      </w:r>
      <w:r>
        <w:rPr>
          <w:rFonts w:cs="CG Times"/>
          <w:lang w:val="en-AU"/>
        </w:rPr>
        <w:tab/>
        <w:t>[interrogative]</w:t>
      </w:r>
    </w:p>
    <w:p w14:paraId="0860C309"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I was </w:t>
      </w:r>
      <w:r>
        <w:rPr>
          <w:rFonts w:cs="CG Times"/>
          <w:lang w:val="en-AU"/>
        </w:rPr>
        <w:t>[</w:t>
      </w:r>
      <w:r>
        <w:rPr>
          <w:rFonts w:cs="CG Times"/>
          <w:i/>
          <w:iCs/>
          <w:lang w:val="en-AU"/>
        </w:rPr>
        <w:t xml:space="preserve">amazed </w:t>
      </w:r>
      <w:r>
        <w:rPr>
          <w:rFonts w:cs="CG Times"/>
          <w:i/>
          <w:iCs/>
          <w:u w:val="single"/>
          <w:lang w:val="en-AU"/>
        </w:rPr>
        <w:t>what a fuss he made</w:t>
      </w:r>
      <w:r>
        <w:rPr>
          <w:rFonts w:cs="CG Times"/>
          <w:lang w:val="en-AU"/>
        </w:rPr>
        <w:t>]</w:t>
      </w:r>
      <w:r>
        <w:rPr>
          <w:rFonts w:cs="CG Times"/>
          <w:i/>
          <w:iCs/>
          <w:lang w:val="en-AU"/>
        </w:rPr>
        <w:t>.</w:t>
      </w:r>
      <w:r>
        <w:rPr>
          <w:rFonts w:cs="CG Times"/>
          <w:lang w:val="en-AU"/>
        </w:rPr>
        <w:tab/>
        <w:t>[exclamative]</w:t>
      </w:r>
    </w:p>
    <w:p w14:paraId="0326D92F"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She is </w:t>
      </w:r>
      <w:r>
        <w:rPr>
          <w:rFonts w:cs="CG Times"/>
          <w:lang w:val="en-AU"/>
        </w:rPr>
        <w:t>[</w:t>
      </w:r>
      <w:r>
        <w:rPr>
          <w:rFonts w:cs="CG Times"/>
          <w:i/>
          <w:iCs/>
          <w:lang w:val="en-AU"/>
        </w:rPr>
        <w:t xml:space="preserve">willing </w:t>
      </w:r>
      <w:r>
        <w:rPr>
          <w:rFonts w:cs="CG Times"/>
          <w:i/>
          <w:iCs/>
          <w:u w:val="single"/>
          <w:lang w:val="en-AU"/>
        </w:rPr>
        <w:t>to renegotiate the deal</w:t>
      </w:r>
      <w:r>
        <w:rPr>
          <w:rFonts w:cs="CG Times"/>
          <w:lang w:val="en-AU"/>
        </w:rPr>
        <w:t>]</w:t>
      </w:r>
      <w:r>
        <w:rPr>
          <w:rFonts w:cs="CG Times"/>
          <w:i/>
          <w:iCs/>
          <w:lang w:val="en-AU"/>
        </w:rPr>
        <w:t>.</w:t>
      </w:r>
      <w:r>
        <w:rPr>
          <w:rFonts w:cs="CG Times"/>
          <w:lang w:val="en-AU"/>
        </w:rPr>
        <w:tab/>
        <w:t>[infinitival]</w:t>
      </w:r>
    </w:p>
    <w:p w14:paraId="04669A4C"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i/>
          <w:iCs/>
          <w:lang w:val="en-AU"/>
        </w:rPr>
        <w:t xml:space="preserve">Kim is </w:t>
      </w:r>
      <w:r>
        <w:rPr>
          <w:rFonts w:cs="CG Times"/>
          <w:lang w:val="en-AU"/>
        </w:rPr>
        <w:t>[</w:t>
      </w:r>
      <w:r>
        <w:rPr>
          <w:rFonts w:cs="CG Times"/>
          <w:i/>
          <w:iCs/>
          <w:lang w:val="en-AU"/>
        </w:rPr>
        <w:t xml:space="preserve">hard </w:t>
      </w:r>
      <w:r>
        <w:rPr>
          <w:rFonts w:cs="CG Times"/>
          <w:i/>
          <w:iCs/>
          <w:u w:val="single"/>
          <w:lang w:val="en-AU"/>
        </w:rPr>
        <w:t>to please</w:t>
      </w:r>
      <w:r>
        <w:rPr>
          <w:rFonts w:cs="CG Times"/>
          <w:lang w:val="en-AU"/>
        </w:rPr>
        <w:t>]</w:t>
      </w:r>
      <w:r>
        <w:rPr>
          <w:rFonts w:cs="CG Times"/>
          <w:i/>
          <w:iCs/>
          <w:lang w:val="en-AU"/>
        </w:rPr>
        <w:t>.</w:t>
      </w:r>
      <w:r>
        <w:rPr>
          <w:rFonts w:cs="CG Times"/>
          <w:lang w:val="en-AU"/>
        </w:rPr>
        <w:tab/>
        <w:t>[hollow infinitival]</w:t>
      </w:r>
    </w:p>
    <w:p w14:paraId="6F3A0E41"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w:t>
      </w:r>
      <w:r>
        <w:rPr>
          <w:rFonts w:cs="CG Times"/>
          <w:lang w:val="en-AU"/>
        </w:rPr>
        <w:tab/>
      </w:r>
      <w:r>
        <w:rPr>
          <w:rFonts w:cs="CG Times"/>
          <w:lang w:val="en-AU"/>
        </w:rPr>
        <w:tab/>
      </w:r>
      <w:r>
        <w:rPr>
          <w:rFonts w:cs="CG Times"/>
          <w:i/>
          <w:iCs/>
          <w:lang w:val="en-AU"/>
        </w:rPr>
        <w:t xml:space="preserve">She was </w:t>
      </w:r>
      <w:r>
        <w:rPr>
          <w:rFonts w:cs="CG Times"/>
          <w:lang w:val="en-AU"/>
        </w:rPr>
        <w:t>[</w:t>
      </w:r>
      <w:r>
        <w:rPr>
          <w:rFonts w:cs="CG Times"/>
          <w:i/>
          <w:iCs/>
          <w:lang w:val="en-AU"/>
        </w:rPr>
        <w:t xml:space="preserve">busy </w:t>
      </w:r>
      <w:r>
        <w:rPr>
          <w:rFonts w:cs="CG Times"/>
          <w:i/>
          <w:iCs/>
          <w:u w:val="single"/>
          <w:lang w:val="en-AU"/>
        </w:rPr>
        <w:t>marking assignments</w:t>
      </w:r>
      <w:r>
        <w:rPr>
          <w:rFonts w:cs="CG Times"/>
          <w:lang w:val="en-AU"/>
        </w:rPr>
        <w:t>]</w:t>
      </w:r>
      <w:r>
        <w:rPr>
          <w:rFonts w:cs="CG Times"/>
          <w:i/>
          <w:iCs/>
          <w:lang w:val="en-AU"/>
        </w:rPr>
        <w:t>.</w:t>
      </w:r>
      <w:r>
        <w:rPr>
          <w:rFonts w:cs="CG Times"/>
          <w:lang w:val="en-AU"/>
        </w:rPr>
        <w:tab/>
        <w:t>[gerund-participial]</w:t>
      </w:r>
    </w:p>
    <w:p w14:paraId="2141D0BD" w14:textId="77777777"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viii</w:t>
      </w:r>
      <w:r>
        <w:rPr>
          <w:rFonts w:cs="CG Times"/>
          <w:lang w:val="en-AU"/>
        </w:rPr>
        <w:tab/>
      </w:r>
      <w:r>
        <w:rPr>
          <w:rFonts w:cs="CG Times"/>
          <w:lang w:val="en-AU"/>
        </w:rPr>
        <w:tab/>
      </w:r>
      <w:r>
        <w:rPr>
          <w:rFonts w:cs="CG Times"/>
          <w:i/>
          <w:iCs/>
          <w:lang w:val="en-AU"/>
        </w:rPr>
        <w:t xml:space="preserve">The offer is certainly </w:t>
      </w:r>
      <w:r>
        <w:rPr>
          <w:rFonts w:cs="CG Times"/>
          <w:lang w:val="en-AU"/>
        </w:rPr>
        <w:t>[</w:t>
      </w:r>
      <w:r>
        <w:rPr>
          <w:rFonts w:cs="CG Times"/>
          <w:i/>
          <w:iCs/>
          <w:lang w:val="en-AU"/>
        </w:rPr>
        <w:t xml:space="preserve">worth </w:t>
      </w:r>
      <w:r>
        <w:rPr>
          <w:rFonts w:cs="CG Times"/>
          <w:i/>
          <w:iCs/>
          <w:u w:val="single"/>
          <w:lang w:val="en-AU"/>
        </w:rPr>
        <w:t>considering</w:t>
      </w:r>
      <w:r>
        <w:rPr>
          <w:rFonts w:cs="CG Times"/>
          <w:lang w:val="en-AU"/>
        </w:rPr>
        <w:t>]</w:t>
      </w:r>
      <w:r>
        <w:rPr>
          <w:rFonts w:cs="CG Times"/>
          <w:i/>
          <w:iCs/>
          <w:lang w:val="en-AU"/>
        </w:rPr>
        <w:t>.</w:t>
      </w:r>
      <w:r>
        <w:rPr>
          <w:rFonts w:cs="CG Times"/>
          <w:lang w:val="en-AU"/>
        </w:rPr>
        <w:tab/>
        <w:t>[hollow gerund-participial]</w:t>
      </w:r>
    </w:p>
    <w:p w14:paraId="74F19409" w14:textId="77777777" w:rsidR="0078132A" w:rsidRDefault="0078132A">
      <w:pPr>
        <w:tabs>
          <w:tab w:val="left" w:pos="-792"/>
          <w:tab w:val="left" w:pos="-360"/>
          <w:tab w:val="left" w:pos="0"/>
          <w:tab w:val="left" w:pos="532"/>
          <w:tab w:val="right" w:pos="676"/>
          <w:tab w:val="left" w:pos="835"/>
          <w:tab w:val="left" w:pos="1238"/>
          <w:tab w:val="left" w:pos="5011"/>
          <w:tab w:val="left" w:pos="5371"/>
          <w:tab w:val="left" w:pos="6135"/>
          <w:tab w:val="left" w:pos="7258"/>
        </w:tabs>
        <w:spacing w:line="480" w:lineRule="auto"/>
        <w:ind w:left="1238" w:hanging="1238"/>
        <w:jc w:val="both"/>
        <w:rPr>
          <w:rFonts w:cs="CG Times"/>
          <w:lang w:val="en-AU"/>
        </w:rPr>
      </w:pPr>
      <w:r>
        <w:rPr>
          <w:rFonts w:cs="CG Times"/>
          <w:lang w:val="en-AU"/>
        </w:rPr>
        <w:t>[</w:t>
      </w:r>
      <w:r w:rsidR="00357D72">
        <w:rPr>
          <w:rFonts w:cs="CG Times"/>
          <w:lang w:val="en-AU"/>
        </w:rPr>
        <w:t>30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 book turned out to be </w:t>
      </w:r>
      <w:r>
        <w:rPr>
          <w:rFonts w:cs="CG Times"/>
          <w:lang w:val="en-AU"/>
        </w:rPr>
        <w:t>[</w:t>
      </w:r>
      <w:r>
        <w:rPr>
          <w:rFonts w:cs="CG Times"/>
          <w:i/>
          <w:iCs/>
          <w:lang w:val="en-AU"/>
        </w:rPr>
        <w:t xml:space="preserve">worth </w:t>
      </w:r>
      <w:r>
        <w:rPr>
          <w:rFonts w:cs="CG Times"/>
          <w:i/>
          <w:iCs/>
          <w:u w:val="single"/>
          <w:lang w:val="en-AU"/>
        </w:rPr>
        <w:t>seventy dollars</w:t>
      </w:r>
      <w:r>
        <w:rPr>
          <w:rFonts w:cs="CG Times"/>
          <w:lang w:val="en-AU"/>
        </w:rPr>
        <w:t>]</w:t>
      </w:r>
      <w:r>
        <w:rPr>
          <w:rFonts w:cs="CG Times"/>
          <w:i/>
          <w:iCs/>
          <w:lang w:val="en-AU"/>
        </w:rPr>
        <w:t>.</w:t>
      </w:r>
    </w:p>
    <w:p w14:paraId="72C91201" w14:textId="77777777" w:rsidR="00357D72" w:rsidRDefault="0078132A">
      <w:pPr>
        <w:tabs>
          <w:tab w:val="left" w:pos="-792"/>
          <w:tab w:val="left" w:pos="-360"/>
          <w:tab w:val="left" w:pos="0"/>
          <w:tab w:val="left" w:pos="532"/>
          <w:tab w:val="right" w:pos="676"/>
          <w:tab w:val="left" w:pos="835"/>
          <w:tab w:val="left" w:pos="1238"/>
          <w:tab w:val="left" w:pos="5011"/>
          <w:tab w:val="left" w:pos="5371"/>
          <w:tab w:val="left" w:pos="6135"/>
          <w:tab w:val="left" w:pos="7258"/>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Jill is </w:t>
      </w:r>
      <w:r>
        <w:rPr>
          <w:rFonts w:cs="CG Times"/>
          <w:lang w:val="en-AU"/>
        </w:rPr>
        <w:t>[</w:t>
      </w:r>
      <w:r>
        <w:rPr>
          <w:rFonts w:cs="CG Times"/>
          <w:i/>
          <w:iCs/>
          <w:lang w:val="en-AU"/>
        </w:rPr>
        <w:t xml:space="preserve">very like </w:t>
      </w:r>
      <w:r>
        <w:rPr>
          <w:rFonts w:cs="CG Times"/>
          <w:i/>
          <w:iCs/>
          <w:u w:val="single"/>
          <w:lang w:val="en-AU"/>
        </w:rPr>
        <w:t>her brother</w:t>
      </w:r>
      <w:r>
        <w:rPr>
          <w:rFonts w:cs="CG Times"/>
          <w:lang w:val="en-AU"/>
        </w:rPr>
        <w:t>]</w:t>
      </w:r>
      <w:r>
        <w:rPr>
          <w:rFonts w:cs="CG Times"/>
          <w:i/>
          <w:iCs/>
          <w:lang w:val="en-AU"/>
        </w:rPr>
        <w:t>.</w:t>
      </w:r>
    </w:p>
    <w:p w14:paraId="26C4B091"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verbal </w:t>
      </w:r>
      <w:r>
        <w:rPr>
          <w:rFonts w:cs="CG Times"/>
          <w:i/>
          <w:iCs/>
          <w:smallCaps/>
          <w:lang w:val="en-AU"/>
        </w:rPr>
        <w:t>owe</w:t>
      </w:r>
      <w:r>
        <w:rPr>
          <w:rFonts w:cs="CG Times"/>
          <w:smallCaps/>
          <w:lang w:val="en-AU"/>
        </w:rPr>
        <w:tab/>
      </w:r>
      <w:r>
        <w:rPr>
          <w:rFonts w:cs="CG Times"/>
          <w:smallCaps/>
          <w:lang w:val="en-AU"/>
        </w:rPr>
        <w:tab/>
        <w:t xml:space="preserve">adjectival </w:t>
      </w:r>
      <w:r>
        <w:rPr>
          <w:rFonts w:cs="CG Times"/>
          <w:i/>
          <w:iCs/>
          <w:smallCaps/>
          <w:lang w:val="en-AU"/>
        </w:rPr>
        <w:t>due</w:t>
      </w:r>
    </w:p>
    <w:p w14:paraId="62B67C6C"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The bank now owes you $750.</w:t>
      </w:r>
      <w:r>
        <w:rPr>
          <w:rFonts w:cs="CG Times"/>
          <w:lang w:val="en-AU"/>
        </w:rPr>
        <w:tab/>
        <w:t>b.</w:t>
      </w:r>
      <w:r>
        <w:rPr>
          <w:rFonts w:cs="CG Times"/>
          <w:i/>
          <w:iCs/>
          <w:lang w:val="en-AU"/>
        </w:rPr>
        <w:tab/>
      </w:r>
      <w:r>
        <w:rPr>
          <w:rFonts w:cs="CG Times"/>
          <w:lang w:val="en-AU"/>
        </w:rPr>
        <w:t>__</w:t>
      </w:r>
    </w:p>
    <w:p w14:paraId="0DD01B98"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You are now owed $750.</w:t>
      </w:r>
      <w:r>
        <w:rPr>
          <w:rFonts w:cs="CG Times"/>
          <w:lang w:val="en-AU"/>
        </w:rPr>
        <w:tab/>
        <w:t>b.</w:t>
      </w:r>
      <w:r>
        <w:rPr>
          <w:rFonts w:cs="CG Times"/>
          <w:lang w:val="en-AU"/>
        </w:rPr>
        <w:tab/>
      </w:r>
      <w:r>
        <w:rPr>
          <w:rFonts w:cs="CG Times"/>
          <w:i/>
          <w:iCs/>
          <w:lang w:val="en-AU"/>
        </w:rPr>
        <w:t>You are now due $750.</w:t>
      </w:r>
    </w:p>
    <w:p w14:paraId="03BF6054"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$750 is now owed you.</w:t>
      </w:r>
      <w:r>
        <w:rPr>
          <w:rFonts w:cs="CG Times"/>
          <w:lang w:val="en-AU"/>
        </w:rPr>
        <w:tab/>
        <w:t>b.</w:t>
      </w:r>
      <w:r>
        <w:rPr>
          <w:rFonts w:cs="CG Times"/>
          <w:lang w:val="en-AU"/>
        </w:rPr>
        <w:tab/>
      </w:r>
      <w:r>
        <w:rPr>
          <w:rFonts w:cs="CG Times"/>
          <w:i/>
          <w:iCs/>
          <w:lang w:val="en-AU"/>
        </w:rPr>
        <w:t>$750 is now due you.</w:t>
      </w:r>
    </w:p>
    <w:p w14:paraId="5FDF1C47"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i/>
          <w:iCs/>
          <w:lang w:val="en-AU"/>
        </w:rPr>
        <w:t>The bank now owes $750 to you.</w:t>
      </w:r>
      <w:r>
        <w:rPr>
          <w:rFonts w:cs="CG Times"/>
          <w:lang w:val="en-AU"/>
        </w:rPr>
        <w:tab/>
        <w:t>b.</w:t>
      </w:r>
      <w:r>
        <w:rPr>
          <w:rFonts w:cs="CG Times"/>
          <w:lang w:val="en-AU"/>
        </w:rPr>
        <w:tab/>
        <w:t>__</w:t>
      </w:r>
    </w:p>
    <w:p w14:paraId="0D4CBE9E"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t>a.</w:t>
      </w:r>
      <w:r>
        <w:rPr>
          <w:rFonts w:cs="CG Times"/>
          <w:lang w:val="en-AU"/>
        </w:rPr>
        <w:tab/>
      </w:r>
      <w:r>
        <w:rPr>
          <w:rFonts w:cs="CG Times"/>
          <w:i/>
          <w:iCs/>
          <w:lang w:val="en-AU"/>
        </w:rPr>
        <w:t>$750 is now owed to you.</w:t>
      </w:r>
      <w:r>
        <w:rPr>
          <w:rFonts w:cs="CG Times"/>
          <w:lang w:val="en-AU"/>
        </w:rPr>
        <w:tab/>
        <w:t>b.</w:t>
      </w:r>
      <w:r>
        <w:rPr>
          <w:rFonts w:cs="CG Times"/>
          <w:lang w:val="en-AU"/>
        </w:rPr>
        <w:tab/>
      </w:r>
      <w:r>
        <w:rPr>
          <w:rFonts w:cs="CG Times"/>
          <w:i/>
          <w:iCs/>
          <w:lang w:val="en-AU"/>
        </w:rPr>
        <w:t>$750 is now due to you.</w:t>
      </w:r>
    </w:p>
    <w:p w14:paraId="54395950"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 bill wasn't </w:t>
      </w:r>
      <w:r>
        <w:rPr>
          <w:rFonts w:cs="CG Times"/>
          <w:lang w:val="en-AU"/>
        </w:rPr>
        <w:t>[</w:t>
      </w:r>
      <w:r w:rsidRPr="00CC2576">
        <w:rPr>
          <w:rStyle w:val="DoubleUnderline"/>
        </w:rPr>
        <w:t>as</w:t>
      </w:r>
      <w:r>
        <w:rPr>
          <w:rFonts w:cs="CG Times"/>
          <w:i/>
          <w:iCs/>
          <w:lang w:val="en-AU"/>
        </w:rPr>
        <w:t xml:space="preserve"> large </w:t>
      </w:r>
      <w:r>
        <w:rPr>
          <w:rFonts w:cs="CG Times"/>
          <w:i/>
          <w:iCs/>
          <w:u w:val="single"/>
          <w:lang w:val="en-AU"/>
        </w:rPr>
        <w:t>as we'd expected</w:t>
      </w:r>
      <w:r>
        <w:rPr>
          <w:rFonts w:cs="CG Times"/>
          <w:lang w:val="en-AU"/>
        </w:rPr>
        <w:t>]</w:t>
      </w:r>
      <w:r>
        <w:rPr>
          <w:rFonts w:cs="CG Times"/>
          <w:i/>
          <w:iCs/>
          <w:lang w:val="en-AU"/>
        </w:rPr>
        <w:t>.</w:t>
      </w:r>
    </w:p>
    <w:p w14:paraId="37242875"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I'm </w:t>
      </w:r>
      <w:r>
        <w:rPr>
          <w:rFonts w:cs="CG Times"/>
          <w:lang w:val="en-AU"/>
        </w:rPr>
        <w:t>[</w:t>
      </w:r>
      <w:r>
        <w:rPr>
          <w:rFonts w:cs="CG Times"/>
          <w:i/>
          <w:iCs/>
          <w:lang w:val="en-AU"/>
        </w:rPr>
        <w:t>fond</w:t>
      </w:r>
      <w:r w:rsidRPr="00CC2576">
        <w:rPr>
          <w:rStyle w:val="DoubleUnderline"/>
        </w:rPr>
        <w:t>er</w:t>
      </w:r>
      <w:r>
        <w:rPr>
          <w:rFonts w:cs="CG Times"/>
          <w:i/>
          <w:iCs/>
          <w:lang w:val="en-AU"/>
        </w:rPr>
        <w:t xml:space="preserve"> of them </w:t>
      </w:r>
      <w:r>
        <w:rPr>
          <w:rFonts w:cs="CG Times"/>
          <w:i/>
          <w:iCs/>
          <w:u w:val="single"/>
          <w:lang w:val="en-AU"/>
        </w:rPr>
        <w:t>than you</w:t>
      </w:r>
      <w:r>
        <w:rPr>
          <w:rFonts w:cs="CG Times"/>
          <w:lang w:val="en-AU"/>
        </w:rPr>
        <w:t>]</w:t>
      </w:r>
      <w:r>
        <w:rPr>
          <w:rFonts w:cs="CG Times"/>
          <w:i/>
          <w:iCs/>
          <w:lang w:val="en-AU"/>
        </w:rPr>
        <w:t>.</w:t>
      </w:r>
    </w:p>
    <w:p w14:paraId="0130D48B"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They were </w:t>
      </w:r>
      <w:r>
        <w:rPr>
          <w:rFonts w:cs="CG Times"/>
          <w:lang w:val="en-AU"/>
        </w:rPr>
        <w:t>[</w:t>
      </w:r>
      <w:r w:rsidRPr="00CC2576">
        <w:rPr>
          <w:rStyle w:val="DoubleUnderline"/>
        </w:rPr>
        <w:t>so</w:t>
      </w:r>
      <w:r>
        <w:rPr>
          <w:rFonts w:cs="CG Times"/>
          <w:i/>
          <w:iCs/>
          <w:lang w:val="en-AU"/>
        </w:rPr>
        <w:t xml:space="preserve"> small </w:t>
      </w:r>
      <w:r>
        <w:rPr>
          <w:rFonts w:cs="CG Times"/>
          <w:i/>
          <w:iCs/>
          <w:u w:val="single"/>
          <w:lang w:val="en-AU"/>
        </w:rPr>
        <w:t>you could hardly see them</w:t>
      </w:r>
      <w:r>
        <w:rPr>
          <w:rFonts w:cs="CG Times"/>
          <w:u w:val="single"/>
          <w:lang w:val="en-AU"/>
        </w:rPr>
        <w:t>]</w:t>
      </w:r>
      <w:r>
        <w:rPr>
          <w:rFonts w:cs="CG Times"/>
          <w:i/>
          <w:iCs/>
          <w:lang w:val="en-AU"/>
        </w:rPr>
        <w:t>.</w:t>
      </w:r>
    </w:p>
    <w:p w14:paraId="49568946"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This is still </w:t>
      </w:r>
      <w:r>
        <w:rPr>
          <w:rFonts w:cs="CG Times"/>
          <w:lang w:val="en-AU"/>
        </w:rPr>
        <w:t>[</w:t>
      </w:r>
      <w:r w:rsidRPr="00CC2576">
        <w:rPr>
          <w:rStyle w:val="DoubleUnderline"/>
        </w:rPr>
        <w:t>too</w:t>
      </w:r>
      <w:r>
        <w:rPr>
          <w:rFonts w:cs="CG Times"/>
          <w:i/>
          <w:iCs/>
          <w:lang w:val="en-AU"/>
        </w:rPr>
        <w:t xml:space="preserve"> hot </w:t>
      </w:r>
      <w:r>
        <w:rPr>
          <w:rFonts w:cs="CG Times"/>
          <w:i/>
          <w:iCs/>
          <w:u w:val="single"/>
          <w:lang w:val="en-AU"/>
        </w:rPr>
        <w:t>to drink</w:t>
      </w:r>
      <w:r>
        <w:rPr>
          <w:rFonts w:cs="CG Times"/>
          <w:u w:val="single"/>
          <w:lang w:val="en-AU"/>
        </w:rPr>
        <w:t>]</w:t>
      </w:r>
      <w:r>
        <w:rPr>
          <w:rFonts w:cs="CG Times"/>
          <w:i/>
          <w:iCs/>
          <w:lang w:val="en-AU"/>
        </w:rPr>
        <w:t>.</w:t>
      </w:r>
    </w:p>
    <w:p w14:paraId="17DD25CA"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33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She is </w:t>
      </w:r>
      <w:r>
        <w:rPr>
          <w:rFonts w:cs="CG Times"/>
          <w:lang w:val="en-AU"/>
        </w:rPr>
        <w:t>[</w:t>
      </w:r>
      <w:r>
        <w:rPr>
          <w:rFonts w:cs="CG Times"/>
          <w:i/>
          <w:iCs/>
          <w:u w:val="single"/>
          <w:lang w:val="en-AU"/>
        </w:rPr>
        <w:t>quite incredibly</w:t>
      </w:r>
      <w:r>
        <w:rPr>
          <w:rFonts w:cs="CG Times"/>
          <w:i/>
          <w:iCs/>
          <w:lang w:val="en-AU"/>
        </w:rPr>
        <w:t xml:space="preserve"> generous</w:t>
      </w:r>
      <w:r>
        <w:rPr>
          <w:rFonts w:cs="CG Times"/>
          <w:lang w:val="en-AU"/>
        </w:rPr>
        <w:t>]</w:t>
      </w:r>
      <w:r>
        <w:rPr>
          <w:rFonts w:cs="CG Times"/>
          <w:i/>
          <w:iCs/>
          <w:lang w:val="en-AU"/>
        </w:rPr>
        <w:t>.</w:t>
      </w:r>
      <w:r>
        <w:rPr>
          <w:rFonts w:cs="CG Times"/>
          <w:lang w:val="en-AU"/>
        </w:rPr>
        <w:tab/>
        <w:t>[AdvP]</w:t>
      </w:r>
    </w:p>
    <w:p w14:paraId="19FF6FC8" w14:textId="77777777"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It surely isn't </w:t>
      </w:r>
      <w:r>
        <w:rPr>
          <w:rFonts w:cs="CG Times"/>
          <w:lang w:val="en-AU"/>
        </w:rPr>
        <w:t>[</w:t>
      </w:r>
      <w:r>
        <w:rPr>
          <w:rFonts w:cs="CG Times"/>
          <w:i/>
          <w:iCs/>
          <w:u w:val="single"/>
          <w:lang w:val="en-AU"/>
        </w:rPr>
        <w:t>that</w:t>
      </w:r>
      <w:r>
        <w:rPr>
          <w:rFonts w:cs="CG Times"/>
          <w:i/>
          <w:iCs/>
          <w:lang w:val="en-AU"/>
        </w:rPr>
        <w:t xml:space="preserve"> important</w:t>
      </w:r>
      <w:r>
        <w:rPr>
          <w:rFonts w:cs="CG Times"/>
          <w:lang w:val="en-AU"/>
        </w:rPr>
        <w:t>]</w:t>
      </w:r>
      <w:r>
        <w:rPr>
          <w:rFonts w:cs="CG Times"/>
          <w:i/>
          <w:iCs/>
          <w:lang w:val="en-AU"/>
        </w:rPr>
        <w:t>.</w:t>
      </w:r>
      <w:r>
        <w:rPr>
          <w:rFonts w:cs="CG Times"/>
          <w:lang w:val="en-AU"/>
        </w:rPr>
        <w:tab/>
        <w:t>[determinative]</w:t>
      </w:r>
    </w:p>
    <w:p w14:paraId="77700460"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 nail was </w:t>
      </w:r>
      <w:r>
        <w:rPr>
          <w:rFonts w:cs="CG Times"/>
          <w:lang w:val="en-AU"/>
        </w:rPr>
        <w:t>[</w:t>
      </w:r>
      <w:r>
        <w:rPr>
          <w:rFonts w:cs="CG Times"/>
          <w:i/>
          <w:iCs/>
          <w:u w:val="single"/>
          <w:lang w:val="en-AU"/>
        </w:rPr>
        <w:t>two inches</w:t>
      </w:r>
      <w:r>
        <w:rPr>
          <w:rFonts w:cs="CG Times"/>
          <w:i/>
          <w:iCs/>
          <w:lang w:val="en-AU"/>
        </w:rPr>
        <w:t xml:space="preserve"> long</w:t>
      </w:r>
      <w:r>
        <w:rPr>
          <w:rFonts w:cs="CG Times"/>
          <w:lang w:val="en-AU"/>
        </w:rPr>
        <w:t>]</w:t>
      </w:r>
      <w:r>
        <w:rPr>
          <w:rFonts w:cs="CG Times"/>
          <w:i/>
          <w:iCs/>
          <w:lang w:val="en-AU"/>
        </w:rPr>
        <w:t>.</w:t>
      </w:r>
      <w:r>
        <w:rPr>
          <w:rFonts w:cs="CG Times"/>
          <w:lang w:val="en-AU"/>
        </w:rPr>
        <w:tab/>
        <w:t>[NP]</w:t>
      </w:r>
    </w:p>
    <w:p w14:paraId="1F64C3F9"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 xml:space="preserve">The view was </w:t>
      </w:r>
      <w:r>
        <w:rPr>
          <w:rFonts w:cs="CG Times"/>
          <w:lang w:val="en-AU"/>
        </w:rPr>
        <w:t>[</w:t>
      </w:r>
      <w:r>
        <w:rPr>
          <w:rFonts w:cs="CG Times"/>
          <w:i/>
          <w:iCs/>
          <w:lang w:val="en-AU"/>
        </w:rPr>
        <w:t xml:space="preserve">beautiful </w:t>
      </w:r>
      <w:r>
        <w:rPr>
          <w:rFonts w:cs="CG Times"/>
          <w:i/>
          <w:iCs/>
          <w:u w:val="single"/>
          <w:lang w:val="en-AU"/>
        </w:rPr>
        <w:t>beyond description</w:t>
      </w:r>
      <w:r>
        <w:rPr>
          <w:rFonts w:cs="CG Times"/>
          <w:lang w:val="en-AU"/>
        </w:rPr>
        <w:t>]</w:t>
      </w:r>
      <w:r>
        <w:rPr>
          <w:rFonts w:cs="CG Times"/>
          <w:i/>
          <w:iCs/>
          <w:lang w:val="en-AU"/>
        </w:rPr>
        <w:t>.</w:t>
      </w:r>
      <w:r>
        <w:rPr>
          <w:rFonts w:cs="CG Times"/>
          <w:lang w:val="en-AU"/>
        </w:rPr>
        <w:tab/>
        <w:t>[PP]</w:t>
      </w:r>
    </w:p>
    <w:p w14:paraId="77BEECEA" w14:textId="77777777"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He is now </w:t>
      </w:r>
      <w:r>
        <w:rPr>
          <w:rFonts w:cs="CG Times"/>
          <w:lang w:val="en-AU"/>
        </w:rPr>
        <w:t>[</w:t>
      </w:r>
      <w:r>
        <w:rPr>
          <w:rFonts w:cs="CG Times"/>
          <w:i/>
          <w:iCs/>
          <w:lang w:val="en-AU"/>
        </w:rPr>
        <w:t xml:space="preserve">the fattest </w:t>
      </w:r>
      <w:r>
        <w:rPr>
          <w:rFonts w:cs="CG Times"/>
          <w:i/>
          <w:iCs/>
          <w:u w:val="single"/>
          <w:lang w:val="en-AU"/>
        </w:rPr>
        <w:t>he's ever been</w:t>
      </w:r>
      <w:r>
        <w:rPr>
          <w:rFonts w:cs="CG Times"/>
          <w:lang w:val="en-AU"/>
        </w:rPr>
        <w:t>]</w:t>
      </w:r>
      <w:r>
        <w:rPr>
          <w:rFonts w:cs="CG Times"/>
          <w:i/>
          <w:iCs/>
          <w:lang w:val="en-AU"/>
        </w:rPr>
        <w:t>.</w:t>
      </w:r>
      <w:r>
        <w:rPr>
          <w:rFonts w:cs="CG Times"/>
          <w:lang w:val="en-AU"/>
        </w:rPr>
        <w:tab/>
        <w:t>[relative clause]</w:t>
      </w:r>
    </w:p>
    <w:p w14:paraId="7293B575"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34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lang w:val="en-AU"/>
        </w:rPr>
        <w:t xml:space="preserve">occasionally </w:t>
      </w:r>
      <w:r>
        <w:rPr>
          <w:rFonts w:cs="CG Times"/>
          <w:i/>
          <w:iCs/>
          <w:u w:val="single"/>
          <w:lang w:val="en-AU"/>
        </w:rPr>
        <w:t>very offensive</w:t>
      </w:r>
      <w:r>
        <w:rPr>
          <w:rFonts w:cs="CG Times"/>
          <w:lang w:val="en-AU"/>
        </w:rPr>
        <w:t xml:space="preserve">] </w:t>
      </w:r>
      <w:r>
        <w:rPr>
          <w:rFonts w:cs="CG Times"/>
          <w:i/>
          <w:iCs/>
          <w:lang w:val="en-AU"/>
        </w:rPr>
        <w:t>behaviour</w:t>
      </w:r>
      <w:r>
        <w:rPr>
          <w:rFonts w:cs="CG Times"/>
          <w:lang w:val="en-AU"/>
        </w:rPr>
        <w:tab/>
        <w:t>[stacked modification]</w:t>
      </w:r>
    </w:p>
    <w:p w14:paraId="27A52B70" w14:textId="77777777"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u w:val="single"/>
          <w:lang w:val="en-AU"/>
        </w:rPr>
        <w:t>quite unbelievably</w:t>
      </w:r>
      <w:r>
        <w:rPr>
          <w:rFonts w:cs="CG Times"/>
          <w:i/>
          <w:iCs/>
          <w:lang w:val="en-AU"/>
        </w:rPr>
        <w:t xml:space="preserve"> offensive</w:t>
      </w:r>
      <w:r>
        <w:rPr>
          <w:rFonts w:cs="CG Times"/>
          <w:lang w:val="en-AU"/>
        </w:rPr>
        <w:t xml:space="preserve">] </w:t>
      </w:r>
      <w:r>
        <w:rPr>
          <w:rFonts w:cs="CG Times"/>
          <w:i/>
          <w:iCs/>
          <w:lang w:val="en-AU"/>
        </w:rPr>
        <w:t>behaviour</w:t>
      </w:r>
      <w:r>
        <w:rPr>
          <w:rFonts w:cs="CG Times"/>
          <w:lang w:val="en-AU"/>
        </w:rPr>
        <w:tab/>
        <w:t>[</w:t>
      </w:r>
      <w:proofErr w:type="spellStart"/>
      <w:r>
        <w:rPr>
          <w:rFonts w:cs="CG Times"/>
          <w:lang w:val="en-AU"/>
        </w:rPr>
        <w:t>submodification</w:t>
      </w:r>
      <w:proofErr w:type="spellEnd"/>
      <w:r>
        <w:rPr>
          <w:rFonts w:cs="CG Times"/>
          <w:lang w:val="en-AU"/>
        </w:rPr>
        <w:t>]</w:t>
      </w:r>
    </w:p>
    <w:p w14:paraId="06802AC1" w14:textId="77777777" w:rsidR="0078132A" w:rsidRDefault="0078132A">
      <w:pPr>
        <w:keepNext/>
        <w:keepLines/>
        <w:tabs>
          <w:tab w:val="left" w:pos="-792"/>
          <w:tab w:val="left" w:pos="-360"/>
          <w:tab w:val="left" w:pos="0"/>
          <w:tab w:val="left" w:pos="532"/>
          <w:tab w:val="right" w:pos="676"/>
          <w:tab w:val="left" w:pos="835"/>
          <w:tab w:val="left" w:pos="1238"/>
          <w:tab w:val="center" w:pos="1543"/>
          <w:tab w:val="center" w:pos="2145"/>
          <w:tab w:val="center" w:pos="2468"/>
          <w:tab w:val="center" w:pos="2841"/>
          <w:tab w:val="center" w:pos="3568"/>
          <w:tab w:val="left" w:pos="5011"/>
          <w:tab w:val="left" w:pos="5371"/>
          <w:tab w:val="center" w:pos="5762"/>
          <w:tab w:val="center" w:pos="6385"/>
          <w:tab w:val="center" w:pos="6862"/>
          <w:tab w:val="center" w:pos="7383"/>
          <w:tab w:val="center" w:pos="7984"/>
        </w:tabs>
        <w:ind w:left="5762" w:hanging="5762"/>
        <w:jc w:val="both"/>
        <w:rPr>
          <w:rFonts w:cs="CG Times"/>
          <w:sz w:val="20"/>
          <w:szCs w:val="20"/>
          <w:lang w:val="en-AU"/>
        </w:rPr>
      </w:pPr>
      <w:r>
        <w:rPr>
          <w:rFonts w:cs="CG Times"/>
          <w:sz w:val="20"/>
          <w:szCs w:val="20"/>
          <w:lang w:val="en-AU"/>
        </w:rPr>
        <w:t>[</w:t>
      </w:r>
      <w:r w:rsidR="00357D72">
        <w:rPr>
          <w:rFonts w:cs="CG Times"/>
          <w:sz w:val="20"/>
          <w:szCs w:val="20"/>
          <w:lang w:val="en-AU"/>
        </w:rPr>
        <w:t>35</w:t>
      </w:r>
      <w:r>
        <w:rPr>
          <w:rFonts w:cs="CG Times"/>
          <w:sz w:val="20"/>
          <w:szCs w:val="20"/>
          <w:lang w:val="en-AU"/>
        </w:rPr>
        <w:t>]</w:t>
      </w:r>
      <w:r>
        <w:rPr>
          <w:rFonts w:cs="CG Times"/>
          <w:sz w:val="20"/>
          <w:szCs w:val="20"/>
          <w:lang w:val="en-AU"/>
        </w:rPr>
        <w:tab/>
      </w:r>
      <w:r>
        <w:rPr>
          <w:rFonts w:cs="CG Times"/>
          <w:sz w:val="20"/>
          <w:szCs w:val="20"/>
          <w:lang w:val="en-AU"/>
        </w:rPr>
        <w:tab/>
      </w:r>
      <w:r>
        <w:rPr>
          <w:rFonts w:cs="CG Times"/>
          <w:sz w:val="20"/>
          <w:szCs w:val="20"/>
          <w:lang w:val="en-AU"/>
        </w:rPr>
        <w:tab/>
        <w:t>a.</w:t>
      </w:r>
      <w:r>
        <w:rPr>
          <w:rFonts w:cs="CG Times"/>
          <w:sz w:val="20"/>
          <w:szCs w:val="20"/>
          <w:lang w:val="en-AU"/>
        </w:rPr>
        <w:tab/>
      </w:r>
      <w:r>
        <w:rPr>
          <w:rFonts w:cs="CG Times"/>
          <w:smallCaps/>
          <w:sz w:val="20"/>
          <w:szCs w:val="20"/>
          <w:lang w:val="en-AU"/>
        </w:rPr>
        <w:t>stacked modification</w:t>
      </w:r>
      <w:r>
        <w:rPr>
          <w:rFonts w:cs="CG Times"/>
          <w:smallCaps/>
          <w:sz w:val="20"/>
          <w:szCs w:val="20"/>
          <w:lang w:val="en-AU"/>
        </w:rPr>
        <w:tab/>
      </w:r>
      <w:r>
        <w:rPr>
          <w:rFonts w:cs="CG Times"/>
          <w:smallCaps/>
          <w:sz w:val="20"/>
          <w:szCs w:val="20"/>
          <w:lang w:val="en-AU"/>
        </w:rPr>
        <w:tab/>
      </w:r>
      <w:r>
        <w:rPr>
          <w:rFonts w:cs="CG Times"/>
          <w:smallCaps/>
          <w:sz w:val="20"/>
          <w:szCs w:val="20"/>
          <w:lang w:val="en-AU"/>
        </w:rPr>
        <w:tab/>
      </w:r>
      <w:r>
        <w:rPr>
          <w:rFonts w:cs="CG Times"/>
          <w:sz w:val="20"/>
          <w:szCs w:val="20"/>
          <w:lang w:val="en-AU"/>
        </w:rPr>
        <w:t>b.</w:t>
      </w:r>
      <w:r>
        <w:rPr>
          <w:rFonts w:cs="CG Times"/>
          <w:sz w:val="20"/>
          <w:szCs w:val="20"/>
          <w:lang w:val="en-AU"/>
        </w:rPr>
        <w:tab/>
      </w:r>
      <w:proofErr w:type="spellStart"/>
      <w:r>
        <w:rPr>
          <w:rFonts w:cs="CG Times"/>
          <w:smallCaps/>
          <w:sz w:val="20"/>
          <w:szCs w:val="20"/>
          <w:lang w:val="en-AU"/>
        </w:rPr>
        <w:t>submodification</w:t>
      </w:r>
      <w:proofErr w:type="spellEnd"/>
    </w:p>
    <w:p w14:paraId="7DF4D107" w14:textId="77777777" w:rsidR="00357D72" w:rsidRDefault="0078132A">
      <w:pPr>
        <w:keepNext/>
        <w:keepLines/>
        <w:tabs>
          <w:tab w:val="left" w:pos="-792"/>
          <w:tab w:val="left" w:pos="-360"/>
          <w:tab w:val="left" w:pos="0"/>
          <w:tab w:val="left" w:pos="532"/>
          <w:tab w:val="right" w:pos="676"/>
          <w:tab w:val="left" w:pos="835"/>
          <w:tab w:val="left" w:pos="1238"/>
          <w:tab w:val="center" w:pos="1543"/>
          <w:tab w:val="center" w:pos="2145"/>
          <w:tab w:val="center" w:pos="2468"/>
          <w:tab w:val="center" w:pos="2841"/>
          <w:tab w:val="center" w:pos="3568"/>
          <w:tab w:val="left" w:pos="5011"/>
          <w:tab w:val="left" w:pos="5371"/>
          <w:tab w:val="center" w:pos="5762"/>
          <w:tab w:val="center" w:pos="6385"/>
          <w:tab w:val="center" w:pos="6862"/>
          <w:tab w:val="center" w:pos="7383"/>
          <w:tab w:val="center" w:pos="7984"/>
        </w:tabs>
        <w:ind w:left="676" w:firstLine="562"/>
        <w:jc w:val="both"/>
        <w:rPr>
          <w:rFonts w:cs="CG Times"/>
          <w:sz w:val="20"/>
          <w:szCs w:val="20"/>
          <w:lang w:val="en-AU"/>
        </w:rPr>
      </w:pPr>
      <w:r>
        <w:rPr>
          <w:rFonts w:cs="CG Times"/>
          <w:sz w:val="20"/>
          <w:szCs w:val="20"/>
          <w:lang w:val="en-AU"/>
        </w:rPr>
        <w:tab/>
      </w:r>
      <w:r>
        <w:rPr>
          <w:rFonts w:cs="CG Times"/>
          <w:sz w:val="20"/>
          <w:szCs w:val="20"/>
          <w:lang w:val="en-AU"/>
        </w:rPr>
        <w:tab/>
        <w:t>AdjP</w:t>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proofErr w:type="spellStart"/>
      <w:r>
        <w:rPr>
          <w:rFonts w:cs="CG Times"/>
          <w:sz w:val="20"/>
          <w:szCs w:val="20"/>
          <w:lang w:val="en-AU"/>
        </w:rPr>
        <w:t>AdjP</w:t>
      </w:r>
      <w:proofErr w:type="spellEnd"/>
    </w:p>
    <w:p w14:paraId="3403EC1C" w14:textId="77777777" w:rsidR="0078132A" w:rsidRDefault="0078132A">
      <w:pPr>
        <w:keepNext/>
        <w:keepLines/>
        <w:tabs>
          <w:tab w:val="left" w:pos="-792"/>
          <w:tab w:val="left" w:pos="-360"/>
          <w:tab w:val="left" w:pos="0"/>
          <w:tab w:val="left" w:pos="532"/>
          <w:tab w:val="right" w:pos="676"/>
          <w:tab w:val="left" w:pos="835"/>
          <w:tab w:val="left" w:pos="1238"/>
          <w:tab w:val="center" w:pos="1543"/>
          <w:tab w:val="center" w:pos="1969"/>
          <w:tab w:val="center" w:pos="2468"/>
          <w:tab w:val="center" w:pos="2841"/>
          <w:tab w:val="center" w:pos="3568"/>
          <w:tab w:val="left" w:pos="5011"/>
          <w:tab w:val="left" w:pos="5371"/>
          <w:tab w:val="center" w:pos="5762"/>
          <w:tab w:val="center" w:pos="6385"/>
          <w:tab w:val="center" w:pos="6862"/>
          <w:tab w:val="center" w:pos="7383"/>
          <w:tab w:val="center" w:pos="8256"/>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Modifier:</w:t>
      </w:r>
      <w:r>
        <w:rPr>
          <w:rFonts w:cs="CG Times"/>
          <w:sz w:val="20"/>
          <w:szCs w:val="20"/>
          <w:lang w:val="en-AU"/>
        </w:rPr>
        <w:tab/>
      </w:r>
      <w:r>
        <w:rPr>
          <w:rFonts w:cs="CG Times"/>
          <w:sz w:val="20"/>
          <w:szCs w:val="20"/>
          <w:lang w:val="en-AU"/>
        </w:rPr>
        <w:tab/>
        <w:t>Head:</w:t>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Modifier:</w:t>
      </w:r>
      <w:r>
        <w:rPr>
          <w:rFonts w:cs="CG Times"/>
          <w:sz w:val="20"/>
          <w:szCs w:val="20"/>
          <w:lang w:val="en-AU"/>
        </w:rPr>
        <w:tab/>
      </w:r>
      <w:r>
        <w:rPr>
          <w:rFonts w:cs="CG Times"/>
          <w:sz w:val="20"/>
          <w:szCs w:val="20"/>
          <w:lang w:val="en-AU"/>
        </w:rPr>
        <w:tab/>
      </w:r>
      <w:r>
        <w:rPr>
          <w:rFonts w:cs="CG Times"/>
          <w:sz w:val="20"/>
          <w:szCs w:val="20"/>
          <w:lang w:val="en-AU"/>
        </w:rPr>
        <w:tab/>
        <w:t>Head:</w:t>
      </w:r>
    </w:p>
    <w:p w14:paraId="1585BDAC" w14:textId="77777777" w:rsidR="00357D72" w:rsidRDefault="0078132A">
      <w:pPr>
        <w:keepNext/>
        <w:keepLines/>
        <w:tabs>
          <w:tab w:val="left" w:pos="-792"/>
          <w:tab w:val="left" w:pos="-360"/>
          <w:tab w:val="left" w:pos="0"/>
          <w:tab w:val="left" w:pos="532"/>
          <w:tab w:val="right" w:pos="676"/>
          <w:tab w:val="left" w:pos="835"/>
          <w:tab w:val="left" w:pos="1238"/>
          <w:tab w:val="center" w:pos="1543"/>
          <w:tab w:val="center" w:pos="1969"/>
          <w:tab w:val="center" w:pos="2468"/>
          <w:tab w:val="center" w:pos="2841"/>
          <w:tab w:val="center" w:pos="3568"/>
          <w:tab w:val="left" w:pos="5011"/>
          <w:tab w:val="left" w:pos="5371"/>
          <w:tab w:val="center" w:pos="5762"/>
          <w:tab w:val="center" w:pos="6385"/>
          <w:tab w:val="center" w:pos="6862"/>
          <w:tab w:val="center" w:pos="7383"/>
          <w:tab w:val="center" w:pos="8256"/>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Adv</w:t>
      </w:r>
      <w:r>
        <w:rPr>
          <w:rFonts w:cs="CG Times"/>
          <w:sz w:val="20"/>
          <w:szCs w:val="20"/>
          <w:lang w:val="en-AU"/>
        </w:rPr>
        <w:tab/>
      </w:r>
      <w:r>
        <w:rPr>
          <w:rFonts w:cs="CG Times"/>
          <w:sz w:val="20"/>
          <w:szCs w:val="20"/>
          <w:lang w:val="en-AU"/>
        </w:rPr>
        <w:tab/>
      </w:r>
      <w:r>
        <w:rPr>
          <w:rFonts w:cs="CG Times"/>
          <w:sz w:val="20"/>
          <w:szCs w:val="20"/>
          <w:lang w:val="en-AU"/>
        </w:rPr>
        <w:tab/>
        <w:t>AdjP</w:t>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AdvP</w:t>
      </w:r>
      <w:r>
        <w:rPr>
          <w:rFonts w:cs="CG Times"/>
          <w:sz w:val="20"/>
          <w:szCs w:val="20"/>
          <w:lang w:val="en-AU"/>
        </w:rPr>
        <w:tab/>
      </w:r>
      <w:r>
        <w:rPr>
          <w:rFonts w:cs="CG Times"/>
          <w:sz w:val="20"/>
          <w:szCs w:val="20"/>
          <w:lang w:val="en-AU"/>
        </w:rPr>
        <w:tab/>
      </w:r>
      <w:r>
        <w:rPr>
          <w:rFonts w:cs="CG Times"/>
          <w:sz w:val="20"/>
          <w:szCs w:val="20"/>
          <w:lang w:val="en-AU"/>
        </w:rPr>
        <w:tab/>
        <w:t>Adj</w:t>
      </w:r>
    </w:p>
    <w:p w14:paraId="46CA3E9C" w14:textId="77777777" w:rsidR="0078132A" w:rsidRDefault="0078132A">
      <w:pPr>
        <w:keepNext/>
        <w:keepLines/>
        <w:tabs>
          <w:tab w:val="left" w:pos="-792"/>
          <w:tab w:val="left" w:pos="-360"/>
          <w:tab w:val="left" w:pos="0"/>
          <w:tab w:val="left" w:pos="532"/>
          <w:tab w:val="right" w:pos="676"/>
          <w:tab w:val="left" w:pos="835"/>
          <w:tab w:val="left" w:pos="1238"/>
          <w:tab w:val="center" w:pos="1543"/>
          <w:tab w:val="center" w:pos="1969"/>
          <w:tab w:val="center" w:pos="2468"/>
          <w:tab w:val="center" w:pos="2841"/>
          <w:tab w:val="center" w:pos="3568"/>
          <w:tab w:val="left" w:pos="5011"/>
          <w:tab w:val="left" w:pos="5371"/>
          <w:tab w:val="center" w:pos="5762"/>
          <w:tab w:val="center" w:pos="6385"/>
          <w:tab w:val="center" w:pos="6862"/>
          <w:tab w:val="center" w:pos="7383"/>
          <w:tab w:val="center" w:pos="8256"/>
        </w:tabs>
        <w:ind w:left="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Modifier:</w:t>
      </w:r>
      <w:r>
        <w:rPr>
          <w:rFonts w:cs="CG Times"/>
          <w:sz w:val="20"/>
          <w:szCs w:val="20"/>
          <w:lang w:val="en-AU"/>
        </w:rPr>
        <w:tab/>
        <w:t>Head:</w:t>
      </w:r>
      <w:r>
        <w:rPr>
          <w:rFonts w:cs="CG Times"/>
          <w:sz w:val="20"/>
          <w:szCs w:val="20"/>
          <w:lang w:val="en-AU"/>
        </w:rPr>
        <w:tab/>
      </w:r>
      <w:r>
        <w:rPr>
          <w:rFonts w:cs="CG Times"/>
          <w:sz w:val="20"/>
          <w:szCs w:val="20"/>
          <w:lang w:val="en-AU"/>
        </w:rPr>
        <w:tab/>
      </w:r>
      <w:r>
        <w:rPr>
          <w:rFonts w:cs="CG Times"/>
          <w:sz w:val="20"/>
          <w:szCs w:val="20"/>
          <w:lang w:val="en-AU"/>
        </w:rPr>
        <w:tab/>
        <w:t>Modifier:</w:t>
      </w:r>
      <w:r>
        <w:rPr>
          <w:rFonts w:cs="CG Times"/>
          <w:sz w:val="20"/>
          <w:szCs w:val="20"/>
          <w:lang w:val="en-AU"/>
        </w:rPr>
        <w:tab/>
      </w:r>
      <w:r>
        <w:rPr>
          <w:rFonts w:cs="CG Times"/>
          <w:sz w:val="20"/>
          <w:szCs w:val="20"/>
          <w:lang w:val="en-AU"/>
        </w:rPr>
        <w:tab/>
        <w:t>Head:</w:t>
      </w:r>
    </w:p>
    <w:p w14:paraId="57D0B951" w14:textId="77777777" w:rsidR="00357D72" w:rsidRDefault="0078132A">
      <w:pPr>
        <w:keepNext/>
        <w:keepLines/>
        <w:tabs>
          <w:tab w:val="left" w:pos="-792"/>
          <w:tab w:val="left" w:pos="-360"/>
          <w:tab w:val="left" w:pos="0"/>
          <w:tab w:val="left" w:pos="532"/>
          <w:tab w:val="right" w:pos="676"/>
          <w:tab w:val="left" w:pos="835"/>
          <w:tab w:val="left" w:pos="1238"/>
          <w:tab w:val="center" w:pos="1543"/>
          <w:tab w:val="center" w:pos="1969"/>
          <w:tab w:val="center" w:pos="2468"/>
          <w:tab w:val="center" w:pos="2841"/>
          <w:tab w:val="center" w:pos="3568"/>
          <w:tab w:val="left" w:pos="5011"/>
          <w:tab w:val="left" w:pos="5371"/>
          <w:tab w:val="center" w:pos="5762"/>
          <w:tab w:val="center" w:pos="6385"/>
          <w:tab w:val="center" w:pos="6862"/>
          <w:tab w:val="center" w:pos="7383"/>
          <w:tab w:val="center" w:pos="8256"/>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Adv</w:t>
      </w:r>
      <w:r>
        <w:rPr>
          <w:rFonts w:cs="CG Times"/>
          <w:sz w:val="20"/>
          <w:szCs w:val="20"/>
          <w:lang w:val="en-AU"/>
        </w:rPr>
        <w:tab/>
      </w:r>
      <w:r>
        <w:rPr>
          <w:rFonts w:cs="CG Times"/>
          <w:sz w:val="20"/>
          <w:szCs w:val="20"/>
          <w:lang w:val="en-AU"/>
        </w:rPr>
        <w:tab/>
        <w:t>Adj</w:t>
      </w:r>
      <w:r>
        <w:rPr>
          <w:rFonts w:cs="CG Times"/>
          <w:sz w:val="20"/>
          <w:szCs w:val="20"/>
          <w:lang w:val="en-AU"/>
        </w:rPr>
        <w:tab/>
      </w:r>
      <w:r>
        <w:rPr>
          <w:rFonts w:cs="CG Times"/>
          <w:sz w:val="20"/>
          <w:szCs w:val="20"/>
          <w:lang w:val="en-AU"/>
        </w:rPr>
        <w:tab/>
      </w:r>
      <w:r>
        <w:rPr>
          <w:rFonts w:cs="CG Times"/>
          <w:sz w:val="20"/>
          <w:szCs w:val="20"/>
          <w:lang w:val="en-AU"/>
        </w:rPr>
        <w:tab/>
        <w:t>Adv</w:t>
      </w:r>
      <w:r>
        <w:rPr>
          <w:rFonts w:cs="CG Times"/>
          <w:sz w:val="20"/>
          <w:szCs w:val="20"/>
          <w:lang w:val="en-AU"/>
        </w:rPr>
        <w:tab/>
      </w:r>
      <w:r>
        <w:rPr>
          <w:rFonts w:cs="CG Times"/>
          <w:sz w:val="20"/>
          <w:szCs w:val="20"/>
          <w:lang w:val="en-AU"/>
        </w:rPr>
        <w:tab/>
      </w:r>
      <w:proofErr w:type="spellStart"/>
      <w:r>
        <w:rPr>
          <w:rFonts w:cs="CG Times"/>
          <w:sz w:val="20"/>
          <w:szCs w:val="20"/>
          <w:lang w:val="en-AU"/>
        </w:rPr>
        <w:t>Adv</w:t>
      </w:r>
      <w:proofErr w:type="spellEnd"/>
    </w:p>
    <w:p w14:paraId="7D623FAC" w14:textId="77777777" w:rsidR="00357D72" w:rsidRDefault="0078132A">
      <w:pPr>
        <w:keepLines/>
        <w:tabs>
          <w:tab w:val="left" w:pos="-792"/>
          <w:tab w:val="left" w:pos="-360"/>
          <w:tab w:val="left" w:pos="0"/>
          <w:tab w:val="left" w:pos="532"/>
          <w:tab w:val="right" w:pos="676"/>
          <w:tab w:val="left" w:pos="835"/>
          <w:tab w:val="left" w:pos="1238"/>
          <w:tab w:val="center" w:pos="1543"/>
          <w:tab w:val="center" w:pos="1969"/>
          <w:tab w:val="center" w:pos="2468"/>
          <w:tab w:val="center" w:pos="2841"/>
          <w:tab w:val="center" w:pos="3568"/>
          <w:tab w:val="left" w:pos="5011"/>
          <w:tab w:val="left" w:pos="5371"/>
          <w:tab w:val="center" w:pos="5762"/>
          <w:tab w:val="center" w:pos="6385"/>
          <w:tab w:val="center" w:pos="6862"/>
          <w:tab w:val="center" w:pos="7383"/>
          <w:tab w:val="center" w:pos="8256"/>
        </w:tabs>
        <w:ind w:left="835" w:firstLine="403"/>
        <w:jc w:val="both"/>
        <w:rPr>
          <w:rFonts w:cs="CG Times"/>
          <w:sz w:val="20"/>
          <w:szCs w:val="20"/>
          <w:lang w:val="en-AU"/>
        </w:rPr>
      </w:pPr>
      <w:r>
        <w:rPr>
          <w:rFonts w:cs="CG Times"/>
          <w:sz w:val="20"/>
          <w:szCs w:val="20"/>
          <w:lang w:val="en-AU"/>
        </w:rPr>
        <w:tab/>
      </w:r>
      <w:r>
        <w:rPr>
          <w:rFonts w:cs="CG Times"/>
          <w:i/>
          <w:iCs/>
          <w:sz w:val="20"/>
          <w:szCs w:val="20"/>
          <w:lang w:val="en-AU"/>
        </w:rPr>
        <w:t>occasionally</w:t>
      </w:r>
      <w:r>
        <w:rPr>
          <w:rFonts w:cs="CG Times"/>
          <w:i/>
          <w:iCs/>
          <w:sz w:val="20"/>
          <w:szCs w:val="20"/>
          <w:lang w:val="en-AU"/>
        </w:rPr>
        <w:tab/>
        <w:t>very</w:t>
      </w:r>
      <w:r>
        <w:rPr>
          <w:rFonts w:cs="CG Times"/>
          <w:i/>
          <w:iCs/>
          <w:sz w:val="20"/>
          <w:szCs w:val="20"/>
          <w:lang w:val="en-AU"/>
        </w:rPr>
        <w:tab/>
      </w:r>
      <w:r>
        <w:rPr>
          <w:rFonts w:cs="CG Times"/>
          <w:i/>
          <w:iCs/>
          <w:sz w:val="20"/>
          <w:szCs w:val="20"/>
          <w:lang w:val="en-AU"/>
        </w:rPr>
        <w:tab/>
        <w:t>offensive</w:t>
      </w:r>
      <w:r>
        <w:rPr>
          <w:rFonts w:cs="CG Times"/>
          <w:i/>
          <w:iCs/>
          <w:sz w:val="20"/>
          <w:szCs w:val="20"/>
          <w:lang w:val="en-AU"/>
        </w:rPr>
        <w:tab/>
      </w:r>
      <w:r>
        <w:rPr>
          <w:rFonts w:cs="CG Times"/>
          <w:i/>
          <w:iCs/>
          <w:sz w:val="20"/>
          <w:szCs w:val="20"/>
          <w:lang w:val="en-AU"/>
        </w:rPr>
        <w:tab/>
      </w:r>
      <w:r>
        <w:rPr>
          <w:rFonts w:cs="CG Times"/>
          <w:i/>
          <w:iCs/>
          <w:sz w:val="20"/>
          <w:szCs w:val="20"/>
          <w:lang w:val="en-AU"/>
        </w:rPr>
        <w:tab/>
        <w:t>quite</w:t>
      </w:r>
      <w:r>
        <w:rPr>
          <w:rFonts w:cs="CG Times"/>
          <w:i/>
          <w:iCs/>
          <w:sz w:val="20"/>
          <w:szCs w:val="20"/>
          <w:lang w:val="en-AU"/>
        </w:rPr>
        <w:tab/>
      </w:r>
      <w:r>
        <w:rPr>
          <w:rFonts w:cs="CG Times"/>
          <w:i/>
          <w:iCs/>
          <w:sz w:val="20"/>
          <w:szCs w:val="20"/>
          <w:lang w:val="en-AU"/>
        </w:rPr>
        <w:tab/>
        <w:t>unbelievably</w:t>
      </w:r>
      <w:r>
        <w:rPr>
          <w:rFonts w:cs="CG Times"/>
          <w:i/>
          <w:iCs/>
          <w:sz w:val="20"/>
          <w:szCs w:val="20"/>
          <w:lang w:val="en-AU"/>
        </w:rPr>
        <w:tab/>
        <w:t>offensive</w:t>
      </w:r>
    </w:p>
    <w:p w14:paraId="3D31B53A"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357D72">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non-comparative</w:t>
      </w:r>
      <w:r>
        <w:rPr>
          <w:rFonts w:cs="CG Times"/>
          <w:smallCaps/>
          <w:lang w:val="en-AU"/>
        </w:rPr>
        <w:tab/>
      </w:r>
      <w:r>
        <w:rPr>
          <w:rFonts w:cs="CG Times"/>
          <w:smallCaps/>
          <w:lang w:val="en-AU"/>
        </w:rPr>
        <w:tab/>
        <w:t>comparative</w:t>
      </w:r>
    </w:p>
    <w:p w14:paraId="370242C5"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u w:val="single"/>
          <w:lang w:val="en-AU"/>
        </w:rPr>
        <w:t>very</w:t>
      </w:r>
      <w:r>
        <w:rPr>
          <w:rFonts w:cs="CG Times"/>
          <w:lang w:val="en-AU"/>
        </w:rPr>
        <w:t>/*</w:t>
      </w:r>
      <w:r>
        <w:rPr>
          <w:rFonts w:cs="CG Times"/>
          <w:i/>
          <w:iCs/>
          <w:u w:val="single"/>
          <w:lang w:val="en-AU"/>
        </w:rPr>
        <w:t>much</w:t>
      </w:r>
      <w:r>
        <w:rPr>
          <w:rFonts w:cs="CG Times"/>
          <w:i/>
          <w:iCs/>
          <w:lang w:val="en-AU"/>
        </w:rPr>
        <w:t xml:space="preserve"> young</w:t>
      </w:r>
      <w:r>
        <w:rPr>
          <w:rFonts w:cs="CG Times"/>
          <w:lang w:val="en-AU"/>
        </w:rPr>
        <w:t xml:space="preserve"> </w:t>
      </w:r>
      <w:r>
        <w:rPr>
          <w:rFonts w:cs="CG Times"/>
          <w:lang w:val="en-AU"/>
        </w:rPr>
        <w:tab/>
        <w:t>b.</w:t>
      </w:r>
      <w:r>
        <w:rPr>
          <w:rFonts w:cs="CG Times"/>
          <w:lang w:val="en-AU"/>
        </w:rPr>
        <w:tab/>
      </w:r>
      <w:r>
        <w:rPr>
          <w:rFonts w:cs="CG Times"/>
          <w:i/>
          <w:iCs/>
          <w:u w:val="single"/>
          <w:lang w:val="en-AU"/>
        </w:rPr>
        <w:t>much</w:t>
      </w:r>
      <w:r>
        <w:rPr>
          <w:rFonts w:cs="CG Times"/>
          <w:lang w:val="en-AU"/>
        </w:rPr>
        <w:t>/*</w:t>
      </w:r>
      <w:r>
        <w:rPr>
          <w:rFonts w:cs="CG Times"/>
          <w:i/>
          <w:iCs/>
          <w:u w:val="single"/>
          <w:lang w:val="en-AU"/>
        </w:rPr>
        <w:t>very</w:t>
      </w:r>
      <w:r>
        <w:rPr>
          <w:rFonts w:cs="CG Times"/>
          <w:i/>
          <w:iCs/>
          <w:lang w:val="en-AU"/>
        </w:rPr>
        <w:t xml:space="preserve"> younger</w:t>
      </w:r>
    </w:p>
    <w:p w14:paraId="6CC84B17"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u w:val="single"/>
          <w:lang w:val="en-AU"/>
        </w:rPr>
        <w:t>this</w:t>
      </w:r>
      <w:r>
        <w:rPr>
          <w:rFonts w:cs="CG Times"/>
          <w:i/>
          <w:iCs/>
          <w:lang w:val="en-AU"/>
        </w:rPr>
        <w:t xml:space="preserve"> </w:t>
      </w:r>
      <w:r>
        <w:rPr>
          <w:rFonts w:cs="CG Times"/>
          <w:lang w:val="en-AU"/>
        </w:rPr>
        <w:t>/ *</w:t>
      </w:r>
      <w:r>
        <w:rPr>
          <w:rFonts w:cs="CG Times"/>
          <w:i/>
          <w:iCs/>
          <w:u w:val="single"/>
          <w:lang w:val="en-AU"/>
        </w:rPr>
        <w:t>this much</w:t>
      </w:r>
      <w:r>
        <w:rPr>
          <w:rFonts w:cs="CG Times"/>
          <w:i/>
          <w:iCs/>
          <w:lang w:val="en-AU"/>
        </w:rPr>
        <w:t xml:space="preserve"> expensive</w:t>
      </w:r>
      <w:r>
        <w:rPr>
          <w:rFonts w:cs="CG Times"/>
          <w:lang w:val="en-AU"/>
        </w:rPr>
        <w:tab/>
        <w:t>b.</w:t>
      </w:r>
      <w:r>
        <w:rPr>
          <w:rFonts w:cs="CG Times"/>
          <w:lang w:val="en-AU"/>
        </w:rPr>
        <w:tab/>
      </w:r>
      <w:r>
        <w:rPr>
          <w:rFonts w:cs="CG Times"/>
          <w:i/>
          <w:iCs/>
          <w:u w:val="single"/>
          <w:lang w:val="en-AU"/>
        </w:rPr>
        <w:t>this much</w:t>
      </w:r>
      <w:r>
        <w:rPr>
          <w:rFonts w:cs="CG Times"/>
          <w:i/>
          <w:iCs/>
          <w:lang w:val="en-AU"/>
        </w:rPr>
        <w:t xml:space="preserve"> </w:t>
      </w:r>
      <w:r>
        <w:rPr>
          <w:rFonts w:cs="CG Times"/>
          <w:lang w:val="en-AU"/>
        </w:rPr>
        <w:t>/ *</w:t>
      </w:r>
      <w:r>
        <w:rPr>
          <w:rFonts w:cs="CG Times"/>
          <w:i/>
          <w:iCs/>
          <w:u w:val="single"/>
          <w:lang w:val="en-AU"/>
        </w:rPr>
        <w:t>this</w:t>
      </w:r>
      <w:r>
        <w:rPr>
          <w:rFonts w:cs="CG Times"/>
          <w:i/>
          <w:iCs/>
          <w:lang w:val="en-AU"/>
        </w:rPr>
        <w:t xml:space="preserve"> more expensive</w:t>
      </w:r>
    </w:p>
    <w:p w14:paraId="5AF5B527"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357D72">
        <w:rPr>
          <w:rFonts w:cs="CG Times"/>
          <w:lang w:val="en-AU"/>
        </w:rPr>
        <w:t>iii</w:t>
      </w:r>
      <w:r>
        <w:rPr>
          <w:rFonts w:cs="CG Times"/>
          <w:lang w:val="en-AU"/>
        </w:rPr>
        <w:tab/>
        <w:t>a. *</w:t>
      </w:r>
      <w:r>
        <w:rPr>
          <w:rFonts w:cs="CG Times"/>
          <w:i/>
          <w:iCs/>
          <w:u w:val="single"/>
          <w:lang w:val="en-AU"/>
        </w:rPr>
        <w:t>far</w:t>
      </w:r>
      <w:r>
        <w:rPr>
          <w:rFonts w:cs="CG Times"/>
          <w:i/>
          <w:iCs/>
          <w:lang w:val="en-AU"/>
        </w:rPr>
        <w:t xml:space="preserve"> excellent</w:t>
      </w:r>
      <w:r>
        <w:rPr>
          <w:rFonts w:cs="CG Times"/>
          <w:lang w:val="en-AU"/>
        </w:rPr>
        <w:tab/>
        <w:t>b.</w:t>
      </w:r>
      <w:r>
        <w:rPr>
          <w:rFonts w:cs="CG Times"/>
          <w:lang w:val="en-AU"/>
        </w:rPr>
        <w:tab/>
      </w:r>
      <w:r>
        <w:rPr>
          <w:rFonts w:cs="CG Times"/>
          <w:i/>
          <w:iCs/>
          <w:u w:val="single"/>
          <w:lang w:val="en-AU"/>
        </w:rPr>
        <w:t>far</w:t>
      </w:r>
      <w:r>
        <w:rPr>
          <w:rFonts w:cs="CG Times"/>
          <w:i/>
          <w:iCs/>
          <w:lang w:val="en-AU"/>
        </w:rPr>
        <w:t xml:space="preserve"> superior</w:t>
      </w:r>
    </w:p>
    <w:p w14:paraId="1F33867E"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37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t>[</w:t>
      </w:r>
      <w:r>
        <w:rPr>
          <w:rFonts w:cs="CG Times"/>
          <w:i/>
          <w:iCs/>
          <w:u w:val="single"/>
          <w:lang w:val="en-AU"/>
        </w:rPr>
        <w:t>The</w:t>
      </w:r>
      <w:r>
        <w:rPr>
          <w:rFonts w:cs="CG Times"/>
          <w:i/>
          <w:iCs/>
          <w:lang w:val="en-AU"/>
        </w:rPr>
        <w:t xml:space="preserve"> bigger</w:t>
      </w:r>
      <w:r>
        <w:rPr>
          <w:rFonts w:cs="CG Times"/>
          <w:lang w:val="en-AU"/>
        </w:rPr>
        <w:t>]</w:t>
      </w:r>
      <w:r>
        <w:rPr>
          <w:rFonts w:cs="CG Times"/>
          <w:i/>
          <w:iCs/>
          <w:lang w:val="en-AU"/>
        </w:rPr>
        <w:t xml:space="preserve"> it is, </w:t>
      </w:r>
      <w:r>
        <w:rPr>
          <w:rFonts w:cs="CG Times"/>
          <w:lang w:val="en-AU"/>
        </w:rPr>
        <w:t>[</w:t>
      </w:r>
      <w:r>
        <w:rPr>
          <w:rFonts w:cs="CG Times"/>
          <w:i/>
          <w:iCs/>
          <w:u w:val="single"/>
          <w:lang w:val="en-AU"/>
        </w:rPr>
        <w:t>the</w:t>
      </w:r>
      <w:r>
        <w:rPr>
          <w:rFonts w:cs="CG Times"/>
          <w:i/>
          <w:iCs/>
          <w:lang w:val="en-AU"/>
        </w:rPr>
        <w:t xml:space="preserve"> more likely</w:t>
      </w:r>
      <w:r>
        <w:rPr>
          <w:rFonts w:cs="CG Times"/>
          <w:lang w:val="en-AU"/>
        </w:rPr>
        <w:t>]</w:t>
      </w:r>
      <w:r>
        <w:rPr>
          <w:rFonts w:cs="CG Times"/>
          <w:i/>
          <w:iCs/>
          <w:lang w:val="en-AU"/>
        </w:rPr>
        <w:t xml:space="preserve"> it is to break down.</w:t>
      </w:r>
      <w:r>
        <w:rPr>
          <w:rFonts w:cs="CG Times"/>
          <w:lang w:val="en-AU"/>
        </w:rPr>
        <w:tab/>
        <w:t>[</w:t>
      </w:r>
      <w:r>
        <w:rPr>
          <w:rFonts w:cs="CG Times"/>
          <w:i/>
          <w:iCs/>
          <w:lang w:val="en-AU"/>
        </w:rPr>
        <w:t>the</w:t>
      </w:r>
      <w:r>
        <w:rPr>
          <w:rFonts w:cs="CG Times"/>
          <w:lang w:val="en-AU"/>
        </w:rPr>
        <w:t>]</w:t>
      </w:r>
    </w:p>
    <w:p w14:paraId="16BB43C7"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lang w:val="en-AU"/>
        </w:rPr>
        <w:t>[</w:t>
      </w:r>
      <w:r>
        <w:rPr>
          <w:rFonts w:cs="CG Times"/>
          <w:i/>
          <w:iCs/>
          <w:u w:val="single"/>
          <w:lang w:val="en-AU"/>
        </w:rPr>
        <w:t>this</w:t>
      </w:r>
      <w:r>
        <w:rPr>
          <w:rFonts w:cs="CG Times"/>
          <w:i/>
          <w:iCs/>
          <w:lang w:val="en-AU"/>
        </w:rPr>
        <w:t xml:space="preserve"> tall</w:t>
      </w:r>
      <w:r>
        <w:rPr>
          <w:rFonts w:cs="CG Times"/>
          <w:lang w:val="en-AU"/>
        </w:rPr>
        <w:t>]</w:t>
      </w:r>
      <w:r>
        <w:rPr>
          <w:rFonts w:cs="CG Times"/>
          <w:i/>
          <w:iCs/>
          <w:lang w:val="en-AU"/>
        </w:rPr>
        <w:t>.</w:t>
      </w:r>
      <w:r>
        <w:rPr>
          <w:rFonts w:cs="CG Times"/>
          <w:lang w:val="en-AU"/>
        </w:rPr>
        <w:tab/>
        <w:t>[</w:t>
      </w:r>
      <w:r>
        <w:rPr>
          <w:rFonts w:cs="CG Times"/>
          <w:i/>
          <w:iCs/>
          <w:lang w:val="en-AU"/>
        </w:rPr>
        <w:t>this</w:t>
      </w:r>
      <w:r>
        <w:rPr>
          <w:rFonts w:cs="CG Times"/>
          <w:lang w:val="en-AU"/>
        </w:rPr>
        <w:t>]</w:t>
      </w:r>
    </w:p>
    <w:p w14:paraId="2923DF05"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 meals aren't </w:t>
      </w:r>
      <w:r>
        <w:rPr>
          <w:rFonts w:cs="CG Times"/>
          <w:lang w:val="en-AU"/>
        </w:rPr>
        <w:t>[</w:t>
      </w:r>
      <w:r>
        <w:rPr>
          <w:rFonts w:cs="CG Times"/>
          <w:i/>
          <w:iCs/>
          <w:u w:val="single"/>
          <w:lang w:val="en-AU"/>
        </w:rPr>
        <w:t>that</w:t>
      </w:r>
      <w:r>
        <w:rPr>
          <w:rFonts w:cs="CG Times"/>
          <w:i/>
          <w:iCs/>
          <w:lang w:val="en-AU"/>
        </w:rPr>
        <w:t xml:space="preserve"> expensive</w:t>
      </w:r>
      <w:r>
        <w:rPr>
          <w:rFonts w:cs="CG Times"/>
          <w:lang w:val="en-AU"/>
        </w:rPr>
        <w:t>]</w:t>
      </w:r>
      <w:r>
        <w:rPr>
          <w:rFonts w:cs="CG Times"/>
          <w:i/>
          <w:iCs/>
          <w:lang w:val="en-AU"/>
        </w:rPr>
        <w:t>.</w:t>
      </w:r>
      <w:r>
        <w:rPr>
          <w:rFonts w:cs="CG Times"/>
          <w:lang w:val="en-AU"/>
        </w:rPr>
        <w:tab/>
        <w:t>[</w:t>
      </w:r>
      <w:r>
        <w:rPr>
          <w:rFonts w:cs="CG Times"/>
          <w:i/>
          <w:iCs/>
          <w:lang w:val="en-AU"/>
        </w:rPr>
        <w:t>that</w:t>
      </w:r>
      <w:r>
        <w:rPr>
          <w:rFonts w:cs="CG Times"/>
          <w:lang w:val="en-AU"/>
        </w:rPr>
        <w:t>]</w:t>
      </w:r>
    </w:p>
    <w:p w14:paraId="602F7F5B"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It's </w:t>
      </w:r>
      <w:r>
        <w:rPr>
          <w:rFonts w:cs="CG Times"/>
          <w:lang w:val="en-AU"/>
        </w:rPr>
        <w:t>[</w:t>
      </w:r>
      <w:r>
        <w:rPr>
          <w:rFonts w:cs="CG Times"/>
          <w:i/>
          <w:iCs/>
          <w:u w:val="single"/>
          <w:lang w:val="en-AU"/>
        </w:rPr>
        <w:t>no</w:t>
      </w:r>
      <w:r>
        <w:rPr>
          <w:rFonts w:cs="CG Times"/>
          <w:i/>
          <w:iCs/>
          <w:lang w:val="en-AU"/>
        </w:rPr>
        <w:t xml:space="preserve"> better than it was before</w:t>
      </w:r>
      <w:r>
        <w:rPr>
          <w:rFonts w:cs="CG Times"/>
          <w:lang w:val="en-AU"/>
        </w:rPr>
        <w:t>]</w:t>
      </w:r>
      <w:r>
        <w:rPr>
          <w:rFonts w:cs="CG Times"/>
          <w:i/>
          <w:iCs/>
          <w:lang w:val="en-AU"/>
        </w:rPr>
        <w:t>.</w:t>
      </w:r>
      <w:r>
        <w:rPr>
          <w:rFonts w:cs="CG Times"/>
          <w:lang w:val="en-AU"/>
        </w:rPr>
        <w:tab/>
        <w:t>[</w:t>
      </w:r>
      <w:r>
        <w:rPr>
          <w:rFonts w:cs="CG Times"/>
          <w:i/>
          <w:iCs/>
          <w:lang w:val="en-AU"/>
        </w:rPr>
        <w:t>no</w:t>
      </w:r>
      <w:r>
        <w:rPr>
          <w:rFonts w:cs="CG Times"/>
          <w:lang w:val="en-AU"/>
        </w:rPr>
        <w:t>]</w:t>
      </w:r>
    </w:p>
    <w:p w14:paraId="1935BD46"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We're not getting </w:t>
      </w:r>
      <w:r>
        <w:rPr>
          <w:rFonts w:cs="CG Times"/>
          <w:lang w:val="en-AU"/>
        </w:rPr>
        <w:t>[</w:t>
      </w:r>
      <w:r>
        <w:rPr>
          <w:rFonts w:cs="CG Times"/>
          <w:i/>
          <w:iCs/>
          <w:u w:val="single"/>
          <w:lang w:val="en-AU"/>
        </w:rPr>
        <w:t>any</w:t>
      </w:r>
      <w:r>
        <w:rPr>
          <w:rFonts w:cs="CG Times"/>
          <w:i/>
          <w:iCs/>
          <w:lang w:val="en-AU"/>
        </w:rPr>
        <w:t xml:space="preserve"> younger</w:t>
      </w:r>
      <w:r>
        <w:rPr>
          <w:rFonts w:cs="CG Times"/>
          <w:lang w:val="en-AU"/>
        </w:rPr>
        <w:t>]</w:t>
      </w:r>
      <w:r>
        <w:rPr>
          <w:rFonts w:cs="CG Times"/>
          <w:i/>
          <w:iCs/>
          <w:lang w:val="en-AU"/>
        </w:rPr>
        <w:t>.</w:t>
      </w:r>
      <w:r>
        <w:rPr>
          <w:rFonts w:cs="CG Times"/>
          <w:lang w:val="en-AU"/>
        </w:rPr>
        <w:tab/>
        <w:t>[</w:t>
      </w:r>
      <w:r>
        <w:rPr>
          <w:rFonts w:cs="CG Times"/>
          <w:i/>
          <w:iCs/>
          <w:lang w:val="en-AU"/>
        </w:rPr>
        <w:t>any</w:t>
      </w:r>
      <w:r>
        <w:rPr>
          <w:rFonts w:cs="CG Times"/>
          <w:lang w:val="en-AU"/>
        </w:rPr>
        <w:t>]</w:t>
      </w:r>
    </w:p>
    <w:p w14:paraId="3DAAD988"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i/>
          <w:iCs/>
          <w:lang w:val="en-AU"/>
        </w:rPr>
        <w:t xml:space="preserve">It's </w:t>
      </w:r>
      <w:r>
        <w:rPr>
          <w:rFonts w:cs="CG Times"/>
          <w:lang w:val="en-AU"/>
        </w:rPr>
        <w:t>[</w:t>
      </w:r>
      <w:r>
        <w:rPr>
          <w:rFonts w:cs="CG Times"/>
          <w:i/>
          <w:iCs/>
          <w:u w:val="single"/>
          <w:lang w:val="en-AU"/>
        </w:rPr>
        <w:t>much</w:t>
      </w:r>
      <w:r>
        <w:rPr>
          <w:rFonts w:cs="CG Times"/>
          <w:i/>
          <w:iCs/>
          <w:lang w:val="en-AU"/>
        </w:rPr>
        <w:t xml:space="preserve"> smaller than I expected</w:t>
      </w:r>
      <w:r>
        <w:rPr>
          <w:rFonts w:cs="CG Times"/>
          <w:lang w:val="en-AU"/>
        </w:rPr>
        <w:t>]</w:t>
      </w:r>
      <w:r>
        <w:rPr>
          <w:rFonts w:cs="CG Times"/>
          <w:i/>
          <w:iCs/>
          <w:lang w:val="en-AU"/>
        </w:rPr>
        <w:t>.</w:t>
      </w:r>
      <w:r>
        <w:rPr>
          <w:rFonts w:cs="CG Times"/>
          <w:lang w:val="en-AU"/>
        </w:rPr>
        <w:tab/>
        <w:t>[</w:t>
      </w:r>
      <w:r>
        <w:rPr>
          <w:rFonts w:cs="CG Times"/>
          <w:i/>
          <w:iCs/>
          <w:lang w:val="en-AU"/>
        </w:rPr>
        <w:t>much</w:t>
      </w:r>
      <w:r>
        <w:rPr>
          <w:rFonts w:cs="CG Times"/>
          <w:lang w:val="en-AU"/>
        </w:rPr>
        <w:t>]</w:t>
      </w:r>
    </w:p>
    <w:p w14:paraId="5E680B99"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w:t>
      </w:r>
      <w:r>
        <w:rPr>
          <w:rFonts w:cs="CG Times"/>
          <w:lang w:val="en-AU"/>
        </w:rPr>
        <w:tab/>
      </w:r>
      <w:r>
        <w:rPr>
          <w:rFonts w:cs="CG Times"/>
          <w:lang w:val="en-AU"/>
        </w:rPr>
        <w:tab/>
      </w:r>
      <w:r>
        <w:rPr>
          <w:rFonts w:cs="CG Times"/>
          <w:i/>
          <w:iCs/>
          <w:lang w:val="en-AU"/>
        </w:rPr>
        <w:t xml:space="preserve">They spent a lot of money, but it's </w:t>
      </w:r>
      <w:r>
        <w:rPr>
          <w:rFonts w:cs="CG Times"/>
          <w:lang w:val="en-AU"/>
        </w:rPr>
        <w:t>[</w:t>
      </w:r>
      <w:r>
        <w:rPr>
          <w:rFonts w:cs="CG Times"/>
          <w:i/>
          <w:iCs/>
          <w:u w:val="single"/>
          <w:lang w:val="en-AU"/>
        </w:rPr>
        <w:t>little</w:t>
      </w:r>
      <w:r>
        <w:rPr>
          <w:rFonts w:cs="CG Times"/>
          <w:i/>
          <w:iCs/>
          <w:lang w:val="en-AU"/>
        </w:rPr>
        <w:t xml:space="preserve"> better than it was before</w:t>
      </w:r>
      <w:r>
        <w:rPr>
          <w:rFonts w:cs="CG Times"/>
          <w:lang w:val="en-AU"/>
        </w:rPr>
        <w:t>]</w:t>
      </w:r>
      <w:r>
        <w:rPr>
          <w:rFonts w:cs="CG Times"/>
          <w:i/>
          <w:iCs/>
          <w:lang w:val="en-AU"/>
        </w:rPr>
        <w:t>.</w:t>
      </w:r>
      <w:r>
        <w:rPr>
          <w:rFonts w:cs="CG Times"/>
          <w:lang w:val="en-AU"/>
        </w:rPr>
        <w:tab/>
        <w:t>[</w:t>
      </w:r>
      <w:r>
        <w:rPr>
          <w:rFonts w:cs="CG Times"/>
          <w:i/>
          <w:iCs/>
          <w:lang w:val="en-AU"/>
        </w:rPr>
        <w:t>little</w:t>
      </w:r>
      <w:r>
        <w:rPr>
          <w:rFonts w:cs="CG Times"/>
          <w:lang w:val="en-AU"/>
        </w:rPr>
        <w:t>]</w:t>
      </w:r>
    </w:p>
    <w:p w14:paraId="5891DA93"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viii</w:t>
      </w:r>
      <w:r>
        <w:rPr>
          <w:rFonts w:cs="CG Times"/>
          <w:lang w:val="en-AU"/>
        </w:rPr>
        <w:tab/>
      </w:r>
      <w:r>
        <w:rPr>
          <w:rFonts w:cs="CG Times"/>
          <w:lang w:val="en-AU"/>
        </w:rPr>
        <w:tab/>
      </w:r>
      <w:r>
        <w:rPr>
          <w:rFonts w:cs="CG Times"/>
          <w:i/>
          <w:iCs/>
          <w:lang w:val="en-AU"/>
        </w:rPr>
        <w:t xml:space="preserve">I'm feeling </w:t>
      </w:r>
      <w:r>
        <w:rPr>
          <w:rFonts w:cs="CG Times"/>
          <w:lang w:val="en-AU"/>
        </w:rPr>
        <w:t>[</w:t>
      </w:r>
      <w:r>
        <w:rPr>
          <w:rFonts w:cs="CG Times"/>
          <w:i/>
          <w:iCs/>
          <w:u w:val="single"/>
          <w:lang w:val="en-AU"/>
        </w:rPr>
        <w:t>a little</w:t>
      </w:r>
      <w:r>
        <w:rPr>
          <w:rFonts w:cs="CG Times"/>
          <w:i/>
          <w:iCs/>
          <w:lang w:val="en-AU"/>
        </w:rPr>
        <w:t xml:space="preserve"> disappointed</w:t>
      </w:r>
      <w:r>
        <w:rPr>
          <w:rFonts w:cs="CG Times"/>
          <w:lang w:val="en-AU"/>
        </w:rPr>
        <w:t>]</w:t>
      </w:r>
      <w:r>
        <w:rPr>
          <w:rFonts w:cs="CG Times"/>
          <w:i/>
          <w:iCs/>
          <w:lang w:val="en-AU"/>
        </w:rPr>
        <w:t>.</w:t>
      </w:r>
      <w:r>
        <w:rPr>
          <w:rFonts w:cs="CG Times"/>
          <w:lang w:val="en-AU"/>
        </w:rPr>
        <w:tab/>
        <w:t>[</w:t>
      </w:r>
      <w:r>
        <w:rPr>
          <w:rFonts w:cs="CG Times"/>
          <w:i/>
          <w:iCs/>
          <w:lang w:val="en-AU"/>
        </w:rPr>
        <w:t>a little</w:t>
      </w:r>
      <w:r>
        <w:rPr>
          <w:rFonts w:cs="CG Times"/>
          <w:lang w:val="en-AU"/>
        </w:rPr>
        <w:t>]</w:t>
      </w:r>
    </w:p>
    <w:p w14:paraId="6E7B2C1D"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ix</w:t>
      </w:r>
      <w:r>
        <w:rPr>
          <w:rFonts w:cs="CG Times"/>
          <w:lang w:val="en-AU"/>
        </w:rPr>
        <w:tab/>
      </w:r>
      <w:r>
        <w:rPr>
          <w:rFonts w:cs="CG Times"/>
          <w:lang w:val="en-AU"/>
        </w:rPr>
        <w:tab/>
      </w:r>
      <w:r>
        <w:rPr>
          <w:rFonts w:cs="CG Times"/>
          <w:i/>
          <w:iCs/>
          <w:lang w:val="en-AU"/>
        </w:rPr>
        <w:t xml:space="preserve">I thought you were </w:t>
      </w:r>
      <w:r>
        <w:rPr>
          <w:rFonts w:cs="CG Times"/>
          <w:lang w:val="en-AU"/>
        </w:rPr>
        <w:t>[</w:t>
      </w:r>
      <w:r>
        <w:rPr>
          <w:rFonts w:cs="CG Times"/>
          <w:i/>
          <w:iCs/>
          <w:lang w:val="en-AU"/>
        </w:rPr>
        <w:t xml:space="preserve">old </w:t>
      </w:r>
      <w:r>
        <w:rPr>
          <w:rFonts w:cs="CG Times"/>
          <w:i/>
          <w:iCs/>
          <w:u w:val="single"/>
          <w:lang w:val="en-AU"/>
        </w:rPr>
        <w:t>enough</w:t>
      </w:r>
      <w:r>
        <w:rPr>
          <w:rFonts w:cs="CG Times"/>
          <w:i/>
          <w:iCs/>
          <w:lang w:val="en-AU"/>
        </w:rPr>
        <w:t xml:space="preserve"> to know better</w:t>
      </w:r>
      <w:r>
        <w:rPr>
          <w:rFonts w:cs="CG Times"/>
          <w:lang w:val="en-AU"/>
        </w:rPr>
        <w:t>]</w:t>
      </w:r>
      <w:r>
        <w:rPr>
          <w:rFonts w:cs="CG Times"/>
          <w:i/>
          <w:iCs/>
          <w:lang w:val="en-AU"/>
        </w:rPr>
        <w:t>.</w:t>
      </w:r>
      <w:r>
        <w:rPr>
          <w:rFonts w:cs="CG Times"/>
          <w:lang w:val="en-AU"/>
        </w:rPr>
        <w:tab/>
        <w:t>[</w:t>
      </w:r>
      <w:r>
        <w:rPr>
          <w:rFonts w:cs="CG Times"/>
          <w:i/>
          <w:iCs/>
          <w:lang w:val="en-AU"/>
        </w:rPr>
        <w:t>enough</w:t>
      </w:r>
      <w:r>
        <w:rPr>
          <w:rFonts w:cs="CG Times"/>
          <w:lang w:val="en-AU"/>
        </w:rPr>
        <w:t>]</w:t>
      </w:r>
    </w:p>
    <w:p w14:paraId="06585843" w14:textId="77777777"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w:t>
      </w:r>
      <w:r>
        <w:rPr>
          <w:rFonts w:cs="CG Times"/>
          <w:lang w:val="en-AU"/>
        </w:rPr>
        <w:tab/>
      </w:r>
      <w:r>
        <w:rPr>
          <w:rFonts w:cs="CG Times"/>
          <w:lang w:val="en-AU"/>
        </w:rPr>
        <w:tab/>
      </w:r>
      <w:r>
        <w:rPr>
          <w:rFonts w:cs="CG Times"/>
          <w:i/>
          <w:iCs/>
          <w:lang w:val="en-AU"/>
        </w:rPr>
        <w:t xml:space="preserve">He seemed </w:t>
      </w:r>
      <w:r>
        <w:rPr>
          <w:rFonts w:cs="CG Times"/>
          <w:lang w:val="en-AU"/>
        </w:rPr>
        <w:t>[</w:t>
      </w:r>
      <w:r>
        <w:rPr>
          <w:rFonts w:cs="CG Times"/>
          <w:i/>
          <w:iCs/>
          <w:u w:val="single"/>
          <w:lang w:val="en-AU"/>
        </w:rPr>
        <w:t>all</w:t>
      </w:r>
      <w:r>
        <w:rPr>
          <w:rFonts w:cs="CG Times"/>
          <w:i/>
          <w:iCs/>
          <w:lang w:val="en-AU"/>
        </w:rPr>
        <w:t xml:space="preserve"> confused</w:t>
      </w:r>
      <w:r>
        <w:rPr>
          <w:rFonts w:cs="CG Times"/>
          <w:lang w:val="en-AU"/>
        </w:rPr>
        <w:t>]</w:t>
      </w:r>
      <w:r>
        <w:rPr>
          <w:rFonts w:cs="CG Times"/>
          <w:i/>
          <w:iCs/>
          <w:lang w:val="en-AU"/>
        </w:rPr>
        <w:t>.</w:t>
      </w:r>
      <w:r>
        <w:rPr>
          <w:rFonts w:cs="CG Times"/>
          <w:lang w:val="en-AU"/>
        </w:rPr>
        <w:tab/>
        <w:t>[</w:t>
      </w:r>
      <w:r>
        <w:rPr>
          <w:rFonts w:cs="CG Times"/>
          <w:i/>
          <w:iCs/>
          <w:lang w:val="en-AU"/>
        </w:rPr>
        <w:t>all</w:t>
      </w:r>
      <w:r>
        <w:rPr>
          <w:rFonts w:cs="CG Times"/>
          <w:lang w:val="en-AU"/>
        </w:rPr>
        <w:t>]</w:t>
      </w:r>
    </w:p>
    <w:p w14:paraId="063EC268"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three years</w:t>
      </w:r>
      <w:r>
        <w:rPr>
          <w:rFonts w:cs="CG Times"/>
          <w:i/>
          <w:iCs/>
          <w:lang w:val="en-AU"/>
        </w:rPr>
        <w:t xml:space="preserve"> old</w:t>
      </w:r>
      <w:r>
        <w:rPr>
          <w:rFonts w:cs="CG Times"/>
          <w:lang w:val="en-AU"/>
        </w:rPr>
        <w:t xml:space="preserve">  </w:t>
      </w:r>
      <w:r>
        <w:rPr>
          <w:rFonts w:cs="CG Times"/>
          <w:i/>
          <w:iCs/>
          <w:lang w:val="en-AU"/>
        </w:rPr>
        <w:t xml:space="preserve"> </w:t>
      </w:r>
      <w:r>
        <w:rPr>
          <w:rFonts w:cs="CG Times"/>
          <w:i/>
          <w:iCs/>
          <w:u w:val="single"/>
          <w:lang w:val="en-AU"/>
        </w:rPr>
        <w:t>five centimetres</w:t>
      </w:r>
      <w:r>
        <w:rPr>
          <w:rFonts w:cs="CG Times"/>
          <w:i/>
          <w:iCs/>
          <w:lang w:val="en-AU"/>
        </w:rPr>
        <w:t xml:space="preserve"> thick</w:t>
      </w:r>
      <w:r>
        <w:rPr>
          <w:rFonts w:cs="CG Times"/>
          <w:lang w:val="en-AU"/>
        </w:rPr>
        <w:t xml:space="preserve">  </w:t>
      </w:r>
      <w:r>
        <w:rPr>
          <w:rFonts w:cs="CG Times"/>
          <w:i/>
          <w:iCs/>
          <w:lang w:val="en-AU"/>
        </w:rPr>
        <w:t xml:space="preserve"> </w:t>
      </w:r>
      <w:r>
        <w:rPr>
          <w:rFonts w:cs="CG Times"/>
          <w:i/>
          <w:iCs/>
          <w:u w:val="single"/>
          <w:lang w:val="en-AU"/>
        </w:rPr>
        <w:t>a foot</w:t>
      </w:r>
      <w:r>
        <w:rPr>
          <w:rFonts w:cs="CG Times"/>
          <w:i/>
          <w:iCs/>
          <w:lang w:val="en-AU"/>
        </w:rPr>
        <w:t xml:space="preserve"> wide</w:t>
      </w:r>
      <w:r>
        <w:rPr>
          <w:rFonts w:cs="CG Times"/>
          <w:lang w:val="en-AU"/>
        </w:rPr>
        <w:t xml:space="preserve">  </w:t>
      </w:r>
      <w:r>
        <w:rPr>
          <w:rFonts w:cs="CG Times"/>
          <w:i/>
          <w:iCs/>
          <w:lang w:val="en-AU"/>
        </w:rPr>
        <w:t xml:space="preserve"> </w:t>
      </w:r>
      <w:r>
        <w:rPr>
          <w:rFonts w:cs="CG Times"/>
          <w:i/>
          <w:iCs/>
          <w:u w:val="single"/>
          <w:lang w:val="en-AU"/>
        </w:rPr>
        <w:t>two hours</w:t>
      </w:r>
      <w:r>
        <w:rPr>
          <w:rFonts w:cs="CG Times"/>
          <w:i/>
          <w:iCs/>
          <w:lang w:val="en-AU"/>
        </w:rPr>
        <w:t xml:space="preserve"> long</w:t>
      </w:r>
    </w:p>
    <w:p w14:paraId="30B4CEDF"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a great deal</w:t>
      </w:r>
      <w:r>
        <w:rPr>
          <w:rFonts w:cs="CG Times"/>
          <w:i/>
          <w:iCs/>
          <w:lang w:val="en-AU"/>
        </w:rPr>
        <w:t xml:space="preserve"> smaller   </w:t>
      </w:r>
      <w:r>
        <w:rPr>
          <w:rFonts w:cs="CG Times"/>
          <w:i/>
          <w:iCs/>
          <w:u w:val="single"/>
          <w:lang w:val="en-AU"/>
        </w:rPr>
        <w:t xml:space="preserve">a </w:t>
      </w:r>
      <w:r>
        <w:rPr>
          <w:rFonts w:cs="CG Times"/>
          <w:u w:val="single"/>
          <w:lang w:val="en-AU"/>
        </w:rPr>
        <w:t>(</w:t>
      </w:r>
      <w:r>
        <w:rPr>
          <w:rFonts w:cs="CG Times"/>
          <w:i/>
          <w:iCs/>
          <w:u w:val="single"/>
          <w:lang w:val="en-AU"/>
        </w:rPr>
        <w:t>whole</w:t>
      </w:r>
      <w:r>
        <w:rPr>
          <w:rFonts w:cs="CG Times"/>
          <w:u w:val="single"/>
          <w:lang w:val="en-AU"/>
        </w:rPr>
        <w:t xml:space="preserve">) </w:t>
      </w:r>
      <w:r>
        <w:rPr>
          <w:rFonts w:cs="CG Times"/>
          <w:i/>
          <w:iCs/>
          <w:u w:val="single"/>
          <w:lang w:val="en-AU"/>
        </w:rPr>
        <w:t>lot</w:t>
      </w:r>
      <w:r>
        <w:rPr>
          <w:rFonts w:cs="CG Times"/>
          <w:i/>
          <w:iCs/>
          <w:lang w:val="en-AU"/>
        </w:rPr>
        <w:t xml:space="preserve"> different   </w:t>
      </w:r>
      <w:r>
        <w:rPr>
          <w:rFonts w:cs="CG Times"/>
          <w:i/>
          <w:iCs/>
          <w:u w:val="single"/>
          <w:lang w:val="en-AU"/>
        </w:rPr>
        <w:t>lots</w:t>
      </w:r>
      <w:r>
        <w:rPr>
          <w:rFonts w:cs="CG Times"/>
          <w:i/>
          <w:iCs/>
          <w:lang w:val="en-AU"/>
        </w:rPr>
        <w:t xml:space="preserve"> better   </w:t>
      </w:r>
      <w:r>
        <w:rPr>
          <w:rFonts w:cs="CG Times"/>
          <w:i/>
          <w:iCs/>
          <w:u w:val="single"/>
          <w:lang w:val="en-AU"/>
        </w:rPr>
        <w:t>heaps</w:t>
      </w:r>
      <w:r>
        <w:rPr>
          <w:rFonts w:cs="CG Times"/>
          <w:i/>
          <w:iCs/>
          <w:lang w:val="en-AU"/>
        </w:rPr>
        <w:t xml:space="preserve"> worse</w:t>
      </w:r>
    </w:p>
    <w:p w14:paraId="2371189B"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u w:val="single"/>
          <w:lang w:val="en-AU"/>
        </w:rPr>
        <w:t>a bit</w:t>
      </w:r>
      <w:r>
        <w:rPr>
          <w:rFonts w:cs="CG Times"/>
          <w:i/>
          <w:iCs/>
          <w:lang w:val="en-AU"/>
        </w:rPr>
        <w:t xml:space="preserve"> lax   </w:t>
      </w:r>
      <w:r>
        <w:rPr>
          <w:rFonts w:cs="CG Times"/>
          <w:i/>
          <w:iCs/>
          <w:u w:val="single"/>
          <w:lang w:val="en-AU"/>
        </w:rPr>
        <w:t>a smidgin</w:t>
      </w:r>
      <w:r>
        <w:rPr>
          <w:rFonts w:cs="CG Times"/>
          <w:i/>
          <w:iCs/>
          <w:lang w:val="en-AU"/>
        </w:rPr>
        <w:t xml:space="preserve"> overripe   </w:t>
      </w:r>
      <w:r>
        <w:rPr>
          <w:rFonts w:cs="CG Times"/>
          <w:i/>
          <w:iCs/>
          <w:u w:val="single"/>
          <w:lang w:val="en-AU"/>
        </w:rPr>
        <w:t>a tad</w:t>
      </w:r>
      <w:r>
        <w:rPr>
          <w:rFonts w:cs="CG Times"/>
          <w:i/>
          <w:iCs/>
          <w:lang w:val="en-AU"/>
        </w:rPr>
        <w:t xml:space="preserve"> greasy   </w:t>
      </w:r>
      <w:r>
        <w:rPr>
          <w:rFonts w:cs="CG Times"/>
          <w:i/>
          <w:iCs/>
          <w:u w:val="single"/>
          <w:lang w:val="en-AU"/>
        </w:rPr>
        <w:t>a trifle</w:t>
      </w:r>
      <w:r>
        <w:rPr>
          <w:rFonts w:cs="CG Times"/>
          <w:i/>
          <w:iCs/>
          <w:lang w:val="en-AU"/>
        </w:rPr>
        <w:t xml:space="preserve"> shy   </w:t>
      </w:r>
      <w:r>
        <w:rPr>
          <w:rFonts w:cs="CG Times"/>
          <w:i/>
          <w:iCs/>
          <w:u w:val="single"/>
          <w:lang w:val="en-AU"/>
        </w:rPr>
        <w:t>plenty</w:t>
      </w:r>
      <w:r>
        <w:rPr>
          <w:rFonts w:cs="CG Times"/>
          <w:i/>
          <w:iCs/>
          <w:lang w:val="en-AU"/>
        </w:rPr>
        <w:t xml:space="preserve"> big enough</w:t>
      </w:r>
    </w:p>
    <w:p w14:paraId="44C9B2BF"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cautious </w:t>
      </w:r>
      <w:r>
        <w:rPr>
          <w:rFonts w:cs="CG Times"/>
          <w:i/>
          <w:iCs/>
          <w:u w:val="single"/>
          <w:lang w:val="en-AU"/>
        </w:rPr>
        <w:t>to excess</w:t>
      </w:r>
      <w:r>
        <w:rPr>
          <w:rFonts w:cs="CG Times"/>
          <w:i/>
          <w:iCs/>
          <w:lang w:val="en-AU"/>
        </w:rPr>
        <w:t xml:space="preserve">   clear </w:t>
      </w:r>
      <w:r>
        <w:rPr>
          <w:rFonts w:cs="CG Times"/>
          <w:i/>
          <w:iCs/>
          <w:u w:val="single"/>
          <w:lang w:val="en-AU"/>
        </w:rPr>
        <w:t>in his mind</w:t>
      </w:r>
      <w:r>
        <w:rPr>
          <w:rFonts w:cs="CG Times"/>
          <w:i/>
          <w:iCs/>
          <w:lang w:val="en-AU"/>
        </w:rPr>
        <w:t xml:space="preserve">   dangerous </w:t>
      </w:r>
      <w:r>
        <w:rPr>
          <w:rFonts w:cs="CG Times"/>
          <w:i/>
          <w:iCs/>
          <w:u w:val="single"/>
          <w:lang w:val="en-AU"/>
        </w:rPr>
        <w:t>in the extreme</w:t>
      </w:r>
      <w:r>
        <w:rPr>
          <w:rFonts w:cs="CG Times"/>
          <w:i/>
          <w:iCs/>
          <w:lang w:val="en-AU"/>
        </w:rPr>
        <w:t xml:space="preserve">   deaf </w:t>
      </w:r>
      <w:r>
        <w:rPr>
          <w:rFonts w:cs="CG Times"/>
          <w:i/>
          <w:iCs/>
          <w:u w:val="single"/>
          <w:lang w:val="en-AU"/>
        </w:rPr>
        <w:t>in both ears</w:t>
      </w:r>
      <w:r>
        <w:rPr>
          <w:rFonts w:cs="CG Times"/>
          <w:i/>
          <w:iCs/>
          <w:lang w:val="en-AU"/>
        </w:rPr>
        <w:t xml:space="preserve">   very good </w:t>
      </w:r>
      <w:r>
        <w:rPr>
          <w:rFonts w:cs="CG Times"/>
          <w:i/>
          <w:iCs/>
          <w:u w:val="single"/>
          <w:lang w:val="en-AU"/>
        </w:rPr>
        <w:t>for a beginner</w:t>
      </w:r>
      <w:r>
        <w:rPr>
          <w:rFonts w:cs="CG Times"/>
          <w:i/>
          <w:iCs/>
          <w:lang w:val="en-AU"/>
        </w:rPr>
        <w:t xml:space="preserve">   happy </w:t>
      </w:r>
      <w:r>
        <w:rPr>
          <w:rFonts w:cs="CG Times"/>
          <w:i/>
          <w:iCs/>
          <w:u w:val="single"/>
          <w:lang w:val="en-AU"/>
        </w:rPr>
        <w:t>beyond belief</w:t>
      </w:r>
      <w:r>
        <w:rPr>
          <w:rFonts w:cs="CG Times"/>
          <w:i/>
          <w:iCs/>
          <w:lang w:val="en-AU"/>
        </w:rPr>
        <w:t xml:space="preserve">   polite </w:t>
      </w:r>
      <w:r>
        <w:rPr>
          <w:rFonts w:cs="CG Times"/>
          <w:i/>
          <w:iCs/>
          <w:u w:val="single"/>
          <w:lang w:val="en-AU"/>
        </w:rPr>
        <w:t>in her manner</w:t>
      </w:r>
      <w:r>
        <w:rPr>
          <w:rFonts w:cs="CG Times"/>
          <w:i/>
          <w:iCs/>
          <w:lang w:val="en-AU"/>
        </w:rPr>
        <w:t xml:space="preserve">   young </w:t>
      </w:r>
      <w:r>
        <w:rPr>
          <w:rFonts w:cs="CG Times"/>
          <w:i/>
          <w:iCs/>
          <w:u w:val="single"/>
          <w:lang w:val="en-AU"/>
        </w:rPr>
        <w:t>at heart</w:t>
      </w:r>
      <w:r>
        <w:rPr>
          <w:rFonts w:cs="CG Times"/>
          <w:i/>
          <w:iCs/>
          <w:lang w:val="en-AU"/>
        </w:rPr>
        <w:t xml:space="preserve">   too long </w:t>
      </w:r>
      <w:r>
        <w:rPr>
          <w:rFonts w:cs="CG Times"/>
          <w:i/>
          <w:iCs/>
          <w:u w:val="single"/>
          <w:lang w:val="en-AU"/>
        </w:rPr>
        <w:t>by a mile</w:t>
      </w:r>
      <w:r>
        <w:rPr>
          <w:rFonts w:cs="CG Times"/>
          <w:i/>
          <w:iCs/>
          <w:lang w:val="en-AU"/>
        </w:rPr>
        <w:t xml:space="preserve">   not very good </w:t>
      </w:r>
      <w:r>
        <w:rPr>
          <w:rFonts w:cs="CG Times"/>
          <w:i/>
          <w:iCs/>
          <w:u w:val="single"/>
          <w:lang w:val="en-AU"/>
        </w:rPr>
        <w:t>at all</w:t>
      </w:r>
    </w:p>
    <w:p w14:paraId="08DB2B52"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these </w:t>
      </w:r>
      <w:r>
        <w:rPr>
          <w:rFonts w:cs="CG Times"/>
          <w:lang w:val="en-AU"/>
        </w:rPr>
        <w:t>[</w:t>
      </w:r>
      <w:r>
        <w:rPr>
          <w:rFonts w:cs="CG Times"/>
          <w:i/>
          <w:iCs/>
          <w:u w:val="single"/>
          <w:lang w:val="en-AU"/>
        </w:rPr>
        <w:t>in some respects</w:t>
      </w:r>
      <w:r>
        <w:rPr>
          <w:rFonts w:cs="CG Times"/>
          <w:i/>
          <w:iCs/>
          <w:lang w:val="en-AU"/>
        </w:rPr>
        <w:t xml:space="preserve"> highly controversial</w:t>
      </w:r>
      <w:r>
        <w:rPr>
          <w:rFonts w:cs="CG Times"/>
          <w:lang w:val="en-AU"/>
        </w:rPr>
        <w:t xml:space="preserve">] </w:t>
      </w:r>
      <w:r>
        <w:rPr>
          <w:rFonts w:cs="CG Times"/>
          <w:i/>
          <w:iCs/>
          <w:lang w:val="en-AU"/>
        </w:rPr>
        <w:t>ideas</w:t>
      </w:r>
      <w:r>
        <w:rPr>
          <w:rFonts w:cs="CG Times"/>
          <w:lang w:val="en-AU"/>
        </w:rPr>
        <w:t xml:space="preserve">   </w:t>
      </w:r>
      <w:r>
        <w:rPr>
          <w:rFonts w:cs="CG Times"/>
          <w:i/>
          <w:iCs/>
          <w:lang w:val="en-AU"/>
        </w:rPr>
        <w:t xml:space="preserve">his </w:t>
      </w:r>
      <w:r>
        <w:rPr>
          <w:rFonts w:cs="CG Times"/>
          <w:lang w:val="en-AU"/>
        </w:rPr>
        <w:t>[</w:t>
      </w:r>
      <w:r>
        <w:rPr>
          <w:rFonts w:cs="CG Times"/>
          <w:i/>
          <w:iCs/>
          <w:u w:val="single"/>
          <w:lang w:val="en-AU"/>
        </w:rPr>
        <w:t>at times</w:t>
      </w:r>
      <w:r>
        <w:rPr>
          <w:rFonts w:cs="CG Times"/>
          <w:i/>
          <w:iCs/>
          <w:lang w:val="en-AU"/>
        </w:rPr>
        <w:t xml:space="preserve"> very offensive</w:t>
      </w:r>
      <w:r>
        <w:rPr>
          <w:rFonts w:cs="CG Times"/>
          <w:lang w:val="en-AU"/>
        </w:rPr>
        <w:t xml:space="preserve">] </w:t>
      </w:r>
      <w:r>
        <w:rPr>
          <w:rFonts w:cs="CG Times"/>
          <w:i/>
          <w:iCs/>
          <w:lang w:val="en-AU"/>
        </w:rPr>
        <w:t>behaviour</w:t>
      </w:r>
      <w:r>
        <w:rPr>
          <w:rFonts w:cs="CG Times"/>
          <w:lang w:val="en-AU"/>
        </w:rPr>
        <w:t xml:space="preserve">   </w:t>
      </w:r>
      <w:r>
        <w:rPr>
          <w:rFonts w:cs="CG Times"/>
          <w:i/>
          <w:iCs/>
          <w:lang w:val="en-AU"/>
        </w:rPr>
        <w:t>this</w:t>
      </w:r>
      <w:r>
        <w:rPr>
          <w:rFonts w:cs="CG Times"/>
          <w:lang w:val="en-AU"/>
        </w:rPr>
        <w:t xml:space="preserve"> [</w:t>
      </w:r>
      <w:r>
        <w:rPr>
          <w:rFonts w:cs="CG Times"/>
          <w:i/>
          <w:iCs/>
          <w:u w:val="single"/>
          <w:lang w:val="en-AU"/>
        </w:rPr>
        <w:t>in my view</w:t>
      </w:r>
      <w:r>
        <w:rPr>
          <w:rFonts w:cs="CG Times"/>
          <w:i/>
          <w:iCs/>
          <w:lang w:val="en-AU"/>
        </w:rPr>
        <w:t xml:space="preserve"> quite outrageous</w:t>
      </w:r>
      <w:r>
        <w:rPr>
          <w:rFonts w:cs="CG Times"/>
          <w:lang w:val="en-AU"/>
        </w:rPr>
        <w:t xml:space="preserve">] </w:t>
      </w:r>
      <w:r>
        <w:rPr>
          <w:rFonts w:cs="CG Times"/>
          <w:i/>
          <w:iCs/>
          <w:lang w:val="en-AU"/>
        </w:rPr>
        <w:t xml:space="preserve">suggestion   an </w:t>
      </w:r>
      <w:r>
        <w:rPr>
          <w:rFonts w:cs="CG Times"/>
          <w:lang w:val="en-AU"/>
        </w:rPr>
        <w:t>[</w:t>
      </w:r>
      <w:r>
        <w:rPr>
          <w:rFonts w:cs="CG Times"/>
          <w:i/>
          <w:iCs/>
          <w:u w:val="single"/>
          <w:lang w:val="en-AU"/>
        </w:rPr>
        <w:t>on the whole</w:t>
      </w:r>
      <w:r>
        <w:rPr>
          <w:rFonts w:cs="CG Times"/>
          <w:i/>
          <w:iCs/>
          <w:lang w:val="en-AU"/>
        </w:rPr>
        <w:t xml:space="preserve"> persuasive</w:t>
      </w:r>
      <w:r>
        <w:rPr>
          <w:rFonts w:cs="CG Times"/>
          <w:lang w:val="en-AU"/>
        </w:rPr>
        <w:t>]</w:t>
      </w:r>
      <w:r>
        <w:rPr>
          <w:rFonts w:cs="CG Times"/>
          <w:i/>
          <w:iCs/>
          <w:lang w:val="en-AU"/>
        </w:rPr>
        <w:t xml:space="preserve"> argument</w:t>
      </w:r>
      <w:r>
        <w:rPr>
          <w:rFonts w:cs="CG Times"/>
          <w:lang w:val="en-AU"/>
        </w:rPr>
        <w:t xml:space="preserve">   </w:t>
      </w:r>
      <w:r>
        <w:rPr>
          <w:rFonts w:cs="CG Times"/>
          <w:i/>
          <w:iCs/>
          <w:lang w:val="en-AU"/>
        </w:rPr>
        <w:t xml:space="preserve">their </w:t>
      </w:r>
      <w:r>
        <w:rPr>
          <w:rFonts w:cs="CG Times"/>
          <w:lang w:val="en-AU"/>
        </w:rPr>
        <w:t>[</w:t>
      </w:r>
      <w:r>
        <w:rPr>
          <w:rFonts w:cs="CG Times"/>
          <w:i/>
          <w:iCs/>
          <w:u w:val="single"/>
          <w:lang w:val="en-AU"/>
        </w:rPr>
        <w:t>to some extent</w:t>
      </w:r>
      <w:r>
        <w:rPr>
          <w:rFonts w:cs="CG Times"/>
          <w:i/>
          <w:iCs/>
          <w:lang w:val="en-AU"/>
        </w:rPr>
        <w:t xml:space="preserve"> perfectly valid</w:t>
      </w:r>
      <w:r>
        <w:rPr>
          <w:rFonts w:cs="CG Times"/>
          <w:lang w:val="en-AU"/>
        </w:rPr>
        <w:t xml:space="preserve">] </w:t>
      </w:r>
      <w:r>
        <w:rPr>
          <w:rFonts w:cs="CG Times"/>
          <w:i/>
          <w:iCs/>
          <w:lang w:val="en-AU"/>
        </w:rPr>
        <w:t>objections</w:t>
      </w:r>
    </w:p>
    <w:p w14:paraId="5B19ABC6"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t xml:space="preserve">The AdjP begins with one of the modifiers </w:t>
      </w:r>
      <w:r>
        <w:rPr>
          <w:rFonts w:cs="CG Times"/>
          <w:i/>
          <w:iCs/>
          <w:lang w:val="en-AU"/>
        </w:rPr>
        <w:t>how</w:t>
      </w:r>
      <w:r>
        <w:rPr>
          <w:rFonts w:cs="CG Times"/>
          <w:lang w:val="en-AU"/>
        </w:rPr>
        <w:t>,</w:t>
      </w:r>
      <w:r>
        <w:rPr>
          <w:rFonts w:cs="CG Times"/>
          <w:i/>
          <w:iCs/>
          <w:lang w:val="en-AU"/>
        </w:rPr>
        <w:t xml:space="preserve"> as</w:t>
      </w:r>
      <w:r>
        <w:rPr>
          <w:rFonts w:cs="CG Times"/>
          <w:lang w:val="en-AU"/>
        </w:rPr>
        <w:t>,</w:t>
      </w:r>
      <w:r>
        <w:rPr>
          <w:rFonts w:cs="CG Times"/>
          <w:i/>
          <w:iCs/>
          <w:lang w:val="en-AU"/>
        </w:rPr>
        <w:t xml:space="preserve"> so</w:t>
      </w:r>
      <w:r>
        <w:rPr>
          <w:rFonts w:cs="CG Times"/>
          <w:lang w:val="en-AU"/>
        </w:rPr>
        <w:t>,</w:t>
      </w:r>
      <w:r>
        <w:rPr>
          <w:rFonts w:cs="CG Times"/>
          <w:i/>
          <w:iCs/>
          <w:lang w:val="en-AU"/>
        </w:rPr>
        <w:t xml:space="preserve"> too</w:t>
      </w:r>
      <w:r>
        <w:rPr>
          <w:rFonts w:cs="CG Times"/>
          <w:lang w:val="en-AU"/>
        </w:rPr>
        <w:t>,</w:t>
      </w:r>
      <w:r>
        <w:rPr>
          <w:rFonts w:cs="CG Times"/>
          <w:i/>
          <w:iCs/>
          <w:lang w:val="en-AU"/>
        </w:rPr>
        <w:t xml:space="preserve"> this</w:t>
      </w:r>
      <w:r>
        <w:rPr>
          <w:rFonts w:cs="CG Times"/>
          <w:lang w:val="en-AU"/>
        </w:rPr>
        <w:t>,</w:t>
      </w:r>
      <w:r>
        <w:rPr>
          <w:rFonts w:cs="CG Times"/>
          <w:i/>
          <w:iCs/>
          <w:lang w:val="en-AU"/>
        </w:rPr>
        <w:t xml:space="preserve"> that</w:t>
      </w:r>
      <w:r>
        <w:rPr>
          <w:rFonts w:cs="CG Times"/>
          <w:lang w:val="en-AU"/>
        </w:rPr>
        <w:t>.</w:t>
      </w:r>
    </w:p>
    <w:p w14:paraId="02DFB39C"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 xml:space="preserve">The AdjP has </w:t>
      </w:r>
      <w:r>
        <w:rPr>
          <w:rFonts w:cs="CG Times"/>
          <w:i/>
          <w:iCs/>
          <w:lang w:val="en-AU"/>
        </w:rPr>
        <w:t>such</w:t>
      </w:r>
      <w:r>
        <w:rPr>
          <w:rFonts w:cs="CG Times"/>
          <w:lang w:val="en-AU"/>
        </w:rPr>
        <w:t xml:space="preserve"> or exclamative </w:t>
      </w:r>
      <w:r>
        <w:rPr>
          <w:rFonts w:cs="CG Times"/>
          <w:i/>
          <w:iCs/>
          <w:lang w:val="en-AU"/>
        </w:rPr>
        <w:t>what</w:t>
      </w:r>
      <w:r>
        <w:rPr>
          <w:rFonts w:cs="CG Times"/>
          <w:lang w:val="en-AU"/>
        </w:rPr>
        <w:t xml:space="preserve"> as head.</w:t>
      </w:r>
    </w:p>
    <w:p w14:paraId="5AFA11A1"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t>[</w:t>
      </w:r>
      <w:r>
        <w:rPr>
          <w:rFonts w:cs="CG Times"/>
          <w:i/>
          <w:iCs/>
          <w:u w:val="single"/>
          <w:lang w:val="en-AU"/>
        </w:rPr>
        <w:t>How big</w:t>
      </w:r>
      <w:r>
        <w:rPr>
          <w:rFonts w:cs="CG Times"/>
          <w:i/>
          <w:iCs/>
          <w:lang w:val="en-AU"/>
        </w:rPr>
        <w:t xml:space="preserve"> a company</w:t>
      </w:r>
      <w:r>
        <w:rPr>
          <w:rFonts w:cs="CG Times"/>
          <w:lang w:val="en-AU"/>
        </w:rPr>
        <w:t>]</w:t>
      </w:r>
      <w:r>
        <w:rPr>
          <w:rFonts w:cs="CG Times"/>
          <w:i/>
          <w:iCs/>
          <w:lang w:val="en-AU"/>
        </w:rPr>
        <w:t xml:space="preserve"> is it?   It was </w:t>
      </w:r>
      <w:r>
        <w:rPr>
          <w:rFonts w:cs="CG Times"/>
          <w:lang w:val="en-AU"/>
        </w:rPr>
        <w:t>[</w:t>
      </w:r>
      <w:r>
        <w:rPr>
          <w:rFonts w:cs="CG Times"/>
          <w:i/>
          <w:iCs/>
          <w:u w:val="single"/>
          <w:lang w:val="en-AU"/>
        </w:rPr>
        <w:t>so serious</w:t>
      </w:r>
      <w:r>
        <w:rPr>
          <w:rFonts w:cs="CG Times"/>
          <w:i/>
          <w:iCs/>
          <w:lang w:val="en-AU"/>
        </w:rPr>
        <w:t xml:space="preserve"> a matter</w:t>
      </w:r>
      <w:r>
        <w:rPr>
          <w:rFonts w:cs="CG Times"/>
          <w:lang w:val="en-AU"/>
        </w:rPr>
        <w:t xml:space="preserve"> </w:t>
      </w:r>
      <w:r>
        <w:rPr>
          <w:rFonts w:cs="CG Times"/>
          <w:i/>
          <w:iCs/>
          <w:lang w:val="en-AU"/>
        </w:rPr>
        <w:t>that we called the police</w:t>
      </w:r>
      <w:r>
        <w:rPr>
          <w:rFonts w:cs="CG Times"/>
          <w:lang w:val="en-AU"/>
        </w:rPr>
        <w:t>]</w:t>
      </w:r>
      <w:r>
        <w:rPr>
          <w:rFonts w:cs="CG Times"/>
          <w:i/>
          <w:iCs/>
          <w:lang w:val="en-AU"/>
        </w:rPr>
        <w:t xml:space="preserve">.   Don't make </w:t>
      </w:r>
      <w:r>
        <w:rPr>
          <w:rFonts w:cs="CG Times"/>
          <w:lang w:val="en-AU"/>
        </w:rPr>
        <w:t>[</w:t>
      </w:r>
      <w:r>
        <w:rPr>
          <w:rFonts w:cs="CG Times"/>
          <w:i/>
          <w:iCs/>
          <w:u w:val="single"/>
          <w:lang w:val="en-AU"/>
        </w:rPr>
        <w:t>too big</w:t>
      </w:r>
      <w:r>
        <w:rPr>
          <w:rFonts w:cs="CG Times"/>
          <w:i/>
          <w:iCs/>
          <w:lang w:val="en-AU"/>
        </w:rPr>
        <w:t xml:space="preserve"> a fuss</w:t>
      </w:r>
      <w:r>
        <w:rPr>
          <w:rFonts w:cs="CG Times"/>
          <w:lang w:val="en-AU"/>
        </w:rPr>
        <w:t>]</w:t>
      </w:r>
      <w:r>
        <w:rPr>
          <w:rFonts w:cs="CG Times"/>
          <w:i/>
          <w:iCs/>
          <w:lang w:val="en-AU"/>
        </w:rPr>
        <w:t xml:space="preserve">.   I've never seen </w:t>
      </w:r>
      <w:r>
        <w:rPr>
          <w:rFonts w:cs="CG Times"/>
          <w:lang w:val="en-AU"/>
        </w:rPr>
        <w:t>[</w:t>
      </w:r>
      <w:r>
        <w:rPr>
          <w:rFonts w:cs="CG Times"/>
          <w:i/>
          <w:iCs/>
          <w:u w:val="single"/>
          <w:lang w:val="en-AU"/>
        </w:rPr>
        <w:t>that big</w:t>
      </w:r>
      <w:r>
        <w:rPr>
          <w:rFonts w:cs="CG Times"/>
          <w:i/>
          <w:iCs/>
          <w:lang w:val="en-AU"/>
        </w:rPr>
        <w:t xml:space="preserve"> a spider</w:t>
      </w:r>
      <w:r>
        <w:rPr>
          <w:rFonts w:cs="CG Times"/>
          <w:lang w:val="en-AU"/>
        </w:rPr>
        <w:t xml:space="preserve">] </w:t>
      </w:r>
      <w:r>
        <w:rPr>
          <w:rFonts w:cs="CG Times"/>
          <w:i/>
          <w:iCs/>
          <w:lang w:val="en-AU"/>
        </w:rPr>
        <w:t xml:space="preserve">before.   </w:t>
      </w:r>
      <w:r>
        <w:rPr>
          <w:rFonts w:cs="CG Times"/>
          <w:lang w:val="en-AU"/>
        </w:rPr>
        <w:t>*</w:t>
      </w:r>
      <w:r>
        <w:rPr>
          <w:rFonts w:cs="CG Times"/>
          <w:i/>
          <w:iCs/>
          <w:lang w:val="en-AU"/>
        </w:rPr>
        <w:t xml:space="preserve">They have </w:t>
      </w:r>
      <w:r>
        <w:rPr>
          <w:rFonts w:cs="CG Times"/>
          <w:lang w:val="en-AU"/>
        </w:rPr>
        <w:t>[</w:t>
      </w:r>
      <w:r>
        <w:rPr>
          <w:rFonts w:cs="CG Times"/>
          <w:i/>
          <w:iCs/>
          <w:u w:val="single"/>
          <w:lang w:val="en-AU"/>
        </w:rPr>
        <w:t>quite big</w:t>
      </w:r>
      <w:r>
        <w:rPr>
          <w:rFonts w:cs="CG Times"/>
          <w:i/>
          <w:iCs/>
          <w:lang w:val="en-AU"/>
        </w:rPr>
        <w:t xml:space="preserve"> a house</w:t>
      </w:r>
      <w:r>
        <w:rPr>
          <w:rFonts w:cs="CG Times"/>
          <w:lang w:val="en-AU"/>
        </w:rPr>
        <w:t>]</w:t>
      </w:r>
      <w:r>
        <w:rPr>
          <w:rFonts w:cs="CG Times"/>
          <w:i/>
          <w:iCs/>
          <w:lang w:val="en-AU"/>
        </w:rPr>
        <w:t xml:space="preserve">.   </w:t>
      </w:r>
      <w:r>
        <w:rPr>
          <w:rFonts w:cs="CG Times"/>
          <w:lang w:val="en-AU"/>
        </w:rPr>
        <w:t>*</w:t>
      </w:r>
      <w:r>
        <w:rPr>
          <w:rFonts w:cs="CG Times"/>
          <w:i/>
          <w:iCs/>
          <w:lang w:val="en-AU"/>
        </w:rPr>
        <w:t xml:space="preserve">It's </w:t>
      </w:r>
      <w:r>
        <w:rPr>
          <w:rFonts w:cs="CG Times"/>
          <w:lang w:val="en-AU"/>
        </w:rPr>
        <w:t>[</w:t>
      </w:r>
      <w:r>
        <w:rPr>
          <w:rFonts w:cs="CG Times"/>
          <w:i/>
          <w:iCs/>
          <w:u w:val="single"/>
          <w:lang w:val="en-AU"/>
        </w:rPr>
        <w:t>excessively big</w:t>
      </w:r>
      <w:r>
        <w:rPr>
          <w:rFonts w:cs="CG Times"/>
          <w:i/>
          <w:iCs/>
          <w:lang w:val="en-AU"/>
        </w:rPr>
        <w:t xml:space="preserve"> a risk</w:t>
      </w:r>
      <w:r>
        <w:rPr>
          <w:rFonts w:cs="CG Times"/>
          <w:lang w:val="en-AU"/>
        </w:rPr>
        <w:t>]</w:t>
      </w:r>
      <w:r>
        <w:rPr>
          <w:rFonts w:cs="CG Times"/>
          <w:i/>
          <w:iCs/>
          <w:lang w:val="en-AU"/>
        </w:rPr>
        <w:t>.</w:t>
      </w:r>
    </w:p>
    <w:p w14:paraId="468342E7"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It's </w:t>
      </w:r>
      <w:r>
        <w:rPr>
          <w:rFonts w:cs="CG Times"/>
          <w:lang w:val="en-AU"/>
        </w:rPr>
        <w:t>[</w:t>
      </w:r>
      <w:r>
        <w:rPr>
          <w:rFonts w:cs="CG Times"/>
          <w:i/>
          <w:iCs/>
          <w:u w:val="single"/>
          <w:lang w:val="en-AU"/>
        </w:rPr>
        <w:t>such</w:t>
      </w:r>
      <w:r>
        <w:rPr>
          <w:rFonts w:cs="CG Times"/>
          <w:i/>
          <w:iCs/>
          <w:lang w:val="en-AU"/>
        </w:rPr>
        <w:t xml:space="preserve"> a pity you can't come</w:t>
      </w:r>
      <w:r>
        <w:rPr>
          <w:rFonts w:cs="CG Times"/>
          <w:lang w:val="en-AU"/>
        </w:rPr>
        <w:t>]</w:t>
      </w:r>
      <w:r>
        <w:rPr>
          <w:rFonts w:cs="CG Times"/>
          <w:i/>
          <w:iCs/>
          <w:lang w:val="en-AU"/>
        </w:rPr>
        <w:t xml:space="preserve">.   </w:t>
      </w:r>
      <w:r>
        <w:rPr>
          <w:rFonts w:cs="CG Times"/>
          <w:lang w:val="en-AU"/>
        </w:rPr>
        <w:t>[</w:t>
      </w:r>
      <w:r>
        <w:rPr>
          <w:rFonts w:cs="CG Times"/>
          <w:i/>
          <w:iCs/>
          <w:u w:val="single"/>
          <w:lang w:val="en-AU"/>
        </w:rPr>
        <w:t>What</w:t>
      </w:r>
      <w:r>
        <w:rPr>
          <w:rFonts w:cs="CG Times"/>
          <w:i/>
          <w:iCs/>
          <w:lang w:val="en-AU"/>
        </w:rPr>
        <w:t xml:space="preserve"> a waste of time</w:t>
      </w:r>
      <w:r>
        <w:rPr>
          <w:rFonts w:cs="CG Times"/>
          <w:lang w:val="en-AU"/>
        </w:rPr>
        <w:t xml:space="preserve">] </w:t>
      </w:r>
      <w:r>
        <w:rPr>
          <w:rFonts w:cs="CG Times"/>
          <w:i/>
          <w:iCs/>
          <w:lang w:val="en-AU"/>
        </w:rPr>
        <w:t xml:space="preserve">it was!   </w:t>
      </w:r>
      <w:r>
        <w:rPr>
          <w:rFonts w:cs="CG Times"/>
          <w:lang w:val="en-AU"/>
        </w:rPr>
        <w:t>*</w:t>
      </w:r>
      <w:r>
        <w:rPr>
          <w:rFonts w:cs="CG Times"/>
          <w:i/>
          <w:iCs/>
          <w:lang w:val="en-AU"/>
        </w:rPr>
        <w:t xml:space="preserve">She's </w:t>
      </w:r>
      <w:r>
        <w:rPr>
          <w:rFonts w:cs="CG Times"/>
          <w:lang w:val="en-AU"/>
        </w:rPr>
        <w:t>[</w:t>
      </w:r>
      <w:r>
        <w:rPr>
          <w:rFonts w:cs="CG Times"/>
          <w:i/>
          <w:iCs/>
          <w:u w:val="single"/>
          <w:lang w:val="en-AU"/>
        </w:rPr>
        <w:t>excellent</w:t>
      </w:r>
      <w:r>
        <w:rPr>
          <w:rFonts w:cs="CG Times"/>
          <w:i/>
          <w:iCs/>
          <w:lang w:val="en-AU"/>
        </w:rPr>
        <w:t xml:space="preserve"> a pianist</w:t>
      </w:r>
      <w:r>
        <w:rPr>
          <w:rFonts w:cs="CG Times"/>
          <w:lang w:val="en-AU"/>
        </w:rPr>
        <w:t>]</w:t>
      </w:r>
      <w:r>
        <w:rPr>
          <w:rFonts w:cs="CG Times"/>
          <w:i/>
          <w:iCs/>
          <w:lang w:val="en-AU"/>
        </w:rPr>
        <w:t>.</w:t>
      </w:r>
    </w:p>
    <w:p w14:paraId="34AA7A99"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predicative</w:t>
      </w:r>
      <w:r>
        <w:rPr>
          <w:rFonts w:cs="CG Times"/>
          <w:smallCaps/>
          <w:lang w:val="en-AU"/>
        </w:rPr>
        <w:tab/>
      </w:r>
      <w:r>
        <w:rPr>
          <w:rFonts w:cs="CG Times"/>
          <w:smallCaps/>
          <w:lang w:val="en-AU"/>
        </w:rPr>
        <w:tab/>
        <w:t>attributive</w:t>
      </w:r>
    </w:p>
    <w:p w14:paraId="0B2E21E4"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She's </w:t>
      </w:r>
      <w:r>
        <w:rPr>
          <w:rFonts w:cs="CG Times"/>
          <w:lang w:val="en-AU"/>
        </w:rPr>
        <w:t>[</w:t>
      </w:r>
      <w:r>
        <w:rPr>
          <w:rFonts w:cs="CG Times"/>
          <w:i/>
          <w:iCs/>
          <w:lang w:val="en-AU"/>
        </w:rPr>
        <w:t xml:space="preserve">very good </w:t>
      </w:r>
      <w:r>
        <w:rPr>
          <w:rFonts w:cs="CG Times"/>
          <w:i/>
          <w:iCs/>
          <w:u w:val="single"/>
          <w:lang w:val="en-AU"/>
        </w:rPr>
        <w:t>at chess</w:t>
      </w:r>
      <w:r>
        <w:rPr>
          <w:rFonts w:cs="CG Times"/>
          <w:lang w:val="en-AU"/>
        </w:rPr>
        <w:t>]</w:t>
      </w:r>
      <w:r>
        <w:rPr>
          <w:rFonts w:cs="CG Times"/>
          <w:i/>
          <w:iCs/>
          <w:lang w:val="en-AU"/>
        </w:rPr>
        <w:t>.</w:t>
      </w:r>
      <w:r>
        <w:rPr>
          <w:rFonts w:cs="CG Times"/>
          <w:lang w:val="en-AU"/>
        </w:rPr>
        <w:tab/>
        <w:t>b. *</w:t>
      </w:r>
      <w:r>
        <w:rPr>
          <w:rFonts w:cs="CG Times"/>
          <w:i/>
          <w:iCs/>
          <w:lang w:val="en-AU"/>
        </w:rPr>
        <w:t xml:space="preserve">a </w:t>
      </w:r>
      <w:r>
        <w:rPr>
          <w:rFonts w:cs="CG Times"/>
          <w:lang w:val="en-AU"/>
        </w:rPr>
        <w:t>[</w:t>
      </w:r>
      <w:r>
        <w:rPr>
          <w:rFonts w:cs="CG Times"/>
          <w:i/>
          <w:iCs/>
          <w:lang w:val="en-AU"/>
        </w:rPr>
        <w:t xml:space="preserve">very good </w:t>
      </w:r>
      <w:r>
        <w:rPr>
          <w:rFonts w:cs="CG Times"/>
          <w:i/>
          <w:iCs/>
          <w:u w:val="single"/>
          <w:lang w:val="en-AU"/>
        </w:rPr>
        <w:t>at chess</w:t>
      </w:r>
      <w:r>
        <w:rPr>
          <w:rFonts w:cs="CG Times"/>
          <w:lang w:val="en-AU"/>
        </w:rPr>
        <w:t>]</w:t>
      </w:r>
      <w:r>
        <w:rPr>
          <w:rFonts w:cs="CG Times"/>
          <w:i/>
          <w:iCs/>
          <w:lang w:val="en-AU"/>
        </w:rPr>
        <w:t xml:space="preserve"> friend</w:t>
      </w:r>
    </w:p>
    <w:p w14:paraId="03D6E74C"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357D72">
        <w:rPr>
          <w:rFonts w:cs="CG Times"/>
          <w:lang w:val="en-AU"/>
        </w:rPr>
        <w:t>ii</w:t>
      </w:r>
      <w:r>
        <w:rPr>
          <w:rFonts w:cs="CG Times"/>
          <w:lang w:val="en-AU"/>
        </w:rPr>
        <w:tab/>
        <w:t>a.</w:t>
      </w:r>
      <w:r>
        <w:rPr>
          <w:rFonts w:cs="CG Times"/>
          <w:lang w:val="en-AU"/>
        </w:rPr>
        <w:tab/>
      </w:r>
      <w:r>
        <w:rPr>
          <w:rFonts w:cs="CG Times"/>
          <w:i/>
          <w:iCs/>
          <w:lang w:val="en-AU"/>
        </w:rPr>
        <w:t xml:space="preserve">She's </w:t>
      </w:r>
      <w:r>
        <w:rPr>
          <w:rFonts w:cs="CG Times"/>
          <w:lang w:val="en-AU"/>
        </w:rPr>
        <w:t>[</w:t>
      </w:r>
      <w:r>
        <w:rPr>
          <w:rFonts w:cs="CG Times"/>
          <w:i/>
          <w:iCs/>
          <w:lang w:val="en-AU"/>
        </w:rPr>
        <w:t xml:space="preserve">generous </w:t>
      </w:r>
      <w:r>
        <w:rPr>
          <w:rFonts w:cs="CG Times"/>
          <w:i/>
          <w:iCs/>
          <w:u w:val="single"/>
          <w:lang w:val="en-AU"/>
        </w:rPr>
        <w:t>to a fault</w:t>
      </w:r>
      <w:r>
        <w:rPr>
          <w:rFonts w:cs="CG Times"/>
          <w:lang w:val="en-AU"/>
        </w:rPr>
        <w:t>]</w:t>
      </w:r>
      <w:r>
        <w:rPr>
          <w:rFonts w:cs="CG Times"/>
          <w:i/>
          <w:iCs/>
          <w:lang w:val="en-AU"/>
        </w:rPr>
        <w:t>.</w:t>
      </w:r>
      <w:r>
        <w:rPr>
          <w:rFonts w:cs="CG Times"/>
          <w:lang w:val="en-AU"/>
        </w:rPr>
        <w:tab/>
        <w:t>b. *</w:t>
      </w:r>
      <w:r>
        <w:rPr>
          <w:rFonts w:cs="CG Times"/>
          <w:i/>
          <w:iCs/>
          <w:lang w:val="en-AU"/>
        </w:rPr>
        <w:t xml:space="preserve">a </w:t>
      </w:r>
      <w:r>
        <w:rPr>
          <w:rFonts w:cs="CG Times"/>
          <w:lang w:val="en-AU"/>
        </w:rPr>
        <w:t>[</w:t>
      </w:r>
      <w:r>
        <w:rPr>
          <w:rFonts w:cs="CG Times"/>
          <w:i/>
          <w:iCs/>
          <w:lang w:val="en-AU"/>
        </w:rPr>
        <w:t xml:space="preserve">generous </w:t>
      </w:r>
      <w:r>
        <w:rPr>
          <w:rFonts w:cs="CG Times"/>
          <w:i/>
          <w:iCs/>
          <w:u w:val="single"/>
          <w:lang w:val="en-AU"/>
        </w:rPr>
        <w:t>to a fault</w:t>
      </w:r>
      <w:r>
        <w:rPr>
          <w:rFonts w:cs="CG Times"/>
          <w:lang w:val="en-AU"/>
        </w:rPr>
        <w:t xml:space="preserve">] </w:t>
      </w:r>
      <w:r>
        <w:rPr>
          <w:rFonts w:cs="CG Times"/>
          <w:i/>
          <w:iCs/>
          <w:lang w:val="en-AU"/>
        </w:rPr>
        <w:t>sister</w:t>
      </w:r>
    </w:p>
    <w:p w14:paraId="6673FC50"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It's </w:t>
      </w:r>
      <w:r>
        <w:rPr>
          <w:rFonts w:cs="CG Times"/>
          <w:lang w:val="en-AU"/>
        </w:rPr>
        <w:t>[</w:t>
      </w:r>
      <w:r>
        <w:rPr>
          <w:rFonts w:cs="CG Times"/>
          <w:i/>
          <w:iCs/>
          <w:lang w:val="en-AU"/>
        </w:rPr>
        <w:t xml:space="preserve">easy </w:t>
      </w:r>
      <w:r>
        <w:rPr>
          <w:rFonts w:cs="CG Times"/>
          <w:i/>
          <w:iCs/>
          <w:u w:val="single"/>
          <w:lang w:val="en-AU"/>
        </w:rPr>
        <w:t>to find</w:t>
      </w:r>
      <w:r>
        <w:rPr>
          <w:rFonts w:cs="CG Times"/>
          <w:lang w:val="en-AU"/>
        </w:rPr>
        <w:t>]</w:t>
      </w:r>
      <w:r>
        <w:rPr>
          <w:rFonts w:cs="CG Times"/>
          <w:i/>
          <w:iCs/>
          <w:lang w:val="en-AU"/>
        </w:rPr>
        <w:t>.</w:t>
      </w:r>
      <w:r>
        <w:rPr>
          <w:rFonts w:cs="CG Times"/>
          <w:lang w:val="en-AU"/>
        </w:rPr>
        <w:tab/>
        <w:t>b. *</w:t>
      </w:r>
      <w:r>
        <w:rPr>
          <w:rFonts w:cs="CG Times"/>
          <w:i/>
          <w:iCs/>
          <w:lang w:val="en-AU"/>
        </w:rPr>
        <w:t xml:space="preserve">an </w:t>
      </w:r>
      <w:r>
        <w:rPr>
          <w:rFonts w:cs="CG Times"/>
          <w:lang w:val="en-AU"/>
        </w:rPr>
        <w:t>[</w:t>
      </w:r>
      <w:r>
        <w:rPr>
          <w:rFonts w:cs="CG Times"/>
          <w:i/>
          <w:iCs/>
          <w:lang w:val="en-AU"/>
        </w:rPr>
        <w:t xml:space="preserve">easy </w:t>
      </w:r>
      <w:r>
        <w:rPr>
          <w:rFonts w:cs="CG Times"/>
          <w:i/>
          <w:iCs/>
          <w:u w:val="single"/>
          <w:lang w:val="en-AU"/>
        </w:rPr>
        <w:t>to find</w:t>
      </w:r>
      <w:r>
        <w:rPr>
          <w:rFonts w:cs="CG Times"/>
          <w:lang w:val="en-AU"/>
        </w:rPr>
        <w:t>]</w:t>
      </w:r>
      <w:r>
        <w:rPr>
          <w:rFonts w:cs="CG Times"/>
          <w:i/>
          <w:iCs/>
          <w:lang w:val="en-AU"/>
        </w:rPr>
        <w:t xml:space="preserve"> place</w:t>
      </w:r>
    </w:p>
    <w:p w14:paraId="0AA381A0"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 </w:t>
      </w:r>
      <w:r>
        <w:rPr>
          <w:rFonts w:cs="CG Times"/>
          <w:lang w:val="en-AU"/>
        </w:rPr>
        <w:t>[</w:t>
      </w:r>
      <w:r>
        <w:rPr>
          <w:rFonts w:cs="CG Times"/>
          <w:i/>
          <w:iCs/>
          <w:lang w:val="en-AU"/>
        </w:rPr>
        <w:t xml:space="preserve">big </w:t>
      </w:r>
      <w:r>
        <w:rPr>
          <w:rFonts w:cs="CG Times"/>
          <w:i/>
          <w:iCs/>
          <w:u w:val="single"/>
          <w:lang w:val="en-AU"/>
        </w:rPr>
        <w:t>enough</w:t>
      </w:r>
      <w:r>
        <w:rPr>
          <w:rFonts w:cs="CG Times"/>
          <w:lang w:val="en-AU"/>
        </w:rPr>
        <w:t xml:space="preserve">] </w:t>
      </w:r>
      <w:r>
        <w:rPr>
          <w:rFonts w:cs="CG Times"/>
          <w:i/>
          <w:iCs/>
          <w:lang w:val="en-AU"/>
        </w:rPr>
        <w:t xml:space="preserve">room   a </w:t>
      </w:r>
      <w:r>
        <w:rPr>
          <w:rFonts w:cs="CG Times"/>
          <w:lang w:val="en-AU"/>
        </w:rPr>
        <w:t>[</w:t>
      </w:r>
      <w:r>
        <w:rPr>
          <w:rFonts w:cs="CG Times"/>
          <w:i/>
          <w:iCs/>
          <w:lang w:val="en-AU"/>
        </w:rPr>
        <w:t xml:space="preserve">better </w:t>
      </w:r>
      <w:r>
        <w:rPr>
          <w:rFonts w:cs="CG Times"/>
          <w:i/>
          <w:iCs/>
          <w:u w:val="single"/>
          <w:lang w:val="en-AU"/>
        </w:rPr>
        <w:t>than average</w:t>
      </w:r>
      <w:r>
        <w:rPr>
          <w:rFonts w:cs="CG Times"/>
          <w:lang w:val="en-AU"/>
        </w:rPr>
        <w:t xml:space="preserve">] </w:t>
      </w:r>
      <w:r>
        <w:rPr>
          <w:rFonts w:cs="CG Times"/>
          <w:i/>
          <w:iCs/>
          <w:lang w:val="en-AU"/>
        </w:rPr>
        <w:t xml:space="preserve">result   the </w:t>
      </w:r>
      <w:r>
        <w:rPr>
          <w:rFonts w:cs="CG Times"/>
          <w:lang w:val="en-AU"/>
        </w:rPr>
        <w:t>[</w:t>
      </w:r>
      <w:r>
        <w:rPr>
          <w:rFonts w:cs="CG Times"/>
          <w:i/>
          <w:iCs/>
          <w:lang w:val="en-AU"/>
        </w:rPr>
        <w:t xml:space="preserve">larger </w:t>
      </w:r>
      <w:r>
        <w:rPr>
          <w:rFonts w:cs="CG Times"/>
          <w:i/>
          <w:iCs/>
          <w:u w:val="single"/>
          <w:lang w:val="en-AU"/>
        </w:rPr>
        <w:t>than expected</w:t>
      </w:r>
      <w:r>
        <w:rPr>
          <w:rFonts w:cs="CG Times"/>
          <w:lang w:val="en-AU"/>
        </w:rPr>
        <w:t>]</w:t>
      </w:r>
      <w:r>
        <w:rPr>
          <w:rFonts w:cs="CG Times"/>
          <w:i/>
          <w:iCs/>
          <w:lang w:val="en-AU"/>
        </w:rPr>
        <w:t xml:space="preserve"> profit   his </w:t>
      </w:r>
      <w:r>
        <w:rPr>
          <w:rFonts w:cs="CG Times"/>
          <w:lang w:val="en-AU"/>
        </w:rPr>
        <w:t>[</w:t>
      </w:r>
      <w:r>
        <w:rPr>
          <w:rFonts w:cs="CG Times"/>
          <w:i/>
          <w:iCs/>
          <w:lang w:val="en-AU"/>
        </w:rPr>
        <w:t xml:space="preserve">hard </w:t>
      </w:r>
      <w:r>
        <w:rPr>
          <w:rFonts w:cs="CG Times"/>
          <w:i/>
          <w:iCs/>
          <w:u w:val="single"/>
          <w:lang w:val="en-AU"/>
        </w:rPr>
        <w:t>as nails</w:t>
      </w:r>
      <w:r>
        <w:rPr>
          <w:rFonts w:cs="CG Times"/>
          <w:lang w:val="en-AU"/>
        </w:rPr>
        <w:t xml:space="preserve">] </w:t>
      </w:r>
      <w:r>
        <w:rPr>
          <w:rFonts w:cs="CG Times"/>
          <w:i/>
          <w:iCs/>
          <w:lang w:val="en-AU"/>
        </w:rPr>
        <w:t xml:space="preserve">attitude to the workers   a </w:t>
      </w:r>
      <w:r>
        <w:rPr>
          <w:rFonts w:cs="CG Times"/>
          <w:lang w:val="en-AU"/>
        </w:rPr>
        <w:t>[</w:t>
      </w:r>
      <w:r>
        <w:rPr>
          <w:rFonts w:cs="CG Times"/>
          <w:i/>
          <w:iCs/>
          <w:lang w:val="en-AU"/>
        </w:rPr>
        <w:t>ready</w:t>
      </w:r>
      <w:r>
        <w:rPr>
          <w:rFonts w:cs="CG Times"/>
          <w:i/>
          <w:iCs/>
          <w:u w:val="single"/>
          <w:lang w:val="en-AU"/>
        </w:rPr>
        <w:t>-to-eat</w:t>
      </w:r>
      <w:r>
        <w:rPr>
          <w:rFonts w:cs="CG Times"/>
          <w:lang w:val="en-AU"/>
        </w:rPr>
        <w:t xml:space="preserve">] </w:t>
      </w:r>
      <w:r>
        <w:rPr>
          <w:rFonts w:cs="CG Times"/>
          <w:i/>
          <w:iCs/>
          <w:lang w:val="en-AU"/>
        </w:rPr>
        <w:t>TV meal</w:t>
      </w:r>
    </w:p>
    <w:p w14:paraId="3DB09491"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They are </w:t>
      </w:r>
      <w:r>
        <w:rPr>
          <w:rFonts w:cs="CG Times"/>
          <w:lang w:val="en-AU"/>
        </w:rPr>
        <w:t>[</w:t>
      </w:r>
      <w:r>
        <w:rPr>
          <w:rFonts w:cs="CG Times"/>
          <w:i/>
          <w:iCs/>
          <w:u w:val="single"/>
          <w:lang w:val="en-AU"/>
        </w:rPr>
        <w:t>a great deal</w:t>
      </w:r>
      <w:r>
        <w:rPr>
          <w:rFonts w:cs="CG Times"/>
          <w:i/>
          <w:iCs/>
          <w:lang w:val="en-AU"/>
        </w:rPr>
        <w:t xml:space="preserve"> better</w:t>
      </w:r>
      <w:r>
        <w:rPr>
          <w:rFonts w:cs="CG Times"/>
          <w:lang w:val="en-AU"/>
        </w:rPr>
        <w:t>]</w:t>
      </w:r>
      <w:r>
        <w:rPr>
          <w:rFonts w:cs="CG Times"/>
          <w:i/>
          <w:iCs/>
          <w:lang w:val="en-AU"/>
        </w:rPr>
        <w:t>.</w:t>
      </w:r>
      <w:r>
        <w:rPr>
          <w:rFonts w:cs="CG Times"/>
          <w:lang w:val="en-AU"/>
        </w:rPr>
        <w:tab/>
        <w:t>b. *</w:t>
      </w:r>
      <w:r>
        <w:rPr>
          <w:rFonts w:cs="CG Times"/>
          <w:i/>
          <w:iCs/>
          <w:lang w:val="en-AU"/>
        </w:rPr>
        <w:t xml:space="preserve">some </w:t>
      </w:r>
      <w:r>
        <w:rPr>
          <w:rFonts w:cs="CG Times"/>
          <w:lang w:val="en-AU"/>
        </w:rPr>
        <w:t>[</w:t>
      </w:r>
      <w:r>
        <w:rPr>
          <w:rFonts w:cs="CG Times"/>
          <w:i/>
          <w:iCs/>
          <w:u w:val="single"/>
          <w:lang w:val="en-AU"/>
        </w:rPr>
        <w:t>a great deal</w:t>
      </w:r>
      <w:r>
        <w:rPr>
          <w:rFonts w:cs="CG Times"/>
          <w:i/>
          <w:iCs/>
          <w:lang w:val="en-AU"/>
        </w:rPr>
        <w:t xml:space="preserve"> better</w:t>
      </w:r>
      <w:r>
        <w:rPr>
          <w:rFonts w:cs="CG Times"/>
          <w:lang w:val="en-AU"/>
        </w:rPr>
        <w:t xml:space="preserve">] </w:t>
      </w:r>
      <w:r>
        <w:rPr>
          <w:rFonts w:cs="CG Times"/>
          <w:i/>
          <w:iCs/>
          <w:lang w:val="en-AU"/>
        </w:rPr>
        <w:t>proposals</w:t>
      </w:r>
    </w:p>
    <w:p w14:paraId="3A40566B"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She is </w:t>
      </w:r>
      <w:r>
        <w:rPr>
          <w:rFonts w:cs="CG Times"/>
          <w:lang w:val="en-AU"/>
        </w:rPr>
        <w:t>[</w:t>
      </w:r>
      <w:r>
        <w:rPr>
          <w:rFonts w:cs="CG Times"/>
          <w:i/>
          <w:iCs/>
          <w:u w:val="single"/>
          <w:lang w:val="en-AU"/>
        </w:rPr>
        <w:t>three years</w:t>
      </w:r>
      <w:r>
        <w:rPr>
          <w:rFonts w:cs="CG Times"/>
          <w:i/>
          <w:iCs/>
          <w:lang w:val="en-AU"/>
        </w:rPr>
        <w:t xml:space="preserve"> old</w:t>
      </w:r>
      <w:r>
        <w:rPr>
          <w:rFonts w:cs="CG Times"/>
          <w:lang w:val="en-AU"/>
        </w:rPr>
        <w:t>]</w:t>
      </w:r>
      <w:r>
        <w:rPr>
          <w:rFonts w:cs="CG Times"/>
          <w:i/>
          <w:iCs/>
          <w:lang w:val="en-AU"/>
        </w:rPr>
        <w:t>.</w:t>
      </w:r>
      <w:r>
        <w:rPr>
          <w:rFonts w:cs="CG Times"/>
          <w:lang w:val="en-AU"/>
        </w:rPr>
        <w:tab/>
        <w:t>b. *</w:t>
      </w:r>
      <w:r>
        <w:rPr>
          <w:rFonts w:cs="CG Times"/>
          <w:i/>
          <w:iCs/>
          <w:lang w:val="en-AU"/>
        </w:rPr>
        <w:t xml:space="preserve">a </w:t>
      </w:r>
      <w:r>
        <w:rPr>
          <w:rFonts w:cs="CG Times"/>
          <w:lang w:val="en-AU"/>
        </w:rPr>
        <w:t>[</w:t>
      </w:r>
      <w:r>
        <w:rPr>
          <w:rFonts w:cs="CG Times"/>
          <w:i/>
          <w:iCs/>
          <w:u w:val="single"/>
          <w:lang w:val="en-AU"/>
        </w:rPr>
        <w:t>three years</w:t>
      </w:r>
      <w:r>
        <w:rPr>
          <w:rFonts w:cs="CG Times"/>
          <w:i/>
          <w:iCs/>
          <w:lang w:val="en-AU"/>
        </w:rPr>
        <w:t xml:space="preserve"> old</w:t>
      </w:r>
      <w:r>
        <w:rPr>
          <w:rFonts w:cs="CG Times"/>
          <w:lang w:val="en-AU"/>
        </w:rPr>
        <w:t>]</w:t>
      </w:r>
      <w:r>
        <w:rPr>
          <w:rFonts w:cs="CG Times"/>
          <w:i/>
          <w:iCs/>
          <w:lang w:val="en-AU"/>
        </w:rPr>
        <w:t xml:space="preserve"> child</w:t>
      </w:r>
    </w:p>
    <w:p w14:paraId="5140153F"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u w:val="single"/>
          <w:lang w:val="en-AU"/>
        </w:rPr>
        <w:t>How</w:t>
      </w:r>
      <w:r>
        <w:rPr>
          <w:rFonts w:cs="CG Times"/>
          <w:i/>
          <w:iCs/>
          <w:lang w:val="en-AU"/>
        </w:rPr>
        <w:t xml:space="preserve"> safe are these cars?</w:t>
      </w:r>
      <w:r>
        <w:rPr>
          <w:rFonts w:cs="CG Times"/>
          <w:lang w:val="en-AU"/>
        </w:rPr>
        <w:tab/>
        <w:t>b. *</w:t>
      </w:r>
      <w:r>
        <w:rPr>
          <w:rFonts w:cs="CG Times"/>
          <w:i/>
          <w:iCs/>
          <w:u w:val="single"/>
          <w:lang w:val="en-AU"/>
        </w:rPr>
        <w:t>How</w:t>
      </w:r>
      <w:r>
        <w:rPr>
          <w:rFonts w:cs="CG Times"/>
          <w:i/>
          <w:iCs/>
          <w:lang w:val="en-AU"/>
        </w:rPr>
        <w:t xml:space="preserve"> safe cars are these?</w:t>
      </w:r>
    </w:p>
    <w:p w14:paraId="227BEB94"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This coffee is </w:t>
      </w:r>
      <w:r>
        <w:rPr>
          <w:rFonts w:cs="CG Times"/>
          <w:i/>
          <w:iCs/>
          <w:u w:val="single"/>
          <w:lang w:val="en-AU"/>
        </w:rPr>
        <w:t>too</w:t>
      </w:r>
      <w:r>
        <w:rPr>
          <w:rFonts w:cs="CG Times"/>
          <w:i/>
          <w:iCs/>
          <w:lang w:val="en-AU"/>
        </w:rPr>
        <w:t xml:space="preserve"> sweet.</w:t>
      </w:r>
      <w:r>
        <w:rPr>
          <w:rFonts w:cs="CG Times"/>
          <w:lang w:val="en-AU"/>
        </w:rPr>
        <w:tab/>
        <w:t>b. *</w:t>
      </w:r>
      <w:r>
        <w:rPr>
          <w:rFonts w:cs="CG Times"/>
          <w:i/>
          <w:iCs/>
          <w:lang w:val="en-AU"/>
        </w:rPr>
        <w:t xml:space="preserve">I don't like </w:t>
      </w:r>
      <w:r>
        <w:rPr>
          <w:rFonts w:cs="CG Times"/>
          <w:i/>
          <w:iCs/>
          <w:u w:val="single"/>
          <w:lang w:val="en-AU"/>
        </w:rPr>
        <w:t>too</w:t>
      </w:r>
      <w:r>
        <w:rPr>
          <w:rFonts w:cs="CG Times"/>
          <w:i/>
          <w:iCs/>
          <w:lang w:val="en-AU"/>
        </w:rPr>
        <w:t xml:space="preserve"> sweet coffee.</w:t>
      </w:r>
    </w:p>
    <w:p w14:paraId="07095081"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46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They want </w:t>
      </w:r>
      <w:r>
        <w:rPr>
          <w:rFonts w:cs="CG Times"/>
          <w:lang w:val="en-AU"/>
        </w:rPr>
        <w:t>[</w:t>
      </w:r>
      <w:r>
        <w:rPr>
          <w:rFonts w:cs="CG Times"/>
          <w:i/>
          <w:iCs/>
          <w:lang w:val="en-AU"/>
        </w:rPr>
        <w:t xml:space="preserve">someone </w:t>
      </w:r>
      <w:r>
        <w:rPr>
          <w:rFonts w:cs="CG Times"/>
          <w:i/>
          <w:iCs/>
          <w:u w:val="single"/>
          <w:lang w:val="en-AU"/>
        </w:rPr>
        <w:t>young</w:t>
      </w:r>
      <w:r>
        <w:rPr>
          <w:rFonts w:cs="CG Times"/>
          <w:lang w:val="en-AU"/>
        </w:rPr>
        <w:t>]</w:t>
      </w:r>
      <w:r>
        <w:rPr>
          <w:rFonts w:cs="CG Times"/>
          <w:i/>
          <w:iCs/>
          <w:lang w:val="en-AU"/>
        </w:rPr>
        <w:t>.</w:t>
      </w:r>
      <w:r>
        <w:rPr>
          <w:rFonts w:cs="CG Times"/>
          <w:lang w:val="en-AU"/>
        </w:rPr>
        <w:tab/>
        <w:t>[compound determinative as fused head]</w:t>
      </w:r>
    </w:p>
    <w:p w14:paraId="0B622023" w14:textId="77777777"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They want </w:t>
      </w:r>
      <w:r>
        <w:rPr>
          <w:rFonts w:cs="CG Times"/>
          <w:lang w:val="en-AU"/>
        </w:rPr>
        <w:t>[</w:t>
      </w:r>
      <w:r>
        <w:rPr>
          <w:rFonts w:cs="CG Times"/>
          <w:i/>
          <w:iCs/>
          <w:lang w:val="en-AU"/>
        </w:rPr>
        <w:t xml:space="preserve">a leader </w:t>
      </w:r>
      <w:r>
        <w:rPr>
          <w:rFonts w:cs="CG Times"/>
          <w:i/>
          <w:iCs/>
          <w:u w:val="single"/>
          <w:lang w:val="en-AU"/>
        </w:rPr>
        <w:t>younger than you</w:t>
      </w:r>
      <w:r>
        <w:rPr>
          <w:rFonts w:cs="CG Times"/>
          <w:u w:val="single"/>
          <w:lang w:val="en-AU"/>
        </w:rPr>
        <w:t>]</w:t>
      </w:r>
      <w:r>
        <w:rPr>
          <w:rFonts w:cs="CG Times"/>
          <w:i/>
          <w:iCs/>
          <w:lang w:val="en-AU"/>
        </w:rPr>
        <w:t>.</w:t>
      </w:r>
      <w:r>
        <w:rPr>
          <w:rFonts w:cs="CG Times"/>
          <w:lang w:val="en-AU"/>
        </w:rPr>
        <w:tab/>
        <w:t>[ordinary noun as head]</w:t>
      </w:r>
    </w:p>
    <w:p w14:paraId="4E7785D4"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They chose </w:t>
      </w:r>
      <w:r>
        <w:rPr>
          <w:rFonts w:cs="CG Times"/>
          <w:lang w:val="en-AU"/>
        </w:rPr>
        <w:t>[</w:t>
      </w:r>
      <w:r>
        <w:rPr>
          <w:rFonts w:cs="CG Times"/>
          <w:i/>
          <w:iCs/>
          <w:lang w:val="en-AU"/>
        </w:rPr>
        <w:t xml:space="preserve">a </w:t>
      </w:r>
      <w:r>
        <w:rPr>
          <w:rFonts w:cs="CG Times"/>
          <w:i/>
          <w:iCs/>
          <w:u w:val="single"/>
          <w:lang w:val="en-AU"/>
        </w:rPr>
        <w:t>young</w:t>
      </w:r>
      <w:r>
        <w:rPr>
          <w:rFonts w:cs="CG Times"/>
          <w:i/>
          <w:iCs/>
          <w:lang w:val="en-AU"/>
        </w:rPr>
        <w:t xml:space="preserve"> leader</w:t>
      </w:r>
      <w:r>
        <w:rPr>
          <w:rFonts w:cs="CG Times"/>
          <w:lang w:val="en-AU"/>
        </w:rPr>
        <w:t>]</w:t>
      </w:r>
      <w:r>
        <w:rPr>
          <w:rFonts w:cs="CG Times"/>
          <w:i/>
          <w:iCs/>
          <w:lang w:val="en-AU"/>
        </w:rPr>
        <w:t>.</w:t>
      </w:r>
      <w:r>
        <w:rPr>
          <w:rFonts w:cs="CG Times"/>
          <w:lang w:val="en-AU"/>
        </w:rPr>
        <w:tab/>
        <w:t>b. *</w:t>
      </w:r>
      <w:r>
        <w:rPr>
          <w:rFonts w:cs="CG Times"/>
          <w:i/>
          <w:iCs/>
          <w:lang w:val="en-AU"/>
        </w:rPr>
        <w:t xml:space="preserve">They chose </w:t>
      </w:r>
      <w:r>
        <w:rPr>
          <w:rFonts w:cs="CG Times"/>
          <w:lang w:val="en-AU"/>
        </w:rPr>
        <w:t>[</w:t>
      </w:r>
      <w:r>
        <w:rPr>
          <w:rFonts w:cs="CG Times"/>
          <w:i/>
          <w:iCs/>
          <w:lang w:val="en-AU"/>
        </w:rPr>
        <w:t xml:space="preserve">a leader </w:t>
      </w:r>
      <w:r>
        <w:rPr>
          <w:rFonts w:cs="CG Times"/>
          <w:i/>
          <w:iCs/>
          <w:u w:val="single"/>
          <w:lang w:val="en-AU"/>
        </w:rPr>
        <w:t>young</w:t>
      </w:r>
      <w:r>
        <w:rPr>
          <w:rFonts w:cs="CG Times"/>
          <w:lang w:val="en-AU"/>
        </w:rPr>
        <w:t>]</w:t>
      </w:r>
      <w:r>
        <w:rPr>
          <w:rFonts w:cs="CG Times"/>
          <w:i/>
          <w:iCs/>
          <w:lang w:val="en-AU"/>
        </w:rPr>
        <w:t>.</w:t>
      </w:r>
    </w:p>
    <w:p w14:paraId="5A55E8CF"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We saw </w:t>
      </w:r>
      <w:r>
        <w:rPr>
          <w:rFonts w:cs="CG Times"/>
          <w:lang w:val="en-AU"/>
        </w:rPr>
        <w:t>[</w:t>
      </w:r>
      <w:r>
        <w:rPr>
          <w:rFonts w:cs="CG Times"/>
          <w:i/>
          <w:iCs/>
          <w:lang w:val="en-AU"/>
        </w:rPr>
        <w:t xml:space="preserve">a </w:t>
      </w:r>
      <w:r>
        <w:rPr>
          <w:rFonts w:cs="CG Times"/>
          <w:i/>
          <w:iCs/>
          <w:u w:val="single"/>
          <w:lang w:val="en-AU"/>
        </w:rPr>
        <w:t>black</w:t>
      </w:r>
      <w:r>
        <w:rPr>
          <w:rFonts w:cs="CG Times"/>
          <w:i/>
          <w:iCs/>
          <w:lang w:val="en-AU"/>
        </w:rPr>
        <w:t xml:space="preserve"> swan</w:t>
      </w:r>
      <w:r>
        <w:rPr>
          <w:rFonts w:cs="CG Times"/>
          <w:lang w:val="en-AU"/>
        </w:rPr>
        <w:t>]</w:t>
      </w:r>
      <w:r>
        <w:rPr>
          <w:rFonts w:cs="CG Times"/>
          <w:i/>
          <w:iCs/>
          <w:lang w:val="en-AU"/>
        </w:rPr>
        <w:t>.</w:t>
      </w:r>
      <w:r>
        <w:rPr>
          <w:rFonts w:cs="CG Times"/>
          <w:lang w:val="en-AU"/>
        </w:rPr>
        <w:tab/>
        <w:t>b. *</w:t>
      </w:r>
      <w:r>
        <w:rPr>
          <w:rFonts w:cs="CG Times"/>
          <w:i/>
          <w:iCs/>
          <w:lang w:val="en-AU"/>
        </w:rPr>
        <w:t xml:space="preserve">We saw </w:t>
      </w:r>
      <w:r>
        <w:rPr>
          <w:rFonts w:cs="CG Times"/>
          <w:lang w:val="en-AU"/>
        </w:rPr>
        <w:t>[</w:t>
      </w:r>
      <w:r>
        <w:rPr>
          <w:rFonts w:cs="CG Times"/>
          <w:i/>
          <w:iCs/>
          <w:lang w:val="en-AU"/>
        </w:rPr>
        <w:t xml:space="preserve">a swan </w:t>
      </w:r>
      <w:r>
        <w:rPr>
          <w:rFonts w:cs="CG Times"/>
          <w:i/>
          <w:iCs/>
          <w:u w:val="single"/>
          <w:lang w:val="en-AU"/>
        </w:rPr>
        <w:t>black</w:t>
      </w:r>
      <w:r>
        <w:rPr>
          <w:rFonts w:cs="CG Times"/>
          <w:lang w:val="en-AU"/>
        </w:rPr>
        <w:t>]</w:t>
      </w:r>
      <w:r>
        <w:rPr>
          <w:rFonts w:cs="CG Times"/>
          <w:i/>
          <w:iCs/>
          <w:lang w:val="en-AU"/>
        </w:rPr>
        <w:t>.</w:t>
      </w:r>
    </w:p>
    <w:p w14:paraId="2CD14263"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his </w:t>
      </w:r>
      <w:r>
        <w:rPr>
          <w:rFonts w:cs="CG Times"/>
          <w:i/>
          <w:iCs/>
          <w:u w:val="single"/>
          <w:lang w:val="en-AU"/>
        </w:rPr>
        <w:t>often</w:t>
      </w:r>
      <w:r>
        <w:rPr>
          <w:rFonts w:cs="CG Times"/>
          <w:i/>
          <w:iCs/>
          <w:lang w:val="en-AU"/>
        </w:rPr>
        <w:t xml:space="preserve"> irrational behaviour</w:t>
      </w:r>
      <w:r>
        <w:rPr>
          <w:rFonts w:cs="CG Times"/>
          <w:lang w:val="en-AU"/>
        </w:rPr>
        <w:tab/>
        <w:t>b.</w:t>
      </w:r>
      <w:r>
        <w:rPr>
          <w:rFonts w:cs="CG Times"/>
          <w:lang w:val="en-AU"/>
        </w:rPr>
        <w:tab/>
      </w:r>
      <w:r>
        <w:rPr>
          <w:rFonts w:cs="CG Times"/>
          <w:i/>
          <w:iCs/>
          <w:lang w:val="en-AU"/>
        </w:rPr>
        <w:t xml:space="preserve">His behaviour was </w:t>
      </w:r>
      <w:r>
        <w:rPr>
          <w:rFonts w:cs="CG Times"/>
          <w:i/>
          <w:iCs/>
          <w:u w:val="single"/>
          <w:lang w:val="en-AU"/>
        </w:rPr>
        <w:t>often</w:t>
      </w:r>
      <w:r>
        <w:rPr>
          <w:rFonts w:cs="CG Times"/>
          <w:i/>
          <w:iCs/>
          <w:lang w:val="en-AU"/>
        </w:rPr>
        <w:t xml:space="preserve"> irrational.</w:t>
      </w:r>
    </w:p>
    <w:p w14:paraId="72ECAD19"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probably</w:t>
      </w:r>
      <w:r>
        <w:rPr>
          <w:rFonts w:cs="CG Times"/>
          <w:i/>
          <w:iCs/>
          <w:lang w:val="en-AU"/>
        </w:rPr>
        <w:t xml:space="preserve"> futile attempt</w:t>
      </w:r>
      <w:r>
        <w:rPr>
          <w:rFonts w:cs="CG Times"/>
          <w:lang w:val="en-AU"/>
        </w:rPr>
        <w:tab/>
        <w:t>b.</w:t>
      </w:r>
      <w:r>
        <w:rPr>
          <w:rFonts w:cs="CG Times"/>
          <w:lang w:val="en-AU"/>
        </w:rPr>
        <w:tab/>
      </w:r>
      <w:r>
        <w:rPr>
          <w:rFonts w:cs="CG Times"/>
          <w:i/>
          <w:iCs/>
          <w:lang w:val="en-AU"/>
        </w:rPr>
        <w:t xml:space="preserve">The attempt will be </w:t>
      </w:r>
      <w:r>
        <w:rPr>
          <w:rFonts w:cs="CG Times"/>
          <w:i/>
          <w:iCs/>
          <w:u w:val="single"/>
          <w:lang w:val="en-AU"/>
        </w:rPr>
        <w:t>probably</w:t>
      </w:r>
      <w:r>
        <w:rPr>
          <w:rFonts w:cs="CG Times"/>
          <w:i/>
          <w:iCs/>
          <w:lang w:val="en-AU"/>
        </w:rPr>
        <w:t xml:space="preserve"> futile.</w:t>
      </w:r>
    </w:p>
    <w:p w14:paraId="7CB98FD0" w14:textId="77777777" w:rsidR="0078132A" w:rsidRDefault="0078132A">
      <w:pPr>
        <w:tabs>
          <w:tab w:val="left" w:pos="-792"/>
          <w:tab w:val="left" w:pos="-360"/>
          <w:tab w:val="left" w:pos="0"/>
          <w:tab w:val="left" w:pos="532"/>
          <w:tab w:val="right" w:pos="676"/>
          <w:tab w:val="left" w:pos="835"/>
          <w:tab w:val="left" w:pos="1238"/>
          <w:tab w:val="left" w:pos="2644"/>
          <w:tab w:val="left" w:pos="3891"/>
          <w:tab w:val="left" w:pos="5512"/>
          <w:tab w:val="left" w:pos="6759"/>
          <w:tab w:val="left" w:pos="8131"/>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damn</w:t>
      </w:r>
      <w:r>
        <w:rPr>
          <w:rFonts w:cs="CG Times"/>
          <w:i/>
          <w:iCs/>
          <w:lang w:val="en-AU"/>
        </w:rPr>
        <w:tab/>
        <w:t>drunken</w:t>
      </w:r>
      <w:r>
        <w:rPr>
          <w:rFonts w:cs="CG Times"/>
          <w:i/>
          <w:iCs/>
          <w:lang w:val="en-AU"/>
        </w:rPr>
        <w:tab/>
        <w:t>ersatz</w:t>
      </w:r>
      <w:r>
        <w:rPr>
          <w:rFonts w:cs="CG Times"/>
          <w:i/>
          <w:iCs/>
          <w:lang w:val="en-AU"/>
        </w:rPr>
        <w:tab/>
        <w:t>erstwhile</w:t>
      </w:r>
      <w:r>
        <w:rPr>
          <w:rFonts w:cs="CG Times"/>
          <w:i/>
          <w:iCs/>
          <w:lang w:val="en-AU"/>
        </w:rPr>
        <w:tab/>
        <w:t>eventual</w:t>
      </w:r>
      <w:r>
        <w:rPr>
          <w:rFonts w:cs="CG Times"/>
          <w:i/>
          <w:iCs/>
          <w:lang w:val="en-AU"/>
        </w:rPr>
        <w:tab/>
        <w:t>former</w:t>
      </w:r>
    </w:p>
    <w:p w14:paraId="75CF28F4" w14:textId="77777777" w:rsidR="0078132A" w:rsidRDefault="0078132A">
      <w:pPr>
        <w:tabs>
          <w:tab w:val="left" w:pos="-792"/>
          <w:tab w:val="left" w:pos="-360"/>
          <w:tab w:val="left" w:pos="0"/>
          <w:tab w:val="left" w:pos="532"/>
          <w:tab w:val="right" w:pos="676"/>
          <w:tab w:val="left" w:pos="835"/>
          <w:tab w:val="left" w:pos="1238"/>
          <w:tab w:val="left" w:pos="2644"/>
          <w:tab w:val="left" w:pos="3891"/>
          <w:tab w:val="left" w:pos="5512"/>
          <w:tab w:val="left" w:pos="6759"/>
          <w:tab w:val="left" w:pos="8131"/>
          <w:tab w:val="left" w:pos="9014"/>
        </w:tabs>
        <w:spacing w:line="480" w:lineRule="auto"/>
        <w:ind w:left="1238"/>
        <w:jc w:val="both"/>
        <w:rPr>
          <w:rFonts w:cs="CG Times"/>
          <w:i/>
          <w:iCs/>
          <w:lang w:val="en-AU"/>
        </w:rPr>
      </w:pPr>
      <w:r>
        <w:rPr>
          <w:rFonts w:cs="CG Times"/>
          <w:i/>
          <w:iCs/>
          <w:lang w:val="en-AU"/>
        </w:rPr>
        <w:t>frigging</w:t>
      </w:r>
      <w:r>
        <w:rPr>
          <w:rFonts w:cs="CG Times"/>
          <w:i/>
          <w:iCs/>
          <w:lang w:val="en-AU"/>
        </w:rPr>
        <w:tab/>
        <w:t>future</w:t>
      </w:r>
      <w:r>
        <w:rPr>
          <w:rFonts w:cs="CG Times"/>
          <w:i/>
          <w:iCs/>
          <w:lang w:val="en-AU"/>
        </w:rPr>
        <w:tab/>
        <w:t>latter</w:t>
      </w:r>
      <w:r>
        <w:rPr>
          <w:rFonts w:cs="CG Times"/>
          <w:i/>
          <w:iCs/>
          <w:lang w:val="en-AU"/>
        </w:rPr>
        <w:tab/>
        <w:t>lone</w:t>
      </w:r>
      <w:r>
        <w:rPr>
          <w:rFonts w:cs="CG Times"/>
          <w:i/>
          <w:iCs/>
          <w:lang w:val="en-AU"/>
        </w:rPr>
        <w:tab/>
        <w:t>maiden</w:t>
      </w:r>
      <w:r>
        <w:rPr>
          <w:rFonts w:cs="CG Times"/>
          <w:i/>
          <w:iCs/>
          <w:lang w:val="en-AU"/>
        </w:rPr>
        <w:tab/>
        <w:t>main</w:t>
      </w:r>
    </w:p>
    <w:p w14:paraId="2763055D" w14:textId="77777777" w:rsidR="0078132A" w:rsidRDefault="0078132A">
      <w:pPr>
        <w:tabs>
          <w:tab w:val="left" w:pos="-792"/>
          <w:tab w:val="left" w:pos="-360"/>
          <w:tab w:val="left" w:pos="0"/>
          <w:tab w:val="left" w:pos="532"/>
          <w:tab w:val="right" w:pos="676"/>
          <w:tab w:val="left" w:pos="835"/>
          <w:tab w:val="left" w:pos="1238"/>
          <w:tab w:val="left" w:pos="2644"/>
          <w:tab w:val="left" w:pos="3891"/>
          <w:tab w:val="left" w:pos="5512"/>
          <w:tab w:val="left" w:pos="6759"/>
          <w:tab w:val="left" w:pos="8131"/>
          <w:tab w:val="left" w:pos="9014"/>
        </w:tabs>
        <w:spacing w:line="480" w:lineRule="auto"/>
        <w:ind w:left="1238"/>
        <w:jc w:val="both"/>
        <w:rPr>
          <w:rFonts w:cs="CG Times"/>
          <w:i/>
          <w:iCs/>
          <w:lang w:val="en-AU"/>
        </w:rPr>
      </w:pPr>
      <w:r>
        <w:rPr>
          <w:rFonts w:cs="CG Times"/>
          <w:i/>
          <w:iCs/>
          <w:lang w:val="en-AU"/>
        </w:rPr>
        <w:t>marine</w:t>
      </w:r>
      <w:r>
        <w:rPr>
          <w:rFonts w:cs="CG Times"/>
          <w:i/>
          <w:iCs/>
          <w:lang w:val="en-AU"/>
        </w:rPr>
        <w:tab/>
        <w:t>mere</w:t>
      </w:r>
      <w:r>
        <w:rPr>
          <w:rFonts w:cs="CG Times"/>
          <w:i/>
          <w:iCs/>
          <w:lang w:val="en-AU"/>
        </w:rPr>
        <w:tab/>
        <w:t>mock</w:t>
      </w:r>
      <w:r>
        <w:rPr>
          <w:rFonts w:cs="CG Times"/>
          <w:i/>
          <w:iCs/>
          <w:lang w:val="en-AU"/>
        </w:rPr>
        <w:tab/>
        <w:t>only</w:t>
      </w:r>
      <w:r>
        <w:rPr>
          <w:rFonts w:cs="CG Times"/>
          <w:i/>
          <w:iCs/>
          <w:lang w:val="en-AU"/>
        </w:rPr>
        <w:tab/>
        <w:t>own</w:t>
      </w:r>
      <w:r>
        <w:rPr>
          <w:rFonts w:cs="CG Times"/>
          <w:i/>
          <w:iCs/>
          <w:lang w:val="en-AU"/>
        </w:rPr>
        <w:tab/>
        <w:t>premier</w:t>
      </w:r>
    </w:p>
    <w:p w14:paraId="1CD189D8" w14:textId="77777777" w:rsidR="0078132A" w:rsidRDefault="0078132A">
      <w:pPr>
        <w:tabs>
          <w:tab w:val="left" w:pos="-792"/>
          <w:tab w:val="left" w:pos="-360"/>
          <w:tab w:val="left" w:pos="0"/>
          <w:tab w:val="left" w:pos="532"/>
          <w:tab w:val="right" w:pos="676"/>
          <w:tab w:val="left" w:pos="835"/>
          <w:tab w:val="left" w:pos="1238"/>
          <w:tab w:val="left" w:pos="2644"/>
          <w:tab w:val="left" w:pos="3891"/>
          <w:tab w:val="left" w:pos="5512"/>
          <w:tab w:val="left" w:pos="6759"/>
          <w:tab w:val="left" w:pos="8131"/>
          <w:tab w:val="left" w:pos="9014"/>
        </w:tabs>
        <w:spacing w:line="480" w:lineRule="auto"/>
        <w:ind w:left="1238"/>
        <w:jc w:val="both"/>
        <w:rPr>
          <w:rFonts w:cs="CG Times"/>
          <w:i/>
          <w:iCs/>
          <w:lang w:val="en-AU"/>
        </w:rPr>
      </w:pPr>
      <w:r>
        <w:rPr>
          <w:rFonts w:cs="CG Times"/>
          <w:i/>
          <w:iCs/>
          <w:lang w:val="en-AU"/>
        </w:rPr>
        <w:t>principal</w:t>
      </w:r>
      <w:r>
        <w:rPr>
          <w:rFonts w:cs="CG Times"/>
          <w:i/>
          <w:iCs/>
          <w:lang w:val="en-AU"/>
        </w:rPr>
        <w:tab/>
        <w:t>putative</w:t>
      </w:r>
      <w:r>
        <w:rPr>
          <w:rFonts w:cs="CG Times"/>
          <w:i/>
          <w:iCs/>
          <w:lang w:val="en-AU"/>
        </w:rPr>
        <w:tab/>
        <w:t>self-confessed</w:t>
      </w:r>
      <w:r>
        <w:rPr>
          <w:rFonts w:cs="CG Times"/>
          <w:i/>
          <w:iCs/>
          <w:lang w:val="en-AU"/>
        </w:rPr>
        <w:tab/>
        <w:t>self-same</w:t>
      </w:r>
      <w:r>
        <w:rPr>
          <w:rFonts w:cs="CG Times"/>
          <w:i/>
          <w:iCs/>
          <w:lang w:val="en-AU"/>
        </w:rPr>
        <w:tab/>
        <w:t>self-styled</w:t>
      </w:r>
      <w:r>
        <w:rPr>
          <w:rFonts w:cs="CG Times"/>
          <w:i/>
          <w:iCs/>
          <w:lang w:val="en-AU"/>
        </w:rPr>
        <w:tab/>
      </w:r>
      <w:proofErr w:type="spellStart"/>
      <w:r>
        <w:rPr>
          <w:rFonts w:cs="CG Times"/>
          <w:i/>
          <w:iCs/>
          <w:lang w:val="en-AU"/>
        </w:rPr>
        <w:t>soi-disant</w:t>
      </w:r>
      <w:proofErr w:type="spellEnd"/>
    </w:p>
    <w:p w14:paraId="2DA1DAC4" w14:textId="77777777" w:rsidR="00357D72" w:rsidRDefault="0078132A">
      <w:pPr>
        <w:tabs>
          <w:tab w:val="left" w:pos="-792"/>
          <w:tab w:val="left" w:pos="-360"/>
          <w:tab w:val="left" w:pos="0"/>
          <w:tab w:val="left" w:pos="532"/>
          <w:tab w:val="right" w:pos="676"/>
          <w:tab w:val="left" w:pos="835"/>
          <w:tab w:val="left" w:pos="1238"/>
          <w:tab w:val="left" w:pos="2644"/>
          <w:tab w:val="left" w:pos="3891"/>
          <w:tab w:val="left" w:pos="5512"/>
          <w:tab w:val="left" w:pos="6759"/>
          <w:tab w:val="left" w:pos="8131"/>
          <w:tab w:val="left" w:pos="9014"/>
        </w:tabs>
        <w:spacing w:line="480" w:lineRule="auto"/>
        <w:ind w:left="1238"/>
        <w:jc w:val="both"/>
        <w:rPr>
          <w:rFonts w:cs="CG Times"/>
          <w:lang w:val="en-AU"/>
        </w:rPr>
      </w:pPr>
      <w:r>
        <w:rPr>
          <w:rFonts w:cs="CG Times"/>
          <w:i/>
          <w:iCs/>
          <w:lang w:val="en-AU"/>
        </w:rPr>
        <w:t>sole</w:t>
      </w:r>
      <w:r>
        <w:rPr>
          <w:rFonts w:cs="CG Times"/>
          <w:i/>
          <w:iCs/>
          <w:lang w:val="en-AU"/>
        </w:rPr>
        <w:tab/>
        <w:t>umpteenth</w:t>
      </w:r>
      <w:r>
        <w:rPr>
          <w:rFonts w:cs="CG Times"/>
          <w:i/>
          <w:iCs/>
          <w:lang w:val="en-AU"/>
        </w:rPr>
        <w:tab/>
        <w:t>utter</w:t>
      </w:r>
      <w:r>
        <w:rPr>
          <w:rFonts w:cs="CG Times"/>
          <w:i/>
          <w:iCs/>
          <w:lang w:val="en-AU"/>
        </w:rPr>
        <w:tab/>
        <w:t>veritable</w:t>
      </w:r>
      <w:r>
        <w:rPr>
          <w:rFonts w:cs="CG Times"/>
          <w:i/>
          <w:iCs/>
          <w:lang w:val="en-AU"/>
        </w:rPr>
        <w:tab/>
        <w:t>very</w:t>
      </w:r>
      <w:r>
        <w:rPr>
          <w:rFonts w:cs="CG Times"/>
          <w:i/>
          <w:iCs/>
          <w:lang w:val="en-AU"/>
        </w:rPr>
        <w:tab/>
        <w:t>would-be</w:t>
      </w:r>
    </w:p>
    <w:p w14:paraId="35526CFE" w14:textId="77777777" w:rsidR="0078132A" w:rsidRDefault="0078132A">
      <w:pPr>
        <w:tabs>
          <w:tab w:val="left" w:pos="-792"/>
          <w:tab w:val="left" w:pos="-360"/>
          <w:tab w:val="left" w:pos="0"/>
          <w:tab w:val="left" w:pos="532"/>
          <w:tab w:val="right" w:pos="676"/>
          <w:tab w:val="left" w:pos="835"/>
          <w:tab w:val="left" w:pos="1238"/>
          <w:tab w:val="left" w:pos="5263"/>
          <w:tab w:val="left" w:pos="5637"/>
        </w:tabs>
        <w:spacing w:line="480" w:lineRule="auto"/>
        <w:jc w:val="both"/>
        <w:rPr>
          <w:rFonts w:cs="CG Times"/>
          <w:lang w:val="en-AU"/>
        </w:rPr>
      </w:pPr>
      <w:r>
        <w:rPr>
          <w:rFonts w:cs="CG Times"/>
          <w:lang w:val="en-AU"/>
        </w:rPr>
        <w:t>[</w:t>
      </w:r>
      <w:r w:rsidR="00357D72">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attributive-only use</w:t>
      </w:r>
      <w:r>
        <w:rPr>
          <w:rFonts w:cs="CG Times"/>
          <w:smallCaps/>
          <w:lang w:val="en-AU"/>
        </w:rPr>
        <w:tab/>
      </w:r>
      <w:r>
        <w:rPr>
          <w:rFonts w:cs="CG Times"/>
          <w:smallCaps/>
          <w:lang w:val="en-AU"/>
        </w:rPr>
        <w:tab/>
        <w:t>predicative use</w:t>
      </w:r>
    </w:p>
    <w:p w14:paraId="362C134E" w14:textId="77777777" w:rsidR="0078132A" w:rsidRDefault="0078132A">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 </w:t>
      </w:r>
      <w:r>
        <w:rPr>
          <w:rFonts w:cs="CG Times"/>
          <w:i/>
          <w:iCs/>
          <w:u w:val="single"/>
          <w:lang w:val="en-AU"/>
        </w:rPr>
        <w:t>late</w:t>
      </w:r>
      <w:r>
        <w:rPr>
          <w:rFonts w:cs="CG Times"/>
          <w:i/>
          <w:iCs/>
          <w:lang w:val="en-AU"/>
        </w:rPr>
        <w:t xml:space="preserve"> queen</w:t>
      </w:r>
      <w:r>
        <w:rPr>
          <w:rFonts w:cs="CG Times"/>
          <w:lang w:val="en-AU"/>
        </w:rPr>
        <w:t xml:space="preserve"> (</w:t>
      </w:r>
      <w:r>
        <w:rPr>
          <w:rFonts w:cs="CG Times"/>
          <w:lang w:val="en-AU"/>
        </w:rPr>
        <w:sym w:font="WP TypographicSymbols" w:char="0041"/>
      </w:r>
      <w:r>
        <w:rPr>
          <w:rFonts w:cs="CG Times"/>
          <w:lang w:val="en-AU"/>
        </w:rPr>
        <w:t>recently deceased</w:t>
      </w:r>
      <w:r>
        <w:rPr>
          <w:rFonts w:cs="CG Times"/>
          <w:lang w:val="en-AU"/>
        </w:rPr>
        <w:sym w:font="WP TypographicSymbols" w:char="0040"/>
      </w:r>
      <w:r>
        <w:rPr>
          <w:rFonts w:cs="CG Times"/>
          <w:lang w:val="en-AU"/>
        </w:rPr>
        <w:t>)</w:t>
      </w:r>
      <w:r>
        <w:rPr>
          <w:rFonts w:cs="CG Times"/>
          <w:lang w:val="en-AU"/>
        </w:rPr>
        <w:tab/>
        <w:t>b.</w:t>
      </w:r>
      <w:r>
        <w:rPr>
          <w:rFonts w:cs="CG Times"/>
          <w:lang w:val="en-AU"/>
        </w:rPr>
        <w:tab/>
      </w:r>
      <w:r>
        <w:rPr>
          <w:rFonts w:cs="CG Times"/>
          <w:i/>
          <w:iCs/>
          <w:lang w:val="en-AU"/>
        </w:rPr>
        <w:t xml:space="preserve">She is </w:t>
      </w:r>
      <w:r>
        <w:rPr>
          <w:rFonts w:cs="CG Times"/>
          <w:i/>
          <w:iCs/>
          <w:u w:val="single"/>
          <w:lang w:val="en-AU"/>
        </w:rPr>
        <w:t>late</w:t>
      </w:r>
      <w:r>
        <w:rPr>
          <w:rFonts w:cs="CG Times"/>
          <w:i/>
          <w:iCs/>
          <w:lang w:val="en-AU"/>
        </w:rPr>
        <w:t>.</w:t>
      </w:r>
      <w:r>
        <w:rPr>
          <w:rFonts w:cs="CG Times"/>
          <w:lang w:val="en-AU"/>
        </w:rPr>
        <w:t xml:space="preserve"> (</w:t>
      </w:r>
      <w:r>
        <w:rPr>
          <w:rFonts w:cs="CG Times"/>
          <w:lang w:val="en-AU"/>
        </w:rPr>
        <w:sym w:font="WP TypographicSymbols" w:char="0041"/>
      </w:r>
      <w:r>
        <w:rPr>
          <w:rFonts w:cs="CG Times"/>
          <w:lang w:val="en-AU"/>
        </w:rPr>
        <w:t>behind schedule</w:t>
      </w:r>
      <w:r>
        <w:rPr>
          <w:rFonts w:cs="CG Times"/>
          <w:lang w:val="en-AU"/>
        </w:rPr>
        <w:sym w:font="WP TypographicSymbols" w:char="0040"/>
      </w:r>
      <w:r>
        <w:rPr>
          <w:rFonts w:cs="CG Times"/>
          <w:lang w:val="en-AU"/>
        </w:rPr>
        <w:t>)</w:t>
      </w:r>
    </w:p>
    <w:p w14:paraId="53ED78AB" w14:textId="77777777" w:rsidR="0078132A" w:rsidRDefault="0078132A">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my </w:t>
      </w:r>
      <w:r>
        <w:rPr>
          <w:rFonts w:cs="CG Times"/>
          <w:i/>
          <w:iCs/>
          <w:u w:val="single"/>
          <w:lang w:val="en-AU"/>
        </w:rPr>
        <w:t>old</w:t>
      </w:r>
      <w:r>
        <w:rPr>
          <w:rFonts w:cs="CG Times"/>
          <w:i/>
          <w:iCs/>
          <w:lang w:val="en-AU"/>
        </w:rPr>
        <w:t xml:space="preserve"> school</w:t>
      </w:r>
      <w:r>
        <w:rPr>
          <w:rFonts w:cs="CG Times"/>
          <w:lang w:val="en-AU"/>
        </w:rPr>
        <w:t xml:space="preserve"> (</w:t>
      </w:r>
      <w:r>
        <w:rPr>
          <w:rFonts w:cs="CG Times"/>
          <w:lang w:val="en-AU"/>
        </w:rPr>
        <w:sym w:font="WP TypographicSymbols" w:char="0041"/>
      </w:r>
      <w:r>
        <w:rPr>
          <w:rFonts w:cs="CG Times"/>
          <w:lang w:val="en-AU"/>
        </w:rPr>
        <w:t>former</w:t>
      </w:r>
      <w:r>
        <w:rPr>
          <w:rFonts w:cs="CG Times"/>
          <w:lang w:val="en-AU"/>
        </w:rPr>
        <w:sym w:font="WP TypographicSymbols" w:char="0040"/>
      </w:r>
      <w:r>
        <w:rPr>
          <w:rFonts w:cs="CG Times"/>
          <w:lang w:val="en-AU"/>
        </w:rPr>
        <w:t>)</w:t>
      </w:r>
      <w:r>
        <w:rPr>
          <w:rFonts w:cs="CG Times"/>
          <w:lang w:val="en-AU"/>
        </w:rPr>
        <w:tab/>
        <w:t>b.</w:t>
      </w:r>
      <w:r>
        <w:rPr>
          <w:rFonts w:cs="CG Times"/>
          <w:lang w:val="en-AU"/>
        </w:rPr>
        <w:tab/>
      </w:r>
      <w:r>
        <w:rPr>
          <w:rFonts w:cs="CG Times"/>
          <w:i/>
          <w:iCs/>
          <w:lang w:val="en-AU"/>
        </w:rPr>
        <w:t xml:space="preserve">He is </w:t>
      </w:r>
      <w:r>
        <w:rPr>
          <w:rFonts w:cs="CG Times"/>
          <w:i/>
          <w:iCs/>
          <w:u w:val="single"/>
          <w:lang w:val="en-AU"/>
        </w:rPr>
        <w:t>old</w:t>
      </w:r>
      <w:r>
        <w:rPr>
          <w:rFonts w:cs="CG Times"/>
          <w:i/>
          <w:iCs/>
          <w:lang w:val="en-AU"/>
        </w:rPr>
        <w:t>.</w:t>
      </w:r>
      <w:r>
        <w:rPr>
          <w:rFonts w:cs="CG Times"/>
          <w:lang w:val="en-AU"/>
        </w:rPr>
        <w:t xml:space="preserve"> (</w:t>
      </w:r>
      <w:r>
        <w:rPr>
          <w:rFonts w:cs="CG Times"/>
          <w:lang w:val="en-AU"/>
        </w:rPr>
        <w:sym w:font="WP TypographicSymbols" w:char="0041"/>
      </w:r>
      <w:r>
        <w:rPr>
          <w:rFonts w:cs="CG Times"/>
          <w:lang w:val="en-AU"/>
        </w:rPr>
        <w:t>has lived a long time</w:t>
      </w:r>
      <w:r>
        <w:rPr>
          <w:rFonts w:cs="CG Times"/>
          <w:lang w:val="en-AU"/>
        </w:rPr>
        <w:sym w:font="WP TypographicSymbols" w:char="0040"/>
      </w:r>
      <w:r>
        <w:rPr>
          <w:rFonts w:cs="CG Times"/>
          <w:lang w:val="en-AU"/>
        </w:rPr>
        <w:t>)</w:t>
      </w:r>
    </w:p>
    <w:p w14:paraId="583B1016" w14:textId="77777777" w:rsidR="0078132A" w:rsidRDefault="0078132A">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hard</w:t>
      </w:r>
      <w:r>
        <w:rPr>
          <w:rFonts w:cs="CG Times"/>
          <w:i/>
          <w:iCs/>
          <w:lang w:val="en-AU"/>
        </w:rPr>
        <w:t xml:space="preserve"> worker</w:t>
      </w:r>
      <w:r>
        <w:rPr>
          <w:rFonts w:cs="CG Times"/>
          <w:lang w:val="en-AU"/>
        </w:rPr>
        <w:t xml:space="preserve"> (</w:t>
      </w:r>
      <w:r>
        <w:rPr>
          <w:rFonts w:cs="CG Times"/>
          <w:lang w:val="en-AU"/>
        </w:rPr>
        <w:sym w:font="WP TypographicSymbols" w:char="0041"/>
      </w:r>
      <w:r>
        <w:rPr>
          <w:rFonts w:cs="CG Times"/>
          <w:lang w:val="en-AU"/>
        </w:rPr>
        <w:t>one who works hard</w:t>
      </w:r>
      <w:r>
        <w:rPr>
          <w:rFonts w:cs="CG Times"/>
          <w:lang w:val="en-AU"/>
        </w:rPr>
        <w:sym w:font="WP TypographicSymbols" w:char="0040"/>
      </w:r>
      <w:r>
        <w:rPr>
          <w:rFonts w:cs="CG Times"/>
          <w:lang w:val="en-AU"/>
        </w:rPr>
        <w:t>)</w:t>
      </w:r>
      <w:r>
        <w:rPr>
          <w:rFonts w:cs="CG Times"/>
          <w:lang w:val="en-AU"/>
        </w:rPr>
        <w:tab/>
        <w:t>b.</w:t>
      </w:r>
      <w:r>
        <w:rPr>
          <w:rFonts w:cs="CG Times"/>
          <w:lang w:val="en-AU"/>
        </w:rPr>
        <w:tab/>
      </w:r>
      <w:r>
        <w:rPr>
          <w:rFonts w:cs="CG Times"/>
          <w:i/>
          <w:iCs/>
          <w:lang w:val="en-AU"/>
        </w:rPr>
        <w:t xml:space="preserve">The work is </w:t>
      </w:r>
      <w:r>
        <w:rPr>
          <w:rFonts w:cs="CG Times"/>
          <w:i/>
          <w:iCs/>
          <w:u w:val="single"/>
          <w:lang w:val="en-AU"/>
        </w:rPr>
        <w:t>hard</w:t>
      </w:r>
      <w:r>
        <w:rPr>
          <w:rFonts w:cs="CG Times"/>
          <w:i/>
          <w:iCs/>
          <w:lang w:val="en-AU"/>
        </w:rPr>
        <w:t>.</w:t>
      </w:r>
      <w:r>
        <w:rPr>
          <w:rFonts w:cs="CG Times"/>
          <w:lang w:val="en-AU"/>
        </w:rPr>
        <w:t xml:space="preserve"> (</w:t>
      </w:r>
      <w:r>
        <w:rPr>
          <w:rFonts w:cs="CG Times"/>
          <w:lang w:val="en-AU"/>
        </w:rPr>
        <w:sym w:font="WP TypographicSymbols" w:char="0041"/>
      </w:r>
      <w:r>
        <w:rPr>
          <w:rFonts w:cs="CG Times"/>
          <w:lang w:val="en-AU"/>
        </w:rPr>
        <w:t>difficult</w:t>
      </w:r>
      <w:r>
        <w:rPr>
          <w:rFonts w:cs="CG Times"/>
          <w:lang w:val="en-AU"/>
        </w:rPr>
        <w:sym w:font="WP TypographicSymbols" w:char="0040"/>
      </w:r>
      <w:r>
        <w:rPr>
          <w:rFonts w:cs="CG Times"/>
          <w:lang w:val="en-AU"/>
        </w:rPr>
        <w:t>)</w:t>
      </w:r>
    </w:p>
    <w:p w14:paraId="6CE4FF45" w14:textId="77777777" w:rsidR="0078132A" w:rsidRDefault="0078132A">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i/>
          <w:iCs/>
          <w:u w:val="single"/>
          <w:lang w:val="en-AU"/>
        </w:rPr>
        <w:t>complete</w:t>
      </w:r>
      <w:r>
        <w:rPr>
          <w:rFonts w:cs="CG Times"/>
          <w:i/>
          <w:iCs/>
          <w:lang w:val="en-AU"/>
        </w:rPr>
        <w:t xml:space="preserve"> nonsense</w:t>
      </w:r>
      <w:r>
        <w:rPr>
          <w:rFonts w:cs="CG Times"/>
          <w:lang w:val="en-AU"/>
        </w:rPr>
        <w:t xml:space="preserve"> (</w:t>
      </w:r>
      <w:r>
        <w:rPr>
          <w:rFonts w:cs="CG Times"/>
          <w:lang w:val="en-AU"/>
        </w:rPr>
        <w:sym w:font="WP TypographicSymbols" w:char="0041"/>
      </w:r>
      <w:r>
        <w:rPr>
          <w:rFonts w:cs="CG Times"/>
          <w:lang w:val="en-AU"/>
        </w:rPr>
        <w:t>absolute</w:t>
      </w:r>
      <w:r>
        <w:rPr>
          <w:rFonts w:cs="CG Times"/>
          <w:lang w:val="en-AU"/>
        </w:rPr>
        <w:sym w:font="WP TypographicSymbols" w:char="0040"/>
      </w:r>
      <w:r>
        <w:rPr>
          <w:rFonts w:cs="CG Times"/>
          <w:lang w:val="en-AU"/>
        </w:rPr>
        <w:t>)</w:t>
      </w:r>
      <w:r>
        <w:rPr>
          <w:rFonts w:cs="CG Times"/>
          <w:lang w:val="en-AU"/>
        </w:rPr>
        <w:tab/>
        <w:t>b.</w:t>
      </w:r>
      <w:r>
        <w:rPr>
          <w:rFonts w:cs="CG Times"/>
          <w:lang w:val="en-AU"/>
        </w:rPr>
        <w:tab/>
      </w:r>
      <w:r>
        <w:rPr>
          <w:rFonts w:cs="CG Times"/>
          <w:i/>
          <w:iCs/>
          <w:lang w:val="en-AU"/>
        </w:rPr>
        <w:t xml:space="preserve">The work is </w:t>
      </w:r>
      <w:r>
        <w:rPr>
          <w:rFonts w:cs="CG Times"/>
          <w:i/>
          <w:iCs/>
          <w:u w:val="single"/>
          <w:lang w:val="en-AU"/>
        </w:rPr>
        <w:t>complete</w:t>
      </w:r>
      <w:r>
        <w:rPr>
          <w:rFonts w:cs="CG Times"/>
          <w:i/>
          <w:iCs/>
          <w:lang w:val="en-AU"/>
        </w:rPr>
        <w:t>.</w:t>
      </w:r>
      <w:r>
        <w:rPr>
          <w:rFonts w:cs="CG Times"/>
          <w:lang w:val="en-AU"/>
        </w:rPr>
        <w:t xml:space="preserve"> (</w:t>
      </w:r>
      <w:r>
        <w:rPr>
          <w:rFonts w:cs="CG Times"/>
          <w:lang w:val="en-AU"/>
        </w:rPr>
        <w:sym w:font="WP TypographicSymbols" w:char="0041"/>
      </w:r>
      <w:r>
        <w:rPr>
          <w:rFonts w:cs="CG Times"/>
          <w:lang w:val="en-AU"/>
        </w:rPr>
        <w:t>finished</w:t>
      </w:r>
      <w:r>
        <w:rPr>
          <w:rFonts w:cs="CG Times"/>
          <w:lang w:val="en-AU"/>
        </w:rPr>
        <w:sym w:font="WP TypographicSymbols" w:char="0040"/>
      </w:r>
      <w:r>
        <w:rPr>
          <w:rFonts w:cs="CG Times"/>
          <w:lang w:val="en-AU"/>
        </w:rPr>
        <w:t>)</w:t>
      </w:r>
    </w:p>
    <w:p w14:paraId="2821EDC2" w14:textId="77777777" w:rsidR="00357D72" w:rsidRDefault="0078132A">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t>a.</w:t>
      </w:r>
      <w:r>
        <w:rPr>
          <w:rFonts w:cs="CG Times"/>
          <w:lang w:val="en-AU"/>
        </w:rPr>
        <w:tab/>
      </w:r>
      <w:r>
        <w:rPr>
          <w:rFonts w:cs="CG Times"/>
          <w:i/>
          <w:iCs/>
          <w:lang w:val="en-AU"/>
        </w:rPr>
        <w:t xml:space="preserve">the </w:t>
      </w:r>
      <w:r>
        <w:rPr>
          <w:rFonts w:cs="CG Times"/>
          <w:i/>
          <w:iCs/>
          <w:u w:val="single"/>
          <w:lang w:val="en-AU"/>
        </w:rPr>
        <w:t>lawful</w:t>
      </w:r>
      <w:r>
        <w:rPr>
          <w:rFonts w:cs="CG Times"/>
          <w:i/>
          <w:iCs/>
          <w:lang w:val="en-AU"/>
        </w:rPr>
        <w:t xml:space="preserve"> heir</w:t>
      </w:r>
      <w:r>
        <w:rPr>
          <w:rFonts w:cs="CG Times"/>
          <w:lang w:val="en-AU"/>
        </w:rPr>
        <w:t xml:space="preserve"> (</w:t>
      </w:r>
      <w:r>
        <w:rPr>
          <w:rFonts w:cs="CG Times"/>
          <w:lang w:val="en-AU"/>
        </w:rPr>
        <w:sym w:font="WP TypographicSymbols" w:char="0041"/>
      </w:r>
      <w:r>
        <w:rPr>
          <w:rFonts w:cs="CG Times"/>
          <w:lang w:val="en-AU"/>
        </w:rPr>
        <w:t>lawfully determined</w:t>
      </w:r>
      <w:r>
        <w:rPr>
          <w:rFonts w:cs="CG Times"/>
          <w:lang w:val="en-AU"/>
        </w:rPr>
        <w:sym w:font="WP TypographicSymbols" w:char="0040"/>
      </w:r>
      <w:r>
        <w:rPr>
          <w:rFonts w:cs="CG Times"/>
          <w:lang w:val="en-AU"/>
        </w:rPr>
        <w:t>)</w:t>
      </w:r>
      <w:r>
        <w:rPr>
          <w:rFonts w:cs="CG Times"/>
          <w:lang w:val="en-AU"/>
        </w:rPr>
        <w:tab/>
        <w:t>b.</w:t>
      </w:r>
      <w:r>
        <w:rPr>
          <w:rFonts w:cs="CG Times"/>
          <w:lang w:val="en-AU"/>
        </w:rPr>
        <w:tab/>
      </w:r>
      <w:r>
        <w:rPr>
          <w:rFonts w:cs="CG Times"/>
          <w:i/>
          <w:iCs/>
          <w:lang w:val="en-AU"/>
        </w:rPr>
        <w:t xml:space="preserve">It is quite </w:t>
      </w:r>
      <w:r>
        <w:rPr>
          <w:rFonts w:cs="CG Times"/>
          <w:i/>
          <w:iCs/>
          <w:u w:val="single"/>
          <w:lang w:val="en-AU"/>
        </w:rPr>
        <w:t>lawful</w:t>
      </w:r>
      <w:r>
        <w:rPr>
          <w:rFonts w:cs="CG Times"/>
          <w:i/>
          <w:iCs/>
          <w:lang w:val="en-AU"/>
        </w:rPr>
        <w:t>.</w:t>
      </w:r>
      <w:r>
        <w:rPr>
          <w:rFonts w:cs="CG Times"/>
          <w:lang w:val="en-AU"/>
        </w:rPr>
        <w:t xml:space="preserve"> (</w:t>
      </w:r>
      <w:r>
        <w:rPr>
          <w:rFonts w:cs="CG Times"/>
          <w:lang w:val="en-AU"/>
        </w:rPr>
        <w:sym w:font="WP TypographicSymbols" w:char="0041"/>
      </w:r>
      <w:r>
        <w:rPr>
          <w:rFonts w:cs="CG Times"/>
          <w:lang w:val="en-AU"/>
        </w:rPr>
        <w:t>legal</w:t>
      </w:r>
      <w:r>
        <w:rPr>
          <w:rFonts w:cs="CG Times"/>
          <w:lang w:val="en-AU"/>
        </w:rPr>
        <w:sym w:font="WP TypographicSymbols" w:char="0040"/>
      </w:r>
      <w:r>
        <w:rPr>
          <w:rFonts w:cs="CG Times"/>
          <w:lang w:val="en-AU"/>
        </w:rPr>
        <w:t>)</w:t>
      </w:r>
    </w:p>
    <w:p w14:paraId="38AAF056" w14:textId="77777777" w:rsidR="0078132A"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2893" w:hanging="2893"/>
        <w:jc w:val="both"/>
        <w:rPr>
          <w:rFonts w:cs="CG Times"/>
          <w:lang w:val="en-AU"/>
        </w:rPr>
      </w:pPr>
      <w:r>
        <w:rPr>
          <w:rFonts w:cs="CG Times"/>
          <w:lang w:val="en-AU"/>
        </w:rPr>
        <w:t>[</w:t>
      </w:r>
      <w:r w:rsidR="00357D72">
        <w:rPr>
          <w:rFonts w:cs="CG Times"/>
          <w:lang w:val="en-AU"/>
        </w:rPr>
        <w:t>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smallCaps/>
          <w:lang w:val="en-AU"/>
        </w:rPr>
        <w:t>entailment</w:t>
      </w:r>
      <w:r>
        <w:rPr>
          <w:rFonts w:cs="CG Times"/>
          <w:lang w:val="en-AU"/>
        </w:rPr>
        <w:tab/>
      </w:r>
      <w:r>
        <w:rPr>
          <w:rFonts w:cs="CG Times"/>
          <w:i/>
          <w:iCs/>
          <w:lang w:val="en-AU"/>
        </w:rPr>
        <w:t xml:space="preserve">X is a shy N </w:t>
      </w:r>
      <w:r>
        <w:rPr>
          <w:rFonts w:cs="CG Times"/>
          <w:lang w:val="en-AU"/>
        </w:rPr>
        <w:t xml:space="preserve">entails </w:t>
      </w:r>
      <w:r>
        <w:rPr>
          <w:rFonts w:cs="CG Times"/>
          <w:i/>
          <w:iCs/>
          <w:lang w:val="en-AU"/>
        </w:rPr>
        <w:t>X is an N</w:t>
      </w:r>
      <w:r>
        <w:rPr>
          <w:rFonts w:cs="CG Times"/>
          <w:lang w:val="en-AU"/>
        </w:rPr>
        <w:t xml:space="preserve"> (e.g. </w:t>
      </w:r>
      <w:r>
        <w:rPr>
          <w:rFonts w:cs="CG Times"/>
          <w:i/>
          <w:iCs/>
          <w:lang w:val="en-AU"/>
        </w:rPr>
        <w:t>Tom is a shy man</w:t>
      </w:r>
      <w:r>
        <w:rPr>
          <w:rFonts w:cs="CG Times"/>
          <w:lang w:val="en-AU"/>
        </w:rPr>
        <w:t xml:space="preserve"> entails </w:t>
      </w:r>
      <w:r>
        <w:rPr>
          <w:rFonts w:cs="CG Times"/>
          <w:i/>
          <w:iCs/>
          <w:lang w:val="en-AU"/>
        </w:rPr>
        <w:t xml:space="preserve">Tom is </w:t>
      </w:r>
      <w:r>
        <w:rPr>
          <w:rFonts w:cs="CG Times"/>
          <w:i/>
          <w:iCs/>
          <w:lang w:val="en-AU"/>
        </w:rPr>
        <w:lastRenderedPageBreak/>
        <w:t>a man</w:t>
      </w:r>
      <w:r>
        <w:rPr>
          <w:rFonts w:cs="CG Times"/>
          <w:lang w:val="en-AU"/>
        </w:rPr>
        <w:t>).</w:t>
      </w:r>
    </w:p>
    <w:p w14:paraId="10D2EA50" w14:textId="77777777" w:rsidR="0078132A"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2893" w:hanging="2361"/>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smallCaps/>
          <w:lang w:val="en-AU"/>
        </w:rPr>
        <w:t>subset</w:t>
      </w:r>
      <w:r>
        <w:rPr>
          <w:rFonts w:cs="CG Times"/>
          <w:lang w:val="en-AU"/>
        </w:rPr>
        <w:tab/>
      </w:r>
      <w:r>
        <w:rPr>
          <w:rFonts w:cs="CG Times"/>
          <w:i/>
          <w:iCs/>
          <w:lang w:val="en-AU"/>
        </w:rPr>
        <w:t>A shy N</w:t>
      </w:r>
      <w:r>
        <w:rPr>
          <w:rFonts w:cs="CG Times"/>
          <w:lang w:val="en-AU"/>
        </w:rPr>
        <w:t xml:space="preserve"> gives an answer to the question </w:t>
      </w:r>
      <w:r>
        <w:rPr>
          <w:rFonts w:cs="CG Times"/>
          <w:i/>
          <w:iCs/>
          <w:lang w:val="en-AU"/>
        </w:rPr>
        <w:t>What kind of an N is X?</w:t>
      </w:r>
      <w:r>
        <w:rPr>
          <w:rFonts w:cs="CG Times"/>
          <w:lang w:val="en-AU"/>
        </w:rPr>
        <w:t xml:space="preserve"> (e.g. </w:t>
      </w:r>
      <w:r>
        <w:rPr>
          <w:rFonts w:cs="CG Times"/>
          <w:i/>
          <w:iCs/>
          <w:lang w:val="en-AU"/>
        </w:rPr>
        <w:t>A shy man</w:t>
      </w:r>
      <w:r>
        <w:rPr>
          <w:rFonts w:cs="CG Times"/>
          <w:lang w:val="en-AU"/>
        </w:rPr>
        <w:t xml:space="preserve"> is an answer to the question </w:t>
      </w:r>
      <w:r>
        <w:rPr>
          <w:rFonts w:cs="CG Times"/>
          <w:i/>
          <w:iCs/>
          <w:lang w:val="en-AU"/>
        </w:rPr>
        <w:t>What kind of a man is Tom?</w:t>
      </w:r>
      <w:r>
        <w:rPr>
          <w:rFonts w:cs="CG Times"/>
          <w:lang w:val="en-AU"/>
        </w:rPr>
        <w:t>)</w:t>
      </w:r>
    </w:p>
    <w:p w14:paraId="0673B517" w14:textId="77777777" w:rsidR="0078132A"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2893" w:hanging="2361"/>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smallCaps/>
          <w:lang w:val="en-AU"/>
        </w:rPr>
        <w:t>modifiability</w:t>
      </w:r>
      <w:r>
        <w:rPr>
          <w:rFonts w:cs="CG Times"/>
          <w:lang w:val="en-AU"/>
        </w:rPr>
        <w:tab/>
      </w:r>
      <w:r>
        <w:rPr>
          <w:rFonts w:cs="CG Times"/>
          <w:i/>
          <w:iCs/>
          <w:lang w:val="en-AU"/>
        </w:rPr>
        <w:t>Shy</w:t>
      </w:r>
      <w:r>
        <w:rPr>
          <w:rFonts w:cs="CG Times"/>
          <w:lang w:val="en-AU"/>
        </w:rPr>
        <w:t xml:space="preserve"> can itself be modified (e.g. </w:t>
      </w:r>
      <w:r>
        <w:rPr>
          <w:rFonts w:cs="CG Times"/>
          <w:i/>
          <w:iCs/>
          <w:lang w:val="en-AU"/>
        </w:rPr>
        <w:t>a very shy man</w:t>
      </w:r>
      <w:r>
        <w:rPr>
          <w:rFonts w:cs="CG Times"/>
          <w:lang w:val="en-AU"/>
        </w:rPr>
        <w:t>).</w:t>
      </w:r>
    </w:p>
    <w:p w14:paraId="1FF6E569" w14:textId="77777777" w:rsidR="00357D72"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2893" w:hanging="2361"/>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smallCaps/>
          <w:lang w:val="en-AU"/>
        </w:rPr>
        <w:t xml:space="preserve">pro-form </w:t>
      </w:r>
      <w:r>
        <w:rPr>
          <w:rFonts w:cs="CG Times"/>
          <w:lang w:val="en-AU"/>
        </w:rPr>
        <w:tab/>
      </w:r>
      <w:r>
        <w:rPr>
          <w:rFonts w:cs="CG Times"/>
          <w:i/>
          <w:iCs/>
          <w:lang w:val="en-AU"/>
        </w:rPr>
        <w:t>Shy</w:t>
      </w:r>
      <w:r>
        <w:rPr>
          <w:rFonts w:cs="CG Times"/>
          <w:lang w:val="en-AU"/>
        </w:rPr>
        <w:t xml:space="preserve"> can modify the pro-form </w:t>
      </w:r>
      <w:r>
        <w:rPr>
          <w:rFonts w:cs="CG Times"/>
          <w:b/>
          <w:bCs/>
          <w:i/>
          <w:iCs/>
          <w:lang w:val="en-AU"/>
        </w:rPr>
        <w:t>one</w:t>
      </w:r>
      <w:r>
        <w:rPr>
          <w:rFonts w:cs="CG Times"/>
          <w:lang w:val="en-AU"/>
        </w:rPr>
        <w:t xml:space="preserve"> (e.g. </w:t>
      </w:r>
      <w:r>
        <w:rPr>
          <w:rFonts w:cs="CG Times"/>
          <w:i/>
          <w:iCs/>
          <w:lang w:val="en-AU"/>
        </w:rPr>
        <w:t>Tom is the shy one</w:t>
      </w:r>
      <w:r>
        <w:rPr>
          <w:rFonts w:cs="CG Times"/>
          <w:lang w:val="en-AU"/>
        </w:rPr>
        <w:t>).</w:t>
      </w:r>
    </w:p>
    <w:p w14:paraId="5DCBAD82" w14:textId="77777777" w:rsidR="0078132A"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1238" w:hanging="1238"/>
        <w:jc w:val="both"/>
        <w:rPr>
          <w:rFonts w:cs="CG Times"/>
          <w:lang w:val="en-AU"/>
        </w:rPr>
      </w:pPr>
      <w:r>
        <w:rPr>
          <w:rFonts w:cs="CG Times"/>
          <w:lang w:val="en-AU"/>
        </w:rPr>
        <w:t>[</w:t>
      </w:r>
      <w:r w:rsidR="00357D72">
        <w:rPr>
          <w:rFonts w:cs="CG Times"/>
          <w:lang w:val="en-AU"/>
        </w:rPr>
        <w:t>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Tom is a </w:t>
      </w:r>
      <w:r>
        <w:rPr>
          <w:rFonts w:cs="CG Times"/>
          <w:i/>
          <w:iCs/>
          <w:u w:val="single"/>
          <w:lang w:val="en-AU"/>
        </w:rPr>
        <w:t>lone</w:t>
      </w:r>
      <w:r>
        <w:rPr>
          <w:rFonts w:cs="CG Times"/>
          <w:i/>
          <w:iCs/>
          <w:lang w:val="en-AU"/>
        </w:rPr>
        <w:t xml:space="preserve"> parent </w:t>
      </w:r>
      <w:r>
        <w:rPr>
          <w:rFonts w:cs="CG Times"/>
          <w:lang w:val="en-AU"/>
        </w:rPr>
        <w:t xml:space="preserve">entails </w:t>
      </w:r>
      <w:r>
        <w:rPr>
          <w:rFonts w:cs="CG Times"/>
          <w:i/>
          <w:iCs/>
          <w:lang w:val="en-AU"/>
        </w:rPr>
        <w:t>Tom is a parent</w:t>
      </w:r>
      <w:r>
        <w:rPr>
          <w:rFonts w:cs="CG Times"/>
          <w:lang w:val="en-AU"/>
        </w:rPr>
        <w:t>.</w:t>
      </w:r>
    </w:p>
    <w:p w14:paraId="69CC2F30" w14:textId="77777777" w:rsidR="00357D72"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Tom is the </w:t>
      </w:r>
      <w:r>
        <w:rPr>
          <w:rFonts w:cs="CG Times"/>
          <w:i/>
          <w:iCs/>
          <w:u w:val="single"/>
          <w:lang w:val="en-AU"/>
        </w:rPr>
        <w:t>putative</w:t>
      </w:r>
      <w:r>
        <w:rPr>
          <w:rFonts w:cs="CG Times"/>
          <w:i/>
          <w:iCs/>
          <w:lang w:val="en-AU"/>
        </w:rPr>
        <w:t xml:space="preserve"> father </w:t>
      </w:r>
      <w:r>
        <w:rPr>
          <w:rFonts w:cs="CG Times"/>
          <w:lang w:val="en-AU"/>
        </w:rPr>
        <w:t xml:space="preserve">does not entail </w:t>
      </w:r>
      <w:r>
        <w:rPr>
          <w:rFonts w:cs="CG Times"/>
          <w:i/>
          <w:iCs/>
          <w:lang w:val="en-AU"/>
        </w:rPr>
        <w:t>Tom is the father</w:t>
      </w:r>
      <w:r>
        <w:rPr>
          <w:rFonts w:cs="CG Times"/>
          <w:lang w:val="en-AU"/>
        </w:rPr>
        <w:t>.</w:t>
      </w:r>
    </w:p>
    <w:p w14:paraId="593B31E8" w14:textId="77777777" w:rsidR="0078132A"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1238" w:hanging="1238"/>
        <w:jc w:val="both"/>
        <w:rPr>
          <w:rFonts w:cs="CG Times"/>
          <w:lang w:val="en-AU"/>
        </w:rPr>
      </w:pPr>
      <w:r>
        <w:rPr>
          <w:rFonts w:cs="CG Times"/>
          <w:lang w:val="en-AU"/>
        </w:rPr>
        <w:t>[</w:t>
      </w:r>
      <w:r w:rsidR="00357D72">
        <w:rPr>
          <w:rFonts w:cs="CG Times"/>
          <w:lang w:val="en-AU"/>
        </w:rPr>
        <w:t>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A </w:t>
      </w:r>
      <w:r>
        <w:rPr>
          <w:rFonts w:cs="CG Times"/>
          <w:i/>
          <w:iCs/>
          <w:u w:val="single"/>
          <w:lang w:val="en-AU"/>
        </w:rPr>
        <w:t>marine</w:t>
      </w:r>
      <w:r>
        <w:rPr>
          <w:rFonts w:cs="CG Times"/>
          <w:i/>
          <w:iCs/>
          <w:lang w:val="en-AU"/>
        </w:rPr>
        <w:t xml:space="preserve"> biologist</w:t>
      </w:r>
      <w:r>
        <w:rPr>
          <w:rFonts w:cs="CG Times"/>
          <w:lang w:val="en-AU"/>
        </w:rPr>
        <w:t xml:space="preserve"> is an answer to the question </w:t>
      </w:r>
      <w:r>
        <w:rPr>
          <w:rFonts w:cs="CG Times"/>
          <w:i/>
          <w:iCs/>
          <w:lang w:val="en-AU"/>
        </w:rPr>
        <w:t>What kind of a biologist is she?</w:t>
      </w:r>
    </w:p>
    <w:p w14:paraId="4EF67995" w14:textId="77777777" w:rsidR="00357D72"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i/>
          <w:iCs/>
          <w:u w:val="single"/>
          <w:lang w:val="en-AU"/>
        </w:rPr>
        <w:t>mere</w:t>
      </w:r>
      <w:r>
        <w:rPr>
          <w:rFonts w:cs="CG Times"/>
          <w:i/>
          <w:iCs/>
          <w:lang w:val="en-AU"/>
        </w:rPr>
        <w:t xml:space="preserve"> child</w:t>
      </w:r>
      <w:r>
        <w:rPr>
          <w:rFonts w:cs="CG Times"/>
          <w:lang w:val="en-AU"/>
        </w:rPr>
        <w:t xml:space="preserve"> is not an answer to the question </w:t>
      </w:r>
      <w:r>
        <w:rPr>
          <w:rFonts w:cs="CG Times"/>
          <w:i/>
          <w:iCs/>
          <w:lang w:val="en-AU"/>
        </w:rPr>
        <w:t>What kind of a child is she?</w:t>
      </w:r>
    </w:p>
    <w:p w14:paraId="60A31CF9"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a </w:t>
      </w:r>
      <w:r>
        <w:rPr>
          <w:rFonts w:cs="CG Times"/>
          <w:i/>
          <w:iCs/>
          <w:u w:val="single"/>
          <w:lang w:val="en-AU"/>
        </w:rPr>
        <w:t>hard</w:t>
      </w:r>
      <w:r>
        <w:rPr>
          <w:rFonts w:cs="CG Times"/>
          <w:i/>
          <w:iCs/>
          <w:lang w:val="en-AU"/>
        </w:rPr>
        <w:t xml:space="preserve"> worker</w:t>
      </w:r>
      <w:r>
        <w:rPr>
          <w:rFonts w:cs="CG Times"/>
          <w:lang w:val="en-AU"/>
        </w:rPr>
        <w:tab/>
        <w:t>b.</w:t>
      </w:r>
      <w:r>
        <w:rPr>
          <w:rFonts w:cs="CG Times"/>
          <w:lang w:val="en-AU"/>
        </w:rPr>
        <w:tab/>
      </w:r>
      <w:r>
        <w:rPr>
          <w:rFonts w:cs="CG Times"/>
          <w:i/>
          <w:iCs/>
          <w:lang w:val="en-AU"/>
        </w:rPr>
        <w:t xml:space="preserve">a very </w:t>
      </w:r>
      <w:r>
        <w:rPr>
          <w:rFonts w:cs="CG Times"/>
          <w:i/>
          <w:iCs/>
          <w:u w:val="single"/>
          <w:lang w:val="en-AU"/>
        </w:rPr>
        <w:t>hard</w:t>
      </w:r>
      <w:r>
        <w:rPr>
          <w:rFonts w:cs="CG Times"/>
          <w:i/>
          <w:iCs/>
          <w:lang w:val="en-AU"/>
        </w:rPr>
        <w:t xml:space="preserve"> worker</w:t>
      </w:r>
    </w:p>
    <w:p w14:paraId="6C9B601C"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the </w:t>
      </w:r>
      <w:r>
        <w:rPr>
          <w:rFonts w:cs="CG Times"/>
          <w:i/>
          <w:iCs/>
          <w:u w:val="single"/>
          <w:lang w:val="en-AU"/>
        </w:rPr>
        <w:t>late</w:t>
      </w:r>
      <w:r>
        <w:rPr>
          <w:rFonts w:cs="CG Times"/>
          <w:i/>
          <w:iCs/>
          <w:lang w:val="en-AU"/>
        </w:rPr>
        <w:t xml:space="preserve"> queen</w:t>
      </w:r>
      <w:r>
        <w:rPr>
          <w:rFonts w:cs="CG Times"/>
          <w:lang w:val="en-AU"/>
        </w:rPr>
        <w:tab/>
        <w:t>b. *</w:t>
      </w:r>
      <w:r>
        <w:rPr>
          <w:rFonts w:cs="CG Times"/>
          <w:i/>
          <w:iCs/>
          <w:lang w:val="en-AU"/>
        </w:rPr>
        <w:t>the very</w:t>
      </w:r>
      <w:r>
        <w:rPr>
          <w:rFonts w:cs="CG Times"/>
          <w:lang w:val="en-AU"/>
        </w:rPr>
        <w:t>/</w:t>
      </w:r>
      <w:r>
        <w:rPr>
          <w:rFonts w:cs="CG Times"/>
          <w:i/>
          <w:iCs/>
          <w:lang w:val="en-AU"/>
        </w:rPr>
        <w:t xml:space="preserve">apparently </w:t>
      </w:r>
      <w:r>
        <w:rPr>
          <w:rFonts w:cs="CG Times"/>
          <w:i/>
          <w:iCs/>
          <w:u w:val="single"/>
          <w:lang w:val="en-AU"/>
        </w:rPr>
        <w:t>late</w:t>
      </w:r>
      <w:r>
        <w:rPr>
          <w:rFonts w:cs="CG Times"/>
          <w:i/>
          <w:iCs/>
          <w:lang w:val="en-AU"/>
        </w:rPr>
        <w:t xml:space="preserve"> queen</w:t>
      </w:r>
    </w:p>
    <w:p w14:paraId="1FC30258"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 </w:t>
      </w:r>
      <w:r>
        <w:rPr>
          <w:rFonts w:cs="CG Times"/>
          <w:i/>
          <w:iCs/>
          <w:u w:val="single"/>
          <w:lang w:val="en-AU"/>
        </w:rPr>
        <w:t>main</w:t>
      </w:r>
      <w:r>
        <w:rPr>
          <w:rFonts w:cs="CG Times"/>
          <w:i/>
          <w:iCs/>
          <w:lang w:val="en-AU"/>
        </w:rPr>
        <w:t xml:space="preserve"> objections</w:t>
      </w:r>
      <w:r>
        <w:rPr>
          <w:rFonts w:cs="CG Times"/>
          <w:lang w:val="en-AU"/>
        </w:rPr>
        <w:tab/>
        <w:t>b.</w:t>
      </w:r>
      <w:r>
        <w:rPr>
          <w:rFonts w:cs="CG Times"/>
          <w:lang w:val="en-AU"/>
        </w:rPr>
        <w:tab/>
      </w:r>
      <w:r>
        <w:rPr>
          <w:rFonts w:cs="CG Times"/>
          <w:i/>
          <w:iCs/>
          <w:lang w:val="en-AU"/>
        </w:rPr>
        <w:t xml:space="preserve">the </w:t>
      </w:r>
      <w:r>
        <w:rPr>
          <w:rFonts w:cs="CG Times"/>
          <w:i/>
          <w:iCs/>
          <w:u w:val="single"/>
          <w:lang w:val="en-AU"/>
        </w:rPr>
        <w:t>main</w:t>
      </w:r>
      <w:r>
        <w:rPr>
          <w:rFonts w:cs="CG Times"/>
          <w:i/>
          <w:iCs/>
          <w:lang w:val="en-AU"/>
        </w:rPr>
        <w:t xml:space="preserve"> ones</w:t>
      </w:r>
    </w:p>
    <w:p w14:paraId="173D9A4D"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an </w:t>
      </w:r>
      <w:r>
        <w:rPr>
          <w:rFonts w:cs="CG Times"/>
          <w:i/>
          <w:iCs/>
          <w:u w:val="single"/>
          <w:lang w:val="en-AU"/>
        </w:rPr>
        <w:t>utter</w:t>
      </w:r>
      <w:r>
        <w:rPr>
          <w:rFonts w:cs="CG Times"/>
          <w:i/>
          <w:iCs/>
          <w:lang w:val="en-AU"/>
        </w:rPr>
        <w:t xml:space="preserve"> disgrace</w:t>
      </w:r>
      <w:r>
        <w:rPr>
          <w:rFonts w:cs="CG Times"/>
          <w:lang w:val="en-AU"/>
        </w:rPr>
        <w:tab/>
        <w:t>b. *</w:t>
      </w:r>
      <w:r>
        <w:rPr>
          <w:rFonts w:cs="CG Times"/>
          <w:i/>
          <w:iCs/>
          <w:lang w:val="en-AU"/>
        </w:rPr>
        <w:t xml:space="preserve">an </w:t>
      </w:r>
      <w:r>
        <w:rPr>
          <w:rFonts w:cs="CG Times"/>
          <w:i/>
          <w:iCs/>
          <w:u w:val="single"/>
          <w:lang w:val="en-AU"/>
        </w:rPr>
        <w:t>utter</w:t>
      </w:r>
      <w:r>
        <w:rPr>
          <w:rFonts w:cs="CG Times"/>
          <w:i/>
          <w:iCs/>
          <w:lang w:val="en-AU"/>
        </w:rPr>
        <w:t xml:space="preserve"> one</w:t>
      </w:r>
    </w:p>
    <w:p w14:paraId="31553585" w14:textId="77777777"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hanging="1238"/>
        <w:jc w:val="both"/>
        <w:rPr>
          <w:rFonts w:cs="CG Times"/>
          <w:i/>
          <w:iCs/>
          <w:lang w:val="en-AU"/>
        </w:rPr>
      </w:pPr>
      <w:r>
        <w:rPr>
          <w:rFonts w:cs="CG Times"/>
          <w:lang w:val="en-AU"/>
        </w:rPr>
        <w:t>[</w:t>
      </w:r>
      <w:r w:rsidR="00357D72">
        <w:rPr>
          <w:rFonts w:cs="CG Times"/>
          <w:lang w:val="en-AU"/>
        </w:rPr>
        <w:t>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i/>
          <w:iCs/>
          <w:lang w:val="en-AU"/>
        </w:rPr>
        <w:tab/>
        <w:t xml:space="preserve">a </w:t>
      </w:r>
      <w:r>
        <w:rPr>
          <w:rFonts w:cs="CG Times"/>
          <w:i/>
          <w:iCs/>
          <w:u w:val="single"/>
          <w:lang w:val="en-AU"/>
        </w:rPr>
        <w:t>complete</w:t>
      </w:r>
      <w:r>
        <w:rPr>
          <w:rFonts w:cs="CG Times"/>
          <w:i/>
          <w:iCs/>
          <w:lang w:val="en-AU"/>
        </w:rPr>
        <w:t xml:space="preserve"> fool</w:t>
      </w:r>
      <w:r>
        <w:rPr>
          <w:rFonts w:cs="CG Times"/>
          <w:i/>
          <w:iCs/>
          <w:lang w:val="en-AU"/>
        </w:rPr>
        <w:tab/>
        <w:t xml:space="preserve">a </w:t>
      </w:r>
      <w:r>
        <w:rPr>
          <w:rFonts w:cs="CG Times"/>
          <w:i/>
          <w:iCs/>
          <w:u w:val="single"/>
          <w:lang w:val="en-AU"/>
        </w:rPr>
        <w:t>definite</w:t>
      </w:r>
      <w:r>
        <w:rPr>
          <w:rFonts w:cs="CG Times"/>
          <w:i/>
          <w:iCs/>
          <w:lang w:val="en-AU"/>
        </w:rPr>
        <w:t xml:space="preserve"> advantage</w:t>
      </w:r>
      <w:r>
        <w:rPr>
          <w:rFonts w:cs="CG Times"/>
          <w:i/>
          <w:iCs/>
          <w:lang w:val="en-AU"/>
        </w:rPr>
        <w:tab/>
        <w:t xml:space="preserve">the </w:t>
      </w:r>
      <w:r>
        <w:rPr>
          <w:rFonts w:cs="CG Times"/>
          <w:i/>
          <w:iCs/>
          <w:u w:val="single"/>
          <w:lang w:val="en-AU"/>
        </w:rPr>
        <w:t>extreme</w:t>
      </w:r>
      <w:r>
        <w:rPr>
          <w:rFonts w:cs="CG Times"/>
          <w:i/>
          <w:iCs/>
          <w:lang w:val="en-AU"/>
        </w:rPr>
        <w:t xml:space="preserve"> end</w:t>
      </w:r>
    </w:p>
    <w:p w14:paraId="2CF2F5FA" w14:textId="77777777"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jc w:val="both"/>
        <w:rPr>
          <w:rFonts w:cs="CG Times"/>
          <w:i/>
          <w:iCs/>
          <w:lang w:val="en-AU"/>
        </w:rPr>
      </w:pPr>
      <w:r>
        <w:rPr>
          <w:rFonts w:cs="CG Times"/>
          <w:i/>
          <w:iCs/>
          <w:lang w:val="en-AU"/>
        </w:rPr>
        <w:t xml:space="preserve">an </w:t>
      </w:r>
      <w:r>
        <w:rPr>
          <w:rFonts w:cs="CG Times"/>
          <w:i/>
          <w:iCs/>
          <w:u w:val="single"/>
          <w:lang w:val="en-AU"/>
        </w:rPr>
        <w:t>outright</w:t>
      </w:r>
      <w:r>
        <w:rPr>
          <w:rFonts w:cs="CG Times"/>
          <w:i/>
          <w:iCs/>
          <w:lang w:val="en-AU"/>
        </w:rPr>
        <w:t xml:space="preserve"> lie</w:t>
      </w:r>
      <w:r>
        <w:rPr>
          <w:rFonts w:cs="CG Times"/>
          <w:i/>
          <w:iCs/>
          <w:lang w:val="en-AU"/>
        </w:rPr>
        <w:tab/>
        <w:t xml:space="preserve">a </w:t>
      </w:r>
      <w:r>
        <w:rPr>
          <w:rFonts w:cs="CG Times"/>
          <w:i/>
          <w:iCs/>
          <w:u w:val="single"/>
          <w:lang w:val="en-AU"/>
        </w:rPr>
        <w:t>perfect</w:t>
      </w:r>
      <w:r>
        <w:rPr>
          <w:rFonts w:cs="CG Times"/>
          <w:i/>
          <w:iCs/>
          <w:lang w:val="en-AU"/>
        </w:rPr>
        <w:t xml:space="preserve"> stranger</w:t>
      </w:r>
      <w:r>
        <w:rPr>
          <w:rFonts w:cs="CG Times"/>
          <w:i/>
          <w:iCs/>
          <w:lang w:val="en-AU"/>
        </w:rPr>
        <w:tab/>
        <w:t xml:space="preserve">a </w:t>
      </w:r>
      <w:r>
        <w:rPr>
          <w:rFonts w:cs="CG Times"/>
          <w:i/>
          <w:iCs/>
          <w:u w:val="single"/>
          <w:lang w:val="en-AU"/>
        </w:rPr>
        <w:t>positive</w:t>
      </w:r>
      <w:r>
        <w:rPr>
          <w:rFonts w:cs="CG Times"/>
          <w:i/>
          <w:iCs/>
          <w:lang w:val="en-AU"/>
        </w:rPr>
        <w:t xml:space="preserve"> joy</w:t>
      </w:r>
    </w:p>
    <w:p w14:paraId="7FD3364F" w14:textId="77777777"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835" w:firstLine="403"/>
        <w:jc w:val="both"/>
        <w:rPr>
          <w:rFonts w:cs="CG Times"/>
          <w:i/>
          <w:iCs/>
          <w:lang w:val="en-AU"/>
        </w:rPr>
      </w:pPr>
      <w:r>
        <w:rPr>
          <w:rFonts w:cs="CG Times"/>
          <w:i/>
          <w:iCs/>
          <w:lang w:val="en-AU"/>
        </w:rPr>
        <w:t xml:space="preserve">a </w:t>
      </w:r>
      <w:r>
        <w:rPr>
          <w:rFonts w:cs="CG Times"/>
          <w:i/>
          <w:iCs/>
          <w:u w:val="single"/>
          <w:lang w:val="en-AU"/>
        </w:rPr>
        <w:t>pretty</w:t>
      </w:r>
      <w:r>
        <w:rPr>
          <w:rFonts w:cs="CG Times"/>
          <w:i/>
          <w:iCs/>
          <w:lang w:val="en-AU"/>
        </w:rPr>
        <w:t xml:space="preserve"> mess</w:t>
      </w:r>
      <w:r>
        <w:rPr>
          <w:rFonts w:cs="CG Times"/>
          <w:i/>
          <w:iCs/>
          <w:lang w:val="en-AU"/>
        </w:rPr>
        <w:tab/>
      </w:r>
      <w:r>
        <w:rPr>
          <w:rFonts w:cs="CG Times"/>
          <w:i/>
          <w:iCs/>
          <w:u w:val="single"/>
          <w:lang w:val="en-AU"/>
        </w:rPr>
        <w:t>pure</w:t>
      </w:r>
      <w:r>
        <w:rPr>
          <w:rFonts w:cs="CG Times"/>
          <w:i/>
          <w:iCs/>
          <w:lang w:val="en-AU"/>
        </w:rPr>
        <w:t xml:space="preserve"> nonsense</w:t>
      </w:r>
      <w:r>
        <w:rPr>
          <w:rFonts w:cs="CG Times"/>
          <w:i/>
          <w:iCs/>
          <w:lang w:val="en-AU"/>
        </w:rPr>
        <w:tab/>
        <w:t xml:space="preserve">a </w:t>
      </w:r>
      <w:r>
        <w:rPr>
          <w:rFonts w:cs="CG Times"/>
          <w:i/>
          <w:iCs/>
          <w:u w:val="single"/>
          <w:lang w:val="en-AU"/>
        </w:rPr>
        <w:t>real</w:t>
      </w:r>
      <w:r>
        <w:rPr>
          <w:rFonts w:cs="CG Times"/>
          <w:i/>
          <w:iCs/>
          <w:lang w:val="en-AU"/>
        </w:rPr>
        <w:t xml:space="preserve"> help</w:t>
      </w:r>
    </w:p>
    <w:p w14:paraId="64D76145" w14:textId="77777777"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jc w:val="both"/>
        <w:rPr>
          <w:rFonts w:cs="CG Times"/>
          <w:i/>
          <w:iCs/>
          <w:lang w:val="en-AU"/>
        </w:rPr>
      </w:pPr>
      <w:r>
        <w:rPr>
          <w:rFonts w:cs="CG Times"/>
          <w:i/>
          <w:iCs/>
          <w:lang w:val="en-AU"/>
        </w:rPr>
        <w:t xml:space="preserve">a </w:t>
      </w:r>
      <w:r>
        <w:rPr>
          <w:rFonts w:cs="CG Times"/>
          <w:i/>
          <w:iCs/>
          <w:u w:val="single"/>
          <w:lang w:val="en-AU"/>
        </w:rPr>
        <w:t>right</w:t>
      </w:r>
      <w:r>
        <w:rPr>
          <w:rFonts w:cs="CG Times"/>
          <w:i/>
          <w:iCs/>
          <w:lang w:val="en-AU"/>
        </w:rPr>
        <w:t xml:space="preserve"> idiot</w:t>
      </w:r>
      <w:r>
        <w:rPr>
          <w:rFonts w:cs="CG Times"/>
          <w:i/>
          <w:iCs/>
          <w:lang w:val="en-AU"/>
        </w:rPr>
        <w:tab/>
      </w:r>
      <w:r>
        <w:rPr>
          <w:rFonts w:cs="CG Times"/>
          <w:i/>
          <w:iCs/>
          <w:u w:val="single"/>
          <w:lang w:val="en-AU"/>
        </w:rPr>
        <w:t>sheer</w:t>
      </w:r>
      <w:r>
        <w:rPr>
          <w:rFonts w:cs="CG Times"/>
          <w:i/>
          <w:iCs/>
          <w:lang w:val="en-AU"/>
        </w:rPr>
        <w:t xml:space="preserve"> arrogance</w:t>
      </w:r>
      <w:r>
        <w:rPr>
          <w:rFonts w:cs="CG Times"/>
          <w:i/>
          <w:iCs/>
          <w:lang w:val="en-AU"/>
        </w:rPr>
        <w:tab/>
      </w:r>
      <w:r>
        <w:rPr>
          <w:rFonts w:cs="CG Times"/>
          <w:i/>
          <w:iCs/>
          <w:u w:val="single"/>
          <w:lang w:val="en-AU"/>
        </w:rPr>
        <w:t>total</w:t>
      </w:r>
      <w:r>
        <w:rPr>
          <w:rFonts w:cs="CG Times"/>
          <w:i/>
          <w:iCs/>
          <w:lang w:val="en-AU"/>
        </w:rPr>
        <w:t xml:space="preserve"> disarray</w:t>
      </w:r>
    </w:p>
    <w:p w14:paraId="35BB758D" w14:textId="77777777"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jc w:val="both"/>
        <w:rPr>
          <w:rFonts w:cs="CG Times"/>
          <w:lang w:val="en-AU"/>
        </w:rPr>
      </w:pPr>
      <w:r>
        <w:rPr>
          <w:rFonts w:cs="CG Times"/>
          <w:i/>
          <w:iCs/>
          <w:lang w:val="en-AU"/>
        </w:rPr>
        <w:t xml:space="preserve">a </w:t>
      </w:r>
      <w:r>
        <w:rPr>
          <w:rFonts w:cs="CG Times"/>
          <w:i/>
          <w:iCs/>
          <w:u w:val="single"/>
          <w:lang w:val="en-AU"/>
        </w:rPr>
        <w:t>true</w:t>
      </w:r>
      <w:r>
        <w:rPr>
          <w:rFonts w:cs="CG Times"/>
          <w:i/>
          <w:iCs/>
          <w:lang w:val="en-AU"/>
        </w:rPr>
        <w:t xml:space="preserve"> heroine</w:t>
      </w:r>
      <w:r>
        <w:rPr>
          <w:rFonts w:cs="CG Times"/>
          <w:i/>
          <w:iCs/>
          <w:lang w:val="en-AU"/>
        </w:rPr>
        <w:tab/>
        <w:t xml:space="preserve">an </w:t>
      </w:r>
      <w:r>
        <w:rPr>
          <w:rFonts w:cs="CG Times"/>
          <w:i/>
          <w:iCs/>
          <w:u w:val="single"/>
          <w:lang w:val="en-AU"/>
        </w:rPr>
        <w:t>utter</w:t>
      </w:r>
      <w:r>
        <w:rPr>
          <w:rFonts w:cs="CG Times"/>
          <w:i/>
          <w:iCs/>
          <w:lang w:val="en-AU"/>
        </w:rPr>
        <w:t xml:space="preserve"> disgrace</w:t>
      </w:r>
      <w:r>
        <w:rPr>
          <w:rFonts w:cs="CG Times"/>
          <w:i/>
          <w:iCs/>
          <w:lang w:val="en-AU"/>
        </w:rPr>
        <w:tab/>
        <w:t xml:space="preserve">the </w:t>
      </w:r>
      <w:r>
        <w:rPr>
          <w:rFonts w:cs="CG Times"/>
          <w:i/>
          <w:iCs/>
          <w:u w:val="single"/>
          <w:lang w:val="en-AU"/>
        </w:rPr>
        <w:t>very</w:t>
      </w:r>
      <w:r>
        <w:rPr>
          <w:rFonts w:cs="CG Times"/>
          <w:i/>
          <w:iCs/>
          <w:lang w:val="en-AU"/>
        </w:rPr>
        <w:t xml:space="preserve"> edge</w:t>
      </w:r>
    </w:p>
    <w:p w14:paraId="739961C2" w14:textId="77777777" w:rsidR="00357D72"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i/>
          <w:iCs/>
          <w:u w:val="single"/>
          <w:lang w:val="en-AU"/>
        </w:rPr>
        <w:t>blithering</w:t>
      </w:r>
      <w:r>
        <w:rPr>
          <w:rFonts w:cs="CG Times"/>
          <w:i/>
          <w:iCs/>
          <w:lang w:val="en-AU"/>
        </w:rPr>
        <w:t xml:space="preserve"> idiot</w:t>
      </w:r>
      <w:r>
        <w:rPr>
          <w:rFonts w:cs="CG Times"/>
          <w:i/>
          <w:iCs/>
          <w:lang w:val="en-AU"/>
        </w:rPr>
        <w:tab/>
        <w:t xml:space="preserve">a </w:t>
      </w:r>
      <w:r>
        <w:rPr>
          <w:rFonts w:cs="CG Times"/>
          <w:i/>
          <w:iCs/>
          <w:u w:val="single"/>
          <w:lang w:val="en-AU"/>
        </w:rPr>
        <w:t>crashing</w:t>
      </w:r>
      <w:r>
        <w:rPr>
          <w:rFonts w:cs="CG Times"/>
          <w:i/>
          <w:iCs/>
          <w:lang w:val="en-AU"/>
        </w:rPr>
        <w:t xml:space="preserve"> bore</w:t>
      </w:r>
      <w:r>
        <w:rPr>
          <w:rFonts w:cs="CG Times"/>
          <w:i/>
          <w:iCs/>
          <w:lang w:val="en-AU"/>
        </w:rPr>
        <w:tab/>
        <w:t xml:space="preserve">a </w:t>
      </w:r>
      <w:r>
        <w:rPr>
          <w:rFonts w:cs="CG Times"/>
          <w:i/>
          <w:iCs/>
          <w:u w:val="single"/>
          <w:lang w:val="en-AU"/>
        </w:rPr>
        <w:t>thumping</w:t>
      </w:r>
      <w:r>
        <w:rPr>
          <w:rFonts w:cs="CG Times"/>
          <w:i/>
          <w:iCs/>
          <w:lang w:val="en-AU"/>
        </w:rPr>
        <w:t xml:space="preserve"> majority</w:t>
      </w:r>
    </w:p>
    <w:p w14:paraId="5E4850E0" w14:textId="77777777"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hanging="1238"/>
        <w:jc w:val="both"/>
        <w:rPr>
          <w:rFonts w:cs="CG Times"/>
          <w:i/>
          <w:iCs/>
          <w:lang w:val="en-AU"/>
        </w:rPr>
      </w:pPr>
      <w:r>
        <w:rPr>
          <w:rFonts w:cs="CG Times"/>
          <w:lang w:val="en-AU"/>
        </w:rPr>
        <w:t>[</w:t>
      </w:r>
      <w:r w:rsidR="00357D72">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her </w:t>
      </w:r>
      <w:r>
        <w:rPr>
          <w:rFonts w:cs="CG Times"/>
          <w:i/>
          <w:iCs/>
          <w:u w:val="single"/>
          <w:lang w:val="en-AU"/>
        </w:rPr>
        <w:t>complete</w:t>
      </w:r>
      <w:r>
        <w:rPr>
          <w:rFonts w:cs="CG Times"/>
          <w:i/>
          <w:iCs/>
          <w:lang w:val="en-AU"/>
        </w:rPr>
        <w:t xml:space="preserve"> works</w:t>
      </w:r>
      <w:r>
        <w:rPr>
          <w:rFonts w:cs="CG Times"/>
          <w:i/>
          <w:iCs/>
          <w:lang w:val="en-AU"/>
        </w:rPr>
        <w:tab/>
        <w:t xml:space="preserve">the </w:t>
      </w:r>
      <w:r>
        <w:rPr>
          <w:rFonts w:cs="CG Times"/>
          <w:i/>
          <w:iCs/>
          <w:u w:val="single"/>
          <w:lang w:val="en-AU"/>
        </w:rPr>
        <w:t>entire</w:t>
      </w:r>
      <w:r>
        <w:rPr>
          <w:rFonts w:cs="CG Times"/>
          <w:i/>
          <w:iCs/>
          <w:lang w:val="en-AU"/>
        </w:rPr>
        <w:t xml:space="preserve"> class</w:t>
      </w:r>
      <w:r>
        <w:rPr>
          <w:rFonts w:cs="CG Times"/>
          <w:i/>
          <w:iCs/>
          <w:lang w:val="en-AU"/>
        </w:rPr>
        <w:tab/>
      </w:r>
      <w:r>
        <w:rPr>
          <w:rFonts w:cs="CG Times"/>
          <w:i/>
          <w:iCs/>
          <w:u w:val="single"/>
          <w:lang w:val="en-AU"/>
        </w:rPr>
        <w:t>full</w:t>
      </w:r>
      <w:r>
        <w:rPr>
          <w:rFonts w:cs="CG Times"/>
          <w:i/>
          <w:iCs/>
          <w:lang w:val="en-AU"/>
        </w:rPr>
        <w:t xml:space="preserve"> agreement</w:t>
      </w:r>
    </w:p>
    <w:p w14:paraId="175395E4" w14:textId="77777777"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jc w:val="both"/>
        <w:rPr>
          <w:rFonts w:cs="CG Times"/>
          <w:i/>
          <w:iCs/>
          <w:lang w:val="en-AU"/>
        </w:rPr>
      </w:pPr>
      <w:r>
        <w:rPr>
          <w:rFonts w:cs="CG Times"/>
          <w:i/>
          <w:iCs/>
          <w:u w:val="single"/>
          <w:lang w:val="en-AU"/>
        </w:rPr>
        <w:t>further</w:t>
      </w:r>
      <w:r>
        <w:rPr>
          <w:rFonts w:cs="CG Times"/>
          <w:i/>
          <w:iCs/>
          <w:lang w:val="en-AU"/>
        </w:rPr>
        <w:t xml:space="preserve"> instalments</w:t>
      </w:r>
      <w:r>
        <w:rPr>
          <w:rFonts w:cs="CG Times"/>
          <w:i/>
          <w:iCs/>
          <w:lang w:val="en-AU"/>
        </w:rPr>
        <w:tab/>
        <w:t xml:space="preserve">a </w:t>
      </w:r>
      <w:r>
        <w:rPr>
          <w:rFonts w:cs="CG Times"/>
          <w:i/>
          <w:iCs/>
          <w:u w:val="single"/>
          <w:lang w:val="en-AU"/>
        </w:rPr>
        <w:t>lone</w:t>
      </w:r>
      <w:r>
        <w:rPr>
          <w:rFonts w:cs="CG Times"/>
          <w:i/>
          <w:iCs/>
          <w:lang w:val="en-AU"/>
        </w:rPr>
        <w:t xml:space="preserve"> parent</w:t>
      </w:r>
      <w:r>
        <w:rPr>
          <w:rFonts w:cs="CG Times"/>
          <w:i/>
          <w:iCs/>
          <w:lang w:val="en-AU"/>
        </w:rPr>
        <w:tab/>
        <w:t xml:space="preserve">an </w:t>
      </w:r>
      <w:r>
        <w:rPr>
          <w:rFonts w:cs="CG Times"/>
          <w:i/>
          <w:iCs/>
          <w:u w:val="single"/>
          <w:lang w:val="en-AU"/>
        </w:rPr>
        <w:t>occasional</w:t>
      </w:r>
      <w:r>
        <w:rPr>
          <w:rFonts w:cs="CG Times"/>
          <w:i/>
          <w:iCs/>
          <w:lang w:val="en-AU"/>
        </w:rPr>
        <w:t xml:space="preserve"> truck</w:t>
      </w:r>
    </w:p>
    <w:p w14:paraId="7CAA109C" w14:textId="77777777"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jc w:val="both"/>
        <w:rPr>
          <w:rFonts w:cs="CG Times"/>
          <w:i/>
          <w:iCs/>
          <w:lang w:val="en-AU"/>
        </w:rPr>
      </w:pPr>
      <w:r>
        <w:rPr>
          <w:rFonts w:cs="CG Times"/>
          <w:i/>
          <w:iCs/>
          <w:lang w:val="en-AU"/>
        </w:rPr>
        <w:t xml:space="preserve">the </w:t>
      </w:r>
      <w:r>
        <w:rPr>
          <w:rFonts w:cs="CG Times"/>
          <w:i/>
          <w:iCs/>
          <w:u w:val="single"/>
          <w:lang w:val="en-AU"/>
        </w:rPr>
        <w:t>odd</w:t>
      </w:r>
      <w:r>
        <w:rPr>
          <w:rFonts w:cs="CG Times"/>
          <w:i/>
          <w:iCs/>
          <w:lang w:val="en-AU"/>
        </w:rPr>
        <w:t xml:space="preserve"> lizard</w:t>
      </w:r>
      <w:r>
        <w:rPr>
          <w:rFonts w:cs="CG Times"/>
          <w:i/>
          <w:iCs/>
          <w:lang w:val="en-AU"/>
        </w:rPr>
        <w:tab/>
        <w:t xml:space="preserve">the </w:t>
      </w:r>
      <w:r>
        <w:rPr>
          <w:rFonts w:cs="CG Times"/>
          <w:i/>
          <w:iCs/>
          <w:u w:val="single"/>
          <w:lang w:val="en-AU"/>
        </w:rPr>
        <w:t>only</w:t>
      </w:r>
      <w:r>
        <w:rPr>
          <w:rFonts w:cs="CG Times"/>
          <w:i/>
          <w:iCs/>
          <w:lang w:val="en-AU"/>
        </w:rPr>
        <w:t xml:space="preserve"> escape</w:t>
      </w:r>
      <w:r>
        <w:rPr>
          <w:rFonts w:cs="CG Times"/>
          <w:i/>
          <w:iCs/>
          <w:lang w:val="en-AU"/>
        </w:rPr>
        <w:tab/>
      </w:r>
      <w:r>
        <w:rPr>
          <w:rFonts w:cs="CG Times"/>
          <w:i/>
          <w:iCs/>
          <w:u w:val="single"/>
          <w:lang w:val="en-AU"/>
        </w:rPr>
        <w:t>scant</w:t>
      </w:r>
      <w:r>
        <w:rPr>
          <w:rFonts w:cs="CG Times"/>
          <w:i/>
          <w:iCs/>
          <w:lang w:val="en-AU"/>
        </w:rPr>
        <w:t xml:space="preserve"> attention</w:t>
      </w:r>
    </w:p>
    <w:p w14:paraId="234C2723" w14:textId="77777777" w:rsidR="00357D72"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jc w:val="both"/>
        <w:rPr>
          <w:rFonts w:cs="CG Times"/>
          <w:lang w:val="en-AU"/>
        </w:rPr>
      </w:pPr>
      <w:r>
        <w:rPr>
          <w:rFonts w:cs="CG Times"/>
          <w:i/>
          <w:iCs/>
          <w:lang w:val="en-AU"/>
        </w:rPr>
        <w:t xml:space="preserve">a </w:t>
      </w:r>
      <w:r>
        <w:rPr>
          <w:rFonts w:cs="CG Times"/>
          <w:i/>
          <w:iCs/>
          <w:u w:val="single"/>
          <w:lang w:val="en-AU"/>
        </w:rPr>
        <w:t>single</w:t>
      </w:r>
      <w:r>
        <w:rPr>
          <w:rFonts w:cs="CG Times"/>
          <w:i/>
          <w:iCs/>
          <w:lang w:val="en-AU"/>
        </w:rPr>
        <w:t xml:space="preserve"> objection</w:t>
      </w:r>
      <w:r>
        <w:rPr>
          <w:rFonts w:cs="CG Times"/>
          <w:i/>
          <w:iCs/>
          <w:lang w:val="en-AU"/>
        </w:rPr>
        <w:tab/>
        <w:t xml:space="preserve">the </w:t>
      </w:r>
      <w:r>
        <w:rPr>
          <w:rFonts w:cs="CG Times"/>
          <w:i/>
          <w:iCs/>
          <w:u w:val="single"/>
          <w:lang w:val="en-AU"/>
        </w:rPr>
        <w:t>usual</w:t>
      </w:r>
      <w:r>
        <w:rPr>
          <w:rFonts w:cs="CG Times"/>
          <w:i/>
          <w:iCs/>
          <w:lang w:val="en-AU"/>
        </w:rPr>
        <w:t xml:space="preserve"> place</w:t>
      </w:r>
      <w:r>
        <w:rPr>
          <w:rFonts w:cs="CG Times"/>
          <w:i/>
          <w:iCs/>
          <w:lang w:val="en-AU"/>
        </w:rPr>
        <w:tab/>
        <w:t xml:space="preserve">the </w:t>
      </w:r>
      <w:r>
        <w:rPr>
          <w:rFonts w:cs="CG Times"/>
          <w:i/>
          <w:iCs/>
          <w:u w:val="single"/>
          <w:lang w:val="en-AU"/>
        </w:rPr>
        <w:t>whole</w:t>
      </w:r>
      <w:r>
        <w:rPr>
          <w:rFonts w:cs="CG Times"/>
          <w:i/>
          <w:iCs/>
          <w:lang w:val="en-AU"/>
        </w:rPr>
        <w:t xml:space="preserve"> book</w:t>
      </w:r>
    </w:p>
    <w:p w14:paraId="3B8623EF" w14:textId="77777777"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hanging="1075"/>
        <w:jc w:val="both"/>
        <w:rPr>
          <w:rFonts w:cs="CG Times"/>
          <w:i/>
          <w:iCs/>
          <w:lang w:val="en-AU"/>
        </w:rPr>
      </w:pPr>
      <w:r>
        <w:rPr>
          <w:rFonts w:cs="CG Times"/>
          <w:lang w:val="en-AU"/>
        </w:rPr>
        <w:t>[</w:t>
      </w:r>
      <w:r w:rsidR="00357D72">
        <w:rPr>
          <w:rFonts w:cs="CG Times"/>
          <w:lang w:val="en-AU"/>
        </w:rPr>
        <w:t>10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his </w:t>
      </w:r>
      <w:r>
        <w:rPr>
          <w:rFonts w:cs="CG Times"/>
          <w:i/>
          <w:iCs/>
          <w:u w:val="single"/>
          <w:lang w:val="en-AU"/>
        </w:rPr>
        <w:t>current</w:t>
      </w:r>
      <w:r>
        <w:rPr>
          <w:rFonts w:cs="CG Times"/>
          <w:i/>
          <w:iCs/>
          <w:lang w:val="en-AU"/>
        </w:rPr>
        <w:t xml:space="preserve"> girlfriend</w:t>
      </w:r>
      <w:r>
        <w:rPr>
          <w:rFonts w:cs="CG Times"/>
          <w:i/>
          <w:iCs/>
          <w:lang w:val="en-AU"/>
        </w:rPr>
        <w:tab/>
        <w:t xml:space="preserve">an </w:t>
      </w:r>
      <w:r>
        <w:rPr>
          <w:rFonts w:cs="CG Times"/>
          <w:i/>
          <w:iCs/>
          <w:u w:val="single"/>
          <w:lang w:val="en-AU"/>
        </w:rPr>
        <w:t>erstwhile</w:t>
      </w:r>
      <w:r>
        <w:rPr>
          <w:rFonts w:cs="CG Times"/>
          <w:i/>
          <w:iCs/>
          <w:lang w:val="en-AU"/>
        </w:rPr>
        <w:t xml:space="preserve"> gangster</w:t>
      </w:r>
      <w:r>
        <w:rPr>
          <w:rFonts w:cs="CG Times"/>
          <w:i/>
          <w:iCs/>
          <w:lang w:val="en-AU"/>
        </w:rPr>
        <w:tab/>
        <w:t xml:space="preserve">the </w:t>
      </w:r>
      <w:r>
        <w:rPr>
          <w:rFonts w:cs="CG Times"/>
          <w:i/>
          <w:iCs/>
          <w:u w:val="single"/>
          <w:lang w:val="en-AU"/>
        </w:rPr>
        <w:t>eventual</w:t>
      </w:r>
      <w:r>
        <w:rPr>
          <w:rFonts w:cs="CG Times"/>
          <w:i/>
          <w:iCs/>
          <w:lang w:val="en-AU"/>
        </w:rPr>
        <w:t xml:space="preserve"> outcome</w:t>
      </w:r>
    </w:p>
    <w:p w14:paraId="241D66D6" w14:textId="77777777"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i/>
          <w:iCs/>
          <w:lang w:val="en-AU"/>
        </w:rPr>
      </w:pPr>
      <w:r>
        <w:rPr>
          <w:rFonts w:cs="CG Times"/>
          <w:i/>
          <w:iCs/>
          <w:lang w:val="en-AU"/>
        </w:rPr>
        <w:t xml:space="preserve">his </w:t>
      </w:r>
      <w:r>
        <w:rPr>
          <w:rFonts w:cs="CG Times"/>
          <w:i/>
          <w:iCs/>
          <w:u w:val="single"/>
          <w:lang w:val="en-AU"/>
        </w:rPr>
        <w:t>former</w:t>
      </w:r>
      <w:r>
        <w:rPr>
          <w:rFonts w:cs="CG Times"/>
          <w:i/>
          <w:iCs/>
          <w:lang w:val="en-AU"/>
        </w:rPr>
        <w:t xml:space="preserve"> wife</w:t>
      </w:r>
      <w:r>
        <w:rPr>
          <w:rFonts w:cs="CG Times"/>
          <w:lang w:val="en-AU"/>
        </w:rPr>
        <w:tab/>
      </w:r>
      <w:r>
        <w:rPr>
          <w:rFonts w:cs="CG Times"/>
          <w:i/>
          <w:iCs/>
          <w:u w:val="single"/>
          <w:lang w:val="en-AU"/>
        </w:rPr>
        <w:t>future</w:t>
      </w:r>
      <w:r>
        <w:rPr>
          <w:rFonts w:cs="CG Times"/>
          <w:i/>
          <w:iCs/>
          <w:lang w:val="en-AU"/>
        </w:rPr>
        <w:t xml:space="preserve"> progress</w:t>
      </w:r>
      <w:r>
        <w:rPr>
          <w:rFonts w:cs="CG Times"/>
          <w:i/>
          <w:iCs/>
          <w:lang w:val="en-AU"/>
        </w:rPr>
        <w:tab/>
        <w:t xml:space="preserve">a </w:t>
      </w:r>
      <w:r>
        <w:rPr>
          <w:rFonts w:cs="CG Times"/>
          <w:i/>
          <w:iCs/>
          <w:u w:val="single"/>
          <w:lang w:val="en-AU"/>
        </w:rPr>
        <w:t>new</w:t>
      </w:r>
      <w:r>
        <w:rPr>
          <w:rFonts w:cs="CG Times"/>
          <w:i/>
          <w:iCs/>
          <w:lang w:val="en-AU"/>
        </w:rPr>
        <w:t xml:space="preserve"> friend</w:t>
      </w:r>
    </w:p>
    <w:p w14:paraId="16FEDF82" w14:textId="77777777"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i/>
          <w:iCs/>
          <w:lang w:val="en-AU"/>
        </w:rPr>
      </w:pPr>
      <w:r>
        <w:rPr>
          <w:rFonts w:cs="CG Times"/>
          <w:i/>
          <w:iCs/>
          <w:lang w:val="en-AU"/>
        </w:rPr>
        <w:lastRenderedPageBreak/>
        <w:t xml:space="preserve">my </w:t>
      </w:r>
      <w:r>
        <w:rPr>
          <w:rFonts w:cs="CG Times"/>
          <w:i/>
          <w:iCs/>
          <w:u w:val="single"/>
          <w:lang w:val="en-AU"/>
        </w:rPr>
        <w:t>old</w:t>
      </w:r>
      <w:r>
        <w:rPr>
          <w:rFonts w:cs="CG Times"/>
          <w:i/>
          <w:iCs/>
          <w:lang w:val="en-AU"/>
        </w:rPr>
        <w:t xml:space="preserve"> school</w:t>
      </w:r>
      <w:r>
        <w:rPr>
          <w:rFonts w:cs="CG Times"/>
          <w:i/>
          <w:iCs/>
          <w:lang w:val="en-AU"/>
        </w:rPr>
        <w:tab/>
        <w:t xml:space="preserve">the </w:t>
      </w:r>
      <w:r>
        <w:rPr>
          <w:rFonts w:cs="CG Times"/>
          <w:i/>
          <w:iCs/>
          <w:u w:val="single"/>
          <w:lang w:val="en-AU"/>
        </w:rPr>
        <w:t>original</w:t>
      </w:r>
      <w:r>
        <w:rPr>
          <w:rFonts w:cs="CG Times"/>
          <w:i/>
          <w:iCs/>
          <w:lang w:val="en-AU"/>
        </w:rPr>
        <w:t xml:space="preserve"> plan</w:t>
      </w:r>
      <w:r>
        <w:rPr>
          <w:rFonts w:cs="CG Times"/>
          <w:i/>
          <w:iCs/>
          <w:lang w:val="en-AU"/>
        </w:rPr>
        <w:tab/>
      </w:r>
      <w:r>
        <w:rPr>
          <w:rFonts w:cs="CG Times"/>
          <w:i/>
          <w:iCs/>
          <w:u w:val="single"/>
          <w:lang w:val="en-AU"/>
        </w:rPr>
        <w:t>past</w:t>
      </w:r>
      <w:r>
        <w:rPr>
          <w:rFonts w:cs="CG Times"/>
          <w:i/>
          <w:iCs/>
          <w:lang w:val="en-AU"/>
        </w:rPr>
        <w:t xml:space="preserve"> students</w:t>
      </w:r>
    </w:p>
    <w:p w14:paraId="4AD147CE" w14:textId="77777777" w:rsidR="00357D72"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lang w:val="en-AU"/>
        </w:rPr>
      </w:pPr>
      <w:r>
        <w:rPr>
          <w:rFonts w:cs="CG Times"/>
          <w:i/>
          <w:iCs/>
          <w:lang w:val="en-AU"/>
        </w:rPr>
        <w:t xml:space="preserve">the </w:t>
      </w:r>
      <w:r>
        <w:rPr>
          <w:rFonts w:cs="CG Times"/>
          <w:i/>
          <w:iCs/>
          <w:u w:val="single"/>
          <w:lang w:val="en-AU"/>
        </w:rPr>
        <w:t>present</w:t>
      </w:r>
      <w:r>
        <w:rPr>
          <w:rFonts w:cs="CG Times"/>
          <w:i/>
          <w:iCs/>
          <w:lang w:val="en-AU"/>
        </w:rPr>
        <w:t xml:space="preserve"> manager</w:t>
      </w:r>
      <w:r>
        <w:rPr>
          <w:rFonts w:cs="CG Times"/>
          <w:i/>
          <w:iCs/>
          <w:lang w:val="en-AU"/>
        </w:rPr>
        <w:tab/>
        <w:t xml:space="preserve">the </w:t>
      </w:r>
      <w:r>
        <w:rPr>
          <w:rFonts w:cs="CG Times"/>
          <w:i/>
          <w:iCs/>
          <w:u w:val="single"/>
          <w:lang w:val="en-AU"/>
        </w:rPr>
        <w:t>previous</w:t>
      </w:r>
      <w:r>
        <w:rPr>
          <w:rFonts w:cs="CG Times"/>
          <w:i/>
          <w:iCs/>
          <w:lang w:val="en-AU"/>
        </w:rPr>
        <w:t xml:space="preserve"> attempt </w:t>
      </w:r>
      <w:r>
        <w:rPr>
          <w:rFonts w:cs="CG Times"/>
          <w:i/>
          <w:iCs/>
          <w:lang w:val="en-AU"/>
        </w:rPr>
        <w:tab/>
        <w:t xml:space="preserve">its </w:t>
      </w:r>
      <w:r>
        <w:rPr>
          <w:rFonts w:cs="CG Times"/>
          <w:i/>
          <w:iCs/>
          <w:u w:val="single"/>
          <w:lang w:val="en-AU"/>
        </w:rPr>
        <w:t>ultimate</w:t>
      </w:r>
      <w:r>
        <w:rPr>
          <w:rFonts w:cs="CG Times"/>
          <w:i/>
          <w:iCs/>
          <w:lang w:val="en-AU"/>
        </w:rPr>
        <w:t xml:space="preserve"> demise</w:t>
      </w:r>
    </w:p>
    <w:p w14:paraId="59BC91E9" w14:textId="77777777" w:rsidR="00357D72" w:rsidRDefault="00357D72">
      <w:pPr>
        <w:tabs>
          <w:tab w:val="left" w:pos="-404"/>
          <w:tab w:val="left" w:pos="0"/>
          <w:tab w:val="left" w:pos="537"/>
          <w:tab w:val="right" w:pos="672"/>
          <w:tab w:val="left" w:pos="940"/>
          <w:tab w:val="left" w:pos="1075"/>
          <w:tab w:val="left" w:pos="3801"/>
          <w:tab w:val="left" w:pos="6336"/>
        </w:tabs>
        <w:spacing w:line="480" w:lineRule="auto"/>
        <w:ind w:left="940" w:hanging="403"/>
        <w:jc w:val="both"/>
        <w:rPr>
          <w:rFonts w:cs="CG Times"/>
          <w:lang w:val="en-AU"/>
        </w:rPr>
      </w:pPr>
      <w:r>
        <w:rPr>
          <w:rFonts w:cs="CG Times"/>
          <w:lang w:val="en-AU"/>
        </w:rPr>
        <w:t>ii</w:t>
      </w:r>
      <w:r w:rsidR="0078132A">
        <w:rPr>
          <w:rFonts w:cs="CG Times"/>
          <w:lang w:val="en-AU"/>
        </w:rPr>
        <w:tab/>
      </w:r>
      <w:r w:rsidR="0078132A">
        <w:rPr>
          <w:rFonts w:cs="CG Times"/>
          <w:i/>
          <w:iCs/>
          <w:lang w:val="en-AU"/>
        </w:rPr>
        <w:tab/>
        <w:t xml:space="preserve">the </w:t>
      </w:r>
      <w:r w:rsidR="0078132A">
        <w:rPr>
          <w:rFonts w:cs="CG Times"/>
          <w:i/>
          <w:iCs/>
          <w:u w:val="single"/>
          <w:lang w:val="en-AU"/>
        </w:rPr>
        <w:t>lower</w:t>
      </w:r>
      <w:r w:rsidR="0078132A">
        <w:rPr>
          <w:rFonts w:cs="CG Times"/>
          <w:i/>
          <w:iCs/>
          <w:lang w:val="en-AU"/>
        </w:rPr>
        <w:t xml:space="preserve"> lip</w:t>
      </w:r>
      <w:r w:rsidR="0078132A">
        <w:rPr>
          <w:rFonts w:cs="CG Times"/>
          <w:i/>
          <w:iCs/>
          <w:lang w:val="en-AU"/>
        </w:rPr>
        <w:tab/>
        <w:t xml:space="preserve">her </w:t>
      </w:r>
      <w:r w:rsidR="0078132A">
        <w:rPr>
          <w:rFonts w:cs="CG Times"/>
          <w:i/>
          <w:iCs/>
          <w:u w:val="single"/>
          <w:lang w:val="en-AU"/>
        </w:rPr>
        <w:t>right</w:t>
      </w:r>
      <w:r w:rsidR="0078132A">
        <w:rPr>
          <w:rFonts w:cs="CG Times"/>
          <w:i/>
          <w:iCs/>
          <w:lang w:val="en-AU"/>
        </w:rPr>
        <w:t xml:space="preserve"> eye</w:t>
      </w:r>
      <w:r w:rsidR="0078132A">
        <w:rPr>
          <w:rFonts w:cs="CG Times"/>
          <w:lang w:val="en-AU"/>
        </w:rPr>
        <w:tab/>
      </w:r>
      <w:r w:rsidR="0078132A">
        <w:rPr>
          <w:rFonts w:cs="CG Times"/>
          <w:i/>
          <w:iCs/>
          <w:lang w:val="en-AU"/>
        </w:rPr>
        <w:t xml:space="preserve">the </w:t>
      </w:r>
      <w:r w:rsidR="0078132A">
        <w:rPr>
          <w:rFonts w:cs="CG Times"/>
          <w:i/>
          <w:iCs/>
          <w:u w:val="single"/>
          <w:lang w:val="en-AU"/>
        </w:rPr>
        <w:t>southern</w:t>
      </w:r>
      <w:r w:rsidR="0078132A">
        <w:rPr>
          <w:rFonts w:cs="CG Times"/>
          <w:i/>
          <w:iCs/>
          <w:lang w:val="en-AU"/>
        </w:rPr>
        <w:t xml:space="preserve"> states</w:t>
      </w:r>
    </w:p>
    <w:p w14:paraId="32367CF3" w14:textId="77777777"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hanging="1075"/>
        <w:jc w:val="both"/>
        <w:rPr>
          <w:rFonts w:cs="CG Times"/>
          <w:i/>
          <w:iCs/>
          <w:lang w:val="en-AU"/>
        </w:rPr>
      </w:pPr>
      <w:r>
        <w:rPr>
          <w:rFonts w:cs="CG Times"/>
          <w:lang w:val="en-AU"/>
        </w:rPr>
        <w:t>[</w:t>
      </w:r>
      <w:r w:rsidR="00357D72">
        <w:rPr>
          <w:rFonts w:cs="CG Times"/>
          <w:lang w:val="en-AU"/>
        </w:rPr>
        <w:t>11</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r>
      <w:r>
        <w:rPr>
          <w:rFonts w:cs="CG Times"/>
          <w:i/>
          <w:iCs/>
          <w:u w:val="single"/>
          <w:lang w:val="en-AU"/>
        </w:rPr>
        <w:t>clerical</w:t>
      </w:r>
      <w:r>
        <w:rPr>
          <w:rFonts w:cs="CG Times"/>
          <w:i/>
          <w:iCs/>
          <w:lang w:val="en-AU"/>
        </w:rPr>
        <w:t xml:space="preserve"> duties</w:t>
      </w:r>
      <w:r>
        <w:rPr>
          <w:rFonts w:cs="CG Times"/>
          <w:i/>
          <w:iCs/>
          <w:lang w:val="en-AU"/>
        </w:rPr>
        <w:tab/>
      </w:r>
      <w:r>
        <w:rPr>
          <w:rFonts w:cs="CG Times"/>
          <w:i/>
          <w:iCs/>
          <w:u w:val="single"/>
          <w:lang w:val="en-AU"/>
        </w:rPr>
        <w:t>criminal</w:t>
      </w:r>
      <w:r>
        <w:rPr>
          <w:rFonts w:cs="CG Times"/>
          <w:i/>
          <w:iCs/>
          <w:lang w:val="en-AU"/>
        </w:rPr>
        <w:t xml:space="preserve"> law</w:t>
      </w:r>
      <w:r>
        <w:rPr>
          <w:rFonts w:cs="CG Times"/>
          <w:i/>
          <w:iCs/>
          <w:lang w:val="en-AU"/>
        </w:rPr>
        <w:tab/>
      </w:r>
      <w:r>
        <w:rPr>
          <w:rFonts w:cs="CG Times"/>
          <w:i/>
          <w:iCs/>
          <w:u w:val="single"/>
          <w:lang w:val="en-AU"/>
        </w:rPr>
        <w:t>foreign</w:t>
      </w:r>
      <w:r>
        <w:rPr>
          <w:rFonts w:cs="CG Times"/>
          <w:i/>
          <w:iCs/>
          <w:lang w:val="en-AU"/>
        </w:rPr>
        <w:t xml:space="preserve"> affairs</w:t>
      </w:r>
    </w:p>
    <w:p w14:paraId="6F643FEE" w14:textId="77777777"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i/>
          <w:iCs/>
          <w:lang w:val="en-AU"/>
        </w:rPr>
      </w:pPr>
      <w:r>
        <w:rPr>
          <w:rFonts w:cs="CG Times"/>
          <w:i/>
          <w:iCs/>
          <w:lang w:val="en-AU"/>
        </w:rPr>
        <w:t xml:space="preserve">a </w:t>
      </w:r>
      <w:r>
        <w:rPr>
          <w:rFonts w:cs="CG Times"/>
          <w:i/>
          <w:iCs/>
          <w:u w:val="single"/>
          <w:lang w:val="en-AU"/>
        </w:rPr>
        <w:t>historical</w:t>
      </w:r>
      <w:r>
        <w:rPr>
          <w:rFonts w:cs="CG Times"/>
          <w:i/>
          <w:iCs/>
          <w:lang w:val="en-AU"/>
        </w:rPr>
        <w:t xml:space="preserve"> novelist</w:t>
      </w:r>
      <w:r>
        <w:rPr>
          <w:rFonts w:cs="CG Times"/>
          <w:i/>
          <w:iCs/>
          <w:lang w:val="en-AU"/>
        </w:rPr>
        <w:tab/>
        <w:t xml:space="preserve">a </w:t>
      </w:r>
      <w:r>
        <w:rPr>
          <w:rFonts w:cs="CG Times"/>
          <w:i/>
          <w:iCs/>
          <w:u w:val="single"/>
          <w:lang w:val="en-AU"/>
        </w:rPr>
        <w:t>lunar</w:t>
      </w:r>
      <w:r>
        <w:rPr>
          <w:rFonts w:cs="CG Times"/>
          <w:i/>
          <w:iCs/>
          <w:lang w:val="en-AU"/>
        </w:rPr>
        <w:t xml:space="preserve"> landing</w:t>
      </w:r>
      <w:r>
        <w:rPr>
          <w:rFonts w:cs="CG Times"/>
          <w:i/>
          <w:iCs/>
          <w:lang w:val="en-AU"/>
        </w:rPr>
        <w:tab/>
        <w:t xml:space="preserve">a </w:t>
      </w:r>
      <w:r>
        <w:rPr>
          <w:rFonts w:cs="CG Times"/>
          <w:i/>
          <w:iCs/>
          <w:u w:val="single"/>
          <w:lang w:val="en-AU"/>
        </w:rPr>
        <w:t>marine</w:t>
      </w:r>
      <w:r>
        <w:rPr>
          <w:rFonts w:cs="CG Times"/>
          <w:i/>
          <w:iCs/>
          <w:lang w:val="en-AU"/>
        </w:rPr>
        <w:t xml:space="preserve"> biologist</w:t>
      </w:r>
    </w:p>
    <w:p w14:paraId="73F57C80" w14:textId="77777777" w:rsidR="0078132A" w:rsidRDefault="0078132A">
      <w:pPr>
        <w:tabs>
          <w:tab w:val="left" w:pos="-404"/>
          <w:tab w:val="left" w:pos="0"/>
          <w:tab w:val="left" w:pos="537"/>
          <w:tab w:val="right" w:pos="672"/>
          <w:tab w:val="left" w:pos="940"/>
          <w:tab w:val="left" w:pos="1075"/>
          <w:tab w:val="left" w:pos="3801"/>
          <w:tab w:val="left" w:pos="6336"/>
        </w:tabs>
        <w:spacing w:line="480" w:lineRule="auto"/>
        <w:ind w:left="940" w:firstLine="135"/>
        <w:jc w:val="both"/>
        <w:rPr>
          <w:rFonts w:cs="CG Times"/>
          <w:i/>
          <w:iCs/>
          <w:lang w:val="en-AU"/>
        </w:rPr>
      </w:pPr>
      <w:r>
        <w:rPr>
          <w:rFonts w:cs="CG Times"/>
          <w:i/>
          <w:iCs/>
          <w:lang w:val="en-AU"/>
        </w:rPr>
        <w:t xml:space="preserve">a </w:t>
      </w:r>
      <w:r>
        <w:rPr>
          <w:rFonts w:cs="CG Times"/>
          <w:i/>
          <w:iCs/>
          <w:u w:val="single"/>
          <w:lang w:val="en-AU"/>
        </w:rPr>
        <w:t>mathematical</w:t>
      </w:r>
      <w:r>
        <w:rPr>
          <w:rFonts w:cs="CG Times"/>
          <w:i/>
          <w:iCs/>
          <w:lang w:val="en-AU"/>
        </w:rPr>
        <w:t xml:space="preserve"> genius</w:t>
      </w:r>
      <w:r>
        <w:rPr>
          <w:rFonts w:cs="CG Times"/>
          <w:i/>
          <w:iCs/>
          <w:lang w:val="en-AU"/>
        </w:rPr>
        <w:tab/>
        <w:t xml:space="preserve">a </w:t>
      </w:r>
      <w:r>
        <w:rPr>
          <w:rFonts w:cs="CG Times"/>
          <w:i/>
          <w:iCs/>
          <w:u w:val="single"/>
          <w:lang w:val="en-AU"/>
        </w:rPr>
        <w:t>medical</w:t>
      </w:r>
      <w:r>
        <w:rPr>
          <w:rFonts w:cs="CG Times"/>
          <w:i/>
          <w:iCs/>
          <w:lang w:val="en-AU"/>
        </w:rPr>
        <w:t xml:space="preserve"> journal</w:t>
      </w:r>
      <w:r>
        <w:rPr>
          <w:rFonts w:cs="CG Times"/>
          <w:i/>
          <w:iCs/>
          <w:lang w:val="en-AU"/>
        </w:rPr>
        <w:tab/>
        <w:t xml:space="preserve">a </w:t>
      </w:r>
      <w:r>
        <w:rPr>
          <w:rFonts w:cs="CG Times"/>
          <w:i/>
          <w:iCs/>
          <w:u w:val="single"/>
          <w:lang w:val="en-AU"/>
        </w:rPr>
        <w:t>medieval</w:t>
      </w:r>
      <w:r>
        <w:rPr>
          <w:rFonts w:cs="CG Times"/>
          <w:i/>
          <w:iCs/>
          <w:lang w:val="en-AU"/>
        </w:rPr>
        <w:t xml:space="preserve"> scholar</w:t>
      </w:r>
    </w:p>
    <w:p w14:paraId="2BB64232" w14:textId="77777777"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i/>
          <w:iCs/>
          <w:lang w:val="en-AU"/>
        </w:rPr>
      </w:pPr>
      <w:r>
        <w:rPr>
          <w:rFonts w:cs="CG Times"/>
          <w:i/>
          <w:iCs/>
          <w:lang w:val="en-AU"/>
        </w:rPr>
        <w:t xml:space="preserve">a </w:t>
      </w:r>
      <w:r>
        <w:rPr>
          <w:rFonts w:cs="CG Times"/>
          <w:i/>
          <w:iCs/>
          <w:u w:val="single"/>
          <w:lang w:val="en-AU"/>
        </w:rPr>
        <w:t>military</w:t>
      </w:r>
      <w:r>
        <w:rPr>
          <w:rFonts w:cs="CG Times"/>
          <w:i/>
          <w:iCs/>
          <w:lang w:val="en-AU"/>
        </w:rPr>
        <w:t xml:space="preserve"> expert</w:t>
      </w:r>
      <w:r>
        <w:rPr>
          <w:rFonts w:cs="CG Times"/>
          <w:i/>
          <w:iCs/>
          <w:lang w:val="en-AU"/>
        </w:rPr>
        <w:tab/>
        <w:t xml:space="preserve">a </w:t>
      </w:r>
      <w:r>
        <w:rPr>
          <w:rFonts w:cs="CG Times"/>
          <w:i/>
          <w:iCs/>
          <w:u w:val="single"/>
          <w:lang w:val="en-AU"/>
        </w:rPr>
        <w:t>moral</w:t>
      </w:r>
      <w:r>
        <w:rPr>
          <w:rFonts w:cs="CG Times"/>
          <w:i/>
          <w:iCs/>
          <w:lang w:val="en-AU"/>
        </w:rPr>
        <w:t xml:space="preserve"> dilemma</w:t>
      </w:r>
      <w:r>
        <w:rPr>
          <w:rFonts w:cs="CG Times"/>
          <w:i/>
          <w:iCs/>
          <w:lang w:val="en-AU"/>
        </w:rPr>
        <w:tab/>
      </w:r>
      <w:r>
        <w:rPr>
          <w:rFonts w:cs="CG Times"/>
          <w:i/>
          <w:iCs/>
          <w:u w:val="single"/>
          <w:lang w:val="en-AU"/>
        </w:rPr>
        <w:t>musical</w:t>
      </w:r>
      <w:r>
        <w:rPr>
          <w:rFonts w:cs="CG Times"/>
          <w:i/>
          <w:iCs/>
          <w:lang w:val="en-AU"/>
        </w:rPr>
        <w:t xml:space="preserve"> analysis</w:t>
      </w:r>
    </w:p>
    <w:p w14:paraId="0A165035" w14:textId="77777777" w:rsidR="00357D72"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lang w:val="en-AU"/>
        </w:rPr>
      </w:pPr>
      <w:r>
        <w:rPr>
          <w:rFonts w:cs="CG Times"/>
          <w:i/>
          <w:iCs/>
          <w:lang w:val="en-AU"/>
        </w:rPr>
        <w:t xml:space="preserve">a </w:t>
      </w:r>
      <w:r>
        <w:rPr>
          <w:rFonts w:cs="CG Times"/>
          <w:i/>
          <w:iCs/>
          <w:u w:val="single"/>
          <w:lang w:val="en-AU"/>
        </w:rPr>
        <w:t>nuclear</w:t>
      </w:r>
      <w:r>
        <w:rPr>
          <w:rFonts w:cs="CG Times"/>
          <w:i/>
          <w:iCs/>
          <w:lang w:val="en-AU"/>
        </w:rPr>
        <w:t xml:space="preserve"> physicist</w:t>
      </w:r>
      <w:r>
        <w:rPr>
          <w:rFonts w:cs="CG Times"/>
          <w:i/>
          <w:iCs/>
          <w:lang w:val="en-AU"/>
        </w:rPr>
        <w:tab/>
      </w:r>
      <w:r>
        <w:rPr>
          <w:rFonts w:cs="CG Times"/>
          <w:i/>
          <w:iCs/>
          <w:u w:val="single"/>
          <w:lang w:val="en-AU"/>
        </w:rPr>
        <w:t>Platonic</w:t>
      </w:r>
      <w:r>
        <w:rPr>
          <w:rFonts w:cs="CG Times"/>
          <w:i/>
          <w:iCs/>
          <w:lang w:val="en-AU"/>
        </w:rPr>
        <w:t xml:space="preserve"> realism</w:t>
      </w:r>
      <w:r>
        <w:rPr>
          <w:rFonts w:cs="CG Times"/>
          <w:i/>
          <w:iCs/>
          <w:lang w:val="en-AU"/>
        </w:rPr>
        <w:tab/>
      </w:r>
      <w:r>
        <w:rPr>
          <w:rFonts w:cs="CG Times"/>
          <w:i/>
          <w:iCs/>
          <w:u w:val="single"/>
          <w:lang w:val="en-AU"/>
        </w:rPr>
        <w:t>urban</w:t>
      </w:r>
      <w:r>
        <w:rPr>
          <w:rFonts w:cs="CG Times"/>
          <w:i/>
          <w:iCs/>
          <w:lang w:val="en-AU"/>
        </w:rPr>
        <w:t xml:space="preserve"> policy</w:t>
      </w:r>
    </w:p>
    <w:p w14:paraId="150FC524" w14:textId="77777777"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hanging="1075"/>
        <w:jc w:val="both"/>
        <w:rPr>
          <w:rFonts w:cs="CG Times"/>
          <w:i/>
          <w:iCs/>
          <w:lang w:val="en-AU"/>
        </w:rPr>
      </w:pPr>
      <w:r>
        <w:rPr>
          <w:rFonts w:cs="CG Times"/>
          <w:lang w:val="en-AU"/>
        </w:rPr>
        <w:t>[</w:t>
      </w:r>
      <w:r w:rsidR="00357D72">
        <w:rPr>
          <w:rFonts w:cs="CG Times"/>
          <w:lang w:val="en-AU"/>
        </w:rPr>
        <w:t>12</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t xml:space="preserve">a </w:t>
      </w:r>
      <w:r>
        <w:rPr>
          <w:rFonts w:cs="CG Times"/>
          <w:i/>
          <w:iCs/>
          <w:u w:val="single"/>
          <w:lang w:val="en-AU"/>
        </w:rPr>
        <w:t>big</w:t>
      </w:r>
      <w:r>
        <w:rPr>
          <w:rFonts w:cs="CG Times"/>
          <w:i/>
          <w:iCs/>
          <w:lang w:val="en-AU"/>
        </w:rPr>
        <w:t xml:space="preserve"> eater</w:t>
      </w:r>
      <w:r>
        <w:rPr>
          <w:rFonts w:cs="CG Times"/>
          <w:i/>
          <w:iCs/>
          <w:lang w:val="en-AU"/>
        </w:rPr>
        <w:tab/>
        <w:t xml:space="preserve">a </w:t>
      </w:r>
      <w:r>
        <w:rPr>
          <w:rFonts w:cs="CG Times"/>
          <w:i/>
          <w:iCs/>
          <w:u w:val="single"/>
          <w:lang w:val="en-AU"/>
        </w:rPr>
        <w:t>fast</w:t>
      </w:r>
      <w:r>
        <w:rPr>
          <w:rFonts w:cs="CG Times"/>
          <w:i/>
          <w:iCs/>
          <w:lang w:val="en-AU"/>
        </w:rPr>
        <w:t xml:space="preserve"> worker</w:t>
      </w:r>
      <w:r>
        <w:rPr>
          <w:rFonts w:cs="CG Times"/>
          <w:i/>
          <w:iCs/>
          <w:lang w:val="en-AU"/>
        </w:rPr>
        <w:tab/>
        <w:t xml:space="preserve">a </w:t>
      </w:r>
      <w:r>
        <w:rPr>
          <w:rFonts w:cs="CG Times"/>
          <w:i/>
          <w:iCs/>
          <w:u w:val="single"/>
          <w:lang w:val="en-AU"/>
        </w:rPr>
        <w:t>firm</w:t>
      </w:r>
      <w:r>
        <w:rPr>
          <w:rFonts w:cs="CG Times"/>
          <w:i/>
          <w:iCs/>
          <w:lang w:val="en-AU"/>
        </w:rPr>
        <w:t xml:space="preserve"> believer</w:t>
      </w:r>
    </w:p>
    <w:p w14:paraId="190ABF49" w14:textId="77777777"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i/>
          <w:iCs/>
          <w:lang w:val="en-AU"/>
        </w:rPr>
      </w:pPr>
      <w:r>
        <w:rPr>
          <w:rFonts w:cs="CG Times"/>
          <w:i/>
          <w:iCs/>
          <w:lang w:val="en-AU"/>
        </w:rPr>
        <w:t xml:space="preserve">a </w:t>
      </w:r>
      <w:r>
        <w:rPr>
          <w:rFonts w:cs="CG Times"/>
          <w:i/>
          <w:iCs/>
          <w:u w:val="single"/>
          <w:lang w:val="en-AU"/>
        </w:rPr>
        <w:t>hard</w:t>
      </w:r>
      <w:r>
        <w:rPr>
          <w:rFonts w:cs="CG Times"/>
          <w:i/>
          <w:iCs/>
          <w:lang w:val="en-AU"/>
        </w:rPr>
        <w:t xml:space="preserve"> worker</w:t>
      </w:r>
      <w:r>
        <w:rPr>
          <w:rFonts w:cs="CG Times"/>
          <w:i/>
          <w:iCs/>
          <w:lang w:val="en-AU"/>
        </w:rPr>
        <w:tab/>
        <w:t xml:space="preserve">a </w:t>
      </w:r>
      <w:r>
        <w:rPr>
          <w:rFonts w:cs="CG Times"/>
          <w:i/>
          <w:iCs/>
          <w:u w:val="single"/>
          <w:lang w:val="en-AU"/>
        </w:rPr>
        <w:t>heavy</w:t>
      </w:r>
      <w:r>
        <w:rPr>
          <w:rFonts w:cs="CG Times"/>
          <w:i/>
          <w:iCs/>
          <w:lang w:val="en-AU"/>
        </w:rPr>
        <w:t xml:space="preserve"> smoker</w:t>
      </w:r>
      <w:r>
        <w:rPr>
          <w:rFonts w:cs="CG Times"/>
          <w:i/>
          <w:iCs/>
          <w:lang w:val="en-AU"/>
        </w:rPr>
        <w:tab/>
        <w:t xml:space="preserve">a </w:t>
      </w:r>
      <w:r>
        <w:rPr>
          <w:rFonts w:cs="CG Times"/>
          <w:i/>
          <w:iCs/>
          <w:u w:val="single"/>
          <w:lang w:val="en-AU"/>
        </w:rPr>
        <w:t>rapid</w:t>
      </w:r>
      <w:r>
        <w:rPr>
          <w:rFonts w:cs="CG Times"/>
          <w:i/>
          <w:iCs/>
          <w:lang w:val="en-AU"/>
        </w:rPr>
        <w:t xml:space="preserve"> reader</w:t>
      </w:r>
    </w:p>
    <w:p w14:paraId="4C5918C1" w14:textId="77777777" w:rsidR="00357D72"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lang w:val="en-AU"/>
        </w:rPr>
      </w:pPr>
      <w:r>
        <w:rPr>
          <w:rFonts w:cs="CG Times"/>
          <w:i/>
          <w:iCs/>
          <w:lang w:val="en-AU"/>
        </w:rPr>
        <w:t xml:space="preserve">a </w:t>
      </w:r>
      <w:r>
        <w:rPr>
          <w:rFonts w:cs="CG Times"/>
          <w:i/>
          <w:iCs/>
          <w:u w:val="single"/>
          <w:lang w:val="en-AU"/>
        </w:rPr>
        <w:t>slow</w:t>
      </w:r>
      <w:r>
        <w:rPr>
          <w:rFonts w:cs="CG Times"/>
          <w:i/>
          <w:iCs/>
          <w:lang w:val="en-AU"/>
        </w:rPr>
        <w:t xml:space="preserve"> learner</w:t>
      </w:r>
      <w:r>
        <w:rPr>
          <w:rFonts w:cs="CG Times"/>
          <w:i/>
          <w:iCs/>
          <w:lang w:val="en-AU"/>
        </w:rPr>
        <w:tab/>
        <w:t xml:space="preserve">a </w:t>
      </w:r>
      <w:r>
        <w:rPr>
          <w:rFonts w:cs="CG Times"/>
          <w:i/>
          <w:iCs/>
          <w:u w:val="single"/>
          <w:lang w:val="en-AU"/>
        </w:rPr>
        <w:t>sound</w:t>
      </w:r>
      <w:r>
        <w:rPr>
          <w:rFonts w:cs="CG Times"/>
          <w:i/>
          <w:iCs/>
          <w:lang w:val="en-AU"/>
        </w:rPr>
        <w:t xml:space="preserve"> sleeper</w:t>
      </w:r>
      <w:r>
        <w:rPr>
          <w:rFonts w:cs="CG Times"/>
          <w:i/>
          <w:iCs/>
          <w:lang w:val="en-AU"/>
        </w:rPr>
        <w:tab/>
        <w:t xml:space="preserve">a </w:t>
      </w:r>
      <w:r>
        <w:rPr>
          <w:rFonts w:cs="CG Times"/>
          <w:i/>
          <w:iCs/>
          <w:u w:val="single"/>
          <w:lang w:val="en-AU"/>
        </w:rPr>
        <w:t>strong</w:t>
      </w:r>
      <w:r>
        <w:rPr>
          <w:rFonts w:cs="CG Times"/>
          <w:i/>
          <w:iCs/>
          <w:lang w:val="en-AU"/>
        </w:rPr>
        <w:t xml:space="preserve"> advocate</w:t>
      </w:r>
    </w:p>
    <w:p w14:paraId="111777A9" w14:textId="77777777" w:rsidR="0078132A"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hanging="1238"/>
        <w:jc w:val="both"/>
        <w:rPr>
          <w:rFonts w:cs="CG Times"/>
          <w:i/>
          <w:iCs/>
          <w:lang w:val="en-AU"/>
        </w:rPr>
      </w:pPr>
      <w:r>
        <w:rPr>
          <w:rFonts w:cs="CG Times"/>
          <w:lang w:val="en-AU"/>
        </w:rPr>
        <w:t>[</w:t>
      </w:r>
      <w:r w:rsidR="00357D72">
        <w:rPr>
          <w:rFonts w:cs="CG Times"/>
          <w:lang w:val="en-AU"/>
        </w:rPr>
        <w:t>13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 </w:t>
      </w:r>
      <w:r>
        <w:rPr>
          <w:rFonts w:cs="CG Times"/>
          <w:i/>
          <w:iCs/>
          <w:u w:val="single"/>
          <w:lang w:val="en-AU"/>
        </w:rPr>
        <w:t>actual</w:t>
      </w:r>
      <w:r>
        <w:rPr>
          <w:rFonts w:cs="CG Times"/>
          <w:i/>
          <w:iCs/>
          <w:lang w:val="en-AU"/>
        </w:rPr>
        <w:t xml:space="preserve"> cause</w:t>
      </w:r>
      <w:r>
        <w:rPr>
          <w:rFonts w:cs="CG Times"/>
          <w:i/>
          <w:iCs/>
          <w:lang w:val="en-AU"/>
        </w:rPr>
        <w:tab/>
        <w:t xml:space="preserve">an </w:t>
      </w:r>
      <w:r>
        <w:rPr>
          <w:rFonts w:cs="CG Times"/>
          <w:i/>
          <w:iCs/>
          <w:u w:val="single"/>
          <w:lang w:val="en-AU"/>
        </w:rPr>
        <w:t>apparent</w:t>
      </w:r>
      <w:r>
        <w:rPr>
          <w:rFonts w:cs="CG Times"/>
          <w:i/>
          <w:iCs/>
          <w:lang w:val="en-AU"/>
        </w:rPr>
        <w:t xml:space="preserve"> discrepancy</w:t>
      </w:r>
      <w:r>
        <w:rPr>
          <w:rFonts w:cs="CG Times"/>
          <w:i/>
          <w:iCs/>
          <w:lang w:val="en-AU"/>
        </w:rPr>
        <w:tab/>
        <w:t xml:space="preserve">a </w:t>
      </w:r>
      <w:r>
        <w:rPr>
          <w:rFonts w:cs="CG Times"/>
          <w:i/>
          <w:iCs/>
          <w:u w:val="single"/>
          <w:lang w:val="en-AU"/>
        </w:rPr>
        <w:t>certain</w:t>
      </w:r>
      <w:r>
        <w:rPr>
          <w:rFonts w:cs="CG Times"/>
          <w:i/>
          <w:iCs/>
          <w:lang w:val="en-AU"/>
        </w:rPr>
        <w:t xml:space="preserve"> winner</w:t>
      </w:r>
    </w:p>
    <w:p w14:paraId="4C56562D" w14:textId="77777777" w:rsidR="0078132A"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jc w:val="both"/>
        <w:rPr>
          <w:rFonts w:cs="CG Times"/>
          <w:i/>
          <w:iCs/>
          <w:lang w:val="en-AU"/>
        </w:rPr>
      </w:pPr>
      <w:r>
        <w:rPr>
          <w:rFonts w:cs="CG Times"/>
          <w:i/>
          <w:iCs/>
          <w:lang w:val="en-AU"/>
        </w:rPr>
        <w:t xml:space="preserve">the </w:t>
      </w:r>
      <w:r>
        <w:rPr>
          <w:rFonts w:cs="CG Times"/>
          <w:i/>
          <w:iCs/>
          <w:u w:val="single"/>
          <w:lang w:val="en-AU"/>
        </w:rPr>
        <w:t>likely</w:t>
      </w:r>
      <w:r>
        <w:rPr>
          <w:rFonts w:cs="CG Times"/>
          <w:i/>
          <w:iCs/>
          <w:lang w:val="en-AU"/>
        </w:rPr>
        <w:t xml:space="preserve"> benefits</w:t>
      </w:r>
      <w:r>
        <w:rPr>
          <w:rFonts w:cs="CG Times"/>
          <w:i/>
          <w:iCs/>
          <w:lang w:val="en-AU"/>
        </w:rPr>
        <w:tab/>
        <w:t xml:space="preserve">a </w:t>
      </w:r>
      <w:r>
        <w:rPr>
          <w:rFonts w:cs="CG Times"/>
          <w:i/>
          <w:iCs/>
          <w:u w:val="single"/>
          <w:lang w:val="en-AU"/>
        </w:rPr>
        <w:t>possible</w:t>
      </w:r>
      <w:r>
        <w:rPr>
          <w:rFonts w:cs="CG Times"/>
          <w:i/>
          <w:iCs/>
          <w:lang w:val="en-AU"/>
        </w:rPr>
        <w:t xml:space="preserve"> explanation</w:t>
      </w:r>
      <w:r>
        <w:rPr>
          <w:rFonts w:cs="CG Times"/>
          <w:i/>
          <w:iCs/>
          <w:lang w:val="en-AU"/>
        </w:rPr>
        <w:tab/>
        <w:t xml:space="preserve">a </w:t>
      </w:r>
      <w:r>
        <w:rPr>
          <w:rFonts w:cs="CG Times"/>
          <w:i/>
          <w:iCs/>
          <w:u w:val="single"/>
          <w:lang w:val="en-AU"/>
        </w:rPr>
        <w:t>potential</w:t>
      </w:r>
      <w:r>
        <w:rPr>
          <w:rFonts w:cs="CG Times"/>
          <w:i/>
          <w:iCs/>
          <w:lang w:val="en-AU"/>
        </w:rPr>
        <w:t xml:space="preserve"> customer</w:t>
      </w:r>
    </w:p>
    <w:p w14:paraId="2734D6A3" w14:textId="77777777" w:rsidR="0078132A"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jc w:val="both"/>
        <w:rPr>
          <w:rFonts w:cs="CG Times"/>
          <w:lang w:val="en-AU"/>
        </w:rPr>
      </w:pPr>
      <w:r>
        <w:rPr>
          <w:rFonts w:cs="CG Times"/>
          <w:i/>
          <w:iCs/>
          <w:lang w:val="en-AU"/>
        </w:rPr>
        <w:t xml:space="preserve">the </w:t>
      </w:r>
      <w:r>
        <w:rPr>
          <w:rFonts w:cs="CG Times"/>
          <w:i/>
          <w:iCs/>
          <w:u w:val="single"/>
          <w:lang w:val="en-AU"/>
        </w:rPr>
        <w:t>probable</w:t>
      </w:r>
      <w:r>
        <w:rPr>
          <w:rFonts w:cs="CG Times"/>
          <w:i/>
          <w:iCs/>
          <w:lang w:val="en-AU"/>
        </w:rPr>
        <w:t xml:space="preserve"> result</w:t>
      </w:r>
      <w:r>
        <w:rPr>
          <w:rFonts w:cs="CG Times"/>
          <w:i/>
          <w:iCs/>
          <w:lang w:val="en-AU"/>
        </w:rPr>
        <w:tab/>
        <w:t xml:space="preserve">the </w:t>
      </w:r>
      <w:r>
        <w:rPr>
          <w:rFonts w:cs="CG Times"/>
          <w:i/>
          <w:iCs/>
          <w:u w:val="single"/>
          <w:lang w:val="en-AU"/>
        </w:rPr>
        <w:t>putative</w:t>
      </w:r>
      <w:r>
        <w:rPr>
          <w:rFonts w:cs="CG Times"/>
          <w:i/>
          <w:iCs/>
          <w:lang w:val="en-AU"/>
        </w:rPr>
        <w:t xml:space="preserve"> father</w:t>
      </w:r>
      <w:r>
        <w:rPr>
          <w:rFonts w:cs="CG Times"/>
          <w:i/>
          <w:iCs/>
          <w:lang w:val="en-AU"/>
        </w:rPr>
        <w:tab/>
        <w:t xml:space="preserve">the </w:t>
      </w:r>
      <w:r>
        <w:rPr>
          <w:rFonts w:cs="CG Times"/>
          <w:i/>
          <w:iCs/>
          <w:u w:val="single"/>
          <w:lang w:val="en-AU"/>
        </w:rPr>
        <w:t>true</w:t>
      </w:r>
      <w:r>
        <w:rPr>
          <w:rFonts w:cs="CG Times"/>
          <w:i/>
          <w:iCs/>
          <w:lang w:val="en-AU"/>
        </w:rPr>
        <w:t xml:space="preserve"> course of events</w:t>
      </w:r>
    </w:p>
    <w:p w14:paraId="311B0056" w14:textId="77777777" w:rsidR="0078132A"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i/>
          <w:iCs/>
          <w:u w:val="single"/>
          <w:lang w:val="en-AU"/>
        </w:rPr>
        <w:t>self-confessed</w:t>
      </w:r>
      <w:r>
        <w:rPr>
          <w:rFonts w:cs="CG Times"/>
          <w:i/>
          <w:iCs/>
          <w:lang w:val="en-AU"/>
        </w:rPr>
        <w:t xml:space="preserve"> thief</w:t>
      </w:r>
      <w:r>
        <w:rPr>
          <w:rFonts w:cs="CG Times"/>
          <w:lang w:val="en-AU"/>
        </w:rPr>
        <w:tab/>
      </w:r>
      <w:r>
        <w:rPr>
          <w:rFonts w:cs="CG Times"/>
          <w:i/>
          <w:iCs/>
          <w:lang w:val="en-AU"/>
        </w:rPr>
        <w:t xml:space="preserve">the </w:t>
      </w:r>
      <w:r>
        <w:rPr>
          <w:rFonts w:cs="CG Times"/>
          <w:i/>
          <w:iCs/>
          <w:u w:val="single"/>
          <w:lang w:val="en-AU"/>
        </w:rPr>
        <w:t>self-styled</w:t>
      </w:r>
      <w:r>
        <w:rPr>
          <w:rFonts w:cs="CG Times"/>
          <w:i/>
          <w:iCs/>
          <w:lang w:val="en-AU"/>
        </w:rPr>
        <w:t xml:space="preserve"> prince</w:t>
      </w:r>
      <w:r>
        <w:rPr>
          <w:rFonts w:cs="CG Times"/>
          <w:i/>
          <w:iCs/>
          <w:lang w:val="en-AU"/>
        </w:rPr>
        <w:tab/>
        <w:t xml:space="preserve">the </w:t>
      </w:r>
      <w:proofErr w:type="spellStart"/>
      <w:r>
        <w:rPr>
          <w:rFonts w:cs="CG Times"/>
          <w:i/>
          <w:iCs/>
          <w:u w:val="single"/>
          <w:lang w:val="en-AU"/>
        </w:rPr>
        <w:t>soi-disant</w:t>
      </w:r>
      <w:proofErr w:type="spellEnd"/>
      <w:r>
        <w:rPr>
          <w:rFonts w:cs="CG Times"/>
          <w:i/>
          <w:iCs/>
          <w:lang w:val="en-AU"/>
        </w:rPr>
        <w:t xml:space="preserve"> emperor</w:t>
      </w:r>
    </w:p>
    <w:p w14:paraId="73E8A3E7" w14:textId="77777777" w:rsidR="00357D72"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u w:val="single"/>
          <w:lang w:val="en-AU"/>
        </w:rPr>
        <w:t>ersatz</w:t>
      </w:r>
      <w:r>
        <w:rPr>
          <w:rFonts w:cs="CG Times"/>
          <w:i/>
          <w:iCs/>
          <w:lang w:val="en-AU"/>
        </w:rPr>
        <w:t xml:space="preserve"> champagne</w:t>
      </w:r>
      <w:r>
        <w:rPr>
          <w:rFonts w:cs="CG Times"/>
          <w:i/>
          <w:iCs/>
          <w:lang w:val="en-AU"/>
        </w:rPr>
        <w:tab/>
        <w:t xml:space="preserve">a </w:t>
      </w:r>
      <w:r>
        <w:rPr>
          <w:rFonts w:cs="CG Times"/>
          <w:i/>
          <w:iCs/>
          <w:u w:val="single"/>
          <w:lang w:val="en-AU"/>
        </w:rPr>
        <w:t>mock</w:t>
      </w:r>
      <w:r>
        <w:rPr>
          <w:rFonts w:cs="CG Times"/>
          <w:i/>
          <w:iCs/>
          <w:lang w:val="en-AU"/>
        </w:rPr>
        <w:t xml:space="preserve"> trial</w:t>
      </w:r>
      <w:r>
        <w:rPr>
          <w:rFonts w:cs="CG Times"/>
          <w:i/>
          <w:iCs/>
          <w:lang w:val="en-AU"/>
        </w:rPr>
        <w:tab/>
        <w:t xml:space="preserve">a </w:t>
      </w:r>
      <w:r>
        <w:rPr>
          <w:rFonts w:cs="CG Times"/>
          <w:i/>
          <w:iCs/>
          <w:u w:val="single"/>
          <w:lang w:val="en-AU"/>
        </w:rPr>
        <w:t>would-be</w:t>
      </w:r>
      <w:r>
        <w:rPr>
          <w:rFonts w:cs="CG Times"/>
          <w:i/>
          <w:iCs/>
          <w:lang w:val="en-AU"/>
        </w:rPr>
        <w:t xml:space="preserve"> novelist</w:t>
      </w:r>
    </w:p>
    <w:p w14:paraId="3EE4CBC1" w14:textId="77777777" w:rsidR="0078132A" w:rsidRDefault="0078132A">
      <w:pPr>
        <w:tabs>
          <w:tab w:val="left" w:pos="-792"/>
          <w:tab w:val="left" w:pos="-360"/>
          <w:tab w:val="left" w:pos="0"/>
          <w:tab w:val="left" w:pos="532"/>
          <w:tab w:val="right" w:pos="676"/>
          <w:tab w:val="left" w:pos="835"/>
          <w:tab w:val="left" w:pos="1238"/>
          <w:tab w:val="left" w:pos="3766"/>
          <w:tab w:val="left" w:pos="6336"/>
        </w:tabs>
        <w:spacing w:line="480" w:lineRule="auto"/>
        <w:ind w:left="1238" w:hanging="1238"/>
        <w:jc w:val="both"/>
        <w:rPr>
          <w:rFonts w:cs="CG Times"/>
          <w:i/>
          <w:iCs/>
          <w:lang w:val="en-AU"/>
        </w:rPr>
      </w:pPr>
      <w:r>
        <w:rPr>
          <w:rFonts w:cs="CG Times"/>
          <w:lang w:val="en-AU"/>
        </w:rPr>
        <w:t>[</w:t>
      </w:r>
      <w:r w:rsidR="00357D72">
        <w:rPr>
          <w:rFonts w:cs="CG Times"/>
          <w:lang w:val="en-AU"/>
        </w:rPr>
        <w:t>14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a </w:t>
      </w:r>
      <w:r>
        <w:rPr>
          <w:rFonts w:cs="CG Times"/>
          <w:i/>
          <w:iCs/>
          <w:u w:val="single"/>
          <w:lang w:val="en-AU"/>
        </w:rPr>
        <w:t>certain</w:t>
      </w:r>
      <w:r>
        <w:rPr>
          <w:rFonts w:cs="CG Times"/>
          <w:i/>
          <w:iCs/>
          <w:lang w:val="en-AU"/>
        </w:rPr>
        <w:t xml:space="preserve"> house</w:t>
      </w:r>
      <w:r>
        <w:rPr>
          <w:rFonts w:cs="CG Times"/>
          <w:i/>
          <w:iCs/>
          <w:lang w:val="en-AU"/>
        </w:rPr>
        <w:tab/>
        <w:t xml:space="preserve">a </w:t>
      </w:r>
      <w:r>
        <w:rPr>
          <w:rFonts w:cs="CG Times"/>
          <w:i/>
          <w:iCs/>
          <w:u w:val="single"/>
          <w:lang w:val="en-AU"/>
        </w:rPr>
        <w:t>particular</w:t>
      </w:r>
      <w:r>
        <w:rPr>
          <w:rFonts w:cs="CG Times"/>
          <w:i/>
          <w:iCs/>
          <w:lang w:val="en-AU"/>
        </w:rPr>
        <w:t xml:space="preserve"> area</w:t>
      </w:r>
    </w:p>
    <w:p w14:paraId="6A69883F" w14:textId="77777777" w:rsidR="0078132A" w:rsidRDefault="0078132A">
      <w:pPr>
        <w:tabs>
          <w:tab w:val="left" w:pos="-792"/>
          <w:tab w:val="left" w:pos="-360"/>
          <w:tab w:val="left" w:pos="0"/>
          <w:tab w:val="left" w:pos="532"/>
          <w:tab w:val="right" w:pos="676"/>
          <w:tab w:val="left" w:pos="835"/>
          <w:tab w:val="left" w:pos="1238"/>
          <w:tab w:val="left" w:pos="3766"/>
          <w:tab w:val="left" w:pos="6336"/>
        </w:tabs>
        <w:spacing w:line="480" w:lineRule="auto"/>
        <w:ind w:left="1238" w:hanging="706"/>
        <w:jc w:val="both"/>
        <w:rPr>
          <w:rFonts w:cs="CG Times"/>
          <w:i/>
          <w:iC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 </w:t>
      </w:r>
      <w:r>
        <w:rPr>
          <w:rFonts w:cs="CG Times"/>
          <w:i/>
          <w:iCs/>
          <w:u w:val="single"/>
          <w:lang w:val="en-AU"/>
        </w:rPr>
        <w:t>chief</w:t>
      </w:r>
      <w:r>
        <w:rPr>
          <w:rFonts w:cs="CG Times"/>
          <w:i/>
          <w:iCs/>
          <w:lang w:val="en-AU"/>
        </w:rPr>
        <w:t xml:space="preserve"> reason</w:t>
      </w:r>
      <w:r>
        <w:rPr>
          <w:rFonts w:cs="CG Times"/>
          <w:i/>
          <w:iCs/>
          <w:lang w:val="en-AU"/>
        </w:rPr>
        <w:tab/>
        <w:t xml:space="preserve">the </w:t>
      </w:r>
      <w:r>
        <w:rPr>
          <w:rFonts w:cs="CG Times"/>
          <w:i/>
          <w:iCs/>
          <w:u w:val="single"/>
          <w:lang w:val="en-AU"/>
        </w:rPr>
        <w:t>prime</w:t>
      </w:r>
      <w:r>
        <w:rPr>
          <w:rFonts w:cs="CG Times"/>
          <w:i/>
          <w:iCs/>
          <w:lang w:val="en-AU"/>
        </w:rPr>
        <w:t xml:space="preserve"> suspect</w:t>
      </w:r>
      <w:r>
        <w:rPr>
          <w:rFonts w:cs="CG Times"/>
          <w:i/>
          <w:iCs/>
          <w:lang w:val="en-AU"/>
        </w:rPr>
        <w:tab/>
        <w:t xml:space="preserve">the </w:t>
      </w:r>
      <w:r>
        <w:rPr>
          <w:rFonts w:cs="CG Times"/>
          <w:i/>
          <w:iCs/>
          <w:u w:val="single"/>
          <w:lang w:val="en-AU"/>
        </w:rPr>
        <w:t>main</w:t>
      </w:r>
      <w:r>
        <w:rPr>
          <w:rFonts w:cs="CG Times"/>
          <w:i/>
          <w:iCs/>
          <w:lang w:val="en-AU"/>
        </w:rPr>
        <w:t xml:space="preserve"> objection</w:t>
      </w:r>
    </w:p>
    <w:p w14:paraId="6D9CD09F" w14:textId="77777777" w:rsidR="00357D72" w:rsidRDefault="0078132A">
      <w:pPr>
        <w:tabs>
          <w:tab w:val="left" w:pos="-792"/>
          <w:tab w:val="left" w:pos="-360"/>
          <w:tab w:val="left" w:pos="0"/>
          <w:tab w:val="left" w:pos="532"/>
          <w:tab w:val="right" w:pos="676"/>
          <w:tab w:val="left" w:pos="835"/>
          <w:tab w:val="left" w:pos="1238"/>
          <w:tab w:val="left" w:pos="3766"/>
          <w:tab w:val="left" w:pos="6336"/>
        </w:tabs>
        <w:spacing w:line="480" w:lineRule="auto"/>
        <w:ind w:left="1238"/>
        <w:jc w:val="both"/>
        <w:rPr>
          <w:rFonts w:cs="CG Times"/>
          <w:lang w:val="en-AU"/>
        </w:rPr>
      </w:pPr>
      <w:r>
        <w:rPr>
          <w:rFonts w:cs="CG Times"/>
          <w:i/>
          <w:iCs/>
          <w:lang w:val="en-AU"/>
        </w:rPr>
        <w:t xml:space="preserve">our </w:t>
      </w:r>
      <w:r>
        <w:rPr>
          <w:rFonts w:cs="CG Times"/>
          <w:i/>
          <w:iCs/>
          <w:u w:val="single"/>
          <w:lang w:val="en-AU"/>
        </w:rPr>
        <w:t>premier</w:t>
      </w:r>
      <w:r>
        <w:rPr>
          <w:rFonts w:cs="CG Times"/>
          <w:i/>
          <w:iCs/>
          <w:lang w:val="en-AU"/>
        </w:rPr>
        <w:t xml:space="preserve"> scientists</w:t>
      </w:r>
      <w:r>
        <w:rPr>
          <w:rFonts w:cs="CG Times"/>
          <w:i/>
          <w:iCs/>
          <w:lang w:val="en-AU"/>
        </w:rPr>
        <w:tab/>
        <w:t xml:space="preserve">the </w:t>
      </w:r>
      <w:r>
        <w:rPr>
          <w:rFonts w:cs="CG Times"/>
          <w:i/>
          <w:iCs/>
          <w:u w:val="single"/>
          <w:lang w:val="en-AU"/>
        </w:rPr>
        <w:t>principal</w:t>
      </w:r>
      <w:r>
        <w:rPr>
          <w:rFonts w:cs="CG Times"/>
          <w:i/>
          <w:iCs/>
          <w:lang w:val="en-AU"/>
        </w:rPr>
        <w:t xml:space="preserve"> factor</w:t>
      </w:r>
      <w:r>
        <w:rPr>
          <w:rFonts w:cs="CG Times"/>
          <w:i/>
          <w:iCs/>
          <w:lang w:val="en-AU"/>
        </w:rPr>
        <w:tab/>
        <w:t xml:space="preserve">the </w:t>
      </w:r>
      <w:r>
        <w:rPr>
          <w:rFonts w:cs="CG Times"/>
          <w:i/>
          <w:iCs/>
          <w:u w:val="single"/>
          <w:lang w:val="en-AU"/>
        </w:rPr>
        <w:t>ultimate</w:t>
      </w:r>
      <w:r>
        <w:rPr>
          <w:rFonts w:cs="CG Times"/>
          <w:i/>
          <w:iCs/>
          <w:lang w:val="en-AU"/>
        </w:rPr>
        <w:t xml:space="preserve"> perk</w:t>
      </w:r>
    </w:p>
    <w:p w14:paraId="33FC47A4" w14:textId="77777777" w:rsidR="0078132A"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hanging="1238"/>
        <w:jc w:val="both"/>
        <w:rPr>
          <w:rFonts w:cs="CG Times"/>
          <w:lang w:val="en-AU"/>
        </w:rPr>
      </w:pPr>
      <w:r>
        <w:rPr>
          <w:rFonts w:cs="CG Times"/>
          <w:lang w:val="en-AU"/>
        </w:rPr>
        <w:t>[</w:t>
      </w:r>
      <w:r w:rsidR="00357D72">
        <w:rPr>
          <w:rFonts w:cs="CG Times"/>
          <w:lang w:val="en-AU"/>
        </w:rPr>
        <w:t>15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my </w:t>
      </w:r>
      <w:r>
        <w:rPr>
          <w:rFonts w:cs="CG Times"/>
          <w:i/>
          <w:iCs/>
          <w:u w:val="single"/>
          <w:lang w:val="en-AU"/>
        </w:rPr>
        <w:t>dear</w:t>
      </w:r>
      <w:r>
        <w:rPr>
          <w:rFonts w:cs="CG Times"/>
          <w:i/>
          <w:iCs/>
          <w:lang w:val="en-AU"/>
        </w:rPr>
        <w:t xml:space="preserve"> mother</w:t>
      </w:r>
      <w:r>
        <w:rPr>
          <w:rFonts w:cs="CG Times"/>
          <w:i/>
          <w:iCs/>
          <w:lang w:val="en-AU"/>
        </w:rPr>
        <w:tab/>
        <w:t xml:space="preserve">her </w:t>
      </w:r>
      <w:r>
        <w:rPr>
          <w:rFonts w:cs="CG Times"/>
          <w:i/>
          <w:iCs/>
          <w:u w:val="single"/>
          <w:lang w:val="en-AU"/>
        </w:rPr>
        <w:t>poor</w:t>
      </w:r>
      <w:r>
        <w:rPr>
          <w:rFonts w:cs="CG Times"/>
          <w:i/>
          <w:iCs/>
          <w:lang w:val="en-AU"/>
        </w:rPr>
        <w:t xml:space="preserve"> father</w:t>
      </w:r>
      <w:r>
        <w:rPr>
          <w:rFonts w:cs="CG Times"/>
          <w:i/>
          <w:iCs/>
          <w:lang w:val="en-AU"/>
        </w:rPr>
        <w:tab/>
        <w:t xml:space="preserve">the </w:t>
      </w:r>
      <w:r>
        <w:rPr>
          <w:rFonts w:cs="CG Times"/>
          <w:i/>
          <w:iCs/>
          <w:u w:val="single"/>
          <w:lang w:val="en-AU"/>
        </w:rPr>
        <w:t>wretched</w:t>
      </w:r>
      <w:r>
        <w:rPr>
          <w:rFonts w:cs="CG Times"/>
          <w:i/>
          <w:iCs/>
          <w:lang w:val="en-AU"/>
        </w:rPr>
        <w:t xml:space="preserve"> car</w:t>
      </w:r>
    </w:p>
    <w:p w14:paraId="70553D5C" w14:textId="77777777" w:rsidR="00357D72"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i/>
          <w:iCs/>
          <w:u w:val="single"/>
          <w:lang w:val="en-AU"/>
        </w:rPr>
        <w:t>bleeding</w:t>
      </w:r>
      <w:r>
        <w:rPr>
          <w:rFonts w:cs="CG Times"/>
          <w:i/>
          <w:iCs/>
          <w:lang w:val="en-AU"/>
        </w:rPr>
        <w:t xml:space="preserve"> nitwit</w:t>
      </w:r>
      <w:r>
        <w:rPr>
          <w:rFonts w:cs="CG Times"/>
          <w:i/>
          <w:iCs/>
          <w:lang w:val="en-AU"/>
        </w:rPr>
        <w:tab/>
        <w:t xml:space="preserve">the </w:t>
      </w:r>
      <w:r>
        <w:rPr>
          <w:rFonts w:cs="CG Times"/>
          <w:i/>
          <w:iCs/>
          <w:u w:val="single"/>
          <w:lang w:val="en-AU"/>
        </w:rPr>
        <w:t>bloody</w:t>
      </w:r>
      <w:r>
        <w:rPr>
          <w:rFonts w:cs="CG Times"/>
          <w:i/>
          <w:iCs/>
          <w:lang w:val="en-AU"/>
        </w:rPr>
        <w:t xml:space="preserve"> tax inspector</w:t>
      </w:r>
      <w:r>
        <w:rPr>
          <w:rFonts w:cs="CG Times"/>
          <w:i/>
          <w:iCs/>
          <w:lang w:val="en-AU"/>
        </w:rPr>
        <w:tab/>
        <w:t xml:space="preserve">a </w:t>
      </w:r>
      <w:r>
        <w:rPr>
          <w:rFonts w:cs="CG Times"/>
          <w:i/>
          <w:iCs/>
          <w:u w:val="single"/>
          <w:lang w:val="en-AU"/>
        </w:rPr>
        <w:t>fucking</w:t>
      </w:r>
      <w:r>
        <w:rPr>
          <w:rFonts w:cs="CG Times"/>
          <w:i/>
          <w:iCs/>
          <w:lang w:val="en-AU"/>
        </w:rPr>
        <w:t xml:space="preserve"> investigation</w:t>
      </w:r>
    </w:p>
    <w:p w14:paraId="111FEA03" w14:textId="77777777" w:rsidR="0078132A" w:rsidRDefault="0078132A">
      <w:pPr>
        <w:tabs>
          <w:tab w:val="left" w:pos="-792"/>
          <w:tab w:val="left" w:pos="-360"/>
          <w:tab w:val="left" w:pos="0"/>
          <w:tab w:val="left" w:pos="532"/>
          <w:tab w:val="right" w:pos="676"/>
          <w:tab w:val="left" w:pos="835"/>
          <w:tab w:val="left" w:pos="1238"/>
          <w:tab w:val="left" w:pos="4514"/>
          <w:tab w:val="left" w:pos="6634"/>
        </w:tabs>
        <w:spacing w:line="480" w:lineRule="auto"/>
        <w:ind w:left="1238" w:hanging="1238"/>
        <w:jc w:val="both"/>
        <w:rPr>
          <w:rFonts w:cs="CG Times"/>
          <w:lang w:val="en-AU"/>
        </w:rPr>
      </w:pPr>
      <w:r>
        <w:rPr>
          <w:rFonts w:cs="CG Times"/>
          <w:lang w:val="en-AU"/>
        </w:rPr>
        <w:t>[</w:t>
      </w:r>
      <w:r w:rsidR="00357D72">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smoked </w:t>
      </w:r>
      <w:r>
        <w:rPr>
          <w:rFonts w:cs="CG Times"/>
          <w:lang w:val="en-AU"/>
        </w:rPr>
        <w:t>[</w:t>
      </w:r>
      <w:r>
        <w:rPr>
          <w:rFonts w:cs="CG Times"/>
          <w:i/>
          <w:iCs/>
          <w:lang w:val="en-AU"/>
        </w:rPr>
        <w:t xml:space="preserve">a </w:t>
      </w:r>
      <w:r>
        <w:rPr>
          <w:rFonts w:cs="CG Times"/>
          <w:i/>
          <w:iCs/>
          <w:u w:val="single"/>
          <w:lang w:val="en-AU"/>
        </w:rPr>
        <w:t>discreet</w:t>
      </w:r>
      <w:r>
        <w:rPr>
          <w:rFonts w:cs="CG Times"/>
          <w:i/>
          <w:iCs/>
          <w:lang w:val="en-AU"/>
        </w:rPr>
        <w:t xml:space="preserve"> cigarette</w:t>
      </w:r>
      <w:r>
        <w:rPr>
          <w:rFonts w:cs="CG Times"/>
          <w:lang w:val="en-AU"/>
        </w:rPr>
        <w:t>]</w:t>
      </w:r>
      <w:r>
        <w:rPr>
          <w:rFonts w:cs="CG Times"/>
          <w:i/>
          <w:iCs/>
          <w:lang w:val="en-AU"/>
        </w:rPr>
        <w:tab/>
        <w:t xml:space="preserve">a </w:t>
      </w:r>
      <w:r>
        <w:rPr>
          <w:rFonts w:cs="CG Times"/>
          <w:i/>
          <w:iCs/>
          <w:u w:val="single"/>
          <w:lang w:val="en-AU"/>
        </w:rPr>
        <w:t>drunken</w:t>
      </w:r>
      <w:r>
        <w:rPr>
          <w:rFonts w:cs="CG Times"/>
          <w:i/>
          <w:iCs/>
          <w:lang w:val="en-AU"/>
        </w:rPr>
        <w:t xml:space="preserve"> brawl</w:t>
      </w:r>
      <w:r>
        <w:rPr>
          <w:rFonts w:cs="CG Times"/>
          <w:i/>
          <w:iCs/>
          <w:lang w:val="en-AU"/>
        </w:rPr>
        <w:tab/>
        <w:t xml:space="preserve">their </w:t>
      </w:r>
      <w:r>
        <w:rPr>
          <w:rFonts w:cs="CG Times"/>
          <w:i/>
          <w:iCs/>
          <w:u w:val="single"/>
          <w:lang w:val="en-AU"/>
        </w:rPr>
        <w:t>insane</w:t>
      </w:r>
      <w:r>
        <w:rPr>
          <w:rFonts w:cs="CG Times"/>
          <w:i/>
          <w:iCs/>
          <w:lang w:val="en-AU"/>
        </w:rPr>
        <w:t xml:space="preserve"> cackle</w:t>
      </w:r>
    </w:p>
    <w:p w14:paraId="106124AC" w14:textId="77777777" w:rsidR="00357D72" w:rsidRDefault="0078132A">
      <w:pPr>
        <w:tabs>
          <w:tab w:val="left" w:pos="-792"/>
          <w:tab w:val="left" w:pos="-360"/>
          <w:tab w:val="left" w:pos="0"/>
          <w:tab w:val="left" w:pos="532"/>
          <w:tab w:val="right" w:pos="676"/>
          <w:tab w:val="left" w:pos="835"/>
          <w:tab w:val="left" w:pos="1238"/>
          <w:tab w:val="left" w:pos="4514"/>
          <w:tab w:val="left" w:pos="6634"/>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a </w:t>
      </w:r>
      <w:r>
        <w:rPr>
          <w:rFonts w:cs="CG Times"/>
          <w:i/>
          <w:iCs/>
          <w:u w:val="single"/>
          <w:lang w:val="en-AU"/>
        </w:rPr>
        <w:t>nude</w:t>
      </w:r>
      <w:r>
        <w:rPr>
          <w:rFonts w:cs="CG Times"/>
          <w:i/>
          <w:iCs/>
          <w:lang w:val="en-AU"/>
        </w:rPr>
        <w:t xml:space="preserve"> photo of the mayor</w:t>
      </w:r>
      <w:r>
        <w:rPr>
          <w:rFonts w:cs="CG Times"/>
          <w:i/>
          <w:iCs/>
          <w:lang w:val="en-AU"/>
        </w:rPr>
        <w:tab/>
        <w:t xml:space="preserve">a </w:t>
      </w:r>
      <w:r>
        <w:rPr>
          <w:rFonts w:cs="CG Times"/>
          <w:i/>
          <w:iCs/>
          <w:u w:val="single"/>
          <w:lang w:val="en-AU"/>
        </w:rPr>
        <w:t>quiet</w:t>
      </w:r>
      <w:r>
        <w:rPr>
          <w:rFonts w:cs="CG Times"/>
          <w:i/>
          <w:iCs/>
          <w:lang w:val="en-AU"/>
        </w:rPr>
        <w:t xml:space="preserve"> cup of tea</w:t>
      </w:r>
      <w:r>
        <w:rPr>
          <w:rFonts w:cs="CG Times"/>
          <w:i/>
          <w:iCs/>
          <w:lang w:val="en-AU"/>
        </w:rPr>
        <w:tab/>
        <w:t xml:space="preserve">your own </w:t>
      </w:r>
      <w:r>
        <w:rPr>
          <w:rFonts w:cs="CG Times"/>
          <w:i/>
          <w:iCs/>
          <w:u w:val="single"/>
          <w:lang w:val="en-AU"/>
        </w:rPr>
        <w:t>stupid</w:t>
      </w:r>
      <w:r>
        <w:rPr>
          <w:rFonts w:cs="CG Times"/>
          <w:i/>
          <w:iCs/>
          <w:lang w:val="en-AU"/>
        </w:rPr>
        <w:t xml:space="preserve"> fault</w:t>
      </w:r>
    </w:p>
    <w:p w14:paraId="79C89B12" w14:textId="77777777" w:rsidR="0078132A" w:rsidRDefault="0078132A">
      <w:pPr>
        <w:tabs>
          <w:tab w:val="left" w:pos="-792"/>
          <w:tab w:val="left" w:pos="-360"/>
          <w:tab w:val="left" w:pos="0"/>
          <w:tab w:val="left" w:pos="532"/>
          <w:tab w:val="right" w:pos="676"/>
          <w:tab w:val="left" w:pos="835"/>
          <w:tab w:val="left" w:pos="1238"/>
          <w:tab w:val="left" w:pos="2520"/>
          <w:tab w:val="left" w:pos="3766"/>
          <w:tab w:val="left" w:pos="5013"/>
          <w:tab w:val="left" w:pos="6260"/>
          <w:tab w:val="left" w:pos="7508"/>
        </w:tabs>
        <w:spacing w:line="480" w:lineRule="auto"/>
        <w:ind w:left="1238" w:hanging="1238"/>
        <w:jc w:val="both"/>
        <w:rPr>
          <w:rFonts w:cs="CG Times"/>
          <w:lang w:val="en-AU"/>
        </w:rPr>
      </w:pPr>
      <w:r>
        <w:rPr>
          <w:rFonts w:cs="CG Times"/>
          <w:lang w:val="en-AU"/>
        </w:rPr>
        <w:t>[</w:t>
      </w:r>
      <w:r w:rsidR="00357D72">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ablaze</w:t>
      </w:r>
      <w:r>
        <w:rPr>
          <w:rFonts w:cs="CG Times"/>
          <w:lang w:val="en-AU"/>
        </w:rPr>
        <w:tab/>
      </w:r>
      <w:r>
        <w:rPr>
          <w:rFonts w:cs="CG Times"/>
          <w:i/>
          <w:iCs/>
          <w:lang w:val="en-AU"/>
        </w:rPr>
        <w:t>afloat</w:t>
      </w:r>
      <w:r>
        <w:rPr>
          <w:rFonts w:cs="CG Times"/>
          <w:lang w:val="en-AU"/>
        </w:rPr>
        <w:tab/>
      </w:r>
      <w:r>
        <w:rPr>
          <w:rFonts w:cs="CG Times"/>
          <w:i/>
          <w:iCs/>
          <w:lang w:val="en-AU"/>
        </w:rPr>
        <w:t>afoot</w:t>
      </w:r>
      <w:r>
        <w:rPr>
          <w:rFonts w:cs="CG Times"/>
          <w:lang w:val="en-AU"/>
        </w:rPr>
        <w:tab/>
      </w:r>
      <w:r>
        <w:rPr>
          <w:rFonts w:cs="CG Times"/>
          <w:i/>
          <w:iCs/>
          <w:lang w:val="en-AU"/>
        </w:rPr>
        <w:t>afraid</w:t>
      </w:r>
      <w:r>
        <w:rPr>
          <w:rFonts w:cs="CG Times"/>
          <w:lang w:val="en-AU"/>
        </w:rPr>
        <w:tab/>
      </w:r>
      <w:r>
        <w:rPr>
          <w:rFonts w:cs="CG Times"/>
          <w:i/>
          <w:iCs/>
          <w:lang w:val="en-AU"/>
        </w:rPr>
        <w:t>aghast</w:t>
      </w:r>
      <w:r>
        <w:rPr>
          <w:rFonts w:cs="CG Times"/>
          <w:lang w:val="en-AU"/>
        </w:rPr>
        <w:tab/>
      </w:r>
      <w:r>
        <w:rPr>
          <w:rFonts w:cs="CG Times"/>
          <w:i/>
          <w:iCs/>
          <w:lang w:val="en-AU"/>
        </w:rPr>
        <w:t>agleam</w:t>
      </w:r>
    </w:p>
    <w:p w14:paraId="1FF1F169" w14:textId="77777777" w:rsidR="0078132A" w:rsidRDefault="0078132A">
      <w:pPr>
        <w:tabs>
          <w:tab w:val="left" w:pos="-792"/>
          <w:tab w:val="left" w:pos="-360"/>
          <w:tab w:val="left" w:pos="0"/>
          <w:tab w:val="left" w:pos="532"/>
          <w:tab w:val="right" w:pos="676"/>
          <w:tab w:val="left" w:pos="835"/>
          <w:tab w:val="left" w:pos="1238"/>
          <w:tab w:val="left" w:pos="2520"/>
          <w:tab w:val="left" w:pos="3766"/>
          <w:tab w:val="left" w:pos="5013"/>
          <w:tab w:val="left" w:pos="6260"/>
          <w:tab w:val="left" w:pos="7508"/>
        </w:tabs>
        <w:spacing w:line="480" w:lineRule="auto"/>
        <w:ind w:left="835" w:firstLine="403"/>
        <w:jc w:val="both"/>
        <w:rPr>
          <w:rFonts w:cs="CG Times"/>
          <w:i/>
          <w:iCs/>
          <w:lang w:val="en-AU"/>
        </w:rPr>
      </w:pPr>
      <w:r>
        <w:rPr>
          <w:rFonts w:cs="CG Times"/>
          <w:i/>
          <w:iCs/>
          <w:lang w:val="en-AU"/>
        </w:rPr>
        <w:t>aglimmer</w:t>
      </w:r>
      <w:r>
        <w:rPr>
          <w:rFonts w:cs="CG Times"/>
          <w:lang w:val="en-AU"/>
        </w:rPr>
        <w:tab/>
      </w:r>
      <w:r>
        <w:rPr>
          <w:rFonts w:cs="CG Times"/>
          <w:i/>
          <w:iCs/>
          <w:lang w:val="en-AU"/>
        </w:rPr>
        <w:t>aglitter</w:t>
      </w:r>
      <w:r>
        <w:rPr>
          <w:rFonts w:cs="CG Times"/>
          <w:i/>
          <w:iCs/>
          <w:lang w:val="en-AU"/>
        </w:rPr>
        <w:tab/>
        <w:t>aglow</w:t>
      </w:r>
      <w:r>
        <w:rPr>
          <w:rFonts w:cs="CG Times"/>
          <w:lang w:val="en-AU"/>
        </w:rPr>
        <w:tab/>
      </w:r>
      <w:r>
        <w:rPr>
          <w:rFonts w:cs="CG Times"/>
          <w:i/>
          <w:iCs/>
          <w:lang w:val="en-AU"/>
        </w:rPr>
        <w:t>agog</w:t>
      </w:r>
      <w:r>
        <w:rPr>
          <w:rFonts w:cs="CG Times"/>
          <w:i/>
          <w:iCs/>
          <w:lang w:val="en-AU"/>
        </w:rPr>
        <w:tab/>
        <w:t>ajar</w:t>
      </w:r>
      <w:r>
        <w:rPr>
          <w:rFonts w:cs="CG Times"/>
          <w:lang w:val="en-AU"/>
        </w:rPr>
        <w:tab/>
      </w:r>
      <w:r>
        <w:rPr>
          <w:rFonts w:cs="CG Times"/>
          <w:i/>
          <w:iCs/>
          <w:lang w:val="en-AU"/>
        </w:rPr>
        <w:t>akin</w:t>
      </w:r>
    </w:p>
    <w:p w14:paraId="1FC703F7" w14:textId="77777777" w:rsidR="0078132A" w:rsidRDefault="0078132A">
      <w:pPr>
        <w:tabs>
          <w:tab w:val="left" w:pos="-792"/>
          <w:tab w:val="left" w:pos="-360"/>
          <w:tab w:val="left" w:pos="0"/>
          <w:tab w:val="left" w:pos="532"/>
          <w:tab w:val="right" w:pos="676"/>
          <w:tab w:val="left" w:pos="835"/>
          <w:tab w:val="left" w:pos="1238"/>
          <w:tab w:val="left" w:pos="2520"/>
          <w:tab w:val="left" w:pos="3766"/>
          <w:tab w:val="left" w:pos="5013"/>
          <w:tab w:val="left" w:pos="6260"/>
          <w:tab w:val="left" w:pos="7508"/>
        </w:tabs>
        <w:spacing w:line="480" w:lineRule="auto"/>
        <w:ind w:left="1238"/>
        <w:jc w:val="both"/>
        <w:rPr>
          <w:rFonts w:cs="CG Times"/>
          <w:lang w:val="en-AU"/>
        </w:rPr>
      </w:pPr>
      <w:r>
        <w:rPr>
          <w:rFonts w:cs="CG Times"/>
          <w:i/>
          <w:iCs/>
          <w:lang w:val="en-AU"/>
        </w:rPr>
        <w:t>alight</w:t>
      </w:r>
      <w:r>
        <w:rPr>
          <w:rFonts w:cs="CG Times"/>
          <w:lang w:val="en-AU"/>
        </w:rPr>
        <w:tab/>
      </w:r>
      <w:r>
        <w:rPr>
          <w:rFonts w:cs="CG Times"/>
          <w:i/>
          <w:iCs/>
          <w:lang w:val="en-AU"/>
        </w:rPr>
        <w:t>alike</w:t>
      </w:r>
      <w:r>
        <w:rPr>
          <w:rFonts w:cs="CG Times"/>
          <w:i/>
          <w:iCs/>
          <w:lang w:val="en-AU"/>
        </w:rPr>
        <w:tab/>
        <w:t>alive</w:t>
      </w:r>
      <w:r>
        <w:rPr>
          <w:rFonts w:cs="CG Times"/>
          <w:lang w:val="en-AU"/>
        </w:rPr>
        <w:tab/>
      </w:r>
      <w:r>
        <w:rPr>
          <w:rFonts w:cs="CG Times"/>
          <w:i/>
          <w:iCs/>
          <w:lang w:val="en-AU"/>
        </w:rPr>
        <w:t>alone</w:t>
      </w:r>
      <w:r>
        <w:rPr>
          <w:rFonts w:cs="CG Times"/>
          <w:lang w:val="en-AU"/>
        </w:rPr>
        <w:tab/>
      </w:r>
      <w:r>
        <w:rPr>
          <w:rFonts w:cs="CG Times"/>
          <w:i/>
          <w:iCs/>
          <w:lang w:val="en-AU"/>
        </w:rPr>
        <w:t>amiss</w:t>
      </w:r>
      <w:r>
        <w:rPr>
          <w:rFonts w:cs="CG Times"/>
          <w:lang w:val="en-AU"/>
        </w:rPr>
        <w:tab/>
      </w:r>
      <w:r>
        <w:rPr>
          <w:rFonts w:cs="CG Times"/>
          <w:i/>
          <w:iCs/>
          <w:lang w:val="en-AU"/>
        </w:rPr>
        <w:t>askew</w:t>
      </w:r>
    </w:p>
    <w:p w14:paraId="30EFE4C3" w14:textId="77777777" w:rsidR="00357D72" w:rsidRDefault="0078132A">
      <w:pPr>
        <w:tabs>
          <w:tab w:val="left" w:pos="-792"/>
          <w:tab w:val="left" w:pos="-360"/>
          <w:tab w:val="left" w:pos="0"/>
          <w:tab w:val="left" w:pos="532"/>
          <w:tab w:val="right" w:pos="676"/>
          <w:tab w:val="left" w:pos="835"/>
          <w:tab w:val="left" w:pos="1238"/>
          <w:tab w:val="left" w:pos="2520"/>
          <w:tab w:val="left" w:pos="3766"/>
          <w:tab w:val="left" w:pos="5013"/>
          <w:tab w:val="left" w:pos="6260"/>
          <w:tab w:val="left" w:pos="7508"/>
        </w:tabs>
        <w:spacing w:line="480" w:lineRule="auto"/>
        <w:ind w:firstLine="532"/>
        <w:jc w:val="both"/>
        <w:rPr>
          <w:rFonts w:cs="CG Times"/>
          <w:lang w:val="en-AU"/>
        </w:rPr>
      </w:pPr>
      <w:r>
        <w:rPr>
          <w:rFonts w:cs="CG Times"/>
          <w:i/>
          <w:iCs/>
          <w:lang w:val="en-AU"/>
        </w:rPr>
        <w:lastRenderedPageBreak/>
        <w:tab/>
      </w:r>
      <w:r>
        <w:rPr>
          <w:rFonts w:cs="CG Times"/>
          <w:i/>
          <w:iCs/>
          <w:lang w:val="en-AU"/>
        </w:rPr>
        <w:tab/>
      </w:r>
      <w:r>
        <w:rPr>
          <w:rFonts w:cs="CG Times"/>
          <w:i/>
          <w:iCs/>
          <w:lang w:val="en-AU"/>
        </w:rPr>
        <w:tab/>
        <w:t>asleep</w:t>
      </w:r>
      <w:r>
        <w:rPr>
          <w:rFonts w:cs="CG Times"/>
          <w:lang w:val="en-AU"/>
        </w:rPr>
        <w:tab/>
      </w:r>
      <w:r>
        <w:rPr>
          <w:rFonts w:cs="CG Times"/>
          <w:i/>
          <w:iCs/>
          <w:lang w:val="en-AU"/>
        </w:rPr>
        <w:t>averse</w:t>
      </w:r>
      <w:r>
        <w:rPr>
          <w:rFonts w:cs="CG Times"/>
          <w:lang w:val="en-AU"/>
        </w:rPr>
        <w:tab/>
      </w:r>
      <w:r>
        <w:rPr>
          <w:rFonts w:cs="CG Times"/>
          <w:i/>
          <w:iCs/>
          <w:lang w:val="en-AU"/>
        </w:rPr>
        <w:t>awake</w:t>
      </w:r>
      <w:r>
        <w:rPr>
          <w:rFonts w:cs="CG Times"/>
          <w:lang w:val="en-AU"/>
        </w:rPr>
        <w:tab/>
      </w:r>
      <w:r>
        <w:rPr>
          <w:rFonts w:cs="CG Times"/>
          <w:i/>
          <w:iCs/>
          <w:lang w:val="en-AU"/>
        </w:rPr>
        <w:t>aware</w:t>
      </w:r>
      <w:r>
        <w:rPr>
          <w:rFonts w:cs="CG Times"/>
          <w:lang w:val="en-AU"/>
        </w:rPr>
        <w:tab/>
      </w:r>
      <w:r>
        <w:rPr>
          <w:rFonts w:cs="CG Times"/>
          <w:i/>
          <w:iCs/>
          <w:lang w:val="en-AU"/>
        </w:rPr>
        <w:t>awash</w:t>
      </w:r>
      <w:r>
        <w:rPr>
          <w:rFonts w:cs="CG Times"/>
          <w:lang w:val="en-AU"/>
        </w:rPr>
        <w:tab/>
      </w:r>
      <w:r>
        <w:rPr>
          <w:rFonts w:cs="CG Times"/>
          <w:i/>
          <w:iCs/>
          <w:lang w:val="en-AU"/>
        </w:rPr>
        <w:t>awry</w:t>
      </w:r>
    </w:p>
    <w:p w14:paraId="7E27D1FF" w14:textId="77777777" w:rsidR="0078132A" w:rsidRDefault="0078132A">
      <w:pPr>
        <w:keepNext/>
        <w:keepLines/>
        <w:tabs>
          <w:tab w:val="left" w:pos="-792"/>
          <w:tab w:val="left" w:pos="-360"/>
          <w:tab w:val="left" w:pos="0"/>
          <w:tab w:val="left" w:pos="532"/>
          <w:tab w:val="right" w:pos="676"/>
          <w:tab w:val="left" w:pos="835"/>
          <w:tab w:val="left" w:pos="1238"/>
          <w:tab w:val="left" w:pos="2644"/>
          <w:tab w:val="left" w:pos="4550"/>
          <w:tab w:val="left" w:pos="6206"/>
          <w:tab w:val="left" w:pos="7862"/>
        </w:tabs>
        <w:spacing w:line="480" w:lineRule="auto"/>
        <w:jc w:val="both"/>
        <w:rPr>
          <w:rFonts w:cs="CG Times"/>
          <w:i/>
          <w:iCs/>
          <w:lang w:val="en-AU"/>
        </w:rPr>
      </w:pPr>
      <w:r>
        <w:rPr>
          <w:rFonts w:cs="CG Times"/>
          <w:lang w:val="en-AU"/>
        </w:rPr>
        <w:t>[</w:t>
      </w:r>
      <w:r w:rsidR="00357D72">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able </w:t>
      </w:r>
      <w:r>
        <w:rPr>
          <w:rFonts w:cs="CG Times"/>
          <w:lang w:val="en-AU"/>
        </w:rPr>
        <w:t>(</w:t>
      </w:r>
      <w:r>
        <w:rPr>
          <w:rFonts w:cs="CG Times"/>
          <w:smallCaps/>
          <w:lang w:val="en-AU"/>
        </w:rPr>
        <w:t>inf</w:t>
      </w:r>
      <w:r>
        <w:rPr>
          <w:rFonts w:cs="CG Times"/>
          <w:lang w:val="en-AU"/>
        </w:rPr>
        <w:t>)</w:t>
      </w:r>
      <w:r>
        <w:rPr>
          <w:rFonts w:cs="CG Times"/>
          <w:i/>
          <w:iCs/>
          <w:lang w:val="en-AU"/>
        </w:rPr>
        <w:tab/>
        <w:t xml:space="preserve">accustomed </w:t>
      </w:r>
      <w:r>
        <w:rPr>
          <w:rFonts w:cs="CG Times"/>
          <w:lang w:val="en-AU"/>
        </w:rPr>
        <w:t>(</w:t>
      </w:r>
      <w:r>
        <w:rPr>
          <w:rFonts w:cs="CG Times"/>
          <w:i/>
          <w:iCs/>
          <w:lang w:val="en-AU"/>
        </w:rPr>
        <w:t>to</w:t>
      </w:r>
      <w:r>
        <w:rPr>
          <w:rFonts w:cs="CG Times"/>
          <w:lang w:val="en-AU"/>
        </w:rPr>
        <w:t>)</w:t>
      </w:r>
      <w:r>
        <w:rPr>
          <w:rFonts w:cs="CG Times"/>
          <w:i/>
          <w:iCs/>
          <w:lang w:val="en-AU"/>
        </w:rPr>
        <w:tab/>
        <w:t xml:space="preserve">apt </w:t>
      </w:r>
      <w:r>
        <w:rPr>
          <w:rFonts w:cs="CG Times"/>
          <w:lang w:val="en-AU"/>
        </w:rPr>
        <w:t>(</w:t>
      </w:r>
      <w:r>
        <w:rPr>
          <w:rFonts w:cs="CG Times"/>
          <w:smallCaps/>
          <w:lang w:val="en-AU"/>
        </w:rPr>
        <w:t>inf</w:t>
      </w:r>
      <w:r>
        <w:rPr>
          <w:rFonts w:cs="CG Times"/>
          <w:lang w:val="en-AU"/>
        </w:rPr>
        <w:t>)</w:t>
      </w:r>
      <w:r>
        <w:rPr>
          <w:rFonts w:cs="CG Times"/>
          <w:i/>
          <w:iCs/>
          <w:lang w:val="en-AU"/>
        </w:rPr>
        <w:tab/>
        <w:t xml:space="preserve">conscious </w:t>
      </w:r>
      <w:r>
        <w:rPr>
          <w:rFonts w:cs="CG Times"/>
          <w:lang w:val="en-AU"/>
        </w:rPr>
        <w:t>(</w:t>
      </w:r>
      <w:r>
        <w:rPr>
          <w:rFonts w:cs="CG Times"/>
          <w:i/>
          <w:iCs/>
          <w:lang w:val="en-AU"/>
        </w:rPr>
        <w:t>of</w:t>
      </w:r>
      <w:r>
        <w:rPr>
          <w:rFonts w:cs="CG Times"/>
          <w:lang w:val="en-AU"/>
        </w:rPr>
        <w:t>)</w:t>
      </w:r>
      <w:r>
        <w:rPr>
          <w:rFonts w:cs="CG Times"/>
          <w:i/>
          <w:iCs/>
          <w:lang w:val="en-AU"/>
        </w:rPr>
        <w:tab/>
        <w:t xml:space="preserve">desirous </w:t>
      </w:r>
      <w:r>
        <w:rPr>
          <w:rFonts w:cs="CG Times"/>
          <w:lang w:val="en-AU"/>
        </w:rPr>
        <w:t>(</w:t>
      </w:r>
      <w:r>
        <w:rPr>
          <w:rFonts w:cs="CG Times"/>
          <w:i/>
          <w:iCs/>
          <w:lang w:val="en-AU"/>
        </w:rPr>
        <w:t>of</w:t>
      </w:r>
      <w:r>
        <w:rPr>
          <w:rFonts w:cs="CG Times"/>
          <w:lang w:val="en-AU"/>
        </w:rPr>
        <w:t>)</w:t>
      </w:r>
    </w:p>
    <w:p w14:paraId="58B01693" w14:textId="77777777" w:rsidR="00357D72" w:rsidRDefault="0078132A">
      <w:pPr>
        <w:keepNext/>
        <w:keepLines/>
        <w:tabs>
          <w:tab w:val="left" w:pos="-792"/>
          <w:tab w:val="left" w:pos="-360"/>
          <w:tab w:val="left" w:pos="0"/>
          <w:tab w:val="left" w:pos="532"/>
          <w:tab w:val="right" w:pos="676"/>
          <w:tab w:val="left" w:pos="835"/>
          <w:tab w:val="left" w:pos="1238"/>
          <w:tab w:val="left" w:pos="2644"/>
          <w:tab w:val="left" w:pos="4550"/>
          <w:tab w:val="left" w:pos="6206"/>
          <w:tab w:val="left" w:pos="7862"/>
        </w:tabs>
        <w:spacing w:line="480" w:lineRule="auto"/>
        <w:ind w:left="1238"/>
        <w:jc w:val="both"/>
        <w:rPr>
          <w:rFonts w:cs="CG Times"/>
          <w:lang w:val="en-AU"/>
        </w:rPr>
      </w:pPr>
      <w:r>
        <w:rPr>
          <w:rFonts w:cs="CG Times"/>
          <w:i/>
          <w:iCs/>
          <w:lang w:val="en-AU"/>
        </w:rPr>
        <w:t xml:space="preserve">devoid </w:t>
      </w:r>
      <w:r>
        <w:rPr>
          <w:rFonts w:cs="CG Times"/>
          <w:lang w:val="en-AU"/>
        </w:rPr>
        <w:t>(</w:t>
      </w:r>
      <w:r>
        <w:rPr>
          <w:rFonts w:cs="CG Times"/>
          <w:i/>
          <w:iCs/>
          <w:lang w:val="en-AU"/>
        </w:rPr>
        <w:t>of</w:t>
      </w:r>
      <w:r>
        <w:rPr>
          <w:rFonts w:cs="CG Times"/>
          <w:lang w:val="en-AU"/>
        </w:rPr>
        <w:t>)</w:t>
      </w:r>
      <w:r>
        <w:rPr>
          <w:rFonts w:cs="CG Times"/>
          <w:i/>
          <w:iCs/>
          <w:lang w:val="en-AU"/>
        </w:rPr>
        <w:tab/>
        <w:t xml:space="preserve">fond </w:t>
      </w:r>
      <w:r>
        <w:rPr>
          <w:rFonts w:cs="CG Times"/>
          <w:lang w:val="en-AU"/>
        </w:rPr>
        <w:t>(</w:t>
      </w:r>
      <w:r>
        <w:rPr>
          <w:rFonts w:cs="CG Times"/>
          <w:i/>
          <w:iCs/>
          <w:lang w:val="en-AU"/>
        </w:rPr>
        <w:t>of</w:t>
      </w:r>
      <w:r>
        <w:rPr>
          <w:rFonts w:cs="CG Times"/>
          <w:lang w:val="en-AU"/>
        </w:rPr>
        <w:t>)</w:t>
      </w:r>
      <w:r>
        <w:rPr>
          <w:rFonts w:cs="CG Times"/>
          <w:i/>
          <w:iCs/>
          <w:lang w:val="en-AU"/>
        </w:rPr>
        <w:tab/>
        <w:t xml:space="preserve">fraught </w:t>
      </w:r>
      <w:r>
        <w:rPr>
          <w:rFonts w:cs="CG Times"/>
          <w:lang w:val="en-AU"/>
        </w:rPr>
        <w:t>(</w:t>
      </w:r>
      <w:r>
        <w:rPr>
          <w:rFonts w:cs="CG Times"/>
          <w:i/>
          <w:iCs/>
          <w:lang w:val="en-AU"/>
        </w:rPr>
        <w:t>with</w:t>
      </w:r>
      <w:r>
        <w:rPr>
          <w:rFonts w:cs="CG Times"/>
          <w:lang w:val="en-AU"/>
        </w:rPr>
        <w:t>)</w:t>
      </w:r>
      <w:r>
        <w:rPr>
          <w:rFonts w:cs="CG Times"/>
          <w:i/>
          <w:iCs/>
          <w:lang w:val="en-AU"/>
        </w:rPr>
        <w:tab/>
        <w:t xml:space="preserve">intent </w:t>
      </w:r>
      <w:r>
        <w:rPr>
          <w:rFonts w:cs="CG Times"/>
          <w:lang w:val="en-AU"/>
        </w:rPr>
        <w:t>(</w:t>
      </w:r>
      <w:r>
        <w:rPr>
          <w:rFonts w:cs="CG Times"/>
          <w:i/>
          <w:iCs/>
          <w:lang w:val="en-AU"/>
        </w:rPr>
        <w:t>on</w:t>
      </w:r>
      <w:r>
        <w:rPr>
          <w:rFonts w:cs="CG Times"/>
          <w:lang w:val="en-AU"/>
        </w:rPr>
        <w:t>)</w:t>
      </w:r>
      <w:r>
        <w:rPr>
          <w:rFonts w:cs="CG Times"/>
          <w:i/>
          <w:iCs/>
          <w:lang w:val="en-AU"/>
        </w:rPr>
        <w:tab/>
        <w:t xml:space="preserve">liable </w:t>
      </w:r>
      <w:r>
        <w:rPr>
          <w:rFonts w:cs="CG Times"/>
          <w:lang w:val="en-AU"/>
        </w:rPr>
        <w:t>(</w:t>
      </w:r>
      <w:r>
        <w:rPr>
          <w:rFonts w:cs="CG Times"/>
          <w:smallCaps/>
          <w:lang w:val="en-AU"/>
        </w:rPr>
        <w:t>inf</w:t>
      </w:r>
      <w:r>
        <w:rPr>
          <w:rFonts w:cs="CG Times"/>
          <w:lang w:val="en-AU"/>
        </w:rPr>
        <w:t>)</w:t>
      </w:r>
    </w:p>
    <w:p w14:paraId="765EF7D1"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They are </w:t>
      </w:r>
      <w:r>
        <w:rPr>
          <w:rFonts w:cs="CG Times"/>
          <w:i/>
          <w:iCs/>
          <w:u w:val="single"/>
          <w:lang w:val="en-AU"/>
        </w:rPr>
        <w:t>able</w:t>
      </w:r>
      <w:r>
        <w:rPr>
          <w:rFonts w:cs="CG Times"/>
          <w:i/>
          <w:iCs/>
          <w:lang w:val="en-AU"/>
        </w:rPr>
        <w:t xml:space="preserve"> to talk.</w:t>
      </w:r>
      <w:r>
        <w:rPr>
          <w:rFonts w:cs="CG Times"/>
          <w:lang w:val="en-AU"/>
        </w:rPr>
        <w:tab/>
        <w:t>b.</w:t>
      </w:r>
      <w:r>
        <w:rPr>
          <w:rFonts w:cs="CG Times"/>
          <w:lang w:val="en-AU"/>
        </w:rPr>
        <w:tab/>
      </w:r>
      <w:r>
        <w:rPr>
          <w:rFonts w:cs="CG Times"/>
          <w:i/>
          <w:iCs/>
          <w:lang w:val="en-AU"/>
        </w:rPr>
        <w:t xml:space="preserve">an </w:t>
      </w:r>
      <w:r>
        <w:rPr>
          <w:rFonts w:cs="CG Times"/>
          <w:i/>
          <w:iCs/>
          <w:u w:val="single"/>
          <w:lang w:val="en-AU"/>
        </w:rPr>
        <w:t>able</w:t>
      </w:r>
      <w:r>
        <w:rPr>
          <w:rFonts w:cs="CG Times"/>
          <w:i/>
          <w:iCs/>
          <w:lang w:val="en-AU"/>
        </w:rPr>
        <w:t xml:space="preserve"> worker</w:t>
      </w:r>
    </w:p>
    <w:p w14:paraId="3455F4C7"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We are </w:t>
      </w:r>
      <w:r>
        <w:rPr>
          <w:rFonts w:cs="CG Times"/>
          <w:i/>
          <w:iCs/>
          <w:u w:val="single"/>
          <w:lang w:val="en-AU"/>
        </w:rPr>
        <w:t>accustomed</w:t>
      </w:r>
      <w:r>
        <w:rPr>
          <w:rFonts w:cs="CG Times"/>
          <w:i/>
          <w:iCs/>
          <w:lang w:val="en-AU"/>
        </w:rPr>
        <w:t xml:space="preserve"> to hard work.</w:t>
      </w:r>
      <w:r>
        <w:rPr>
          <w:rFonts w:cs="CG Times"/>
          <w:lang w:val="en-AU"/>
        </w:rPr>
        <w:tab/>
        <w:t>b.</w:t>
      </w:r>
      <w:r>
        <w:rPr>
          <w:rFonts w:cs="CG Times"/>
          <w:lang w:val="en-AU"/>
        </w:rPr>
        <w:tab/>
      </w:r>
      <w:r>
        <w:rPr>
          <w:rFonts w:cs="CG Times"/>
          <w:i/>
          <w:iCs/>
          <w:lang w:val="en-AU"/>
        </w:rPr>
        <w:t xml:space="preserve">his </w:t>
      </w:r>
      <w:r>
        <w:rPr>
          <w:rFonts w:cs="CG Times"/>
          <w:i/>
          <w:iCs/>
          <w:u w:val="single"/>
          <w:lang w:val="en-AU"/>
        </w:rPr>
        <w:t>accustomed</w:t>
      </w:r>
      <w:r>
        <w:rPr>
          <w:rFonts w:cs="CG Times"/>
          <w:i/>
          <w:iCs/>
          <w:lang w:val="en-AU"/>
        </w:rPr>
        <w:t xml:space="preserve"> manner</w:t>
      </w:r>
    </w:p>
    <w:p w14:paraId="609C46D7"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I was </w:t>
      </w:r>
      <w:r>
        <w:rPr>
          <w:rFonts w:cs="CG Times"/>
          <w:i/>
          <w:iCs/>
          <w:u w:val="single"/>
          <w:lang w:val="en-AU"/>
        </w:rPr>
        <w:t>conscious</w:t>
      </w:r>
      <w:r>
        <w:rPr>
          <w:rFonts w:cs="CG Times"/>
          <w:i/>
          <w:iCs/>
          <w:lang w:val="en-AU"/>
        </w:rPr>
        <w:t xml:space="preserve"> of the danger.</w:t>
      </w:r>
      <w:r>
        <w:rPr>
          <w:rFonts w:cs="CG Times"/>
          <w:lang w:val="en-AU"/>
        </w:rPr>
        <w:tab/>
        <w:t>b.</w:t>
      </w:r>
      <w:r>
        <w:rPr>
          <w:rFonts w:cs="CG Times"/>
          <w:lang w:val="en-AU"/>
        </w:rPr>
        <w:tab/>
      </w:r>
      <w:r>
        <w:rPr>
          <w:rFonts w:cs="CG Times"/>
          <w:i/>
          <w:iCs/>
          <w:lang w:val="en-AU"/>
        </w:rPr>
        <w:t xml:space="preserve">a </w:t>
      </w:r>
      <w:r>
        <w:rPr>
          <w:rFonts w:cs="CG Times"/>
          <w:i/>
          <w:iCs/>
          <w:u w:val="single"/>
          <w:lang w:val="en-AU"/>
        </w:rPr>
        <w:t>conscious</w:t>
      </w:r>
      <w:r>
        <w:rPr>
          <w:rFonts w:cs="CG Times"/>
          <w:i/>
          <w:iCs/>
          <w:lang w:val="en-AU"/>
        </w:rPr>
        <w:t xml:space="preserve"> effort</w:t>
      </w:r>
    </w:p>
    <w:p w14:paraId="66568A0F"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i/>
          <w:iCs/>
          <w:lang w:val="en-AU"/>
        </w:rPr>
        <w:t xml:space="preserve">I'm very </w:t>
      </w:r>
      <w:r>
        <w:rPr>
          <w:rFonts w:cs="CG Times"/>
          <w:i/>
          <w:iCs/>
          <w:u w:val="single"/>
          <w:lang w:val="en-AU"/>
        </w:rPr>
        <w:t>fond</w:t>
      </w:r>
      <w:r>
        <w:rPr>
          <w:rFonts w:cs="CG Times"/>
          <w:i/>
          <w:iCs/>
          <w:lang w:val="en-AU"/>
        </w:rPr>
        <w:t xml:space="preserve"> of them.</w:t>
      </w:r>
      <w:r>
        <w:rPr>
          <w:rFonts w:cs="CG Times"/>
          <w:lang w:val="en-AU"/>
        </w:rPr>
        <w:tab/>
        <w:t>b.</w:t>
      </w:r>
      <w:r>
        <w:rPr>
          <w:rFonts w:cs="CG Times"/>
          <w:lang w:val="en-AU"/>
        </w:rPr>
        <w:tab/>
      </w:r>
      <w:r>
        <w:rPr>
          <w:rFonts w:cs="CG Times"/>
          <w:i/>
          <w:iCs/>
          <w:u w:val="single"/>
          <w:lang w:val="en-AU"/>
        </w:rPr>
        <w:t>fond</w:t>
      </w:r>
      <w:r>
        <w:rPr>
          <w:rFonts w:cs="CG Times"/>
          <w:i/>
          <w:iCs/>
          <w:lang w:val="en-AU"/>
        </w:rPr>
        <w:t xml:space="preserve"> memories</w:t>
      </w:r>
    </w:p>
    <w:p w14:paraId="20FB4721"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t>a.</w:t>
      </w:r>
      <w:r>
        <w:rPr>
          <w:rFonts w:cs="CG Times"/>
          <w:lang w:val="en-AU"/>
        </w:rPr>
        <w:tab/>
      </w:r>
      <w:r>
        <w:rPr>
          <w:rFonts w:cs="CG Times"/>
          <w:i/>
          <w:iCs/>
          <w:lang w:val="en-AU"/>
        </w:rPr>
        <w:t xml:space="preserve">It is </w:t>
      </w:r>
      <w:r>
        <w:rPr>
          <w:rFonts w:cs="CG Times"/>
          <w:i/>
          <w:iCs/>
          <w:u w:val="single"/>
          <w:lang w:val="en-AU"/>
        </w:rPr>
        <w:t>fraught</w:t>
      </w:r>
      <w:r>
        <w:rPr>
          <w:rFonts w:cs="CG Times"/>
          <w:i/>
          <w:iCs/>
          <w:lang w:val="en-AU"/>
        </w:rPr>
        <w:t xml:space="preserve"> with danger.</w:t>
      </w:r>
      <w:r>
        <w:rPr>
          <w:rFonts w:cs="CG Times"/>
          <w:lang w:val="en-AU"/>
        </w:rPr>
        <w:tab/>
        <w:t>b.</w:t>
      </w:r>
      <w:r>
        <w:rPr>
          <w:rFonts w:cs="CG Times"/>
          <w:lang w:val="en-AU"/>
        </w:rPr>
        <w:tab/>
      </w:r>
      <w:r>
        <w:rPr>
          <w:rFonts w:cs="CG Times"/>
          <w:i/>
          <w:iCs/>
          <w:lang w:val="en-AU"/>
        </w:rPr>
        <w:t xml:space="preserve">a rather </w:t>
      </w:r>
      <w:r>
        <w:rPr>
          <w:rFonts w:cs="CG Times"/>
          <w:i/>
          <w:iCs/>
          <w:u w:val="single"/>
          <w:lang w:val="en-AU"/>
        </w:rPr>
        <w:t>fraught</w:t>
      </w:r>
      <w:r>
        <w:rPr>
          <w:rFonts w:cs="CG Times"/>
          <w:i/>
          <w:iCs/>
          <w:lang w:val="en-AU"/>
        </w:rPr>
        <w:t xml:space="preserve"> evening</w:t>
      </w:r>
    </w:p>
    <w:p w14:paraId="62E4831F" w14:textId="77777777" w:rsidR="0078132A" w:rsidRDefault="0078132A">
      <w:pPr>
        <w:tabs>
          <w:tab w:val="left" w:pos="-792"/>
          <w:tab w:val="left" w:pos="-360"/>
          <w:tab w:val="left" w:pos="0"/>
          <w:tab w:val="left" w:pos="532"/>
          <w:tab w:val="right" w:pos="676"/>
          <w:tab w:val="left" w:pos="835"/>
          <w:tab w:val="left" w:pos="1238"/>
          <w:tab w:val="left" w:pos="2270"/>
          <w:tab w:val="left" w:pos="3392"/>
          <w:tab w:val="left" w:pos="4639"/>
          <w:tab w:val="left" w:pos="6135"/>
          <w:tab w:val="left" w:pos="7383"/>
          <w:tab w:val="left" w:pos="8380"/>
        </w:tabs>
        <w:spacing w:line="480" w:lineRule="auto"/>
        <w:ind w:left="1238" w:hanging="1238"/>
        <w:jc w:val="both"/>
        <w:rPr>
          <w:rFonts w:cs="CG Times"/>
          <w:lang w:val="en-AU"/>
        </w:rPr>
      </w:pPr>
      <w:r>
        <w:rPr>
          <w:rFonts w:cs="CG Times"/>
          <w:lang w:val="en-AU"/>
        </w:rPr>
        <w:t>[</w:t>
      </w:r>
      <w:r w:rsidR="00357D72">
        <w:rPr>
          <w:rFonts w:cs="CG Times"/>
          <w:lang w:val="en-AU"/>
        </w:rPr>
        <w:t>20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faint</w:t>
      </w:r>
      <w:r>
        <w:rPr>
          <w:rFonts w:cs="CG Times"/>
          <w:lang w:val="en-AU"/>
        </w:rPr>
        <w:tab/>
      </w:r>
      <w:r>
        <w:rPr>
          <w:rFonts w:cs="CG Times"/>
          <w:i/>
          <w:iCs/>
          <w:lang w:val="en-AU"/>
        </w:rPr>
        <w:t>ill</w:t>
      </w:r>
      <w:r>
        <w:rPr>
          <w:rFonts w:cs="CG Times"/>
          <w:lang w:val="en-AU"/>
        </w:rPr>
        <w:tab/>
      </w:r>
      <w:r>
        <w:rPr>
          <w:rFonts w:cs="CG Times"/>
          <w:i/>
          <w:iCs/>
          <w:lang w:val="en-AU"/>
        </w:rPr>
        <w:t>poorly</w:t>
      </w:r>
      <w:r>
        <w:rPr>
          <w:rFonts w:cs="CG Times"/>
          <w:lang w:val="en-AU"/>
        </w:rPr>
        <w:t xml:space="preserve"> </w:t>
      </w:r>
      <w:r>
        <w:rPr>
          <w:rFonts w:cs="CG Times"/>
          <w:lang w:val="en-AU"/>
        </w:rPr>
        <w:tab/>
      </w:r>
      <w:proofErr w:type="spellStart"/>
      <w:r>
        <w:rPr>
          <w:rFonts w:cs="CG Times"/>
          <w:i/>
          <w:iCs/>
          <w:lang w:val="en-AU"/>
        </w:rPr>
        <w:t>sick</w:t>
      </w:r>
      <w:r>
        <w:rPr>
          <w:rFonts w:cs="CG Times"/>
          <w:vertAlign w:val="subscript"/>
          <w:lang w:val="en-AU"/>
        </w:rPr>
        <w:t>d</w:t>
      </w:r>
      <w:proofErr w:type="spellEnd"/>
      <w:r>
        <w:rPr>
          <w:rFonts w:cs="CG Times"/>
          <w:lang w:val="en-AU"/>
        </w:rPr>
        <w:t xml:space="preserve"> BrE</w:t>
      </w:r>
      <w:r>
        <w:rPr>
          <w:rFonts w:cs="CG Times"/>
          <w:i/>
          <w:iCs/>
          <w:lang w:val="en-AU"/>
        </w:rPr>
        <w:tab/>
        <w:t>unwell</w:t>
      </w:r>
      <w:r>
        <w:rPr>
          <w:rFonts w:cs="CG Times"/>
          <w:lang w:val="en-AU"/>
        </w:rPr>
        <w:tab/>
      </w:r>
      <w:r>
        <w:rPr>
          <w:rFonts w:cs="CG Times"/>
          <w:i/>
          <w:iCs/>
          <w:lang w:val="en-AU"/>
        </w:rPr>
        <w:t>well</w:t>
      </w:r>
    </w:p>
    <w:p w14:paraId="738716B3" w14:textId="77777777" w:rsidR="00357D72" w:rsidRDefault="0078132A">
      <w:pPr>
        <w:tabs>
          <w:tab w:val="left" w:pos="-792"/>
          <w:tab w:val="left" w:pos="-360"/>
          <w:tab w:val="left" w:pos="0"/>
          <w:tab w:val="left" w:pos="532"/>
          <w:tab w:val="right" w:pos="676"/>
          <w:tab w:val="left" w:pos="835"/>
          <w:tab w:val="left" w:pos="1238"/>
          <w:tab w:val="left" w:pos="2270"/>
          <w:tab w:val="left" w:pos="3392"/>
          <w:tab w:val="left" w:pos="4639"/>
          <w:tab w:val="left" w:pos="6135"/>
          <w:tab w:val="left" w:pos="7383"/>
          <w:tab w:val="left" w:pos="8380"/>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bereft</w:t>
      </w:r>
      <w:r>
        <w:rPr>
          <w:rFonts w:cs="CG Times"/>
          <w:i/>
          <w:iCs/>
          <w:lang w:val="en-AU"/>
        </w:rPr>
        <w:tab/>
        <w:t>content</w:t>
      </w:r>
      <w:r>
        <w:rPr>
          <w:rFonts w:cs="CG Times"/>
          <w:i/>
          <w:iCs/>
          <w:lang w:val="en-AU"/>
        </w:rPr>
        <w:tab/>
        <w:t>drunk</w:t>
      </w:r>
      <w:r>
        <w:rPr>
          <w:rFonts w:cs="CG Times"/>
          <w:i/>
          <w:iCs/>
          <w:lang w:val="en-AU"/>
        </w:rPr>
        <w:tab/>
        <w:t>glad</w:t>
      </w:r>
      <w:r>
        <w:rPr>
          <w:rFonts w:cs="CG Times"/>
          <w:i/>
          <w:iCs/>
          <w:lang w:val="en-AU"/>
        </w:rPr>
        <w:tab/>
        <w:t xml:space="preserve">present </w:t>
      </w:r>
      <w:r>
        <w:rPr>
          <w:rFonts w:cs="CG Times"/>
          <w:i/>
          <w:iCs/>
          <w:lang w:val="en-AU"/>
        </w:rPr>
        <w:tab/>
        <w:t>rife</w:t>
      </w:r>
      <w:r>
        <w:rPr>
          <w:rFonts w:cs="CG Times"/>
          <w:i/>
          <w:iCs/>
          <w:lang w:val="en-AU"/>
        </w:rPr>
        <w:tab/>
        <w:t>sorry</w:t>
      </w:r>
    </w:p>
    <w:p w14:paraId="207EB416" w14:textId="77777777" w:rsidR="0078132A" w:rsidRDefault="0078132A">
      <w:pPr>
        <w:tabs>
          <w:tab w:val="left" w:pos="-792"/>
          <w:tab w:val="left" w:pos="-360"/>
          <w:tab w:val="left" w:pos="0"/>
          <w:tab w:val="left" w:pos="532"/>
          <w:tab w:val="right" w:pos="676"/>
          <w:tab w:val="left" w:pos="835"/>
          <w:tab w:val="left" w:pos="1238"/>
          <w:tab w:val="left" w:pos="4389"/>
          <w:tab w:val="left" w:pos="6634"/>
        </w:tabs>
        <w:spacing w:line="480" w:lineRule="auto"/>
        <w:ind w:left="1238" w:hanging="1238"/>
        <w:jc w:val="both"/>
        <w:rPr>
          <w:rFonts w:cs="CG Times"/>
          <w:lang w:val="en-AU"/>
        </w:rPr>
      </w:pPr>
      <w:r>
        <w:rPr>
          <w:rFonts w:cs="CG Times"/>
          <w:lang w:val="en-AU"/>
        </w:rPr>
        <w:t>[</w:t>
      </w:r>
      <w:r w:rsidR="00357D72">
        <w:rPr>
          <w:rFonts w:cs="CG Times"/>
          <w:lang w:val="en-AU"/>
        </w:rPr>
        <w:t>21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restaurants </w:t>
      </w:r>
      <w:r>
        <w:rPr>
          <w:rFonts w:cs="CG Times"/>
          <w:i/>
          <w:iCs/>
          <w:u w:val="single"/>
          <w:lang w:val="en-AU"/>
        </w:rPr>
        <w:t>aplenty</w:t>
      </w:r>
      <w:r>
        <w:rPr>
          <w:rFonts w:cs="CG Times"/>
          <w:i/>
          <w:iCs/>
          <w:lang w:val="en-AU"/>
        </w:rPr>
        <w:tab/>
        <w:t xml:space="preserve">flowers </w:t>
      </w:r>
      <w:r>
        <w:rPr>
          <w:rFonts w:cs="CG Times"/>
          <w:i/>
          <w:iCs/>
          <w:u w:val="single"/>
          <w:lang w:val="en-AU"/>
        </w:rPr>
        <w:t>galore</w:t>
      </w:r>
      <w:r>
        <w:rPr>
          <w:rFonts w:cs="CG Times"/>
          <w:i/>
          <w:iCs/>
          <w:lang w:val="en-AU"/>
        </w:rPr>
        <w:tab/>
        <w:t xml:space="preserve">the city </w:t>
      </w:r>
      <w:r>
        <w:rPr>
          <w:rFonts w:cs="CG Times"/>
          <w:i/>
          <w:iCs/>
          <w:u w:val="single"/>
          <w:lang w:val="en-AU"/>
        </w:rPr>
        <w:t>proper</w:t>
      </w:r>
    </w:p>
    <w:p w14:paraId="37CF6890" w14:textId="77777777" w:rsidR="00357D72" w:rsidRDefault="0078132A">
      <w:pPr>
        <w:tabs>
          <w:tab w:val="left" w:pos="-792"/>
          <w:tab w:val="left" w:pos="-360"/>
          <w:tab w:val="left" w:pos="0"/>
          <w:tab w:val="left" w:pos="532"/>
          <w:tab w:val="right" w:pos="676"/>
          <w:tab w:val="left" w:pos="835"/>
          <w:tab w:val="left" w:pos="1238"/>
          <w:tab w:val="left" w:pos="4389"/>
          <w:tab w:val="left" w:pos="663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Attorney General </w:t>
      </w:r>
      <w:r>
        <w:rPr>
          <w:rFonts w:cs="CG Times"/>
          <w:i/>
          <w:iCs/>
          <w:u w:val="single"/>
          <w:lang w:val="en-AU"/>
        </w:rPr>
        <w:t>designate</w:t>
      </w:r>
      <w:r>
        <w:rPr>
          <w:rFonts w:cs="CG Times"/>
          <w:i/>
          <w:iCs/>
          <w:lang w:val="en-AU"/>
        </w:rPr>
        <w:tab/>
        <w:t xml:space="preserve">the President </w:t>
      </w:r>
      <w:r>
        <w:rPr>
          <w:rFonts w:cs="CG Times"/>
          <w:i/>
          <w:iCs/>
          <w:u w:val="single"/>
          <w:lang w:val="en-AU"/>
        </w:rPr>
        <w:t>elect</w:t>
      </w:r>
      <w:r>
        <w:rPr>
          <w:rFonts w:cs="CG Times"/>
          <w:i/>
          <w:iCs/>
          <w:lang w:val="en-AU"/>
        </w:rPr>
        <w:t xml:space="preserve"> </w:t>
      </w:r>
      <w:r>
        <w:rPr>
          <w:rFonts w:cs="CG Times"/>
          <w:i/>
          <w:iCs/>
          <w:lang w:val="en-AU"/>
        </w:rPr>
        <w:tab/>
        <w:t xml:space="preserve">a Nobel </w:t>
      </w:r>
      <w:r>
        <w:rPr>
          <w:rFonts w:cs="CG Times"/>
          <w:i/>
          <w:iCs/>
          <w:u w:val="single"/>
          <w:lang w:val="en-AU"/>
        </w:rPr>
        <w:t>laureate</w:t>
      </w:r>
    </w:p>
    <w:p w14:paraId="2AEB3B79"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It was a </w:t>
      </w:r>
      <w:r>
        <w:rPr>
          <w:rFonts w:cs="CG Times"/>
          <w:lang w:val="en-AU"/>
        </w:rPr>
        <w:t>[</w:t>
      </w:r>
      <w:r>
        <w:rPr>
          <w:rFonts w:cs="CG Times"/>
          <w:i/>
          <w:iCs/>
          <w:u w:val="single"/>
          <w:lang w:val="en-AU"/>
        </w:rPr>
        <w:t>long</w:t>
      </w:r>
      <w:r>
        <w:rPr>
          <w:rFonts w:cs="CG Times"/>
          <w:i/>
          <w:iCs/>
          <w:lang w:val="en-AU"/>
        </w:rPr>
        <w:t xml:space="preserve">, </w:t>
      </w:r>
      <w:r>
        <w:rPr>
          <w:rFonts w:cs="CG Times"/>
          <w:i/>
          <w:iCs/>
          <w:u w:val="single"/>
          <w:lang w:val="en-AU"/>
        </w:rPr>
        <w:t>long</w:t>
      </w:r>
      <w:r>
        <w:rPr>
          <w:rFonts w:cs="CG Times"/>
          <w:i/>
          <w:iCs/>
          <w:lang w:val="en-AU"/>
        </w:rPr>
        <w:t xml:space="preserve"> way</w:t>
      </w:r>
      <w:r>
        <w:rPr>
          <w:rFonts w:cs="CG Times"/>
          <w:lang w:val="en-AU"/>
        </w:rPr>
        <w:t>]</w:t>
      </w:r>
      <w:r>
        <w:rPr>
          <w:rFonts w:cs="CG Times"/>
          <w:i/>
          <w:iCs/>
          <w:lang w:val="en-AU"/>
        </w:rPr>
        <w:t>.</w:t>
      </w:r>
      <w:r>
        <w:rPr>
          <w:rFonts w:cs="CG Times"/>
          <w:lang w:val="en-AU"/>
        </w:rPr>
        <w:tab/>
        <w:t>[</w:t>
      </w:r>
      <w:proofErr w:type="spellStart"/>
      <w:r>
        <w:rPr>
          <w:rFonts w:cs="CG Times"/>
          <w:lang w:val="en-AU"/>
        </w:rPr>
        <w:t>intensificatory</w:t>
      </w:r>
      <w:proofErr w:type="spellEnd"/>
      <w:r>
        <w:rPr>
          <w:rFonts w:cs="CG Times"/>
          <w:lang w:val="en-AU"/>
        </w:rPr>
        <w:t xml:space="preserve"> repetition]</w:t>
      </w:r>
    </w:p>
    <w:p w14:paraId="1D555EA9" w14:textId="77777777"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lang w:val="en-AU"/>
        </w:rPr>
        <w:t>[</w:t>
      </w:r>
      <w:r>
        <w:rPr>
          <w:rFonts w:cs="CG Times"/>
          <w:i/>
          <w:iCs/>
          <w:u w:val="single"/>
          <w:lang w:val="en-AU"/>
        </w:rPr>
        <w:t>tiny</w:t>
      </w:r>
      <w:r>
        <w:rPr>
          <w:rFonts w:cs="CG Times"/>
          <w:i/>
          <w:iCs/>
          <w:lang w:val="en-AU"/>
        </w:rPr>
        <w:t xml:space="preserve"> </w:t>
      </w:r>
      <w:r>
        <w:rPr>
          <w:rFonts w:cs="CG Times"/>
          <w:i/>
          <w:iCs/>
          <w:u w:val="single"/>
          <w:lang w:val="en-AU"/>
        </w:rPr>
        <w:t>little</w:t>
      </w:r>
      <w:r>
        <w:rPr>
          <w:rFonts w:cs="CG Times"/>
          <w:i/>
          <w:iCs/>
          <w:lang w:val="en-AU"/>
        </w:rPr>
        <w:t xml:space="preserve"> bird</w:t>
      </w:r>
      <w:r>
        <w:rPr>
          <w:rFonts w:cs="CG Times"/>
          <w:lang w:val="en-AU"/>
        </w:rPr>
        <w:t>]</w:t>
      </w:r>
      <w:r>
        <w:rPr>
          <w:rFonts w:cs="CG Times"/>
          <w:i/>
          <w:iCs/>
          <w:lang w:val="en-AU"/>
        </w:rPr>
        <w:t xml:space="preserve"> flew in.</w:t>
      </w:r>
      <w:r>
        <w:rPr>
          <w:rFonts w:cs="CG Times"/>
          <w:lang w:val="en-AU"/>
        </w:rPr>
        <w:tab/>
        <w:t>[</w:t>
      </w:r>
      <w:proofErr w:type="spellStart"/>
      <w:r>
        <w:rPr>
          <w:rFonts w:cs="CG Times"/>
          <w:lang w:val="en-AU"/>
        </w:rPr>
        <w:t>intensificatory</w:t>
      </w:r>
      <w:proofErr w:type="spellEnd"/>
      <w:r>
        <w:rPr>
          <w:rFonts w:cs="CG Times"/>
          <w:lang w:val="en-AU"/>
        </w:rPr>
        <w:t xml:space="preserve"> tautology]</w:t>
      </w:r>
    </w:p>
    <w:p w14:paraId="6F1D3ABB" w14:textId="77777777" w:rsidR="0078132A" w:rsidRDefault="0078132A">
      <w:pPr>
        <w:tabs>
          <w:tab w:val="left" w:pos="-792"/>
          <w:tab w:val="left" w:pos="-360"/>
          <w:tab w:val="left" w:pos="0"/>
          <w:tab w:val="left" w:pos="532"/>
          <w:tab w:val="right" w:pos="676"/>
          <w:tab w:val="left" w:pos="835"/>
          <w:tab w:val="left" w:pos="1238"/>
          <w:tab w:val="left" w:pos="2145"/>
          <w:tab w:val="left" w:pos="3267"/>
          <w:tab w:val="left" w:pos="4266"/>
          <w:tab w:val="left" w:pos="5263"/>
          <w:tab w:val="left" w:pos="6135"/>
          <w:tab w:val="left" w:pos="7009"/>
          <w:tab w:val="left" w:pos="8006"/>
        </w:tabs>
        <w:spacing w:line="480" w:lineRule="auto"/>
        <w:ind w:left="1238" w:hanging="1238"/>
        <w:jc w:val="both"/>
        <w:rPr>
          <w:rFonts w:cs="CG Times"/>
          <w:i/>
          <w:iCs/>
          <w:lang w:val="en-AU"/>
        </w:rPr>
      </w:pPr>
      <w:r>
        <w:rPr>
          <w:rFonts w:cs="CG Times"/>
          <w:lang w:val="en-AU"/>
        </w:rPr>
        <w:t>[</w:t>
      </w:r>
      <w:r w:rsidR="00357D72">
        <w:rPr>
          <w:rFonts w:cs="CG Times"/>
          <w:lang w:val="en-AU"/>
        </w:rPr>
        <w:t>23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bad</w:t>
      </w:r>
      <w:r>
        <w:rPr>
          <w:rFonts w:cs="CG Times"/>
          <w:i/>
          <w:iCs/>
          <w:lang w:val="en-AU"/>
        </w:rPr>
        <w:tab/>
        <w:t>big</w:t>
      </w:r>
      <w:r>
        <w:rPr>
          <w:rFonts w:cs="CG Times"/>
          <w:i/>
          <w:iCs/>
          <w:lang w:val="en-AU"/>
        </w:rPr>
        <w:tab/>
        <w:t>bright</w:t>
      </w:r>
      <w:r>
        <w:rPr>
          <w:rFonts w:cs="CG Times"/>
          <w:i/>
          <w:iCs/>
          <w:lang w:val="en-AU"/>
        </w:rPr>
        <w:tab/>
        <w:t>cold</w:t>
      </w:r>
      <w:r>
        <w:rPr>
          <w:rFonts w:cs="CG Times"/>
          <w:i/>
          <w:iCs/>
          <w:lang w:val="en-AU"/>
        </w:rPr>
        <w:tab/>
        <w:t>cool</w:t>
      </w:r>
      <w:r>
        <w:rPr>
          <w:rFonts w:cs="CG Times"/>
          <w:i/>
          <w:iCs/>
          <w:lang w:val="en-AU"/>
        </w:rPr>
        <w:tab/>
        <w:t>cruel</w:t>
      </w:r>
      <w:r>
        <w:rPr>
          <w:rFonts w:cs="CG Times"/>
          <w:i/>
          <w:iCs/>
          <w:lang w:val="en-AU"/>
        </w:rPr>
        <w:tab/>
        <w:t>deep</w:t>
      </w:r>
      <w:r>
        <w:rPr>
          <w:rFonts w:cs="CG Times"/>
          <w:i/>
          <w:iCs/>
          <w:lang w:val="en-AU"/>
        </w:rPr>
        <w:tab/>
        <w:t>fine</w:t>
      </w:r>
    </w:p>
    <w:p w14:paraId="4F6300C2" w14:textId="77777777" w:rsidR="0078132A" w:rsidRDefault="0078132A">
      <w:pPr>
        <w:tabs>
          <w:tab w:val="left" w:pos="-792"/>
          <w:tab w:val="left" w:pos="-360"/>
          <w:tab w:val="left" w:pos="0"/>
          <w:tab w:val="left" w:pos="532"/>
          <w:tab w:val="right" w:pos="676"/>
          <w:tab w:val="left" w:pos="835"/>
          <w:tab w:val="left" w:pos="1238"/>
          <w:tab w:val="left" w:pos="2145"/>
          <w:tab w:val="left" w:pos="3267"/>
          <w:tab w:val="left" w:pos="4266"/>
          <w:tab w:val="left" w:pos="5263"/>
          <w:tab w:val="left" w:pos="6135"/>
          <w:tab w:val="left" w:pos="7009"/>
          <w:tab w:val="left" w:pos="8006"/>
        </w:tabs>
        <w:spacing w:line="480" w:lineRule="auto"/>
        <w:ind w:left="532"/>
        <w:jc w:val="both"/>
        <w:rPr>
          <w:rFonts w:cs="CG Times"/>
          <w:i/>
          <w:iCs/>
          <w:lang w:val="en-AU"/>
        </w:rPr>
      </w:pPr>
      <w:r>
        <w:rPr>
          <w:rFonts w:cs="CG Times"/>
          <w:i/>
          <w:iCs/>
          <w:lang w:val="en-AU"/>
        </w:rPr>
        <w:tab/>
      </w:r>
      <w:r>
        <w:rPr>
          <w:rFonts w:cs="CG Times"/>
          <w:i/>
          <w:iCs/>
          <w:lang w:val="en-AU"/>
        </w:rPr>
        <w:tab/>
      </w:r>
      <w:r>
        <w:rPr>
          <w:rFonts w:cs="CG Times"/>
          <w:i/>
          <w:iCs/>
          <w:lang w:val="en-AU"/>
        </w:rPr>
        <w:tab/>
        <w:t>good</w:t>
      </w:r>
      <w:r>
        <w:rPr>
          <w:rFonts w:cs="CG Times"/>
          <w:i/>
          <w:iCs/>
          <w:lang w:val="en-AU"/>
        </w:rPr>
        <w:tab/>
        <w:t>great</w:t>
      </w:r>
      <w:r>
        <w:rPr>
          <w:rFonts w:cs="CG Times"/>
          <w:i/>
          <w:iCs/>
          <w:lang w:val="en-AU"/>
        </w:rPr>
        <w:tab/>
        <w:t>hard</w:t>
      </w:r>
      <w:r>
        <w:rPr>
          <w:rFonts w:cs="CG Times"/>
          <w:i/>
          <w:iCs/>
          <w:lang w:val="en-AU"/>
        </w:rPr>
        <w:tab/>
        <w:t>heavy</w:t>
      </w:r>
      <w:r>
        <w:rPr>
          <w:rFonts w:cs="CG Times"/>
          <w:i/>
          <w:iCs/>
          <w:lang w:val="en-AU"/>
        </w:rPr>
        <w:tab/>
        <w:t>high</w:t>
      </w:r>
      <w:r>
        <w:rPr>
          <w:rFonts w:cs="CG Times"/>
          <w:i/>
          <w:iCs/>
          <w:lang w:val="en-AU"/>
        </w:rPr>
        <w:tab/>
        <w:t>hot</w:t>
      </w:r>
      <w:r>
        <w:rPr>
          <w:rFonts w:cs="CG Times"/>
          <w:i/>
          <w:iCs/>
          <w:lang w:val="en-AU"/>
        </w:rPr>
        <w:tab/>
        <w:t>huge</w:t>
      </w:r>
      <w:r>
        <w:rPr>
          <w:rFonts w:cs="CG Times"/>
          <w:i/>
          <w:iCs/>
          <w:lang w:val="en-AU"/>
        </w:rPr>
        <w:tab/>
        <w:t>large</w:t>
      </w:r>
    </w:p>
    <w:p w14:paraId="2420F0D0" w14:textId="77777777" w:rsidR="0078132A" w:rsidRDefault="0078132A">
      <w:pPr>
        <w:tabs>
          <w:tab w:val="left" w:pos="-792"/>
          <w:tab w:val="left" w:pos="-360"/>
          <w:tab w:val="left" w:pos="0"/>
          <w:tab w:val="left" w:pos="532"/>
          <w:tab w:val="right" w:pos="676"/>
          <w:tab w:val="left" w:pos="835"/>
          <w:tab w:val="left" w:pos="1238"/>
          <w:tab w:val="left" w:pos="2145"/>
          <w:tab w:val="left" w:pos="3267"/>
          <w:tab w:val="left" w:pos="4266"/>
          <w:tab w:val="left" w:pos="5263"/>
          <w:tab w:val="left" w:pos="6135"/>
          <w:tab w:val="left" w:pos="7009"/>
          <w:tab w:val="left" w:pos="8006"/>
        </w:tabs>
        <w:spacing w:line="480" w:lineRule="auto"/>
        <w:ind w:left="532"/>
        <w:jc w:val="both"/>
        <w:rPr>
          <w:rFonts w:cs="CG Times"/>
          <w:i/>
          <w:iCs/>
          <w:lang w:val="en-AU"/>
        </w:rPr>
      </w:pPr>
      <w:r>
        <w:rPr>
          <w:rFonts w:cs="CG Times"/>
          <w:i/>
          <w:iCs/>
          <w:lang w:val="en-AU"/>
        </w:rPr>
        <w:tab/>
      </w:r>
      <w:r>
        <w:rPr>
          <w:rFonts w:cs="CG Times"/>
          <w:i/>
          <w:iCs/>
          <w:lang w:val="en-AU"/>
        </w:rPr>
        <w:tab/>
      </w:r>
      <w:r>
        <w:rPr>
          <w:rFonts w:cs="CG Times"/>
          <w:i/>
          <w:iCs/>
          <w:lang w:val="en-AU"/>
        </w:rPr>
        <w:tab/>
        <w:t>long</w:t>
      </w:r>
      <w:r>
        <w:rPr>
          <w:rFonts w:cs="CG Times"/>
          <w:i/>
          <w:iCs/>
          <w:lang w:val="en-AU"/>
        </w:rPr>
        <w:tab/>
        <w:t>low</w:t>
      </w:r>
      <w:r>
        <w:rPr>
          <w:rFonts w:cs="CG Times"/>
          <w:i/>
          <w:iCs/>
          <w:lang w:val="en-AU"/>
        </w:rPr>
        <w:tab/>
        <w:t>nasty</w:t>
      </w:r>
      <w:r>
        <w:rPr>
          <w:rFonts w:cs="CG Times"/>
          <w:i/>
          <w:iCs/>
          <w:lang w:val="en-AU"/>
        </w:rPr>
        <w:tab/>
        <w:t>real</w:t>
      </w:r>
      <w:r>
        <w:rPr>
          <w:rFonts w:cs="CG Times"/>
          <w:i/>
          <w:iCs/>
          <w:lang w:val="en-AU"/>
        </w:rPr>
        <w:tab/>
        <w:t>sad</w:t>
      </w:r>
      <w:r>
        <w:rPr>
          <w:rFonts w:cs="CG Times"/>
          <w:i/>
          <w:iCs/>
          <w:lang w:val="en-AU"/>
        </w:rPr>
        <w:tab/>
        <w:t>short</w:t>
      </w:r>
      <w:r>
        <w:rPr>
          <w:rFonts w:cs="CG Times"/>
          <w:i/>
          <w:iCs/>
          <w:lang w:val="en-AU"/>
        </w:rPr>
        <w:tab/>
        <w:t>sick</w:t>
      </w:r>
      <w:r>
        <w:rPr>
          <w:rFonts w:cs="CG Times"/>
          <w:i/>
          <w:iCs/>
          <w:lang w:val="en-AU"/>
        </w:rPr>
        <w:tab/>
        <w:t>small</w:t>
      </w:r>
    </w:p>
    <w:p w14:paraId="1EC32957" w14:textId="77777777" w:rsidR="00357D72" w:rsidRDefault="0078132A">
      <w:pPr>
        <w:tabs>
          <w:tab w:val="left" w:pos="-792"/>
          <w:tab w:val="left" w:pos="-360"/>
          <w:tab w:val="left" w:pos="0"/>
          <w:tab w:val="left" w:pos="532"/>
          <w:tab w:val="right" w:pos="676"/>
          <w:tab w:val="left" w:pos="835"/>
          <w:tab w:val="left" w:pos="1238"/>
          <w:tab w:val="left" w:pos="2145"/>
          <w:tab w:val="left" w:pos="3267"/>
          <w:tab w:val="left" w:pos="4266"/>
          <w:tab w:val="left" w:pos="5263"/>
          <w:tab w:val="left" w:pos="6135"/>
          <w:tab w:val="left" w:pos="7009"/>
          <w:tab w:val="left" w:pos="8006"/>
        </w:tabs>
        <w:spacing w:line="480" w:lineRule="auto"/>
        <w:ind w:left="532"/>
        <w:jc w:val="both"/>
        <w:rPr>
          <w:rFonts w:cs="CG Times"/>
          <w:lang w:val="en-AU"/>
        </w:rPr>
      </w:pPr>
      <w:r>
        <w:rPr>
          <w:rFonts w:cs="CG Times"/>
          <w:i/>
          <w:iCs/>
          <w:lang w:val="en-AU"/>
        </w:rPr>
        <w:tab/>
      </w:r>
      <w:r>
        <w:rPr>
          <w:rFonts w:cs="CG Times"/>
          <w:i/>
          <w:iCs/>
          <w:lang w:val="en-AU"/>
        </w:rPr>
        <w:tab/>
      </w:r>
      <w:r>
        <w:rPr>
          <w:rFonts w:cs="CG Times"/>
          <w:i/>
          <w:iCs/>
          <w:lang w:val="en-AU"/>
        </w:rPr>
        <w:tab/>
        <w:t>smart</w:t>
      </w:r>
      <w:r>
        <w:rPr>
          <w:rFonts w:cs="CG Times"/>
          <w:i/>
          <w:iCs/>
          <w:lang w:val="en-AU"/>
        </w:rPr>
        <w:tab/>
        <w:t>soft</w:t>
      </w:r>
      <w:r>
        <w:rPr>
          <w:rFonts w:cs="CG Times"/>
          <w:i/>
          <w:iCs/>
          <w:lang w:val="en-AU"/>
        </w:rPr>
        <w:tab/>
        <w:t>tight</w:t>
      </w:r>
      <w:r>
        <w:rPr>
          <w:rFonts w:cs="CG Times"/>
          <w:i/>
          <w:iCs/>
          <w:lang w:val="en-AU"/>
        </w:rPr>
        <w:tab/>
        <w:t>tiny</w:t>
      </w:r>
      <w:r>
        <w:rPr>
          <w:rFonts w:cs="CG Times"/>
          <w:i/>
          <w:iCs/>
          <w:lang w:val="en-AU"/>
        </w:rPr>
        <w:tab/>
        <w:t>tough</w:t>
      </w:r>
      <w:r>
        <w:rPr>
          <w:rFonts w:cs="CG Times"/>
          <w:i/>
          <w:iCs/>
          <w:lang w:val="en-AU"/>
        </w:rPr>
        <w:tab/>
        <w:t>vast</w:t>
      </w:r>
      <w:r>
        <w:rPr>
          <w:rFonts w:cs="CG Times"/>
          <w:i/>
          <w:iCs/>
          <w:lang w:val="en-AU"/>
        </w:rPr>
        <w:tab/>
        <w:t>wide</w:t>
      </w:r>
      <w:r>
        <w:rPr>
          <w:rFonts w:cs="CG Times"/>
          <w:i/>
          <w:iCs/>
          <w:lang w:val="en-AU"/>
        </w:rPr>
        <w:tab/>
        <w:t>wild</w:t>
      </w:r>
    </w:p>
    <w:p w14:paraId="4015B6E9" w14:textId="77777777"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24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In </w:t>
      </w:r>
      <w:r>
        <w:rPr>
          <w:rFonts w:cs="CG Times"/>
          <w:i/>
          <w:iCs/>
          <w:u w:val="single"/>
          <w:lang w:val="en-AU"/>
        </w:rPr>
        <w:t>numerous</w:t>
      </w:r>
      <w:r>
        <w:rPr>
          <w:rFonts w:cs="CG Times"/>
          <w:i/>
          <w:iCs/>
          <w:lang w:val="en-AU"/>
        </w:rPr>
        <w:t xml:space="preserve">, </w:t>
      </w:r>
      <w:r>
        <w:rPr>
          <w:rFonts w:cs="CG Times"/>
          <w:i/>
          <w:iCs/>
          <w:u w:val="single"/>
          <w:lang w:val="en-AU"/>
        </w:rPr>
        <w:t>numerous</w:t>
      </w:r>
      <w:r>
        <w:rPr>
          <w:rFonts w:cs="CG Times"/>
          <w:i/>
          <w:iCs/>
          <w:lang w:val="en-AU"/>
        </w:rPr>
        <w:t xml:space="preserve"> instances, what he told us has turned out to be true.</w:t>
      </w:r>
    </w:p>
    <w:p w14:paraId="1C16ED5A" w14:textId="77777777"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This has become a </w:t>
      </w:r>
      <w:r>
        <w:rPr>
          <w:rFonts w:cs="CG Times"/>
          <w:i/>
          <w:iCs/>
          <w:u w:val="single"/>
          <w:lang w:val="en-AU"/>
        </w:rPr>
        <w:t>powerful</w:t>
      </w:r>
      <w:r>
        <w:rPr>
          <w:rFonts w:cs="CG Times"/>
          <w:i/>
          <w:iCs/>
          <w:lang w:val="en-AU"/>
        </w:rPr>
        <w:t xml:space="preserve">, </w:t>
      </w:r>
      <w:r>
        <w:rPr>
          <w:rFonts w:cs="CG Times"/>
          <w:i/>
          <w:iCs/>
          <w:u w:val="single"/>
          <w:lang w:val="en-AU"/>
        </w:rPr>
        <w:t>powerful</w:t>
      </w:r>
      <w:r>
        <w:rPr>
          <w:rFonts w:cs="CG Times"/>
          <w:i/>
          <w:iCs/>
          <w:lang w:val="en-AU"/>
        </w:rPr>
        <w:t xml:space="preserve"> weapon for the government.</w:t>
      </w:r>
    </w:p>
    <w:p w14:paraId="369C4DF8" w14:textId="77777777" w:rsidR="00357D72"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 company has faced a serious of </w:t>
      </w:r>
      <w:r>
        <w:rPr>
          <w:rFonts w:cs="CG Times"/>
          <w:i/>
          <w:iCs/>
          <w:u w:val="single"/>
          <w:lang w:val="en-AU"/>
        </w:rPr>
        <w:t>major</w:t>
      </w:r>
      <w:r>
        <w:rPr>
          <w:rFonts w:cs="CG Times"/>
          <w:i/>
          <w:iCs/>
          <w:lang w:val="en-AU"/>
        </w:rPr>
        <w:t xml:space="preserve">, </w:t>
      </w:r>
      <w:r>
        <w:rPr>
          <w:rFonts w:cs="CG Times"/>
          <w:i/>
          <w:iCs/>
          <w:u w:val="single"/>
          <w:lang w:val="en-AU"/>
        </w:rPr>
        <w:t>major</w:t>
      </w:r>
      <w:r>
        <w:rPr>
          <w:rFonts w:cs="CG Times"/>
          <w:i/>
          <w:iCs/>
          <w:lang w:val="en-AU"/>
        </w:rPr>
        <w:t xml:space="preserve"> setbacks.</w:t>
      </w:r>
    </w:p>
    <w:p w14:paraId="2567E662"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1209B">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modifier of noun</w:t>
      </w:r>
      <w:r>
        <w:rPr>
          <w:rFonts w:cs="CG Times"/>
          <w:smallCaps/>
          <w:lang w:val="en-AU"/>
        </w:rPr>
        <w:tab/>
      </w:r>
      <w:r>
        <w:rPr>
          <w:rFonts w:cs="CG Times"/>
          <w:smallCaps/>
          <w:lang w:val="en-AU"/>
        </w:rPr>
        <w:tab/>
        <w:t>modifier of verb</w:t>
      </w:r>
    </w:p>
    <w:p w14:paraId="1DFDF56D"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u w:val="single"/>
          <w:lang w:val="en-AU"/>
        </w:rPr>
        <w:t>old</w:t>
      </w:r>
      <w:r>
        <w:rPr>
          <w:rFonts w:cs="CG Times"/>
          <w:i/>
          <w:iCs/>
          <w:lang w:val="en-AU"/>
        </w:rPr>
        <w:t xml:space="preserve"> houses</w:t>
      </w:r>
      <w:r>
        <w:rPr>
          <w:rFonts w:cs="CG Times"/>
          <w:lang w:val="en-AU"/>
        </w:rPr>
        <w:tab/>
        <w:t>b. *</w:t>
      </w:r>
      <w:r>
        <w:rPr>
          <w:rFonts w:cs="CG Times"/>
          <w:i/>
          <w:iCs/>
          <w:lang w:val="en-AU"/>
        </w:rPr>
        <w:t xml:space="preserve">They endured </w:t>
      </w:r>
      <w:r>
        <w:rPr>
          <w:rFonts w:cs="CG Times"/>
          <w:i/>
          <w:iCs/>
          <w:u w:val="single"/>
          <w:lang w:val="en-AU"/>
        </w:rPr>
        <w:t>old</w:t>
      </w:r>
      <w:r>
        <w:rPr>
          <w:rFonts w:cs="CG Times"/>
          <w:i/>
          <w:iCs/>
          <w:lang w:val="en-AU"/>
        </w:rPr>
        <w:t>.</w:t>
      </w:r>
    </w:p>
    <w:p w14:paraId="32BD1670"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t>a. *</w:t>
      </w:r>
      <w:r>
        <w:rPr>
          <w:rFonts w:cs="CG Times"/>
          <w:i/>
          <w:iCs/>
          <w:lang w:val="en-AU"/>
        </w:rPr>
        <w:t xml:space="preserve">her </w:t>
      </w:r>
      <w:r>
        <w:rPr>
          <w:rFonts w:cs="CG Times"/>
          <w:i/>
          <w:iCs/>
          <w:u w:val="single"/>
          <w:lang w:val="en-AU"/>
        </w:rPr>
        <w:t>quite</w:t>
      </w:r>
      <w:r>
        <w:rPr>
          <w:rFonts w:cs="CG Times"/>
          <w:i/>
          <w:iCs/>
          <w:lang w:val="en-AU"/>
        </w:rPr>
        <w:t xml:space="preserve"> enjoyment of it</w:t>
      </w:r>
      <w:r>
        <w:rPr>
          <w:rFonts w:cs="CG Times"/>
          <w:lang w:val="en-AU"/>
        </w:rPr>
        <w:tab/>
        <w:t>b.</w:t>
      </w:r>
      <w:r>
        <w:rPr>
          <w:rFonts w:cs="CG Times"/>
          <w:lang w:val="en-AU"/>
        </w:rPr>
        <w:tab/>
      </w:r>
      <w:r>
        <w:rPr>
          <w:rFonts w:cs="CG Times"/>
          <w:i/>
          <w:iCs/>
          <w:lang w:val="en-AU"/>
        </w:rPr>
        <w:t xml:space="preserve">She </w:t>
      </w:r>
      <w:r>
        <w:rPr>
          <w:rFonts w:cs="CG Times"/>
          <w:i/>
          <w:iCs/>
          <w:u w:val="single"/>
          <w:lang w:val="en-AU"/>
        </w:rPr>
        <w:t>quite</w:t>
      </w:r>
      <w:r>
        <w:rPr>
          <w:rFonts w:cs="CG Times"/>
          <w:i/>
          <w:iCs/>
          <w:lang w:val="en-AU"/>
        </w:rPr>
        <w:t xml:space="preserve"> enjoyed it.</w:t>
      </w:r>
    </w:p>
    <w:p w14:paraId="1B12973D"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remarkable</w:t>
      </w:r>
      <w:r>
        <w:rPr>
          <w:rFonts w:cs="CG Times"/>
          <w:lang w:val="en-AU"/>
        </w:rPr>
        <w:t>/*</w:t>
      </w:r>
      <w:r>
        <w:rPr>
          <w:rFonts w:cs="CG Times"/>
          <w:i/>
          <w:iCs/>
          <w:u w:val="single"/>
          <w:lang w:val="en-AU"/>
        </w:rPr>
        <w:t>remarkably</w:t>
      </w:r>
      <w:r>
        <w:rPr>
          <w:rFonts w:cs="CG Times"/>
          <w:i/>
          <w:iCs/>
          <w:lang w:val="en-AU"/>
        </w:rPr>
        <w:t xml:space="preserve"> change</w:t>
      </w:r>
      <w:r>
        <w:rPr>
          <w:rFonts w:cs="CG Times"/>
          <w:lang w:val="en-AU"/>
        </w:rPr>
        <w:tab/>
        <w:t>b.</w:t>
      </w:r>
      <w:r>
        <w:rPr>
          <w:rFonts w:cs="CG Times"/>
          <w:lang w:val="en-AU"/>
        </w:rPr>
        <w:tab/>
      </w:r>
      <w:r>
        <w:rPr>
          <w:rFonts w:cs="CG Times"/>
          <w:i/>
          <w:iCs/>
          <w:lang w:val="en-AU"/>
        </w:rPr>
        <w:t xml:space="preserve">It changed </w:t>
      </w:r>
      <w:r>
        <w:rPr>
          <w:rFonts w:cs="CG Times"/>
          <w:i/>
          <w:iCs/>
          <w:u w:val="single"/>
          <w:lang w:val="en-AU"/>
        </w:rPr>
        <w:t>remarkably</w:t>
      </w:r>
      <w:r>
        <w:rPr>
          <w:rFonts w:cs="CG Times"/>
          <w:lang w:val="en-AU"/>
        </w:rPr>
        <w:t>/*</w:t>
      </w:r>
      <w:r>
        <w:rPr>
          <w:rFonts w:cs="CG Times"/>
          <w:i/>
          <w:iCs/>
          <w:u w:val="single"/>
          <w:lang w:val="en-AU"/>
        </w:rPr>
        <w:t>remarkable</w:t>
      </w:r>
      <w:r>
        <w:rPr>
          <w:rFonts w:cs="CG Times"/>
          <w:i/>
          <w:iCs/>
          <w:lang w:val="en-AU"/>
        </w:rPr>
        <w:t>.</w:t>
      </w:r>
    </w:p>
    <w:p w14:paraId="3340BCC1"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They </w:t>
      </w:r>
      <w:r>
        <w:rPr>
          <w:rFonts w:cs="CG Times"/>
          <w:lang w:val="en-AU"/>
        </w:rPr>
        <w:t>[</w:t>
      </w:r>
      <w:r w:rsidRPr="00CC2576">
        <w:rPr>
          <w:rStyle w:val="DoubleUnderline"/>
        </w:rPr>
        <w:t>almost</w:t>
      </w:r>
      <w:r>
        <w:rPr>
          <w:rFonts w:cs="CG Times"/>
          <w:i/>
          <w:iCs/>
          <w:lang w:val="en-AU"/>
        </w:rPr>
        <w:t xml:space="preserve"> </w:t>
      </w:r>
      <w:r>
        <w:rPr>
          <w:rFonts w:cs="CG Times"/>
          <w:i/>
          <w:iCs/>
          <w:u w:val="single"/>
          <w:lang w:val="en-AU"/>
        </w:rPr>
        <w:t>suffocated</w:t>
      </w:r>
      <w:r>
        <w:rPr>
          <w:rFonts w:cs="CG Times"/>
          <w:lang w:val="en-AU"/>
        </w:rPr>
        <w:t>]</w:t>
      </w:r>
      <w:r>
        <w:rPr>
          <w:rFonts w:cs="CG Times"/>
          <w:i/>
          <w:iCs/>
          <w:lang w:val="en-AU"/>
        </w:rPr>
        <w:t>.</w:t>
      </w:r>
      <w:r>
        <w:rPr>
          <w:rFonts w:cs="CG Times"/>
          <w:lang w:val="en-AU"/>
        </w:rPr>
        <w:tab/>
        <w:t>[verb]</w:t>
      </w:r>
    </w:p>
    <w:p w14:paraId="5595F76D"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r>
      <w:r>
        <w:rPr>
          <w:rFonts w:cs="CG Times"/>
          <w:i/>
          <w:iCs/>
          <w:lang w:val="en-AU"/>
        </w:rPr>
        <w:t xml:space="preserve">The article was </w:t>
      </w:r>
      <w:r>
        <w:rPr>
          <w:rFonts w:cs="CG Times"/>
          <w:lang w:val="en-AU"/>
        </w:rPr>
        <w:t>[</w:t>
      </w:r>
      <w:r w:rsidRPr="00CC2576">
        <w:rPr>
          <w:rStyle w:val="DoubleUnderline"/>
        </w:rPr>
        <w:t>almost</w:t>
      </w:r>
      <w:r>
        <w:rPr>
          <w:rFonts w:cs="CG Times"/>
          <w:i/>
          <w:iCs/>
          <w:lang w:val="en-AU"/>
        </w:rPr>
        <w:t xml:space="preserve"> </w:t>
      </w:r>
      <w:r>
        <w:rPr>
          <w:rFonts w:cs="CG Times"/>
          <w:i/>
          <w:iCs/>
          <w:u w:val="single"/>
          <w:lang w:val="en-AU"/>
        </w:rPr>
        <w:t>incomprehensible</w:t>
      </w:r>
      <w:r>
        <w:rPr>
          <w:rFonts w:cs="CG Times"/>
          <w:lang w:val="en-AU"/>
        </w:rPr>
        <w:t>]</w:t>
      </w:r>
      <w:r>
        <w:rPr>
          <w:rFonts w:cs="CG Times"/>
          <w:i/>
          <w:iCs/>
          <w:lang w:val="en-AU"/>
        </w:rPr>
        <w:t>.</w:t>
      </w:r>
      <w:r>
        <w:rPr>
          <w:rFonts w:cs="CG Times"/>
          <w:lang w:val="en-AU"/>
        </w:rPr>
        <w:tab/>
        <w:t>[adjective]</w:t>
      </w:r>
    </w:p>
    <w:p w14:paraId="7541FD17"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She </w:t>
      </w:r>
      <w:r>
        <w:rPr>
          <w:rFonts w:cs="CG Times"/>
          <w:lang w:val="en-AU"/>
        </w:rPr>
        <w:t>[</w:t>
      </w:r>
      <w:r w:rsidRPr="00CC2576">
        <w:rPr>
          <w:rStyle w:val="DoubleUnderline"/>
        </w:rPr>
        <w:t>almost</w:t>
      </w:r>
      <w:r>
        <w:rPr>
          <w:rFonts w:cs="CG Times"/>
          <w:i/>
          <w:iCs/>
          <w:lang w:val="en-AU"/>
        </w:rPr>
        <w:t xml:space="preserve"> </w:t>
      </w:r>
      <w:r>
        <w:rPr>
          <w:rFonts w:cs="CG Times"/>
          <w:i/>
          <w:iCs/>
          <w:u w:val="single"/>
          <w:lang w:val="en-AU"/>
        </w:rPr>
        <w:t>always</w:t>
      </w:r>
      <w:r>
        <w:rPr>
          <w:rFonts w:cs="CG Times"/>
          <w:lang w:val="en-AU"/>
        </w:rPr>
        <w:t>]</w:t>
      </w:r>
      <w:r>
        <w:rPr>
          <w:rFonts w:cs="CG Times"/>
          <w:i/>
          <w:iCs/>
          <w:lang w:val="en-AU"/>
        </w:rPr>
        <w:t xml:space="preserve"> gets it right.</w:t>
      </w:r>
      <w:r>
        <w:rPr>
          <w:rFonts w:cs="CG Times"/>
          <w:lang w:val="en-AU"/>
        </w:rPr>
        <w:tab/>
        <w:t>[adverb]</w:t>
      </w:r>
    </w:p>
    <w:p w14:paraId="7F975C27" w14:textId="77777777"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w:t>
      </w:r>
      <w:r w:rsidRPr="00CC2576">
        <w:rPr>
          <w:rStyle w:val="DoubleUnderline"/>
        </w:rPr>
        <w:t>almost</w:t>
      </w:r>
      <w:r>
        <w:rPr>
          <w:rFonts w:cs="CG Times"/>
          <w:i/>
          <w:iCs/>
          <w:lang w:val="en-AU"/>
        </w:rPr>
        <w:t xml:space="preserve"> </w:t>
      </w:r>
      <w:r>
        <w:rPr>
          <w:rFonts w:cs="CG Times"/>
          <w:i/>
          <w:iCs/>
          <w:u w:val="single"/>
          <w:lang w:val="en-AU"/>
        </w:rPr>
        <w:t>all</w:t>
      </w:r>
      <w:r>
        <w:rPr>
          <w:rFonts w:cs="CG Times"/>
          <w:lang w:val="en-AU"/>
        </w:rPr>
        <w:t>]</w:t>
      </w:r>
      <w:r>
        <w:rPr>
          <w:rFonts w:cs="CG Times"/>
          <w:i/>
          <w:iCs/>
          <w:lang w:val="en-AU"/>
        </w:rPr>
        <w:t xml:space="preserve"> the candidates failed.</w:t>
      </w:r>
      <w:r>
        <w:rPr>
          <w:rFonts w:cs="CG Times"/>
          <w:lang w:val="en-AU"/>
        </w:rPr>
        <w:tab/>
        <w:t>[determinative]</w:t>
      </w:r>
    </w:p>
    <w:p w14:paraId="6CB74DA9"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e.</w:t>
      </w:r>
      <w:r>
        <w:rPr>
          <w:rFonts w:cs="CG Times"/>
          <w:lang w:val="en-AU"/>
        </w:rPr>
        <w:tab/>
      </w:r>
      <w:r>
        <w:rPr>
          <w:rFonts w:cs="CG Times"/>
          <w:i/>
          <w:iCs/>
          <w:lang w:val="en-AU"/>
        </w:rPr>
        <w:t xml:space="preserve">They are </w:t>
      </w:r>
      <w:r>
        <w:rPr>
          <w:rFonts w:cs="CG Times"/>
          <w:lang w:val="en-AU"/>
        </w:rPr>
        <w:t>[</w:t>
      </w:r>
      <w:r w:rsidRPr="00CC2576">
        <w:rPr>
          <w:rStyle w:val="DoubleUnderline"/>
        </w:rPr>
        <w:t>almost</w:t>
      </w:r>
      <w:r>
        <w:rPr>
          <w:rFonts w:cs="CG Times"/>
          <w:i/>
          <w:iCs/>
          <w:lang w:val="en-AU"/>
        </w:rPr>
        <w:t xml:space="preserve"> </w:t>
      </w:r>
      <w:r>
        <w:rPr>
          <w:rFonts w:cs="CG Times"/>
          <w:i/>
          <w:iCs/>
          <w:u w:val="single"/>
          <w:lang w:val="en-AU"/>
        </w:rPr>
        <w:t>without equal</w:t>
      </w:r>
      <w:r>
        <w:rPr>
          <w:rFonts w:cs="CG Times"/>
          <w:lang w:val="en-AU"/>
        </w:rPr>
        <w:t>]</w:t>
      </w:r>
      <w:r>
        <w:rPr>
          <w:rFonts w:cs="CG Times"/>
          <w:i/>
          <w:iCs/>
          <w:lang w:val="en-AU"/>
        </w:rPr>
        <w:t>.</w:t>
      </w:r>
      <w:r>
        <w:rPr>
          <w:rFonts w:cs="CG Times"/>
          <w:lang w:val="en-AU"/>
        </w:rPr>
        <w:tab/>
        <w:t>[PP]</w:t>
      </w:r>
    </w:p>
    <w:p w14:paraId="4F2B3239"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f.</w:t>
      </w:r>
      <w:r>
        <w:rPr>
          <w:rFonts w:cs="CG Times"/>
          <w:lang w:val="en-AU"/>
        </w:rPr>
        <w:tab/>
      </w:r>
      <w:r>
        <w:rPr>
          <w:rFonts w:cs="CG Times"/>
          <w:i/>
          <w:iCs/>
          <w:lang w:val="en-AU"/>
        </w:rPr>
        <w:t xml:space="preserve">She read </w:t>
      </w:r>
      <w:r>
        <w:rPr>
          <w:rFonts w:cs="CG Times"/>
          <w:lang w:val="en-AU"/>
        </w:rPr>
        <w:t>[</w:t>
      </w:r>
      <w:r w:rsidRPr="00CC2576">
        <w:rPr>
          <w:rStyle w:val="DoubleUnderline"/>
        </w:rPr>
        <w:t>almost</w:t>
      </w:r>
      <w:r>
        <w:rPr>
          <w:rFonts w:cs="CG Times"/>
          <w:i/>
          <w:iCs/>
          <w:lang w:val="en-AU"/>
        </w:rPr>
        <w:t xml:space="preserve"> </w:t>
      </w:r>
      <w:r>
        <w:rPr>
          <w:rFonts w:cs="CG Times"/>
          <w:i/>
          <w:iCs/>
          <w:u w:val="single"/>
          <w:lang w:val="en-AU"/>
        </w:rPr>
        <w:t>the whole book</w:t>
      </w:r>
      <w:r>
        <w:rPr>
          <w:rFonts w:cs="CG Times"/>
          <w:lang w:val="en-AU"/>
        </w:rPr>
        <w:t>]</w:t>
      </w:r>
      <w:r>
        <w:rPr>
          <w:rFonts w:cs="CG Times"/>
          <w:i/>
          <w:iCs/>
          <w:lang w:val="en-AU"/>
        </w:rPr>
        <w:t xml:space="preserve"> in one day.</w:t>
      </w:r>
      <w:r>
        <w:rPr>
          <w:rFonts w:cs="CG Times"/>
          <w:lang w:val="en-AU"/>
        </w:rPr>
        <w:tab/>
        <w:t>[NP]</w:t>
      </w:r>
    </w:p>
    <w:p w14:paraId="473288DA"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lang w:val="en-AU"/>
        </w:rPr>
        <w:t>[</w:t>
      </w:r>
      <w:r>
        <w:rPr>
          <w:rFonts w:cs="CG Times"/>
          <w:i/>
          <w:iCs/>
          <w:u w:val="single"/>
          <w:lang w:val="en-AU"/>
        </w:rPr>
        <w:t>behaved</w:t>
      </w:r>
      <w:r>
        <w:rPr>
          <w:rFonts w:cs="CG Times"/>
          <w:i/>
          <w:iCs/>
          <w:lang w:val="en-AU"/>
        </w:rPr>
        <w:t xml:space="preserve"> </w:t>
      </w:r>
      <w:r w:rsidRPr="00CC2576">
        <w:rPr>
          <w:rStyle w:val="DoubleUnderline"/>
        </w:rPr>
        <w:t>annoyingly</w:t>
      </w:r>
      <w:r>
        <w:rPr>
          <w:rFonts w:cs="CG Times"/>
          <w:lang w:val="en-AU"/>
        </w:rPr>
        <w:t>]</w:t>
      </w:r>
      <w:r>
        <w:rPr>
          <w:rFonts w:cs="CG Times"/>
          <w:i/>
          <w:iCs/>
          <w:lang w:val="en-AU"/>
        </w:rPr>
        <w:t>.</w:t>
      </w:r>
      <w:r>
        <w:rPr>
          <w:rFonts w:cs="CG Times"/>
          <w:lang w:val="en-AU"/>
        </w:rPr>
        <w:tab/>
        <w:t>[verb]</w:t>
      </w:r>
    </w:p>
    <w:p w14:paraId="78B8EC5B"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We'd had enough of his </w:t>
      </w:r>
      <w:r>
        <w:rPr>
          <w:rFonts w:cs="CG Times"/>
          <w:lang w:val="en-AU"/>
        </w:rPr>
        <w:t>[</w:t>
      </w:r>
      <w:r w:rsidRPr="00CC2576">
        <w:rPr>
          <w:rStyle w:val="DoubleUnderline"/>
        </w:rPr>
        <w:t>annoyingly</w:t>
      </w:r>
      <w:r>
        <w:rPr>
          <w:rFonts w:cs="CG Times"/>
          <w:i/>
          <w:iCs/>
          <w:lang w:val="en-AU"/>
        </w:rPr>
        <w:t xml:space="preserve"> </w:t>
      </w:r>
      <w:r>
        <w:rPr>
          <w:rFonts w:cs="CG Times"/>
          <w:i/>
          <w:iCs/>
          <w:u w:val="single"/>
          <w:lang w:val="en-AU"/>
        </w:rPr>
        <w:t>unpredictable</w:t>
      </w:r>
      <w:r>
        <w:rPr>
          <w:rFonts w:cs="CG Times"/>
          <w:lang w:val="en-AU"/>
        </w:rPr>
        <w:t>]</w:t>
      </w:r>
      <w:r>
        <w:rPr>
          <w:rFonts w:cs="CG Times"/>
          <w:i/>
          <w:iCs/>
          <w:lang w:val="en-AU"/>
        </w:rPr>
        <w:t xml:space="preserve"> behaviour.</w:t>
      </w:r>
      <w:r>
        <w:rPr>
          <w:rFonts w:cs="CG Times"/>
          <w:lang w:val="en-AU"/>
        </w:rPr>
        <w:tab/>
        <w:t>[adjective]</w:t>
      </w:r>
    </w:p>
    <w:p w14:paraId="6950651A"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They are late </w:t>
      </w:r>
      <w:r>
        <w:rPr>
          <w:rFonts w:cs="CG Times"/>
          <w:lang w:val="en-AU"/>
        </w:rPr>
        <w:t>[</w:t>
      </w:r>
      <w:r w:rsidRPr="00CC2576">
        <w:rPr>
          <w:rStyle w:val="DoubleUnderline"/>
        </w:rPr>
        <w:t>annoyingly</w:t>
      </w:r>
      <w:r>
        <w:rPr>
          <w:rFonts w:cs="CG Times"/>
          <w:i/>
          <w:iCs/>
          <w:lang w:val="en-AU"/>
        </w:rPr>
        <w:t xml:space="preserve"> </w:t>
      </w:r>
      <w:r>
        <w:rPr>
          <w:rFonts w:cs="CG Times"/>
          <w:i/>
          <w:iCs/>
          <w:u w:val="single"/>
          <w:lang w:val="en-AU"/>
        </w:rPr>
        <w:t>often</w:t>
      </w:r>
      <w:r>
        <w:rPr>
          <w:rFonts w:cs="CG Times"/>
          <w:lang w:val="en-AU"/>
        </w:rPr>
        <w:t>]</w:t>
      </w:r>
      <w:r>
        <w:rPr>
          <w:rFonts w:cs="CG Times"/>
          <w:i/>
          <w:iCs/>
          <w:lang w:val="en-AU"/>
        </w:rPr>
        <w:t>.</w:t>
      </w:r>
      <w:r>
        <w:rPr>
          <w:rFonts w:cs="CG Times"/>
          <w:lang w:val="en-AU"/>
        </w:rPr>
        <w:tab/>
        <w:t>[adverb]</w:t>
      </w:r>
    </w:p>
    <w:p w14:paraId="4C439500" w14:textId="77777777"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sidRPr="00CC2576">
        <w:rPr>
          <w:rStyle w:val="DoubleUnderline"/>
        </w:rPr>
        <w:t>Annoyingly</w:t>
      </w:r>
      <w:r>
        <w:rPr>
          <w:rFonts w:cs="CG Times"/>
          <w:i/>
          <w:iCs/>
          <w:lang w:val="en-AU"/>
        </w:rPr>
        <w:t xml:space="preserve">, </w:t>
      </w:r>
      <w:r>
        <w:rPr>
          <w:rFonts w:cs="CG Times"/>
          <w:i/>
          <w:iCs/>
          <w:u w:val="single"/>
          <w:lang w:val="en-AU"/>
        </w:rPr>
        <w:t>they hadn't left us any milk</w:t>
      </w:r>
      <w:r>
        <w:rPr>
          <w:rFonts w:cs="CG Times"/>
          <w:i/>
          <w:iCs/>
          <w:lang w:val="en-AU"/>
        </w:rPr>
        <w:t>.</w:t>
      </w:r>
      <w:r>
        <w:rPr>
          <w:rFonts w:cs="CG Times"/>
          <w:lang w:val="en-AU"/>
        </w:rPr>
        <w:tab/>
        <w:t>[clause]</w:t>
      </w:r>
    </w:p>
    <w:p w14:paraId="57B7F2D2"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1209B">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Adverbs characteristically modify verbs and other categories except nouns, especially adjectives and adverbs.</w:t>
      </w:r>
    </w:p>
    <w:p w14:paraId="46EB499D"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1209B">
        <w:rPr>
          <w:rFonts w:cs="CG Times"/>
          <w:lang w:val="en-AU"/>
        </w:rPr>
        <w:t>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t>[</w:t>
      </w:r>
      <w:r>
        <w:rPr>
          <w:rFonts w:cs="CG Times"/>
          <w:i/>
          <w:iCs/>
          <w:u w:val="single"/>
          <w:lang w:val="en-AU"/>
        </w:rPr>
        <w:t>According</w:t>
      </w:r>
      <w:r>
        <w:rPr>
          <w:rFonts w:cs="CG Times"/>
          <w:i/>
          <w:iCs/>
          <w:lang w:val="en-AU"/>
        </w:rPr>
        <w:t xml:space="preserve"> to Mary,</w:t>
      </w:r>
      <w:r>
        <w:rPr>
          <w:rFonts w:cs="CG Times"/>
          <w:lang w:val="en-AU"/>
        </w:rPr>
        <w:t xml:space="preserve">] </w:t>
      </w:r>
      <w:r>
        <w:rPr>
          <w:rFonts w:cs="CG Times"/>
          <w:i/>
          <w:iCs/>
          <w:lang w:val="en-AU"/>
        </w:rPr>
        <w:t>we have no chance of winning.</w:t>
      </w:r>
    </w:p>
    <w:p w14:paraId="4B73F862"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 basket is </w:t>
      </w:r>
      <w:r>
        <w:rPr>
          <w:rFonts w:cs="CG Times"/>
          <w:i/>
          <w:iCs/>
          <w:u w:val="single"/>
          <w:lang w:val="en-AU"/>
        </w:rPr>
        <w:t>outside</w:t>
      </w:r>
      <w:r>
        <w:rPr>
          <w:rFonts w:cs="CG Times"/>
          <w:i/>
          <w:iCs/>
          <w:lang w:val="en-AU"/>
        </w:rPr>
        <w:t>.</w:t>
      </w:r>
    </w:p>
    <w:p w14:paraId="3B0C941B"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1209B">
        <w:rPr>
          <w:rFonts w:cs="CG Times"/>
          <w:lang w:val="en-AU"/>
        </w:rPr>
        <w:t>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 xml:space="preserve"> today</w:t>
      </w:r>
      <w:r>
        <w:rPr>
          <w:rFonts w:cs="CG Times"/>
          <w:lang w:val="en-AU"/>
        </w:rPr>
        <w:t xml:space="preserve">, </w:t>
      </w:r>
      <w:r>
        <w:rPr>
          <w:rFonts w:cs="CG Times"/>
          <w:i/>
          <w:iCs/>
          <w:lang w:val="en-AU"/>
        </w:rPr>
        <w:t>tomorrow</w:t>
      </w:r>
      <w:r>
        <w:rPr>
          <w:rFonts w:cs="CG Times"/>
          <w:lang w:val="en-AU"/>
        </w:rPr>
        <w:t xml:space="preserve">, </w:t>
      </w:r>
      <w:r>
        <w:rPr>
          <w:rFonts w:cs="CG Times"/>
          <w:i/>
          <w:iCs/>
          <w:lang w:val="en-AU"/>
        </w:rPr>
        <w:t>tonight</w:t>
      </w:r>
      <w:r>
        <w:rPr>
          <w:rFonts w:cs="CG Times"/>
          <w:lang w:val="en-AU"/>
        </w:rPr>
        <w:t xml:space="preserve"> </w:t>
      </w:r>
      <w:r>
        <w:rPr>
          <w:rFonts w:cs="CG Times"/>
          <w:lang w:val="en-AU"/>
        </w:rPr>
        <w:tab/>
        <w:t>[pronouns]</w:t>
      </w:r>
    </w:p>
    <w:p w14:paraId="6C9A94BD" w14:textId="77777777"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the</w:t>
      </w:r>
      <w:r>
        <w:rPr>
          <w:rFonts w:cs="CG Times"/>
          <w:lang w:val="en-AU"/>
        </w:rPr>
        <w:t>,</w:t>
      </w:r>
      <w:r>
        <w:rPr>
          <w:rFonts w:cs="CG Times"/>
          <w:i/>
          <w:iCs/>
          <w:lang w:val="en-AU"/>
        </w:rPr>
        <w:t xml:space="preserve"> this</w:t>
      </w:r>
      <w:r>
        <w:rPr>
          <w:rFonts w:cs="CG Times"/>
          <w:lang w:val="en-AU"/>
        </w:rPr>
        <w:t>,</w:t>
      </w:r>
      <w:r>
        <w:rPr>
          <w:rFonts w:cs="CG Times"/>
          <w:i/>
          <w:iCs/>
          <w:lang w:val="en-AU"/>
        </w:rPr>
        <w:t xml:space="preserve"> that</w:t>
      </w:r>
      <w:r>
        <w:rPr>
          <w:rFonts w:cs="CG Times"/>
          <w:lang w:val="en-AU"/>
        </w:rPr>
        <w:t>,</w:t>
      </w:r>
      <w:r>
        <w:rPr>
          <w:rFonts w:cs="CG Times"/>
          <w:i/>
          <w:iCs/>
          <w:lang w:val="en-AU"/>
        </w:rPr>
        <w:t xml:space="preserve"> all</w:t>
      </w:r>
      <w:r>
        <w:rPr>
          <w:rFonts w:cs="CG Times"/>
          <w:lang w:val="en-AU"/>
        </w:rPr>
        <w:t>,</w:t>
      </w:r>
      <w:r>
        <w:rPr>
          <w:rFonts w:cs="CG Times"/>
          <w:i/>
          <w:iCs/>
          <w:lang w:val="en-AU"/>
        </w:rPr>
        <w:t xml:space="preserve"> any</w:t>
      </w:r>
      <w:r>
        <w:rPr>
          <w:rFonts w:cs="CG Times"/>
          <w:lang w:val="en-AU"/>
        </w:rPr>
        <w:t>,</w:t>
      </w:r>
      <w:r>
        <w:rPr>
          <w:rFonts w:cs="CG Times"/>
          <w:i/>
          <w:iCs/>
          <w:lang w:val="en-AU"/>
        </w:rPr>
        <w:t xml:space="preserve"> a little</w:t>
      </w:r>
      <w:r>
        <w:rPr>
          <w:rFonts w:cs="CG Times"/>
          <w:lang w:val="en-AU"/>
        </w:rPr>
        <w:t>,</w:t>
      </w:r>
      <w:r>
        <w:rPr>
          <w:rFonts w:cs="CG Times"/>
          <w:i/>
          <w:iCs/>
          <w:lang w:val="en-AU"/>
        </w:rPr>
        <w:t xml:space="preserve"> </w:t>
      </w:r>
      <w:r>
        <w:rPr>
          <w:rFonts w:cs="CG Times"/>
          <w:b/>
          <w:bCs/>
          <w:i/>
          <w:iCs/>
          <w:lang w:val="en-AU"/>
        </w:rPr>
        <w:t>much</w:t>
      </w:r>
      <w:r>
        <w:rPr>
          <w:rFonts w:cs="CG Times"/>
          <w:lang w:val="en-AU"/>
        </w:rPr>
        <w:t>,</w:t>
      </w:r>
      <w:r>
        <w:rPr>
          <w:rFonts w:cs="CG Times"/>
          <w:i/>
          <w:iCs/>
          <w:lang w:val="en-AU"/>
        </w:rPr>
        <w:t xml:space="preserve"> </w:t>
      </w:r>
      <w:r>
        <w:rPr>
          <w:rFonts w:cs="CG Times"/>
          <w:b/>
          <w:bCs/>
          <w:i/>
          <w:iCs/>
          <w:lang w:val="en-AU"/>
        </w:rPr>
        <w:t>little</w:t>
      </w:r>
      <w:r>
        <w:rPr>
          <w:rFonts w:cs="CG Times"/>
          <w:lang w:val="en-AU"/>
        </w:rPr>
        <w:t>,</w:t>
      </w:r>
      <w:r>
        <w:rPr>
          <w:rFonts w:cs="CG Times"/>
          <w:i/>
          <w:iCs/>
          <w:lang w:val="en-AU"/>
        </w:rPr>
        <w:t xml:space="preserve"> enough</w:t>
      </w:r>
      <w:r>
        <w:rPr>
          <w:rFonts w:cs="CG Times"/>
          <w:lang w:val="en-AU"/>
        </w:rPr>
        <w:tab/>
        <w:t>[determinatives]</w:t>
      </w:r>
    </w:p>
    <w:p w14:paraId="01491B10"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1209B">
        <w:rPr>
          <w:rFonts w:cs="CG Times"/>
          <w:lang w:val="en-AU"/>
        </w:rPr>
        <w:t>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Yesterday</w:t>
      </w:r>
      <w:r>
        <w:rPr>
          <w:rFonts w:cs="CG Times"/>
          <w:i/>
          <w:iCs/>
          <w:lang w:val="en-AU"/>
        </w:rPr>
        <w:t xml:space="preserve"> was the first day for weeks that it hasn't rained.</w:t>
      </w:r>
    </w:p>
    <w:p w14:paraId="6C9FE6CA"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They arrived </w:t>
      </w:r>
      <w:r>
        <w:rPr>
          <w:rFonts w:cs="CG Times"/>
          <w:i/>
          <w:iCs/>
          <w:u w:val="single"/>
          <w:lang w:val="en-AU"/>
        </w:rPr>
        <w:t>yesterday</w:t>
      </w:r>
      <w:r>
        <w:rPr>
          <w:rFonts w:cs="CG Times"/>
          <w:i/>
          <w:iCs/>
          <w:lang w:val="en-AU"/>
        </w:rPr>
        <w:t>.</w:t>
      </w:r>
    </w:p>
    <w:p w14:paraId="4D65B324"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t>[</w:t>
      </w:r>
      <w:r>
        <w:rPr>
          <w:rFonts w:cs="CG Times"/>
          <w:i/>
          <w:iCs/>
          <w:lang w:val="en-AU"/>
        </w:rPr>
        <w:t xml:space="preserve">Their behaviour </w:t>
      </w:r>
      <w:r>
        <w:rPr>
          <w:rFonts w:cs="CG Times"/>
          <w:i/>
          <w:iCs/>
          <w:u w:val="single"/>
          <w:lang w:val="en-AU"/>
        </w:rPr>
        <w:t>yesterday</w:t>
      </w:r>
      <w:r>
        <w:rPr>
          <w:rFonts w:cs="CG Times"/>
          <w:lang w:val="en-AU"/>
        </w:rPr>
        <w:t>]</w:t>
      </w:r>
      <w:r>
        <w:rPr>
          <w:rFonts w:cs="CG Times"/>
          <w:i/>
          <w:iCs/>
          <w:lang w:val="en-AU"/>
        </w:rPr>
        <w:t xml:space="preserve"> was quite embarrassing.</w:t>
      </w:r>
    </w:p>
    <w:p w14:paraId="519656B3"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1209B">
        <w:rPr>
          <w:rFonts w:cs="CG Times"/>
          <w:lang w:val="en-AU"/>
        </w:rPr>
        <w:t>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We haven't got </w:t>
      </w:r>
      <w:r>
        <w:rPr>
          <w:rFonts w:cs="CG Times"/>
          <w:lang w:val="en-AU"/>
        </w:rPr>
        <w:t>[</w:t>
      </w:r>
      <w:r>
        <w:rPr>
          <w:rFonts w:cs="CG Times"/>
          <w:i/>
          <w:iCs/>
          <w:u w:val="single"/>
          <w:lang w:val="en-AU"/>
        </w:rPr>
        <w:t>much</w:t>
      </w:r>
      <w:r>
        <w:rPr>
          <w:rFonts w:cs="CG Times"/>
          <w:i/>
          <w:iCs/>
          <w:lang w:val="en-AU"/>
        </w:rPr>
        <w:t xml:space="preserve"> time</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She wrote </w:t>
      </w:r>
      <w:r>
        <w:rPr>
          <w:rFonts w:cs="CG Times"/>
          <w:lang w:val="en-AU"/>
        </w:rPr>
        <w:t>[</w:t>
      </w:r>
      <w:r>
        <w:rPr>
          <w:rFonts w:cs="CG Times"/>
          <w:i/>
          <w:iCs/>
          <w:u w:val="single"/>
          <w:lang w:val="en-AU"/>
        </w:rPr>
        <w:t>this</w:t>
      </w:r>
      <w:r>
        <w:rPr>
          <w:rFonts w:cs="CG Times"/>
          <w:i/>
          <w:iCs/>
          <w:lang w:val="en-AU"/>
        </w:rPr>
        <w:t xml:space="preserve"> book</w:t>
      </w:r>
      <w:r>
        <w:rPr>
          <w:rFonts w:cs="CG Times"/>
          <w:lang w:val="en-AU"/>
        </w:rPr>
        <w:t>]</w:t>
      </w:r>
      <w:r>
        <w:rPr>
          <w:rFonts w:cs="CG Times"/>
          <w:i/>
          <w:iCs/>
          <w:lang w:val="en-AU"/>
        </w:rPr>
        <w:t>.</w:t>
      </w:r>
    </w:p>
    <w:p w14:paraId="0F88FD14"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We didn't </w:t>
      </w:r>
      <w:r>
        <w:rPr>
          <w:rFonts w:cs="CG Times"/>
          <w:lang w:val="en-AU"/>
        </w:rPr>
        <w:t>[</w:t>
      </w:r>
      <w:r>
        <w:rPr>
          <w:rFonts w:cs="CG Times"/>
          <w:i/>
          <w:iCs/>
          <w:lang w:val="en-AU"/>
        </w:rPr>
        <w:t xml:space="preserve">like it </w:t>
      </w:r>
      <w:r>
        <w:rPr>
          <w:rFonts w:cs="CG Times"/>
          <w:i/>
          <w:iCs/>
          <w:u w:val="single"/>
          <w:lang w:val="en-AU"/>
        </w:rPr>
        <w:t>much</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She is </w:t>
      </w:r>
      <w:r>
        <w:rPr>
          <w:rFonts w:cs="CG Times"/>
          <w:lang w:val="en-AU"/>
        </w:rPr>
        <w:t>[</w:t>
      </w:r>
      <w:r>
        <w:rPr>
          <w:rFonts w:cs="CG Times"/>
          <w:i/>
          <w:iCs/>
          <w:u w:val="single"/>
          <w:lang w:val="en-AU"/>
        </w:rPr>
        <w:t>this</w:t>
      </w:r>
      <w:r>
        <w:rPr>
          <w:rFonts w:cs="CG Times"/>
          <w:i/>
          <w:iCs/>
          <w:lang w:val="en-AU"/>
        </w:rPr>
        <w:t xml:space="preserve"> tall</w:t>
      </w:r>
      <w:r>
        <w:rPr>
          <w:rFonts w:cs="CG Times"/>
          <w:lang w:val="en-AU"/>
        </w:rPr>
        <w:t>]</w:t>
      </w:r>
      <w:r>
        <w:rPr>
          <w:rFonts w:cs="CG Times"/>
          <w:i/>
          <w:iCs/>
          <w:lang w:val="en-AU"/>
        </w:rPr>
        <w:t>.</w:t>
      </w:r>
    </w:p>
    <w:p w14:paraId="156198E6"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1209B">
        <w:rPr>
          <w:rFonts w:cs="CG Times"/>
          <w:lang w:val="en-AU"/>
        </w:rPr>
        <w:t>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their </w:t>
      </w:r>
      <w:r>
        <w:rPr>
          <w:rFonts w:cs="CG Times"/>
          <w:i/>
          <w:iCs/>
          <w:u w:val="single"/>
          <w:lang w:val="en-AU"/>
        </w:rPr>
        <w:t>final</w:t>
      </w:r>
      <w:r>
        <w:rPr>
          <w:rFonts w:cs="CG Times"/>
          <w:i/>
          <w:iCs/>
          <w:lang w:val="en-AU"/>
        </w:rPr>
        <w:t xml:space="preserve"> performance</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finally</w:t>
      </w:r>
      <w:r>
        <w:rPr>
          <w:rFonts w:cs="CG Times"/>
          <w:i/>
          <w:iCs/>
          <w:lang w:val="en-AU"/>
        </w:rPr>
        <w:t xml:space="preserve"> left.</w:t>
      </w:r>
    </w:p>
    <w:p w14:paraId="5C335E9C"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the </w:t>
      </w:r>
      <w:r>
        <w:rPr>
          <w:rFonts w:cs="CG Times"/>
          <w:i/>
          <w:iCs/>
          <w:u w:val="single"/>
          <w:lang w:val="en-AU"/>
        </w:rPr>
        <w:t>individual</w:t>
      </w:r>
      <w:r>
        <w:rPr>
          <w:rFonts w:cs="CG Times"/>
          <w:i/>
          <w:iCs/>
          <w:lang w:val="en-AU"/>
        </w:rPr>
        <w:t xml:space="preserve"> members</w:t>
      </w:r>
      <w:r>
        <w:rPr>
          <w:rFonts w:cs="CG Times"/>
          <w:lang w:val="en-AU"/>
        </w:rPr>
        <w:tab/>
        <w:t>b.</w:t>
      </w:r>
      <w:r>
        <w:rPr>
          <w:rFonts w:cs="CG Times"/>
          <w:lang w:val="en-AU"/>
        </w:rPr>
        <w:tab/>
      </w:r>
      <w:r>
        <w:rPr>
          <w:rFonts w:cs="CG Times"/>
          <w:i/>
          <w:iCs/>
          <w:lang w:val="en-AU"/>
        </w:rPr>
        <w:t xml:space="preserve">We must examine them </w:t>
      </w:r>
      <w:r>
        <w:rPr>
          <w:rFonts w:cs="CG Times"/>
          <w:i/>
          <w:iCs/>
          <w:u w:val="single"/>
          <w:lang w:val="en-AU"/>
        </w:rPr>
        <w:t>individually</w:t>
      </w:r>
      <w:r>
        <w:rPr>
          <w:rFonts w:cs="CG Times"/>
          <w:i/>
          <w:iCs/>
          <w:lang w:val="en-AU"/>
        </w:rPr>
        <w:t>.</w:t>
      </w:r>
    </w:p>
    <w:p w14:paraId="39C16336"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real</w:t>
      </w:r>
      <w:r>
        <w:rPr>
          <w:rFonts w:cs="CG Times"/>
          <w:i/>
          <w:iCs/>
          <w:lang w:val="en-AU"/>
        </w:rPr>
        <w:t xml:space="preserve"> disappointment</w:t>
      </w:r>
      <w:r>
        <w:rPr>
          <w:rFonts w:cs="CG Times"/>
          <w:lang w:val="en-AU"/>
        </w:rPr>
        <w:tab/>
        <w:t>b.</w:t>
      </w:r>
      <w:r>
        <w:rPr>
          <w:rFonts w:cs="CG Times"/>
          <w:lang w:val="en-AU"/>
        </w:rPr>
        <w:tab/>
      </w:r>
      <w:r>
        <w:rPr>
          <w:rFonts w:cs="CG Times"/>
          <w:i/>
          <w:iCs/>
          <w:lang w:val="en-AU"/>
        </w:rPr>
        <w:t xml:space="preserve">I </w:t>
      </w:r>
      <w:r>
        <w:rPr>
          <w:rFonts w:cs="CG Times"/>
          <w:i/>
          <w:iCs/>
          <w:u w:val="single"/>
          <w:lang w:val="en-AU"/>
        </w:rPr>
        <w:t>really</w:t>
      </w:r>
      <w:r>
        <w:rPr>
          <w:rFonts w:cs="CG Times"/>
          <w:i/>
          <w:iCs/>
          <w:lang w:val="en-AU"/>
        </w:rPr>
        <w:t xml:space="preserve"> enjoyed it.</w:t>
      </w:r>
    </w:p>
    <w:p w14:paraId="4B07CE9B"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i/>
          <w:iCs/>
          <w:lang w:val="en-AU"/>
        </w:rPr>
        <w:t xml:space="preserve">a </w:t>
      </w:r>
      <w:r>
        <w:rPr>
          <w:rFonts w:cs="CG Times"/>
          <w:i/>
          <w:iCs/>
          <w:u w:val="single"/>
          <w:lang w:val="en-AU"/>
        </w:rPr>
        <w:t>total</w:t>
      </w:r>
      <w:r>
        <w:rPr>
          <w:rFonts w:cs="CG Times"/>
          <w:i/>
          <w:iCs/>
          <w:lang w:val="en-AU"/>
        </w:rPr>
        <w:t xml:space="preserve"> failure</w:t>
      </w:r>
      <w:r>
        <w:rPr>
          <w:rFonts w:cs="CG Times"/>
          <w:lang w:val="en-AU"/>
        </w:rPr>
        <w:tab/>
        <w:t>b.</w:t>
      </w:r>
      <w:r>
        <w:rPr>
          <w:rFonts w:cs="CG Times"/>
          <w:lang w:val="en-AU"/>
        </w:rPr>
        <w:tab/>
      </w:r>
      <w:r>
        <w:rPr>
          <w:rFonts w:cs="CG Times"/>
          <w:i/>
          <w:iCs/>
          <w:lang w:val="en-AU"/>
        </w:rPr>
        <w:t xml:space="preserve">She's </w:t>
      </w:r>
      <w:r>
        <w:rPr>
          <w:rFonts w:cs="CG Times"/>
          <w:i/>
          <w:iCs/>
          <w:u w:val="single"/>
          <w:lang w:val="en-AU"/>
        </w:rPr>
        <w:t>totally</w:t>
      </w:r>
      <w:r>
        <w:rPr>
          <w:rFonts w:cs="CG Times"/>
          <w:i/>
          <w:iCs/>
          <w:lang w:val="en-AU"/>
        </w:rPr>
        <w:t xml:space="preserve"> absorbed in her work.</w:t>
      </w:r>
    </w:p>
    <w:p w14:paraId="058DEECC"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21209B">
        <w:rPr>
          <w:rFonts w:cs="CG Times"/>
          <w:lang w:val="en-AU"/>
        </w:rPr>
        <w:t>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afraid</w:t>
      </w:r>
      <w:r>
        <w:rPr>
          <w:rFonts w:cs="CG Times"/>
          <w:i/>
          <w:iCs/>
          <w:lang w:val="en-AU"/>
        </w:rPr>
        <w:tab/>
        <w:t>aghast</w:t>
      </w:r>
      <w:r>
        <w:rPr>
          <w:rFonts w:cs="CG Times"/>
          <w:i/>
          <w:iCs/>
          <w:lang w:val="en-AU"/>
        </w:rPr>
        <w:tab/>
        <w:t>alive</w:t>
      </w:r>
      <w:r>
        <w:rPr>
          <w:rFonts w:cs="CG Times"/>
          <w:i/>
          <w:iCs/>
          <w:lang w:val="en-AU"/>
        </w:rPr>
        <w:tab/>
        <w:t>asleep</w:t>
      </w:r>
      <w:r>
        <w:rPr>
          <w:rFonts w:cs="CG Times"/>
          <w:i/>
          <w:iCs/>
          <w:lang w:val="en-AU"/>
        </w:rPr>
        <w:tab/>
        <w:t>awake</w:t>
      </w:r>
      <w:r>
        <w:rPr>
          <w:rFonts w:cs="CG Times"/>
          <w:i/>
          <w:iCs/>
          <w:lang w:val="en-AU"/>
        </w:rPr>
        <w:tab/>
        <w:t>awash</w:t>
      </w:r>
    </w:p>
    <w:p w14:paraId="310EBD76"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inferior</w:t>
      </w:r>
      <w:r>
        <w:rPr>
          <w:rFonts w:cs="CG Times"/>
          <w:i/>
          <w:iCs/>
          <w:lang w:val="en-AU"/>
        </w:rPr>
        <w:tab/>
        <w:t>junior</w:t>
      </w:r>
      <w:r>
        <w:rPr>
          <w:rFonts w:cs="CG Times"/>
          <w:i/>
          <w:iCs/>
          <w:lang w:val="en-AU"/>
        </w:rPr>
        <w:tab/>
        <w:t>major</w:t>
      </w:r>
      <w:r>
        <w:rPr>
          <w:rFonts w:cs="CG Times"/>
          <w:i/>
          <w:iCs/>
          <w:lang w:val="en-AU"/>
        </w:rPr>
        <w:tab/>
        <w:t>minor</w:t>
      </w:r>
      <w:r>
        <w:rPr>
          <w:rFonts w:cs="CG Times"/>
          <w:i/>
          <w:iCs/>
          <w:lang w:val="en-AU"/>
        </w:rPr>
        <w:tab/>
        <w:t>senior</w:t>
      </w:r>
      <w:r>
        <w:rPr>
          <w:rFonts w:cs="CG Times"/>
          <w:i/>
          <w:iCs/>
          <w:lang w:val="en-AU"/>
        </w:rPr>
        <w:tab/>
        <w:t>superior</w:t>
      </w:r>
    </w:p>
    <w:p w14:paraId="1D8717EF"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lastRenderedPageBreak/>
        <w:tab/>
      </w:r>
      <w:r w:rsidR="00357D72">
        <w:rPr>
          <w:rFonts w:cs="CG Times"/>
          <w:lang w:val="en-AU"/>
        </w:rPr>
        <w:t>iii</w:t>
      </w:r>
      <w:r>
        <w:rPr>
          <w:rFonts w:cs="CG Times"/>
          <w:lang w:val="en-AU"/>
        </w:rPr>
        <w:tab/>
      </w:r>
      <w:r>
        <w:rPr>
          <w:rFonts w:cs="CG Times"/>
          <w:lang w:val="en-AU"/>
        </w:rPr>
        <w:tab/>
      </w:r>
      <w:r>
        <w:rPr>
          <w:rFonts w:cs="CG Times"/>
          <w:i/>
          <w:iCs/>
          <w:lang w:val="en-AU"/>
        </w:rPr>
        <w:t>friendly</w:t>
      </w:r>
      <w:r>
        <w:rPr>
          <w:rFonts w:cs="CG Times"/>
          <w:i/>
          <w:iCs/>
          <w:lang w:val="en-AU"/>
        </w:rPr>
        <w:tab/>
        <w:t>leisurely</w:t>
      </w:r>
      <w:r>
        <w:rPr>
          <w:rFonts w:cs="CG Times"/>
          <w:i/>
          <w:iCs/>
          <w:lang w:val="en-AU"/>
        </w:rPr>
        <w:tab/>
        <w:t>lonely</w:t>
      </w:r>
      <w:r>
        <w:rPr>
          <w:rFonts w:cs="CG Times"/>
          <w:i/>
          <w:iCs/>
          <w:lang w:val="en-AU"/>
        </w:rPr>
        <w:tab/>
        <w:t>poorly</w:t>
      </w:r>
      <w:r>
        <w:rPr>
          <w:rFonts w:cs="CG Times"/>
          <w:i/>
          <w:iCs/>
          <w:lang w:val="en-AU"/>
        </w:rPr>
        <w:tab/>
        <w:t>silly</w:t>
      </w:r>
      <w:r>
        <w:rPr>
          <w:rFonts w:cs="CG Times"/>
          <w:i/>
          <w:iCs/>
          <w:lang w:val="en-AU"/>
        </w:rPr>
        <w:tab/>
        <w:t>ugly</w:t>
      </w:r>
    </w:p>
    <w:p w14:paraId="62ADEAE9"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hurt</w:t>
      </w:r>
      <w:r>
        <w:rPr>
          <w:rFonts w:cs="CG Times"/>
          <w:i/>
          <w:iCs/>
          <w:lang w:val="en-AU"/>
        </w:rPr>
        <w:tab/>
        <w:t>improved</w:t>
      </w:r>
      <w:r>
        <w:rPr>
          <w:rFonts w:cs="CG Times"/>
          <w:i/>
          <w:iCs/>
          <w:lang w:val="en-AU"/>
        </w:rPr>
        <w:tab/>
        <w:t>surrounded</w:t>
      </w:r>
      <w:r>
        <w:rPr>
          <w:rFonts w:cs="CG Times"/>
          <w:i/>
          <w:iCs/>
          <w:lang w:val="en-AU"/>
        </w:rPr>
        <w:tab/>
        <w:t>unexplained</w:t>
      </w:r>
      <w:r>
        <w:rPr>
          <w:rFonts w:cs="CG Times"/>
          <w:i/>
          <w:iCs/>
          <w:lang w:val="en-AU"/>
        </w:rPr>
        <w:tab/>
        <w:t>written</w:t>
      </w:r>
      <w:r>
        <w:rPr>
          <w:rFonts w:cs="CG Times"/>
          <w:i/>
          <w:iCs/>
          <w:lang w:val="en-AU"/>
        </w:rPr>
        <w:tab/>
        <w:t>Paris-based</w:t>
      </w:r>
    </w:p>
    <w:p w14:paraId="4519EA99"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American</w:t>
      </w:r>
      <w:r>
        <w:rPr>
          <w:rFonts w:cs="CG Times"/>
          <w:i/>
          <w:iCs/>
          <w:lang w:val="en-AU"/>
        </w:rPr>
        <w:tab/>
        <w:t>British</w:t>
      </w:r>
      <w:r>
        <w:rPr>
          <w:rFonts w:cs="CG Times"/>
          <w:i/>
          <w:iCs/>
          <w:lang w:val="en-AU"/>
        </w:rPr>
        <w:tab/>
        <w:t>Chinese</w:t>
      </w:r>
      <w:r>
        <w:rPr>
          <w:rFonts w:cs="CG Times"/>
          <w:i/>
          <w:iCs/>
          <w:lang w:val="en-AU"/>
        </w:rPr>
        <w:tab/>
        <w:t>European</w:t>
      </w:r>
      <w:r>
        <w:rPr>
          <w:rFonts w:cs="CG Times"/>
          <w:i/>
          <w:iCs/>
          <w:lang w:val="en-AU"/>
        </w:rPr>
        <w:tab/>
        <w:t>Parisian</w:t>
      </w:r>
      <w:r>
        <w:rPr>
          <w:rFonts w:cs="CG Times"/>
          <w:i/>
          <w:iCs/>
          <w:lang w:val="en-AU"/>
        </w:rPr>
        <w:tab/>
        <w:t>Iraqi</w:t>
      </w:r>
    </w:p>
    <w:p w14:paraId="0E49D663"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i/>
          <w:iCs/>
          <w:lang w:val="en-AU"/>
        </w:rPr>
        <w:t>blue</w:t>
      </w:r>
      <w:r>
        <w:rPr>
          <w:rFonts w:cs="CG Times"/>
          <w:i/>
          <w:iCs/>
          <w:lang w:val="en-AU"/>
        </w:rPr>
        <w:tab/>
        <w:t>brown</w:t>
      </w:r>
      <w:r>
        <w:rPr>
          <w:rFonts w:cs="CG Times"/>
          <w:i/>
          <w:iCs/>
          <w:lang w:val="en-AU"/>
        </w:rPr>
        <w:tab/>
        <w:t>green</w:t>
      </w:r>
      <w:r>
        <w:rPr>
          <w:rFonts w:cs="CG Times"/>
          <w:i/>
          <w:iCs/>
          <w:lang w:val="en-AU"/>
        </w:rPr>
        <w:tab/>
        <w:t>purple</w:t>
      </w:r>
      <w:r>
        <w:rPr>
          <w:rFonts w:cs="CG Times"/>
          <w:i/>
          <w:iCs/>
          <w:lang w:val="en-AU"/>
        </w:rPr>
        <w:tab/>
        <w:t>red</w:t>
      </w:r>
      <w:r>
        <w:rPr>
          <w:rFonts w:cs="CG Times"/>
          <w:i/>
          <w:iCs/>
          <w:lang w:val="en-AU"/>
        </w:rPr>
        <w:tab/>
        <w:t>yellow</w:t>
      </w:r>
    </w:p>
    <w:p w14:paraId="41B24F88"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vii</w:t>
      </w:r>
      <w:r>
        <w:rPr>
          <w:rFonts w:cs="CG Times"/>
          <w:lang w:val="en-AU"/>
        </w:rPr>
        <w:tab/>
      </w:r>
      <w:r>
        <w:rPr>
          <w:rFonts w:cs="CG Times"/>
          <w:lang w:val="en-AU"/>
        </w:rPr>
        <w:tab/>
      </w:r>
      <w:r>
        <w:rPr>
          <w:rFonts w:cs="CG Times"/>
          <w:i/>
          <w:iCs/>
          <w:lang w:val="en-AU"/>
        </w:rPr>
        <w:t>big</w:t>
      </w:r>
      <w:r>
        <w:rPr>
          <w:rFonts w:cs="CG Times"/>
          <w:i/>
          <w:iCs/>
          <w:lang w:val="en-AU"/>
        </w:rPr>
        <w:tab/>
        <w:t>content</w:t>
      </w:r>
      <w:r>
        <w:rPr>
          <w:rFonts w:cs="CG Times"/>
          <w:i/>
          <w:iCs/>
          <w:lang w:val="en-AU"/>
        </w:rPr>
        <w:tab/>
        <w:t>drunk</w:t>
      </w:r>
      <w:r>
        <w:rPr>
          <w:rFonts w:cs="CG Times"/>
          <w:i/>
          <w:iCs/>
          <w:lang w:val="en-AU"/>
        </w:rPr>
        <w:tab/>
        <w:t>fake</w:t>
      </w:r>
      <w:r>
        <w:rPr>
          <w:rFonts w:cs="CG Times"/>
          <w:i/>
          <w:iCs/>
          <w:lang w:val="en-AU"/>
        </w:rPr>
        <w:tab/>
        <w:t>fat</w:t>
      </w:r>
      <w:r>
        <w:rPr>
          <w:rFonts w:cs="CG Times"/>
          <w:i/>
          <w:iCs/>
          <w:lang w:val="en-AU"/>
        </w:rPr>
        <w:tab/>
        <w:t>female</w:t>
      </w:r>
      <w:r>
        <w:rPr>
          <w:rFonts w:cs="CG Times"/>
          <w:i/>
          <w:iCs/>
          <w:lang w:val="en-AU"/>
        </w:rPr>
        <w:tab/>
      </w:r>
    </w:p>
    <w:p w14:paraId="70A1FDC1"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foreign</w:t>
      </w:r>
      <w:r>
        <w:rPr>
          <w:rFonts w:cs="CG Times"/>
          <w:i/>
          <w:iCs/>
          <w:lang w:val="en-AU"/>
        </w:rPr>
        <w:tab/>
        <w:t>good</w:t>
      </w:r>
      <w:r>
        <w:rPr>
          <w:rFonts w:cs="CG Times"/>
          <w:i/>
          <w:iCs/>
          <w:lang w:val="en-AU"/>
        </w:rPr>
        <w:tab/>
        <w:t>key</w:t>
      </w:r>
      <w:r>
        <w:rPr>
          <w:rFonts w:cs="CG Times"/>
          <w:i/>
          <w:iCs/>
          <w:lang w:val="en-AU"/>
        </w:rPr>
        <w:tab/>
        <w:t>little</w:t>
      </w:r>
      <w:r>
        <w:rPr>
          <w:rFonts w:cs="CG Times"/>
          <w:i/>
          <w:iCs/>
          <w:lang w:val="en-AU"/>
        </w:rPr>
        <w:tab/>
        <w:t>long</w:t>
      </w:r>
      <w:r>
        <w:rPr>
          <w:rFonts w:cs="CG Times"/>
          <w:i/>
          <w:iCs/>
          <w:lang w:val="en-AU"/>
        </w:rPr>
        <w:tab/>
        <w:t>macho</w:t>
      </w:r>
    </w:p>
    <w:p w14:paraId="1190BDCB"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male</w:t>
      </w:r>
      <w:r>
        <w:rPr>
          <w:rFonts w:cs="CG Times"/>
          <w:i/>
          <w:iCs/>
          <w:lang w:val="en-AU"/>
        </w:rPr>
        <w:tab/>
        <w:t>modern</w:t>
      </w:r>
      <w:r>
        <w:rPr>
          <w:rFonts w:cs="CG Times"/>
          <w:i/>
          <w:iCs/>
          <w:lang w:val="en-AU"/>
        </w:rPr>
        <w:tab/>
        <w:t>nuclear</w:t>
      </w:r>
      <w:r>
        <w:rPr>
          <w:rFonts w:cs="CG Times"/>
          <w:i/>
          <w:iCs/>
          <w:lang w:val="en-AU"/>
        </w:rPr>
        <w:tab/>
        <w:t>old</w:t>
      </w:r>
      <w:r>
        <w:rPr>
          <w:rFonts w:cs="CG Times"/>
          <w:i/>
          <w:iCs/>
          <w:lang w:val="en-AU"/>
        </w:rPr>
        <w:tab/>
        <w:t>prime</w:t>
      </w:r>
      <w:r>
        <w:rPr>
          <w:rFonts w:cs="CG Times"/>
          <w:i/>
          <w:iCs/>
          <w:lang w:val="en-AU"/>
        </w:rPr>
        <w:tab/>
        <w:t>sick</w:t>
      </w:r>
    </w:p>
    <w:p w14:paraId="78CDBEC7" w14:textId="77777777"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small</w:t>
      </w:r>
      <w:r>
        <w:rPr>
          <w:rFonts w:cs="CG Times"/>
          <w:i/>
          <w:iCs/>
          <w:lang w:val="en-AU"/>
        </w:rPr>
        <w:tab/>
        <w:t>sorry</w:t>
      </w:r>
      <w:r>
        <w:rPr>
          <w:rFonts w:cs="CG Times"/>
          <w:i/>
          <w:iCs/>
          <w:lang w:val="en-AU"/>
        </w:rPr>
        <w:tab/>
        <w:t>tall</w:t>
      </w:r>
      <w:r>
        <w:rPr>
          <w:rFonts w:cs="CG Times"/>
          <w:i/>
          <w:iCs/>
          <w:lang w:val="en-AU"/>
        </w:rPr>
        <w:tab/>
        <w:t>urban</w:t>
      </w:r>
      <w:r>
        <w:rPr>
          <w:rFonts w:cs="CG Times"/>
          <w:i/>
          <w:iCs/>
          <w:lang w:val="en-AU"/>
        </w:rPr>
        <w:tab/>
        <w:t>woollen</w:t>
      </w:r>
      <w:r>
        <w:rPr>
          <w:rFonts w:cs="CG Times"/>
          <w:i/>
          <w:iCs/>
          <w:lang w:val="en-AU"/>
        </w:rPr>
        <w:tab/>
        <w:t>young</w:t>
      </w:r>
    </w:p>
    <w:p w14:paraId="081CD4AD"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21209B">
        <w:rPr>
          <w:rFonts w:cs="CG Times"/>
          <w:lang w:val="en-AU"/>
        </w:rPr>
        <w:t>10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bodily</w:t>
      </w:r>
      <w:r>
        <w:rPr>
          <w:rFonts w:cs="CG Times"/>
          <w:i/>
          <w:iCs/>
          <w:lang w:val="en-AU"/>
        </w:rPr>
        <w:tab/>
        <w:t>namely</w:t>
      </w:r>
      <w:r>
        <w:rPr>
          <w:rFonts w:cs="CG Times"/>
          <w:i/>
          <w:iCs/>
          <w:lang w:val="en-AU"/>
        </w:rPr>
        <w:tab/>
        <w:t>partly</w:t>
      </w:r>
      <w:r>
        <w:rPr>
          <w:rFonts w:cs="CG Times"/>
          <w:i/>
          <w:iCs/>
          <w:lang w:val="en-AU"/>
        </w:rPr>
        <w:tab/>
        <w:t>purposely</w:t>
      </w:r>
      <w:r>
        <w:rPr>
          <w:rFonts w:cs="CG Times"/>
          <w:i/>
          <w:iCs/>
          <w:lang w:val="en-AU"/>
        </w:rPr>
        <w:tab/>
      </w:r>
      <w:r>
        <w:rPr>
          <w:rFonts w:cs="CG Times"/>
          <w:i/>
          <w:iCs/>
          <w:lang w:val="en-AU"/>
        </w:rPr>
        <w:tab/>
        <w:t>matter-of-factly</w:t>
      </w:r>
    </w:p>
    <w:p w14:paraId="5517B867" w14:textId="77777777"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accordingly</w:t>
      </w:r>
      <w:r>
        <w:rPr>
          <w:rFonts w:cs="CG Times"/>
          <w:i/>
          <w:iCs/>
          <w:lang w:val="en-AU"/>
        </w:rPr>
        <w:tab/>
        <w:t>exceedingly</w:t>
      </w:r>
      <w:r>
        <w:rPr>
          <w:rFonts w:cs="CG Times"/>
          <w:i/>
          <w:iCs/>
          <w:lang w:val="en-AU"/>
        </w:rPr>
        <w:tab/>
        <w:t>jokingly</w:t>
      </w:r>
      <w:r>
        <w:rPr>
          <w:rFonts w:cs="CG Times"/>
          <w:i/>
          <w:iCs/>
          <w:lang w:val="en-AU"/>
        </w:rPr>
        <w:tab/>
        <w:t>longingly</w:t>
      </w:r>
    </w:p>
    <w:p w14:paraId="0A0A332B"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21209B">
        <w:rPr>
          <w:rFonts w:cs="CG Times"/>
          <w:lang w:val="en-AU"/>
        </w:rPr>
        <w:t>11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afresh</w:t>
      </w:r>
      <w:r>
        <w:rPr>
          <w:rFonts w:cs="CG Times"/>
          <w:i/>
          <w:iCs/>
          <w:lang w:val="en-AU"/>
        </w:rPr>
        <w:tab/>
        <w:t>again</w:t>
      </w:r>
      <w:r>
        <w:rPr>
          <w:rFonts w:cs="CG Times"/>
          <w:i/>
          <w:iCs/>
          <w:lang w:val="en-AU"/>
        </w:rPr>
        <w:tab/>
        <w:t>aloud</w:t>
      </w:r>
      <w:r>
        <w:rPr>
          <w:rFonts w:cs="CG Times"/>
          <w:i/>
          <w:iCs/>
          <w:lang w:val="en-AU"/>
        </w:rPr>
        <w:tab/>
        <w:t>anew</w:t>
      </w:r>
      <w:r>
        <w:rPr>
          <w:rFonts w:cs="CG Times"/>
          <w:i/>
          <w:iCs/>
          <w:lang w:val="en-AU"/>
        </w:rPr>
        <w:tab/>
        <w:t>apace</w:t>
      </w:r>
      <w:r>
        <w:rPr>
          <w:rFonts w:cs="CG Times"/>
          <w:i/>
          <w:iCs/>
          <w:lang w:val="en-AU"/>
        </w:rPr>
        <w:tab/>
        <w:t>astray</w:t>
      </w:r>
    </w:p>
    <w:p w14:paraId="4459B3BD"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almost</w:t>
      </w:r>
      <w:r>
        <w:rPr>
          <w:rFonts w:cs="CG Times"/>
          <w:i/>
          <w:iCs/>
          <w:lang w:val="en-AU"/>
        </w:rPr>
        <w:tab/>
        <w:t>already</w:t>
      </w:r>
      <w:r>
        <w:rPr>
          <w:rFonts w:cs="CG Times"/>
          <w:i/>
          <w:iCs/>
          <w:lang w:val="en-AU"/>
        </w:rPr>
        <w:tab/>
        <w:t>also</w:t>
      </w:r>
      <w:r>
        <w:rPr>
          <w:rFonts w:cs="CG Times"/>
          <w:i/>
          <w:iCs/>
          <w:lang w:val="en-AU"/>
        </w:rPr>
        <w:tab/>
        <w:t>altogether</w:t>
      </w:r>
      <w:r>
        <w:rPr>
          <w:rFonts w:cs="CG Times"/>
          <w:i/>
          <w:iCs/>
          <w:lang w:val="en-AU"/>
        </w:rPr>
        <w:tab/>
        <w:t>always</w:t>
      </w:r>
      <w:r>
        <w:rPr>
          <w:rFonts w:cs="CG Times"/>
          <w:i/>
          <w:iCs/>
          <w:lang w:val="en-AU"/>
        </w:rPr>
        <w:tab/>
        <w:t>anyhow</w:t>
      </w:r>
    </w:p>
    <w:p w14:paraId="40513F90"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anyway</w:t>
      </w:r>
      <w:r>
        <w:rPr>
          <w:rFonts w:cs="CG Times"/>
          <w:i/>
          <w:iCs/>
          <w:lang w:val="en-AU"/>
        </w:rPr>
        <w:tab/>
        <w:t>somehow</w:t>
      </w:r>
      <w:r>
        <w:rPr>
          <w:rFonts w:cs="CG Times"/>
          <w:i/>
          <w:iCs/>
          <w:lang w:val="en-AU"/>
        </w:rPr>
        <w:tab/>
        <w:t>sometimes</w:t>
      </w:r>
      <w:r>
        <w:rPr>
          <w:rFonts w:cs="CG Times"/>
          <w:i/>
          <w:iCs/>
          <w:lang w:val="en-AU"/>
        </w:rPr>
        <w:tab/>
        <w:t>somewhat</w:t>
      </w:r>
    </w:p>
    <w:p w14:paraId="0800525B"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edgeways</w:t>
      </w:r>
      <w:r>
        <w:rPr>
          <w:rFonts w:cs="CG Times"/>
          <w:i/>
          <w:iCs/>
          <w:lang w:val="en-AU"/>
        </w:rPr>
        <w:tab/>
        <w:t>lengthways</w:t>
      </w:r>
      <w:r>
        <w:rPr>
          <w:rFonts w:cs="CG Times"/>
          <w:i/>
          <w:iCs/>
          <w:lang w:val="en-AU"/>
        </w:rPr>
        <w:tab/>
        <w:t>sideways</w:t>
      </w:r>
      <w:r>
        <w:rPr>
          <w:rFonts w:cs="CG Times"/>
          <w:i/>
          <w:iCs/>
          <w:lang w:val="en-AU"/>
        </w:rPr>
        <w:tab/>
        <w:t>clockwise</w:t>
      </w:r>
      <w:r>
        <w:rPr>
          <w:rFonts w:cs="CG Times"/>
          <w:i/>
          <w:iCs/>
          <w:lang w:val="en-AU"/>
        </w:rPr>
        <w:tab/>
        <w:t>crabwise</w:t>
      </w:r>
      <w:r>
        <w:rPr>
          <w:rFonts w:cs="CG Times"/>
          <w:i/>
          <w:iCs/>
          <w:lang w:val="en-AU"/>
        </w:rPr>
        <w:tab/>
        <w:t>crosswise</w:t>
      </w:r>
      <w:r>
        <w:rPr>
          <w:rFonts w:cs="CG Times"/>
          <w:i/>
          <w:iCs/>
          <w:lang w:val="en-AU"/>
        </w:rPr>
        <w:tab/>
      </w:r>
    </w:p>
    <w:p w14:paraId="0F6414C6"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likewise</w:t>
      </w:r>
      <w:r>
        <w:rPr>
          <w:rFonts w:cs="CG Times"/>
          <w:i/>
          <w:iCs/>
          <w:lang w:val="en-AU"/>
        </w:rPr>
        <w:tab/>
        <w:t>otherwise</w:t>
      </w:r>
      <w:r>
        <w:rPr>
          <w:rFonts w:cs="CG Times"/>
          <w:i/>
          <w:iCs/>
          <w:lang w:val="en-AU"/>
        </w:rPr>
        <w:tab/>
        <w:t>moneywise</w:t>
      </w:r>
      <w:r>
        <w:rPr>
          <w:rFonts w:cs="CG Times"/>
          <w:i/>
          <w:iCs/>
          <w:lang w:val="en-AU"/>
        </w:rPr>
        <w:tab/>
      </w:r>
      <w:proofErr w:type="spellStart"/>
      <w:r>
        <w:rPr>
          <w:rFonts w:cs="CG Times"/>
          <w:i/>
          <w:iCs/>
          <w:lang w:val="en-AU"/>
        </w:rPr>
        <w:t>healthwise</w:t>
      </w:r>
      <w:proofErr w:type="spellEnd"/>
      <w:r>
        <w:rPr>
          <w:rFonts w:cs="CG Times"/>
          <w:i/>
          <w:iCs/>
          <w:lang w:val="en-AU"/>
        </w:rPr>
        <w:tab/>
      </w:r>
      <w:proofErr w:type="spellStart"/>
      <w:r>
        <w:rPr>
          <w:rFonts w:cs="CG Times"/>
          <w:i/>
          <w:iCs/>
          <w:lang w:val="en-AU"/>
        </w:rPr>
        <w:t>plotwise</w:t>
      </w:r>
      <w:proofErr w:type="spellEnd"/>
      <w:r>
        <w:rPr>
          <w:rFonts w:cs="CG Times"/>
          <w:i/>
          <w:iCs/>
          <w:lang w:val="en-AU"/>
        </w:rPr>
        <w:tab/>
        <w:t>weatherwise</w:t>
      </w:r>
    </w:p>
    <w:p w14:paraId="0D7DADC0"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forthwith</w:t>
      </w:r>
      <w:r>
        <w:rPr>
          <w:rFonts w:cs="CG Times"/>
          <w:i/>
          <w:iCs/>
          <w:lang w:val="en-AU"/>
        </w:rPr>
        <w:tab/>
        <w:t>furthermore</w:t>
      </w:r>
      <w:r>
        <w:rPr>
          <w:rFonts w:cs="CG Times"/>
          <w:i/>
          <w:iCs/>
          <w:lang w:val="en-AU"/>
        </w:rPr>
        <w:tab/>
        <w:t>indeed</w:t>
      </w:r>
      <w:r>
        <w:rPr>
          <w:rFonts w:cs="CG Times"/>
          <w:i/>
          <w:iCs/>
          <w:lang w:val="en-AU"/>
        </w:rPr>
        <w:tab/>
        <w:t>maybe</w:t>
      </w:r>
      <w:r>
        <w:rPr>
          <w:rFonts w:cs="CG Times"/>
          <w:i/>
          <w:iCs/>
          <w:lang w:val="en-AU"/>
        </w:rPr>
        <w:tab/>
        <w:t>meantime</w:t>
      </w:r>
      <w:r>
        <w:rPr>
          <w:rFonts w:cs="CG Times"/>
          <w:i/>
          <w:iCs/>
          <w:lang w:val="en-AU"/>
        </w:rPr>
        <w:tab/>
        <w:t>meanwhile</w:t>
      </w:r>
    </w:p>
    <w:p w14:paraId="297F4C9C"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moreover</w:t>
      </w:r>
      <w:r>
        <w:rPr>
          <w:rFonts w:cs="CG Times"/>
          <w:lang w:val="en-AU"/>
        </w:rPr>
        <w:tab/>
      </w:r>
      <w:r>
        <w:rPr>
          <w:rFonts w:cs="CG Times"/>
          <w:i/>
          <w:iCs/>
          <w:lang w:val="en-AU"/>
        </w:rPr>
        <w:t>nevertheless</w:t>
      </w:r>
      <w:r>
        <w:rPr>
          <w:rFonts w:cs="CG Times"/>
          <w:i/>
          <w:iCs/>
          <w:lang w:val="en-AU"/>
        </w:rPr>
        <w:tab/>
        <w:t>nonetheless</w:t>
      </w:r>
      <w:r>
        <w:rPr>
          <w:rFonts w:cs="CG Times"/>
          <w:i/>
          <w:iCs/>
          <w:lang w:val="en-AU"/>
        </w:rPr>
        <w:tab/>
        <w:t>nowadays</w:t>
      </w:r>
      <w:r>
        <w:rPr>
          <w:rFonts w:cs="CG Times"/>
          <w:i/>
          <w:iCs/>
          <w:lang w:val="en-AU"/>
        </w:rPr>
        <w:tab/>
        <w:t>oftentimes</w:t>
      </w:r>
      <w:r>
        <w:rPr>
          <w:rFonts w:cs="CG Times"/>
          <w:lang w:val="en-AU"/>
        </w:rPr>
        <w:tab/>
      </w:r>
      <w:r>
        <w:rPr>
          <w:rFonts w:cs="CG Times"/>
          <w:i/>
          <w:iCs/>
          <w:lang w:val="en-AU"/>
        </w:rPr>
        <w:t>doubtless</w:t>
      </w:r>
    </w:p>
    <w:p w14:paraId="13AAB672" w14:textId="77777777"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never</w:t>
      </w:r>
      <w:r>
        <w:rPr>
          <w:rFonts w:cs="CG Times"/>
          <w:i/>
          <w:iCs/>
          <w:lang w:val="en-AU"/>
        </w:rPr>
        <w:tab/>
        <w:t>neither</w:t>
      </w:r>
      <w:r>
        <w:rPr>
          <w:rFonts w:cs="CG Times"/>
          <w:i/>
          <w:iCs/>
          <w:lang w:val="en-AU"/>
        </w:rPr>
        <w:tab/>
        <w:t>nor</w:t>
      </w:r>
      <w:r>
        <w:rPr>
          <w:rFonts w:cs="CG Times"/>
          <w:i/>
          <w:iCs/>
          <w:lang w:val="en-AU"/>
        </w:rPr>
        <w:tab/>
        <w:t>once</w:t>
      </w:r>
      <w:r>
        <w:rPr>
          <w:rFonts w:cs="CG Times"/>
          <w:i/>
          <w:iCs/>
          <w:lang w:val="en-AU"/>
        </w:rPr>
        <w:tab/>
        <w:t>thrice</w:t>
      </w:r>
      <w:r>
        <w:rPr>
          <w:rFonts w:cs="CG Times"/>
          <w:i/>
          <w:iCs/>
          <w:lang w:val="en-AU"/>
        </w:rPr>
        <w:tab/>
        <w:t>twice</w:t>
      </w:r>
    </w:p>
    <w:p w14:paraId="1725E89E"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1209B">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adverb</w:t>
      </w:r>
    </w:p>
    <w:p w14:paraId="2459A787"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She's a </w:t>
      </w:r>
      <w:r>
        <w:rPr>
          <w:rFonts w:cs="CG Times"/>
          <w:i/>
          <w:iCs/>
          <w:u w:val="single"/>
          <w:lang w:val="en-AU"/>
        </w:rPr>
        <w:t>hard</w:t>
      </w:r>
      <w:r>
        <w:rPr>
          <w:rFonts w:cs="CG Times"/>
          <w:i/>
          <w:iCs/>
          <w:lang w:val="en-AU"/>
        </w:rPr>
        <w:t xml:space="preserve"> worker.</w:t>
      </w:r>
      <w:r>
        <w:rPr>
          <w:rFonts w:cs="CG Times"/>
          <w:lang w:val="en-AU"/>
        </w:rPr>
        <w:tab/>
        <w:t>b.</w:t>
      </w:r>
      <w:r>
        <w:rPr>
          <w:rFonts w:cs="CG Times"/>
          <w:lang w:val="en-AU"/>
        </w:rPr>
        <w:tab/>
      </w:r>
      <w:r>
        <w:rPr>
          <w:rFonts w:cs="CG Times"/>
          <w:i/>
          <w:iCs/>
          <w:lang w:val="en-AU"/>
        </w:rPr>
        <w:t xml:space="preserve">She works </w:t>
      </w:r>
      <w:r>
        <w:rPr>
          <w:rFonts w:cs="CG Times"/>
          <w:i/>
          <w:iCs/>
          <w:u w:val="single"/>
          <w:lang w:val="en-AU"/>
        </w:rPr>
        <w:t>hard</w:t>
      </w:r>
      <w:r>
        <w:rPr>
          <w:rFonts w:cs="CG Times"/>
          <w:i/>
          <w:iCs/>
          <w:lang w:val="en-AU"/>
        </w:rPr>
        <w:t>.</w:t>
      </w:r>
    </w:p>
    <w:p w14:paraId="1E7CAD61"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It's a </w:t>
      </w:r>
      <w:r>
        <w:rPr>
          <w:rFonts w:cs="CG Times"/>
          <w:i/>
          <w:iCs/>
          <w:u w:val="single"/>
          <w:lang w:val="en-AU"/>
        </w:rPr>
        <w:t>real</w:t>
      </w:r>
      <w:r>
        <w:rPr>
          <w:rFonts w:cs="CG Times"/>
          <w:i/>
          <w:iCs/>
          <w:lang w:val="en-AU"/>
        </w:rPr>
        <w:t xml:space="preserve"> gem.</w:t>
      </w:r>
      <w:r>
        <w:rPr>
          <w:rFonts w:cs="CG Times"/>
          <w:lang w:val="en-AU"/>
        </w:rPr>
        <w:tab/>
        <w:t>b.</w:t>
      </w:r>
      <w:r>
        <w:rPr>
          <w:rFonts w:cs="CG Times"/>
          <w:lang w:val="en-AU"/>
        </w:rPr>
        <w:tab/>
      </w:r>
      <w:r>
        <w:rPr>
          <w:rFonts w:cs="CG Times"/>
          <w:i/>
          <w:iCs/>
          <w:lang w:val="en-AU"/>
        </w:rPr>
        <w:t xml:space="preserve">That's </w:t>
      </w:r>
      <w:r>
        <w:rPr>
          <w:rFonts w:cs="CG Times"/>
          <w:i/>
          <w:iCs/>
          <w:u w:val="single"/>
          <w:lang w:val="en-AU"/>
        </w:rPr>
        <w:t>real</w:t>
      </w:r>
      <w:r>
        <w:rPr>
          <w:rFonts w:cs="CG Times"/>
          <w:i/>
          <w:iCs/>
          <w:lang w:val="en-AU"/>
        </w:rPr>
        <w:t xml:space="preserve"> nice of you.</w:t>
      </w:r>
    </w:p>
    <w:p w14:paraId="301412B8"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They make </w:t>
      </w:r>
      <w:r>
        <w:rPr>
          <w:rFonts w:cs="CG Times"/>
          <w:i/>
          <w:iCs/>
          <w:u w:val="single"/>
          <w:lang w:val="en-AU"/>
        </w:rPr>
        <w:t>regular</w:t>
      </w:r>
      <w:r>
        <w:rPr>
          <w:rFonts w:cs="CG Times"/>
          <w:i/>
          <w:iCs/>
          <w:lang w:val="en-AU"/>
        </w:rPr>
        <w:t xml:space="preserve"> payments.</w:t>
      </w:r>
      <w:r>
        <w:rPr>
          <w:rFonts w:cs="CG Times"/>
          <w:lang w:val="en-AU"/>
        </w:rPr>
        <w:tab/>
        <w:t xml:space="preserve">b. </w:t>
      </w:r>
      <w:r>
        <w:rPr>
          <w:rFonts w:cs="CG Times"/>
          <w:vertAlign w:val="superscript"/>
          <w:lang w:val="en-AU"/>
        </w:rPr>
        <w:t>!</w:t>
      </w:r>
      <w:r>
        <w:rPr>
          <w:rFonts w:cs="CG Times"/>
          <w:i/>
          <w:iCs/>
          <w:lang w:val="en-AU"/>
        </w:rPr>
        <w:t xml:space="preserve">They pay the rent </w:t>
      </w:r>
      <w:r>
        <w:rPr>
          <w:rFonts w:cs="CG Times"/>
          <w:i/>
          <w:iCs/>
          <w:u w:val="single"/>
          <w:lang w:val="en-AU"/>
        </w:rPr>
        <w:t>regular</w:t>
      </w:r>
      <w:r>
        <w:rPr>
          <w:rFonts w:cs="CG Times"/>
          <w:i/>
          <w:iCs/>
          <w:lang w:val="en-AU"/>
        </w:rPr>
        <w:t>.</w:t>
      </w:r>
    </w:p>
    <w:p w14:paraId="0D1EE454" w14:textId="77777777" w:rsidR="0078132A" w:rsidRDefault="0078132A">
      <w:pPr>
        <w:tabs>
          <w:tab w:val="left" w:pos="-792"/>
          <w:tab w:val="left" w:pos="-360"/>
          <w:tab w:val="left" w:pos="0"/>
          <w:tab w:val="left" w:pos="532"/>
          <w:tab w:val="right" w:pos="676"/>
          <w:tab w:val="left" w:pos="835"/>
          <w:tab w:val="left" w:pos="1238"/>
          <w:tab w:val="left" w:pos="2270"/>
          <w:tab w:val="left" w:pos="3392"/>
          <w:tab w:val="left" w:pos="4764"/>
          <w:tab w:val="left" w:pos="6010"/>
          <w:tab w:val="left" w:pos="7383"/>
          <w:tab w:val="left" w:pos="8505"/>
          <w:tab w:val="left" w:pos="9014"/>
        </w:tabs>
        <w:spacing w:line="480" w:lineRule="auto"/>
        <w:ind w:left="1238" w:hanging="1238"/>
        <w:jc w:val="both"/>
        <w:rPr>
          <w:rFonts w:cs="CG Times"/>
          <w:i/>
          <w:iCs/>
          <w:lang w:val="en-AU"/>
        </w:rPr>
      </w:pPr>
      <w:r>
        <w:rPr>
          <w:rFonts w:cs="CG Times"/>
          <w:lang w:val="en-AU"/>
        </w:rPr>
        <w:t>[</w:t>
      </w:r>
      <w:r w:rsidR="0021209B">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about</w:t>
      </w:r>
      <w:r>
        <w:rPr>
          <w:rFonts w:cs="CG Times"/>
          <w:i/>
          <w:iCs/>
          <w:lang w:val="en-AU"/>
        </w:rPr>
        <w:tab/>
        <w:t>dead</w:t>
      </w:r>
      <w:r>
        <w:rPr>
          <w:rFonts w:cs="CG Times"/>
          <w:i/>
          <w:iCs/>
          <w:lang w:val="en-AU"/>
        </w:rPr>
        <w:tab/>
        <w:t>even</w:t>
      </w:r>
      <w:r>
        <w:rPr>
          <w:rFonts w:cs="CG Times"/>
          <w:i/>
          <w:iCs/>
          <w:lang w:val="en-AU"/>
        </w:rPr>
        <w:tab/>
        <w:t>far</w:t>
      </w:r>
      <w:r>
        <w:rPr>
          <w:rFonts w:cs="CG Times"/>
          <w:i/>
          <w:iCs/>
          <w:lang w:val="en-AU"/>
        </w:rPr>
        <w:tab/>
        <w:t>ill</w:t>
      </w:r>
      <w:r>
        <w:rPr>
          <w:rFonts w:cs="CG Times"/>
          <w:i/>
          <w:iCs/>
          <w:lang w:val="en-AU"/>
        </w:rPr>
        <w:tab/>
        <w:t>jolly</w:t>
      </w:r>
      <w:r>
        <w:rPr>
          <w:rFonts w:cs="CG Times"/>
          <w:i/>
          <w:iCs/>
          <w:lang w:val="en-AU"/>
        </w:rPr>
        <w:tab/>
        <w:t>just</w:t>
      </w:r>
      <w:r>
        <w:rPr>
          <w:rFonts w:cs="CG Times"/>
          <w:i/>
          <w:iCs/>
          <w:lang w:val="en-AU"/>
        </w:rPr>
        <w:tab/>
      </w:r>
    </w:p>
    <w:p w14:paraId="752A28EE" w14:textId="77777777" w:rsidR="00357D72" w:rsidRDefault="0078132A">
      <w:pPr>
        <w:tabs>
          <w:tab w:val="left" w:pos="-792"/>
          <w:tab w:val="left" w:pos="-360"/>
          <w:tab w:val="left" w:pos="0"/>
          <w:tab w:val="left" w:pos="532"/>
          <w:tab w:val="right" w:pos="676"/>
          <w:tab w:val="left" w:pos="835"/>
          <w:tab w:val="left" w:pos="1238"/>
          <w:tab w:val="left" w:pos="2270"/>
          <w:tab w:val="left" w:pos="3392"/>
          <w:tab w:val="left" w:pos="4764"/>
          <w:tab w:val="left" w:pos="6010"/>
          <w:tab w:val="left" w:pos="7383"/>
          <w:tab w:val="left" w:pos="8505"/>
          <w:tab w:val="left" w:pos="9014"/>
        </w:tabs>
        <w:spacing w:line="480" w:lineRule="auto"/>
        <w:ind w:left="1238"/>
        <w:jc w:val="both"/>
        <w:rPr>
          <w:rFonts w:cs="CG Times"/>
          <w:lang w:val="en-AU"/>
        </w:rPr>
      </w:pPr>
      <w:r>
        <w:rPr>
          <w:rFonts w:cs="CG Times"/>
          <w:i/>
          <w:iCs/>
          <w:lang w:val="en-AU"/>
        </w:rPr>
        <w:t>only</w:t>
      </w:r>
      <w:r>
        <w:rPr>
          <w:rFonts w:cs="CG Times"/>
          <w:i/>
          <w:iCs/>
          <w:lang w:val="en-AU"/>
        </w:rPr>
        <w:tab/>
        <w:t>pretty</w:t>
      </w:r>
      <w:r>
        <w:rPr>
          <w:rFonts w:cs="CG Times"/>
          <w:i/>
          <w:iCs/>
          <w:lang w:val="en-AU"/>
        </w:rPr>
        <w:tab/>
        <w:t>sometime</w:t>
      </w:r>
      <w:r>
        <w:rPr>
          <w:rFonts w:cs="CG Times"/>
          <w:i/>
          <w:iCs/>
          <w:lang w:val="en-AU"/>
        </w:rPr>
        <w:tab/>
        <w:t>still</w:t>
      </w:r>
      <w:r>
        <w:rPr>
          <w:rFonts w:cs="CG Times"/>
          <w:i/>
          <w:iCs/>
          <w:lang w:val="en-AU"/>
        </w:rPr>
        <w:tab/>
        <w:t>straight</w:t>
      </w:r>
      <w:r>
        <w:rPr>
          <w:rFonts w:cs="CG Times"/>
          <w:i/>
          <w:iCs/>
          <w:lang w:val="en-AU"/>
        </w:rPr>
        <w:tab/>
        <w:t>very</w:t>
      </w:r>
      <w:r>
        <w:rPr>
          <w:rFonts w:cs="CG Times"/>
          <w:i/>
          <w:iCs/>
          <w:lang w:val="en-AU"/>
        </w:rPr>
        <w:tab/>
        <w:t>well</w:t>
      </w:r>
    </w:p>
    <w:p w14:paraId="6D711810" w14:textId="77777777" w:rsidR="00357D72" w:rsidRDefault="0078132A">
      <w:pPr>
        <w:tabs>
          <w:tab w:val="left" w:pos="-792"/>
          <w:tab w:val="left" w:pos="-360"/>
          <w:tab w:val="left" w:pos="0"/>
          <w:tab w:val="left" w:pos="532"/>
          <w:tab w:val="right" w:pos="676"/>
          <w:tab w:val="left" w:pos="835"/>
          <w:tab w:val="left" w:pos="1238"/>
          <w:tab w:val="left" w:pos="2270"/>
          <w:tab w:val="left" w:pos="3392"/>
          <w:tab w:val="left" w:pos="4764"/>
          <w:tab w:val="left" w:pos="6010"/>
          <w:tab w:val="left" w:pos="7383"/>
          <w:tab w:val="left" w:pos="8505"/>
          <w:tab w:val="left" w:pos="9014"/>
        </w:tabs>
        <w:spacing w:line="480" w:lineRule="auto"/>
        <w:ind w:left="1238" w:hanging="1238"/>
        <w:jc w:val="both"/>
        <w:rPr>
          <w:rFonts w:cs="CG Times"/>
          <w:lang w:val="en-AU"/>
        </w:rPr>
      </w:pPr>
      <w:r>
        <w:rPr>
          <w:rFonts w:cs="CG Times"/>
          <w:lang w:val="en-AU"/>
        </w:rPr>
        <w:t>[</w:t>
      </w:r>
      <w:r w:rsidR="0021209B">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About</w:t>
      </w:r>
      <w:r>
        <w:rPr>
          <w:rFonts w:cs="CG Times"/>
          <w:i/>
          <w:iCs/>
          <w:lang w:val="en-AU"/>
        </w:rPr>
        <w:t xml:space="preserve"> five people were present.   You're </w:t>
      </w:r>
      <w:r>
        <w:rPr>
          <w:rFonts w:cs="CG Times"/>
          <w:i/>
          <w:iCs/>
          <w:u w:val="single"/>
          <w:lang w:val="en-AU"/>
        </w:rPr>
        <w:t>dead</w:t>
      </w:r>
      <w:r>
        <w:rPr>
          <w:rFonts w:cs="CG Times"/>
          <w:i/>
          <w:iCs/>
          <w:lang w:val="en-AU"/>
        </w:rPr>
        <w:t xml:space="preserve"> right.   He won't </w:t>
      </w:r>
      <w:r>
        <w:rPr>
          <w:rFonts w:cs="CG Times"/>
          <w:i/>
          <w:iCs/>
          <w:u w:val="single"/>
          <w:lang w:val="en-AU"/>
        </w:rPr>
        <w:t>even</w:t>
      </w:r>
      <w:r>
        <w:rPr>
          <w:rFonts w:cs="CG Times"/>
          <w:i/>
          <w:iCs/>
          <w:lang w:val="en-AU"/>
        </w:rPr>
        <w:t xml:space="preserve"> talk to me.  This one is </w:t>
      </w:r>
      <w:r>
        <w:rPr>
          <w:rFonts w:cs="CG Times"/>
          <w:i/>
          <w:iCs/>
          <w:u w:val="single"/>
          <w:lang w:val="en-AU"/>
        </w:rPr>
        <w:t>far</w:t>
      </w:r>
      <w:r>
        <w:rPr>
          <w:rFonts w:cs="CG Times"/>
          <w:i/>
          <w:iCs/>
          <w:lang w:val="en-AU"/>
        </w:rPr>
        <w:t xml:space="preserve"> better.   He won't speak </w:t>
      </w:r>
      <w:r>
        <w:rPr>
          <w:rFonts w:cs="CG Times"/>
          <w:i/>
          <w:iCs/>
          <w:u w:val="single"/>
          <w:lang w:val="en-AU"/>
        </w:rPr>
        <w:t>ill</w:t>
      </w:r>
      <w:r>
        <w:rPr>
          <w:rFonts w:cs="CG Times"/>
          <w:i/>
          <w:iCs/>
          <w:lang w:val="en-AU"/>
        </w:rPr>
        <w:t xml:space="preserve"> of her.   We had a </w:t>
      </w:r>
      <w:r>
        <w:rPr>
          <w:rFonts w:cs="CG Times"/>
          <w:i/>
          <w:iCs/>
          <w:u w:val="single"/>
          <w:lang w:val="en-AU"/>
        </w:rPr>
        <w:t>jolly</w:t>
      </w:r>
      <w:r>
        <w:rPr>
          <w:rFonts w:cs="CG Times"/>
          <w:i/>
          <w:iCs/>
          <w:lang w:val="en-AU"/>
        </w:rPr>
        <w:t xml:space="preserve"> good time.   It was </w:t>
      </w:r>
      <w:r>
        <w:rPr>
          <w:rFonts w:cs="CG Times"/>
          <w:i/>
          <w:iCs/>
          <w:u w:val="single"/>
          <w:lang w:val="en-AU"/>
        </w:rPr>
        <w:t>just</w:t>
      </w:r>
      <w:r>
        <w:rPr>
          <w:rFonts w:cs="CG Times"/>
          <w:i/>
          <w:iCs/>
          <w:lang w:val="en-AU"/>
        </w:rPr>
        <w:t xml:space="preserve"> </w:t>
      </w:r>
      <w:r>
        <w:rPr>
          <w:rFonts w:cs="CG Times"/>
          <w:i/>
          <w:iCs/>
          <w:lang w:val="en-AU"/>
        </w:rPr>
        <w:lastRenderedPageBreak/>
        <w:t xml:space="preserve">big enough.   I've </w:t>
      </w:r>
      <w:r>
        <w:rPr>
          <w:rFonts w:cs="CG Times"/>
          <w:i/>
          <w:iCs/>
          <w:u w:val="single"/>
          <w:lang w:val="en-AU"/>
        </w:rPr>
        <w:t>only</w:t>
      </w:r>
      <w:r>
        <w:rPr>
          <w:rFonts w:cs="CG Times"/>
          <w:i/>
          <w:iCs/>
          <w:lang w:val="en-AU"/>
        </w:rPr>
        <w:t xml:space="preserve"> got two dollars.   It's </w:t>
      </w:r>
      <w:r>
        <w:rPr>
          <w:rFonts w:cs="CG Times"/>
          <w:i/>
          <w:iCs/>
          <w:u w:val="single"/>
          <w:lang w:val="en-AU"/>
        </w:rPr>
        <w:t>pretty</w:t>
      </w:r>
      <w:r>
        <w:rPr>
          <w:rFonts w:cs="CG Times"/>
          <w:i/>
          <w:iCs/>
          <w:lang w:val="en-AU"/>
        </w:rPr>
        <w:t xml:space="preserve"> dangerous.   We  must get together </w:t>
      </w:r>
      <w:r>
        <w:rPr>
          <w:rFonts w:cs="CG Times"/>
          <w:i/>
          <w:iCs/>
          <w:u w:val="single"/>
          <w:lang w:val="en-AU"/>
        </w:rPr>
        <w:t>sometime</w:t>
      </w:r>
      <w:r>
        <w:rPr>
          <w:rFonts w:cs="CG Times"/>
          <w:i/>
          <w:iCs/>
          <w:lang w:val="en-AU"/>
        </w:rPr>
        <w:t xml:space="preserve">.   I </w:t>
      </w:r>
      <w:r>
        <w:rPr>
          <w:rFonts w:cs="CG Times"/>
          <w:i/>
          <w:iCs/>
          <w:u w:val="single"/>
          <w:lang w:val="en-AU"/>
        </w:rPr>
        <w:t>still</w:t>
      </w:r>
      <w:r>
        <w:rPr>
          <w:rFonts w:cs="CG Times"/>
          <w:i/>
          <w:iCs/>
          <w:lang w:val="en-AU"/>
        </w:rPr>
        <w:t xml:space="preserve"> love you.   He went </w:t>
      </w:r>
      <w:r>
        <w:rPr>
          <w:rFonts w:cs="CG Times"/>
          <w:i/>
          <w:iCs/>
          <w:u w:val="single"/>
          <w:lang w:val="en-AU"/>
        </w:rPr>
        <w:t>straight</w:t>
      </w:r>
      <w:r>
        <w:rPr>
          <w:rFonts w:cs="CG Times"/>
          <w:i/>
          <w:iCs/>
          <w:lang w:val="en-AU"/>
        </w:rPr>
        <w:t xml:space="preserve"> to bed.   You are </w:t>
      </w:r>
      <w:r>
        <w:rPr>
          <w:rFonts w:cs="CG Times"/>
          <w:i/>
          <w:iCs/>
          <w:u w:val="single"/>
          <w:lang w:val="en-AU"/>
        </w:rPr>
        <w:t>very</w:t>
      </w:r>
      <w:r>
        <w:rPr>
          <w:rFonts w:cs="CG Times"/>
          <w:i/>
          <w:iCs/>
          <w:lang w:val="en-AU"/>
        </w:rPr>
        <w:t xml:space="preserve"> kind.   She speaks French </w:t>
      </w:r>
      <w:r>
        <w:rPr>
          <w:rFonts w:cs="CG Times"/>
          <w:i/>
          <w:iCs/>
          <w:u w:val="single"/>
          <w:lang w:val="en-AU"/>
        </w:rPr>
        <w:t>well</w:t>
      </w:r>
      <w:r>
        <w:rPr>
          <w:rFonts w:cs="CG Times"/>
          <w:i/>
          <w:iCs/>
          <w:lang w:val="en-AU"/>
        </w:rPr>
        <w:t>.</w:t>
      </w:r>
    </w:p>
    <w:p w14:paraId="26B50358"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21209B">
        <w:rPr>
          <w:rFonts w:cs="CG Times"/>
          <w:lang w:val="en-AU"/>
        </w:rPr>
        <w:t>15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daily</w:t>
      </w:r>
      <w:r>
        <w:rPr>
          <w:rFonts w:cs="CG Times"/>
          <w:i/>
          <w:iCs/>
          <w:lang w:val="en-AU"/>
        </w:rPr>
        <w:tab/>
        <w:t>hourly</w:t>
      </w:r>
      <w:r>
        <w:rPr>
          <w:rFonts w:cs="CG Times"/>
          <w:i/>
          <w:iCs/>
          <w:lang w:val="en-AU"/>
        </w:rPr>
        <w:tab/>
        <w:t>weekly</w:t>
      </w:r>
      <w:r>
        <w:rPr>
          <w:rFonts w:cs="CG Times"/>
          <w:i/>
          <w:iCs/>
          <w:lang w:val="en-AU"/>
        </w:rPr>
        <w:tab/>
        <w:t>deadly</w:t>
      </w:r>
      <w:r>
        <w:rPr>
          <w:rFonts w:cs="CG Times"/>
          <w:i/>
          <w:iCs/>
          <w:lang w:val="en-AU"/>
        </w:rPr>
        <w:tab/>
        <w:t>kindly</w:t>
      </w:r>
      <w:r>
        <w:rPr>
          <w:rFonts w:cs="CG Times"/>
          <w:i/>
          <w:iCs/>
          <w:lang w:val="en-AU"/>
        </w:rPr>
        <w:tab/>
        <w:t>likely</w:t>
      </w:r>
    </w:p>
    <w:p w14:paraId="094DFF3E"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downright</w:t>
      </w:r>
      <w:r>
        <w:rPr>
          <w:rFonts w:cs="CG Times"/>
          <w:i/>
          <w:iCs/>
          <w:lang w:val="en-AU"/>
        </w:rPr>
        <w:tab/>
        <w:t>freelance</w:t>
      </w:r>
      <w:r>
        <w:rPr>
          <w:rFonts w:cs="CG Times"/>
          <w:i/>
          <w:iCs/>
          <w:lang w:val="en-AU"/>
        </w:rPr>
        <w:tab/>
        <w:t>full-time</w:t>
      </w:r>
      <w:r>
        <w:rPr>
          <w:rFonts w:cs="CG Times"/>
          <w:i/>
          <w:iCs/>
          <w:lang w:val="en-AU"/>
        </w:rPr>
        <w:tab/>
        <w:t>non-stop</w:t>
      </w:r>
      <w:r>
        <w:rPr>
          <w:rFonts w:cs="CG Times"/>
          <w:i/>
          <w:iCs/>
          <w:lang w:val="en-AU"/>
        </w:rPr>
        <w:tab/>
        <w:t>off-hand</w:t>
      </w:r>
      <w:r>
        <w:rPr>
          <w:rFonts w:cs="CG Times"/>
          <w:i/>
          <w:iCs/>
          <w:lang w:val="en-AU"/>
        </w:rPr>
        <w:tab/>
        <w:t>outright</w:t>
      </w:r>
    </w:p>
    <w:p w14:paraId="1045B0D0"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overall</w:t>
      </w:r>
      <w:r>
        <w:rPr>
          <w:rFonts w:cs="CG Times"/>
          <w:i/>
          <w:iCs/>
          <w:lang w:val="en-AU"/>
        </w:rPr>
        <w:tab/>
        <w:t>part-time</w:t>
      </w:r>
      <w:r>
        <w:rPr>
          <w:rFonts w:cs="CG Times"/>
          <w:i/>
          <w:iCs/>
          <w:lang w:val="en-AU"/>
        </w:rPr>
        <w:tab/>
        <w:t>three-fold</w:t>
      </w:r>
      <w:r>
        <w:rPr>
          <w:rFonts w:cs="CG Times"/>
          <w:i/>
          <w:iCs/>
          <w:lang w:val="en-AU"/>
        </w:rPr>
        <w:tab/>
        <w:t>wholesale</w:t>
      </w:r>
      <w:r>
        <w:rPr>
          <w:rFonts w:cs="CG Times"/>
          <w:i/>
          <w:iCs/>
          <w:lang w:val="en-AU"/>
        </w:rPr>
        <w:tab/>
        <w:t>worldwide</w:t>
      </w:r>
    </w:p>
    <w:p w14:paraId="5C9CD362"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bleeding</w:t>
      </w:r>
      <w:r>
        <w:rPr>
          <w:rFonts w:cs="CG Times"/>
          <w:i/>
          <w:iCs/>
          <w:lang w:val="en-AU"/>
        </w:rPr>
        <w:tab/>
        <w:t>bloody</w:t>
      </w:r>
      <w:r>
        <w:rPr>
          <w:rFonts w:cs="CG Times"/>
          <w:i/>
          <w:iCs/>
          <w:lang w:val="en-AU"/>
        </w:rPr>
        <w:tab/>
        <w:t>damn</w:t>
      </w:r>
      <w:r>
        <w:rPr>
          <w:rFonts w:cs="CG Times"/>
          <w:lang w:val="en-AU"/>
        </w:rPr>
        <w:t>(</w:t>
      </w:r>
      <w:r>
        <w:rPr>
          <w:rFonts w:cs="CG Times"/>
          <w:i/>
          <w:iCs/>
          <w:lang w:val="en-AU"/>
        </w:rPr>
        <w:t>ed</w:t>
      </w:r>
      <w:r>
        <w:rPr>
          <w:rFonts w:cs="CG Times"/>
          <w:lang w:val="en-AU"/>
        </w:rPr>
        <w:t>)</w:t>
      </w:r>
      <w:r>
        <w:rPr>
          <w:rFonts w:cs="CG Times"/>
          <w:i/>
          <w:iCs/>
          <w:lang w:val="en-AU"/>
        </w:rPr>
        <w:tab/>
        <w:t>fucking</w:t>
      </w:r>
    </w:p>
    <w:p w14:paraId="07663CCF"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clean</w:t>
      </w:r>
      <w:r>
        <w:rPr>
          <w:rFonts w:cs="CG Times"/>
          <w:i/>
          <w:iCs/>
          <w:lang w:val="en-AU"/>
        </w:rPr>
        <w:tab/>
        <w:t>clear</w:t>
      </w:r>
      <w:r>
        <w:rPr>
          <w:rFonts w:cs="CG Times"/>
          <w:i/>
          <w:iCs/>
          <w:lang w:val="en-AU"/>
        </w:rPr>
        <w:tab/>
        <w:t>dear</w:t>
      </w:r>
      <w:r>
        <w:rPr>
          <w:rFonts w:cs="CG Times"/>
          <w:i/>
          <w:iCs/>
          <w:lang w:val="en-AU"/>
        </w:rPr>
        <w:tab/>
        <w:t>deep</w:t>
      </w:r>
      <w:r>
        <w:rPr>
          <w:rFonts w:cs="CG Times"/>
          <w:i/>
          <w:iCs/>
          <w:lang w:val="en-AU"/>
        </w:rPr>
        <w:tab/>
        <w:t>direct</w:t>
      </w:r>
      <w:r>
        <w:rPr>
          <w:rFonts w:cs="CG Times"/>
          <w:i/>
          <w:iCs/>
          <w:lang w:val="en-AU"/>
        </w:rPr>
        <w:tab/>
        <w:t>fine</w:t>
      </w:r>
    </w:p>
    <w:p w14:paraId="78377B61"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first</w:t>
      </w:r>
      <w:r>
        <w:rPr>
          <w:rFonts w:cs="CG Times"/>
          <w:i/>
          <w:iCs/>
          <w:lang w:val="en-AU"/>
        </w:rPr>
        <w:tab/>
        <w:t>flat</w:t>
      </w:r>
      <w:r>
        <w:rPr>
          <w:rFonts w:cs="CG Times"/>
          <w:i/>
          <w:iCs/>
          <w:lang w:val="en-AU"/>
        </w:rPr>
        <w:tab/>
        <w:t>free</w:t>
      </w:r>
      <w:r>
        <w:rPr>
          <w:rFonts w:cs="CG Times"/>
          <w:i/>
          <w:iCs/>
          <w:lang w:val="en-AU"/>
        </w:rPr>
        <w:tab/>
        <w:t>full</w:t>
      </w:r>
      <w:r>
        <w:rPr>
          <w:rFonts w:cs="CG Times"/>
          <w:i/>
          <w:iCs/>
          <w:lang w:val="en-AU"/>
        </w:rPr>
        <w:tab/>
        <w:t>high</w:t>
      </w:r>
      <w:r>
        <w:rPr>
          <w:rFonts w:cs="CG Times"/>
          <w:i/>
          <w:iCs/>
          <w:lang w:val="en-AU"/>
        </w:rPr>
        <w:tab/>
        <w:t>last</w:t>
      </w:r>
      <w:r>
        <w:rPr>
          <w:rFonts w:cs="CG Times"/>
          <w:i/>
          <w:iCs/>
          <w:lang w:val="en-AU"/>
        </w:rPr>
        <w:tab/>
        <w:t>light</w:t>
      </w:r>
      <w:r>
        <w:rPr>
          <w:rFonts w:cs="CG Times"/>
          <w:i/>
          <w:iCs/>
          <w:lang w:val="en-AU"/>
        </w:rPr>
        <w:tab/>
        <w:t>loud</w:t>
      </w:r>
      <w:r>
        <w:rPr>
          <w:rFonts w:cs="CG Times"/>
          <w:i/>
          <w:iCs/>
          <w:lang w:val="en-AU"/>
        </w:rPr>
        <w:tab/>
        <w:t>low</w:t>
      </w:r>
      <w:r>
        <w:rPr>
          <w:rFonts w:cs="CG Times"/>
          <w:i/>
          <w:iCs/>
          <w:lang w:val="en-AU"/>
        </w:rPr>
        <w:tab/>
        <w:t>mighty</w:t>
      </w:r>
      <w:r>
        <w:rPr>
          <w:rFonts w:cs="CG Times"/>
          <w:i/>
          <w:iCs/>
          <w:lang w:val="en-AU"/>
        </w:rPr>
        <w:tab/>
        <w:t>plain</w:t>
      </w:r>
      <w:r>
        <w:rPr>
          <w:rFonts w:cs="CG Times"/>
          <w:i/>
          <w:iCs/>
          <w:lang w:val="en-AU"/>
        </w:rPr>
        <w:tab/>
        <w:t>right</w:t>
      </w:r>
    </w:p>
    <w:p w14:paraId="0385428F"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scarce</w:t>
      </w:r>
      <w:r>
        <w:rPr>
          <w:rFonts w:cs="CG Times"/>
          <w:i/>
          <w:iCs/>
          <w:lang w:val="en-AU"/>
        </w:rPr>
        <w:tab/>
        <w:t>sharp</w:t>
      </w:r>
      <w:r>
        <w:rPr>
          <w:rFonts w:cs="CG Times"/>
          <w:i/>
          <w:iCs/>
          <w:lang w:val="en-AU"/>
        </w:rPr>
        <w:tab/>
        <w:t>slow</w:t>
      </w:r>
      <w:r>
        <w:rPr>
          <w:rFonts w:cs="CG Times"/>
          <w:i/>
          <w:iCs/>
          <w:lang w:val="en-AU"/>
        </w:rPr>
        <w:tab/>
        <w:t>sure</w:t>
      </w:r>
      <w:r>
        <w:rPr>
          <w:rFonts w:cs="CG Times"/>
          <w:i/>
          <w:iCs/>
          <w:lang w:val="en-AU"/>
        </w:rPr>
        <w:tab/>
        <w:t>tight</w:t>
      </w:r>
      <w:r>
        <w:rPr>
          <w:rFonts w:cs="CG Times"/>
          <w:i/>
          <w:iCs/>
          <w:lang w:val="en-AU"/>
        </w:rPr>
        <w:tab/>
        <w:t>wrong</w:t>
      </w:r>
    </w:p>
    <w:p w14:paraId="2A57276A"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alike</w:t>
      </w:r>
      <w:r>
        <w:rPr>
          <w:rFonts w:cs="CG Times"/>
          <w:i/>
          <w:iCs/>
          <w:lang w:val="en-AU"/>
        </w:rPr>
        <w:tab/>
        <w:t>alone</w:t>
      </w:r>
      <w:r>
        <w:rPr>
          <w:rFonts w:cs="CG Times"/>
          <w:i/>
          <w:iCs/>
          <w:lang w:val="en-AU"/>
        </w:rPr>
        <w:tab/>
        <w:t>early</w:t>
      </w:r>
      <w:r>
        <w:rPr>
          <w:rFonts w:cs="CG Times"/>
          <w:i/>
          <w:iCs/>
          <w:lang w:val="en-AU"/>
        </w:rPr>
        <w:tab/>
        <w:t>extra</w:t>
      </w:r>
      <w:r>
        <w:rPr>
          <w:rFonts w:cs="CG Times"/>
          <w:i/>
          <w:iCs/>
          <w:lang w:val="en-AU"/>
        </w:rPr>
        <w:tab/>
        <w:t>fast</w:t>
      </w:r>
      <w:r>
        <w:rPr>
          <w:rFonts w:cs="CG Times"/>
          <w:i/>
          <w:iCs/>
          <w:lang w:val="en-AU"/>
        </w:rPr>
        <w:tab/>
        <w:t>hard</w:t>
      </w:r>
      <w:r>
        <w:rPr>
          <w:rFonts w:cs="CG Times"/>
          <w:i/>
          <w:iCs/>
          <w:lang w:val="en-AU"/>
        </w:rPr>
        <w:tab/>
      </w:r>
    </w:p>
    <w:p w14:paraId="6C8FE193" w14:textId="77777777"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how</w:t>
      </w:r>
      <w:r>
        <w:rPr>
          <w:rFonts w:cs="CG Times"/>
          <w:lang w:val="en-AU"/>
        </w:rPr>
        <w:t>(</w:t>
      </w:r>
      <w:r>
        <w:rPr>
          <w:rFonts w:cs="CG Times"/>
          <w:i/>
          <w:iCs/>
          <w:lang w:val="en-AU"/>
        </w:rPr>
        <w:t>ever</w:t>
      </w:r>
      <w:r>
        <w:rPr>
          <w:rFonts w:cs="CG Times"/>
          <w:lang w:val="en-AU"/>
        </w:rPr>
        <w:t>)</w:t>
      </w:r>
      <w:r>
        <w:rPr>
          <w:rFonts w:cs="CG Times"/>
          <w:lang w:val="en-AU"/>
        </w:rPr>
        <w:tab/>
      </w:r>
      <w:r>
        <w:rPr>
          <w:rFonts w:cs="CG Times"/>
          <w:i/>
          <w:iCs/>
          <w:lang w:val="en-AU"/>
        </w:rPr>
        <w:t>late</w:t>
      </w:r>
      <w:r>
        <w:rPr>
          <w:rFonts w:cs="CG Times"/>
          <w:i/>
          <w:iCs/>
          <w:lang w:val="en-AU"/>
        </w:rPr>
        <w:tab/>
        <w:t>long</w:t>
      </w:r>
      <w:r>
        <w:rPr>
          <w:rFonts w:cs="CG Times"/>
          <w:i/>
          <w:iCs/>
          <w:lang w:val="en-AU"/>
        </w:rPr>
        <w:tab/>
        <w:t>next</w:t>
      </w:r>
      <w:r>
        <w:rPr>
          <w:rFonts w:cs="CG Times"/>
          <w:i/>
          <w:iCs/>
          <w:lang w:val="en-AU"/>
        </w:rPr>
        <w:tab/>
        <w:t>okay</w:t>
      </w:r>
      <w:r>
        <w:rPr>
          <w:rFonts w:cs="CG Times"/>
          <w:i/>
          <w:iCs/>
          <w:lang w:val="en-AU"/>
        </w:rPr>
        <w:tab/>
        <w:t>solo</w:t>
      </w:r>
    </w:p>
    <w:p w14:paraId="66CDBCF6" w14:textId="77777777" w:rsidR="00357D72" w:rsidRDefault="0078132A">
      <w:pPr>
        <w:tabs>
          <w:tab w:val="left" w:pos="-792"/>
          <w:tab w:val="left" w:pos="-360"/>
          <w:tab w:val="left" w:pos="0"/>
          <w:tab w:val="left" w:pos="532"/>
          <w:tab w:val="right" w:pos="676"/>
          <w:tab w:val="left" w:pos="835"/>
          <w:tab w:val="left" w:pos="1238"/>
          <w:tab w:val="left" w:pos="4639"/>
          <w:tab w:val="left" w:pos="5013"/>
          <w:tab w:val="right" w:pos="9266"/>
        </w:tabs>
        <w:spacing w:line="480" w:lineRule="auto"/>
        <w:ind w:left="1238" w:hanging="1238"/>
        <w:jc w:val="both"/>
        <w:rPr>
          <w:rFonts w:cs="CG Times"/>
          <w:lang w:val="en-AU"/>
        </w:rPr>
      </w:pPr>
      <w:r>
        <w:rPr>
          <w:rFonts w:cs="CG Times"/>
          <w:lang w:val="en-AU"/>
        </w:rPr>
        <w:t>[</w:t>
      </w:r>
      <w:r w:rsidR="0021209B">
        <w:rPr>
          <w:rFonts w:cs="CG Times"/>
          <w:lang w:val="en-AU"/>
        </w:rPr>
        <w:t>16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a </w:t>
      </w:r>
      <w:r>
        <w:rPr>
          <w:rFonts w:cs="CG Times"/>
          <w:i/>
          <w:iCs/>
          <w:u w:val="single"/>
          <w:lang w:val="en-AU"/>
        </w:rPr>
        <w:t>deep</w:t>
      </w:r>
      <w:r>
        <w:rPr>
          <w:rFonts w:cs="CG Times"/>
          <w:i/>
          <w:iCs/>
          <w:lang w:val="en-AU"/>
        </w:rPr>
        <w:t xml:space="preserve"> wound</w:t>
      </w:r>
      <w:r>
        <w:rPr>
          <w:rFonts w:cs="CG Times"/>
          <w:lang w:val="en-AU"/>
        </w:rPr>
        <w:tab/>
        <w:t>b.</w:t>
      </w:r>
      <w:r>
        <w:rPr>
          <w:rFonts w:cs="CG Times"/>
          <w:lang w:val="en-AU"/>
        </w:rPr>
        <w:tab/>
      </w:r>
      <w:r>
        <w:rPr>
          <w:rFonts w:cs="CG Times"/>
          <w:i/>
          <w:iCs/>
          <w:lang w:val="en-AU"/>
        </w:rPr>
        <w:t xml:space="preserve">the </w:t>
      </w:r>
      <w:r>
        <w:rPr>
          <w:rFonts w:cs="CG Times"/>
          <w:i/>
          <w:iCs/>
          <w:u w:val="single"/>
          <w:lang w:val="en-AU"/>
        </w:rPr>
        <w:t>wrong</w:t>
      </w:r>
      <w:r>
        <w:rPr>
          <w:rFonts w:cs="CG Times"/>
          <w:i/>
          <w:iCs/>
          <w:lang w:val="en-AU"/>
        </w:rPr>
        <w:t xml:space="preserve"> decision</w:t>
      </w:r>
      <w:r>
        <w:rPr>
          <w:rFonts w:cs="CG Times"/>
          <w:lang w:val="en-AU"/>
        </w:rPr>
        <w:tab/>
        <w:t>[adjective]</w:t>
      </w:r>
    </w:p>
    <w:p w14:paraId="7DD70D3E" w14:textId="77777777" w:rsidR="0078132A" w:rsidRDefault="0078132A">
      <w:pPr>
        <w:tabs>
          <w:tab w:val="left" w:pos="-792"/>
          <w:tab w:val="left" w:pos="-360"/>
          <w:tab w:val="left" w:pos="0"/>
          <w:tab w:val="left" w:pos="532"/>
          <w:tab w:val="right" w:pos="676"/>
          <w:tab w:val="left" w:pos="835"/>
          <w:tab w:val="left" w:pos="1238"/>
          <w:tab w:val="left" w:pos="4639"/>
          <w:tab w:val="left" w:pos="5013"/>
          <w:tab w:val="left" w:pos="7134"/>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It cut </w:t>
      </w:r>
      <w:r>
        <w:rPr>
          <w:rFonts w:cs="CG Times"/>
          <w:i/>
          <w:iCs/>
          <w:u w:val="single"/>
          <w:lang w:val="en-AU"/>
        </w:rPr>
        <w:t>deep into his flesh</w:t>
      </w:r>
      <w:r>
        <w:rPr>
          <w:rFonts w:cs="CG Times"/>
          <w:i/>
          <w:iCs/>
          <w:lang w:val="en-AU"/>
        </w:rPr>
        <w:t>.</w:t>
      </w:r>
      <w:r>
        <w:rPr>
          <w:rFonts w:cs="CG Times"/>
          <w:lang w:val="en-AU"/>
        </w:rPr>
        <w:tab/>
        <w:t>b.</w:t>
      </w:r>
      <w:r>
        <w:rPr>
          <w:rFonts w:cs="CG Times"/>
          <w:lang w:val="en-AU"/>
        </w:rPr>
        <w:tab/>
      </w:r>
      <w:r>
        <w:rPr>
          <w:rFonts w:cs="CG Times"/>
          <w:i/>
          <w:iCs/>
          <w:lang w:val="en-AU"/>
        </w:rPr>
        <w:t xml:space="preserve">He guessed </w:t>
      </w:r>
      <w:r>
        <w:rPr>
          <w:rFonts w:cs="CG Times"/>
          <w:i/>
          <w:iCs/>
          <w:u w:val="single"/>
          <w:lang w:val="en-AU"/>
        </w:rPr>
        <w:t>wrong</w:t>
      </w:r>
      <w:r>
        <w:rPr>
          <w:rFonts w:cs="CG Times"/>
          <w:i/>
          <w:iCs/>
          <w:lang w:val="en-AU"/>
        </w:rPr>
        <w:t>.</w:t>
      </w:r>
      <w:r>
        <w:rPr>
          <w:rFonts w:cs="CG Times"/>
          <w:lang w:val="en-AU"/>
        </w:rPr>
        <w:tab/>
        <w:t>)</w:t>
      </w:r>
      <w:r>
        <w:rPr>
          <w:rFonts w:cs="CG Times"/>
          <w:lang w:val="en-AU"/>
        </w:rPr>
        <w:tab/>
        <w:t>[adverb]</w:t>
      </w:r>
    </w:p>
    <w:p w14:paraId="3E240899" w14:textId="77777777" w:rsidR="00357D72" w:rsidRDefault="0078132A">
      <w:pPr>
        <w:tabs>
          <w:tab w:val="left" w:pos="-792"/>
          <w:tab w:val="left" w:pos="-360"/>
          <w:tab w:val="left" w:pos="0"/>
          <w:tab w:val="left" w:pos="532"/>
          <w:tab w:val="right" w:pos="676"/>
          <w:tab w:val="left" w:pos="835"/>
          <w:tab w:val="left" w:pos="1238"/>
          <w:tab w:val="left" w:pos="4639"/>
          <w:tab w:val="left" w:pos="5013"/>
          <w:tab w:val="left" w:pos="713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They were </w:t>
      </w:r>
      <w:r>
        <w:rPr>
          <w:rFonts w:cs="CG Times"/>
          <w:i/>
          <w:iCs/>
          <w:u w:val="single"/>
          <w:lang w:val="en-AU"/>
        </w:rPr>
        <w:t>deeply</w:t>
      </w:r>
      <w:r>
        <w:rPr>
          <w:rFonts w:cs="CG Times"/>
          <w:i/>
          <w:iCs/>
          <w:lang w:val="en-AU"/>
        </w:rPr>
        <w:t xml:space="preserve"> distressed.</w:t>
      </w:r>
      <w:r>
        <w:rPr>
          <w:rFonts w:cs="CG Times"/>
          <w:lang w:val="en-AU"/>
        </w:rPr>
        <w:tab/>
        <w:t>b.</w:t>
      </w:r>
      <w:r>
        <w:rPr>
          <w:rFonts w:cs="CG Times"/>
          <w:lang w:val="en-AU"/>
        </w:rPr>
        <w:tab/>
      </w:r>
      <w:r>
        <w:rPr>
          <w:rFonts w:cs="CG Times"/>
          <w:i/>
          <w:iCs/>
          <w:lang w:val="en-AU"/>
        </w:rPr>
        <w:t xml:space="preserve">He acted </w:t>
      </w:r>
      <w:r>
        <w:rPr>
          <w:rFonts w:cs="CG Times"/>
          <w:i/>
          <w:iCs/>
          <w:u w:val="single"/>
          <w:lang w:val="en-AU"/>
        </w:rPr>
        <w:t>wrongly</w:t>
      </w:r>
      <w:r>
        <w:rPr>
          <w:rFonts w:cs="CG Times"/>
          <w:i/>
          <w:iCs/>
          <w:lang w:val="en-AU"/>
        </w:rPr>
        <w:t>.</w:t>
      </w:r>
      <w:r>
        <w:rPr>
          <w:rFonts w:cs="CG Times"/>
          <w:lang w:val="en-AU"/>
        </w:rPr>
        <w:tab/>
        <w:t>)</w:t>
      </w:r>
    </w:p>
    <w:p w14:paraId="076A9FD7" w14:textId="77777777" w:rsidR="0021209B" w:rsidRDefault="0021209B" w:rsidP="0021209B">
      <w:pPr>
        <w:tabs>
          <w:tab w:val="left" w:pos="-792"/>
          <w:tab w:val="left" w:pos="-360"/>
          <w:tab w:val="left" w:pos="0"/>
          <w:tab w:val="left" w:pos="532"/>
          <w:tab w:val="right" w:pos="676"/>
          <w:tab w:val="left" w:pos="835"/>
          <w:tab w:val="left" w:pos="1238"/>
          <w:tab w:val="left" w:pos="4639"/>
          <w:tab w:val="left" w:pos="5013"/>
          <w:tab w:val="right" w:pos="9266"/>
        </w:tabs>
        <w:spacing w:line="480" w:lineRule="auto"/>
        <w:ind w:left="1238" w:hanging="1238"/>
        <w:jc w:val="both"/>
        <w:rPr>
          <w:rFonts w:cs="CG Times"/>
          <w:lang w:val="en-AU"/>
        </w:rPr>
      </w:pPr>
      <w:r>
        <w:rPr>
          <w:rFonts w:cs="CG Times"/>
          <w:lang w:val="en-AU"/>
        </w:rPr>
        <w:t>[1</w:t>
      </w:r>
      <w:r w:rsidR="007A5CD1">
        <w:rPr>
          <w:rFonts w:cs="CG Times"/>
          <w:lang w:val="en-AU"/>
        </w:rPr>
        <w:t>7</w:t>
      </w:r>
      <w:r>
        <w:rPr>
          <w:rFonts w:cs="CG Times"/>
          <w:lang w:val="en-AU"/>
        </w:rPr>
        <w:t>]</w:t>
      </w:r>
      <w:r>
        <w:rPr>
          <w:rFonts w:cs="CG Times"/>
          <w:lang w:val="en-AU"/>
        </w:rPr>
        <w:tab/>
      </w:r>
      <w:r>
        <w:rPr>
          <w:rFonts w:cs="CG Times"/>
          <w:lang w:val="en-AU"/>
        </w:rPr>
        <w:tab/>
      </w:r>
      <w:proofErr w:type="spellStart"/>
      <w:r>
        <w:rPr>
          <w:rFonts w:cs="CG Times"/>
          <w:lang w:val="en-AU"/>
        </w:rPr>
        <w:t>i</w:t>
      </w:r>
      <w:proofErr w:type="spellEnd"/>
      <w:r>
        <w:rPr>
          <w:rFonts w:cs="CG Times"/>
          <w:lang w:val="en-AU"/>
        </w:rPr>
        <w:tab/>
        <w:t>a.</w:t>
      </w:r>
      <w:r>
        <w:rPr>
          <w:rFonts w:cs="CG Times"/>
          <w:lang w:val="en-AU"/>
        </w:rPr>
        <w:tab/>
      </w:r>
      <w:r>
        <w:rPr>
          <w:rFonts w:cs="CG Times"/>
          <w:i/>
          <w:iCs/>
          <w:lang w:val="en-AU"/>
        </w:rPr>
        <w:t xml:space="preserve">Take </w:t>
      </w:r>
      <w:r>
        <w:rPr>
          <w:rFonts w:cs="CG Times"/>
          <w:i/>
          <w:iCs/>
          <w:u w:val="single"/>
          <w:lang w:val="en-AU"/>
        </w:rPr>
        <w:t>as long as you like</w:t>
      </w:r>
      <w:r>
        <w:rPr>
          <w:rFonts w:cs="CG Times"/>
          <w:i/>
          <w:iCs/>
          <w:lang w:val="en-AU"/>
        </w:rPr>
        <w:t>.</w:t>
      </w:r>
      <w:r>
        <w:rPr>
          <w:rFonts w:cs="CG Times"/>
          <w:lang w:val="en-AU"/>
        </w:rPr>
        <w:tab/>
      </w:r>
    </w:p>
    <w:p w14:paraId="2082AECF" w14:textId="77777777" w:rsidR="0021209B" w:rsidRDefault="0021209B" w:rsidP="0021209B">
      <w:pPr>
        <w:tabs>
          <w:tab w:val="left" w:pos="-792"/>
          <w:tab w:val="left" w:pos="-360"/>
          <w:tab w:val="left" w:pos="0"/>
          <w:tab w:val="left" w:pos="532"/>
          <w:tab w:val="right" w:pos="676"/>
          <w:tab w:val="left" w:pos="835"/>
          <w:tab w:val="left" w:pos="1238"/>
          <w:tab w:val="left" w:pos="4639"/>
          <w:tab w:val="left" w:pos="5013"/>
          <w:tab w:val="right" w:pos="9266"/>
        </w:tabs>
        <w:spacing w:line="480" w:lineRule="auto"/>
        <w:ind w:left="1238" w:hanging="1238"/>
        <w:jc w:val="both"/>
        <w:rPr>
          <w:rFonts w:cs="CG Times"/>
          <w:i/>
          <w:iCs/>
          <w:lang w:val="en-AU"/>
        </w:rPr>
      </w:pPr>
      <w:r>
        <w:rPr>
          <w:rFonts w:cs="CG Times"/>
          <w:lang w:val="en-AU"/>
        </w:rPr>
        <w:tab/>
      </w:r>
      <w:r>
        <w:rPr>
          <w:rFonts w:cs="CG Times"/>
          <w:lang w:val="en-AU"/>
        </w:rPr>
        <w:tab/>
      </w:r>
      <w:r>
        <w:rPr>
          <w:rFonts w:cs="CG Times"/>
          <w:lang w:val="en-AU"/>
        </w:rPr>
        <w:tab/>
        <w:t>b.</w:t>
      </w:r>
      <w:r>
        <w:rPr>
          <w:rFonts w:cs="CG Times"/>
          <w:lang w:val="en-AU"/>
        </w:rPr>
        <w:tab/>
      </w:r>
      <w:r>
        <w:rPr>
          <w:rFonts w:cs="CG Times"/>
          <w:i/>
          <w:iCs/>
          <w:lang w:val="en-AU"/>
        </w:rPr>
        <w:t xml:space="preserve">You won't have </w:t>
      </w:r>
      <w:r>
        <w:rPr>
          <w:rFonts w:cs="CG Times"/>
          <w:i/>
          <w:iCs/>
          <w:u w:val="single"/>
          <w:lang w:val="en-AU"/>
        </w:rPr>
        <w:t>very long</w:t>
      </w:r>
      <w:r>
        <w:rPr>
          <w:rFonts w:cs="CG Times"/>
          <w:i/>
          <w:iCs/>
          <w:lang w:val="en-AU"/>
        </w:rPr>
        <w:t xml:space="preserve"> to wait.</w:t>
      </w:r>
    </w:p>
    <w:p w14:paraId="5078FB69" w14:textId="77777777" w:rsidR="0021209B" w:rsidRDefault="0021209B" w:rsidP="0021209B">
      <w:pPr>
        <w:tabs>
          <w:tab w:val="left" w:pos="-792"/>
          <w:tab w:val="left" w:pos="-360"/>
          <w:tab w:val="left" w:pos="0"/>
          <w:tab w:val="left" w:pos="532"/>
          <w:tab w:val="right" w:pos="676"/>
          <w:tab w:val="left" w:pos="835"/>
          <w:tab w:val="left" w:pos="1238"/>
          <w:tab w:val="left" w:pos="4639"/>
          <w:tab w:val="left" w:pos="5013"/>
          <w:tab w:val="right" w:pos="9266"/>
        </w:tabs>
        <w:spacing w:line="480" w:lineRule="auto"/>
        <w:ind w:left="1238" w:hanging="1238"/>
        <w:jc w:val="both"/>
        <w:rPr>
          <w:rFonts w:cs="CG Times"/>
          <w:i/>
          <w:iCs/>
          <w:lang w:val="en-AU"/>
        </w:rPr>
      </w:pPr>
      <w:r>
        <w:rPr>
          <w:rFonts w:cs="CG Times"/>
          <w:lang w:val="en-AU"/>
        </w:rPr>
        <w:tab/>
        <w:t>ii</w:t>
      </w:r>
      <w:r>
        <w:rPr>
          <w:rFonts w:cs="CG Times"/>
          <w:lang w:val="en-AU"/>
        </w:rPr>
        <w:tab/>
      </w:r>
      <w:r>
        <w:rPr>
          <w:rFonts w:cs="CG Times"/>
          <w:lang w:val="en-AU"/>
        </w:rPr>
        <w:tab/>
        <w:t>a.</w:t>
      </w:r>
      <w:r>
        <w:rPr>
          <w:rFonts w:cs="CG Times"/>
          <w:lang w:val="en-AU"/>
        </w:rPr>
        <w:tab/>
      </w:r>
      <w:r>
        <w:rPr>
          <w:rFonts w:cs="CG Times"/>
          <w:i/>
          <w:iCs/>
          <w:u w:val="single"/>
          <w:lang w:val="en-AU"/>
        </w:rPr>
        <w:t>How long</w:t>
      </w:r>
      <w:r>
        <w:rPr>
          <w:rFonts w:cs="CG Times"/>
          <w:i/>
          <w:iCs/>
          <w:lang w:val="en-AU"/>
        </w:rPr>
        <w:t xml:space="preserve"> can you give me?</w:t>
      </w:r>
    </w:p>
    <w:p w14:paraId="4C51DE89" w14:textId="77777777" w:rsidR="0021209B" w:rsidRPr="0021209B" w:rsidRDefault="0021209B" w:rsidP="0021209B">
      <w:pPr>
        <w:tabs>
          <w:tab w:val="left" w:pos="-792"/>
          <w:tab w:val="left" w:pos="-360"/>
          <w:tab w:val="left" w:pos="0"/>
          <w:tab w:val="left" w:pos="532"/>
          <w:tab w:val="right" w:pos="676"/>
          <w:tab w:val="left" w:pos="835"/>
          <w:tab w:val="left" w:pos="1238"/>
          <w:tab w:val="left" w:pos="4639"/>
          <w:tab w:val="left" w:pos="5013"/>
          <w:tab w:val="right" w:pos="9266"/>
        </w:tabs>
        <w:spacing w:line="480" w:lineRule="auto"/>
        <w:ind w:left="1238" w:hanging="1238"/>
        <w:jc w:val="both"/>
        <w:rPr>
          <w:rFonts w:cs="CG Times"/>
          <w:i/>
          <w:iCs/>
          <w:lang w:val="en-AU"/>
        </w:rPr>
      </w:pPr>
      <w:r>
        <w:rPr>
          <w:rFonts w:cs="CG Times"/>
          <w:lang w:val="en-AU"/>
        </w:rPr>
        <w:tab/>
      </w:r>
      <w:r>
        <w:rPr>
          <w:rFonts w:cs="CG Times"/>
          <w:lang w:val="en-AU"/>
        </w:rPr>
        <w:tab/>
      </w:r>
      <w:r>
        <w:rPr>
          <w:rFonts w:cs="CG Times"/>
          <w:lang w:val="en-AU"/>
        </w:rPr>
        <w:tab/>
        <w:t>b.</w:t>
      </w:r>
      <w:r>
        <w:rPr>
          <w:rFonts w:cs="CG Times"/>
          <w:lang w:val="en-AU"/>
        </w:rPr>
        <w:tab/>
      </w:r>
      <w:r>
        <w:rPr>
          <w:rFonts w:cs="CG Times"/>
          <w:i/>
          <w:iCs/>
          <w:lang w:val="en-AU"/>
        </w:rPr>
        <w:t xml:space="preserve">I won't be </w:t>
      </w:r>
      <w:r w:rsidRPr="0021209B">
        <w:rPr>
          <w:rFonts w:cs="CG Times"/>
          <w:i/>
          <w:iCs/>
          <w:u w:val="single"/>
          <w:lang w:val="en-AU"/>
        </w:rPr>
        <w:t>long</w:t>
      </w:r>
      <w:r>
        <w:rPr>
          <w:rFonts w:cs="CG Times"/>
          <w:i/>
          <w:iCs/>
          <w:lang w:val="en-AU"/>
        </w:rPr>
        <w:t>.</w:t>
      </w:r>
    </w:p>
    <w:p w14:paraId="7BD2FD1E" w14:textId="77777777" w:rsidR="0078132A" w:rsidRDefault="0078132A">
      <w:pPr>
        <w:tabs>
          <w:tab w:val="left" w:pos="-792"/>
          <w:tab w:val="left" w:pos="-360"/>
          <w:tab w:val="left" w:pos="0"/>
          <w:tab w:val="left" w:pos="532"/>
          <w:tab w:val="right" w:pos="676"/>
          <w:tab w:val="left" w:pos="835"/>
          <w:tab w:val="left" w:pos="1238"/>
          <w:tab w:val="left" w:pos="4639"/>
          <w:tab w:val="left" w:pos="5013"/>
          <w:tab w:val="left" w:pos="7134"/>
        </w:tabs>
        <w:spacing w:line="480" w:lineRule="auto"/>
        <w:ind w:left="835" w:hanging="835"/>
        <w:jc w:val="both"/>
        <w:rPr>
          <w:rFonts w:cs="CG Times"/>
          <w:lang w:val="en-AU"/>
        </w:rPr>
      </w:pPr>
      <w:r>
        <w:rPr>
          <w:rFonts w:cs="CG Times"/>
          <w:lang w:val="en-AU"/>
        </w:rPr>
        <w:t>[</w:t>
      </w:r>
      <w:r w:rsidR="007A5CD1">
        <w:rPr>
          <w:rFonts w:cs="CG Times"/>
          <w:lang w:val="en-AU"/>
        </w:rPr>
        <w:t>18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 *</w:t>
      </w:r>
      <w:r>
        <w:rPr>
          <w:rFonts w:cs="CG Times"/>
          <w:i/>
          <w:iCs/>
          <w:lang w:val="en-AU"/>
        </w:rPr>
        <w:t>They are singing loud.</w:t>
      </w:r>
      <w:r>
        <w:rPr>
          <w:rFonts w:cs="CG Times"/>
          <w:lang w:val="en-AU"/>
        </w:rPr>
        <w:tab/>
        <w:t>b.</w:t>
      </w:r>
      <w:r>
        <w:rPr>
          <w:rFonts w:cs="CG Times"/>
          <w:lang w:val="en-AU"/>
        </w:rPr>
        <w:tab/>
      </w:r>
      <w:r>
        <w:rPr>
          <w:rFonts w:cs="CG Times"/>
          <w:i/>
          <w:iCs/>
          <w:lang w:val="en-AU"/>
        </w:rPr>
        <w:t>They are singing louder than usual.</w:t>
      </w:r>
    </w:p>
    <w:p w14:paraId="68454F72" w14:textId="77777777" w:rsidR="00357D72" w:rsidRDefault="0078132A">
      <w:pPr>
        <w:tabs>
          <w:tab w:val="left" w:pos="-792"/>
          <w:tab w:val="left" w:pos="-360"/>
          <w:tab w:val="left" w:pos="0"/>
          <w:tab w:val="left" w:pos="532"/>
          <w:tab w:val="right" w:pos="676"/>
          <w:tab w:val="left" w:pos="835"/>
          <w:tab w:val="left" w:pos="1238"/>
          <w:tab w:val="left" w:pos="4639"/>
          <w:tab w:val="left" w:pos="5013"/>
          <w:tab w:val="left" w:pos="7134"/>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t>a. *</w:t>
      </w:r>
      <w:r>
        <w:rPr>
          <w:rFonts w:cs="CG Times"/>
          <w:i/>
          <w:iCs/>
          <w:lang w:val="en-AU"/>
        </w:rPr>
        <w:t>Kim was moving slow.</w:t>
      </w:r>
      <w:r>
        <w:rPr>
          <w:rFonts w:cs="CG Times"/>
          <w:lang w:val="en-AU"/>
        </w:rPr>
        <w:tab/>
        <w:t>b.</w:t>
      </w:r>
      <w:r>
        <w:rPr>
          <w:rFonts w:cs="CG Times"/>
          <w:lang w:val="en-AU"/>
        </w:rPr>
        <w:tab/>
      </w:r>
      <w:r>
        <w:rPr>
          <w:rFonts w:cs="CG Times"/>
          <w:i/>
          <w:iCs/>
          <w:lang w:val="en-AU"/>
        </w:rPr>
        <w:t>Kim was moving the slowest of them all.</w:t>
      </w:r>
    </w:p>
    <w:p w14:paraId="4605C9D1"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7A5CD1">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as</w:t>
      </w:r>
      <w:r>
        <w:rPr>
          <w:rFonts w:cs="CG Times"/>
          <w:i/>
          <w:iCs/>
          <w:lang w:val="en-AU"/>
        </w:rPr>
        <w:tab/>
        <w:t>but</w:t>
      </w:r>
      <w:r>
        <w:rPr>
          <w:rFonts w:cs="CG Times"/>
          <w:i/>
          <w:iCs/>
          <w:lang w:val="en-AU"/>
        </w:rPr>
        <w:tab/>
        <w:t>either</w:t>
      </w:r>
      <w:r>
        <w:rPr>
          <w:rFonts w:cs="CG Times"/>
          <w:i/>
          <w:iCs/>
          <w:lang w:val="en-AU"/>
        </w:rPr>
        <w:tab/>
        <w:t>else</w:t>
      </w:r>
      <w:r>
        <w:rPr>
          <w:rFonts w:cs="CG Times"/>
          <w:i/>
          <w:iCs/>
          <w:lang w:val="en-AU"/>
        </w:rPr>
        <w:tab/>
        <w:t>ever</w:t>
      </w:r>
      <w:r>
        <w:rPr>
          <w:rFonts w:cs="CG Times"/>
          <w:i/>
          <w:iCs/>
          <w:lang w:val="en-AU"/>
        </w:rPr>
        <w:tab/>
        <w:t>least</w:t>
      </w:r>
    </w:p>
    <w:p w14:paraId="671C2500"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i/>
          <w:iCs/>
          <w:lang w:val="en-AU"/>
        </w:rPr>
      </w:pPr>
      <w:r>
        <w:rPr>
          <w:rFonts w:cs="CG Times"/>
          <w:i/>
          <w:iCs/>
          <w:lang w:val="en-AU"/>
        </w:rPr>
        <w:t>less</w:t>
      </w:r>
      <w:r>
        <w:rPr>
          <w:rFonts w:cs="CG Times"/>
          <w:i/>
          <w:iCs/>
          <w:lang w:val="en-AU"/>
        </w:rPr>
        <w:tab/>
        <w:t>more</w:t>
      </w:r>
      <w:r>
        <w:rPr>
          <w:rFonts w:cs="CG Times"/>
          <w:i/>
          <w:iCs/>
          <w:lang w:val="en-AU"/>
        </w:rPr>
        <w:tab/>
        <w:t>most</w:t>
      </w:r>
      <w:r>
        <w:rPr>
          <w:rFonts w:cs="CG Times"/>
          <w:i/>
          <w:iCs/>
          <w:lang w:val="en-AU"/>
        </w:rPr>
        <w:tab/>
        <w:t>no</w:t>
      </w:r>
      <w:r>
        <w:rPr>
          <w:rFonts w:cs="CG Times"/>
          <w:i/>
          <w:iCs/>
          <w:lang w:val="en-AU"/>
        </w:rPr>
        <w:tab/>
        <w:t>not</w:t>
      </w:r>
      <w:r>
        <w:rPr>
          <w:rFonts w:cs="CG Times"/>
          <w:i/>
          <w:iCs/>
          <w:lang w:val="en-AU"/>
        </w:rPr>
        <w:tab/>
        <w:t>often</w:t>
      </w:r>
    </w:p>
    <w:p w14:paraId="3DC4552E"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i/>
          <w:iCs/>
          <w:lang w:val="en-AU"/>
        </w:rPr>
      </w:pPr>
      <w:r>
        <w:rPr>
          <w:rFonts w:cs="CG Times"/>
          <w:i/>
          <w:iCs/>
          <w:lang w:val="en-AU"/>
        </w:rPr>
        <w:t>perhaps</w:t>
      </w:r>
      <w:r>
        <w:rPr>
          <w:rFonts w:cs="CG Times"/>
          <w:i/>
          <w:iCs/>
          <w:lang w:val="en-AU"/>
        </w:rPr>
        <w:tab/>
        <w:t>please</w:t>
      </w:r>
      <w:r>
        <w:rPr>
          <w:rFonts w:cs="CG Times"/>
          <w:i/>
          <w:iCs/>
          <w:lang w:val="en-AU"/>
        </w:rPr>
        <w:tab/>
        <w:t>quite</w:t>
      </w:r>
      <w:r>
        <w:rPr>
          <w:rFonts w:cs="CG Times"/>
          <w:i/>
          <w:iCs/>
          <w:lang w:val="en-AU"/>
        </w:rPr>
        <w:tab/>
        <w:t>rather</w:t>
      </w:r>
      <w:r>
        <w:rPr>
          <w:rFonts w:cs="CG Times"/>
          <w:i/>
          <w:iCs/>
          <w:lang w:val="en-AU"/>
        </w:rPr>
        <w:tab/>
        <w:t>seldom</w:t>
      </w:r>
      <w:r>
        <w:rPr>
          <w:rFonts w:cs="CG Times"/>
          <w:i/>
          <w:iCs/>
          <w:lang w:val="en-AU"/>
        </w:rPr>
        <w:tab/>
        <w:t>so</w:t>
      </w:r>
    </w:p>
    <w:p w14:paraId="300499EE"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i/>
          <w:iCs/>
          <w:lang w:val="en-AU"/>
        </w:rPr>
      </w:pPr>
      <w:r>
        <w:rPr>
          <w:rFonts w:cs="CG Times"/>
          <w:i/>
          <w:iCs/>
          <w:lang w:val="en-AU"/>
        </w:rPr>
        <w:lastRenderedPageBreak/>
        <w:t>some</w:t>
      </w:r>
      <w:r>
        <w:rPr>
          <w:rFonts w:cs="CG Times"/>
          <w:i/>
          <w:iCs/>
          <w:lang w:val="en-AU"/>
        </w:rPr>
        <w:tab/>
        <w:t>soon</w:t>
      </w:r>
      <w:r>
        <w:rPr>
          <w:rFonts w:cs="CG Times"/>
          <w:i/>
          <w:iCs/>
          <w:lang w:val="en-AU"/>
        </w:rPr>
        <w:tab/>
        <w:t>though</w:t>
      </w:r>
      <w:r>
        <w:rPr>
          <w:rFonts w:cs="CG Times"/>
          <w:i/>
          <w:iCs/>
          <w:lang w:val="en-AU"/>
        </w:rPr>
        <w:tab/>
        <w:t>thus</w:t>
      </w:r>
      <w:r>
        <w:rPr>
          <w:rFonts w:cs="CG Times"/>
          <w:i/>
          <w:iCs/>
          <w:lang w:val="en-AU"/>
        </w:rPr>
        <w:tab/>
        <w:t>too</w:t>
      </w:r>
      <w:r>
        <w:rPr>
          <w:rFonts w:cs="CG Times"/>
          <w:i/>
          <w:iCs/>
          <w:lang w:val="en-AU"/>
        </w:rPr>
        <w:tab/>
        <w:t>way</w:t>
      </w:r>
    </w:p>
    <w:p w14:paraId="3B921F98" w14:textId="77777777"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why</w:t>
      </w:r>
      <w:r>
        <w:rPr>
          <w:rFonts w:cs="CG Times"/>
          <w:i/>
          <w:iCs/>
          <w:lang w:val="en-AU"/>
        </w:rPr>
        <w:tab/>
        <w:t>yes</w:t>
      </w:r>
      <w:r>
        <w:rPr>
          <w:rFonts w:cs="CG Times"/>
          <w:i/>
          <w:iCs/>
          <w:lang w:val="en-AU"/>
        </w:rPr>
        <w:tab/>
        <w:t>yet</w:t>
      </w:r>
    </w:p>
    <w:p w14:paraId="6FD2E5C7"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080687">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about</w:t>
      </w:r>
      <w:r>
        <w:rPr>
          <w:rFonts w:cs="CG Times"/>
          <w:i/>
          <w:iCs/>
          <w:lang w:val="en-AU"/>
        </w:rPr>
        <w:tab/>
        <w:t>also</w:t>
      </w:r>
      <w:r>
        <w:rPr>
          <w:rFonts w:cs="CG Times"/>
          <w:i/>
          <w:iCs/>
          <w:lang w:val="en-AU"/>
        </w:rPr>
        <w:tab/>
        <w:t>but</w:t>
      </w:r>
      <w:r>
        <w:rPr>
          <w:rFonts w:cs="CG Times"/>
          <w:i/>
          <w:iCs/>
          <w:lang w:val="en-AU"/>
        </w:rPr>
        <w:tab/>
        <w:t>either</w:t>
      </w:r>
      <w:r>
        <w:rPr>
          <w:rFonts w:cs="CG Times"/>
          <w:i/>
          <w:iCs/>
          <w:lang w:val="en-AU"/>
        </w:rPr>
        <w:tab/>
        <w:t>however</w:t>
      </w:r>
      <w:r>
        <w:rPr>
          <w:rFonts w:cs="CG Times"/>
          <w:i/>
          <w:iCs/>
          <w:lang w:val="en-AU"/>
        </w:rPr>
        <w:tab/>
        <w:t>moreover</w:t>
      </w:r>
    </w:p>
    <w:p w14:paraId="08C60226" w14:textId="77777777"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neither</w:t>
      </w:r>
      <w:r>
        <w:rPr>
          <w:rFonts w:cs="CG Times"/>
          <w:i/>
          <w:iCs/>
          <w:lang w:val="en-AU"/>
        </w:rPr>
        <w:tab/>
        <w:t>nor</w:t>
      </w:r>
      <w:r>
        <w:rPr>
          <w:rFonts w:cs="CG Times"/>
          <w:i/>
          <w:iCs/>
          <w:lang w:val="en-AU"/>
        </w:rPr>
        <w:tab/>
        <w:t>perhaps</w:t>
      </w:r>
      <w:r>
        <w:rPr>
          <w:rFonts w:cs="CG Times"/>
          <w:i/>
          <w:iCs/>
          <w:lang w:val="en-AU"/>
        </w:rPr>
        <w:tab/>
        <w:t>please</w:t>
      </w:r>
      <w:r>
        <w:rPr>
          <w:rFonts w:cs="CG Times"/>
          <w:i/>
          <w:iCs/>
          <w:lang w:val="en-AU"/>
        </w:rPr>
        <w:tab/>
        <w:t>therefore</w:t>
      </w:r>
      <w:r>
        <w:rPr>
          <w:rFonts w:cs="CG Times"/>
          <w:i/>
          <w:iCs/>
          <w:lang w:val="en-AU"/>
        </w:rPr>
        <w:tab/>
        <w:t>though</w:t>
      </w:r>
    </w:p>
    <w:p w14:paraId="2F4D3336"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80687">
        <w:rPr>
          <w:rFonts w:cs="CG Times"/>
          <w:lang w:val="en-AU"/>
        </w:rPr>
        <w:t>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 subsidiary is today operating </w:t>
      </w:r>
      <w:r>
        <w:rPr>
          <w:rFonts w:cs="CG Times"/>
          <w:lang w:val="en-AU"/>
        </w:rPr>
        <w:t>[</w:t>
      </w:r>
      <w:r>
        <w:rPr>
          <w:rFonts w:cs="CG Times"/>
          <w:i/>
          <w:iCs/>
          <w:lang w:val="en-AU"/>
        </w:rPr>
        <w:t xml:space="preserve">almost entirely </w:t>
      </w:r>
      <w:r w:rsidRPr="00CC2576">
        <w:rPr>
          <w:rStyle w:val="DoubleUnderline"/>
        </w:rPr>
        <w:t>separately</w:t>
      </w:r>
      <w:r>
        <w:rPr>
          <w:rFonts w:cs="CG Times"/>
          <w:i/>
          <w:iCs/>
          <w:lang w:val="en-AU"/>
        </w:rPr>
        <w:t xml:space="preserve"> </w:t>
      </w:r>
      <w:r>
        <w:rPr>
          <w:rFonts w:cs="CG Times"/>
          <w:i/>
          <w:iCs/>
          <w:u w:val="single"/>
          <w:lang w:val="en-AU"/>
        </w:rPr>
        <w:t>from</w:t>
      </w:r>
      <w:r>
        <w:rPr>
          <w:rFonts w:cs="CG Times"/>
          <w:i/>
          <w:iCs/>
          <w:lang w:val="en-AU"/>
        </w:rPr>
        <w:t xml:space="preserve"> the rest of the company</w:t>
      </w:r>
      <w:r>
        <w:rPr>
          <w:rFonts w:cs="CG Times"/>
          <w:lang w:val="en-AU"/>
        </w:rPr>
        <w:t>]</w:t>
      </w:r>
      <w:r>
        <w:rPr>
          <w:rFonts w:cs="CG Times"/>
          <w:i/>
          <w:iCs/>
          <w:lang w:val="en-AU"/>
        </w:rPr>
        <w:t>.</w:t>
      </w:r>
    </w:p>
    <w:p w14:paraId="3FB27C6E"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 duel solves disputes </w:t>
      </w:r>
      <w:r>
        <w:rPr>
          <w:rFonts w:cs="CG Times"/>
          <w:lang w:val="en-AU"/>
        </w:rPr>
        <w:t>[</w:t>
      </w:r>
      <w:r w:rsidRPr="00CC2576">
        <w:rPr>
          <w:rStyle w:val="DoubleUnderline"/>
        </w:rPr>
        <w:t>independently</w:t>
      </w:r>
      <w:r>
        <w:rPr>
          <w:rFonts w:cs="CG Times"/>
          <w:i/>
          <w:iCs/>
          <w:lang w:val="en-AU"/>
        </w:rPr>
        <w:t xml:space="preserve"> </w:t>
      </w:r>
      <w:r>
        <w:rPr>
          <w:rFonts w:cs="CG Times"/>
          <w:i/>
          <w:iCs/>
          <w:u w:val="single"/>
          <w:lang w:val="en-AU"/>
        </w:rPr>
        <w:t>of</w:t>
      </w:r>
      <w:r>
        <w:rPr>
          <w:rFonts w:cs="CG Times"/>
          <w:i/>
          <w:iCs/>
          <w:lang w:val="en-AU"/>
        </w:rPr>
        <w:t xml:space="preserve"> abstract principles of justice</w:t>
      </w:r>
      <w:r>
        <w:rPr>
          <w:rFonts w:cs="CG Times"/>
          <w:lang w:val="en-AU"/>
        </w:rPr>
        <w:t>]</w:t>
      </w:r>
      <w:r>
        <w:rPr>
          <w:rFonts w:cs="CG Times"/>
          <w:i/>
          <w:iCs/>
          <w:lang w:val="en-AU"/>
        </w:rPr>
        <w:t>.</w:t>
      </w:r>
    </w:p>
    <w:p w14:paraId="3D5C4B52"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We should make our decision </w:t>
      </w:r>
      <w:r>
        <w:rPr>
          <w:rFonts w:cs="CG Times"/>
          <w:lang w:val="en-AU"/>
        </w:rPr>
        <w:t>[</w:t>
      </w:r>
      <w:r w:rsidRPr="00CC2576">
        <w:rPr>
          <w:rStyle w:val="DoubleUnderline"/>
        </w:rPr>
        <w:t>independently</w:t>
      </w:r>
      <w:r>
        <w:rPr>
          <w:rFonts w:cs="CG Times"/>
          <w:i/>
          <w:iCs/>
          <w:lang w:val="en-AU"/>
        </w:rPr>
        <w:t xml:space="preserve"> </w:t>
      </w:r>
      <w:r>
        <w:rPr>
          <w:rFonts w:cs="CG Times"/>
          <w:i/>
          <w:iCs/>
          <w:u w:val="single"/>
          <w:lang w:val="en-AU"/>
        </w:rPr>
        <w:t>of</w:t>
      </w:r>
      <w:r>
        <w:rPr>
          <w:rFonts w:cs="CG Times"/>
          <w:i/>
          <w:iCs/>
          <w:lang w:val="en-AU"/>
        </w:rPr>
        <w:t xml:space="preserve"> whether we plan to take immediate action to implement it</w:t>
      </w:r>
      <w:r>
        <w:rPr>
          <w:rFonts w:cs="CG Times"/>
          <w:lang w:val="en-AU"/>
        </w:rPr>
        <w:t>]</w:t>
      </w:r>
      <w:r>
        <w:rPr>
          <w:rFonts w:cs="CG Times"/>
          <w:i/>
          <w:iCs/>
          <w:lang w:val="en-AU"/>
        </w:rPr>
        <w:t>.</w:t>
      </w:r>
    </w:p>
    <w:p w14:paraId="18C26DF2"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 xml:space="preserve">Purchase of State vehicles is handled </w:t>
      </w:r>
      <w:r>
        <w:rPr>
          <w:rFonts w:cs="CG Times"/>
          <w:lang w:val="en-AU"/>
        </w:rPr>
        <w:t>[</w:t>
      </w:r>
      <w:r w:rsidRPr="00CC2576">
        <w:rPr>
          <w:rStyle w:val="DoubleUnderline"/>
        </w:rPr>
        <w:t>similarly</w:t>
      </w:r>
      <w:r>
        <w:rPr>
          <w:rFonts w:cs="CG Times"/>
          <w:i/>
          <w:iCs/>
          <w:lang w:val="en-AU"/>
        </w:rPr>
        <w:t xml:space="preserve"> </w:t>
      </w:r>
      <w:r>
        <w:rPr>
          <w:rFonts w:cs="CG Times"/>
          <w:i/>
          <w:iCs/>
          <w:u w:val="single"/>
          <w:lang w:val="en-AU"/>
        </w:rPr>
        <w:t>to</w:t>
      </w:r>
      <w:r>
        <w:rPr>
          <w:rFonts w:cs="CG Times"/>
          <w:i/>
          <w:iCs/>
          <w:lang w:val="en-AU"/>
        </w:rPr>
        <w:t xml:space="preserve"> all State purchases</w:t>
      </w:r>
      <w:r>
        <w:rPr>
          <w:rFonts w:cs="CG Times"/>
          <w:lang w:val="en-AU"/>
        </w:rPr>
        <w:t>]</w:t>
      </w:r>
      <w:r>
        <w:rPr>
          <w:rFonts w:cs="CG Times"/>
          <w:i/>
          <w:iCs/>
          <w:lang w:val="en-AU"/>
        </w:rPr>
        <w:t>.</w:t>
      </w:r>
    </w:p>
    <w:p w14:paraId="760098A1"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Foreign firms in U.S. markets are treated </w:t>
      </w:r>
      <w:r>
        <w:rPr>
          <w:rFonts w:cs="CG Times"/>
          <w:lang w:val="en-AU"/>
        </w:rPr>
        <w:t>[</w:t>
      </w:r>
      <w:r w:rsidRPr="00CC2576">
        <w:rPr>
          <w:rStyle w:val="DoubleUnderline"/>
        </w:rPr>
        <w:t>equally</w:t>
      </w:r>
      <w:r>
        <w:rPr>
          <w:rFonts w:cs="CG Times"/>
          <w:i/>
          <w:iCs/>
          <w:lang w:val="en-AU"/>
        </w:rPr>
        <w:t xml:space="preserve"> </w:t>
      </w:r>
      <w:r>
        <w:rPr>
          <w:rFonts w:cs="CG Times"/>
          <w:i/>
          <w:iCs/>
          <w:u w:val="single"/>
          <w:lang w:val="en-AU"/>
        </w:rPr>
        <w:t>with</w:t>
      </w:r>
      <w:r>
        <w:rPr>
          <w:rFonts w:cs="CG Times"/>
          <w:i/>
          <w:iCs/>
          <w:lang w:val="en-AU"/>
        </w:rPr>
        <w:t xml:space="preserve"> their U.S. counterparts</w:t>
      </w:r>
      <w:r>
        <w:rPr>
          <w:rFonts w:cs="CG Times"/>
          <w:lang w:val="en-AU"/>
        </w:rPr>
        <w:t>]</w:t>
      </w:r>
      <w:r>
        <w:rPr>
          <w:rFonts w:cs="CG Times"/>
          <w:i/>
          <w:iCs/>
          <w:lang w:val="en-AU"/>
        </w:rPr>
        <w:t>.</w:t>
      </w:r>
    </w:p>
    <w:p w14:paraId="0FEC4FC7" w14:textId="77777777"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lang w:val="en-AU"/>
        </w:rPr>
      </w:pPr>
      <w:r>
        <w:rPr>
          <w:rFonts w:cs="CG Times"/>
          <w:lang w:val="en-AU"/>
        </w:rPr>
        <w:tab/>
      </w:r>
      <w:r w:rsidR="00357D72">
        <w:rPr>
          <w:rFonts w:cs="CG Times"/>
          <w:lang w:val="en-AU"/>
        </w:rPr>
        <w:t>vi</w:t>
      </w:r>
      <w:r>
        <w:rPr>
          <w:rFonts w:cs="CG Times"/>
          <w:lang w:val="en-AU"/>
        </w:rPr>
        <w:tab/>
        <w:t xml:space="preserve">   </w:t>
      </w:r>
      <w:r>
        <w:rPr>
          <w:rFonts w:cs="CG Times"/>
          <w:vertAlign w:val="superscript"/>
          <w:lang w:val="en-AU"/>
        </w:rPr>
        <w:t>%</w:t>
      </w:r>
      <w:r>
        <w:rPr>
          <w:rFonts w:cs="CG Times"/>
          <w:i/>
          <w:iCs/>
          <w:lang w:val="en-AU"/>
        </w:rPr>
        <w:t xml:space="preserve">There were some people who reacted </w:t>
      </w:r>
      <w:r>
        <w:rPr>
          <w:rFonts w:cs="CG Times"/>
          <w:lang w:val="en-AU"/>
        </w:rPr>
        <w:t>[</w:t>
      </w:r>
      <w:r w:rsidRPr="00CC2576">
        <w:rPr>
          <w:rStyle w:val="DoubleUnderline"/>
        </w:rPr>
        <w:t>differently</w:t>
      </w:r>
      <w:r>
        <w:rPr>
          <w:rFonts w:cs="CG Times"/>
          <w:i/>
          <w:iCs/>
          <w:lang w:val="en-AU"/>
        </w:rPr>
        <w:t xml:space="preserve"> </w:t>
      </w:r>
      <w:r>
        <w:rPr>
          <w:rFonts w:cs="CG Times"/>
          <w:i/>
          <w:iCs/>
          <w:u w:val="single"/>
          <w:lang w:val="en-AU"/>
        </w:rPr>
        <w:t>than</w:t>
      </w:r>
      <w:r>
        <w:rPr>
          <w:rFonts w:cs="CG Times"/>
          <w:i/>
          <w:iCs/>
          <w:lang w:val="en-AU"/>
        </w:rPr>
        <w:t xml:space="preserve"> you did</w:t>
      </w:r>
      <w:r>
        <w:rPr>
          <w:rFonts w:cs="CG Times"/>
          <w:lang w:val="en-AU"/>
        </w:rPr>
        <w:t>]</w:t>
      </w:r>
      <w:r>
        <w:rPr>
          <w:rFonts w:cs="CG Times"/>
          <w:i/>
          <w:iCs/>
          <w:lang w:val="en-AU"/>
        </w:rPr>
        <w:t>.</w:t>
      </w:r>
    </w:p>
    <w:p w14:paraId="77BD3F5C" w14:textId="77777777"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80687">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two plaintiffs' lawyers also dissented </w:t>
      </w:r>
      <w:r>
        <w:rPr>
          <w:rFonts w:cs="CG Times"/>
          <w:lang w:val="en-AU"/>
        </w:rPr>
        <w:t>[</w:t>
      </w:r>
      <w:r>
        <w:rPr>
          <w:rFonts w:cs="CG Times"/>
          <w:i/>
          <w:iCs/>
          <w:lang w:val="en-AU"/>
        </w:rPr>
        <w:t>separately</w:t>
      </w:r>
      <w:r>
        <w:rPr>
          <w:rFonts w:cs="CG Times"/>
          <w:lang w:val="en-AU"/>
        </w:rPr>
        <w:t>]</w:t>
      </w:r>
      <w:r>
        <w:rPr>
          <w:rFonts w:cs="CG Times"/>
          <w:i/>
          <w:iCs/>
          <w:lang w:val="en-AU"/>
        </w:rPr>
        <w:t xml:space="preserve"> from most of the major recommendations in the report.</w:t>
      </w:r>
    </w:p>
    <w:p w14:paraId="3234A3DC" w14:textId="77777777" w:rsidR="0078132A" w:rsidRDefault="0078132A">
      <w:pPr>
        <w:tabs>
          <w:tab w:val="left" w:pos="-792"/>
          <w:tab w:val="left" w:pos="-360"/>
          <w:tab w:val="left" w:pos="0"/>
          <w:tab w:val="left" w:pos="532"/>
          <w:tab w:val="right" w:pos="676"/>
          <w:tab w:val="left" w:pos="835"/>
          <w:tab w:val="left" w:pos="1238"/>
          <w:tab w:val="left" w:pos="2270"/>
          <w:tab w:val="left" w:pos="4016"/>
          <w:tab w:val="left" w:pos="5637"/>
          <w:tab w:val="left" w:pos="7383"/>
        </w:tabs>
        <w:spacing w:line="480" w:lineRule="auto"/>
        <w:ind w:left="1238" w:hanging="1238"/>
        <w:jc w:val="both"/>
        <w:rPr>
          <w:rFonts w:cs="CG Times"/>
          <w:lang w:val="en-AU"/>
        </w:rPr>
      </w:pPr>
      <w:r>
        <w:rPr>
          <w:rFonts w:cs="CG Times"/>
          <w:lang w:val="en-AU"/>
        </w:rPr>
        <w:t>[</w:t>
      </w:r>
      <w:r w:rsidR="00080687">
        <w:rPr>
          <w:rFonts w:cs="CG Times"/>
          <w:lang w:val="en-AU"/>
        </w:rPr>
        <w:t>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to</w:t>
      </w:r>
      <w:r>
        <w:rPr>
          <w:rFonts w:cs="CG Times"/>
          <w:lang w:val="en-AU"/>
        </w:rPr>
        <w:t>:</w:t>
      </w:r>
      <w:r>
        <w:rPr>
          <w:rFonts w:cs="CG Times"/>
          <w:lang w:val="en-AU"/>
        </w:rPr>
        <w:tab/>
      </w:r>
      <w:r>
        <w:rPr>
          <w:rFonts w:cs="CG Times"/>
          <w:i/>
          <w:iCs/>
          <w:lang w:val="en-AU"/>
        </w:rPr>
        <w:t>analogously</w:t>
      </w:r>
      <w:r>
        <w:rPr>
          <w:rFonts w:cs="CG Times"/>
          <w:i/>
          <w:iCs/>
          <w:lang w:val="en-AU"/>
        </w:rPr>
        <w:tab/>
        <w:t>comparably</w:t>
      </w:r>
      <w:r>
        <w:rPr>
          <w:rFonts w:cs="CG Times"/>
          <w:i/>
          <w:iCs/>
          <w:lang w:val="en-AU"/>
        </w:rPr>
        <w:tab/>
        <w:t>identically</w:t>
      </w:r>
      <w:r>
        <w:rPr>
          <w:rFonts w:cs="CG Times"/>
          <w:i/>
          <w:iCs/>
          <w:lang w:val="en-AU"/>
        </w:rPr>
        <w:tab/>
        <w:t>similarly</w:t>
      </w:r>
    </w:p>
    <w:p w14:paraId="287EF714" w14:textId="77777777" w:rsidR="00357D72" w:rsidRDefault="0078132A">
      <w:pPr>
        <w:tabs>
          <w:tab w:val="left" w:pos="-792"/>
          <w:tab w:val="left" w:pos="-360"/>
          <w:tab w:val="left" w:pos="0"/>
          <w:tab w:val="left" w:pos="532"/>
          <w:tab w:val="right" w:pos="676"/>
          <w:tab w:val="left" w:pos="835"/>
          <w:tab w:val="left" w:pos="1238"/>
          <w:tab w:val="left" w:pos="2270"/>
          <w:tab w:val="left" w:pos="4016"/>
          <w:tab w:val="left" w:pos="5637"/>
          <w:tab w:val="left" w:pos="738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with</w:t>
      </w:r>
      <w:r>
        <w:rPr>
          <w:rFonts w:cs="CG Times"/>
          <w:lang w:val="en-AU"/>
        </w:rPr>
        <w:t>:</w:t>
      </w:r>
      <w:r>
        <w:rPr>
          <w:rFonts w:cs="CG Times"/>
          <w:lang w:val="en-AU"/>
        </w:rPr>
        <w:tab/>
      </w:r>
      <w:r>
        <w:rPr>
          <w:rFonts w:cs="CG Times"/>
          <w:i/>
          <w:iCs/>
          <w:lang w:val="en-AU"/>
        </w:rPr>
        <w:t>concomitantly</w:t>
      </w:r>
      <w:r>
        <w:rPr>
          <w:rFonts w:cs="CG Times"/>
          <w:i/>
          <w:iCs/>
          <w:lang w:val="en-AU"/>
        </w:rPr>
        <w:tab/>
        <w:t>concurrently</w:t>
      </w:r>
      <w:r>
        <w:rPr>
          <w:rFonts w:cs="CG Times"/>
          <w:i/>
          <w:iCs/>
          <w:lang w:val="en-AU"/>
        </w:rPr>
        <w:tab/>
        <w:t>consistently</w:t>
      </w:r>
      <w:r>
        <w:rPr>
          <w:rFonts w:cs="CG Times"/>
          <w:i/>
          <w:iCs/>
          <w:lang w:val="en-AU"/>
        </w:rPr>
        <w:tab/>
        <w:t>simultaneously</w:t>
      </w:r>
    </w:p>
    <w:p w14:paraId="29D99109" w14:textId="77777777"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080687">
        <w:rPr>
          <w:rFonts w:cs="CG Times"/>
          <w:lang w:val="en-AU"/>
        </w:rPr>
        <w:t>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t>[</w:t>
      </w:r>
      <w:r w:rsidRPr="00CC2576">
        <w:rPr>
          <w:rStyle w:val="DoubleUnderline"/>
        </w:rPr>
        <w:t>Fortunately</w:t>
      </w:r>
      <w:r>
        <w:rPr>
          <w:rFonts w:cs="CG Times"/>
          <w:i/>
          <w:iCs/>
          <w:lang w:val="en-AU"/>
        </w:rPr>
        <w:t xml:space="preserve"> </w:t>
      </w:r>
      <w:r>
        <w:rPr>
          <w:rFonts w:cs="CG Times"/>
          <w:i/>
          <w:iCs/>
          <w:u w:val="single"/>
          <w:lang w:val="en-AU"/>
        </w:rPr>
        <w:t>for</w:t>
      </w:r>
      <w:r>
        <w:rPr>
          <w:rFonts w:cs="CG Times"/>
          <w:i/>
          <w:iCs/>
          <w:lang w:val="en-AU"/>
        </w:rPr>
        <w:t xml:space="preserve"> me,</w:t>
      </w:r>
      <w:r>
        <w:rPr>
          <w:rFonts w:cs="CG Times"/>
          <w:lang w:val="en-AU"/>
        </w:rPr>
        <w:t>]</w:t>
      </w:r>
      <w:r>
        <w:rPr>
          <w:rFonts w:cs="CG Times"/>
          <w:i/>
          <w:iCs/>
          <w:lang w:val="en-AU"/>
        </w:rPr>
        <w:t xml:space="preserve"> my mother was unusually liberal-minded.</w:t>
      </w:r>
    </w:p>
    <w:p w14:paraId="1A9DC6C9" w14:textId="77777777"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w:t>
      </w:r>
      <w:r w:rsidRPr="00CC2576">
        <w:rPr>
          <w:rStyle w:val="DoubleUnderline"/>
        </w:rPr>
        <w:t>Luckily</w:t>
      </w:r>
      <w:r>
        <w:rPr>
          <w:rFonts w:cs="CG Times"/>
          <w:i/>
          <w:iCs/>
          <w:lang w:val="en-AU"/>
        </w:rPr>
        <w:t xml:space="preserve"> </w:t>
      </w:r>
      <w:r>
        <w:rPr>
          <w:rFonts w:cs="CG Times"/>
          <w:i/>
          <w:iCs/>
          <w:u w:val="single"/>
          <w:lang w:val="en-AU"/>
        </w:rPr>
        <w:t>for</w:t>
      </w:r>
      <w:r>
        <w:rPr>
          <w:rFonts w:cs="CG Times"/>
          <w:i/>
          <w:iCs/>
          <w:lang w:val="en-AU"/>
        </w:rPr>
        <w:t xml:space="preserve"> them,</w:t>
      </w:r>
      <w:r>
        <w:rPr>
          <w:rFonts w:cs="CG Times"/>
          <w:lang w:val="en-AU"/>
        </w:rPr>
        <w:t>]</w:t>
      </w:r>
      <w:r>
        <w:rPr>
          <w:rFonts w:cs="CG Times"/>
          <w:i/>
          <w:iCs/>
          <w:lang w:val="en-AU"/>
        </w:rPr>
        <w:t xml:space="preserve"> Mr Keswick decided not to call their bluff.</w:t>
      </w:r>
    </w:p>
    <w:p w14:paraId="31DFCF8F" w14:textId="77777777" w:rsidR="00357D72"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t>[</w:t>
      </w:r>
      <w:r w:rsidRPr="00CC2576">
        <w:rPr>
          <w:rStyle w:val="DoubleUnderline"/>
        </w:rPr>
        <w:t>Happily</w:t>
      </w:r>
      <w:r>
        <w:rPr>
          <w:rFonts w:cs="CG Times"/>
          <w:i/>
          <w:iCs/>
          <w:lang w:val="en-AU"/>
        </w:rPr>
        <w:t xml:space="preserve"> </w:t>
      </w:r>
      <w:r>
        <w:rPr>
          <w:rFonts w:cs="CG Times"/>
          <w:i/>
          <w:iCs/>
          <w:u w:val="single"/>
          <w:lang w:val="en-AU"/>
        </w:rPr>
        <w:t>for</w:t>
      </w:r>
      <w:r>
        <w:rPr>
          <w:rFonts w:cs="CG Times"/>
          <w:i/>
          <w:iCs/>
          <w:lang w:val="en-AU"/>
        </w:rPr>
        <w:t xml:space="preserve"> the middle class,</w:t>
      </w:r>
      <w:r>
        <w:rPr>
          <w:rFonts w:cs="CG Times"/>
          <w:lang w:val="en-AU"/>
        </w:rPr>
        <w:t>]</w:t>
      </w:r>
      <w:r>
        <w:rPr>
          <w:rFonts w:cs="CG Times"/>
          <w:i/>
          <w:iCs/>
          <w:lang w:val="en-AU"/>
        </w:rPr>
        <w:t xml:space="preserve"> the workers hate pointy</w:t>
      </w:r>
      <w:r>
        <w:rPr>
          <w:rFonts w:cs="CG Times"/>
          <w:i/>
          <w:iCs/>
          <w:lang w:val="en-AU"/>
        </w:rPr>
        <w:noBreakHyphen/>
        <w:t>headed intellectuals.</w:t>
      </w:r>
    </w:p>
    <w:p w14:paraId="722A5FD0" w14:textId="77777777" w:rsidR="0078132A" w:rsidRDefault="0078132A">
      <w:pPr>
        <w:tabs>
          <w:tab w:val="left" w:pos="-792"/>
          <w:tab w:val="left" w:pos="-360"/>
          <w:tab w:val="left" w:pos="0"/>
          <w:tab w:val="left" w:pos="898"/>
          <w:tab w:val="left" w:pos="2270"/>
          <w:tab w:val="left" w:pos="3766"/>
          <w:tab w:val="left" w:pos="5512"/>
          <w:tab w:val="left" w:pos="7134"/>
        </w:tabs>
        <w:spacing w:line="480" w:lineRule="auto"/>
        <w:ind w:left="898" w:hanging="898"/>
        <w:jc w:val="both"/>
        <w:rPr>
          <w:rFonts w:cs="CG Times"/>
          <w:i/>
          <w:iCs/>
          <w:lang w:val="en-AU"/>
        </w:rPr>
      </w:pPr>
      <w:r>
        <w:rPr>
          <w:rFonts w:cs="CG Times"/>
          <w:lang w:val="en-AU"/>
        </w:rPr>
        <w:t>[</w:t>
      </w:r>
      <w:r w:rsidR="00360197">
        <w:rPr>
          <w:rFonts w:cs="CG Times"/>
          <w:lang w:val="en-AU"/>
        </w:rPr>
        <w:t>6</w:t>
      </w:r>
      <w:r>
        <w:rPr>
          <w:rFonts w:cs="CG Times"/>
          <w:lang w:val="en-AU"/>
        </w:rPr>
        <w:t>]</w:t>
      </w:r>
      <w:r>
        <w:rPr>
          <w:rFonts w:cs="CG Times"/>
          <w:lang w:val="en-AU"/>
        </w:rPr>
        <w:tab/>
      </w:r>
      <w:r>
        <w:rPr>
          <w:rFonts w:cs="CG Times"/>
          <w:i/>
          <w:iCs/>
          <w:lang w:val="en-AU"/>
        </w:rPr>
        <w:t>annoyingly</w:t>
      </w:r>
      <w:r>
        <w:rPr>
          <w:rFonts w:cs="CG Times"/>
          <w:lang w:val="en-AU"/>
        </w:rPr>
        <w:tab/>
      </w:r>
      <w:r>
        <w:rPr>
          <w:rFonts w:cs="CG Times"/>
          <w:i/>
          <w:iCs/>
          <w:lang w:val="en-AU"/>
        </w:rPr>
        <w:t>comfortingly</w:t>
      </w:r>
      <w:r>
        <w:rPr>
          <w:rFonts w:cs="CG Times"/>
          <w:lang w:val="en-AU"/>
        </w:rPr>
        <w:tab/>
      </w:r>
      <w:r>
        <w:rPr>
          <w:rFonts w:cs="CG Times"/>
          <w:i/>
          <w:iCs/>
          <w:lang w:val="en-AU"/>
        </w:rPr>
        <w:t>encouragingly</w:t>
      </w:r>
      <w:r>
        <w:rPr>
          <w:rFonts w:cs="CG Times"/>
          <w:lang w:val="en-AU"/>
        </w:rPr>
        <w:tab/>
      </w:r>
      <w:r>
        <w:rPr>
          <w:rFonts w:cs="CG Times"/>
          <w:i/>
          <w:iCs/>
          <w:lang w:val="en-AU"/>
        </w:rPr>
        <w:t>gratifyingly</w:t>
      </w:r>
      <w:r>
        <w:rPr>
          <w:rFonts w:cs="CG Times"/>
          <w:lang w:val="en-AU"/>
        </w:rPr>
        <w:tab/>
      </w:r>
      <w:r>
        <w:rPr>
          <w:rFonts w:cs="CG Times"/>
          <w:i/>
          <w:iCs/>
          <w:lang w:val="en-AU"/>
        </w:rPr>
        <w:t>humiliatingly</w:t>
      </w:r>
    </w:p>
    <w:p w14:paraId="5EAA979C" w14:textId="77777777" w:rsidR="00357D72" w:rsidRDefault="0078132A">
      <w:pPr>
        <w:tabs>
          <w:tab w:val="left" w:pos="-792"/>
          <w:tab w:val="left" w:pos="-360"/>
          <w:tab w:val="left" w:pos="0"/>
          <w:tab w:val="left" w:pos="898"/>
          <w:tab w:val="left" w:pos="2270"/>
          <w:tab w:val="left" w:pos="3766"/>
          <w:tab w:val="left" w:pos="5512"/>
          <w:tab w:val="left" w:pos="7134"/>
        </w:tabs>
        <w:spacing w:line="480" w:lineRule="auto"/>
        <w:ind w:left="898"/>
        <w:jc w:val="both"/>
        <w:rPr>
          <w:rFonts w:cs="CG Times"/>
          <w:lang w:val="en-AU"/>
        </w:rPr>
      </w:pPr>
      <w:r>
        <w:rPr>
          <w:rFonts w:cs="CG Times"/>
          <w:i/>
          <w:iCs/>
          <w:lang w:val="en-AU"/>
        </w:rPr>
        <w:t>pleasantly</w:t>
      </w:r>
      <w:r>
        <w:rPr>
          <w:rFonts w:cs="CG Times"/>
          <w:lang w:val="en-AU"/>
        </w:rPr>
        <w:tab/>
      </w:r>
      <w:r>
        <w:rPr>
          <w:rFonts w:cs="CG Times"/>
          <w:i/>
          <w:iCs/>
          <w:lang w:val="en-AU"/>
        </w:rPr>
        <w:t>pleasingly</w:t>
      </w:r>
      <w:r>
        <w:rPr>
          <w:rFonts w:cs="CG Times"/>
          <w:lang w:val="en-AU"/>
        </w:rPr>
        <w:tab/>
      </w:r>
      <w:r>
        <w:rPr>
          <w:rFonts w:cs="CG Times"/>
          <w:i/>
          <w:iCs/>
          <w:lang w:val="en-AU"/>
        </w:rPr>
        <w:t>rewardingly</w:t>
      </w:r>
      <w:r>
        <w:rPr>
          <w:rFonts w:cs="CG Times"/>
          <w:lang w:val="en-AU"/>
        </w:rPr>
        <w:tab/>
      </w:r>
      <w:r>
        <w:rPr>
          <w:rFonts w:cs="CG Times"/>
          <w:i/>
          <w:iCs/>
          <w:lang w:val="en-AU"/>
        </w:rPr>
        <w:t>satisfyingly</w:t>
      </w:r>
      <w:r>
        <w:rPr>
          <w:rFonts w:cs="CG Times"/>
          <w:lang w:val="en-AU"/>
        </w:rPr>
        <w:tab/>
      </w:r>
      <w:r>
        <w:rPr>
          <w:rFonts w:cs="CG Times"/>
          <w:i/>
          <w:iCs/>
          <w:lang w:val="en-AU"/>
        </w:rPr>
        <w:t>thankfully</w:t>
      </w:r>
    </w:p>
    <w:p w14:paraId="51872EFC"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60197">
        <w:rPr>
          <w:rFonts w:cs="CG Times"/>
          <w:lang w:val="en-AU"/>
        </w:rPr>
        <w:t>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He came to see me </w:t>
      </w:r>
      <w:r>
        <w:rPr>
          <w:rFonts w:cs="CG Times"/>
          <w:lang w:val="en-AU"/>
        </w:rPr>
        <w:t>[</w:t>
      </w:r>
      <w:r w:rsidRPr="00CC2576">
        <w:rPr>
          <w:rStyle w:val="DoubleUnderline"/>
        </w:rPr>
        <w:t>directly</w:t>
      </w:r>
      <w:r>
        <w:rPr>
          <w:rFonts w:cs="CG Times"/>
          <w:i/>
          <w:iCs/>
          <w:lang w:val="en-AU"/>
        </w:rPr>
        <w:t xml:space="preserve"> </w:t>
      </w:r>
      <w:r>
        <w:rPr>
          <w:rFonts w:cs="CG Times"/>
          <w:i/>
          <w:iCs/>
          <w:u w:val="single"/>
          <w:lang w:val="en-AU"/>
        </w:rPr>
        <w:t>he got the letter</w:t>
      </w:r>
      <w:r>
        <w:rPr>
          <w:rFonts w:cs="CG Times"/>
          <w:lang w:val="en-AU"/>
        </w:rPr>
        <w:t>]</w:t>
      </w:r>
      <w:r>
        <w:rPr>
          <w:rFonts w:cs="CG Times"/>
          <w:i/>
          <w:iCs/>
          <w:lang w:val="en-AU"/>
        </w:rPr>
        <w:t>.</w:t>
      </w:r>
    </w:p>
    <w:p w14:paraId="4A22684A"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You can watch the program, but </w:t>
      </w:r>
      <w:r>
        <w:rPr>
          <w:rFonts w:cs="CG Times"/>
          <w:lang w:val="en-AU"/>
        </w:rPr>
        <w:t>[</w:t>
      </w:r>
      <w:r w:rsidRPr="00CC2576">
        <w:rPr>
          <w:rStyle w:val="DoubleUnderline"/>
        </w:rPr>
        <w:t>immediately</w:t>
      </w:r>
      <w:r>
        <w:rPr>
          <w:rFonts w:cs="CG Times"/>
          <w:i/>
          <w:iCs/>
          <w:lang w:val="en-AU"/>
        </w:rPr>
        <w:t xml:space="preserve"> </w:t>
      </w:r>
      <w:r>
        <w:rPr>
          <w:rFonts w:cs="CG Times"/>
          <w:i/>
          <w:iCs/>
          <w:u w:val="single"/>
          <w:lang w:val="en-AU"/>
        </w:rPr>
        <w:t>it's over</w:t>
      </w:r>
      <w:r>
        <w:rPr>
          <w:rFonts w:cs="CG Times"/>
          <w:lang w:val="en-AU"/>
        </w:rPr>
        <w:t>]</w:t>
      </w:r>
      <w:r>
        <w:rPr>
          <w:rFonts w:cs="CG Times"/>
          <w:i/>
          <w:iCs/>
          <w:lang w:val="en-AU"/>
        </w:rPr>
        <w:t xml:space="preserve"> you're to go to bed.</w:t>
      </w:r>
    </w:p>
    <w:p w14:paraId="2507CA8F"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60197">
        <w:rPr>
          <w:rFonts w:cs="CG Times"/>
          <w:lang w:val="en-AU"/>
        </w:rPr>
        <w:t>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He didn't read it </w:t>
      </w:r>
      <w:r>
        <w:rPr>
          <w:rFonts w:cs="CG Times"/>
          <w:lang w:val="en-AU"/>
        </w:rPr>
        <w:t>[</w:t>
      </w:r>
      <w:r w:rsidRPr="00CC2576">
        <w:rPr>
          <w:rStyle w:val="DoubleUnderline"/>
        </w:rPr>
        <w:t>as</w:t>
      </w:r>
      <w:r>
        <w:rPr>
          <w:rFonts w:cs="CG Times"/>
          <w:i/>
          <w:iCs/>
          <w:lang w:val="en-AU"/>
        </w:rPr>
        <w:t xml:space="preserve"> carefully </w:t>
      </w:r>
      <w:r>
        <w:rPr>
          <w:rFonts w:cs="CG Times"/>
          <w:i/>
          <w:iCs/>
          <w:u w:val="single"/>
          <w:lang w:val="en-AU"/>
        </w:rPr>
        <w:t>as he should have done</w:t>
      </w:r>
      <w:r>
        <w:rPr>
          <w:rFonts w:cs="CG Times"/>
          <w:lang w:val="en-AU"/>
        </w:rPr>
        <w:t>]</w:t>
      </w:r>
      <w:r>
        <w:rPr>
          <w:rFonts w:cs="CG Times"/>
          <w:i/>
          <w:iCs/>
          <w:lang w:val="en-AU"/>
        </w:rPr>
        <w:t>.</w:t>
      </w:r>
    </w:p>
    <w:p w14:paraId="36F2841A"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She works </w:t>
      </w:r>
      <w:r>
        <w:rPr>
          <w:rFonts w:cs="CG Times"/>
          <w:lang w:val="en-AU"/>
        </w:rPr>
        <w:t>[</w:t>
      </w:r>
      <w:r>
        <w:rPr>
          <w:rFonts w:cs="CG Times"/>
          <w:i/>
          <w:iCs/>
          <w:lang w:val="en-AU"/>
        </w:rPr>
        <w:t>hard</w:t>
      </w:r>
      <w:r w:rsidRPr="00CC2576">
        <w:rPr>
          <w:rStyle w:val="DoubleUnderline"/>
        </w:rPr>
        <w:t>er</w:t>
      </w:r>
      <w:r>
        <w:rPr>
          <w:rFonts w:cs="CG Times"/>
          <w:i/>
          <w:iCs/>
          <w:lang w:val="en-AU"/>
        </w:rPr>
        <w:t xml:space="preserve"> </w:t>
      </w:r>
      <w:r>
        <w:rPr>
          <w:rFonts w:cs="CG Times"/>
          <w:i/>
          <w:iCs/>
          <w:u w:val="single"/>
          <w:lang w:val="en-AU"/>
        </w:rPr>
        <w:t>than he does</w:t>
      </w:r>
      <w:r>
        <w:rPr>
          <w:rFonts w:cs="CG Times"/>
          <w:lang w:val="en-AU"/>
        </w:rPr>
        <w:t>]</w:t>
      </w:r>
      <w:r>
        <w:rPr>
          <w:rFonts w:cs="CG Times"/>
          <w:i/>
          <w:iCs/>
          <w:lang w:val="en-AU"/>
        </w:rPr>
        <w:t>.</w:t>
      </w:r>
    </w:p>
    <w:p w14:paraId="10C29D1C"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She spoke </w:t>
      </w:r>
      <w:r>
        <w:rPr>
          <w:rFonts w:cs="CG Times"/>
          <w:lang w:val="en-AU"/>
        </w:rPr>
        <w:t>[</w:t>
      </w:r>
      <w:r w:rsidRPr="00CC2576">
        <w:rPr>
          <w:rStyle w:val="DoubleUnderline"/>
        </w:rPr>
        <w:t>so</w:t>
      </w:r>
      <w:r>
        <w:rPr>
          <w:rFonts w:cs="CG Times"/>
          <w:i/>
          <w:iCs/>
          <w:lang w:val="en-AU"/>
        </w:rPr>
        <w:t xml:space="preserve"> softly </w:t>
      </w:r>
      <w:r>
        <w:rPr>
          <w:rFonts w:cs="CG Times"/>
          <w:i/>
          <w:iCs/>
          <w:u w:val="single"/>
          <w:lang w:val="en-AU"/>
        </w:rPr>
        <w:t>that I couldn't make out what she said</w:t>
      </w:r>
      <w:r>
        <w:rPr>
          <w:rFonts w:cs="CG Times"/>
          <w:lang w:val="en-AU"/>
        </w:rPr>
        <w:t>]</w:t>
      </w:r>
      <w:r>
        <w:rPr>
          <w:rFonts w:cs="CG Times"/>
          <w:i/>
          <w:iCs/>
          <w:lang w:val="en-AU"/>
        </w:rPr>
        <w:t>.</w:t>
      </w:r>
    </w:p>
    <w:p w14:paraId="1511EF7A"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He had read the paper </w:t>
      </w:r>
      <w:r>
        <w:rPr>
          <w:rFonts w:cs="CG Times"/>
          <w:lang w:val="en-AU"/>
        </w:rPr>
        <w:t>[</w:t>
      </w:r>
      <w:r w:rsidRPr="00CC2576">
        <w:rPr>
          <w:rStyle w:val="DoubleUnderline"/>
        </w:rPr>
        <w:t>too</w:t>
      </w:r>
      <w:r>
        <w:rPr>
          <w:rFonts w:cs="CG Times"/>
          <w:i/>
          <w:iCs/>
          <w:lang w:val="en-AU"/>
        </w:rPr>
        <w:t xml:space="preserve"> hurriedly </w:t>
      </w:r>
      <w:r>
        <w:rPr>
          <w:rFonts w:cs="CG Times"/>
          <w:i/>
          <w:iCs/>
          <w:u w:val="single"/>
          <w:lang w:val="en-AU"/>
        </w:rPr>
        <w:t>to be able to see its shortcomings</w:t>
      </w:r>
      <w:r>
        <w:rPr>
          <w:rFonts w:cs="CG Times"/>
          <w:lang w:val="en-AU"/>
        </w:rPr>
        <w:t>]</w:t>
      </w:r>
      <w:r>
        <w:rPr>
          <w:rFonts w:cs="CG Times"/>
          <w:i/>
          <w:iCs/>
          <w:lang w:val="en-AU"/>
        </w:rPr>
        <w:t>.</w:t>
      </w:r>
    </w:p>
    <w:p w14:paraId="6C1CC68D"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60197">
        <w:rPr>
          <w:rFonts w:cs="CG Times"/>
          <w:lang w:val="en-AU"/>
        </w:rPr>
        <w:t>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She loses her temper </w:t>
      </w:r>
      <w:r>
        <w:rPr>
          <w:rFonts w:cs="CG Times"/>
          <w:lang w:val="en-AU"/>
        </w:rPr>
        <w:t>[</w:t>
      </w:r>
      <w:r>
        <w:rPr>
          <w:rFonts w:cs="CG Times"/>
          <w:i/>
          <w:iCs/>
          <w:lang w:val="en-AU"/>
        </w:rPr>
        <w:t xml:space="preserve">only </w:t>
      </w:r>
      <w:r>
        <w:rPr>
          <w:rFonts w:cs="CG Times"/>
          <w:i/>
          <w:iCs/>
          <w:u w:val="single"/>
          <w:lang w:val="en-AU"/>
        </w:rPr>
        <w:t>very rarely</w:t>
      </w:r>
      <w:r>
        <w:rPr>
          <w:rFonts w:cs="CG Times"/>
          <w:lang w:val="en-AU"/>
        </w:rPr>
        <w:t>]</w:t>
      </w:r>
      <w:r>
        <w:rPr>
          <w:rFonts w:cs="CG Times"/>
          <w:i/>
          <w:iCs/>
          <w:lang w:val="en-AU"/>
        </w:rPr>
        <w:t>.</w:t>
      </w:r>
      <w:r>
        <w:rPr>
          <w:rFonts w:cs="CG Times"/>
          <w:lang w:val="en-AU"/>
        </w:rPr>
        <w:tab/>
        <w:t>[stacked modification]</w:t>
      </w:r>
    </w:p>
    <w:p w14:paraId="26FA0802" w14:textId="77777777"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They had sung </w:t>
      </w:r>
      <w:r>
        <w:rPr>
          <w:rFonts w:cs="CG Times"/>
          <w:lang w:val="en-AU"/>
        </w:rPr>
        <w:t>[</w:t>
      </w:r>
      <w:r>
        <w:rPr>
          <w:rFonts w:cs="CG Times"/>
          <w:i/>
          <w:iCs/>
          <w:u w:val="single"/>
          <w:lang w:val="en-AU"/>
        </w:rPr>
        <w:t>quite remarkably</w:t>
      </w:r>
      <w:r>
        <w:rPr>
          <w:rFonts w:cs="CG Times"/>
          <w:i/>
          <w:iCs/>
          <w:lang w:val="en-AU"/>
        </w:rPr>
        <w:t xml:space="preserve"> well</w:t>
      </w:r>
      <w:r>
        <w:rPr>
          <w:rFonts w:cs="CG Times"/>
          <w:lang w:val="en-AU"/>
        </w:rPr>
        <w:t>]</w:t>
      </w:r>
      <w:r>
        <w:rPr>
          <w:rFonts w:cs="CG Times"/>
          <w:i/>
          <w:iCs/>
          <w:lang w:val="en-AU"/>
        </w:rPr>
        <w:t>.</w:t>
      </w:r>
      <w:r>
        <w:rPr>
          <w:rFonts w:cs="CG Times"/>
          <w:lang w:val="en-AU"/>
        </w:rPr>
        <w:tab/>
        <w:t>[</w:t>
      </w:r>
      <w:proofErr w:type="spellStart"/>
      <w:r>
        <w:rPr>
          <w:rFonts w:cs="CG Times"/>
          <w:lang w:val="en-AU"/>
        </w:rPr>
        <w:t>submodification</w:t>
      </w:r>
      <w:proofErr w:type="spellEnd"/>
      <w:r>
        <w:rPr>
          <w:rFonts w:cs="CG Times"/>
          <w:lang w:val="en-AU"/>
        </w:rPr>
        <w:t>]</w:t>
      </w:r>
    </w:p>
    <w:p w14:paraId="61120712"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60197">
        <w:rPr>
          <w:rFonts w:cs="CG Times"/>
          <w:lang w:val="en-AU"/>
        </w:rPr>
        <w:t>10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They are </w:t>
      </w:r>
      <w:r>
        <w:rPr>
          <w:rFonts w:cs="CG Times"/>
          <w:i/>
          <w:iCs/>
          <w:u w:val="single"/>
          <w:lang w:val="en-AU"/>
        </w:rPr>
        <w:t>fairly evenly</w:t>
      </w:r>
      <w:r>
        <w:rPr>
          <w:rFonts w:cs="CG Times"/>
          <w:i/>
          <w:iCs/>
          <w:lang w:val="en-AU"/>
        </w:rPr>
        <w:t xml:space="preserve"> matched.</w:t>
      </w:r>
    </w:p>
    <w:p w14:paraId="0BA62F49"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He reads </w:t>
      </w:r>
      <w:r>
        <w:rPr>
          <w:rFonts w:cs="CG Times"/>
          <w:i/>
          <w:iCs/>
          <w:u w:val="single"/>
          <w:lang w:val="en-AU"/>
        </w:rPr>
        <w:t>surprisingly slowly</w:t>
      </w:r>
      <w:r>
        <w:rPr>
          <w:rFonts w:cs="CG Times"/>
          <w:i/>
          <w:iCs/>
          <w:lang w:val="en-AU"/>
        </w:rPr>
        <w:t>.</w:t>
      </w:r>
    </w:p>
    <w:p w14:paraId="0170ACA9"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They had done the job </w:t>
      </w:r>
      <w:r>
        <w:rPr>
          <w:rFonts w:cs="CG Times"/>
          <w:i/>
          <w:iCs/>
          <w:u w:val="single"/>
          <w:lang w:val="en-AU"/>
        </w:rPr>
        <w:t>really incredibly meticulously</w:t>
      </w:r>
      <w:r>
        <w:rPr>
          <w:rFonts w:cs="CG Times"/>
          <w:i/>
          <w:iCs/>
          <w:lang w:val="en-AU"/>
        </w:rPr>
        <w:t>.</w:t>
      </w:r>
    </w:p>
    <w:p w14:paraId="5A9C7827"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60197">
        <w:rPr>
          <w:rFonts w:cs="CG Times"/>
          <w:lang w:val="en-AU"/>
        </w:rPr>
        <w:t>11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 bigger it is, </w:t>
      </w:r>
      <w:r>
        <w:rPr>
          <w:rFonts w:cs="CG Times"/>
          <w:lang w:val="en-AU"/>
        </w:rPr>
        <w:t>[</w:t>
      </w:r>
      <w:r>
        <w:rPr>
          <w:rFonts w:cs="CG Times"/>
          <w:i/>
          <w:iCs/>
          <w:u w:val="single"/>
          <w:lang w:val="en-AU"/>
        </w:rPr>
        <w:t>the</w:t>
      </w:r>
      <w:r>
        <w:rPr>
          <w:rFonts w:cs="CG Times"/>
          <w:i/>
          <w:iCs/>
          <w:lang w:val="en-AU"/>
        </w:rPr>
        <w:t xml:space="preserve"> sooner</w:t>
      </w:r>
      <w:r>
        <w:rPr>
          <w:rFonts w:cs="CG Times"/>
          <w:lang w:val="en-AU"/>
        </w:rPr>
        <w:t>]</w:t>
      </w:r>
      <w:r>
        <w:rPr>
          <w:rFonts w:cs="CG Times"/>
          <w:i/>
          <w:iCs/>
          <w:lang w:val="en-AU"/>
        </w:rPr>
        <w:t xml:space="preserve"> it disintegrates.</w:t>
      </w:r>
      <w:r>
        <w:rPr>
          <w:rFonts w:cs="CG Times"/>
          <w:lang w:val="en-AU"/>
        </w:rPr>
        <w:tab/>
        <w:t>[</w:t>
      </w:r>
      <w:r>
        <w:rPr>
          <w:rFonts w:cs="CG Times"/>
          <w:i/>
          <w:iCs/>
          <w:lang w:val="en-AU"/>
        </w:rPr>
        <w:t>the</w:t>
      </w:r>
      <w:r>
        <w:rPr>
          <w:rFonts w:cs="CG Times"/>
          <w:lang w:val="en-AU"/>
        </w:rPr>
        <w:t>]</w:t>
      </w:r>
    </w:p>
    <w:p w14:paraId="3FBA692E"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 hadn't expected to be able to do it </w:t>
      </w:r>
      <w:r>
        <w:rPr>
          <w:rFonts w:cs="CG Times"/>
          <w:lang w:val="en-AU"/>
        </w:rPr>
        <w:t>[</w:t>
      </w:r>
      <w:r>
        <w:rPr>
          <w:rFonts w:cs="CG Times"/>
          <w:i/>
          <w:iCs/>
          <w:u w:val="single"/>
          <w:lang w:val="en-AU"/>
        </w:rPr>
        <w:t>this</w:t>
      </w:r>
      <w:r>
        <w:rPr>
          <w:rFonts w:cs="CG Times"/>
          <w:i/>
          <w:iCs/>
          <w:lang w:val="en-AU"/>
        </w:rPr>
        <w:t xml:space="preserve"> easily</w:t>
      </w:r>
      <w:r>
        <w:rPr>
          <w:rFonts w:cs="CG Times"/>
          <w:lang w:val="en-AU"/>
        </w:rPr>
        <w:t>]</w:t>
      </w:r>
      <w:r>
        <w:rPr>
          <w:rFonts w:cs="CG Times"/>
          <w:i/>
          <w:iCs/>
          <w:lang w:val="en-AU"/>
        </w:rPr>
        <w:t>.</w:t>
      </w:r>
      <w:r>
        <w:rPr>
          <w:rFonts w:cs="CG Times"/>
          <w:lang w:val="en-AU"/>
        </w:rPr>
        <w:tab/>
        <w:t>[</w:t>
      </w:r>
      <w:r>
        <w:rPr>
          <w:rFonts w:cs="CG Times"/>
          <w:i/>
          <w:iCs/>
          <w:lang w:val="en-AU"/>
        </w:rPr>
        <w:t>this</w:t>
      </w:r>
      <w:r>
        <w:rPr>
          <w:rFonts w:cs="CG Times"/>
          <w:lang w:val="en-AU"/>
        </w:rPr>
        <w:t>]</w:t>
      </w:r>
    </w:p>
    <w:p w14:paraId="6D61D60F"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I'm afraid we didn't do </w:t>
      </w:r>
      <w:r>
        <w:rPr>
          <w:rFonts w:cs="CG Times"/>
          <w:lang w:val="en-AU"/>
        </w:rPr>
        <w:t>[</w:t>
      </w:r>
      <w:r>
        <w:rPr>
          <w:rFonts w:cs="CG Times"/>
          <w:i/>
          <w:iCs/>
          <w:lang w:val="en-AU"/>
        </w:rPr>
        <w:t xml:space="preserve">all </w:t>
      </w:r>
      <w:r>
        <w:rPr>
          <w:rFonts w:cs="CG Times"/>
          <w:i/>
          <w:iCs/>
          <w:u w:val="single"/>
          <w:lang w:val="en-AU"/>
        </w:rPr>
        <w:t>that</w:t>
      </w:r>
      <w:r>
        <w:rPr>
          <w:rFonts w:cs="CG Times"/>
          <w:i/>
          <w:iCs/>
          <w:lang w:val="en-AU"/>
        </w:rPr>
        <w:t xml:space="preserve"> well</w:t>
      </w:r>
      <w:r>
        <w:rPr>
          <w:rFonts w:cs="CG Times"/>
          <w:lang w:val="en-AU"/>
        </w:rPr>
        <w:t>]</w:t>
      </w:r>
      <w:r>
        <w:rPr>
          <w:rFonts w:cs="CG Times"/>
          <w:i/>
          <w:iCs/>
          <w:lang w:val="en-AU"/>
        </w:rPr>
        <w:t>.</w:t>
      </w:r>
      <w:r>
        <w:rPr>
          <w:rFonts w:cs="CG Times"/>
          <w:lang w:val="en-AU"/>
        </w:rPr>
        <w:tab/>
        <w:t>[</w:t>
      </w:r>
      <w:r>
        <w:rPr>
          <w:rFonts w:cs="CG Times"/>
          <w:i/>
          <w:iCs/>
          <w:lang w:val="en-AU"/>
        </w:rPr>
        <w:t>that</w:t>
      </w:r>
      <w:r>
        <w:rPr>
          <w:rFonts w:cs="CG Times"/>
          <w:lang w:val="en-AU"/>
        </w:rPr>
        <w:t>]</w:t>
      </w:r>
    </w:p>
    <w:p w14:paraId="5D5E012C"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She can run </w:t>
      </w:r>
      <w:r>
        <w:rPr>
          <w:rFonts w:cs="CG Times"/>
          <w:lang w:val="en-AU"/>
        </w:rPr>
        <w:t>[</w:t>
      </w:r>
      <w:r>
        <w:rPr>
          <w:rFonts w:cs="CG Times"/>
          <w:i/>
          <w:iCs/>
          <w:u w:val="single"/>
          <w:lang w:val="en-AU"/>
        </w:rPr>
        <w:t>much</w:t>
      </w:r>
      <w:r>
        <w:rPr>
          <w:rFonts w:cs="CG Times"/>
          <w:i/>
          <w:iCs/>
          <w:lang w:val="en-AU"/>
        </w:rPr>
        <w:t xml:space="preserve"> faster than me</w:t>
      </w:r>
      <w:r>
        <w:rPr>
          <w:rFonts w:cs="CG Times"/>
          <w:lang w:val="en-AU"/>
        </w:rPr>
        <w:t>]</w:t>
      </w:r>
      <w:r>
        <w:rPr>
          <w:rFonts w:cs="CG Times"/>
          <w:i/>
          <w:iCs/>
          <w:lang w:val="en-AU"/>
        </w:rPr>
        <w:t>.</w:t>
      </w:r>
      <w:r>
        <w:rPr>
          <w:rFonts w:cs="CG Times"/>
          <w:lang w:val="en-AU"/>
        </w:rPr>
        <w:tab/>
        <w:t>[</w:t>
      </w:r>
      <w:r>
        <w:rPr>
          <w:rFonts w:cs="CG Times"/>
          <w:i/>
          <w:iCs/>
          <w:lang w:val="en-AU"/>
        </w:rPr>
        <w:t>much</w:t>
      </w:r>
      <w:r>
        <w:rPr>
          <w:rFonts w:cs="CG Times"/>
          <w:lang w:val="en-AU"/>
        </w:rPr>
        <w:t>]</w:t>
      </w:r>
    </w:p>
    <w:p w14:paraId="7A5FDB68"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They had performed </w:t>
      </w:r>
      <w:r>
        <w:rPr>
          <w:rFonts w:cs="CG Times"/>
          <w:lang w:val="en-AU"/>
        </w:rPr>
        <w:t>[</w:t>
      </w:r>
      <w:r>
        <w:rPr>
          <w:rFonts w:cs="CG Times"/>
          <w:i/>
          <w:iCs/>
          <w:u w:val="single"/>
          <w:lang w:val="en-AU"/>
        </w:rPr>
        <w:t>little</w:t>
      </w:r>
      <w:r>
        <w:rPr>
          <w:rFonts w:cs="CG Times"/>
          <w:i/>
          <w:iCs/>
          <w:lang w:val="en-AU"/>
        </w:rPr>
        <w:t xml:space="preserve"> better than the previous time</w:t>
      </w:r>
      <w:r>
        <w:rPr>
          <w:rFonts w:cs="CG Times"/>
          <w:lang w:val="en-AU"/>
        </w:rPr>
        <w:t>]</w:t>
      </w:r>
      <w:r>
        <w:rPr>
          <w:rFonts w:cs="CG Times"/>
          <w:i/>
          <w:iCs/>
          <w:lang w:val="en-AU"/>
        </w:rPr>
        <w:t>.</w:t>
      </w:r>
      <w:r>
        <w:rPr>
          <w:rFonts w:cs="CG Times"/>
          <w:lang w:val="en-AU"/>
        </w:rPr>
        <w:tab/>
        <w:t>[</w:t>
      </w:r>
      <w:r>
        <w:rPr>
          <w:rFonts w:cs="CG Times"/>
          <w:i/>
          <w:iCs/>
          <w:lang w:val="en-AU"/>
        </w:rPr>
        <w:t>little</w:t>
      </w:r>
      <w:r>
        <w:rPr>
          <w:rFonts w:cs="CG Times"/>
          <w:lang w:val="en-AU"/>
        </w:rPr>
        <w:t>]</w:t>
      </w:r>
    </w:p>
    <w:p w14:paraId="4A713099"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i/>
          <w:iCs/>
          <w:lang w:val="en-AU"/>
        </w:rPr>
        <w:t xml:space="preserve">I had </w:t>
      </w:r>
      <w:r>
        <w:rPr>
          <w:rFonts w:cs="CG Times"/>
          <w:lang w:val="en-AU"/>
        </w:rPr>
        <w:t>[</w:t>
      </w:r>
      <w:r>
        <w:rPr>
          <w:rFonts w:cs="CG Times"/>
          <w:i/>
          <w:iCs/>
          <w:u w:val="single"/>
          <w:lang w:val="en-AU"/>
        </w:rPr>
        <w:t>no</w:t>
      </w:r>
      <w:r>
        <w:rPr>
          <w:rFonts w:cs="CG Times"/>
          <w:i/>
          <w:iCs/>
          <w:lang w:val="en-AU"/>
        </w:rPr>
        <w:t xml:space="preserve"> sooner</w:t>
      </w:r>
      <w:r>
        <w:rPr>
          <w:rFonts w:cs="CG Times"/>
          <w:lang w:val="en-AU"/>
        </w:rPr>
        <w:t xml:space="preserve">] </w:t>
      </w:r>
      <w:r>
        <w:rPr>
          <w:rFonts w:cs="CG Times"/>
          <w:i/>
          <w:iCs/>
          <w:lang w:val="en-AU"/>
        </w:rPr>
        <w:t>got into bed than the phone rang.</w:t>
      </w:r>
      <w:r>
        <w:rPr>
          <w:rFonts w:cs="CG Times"/>
          <w:lang w:val="en-AU"/>
        </w:rPr>
        <w:tab/>
        <w:t>[</w:t>
      </w:r>
      <w:r>
        <w:rPr>
          <w:rFonts w:cs="CG Times"/>
          <w:i/>
          <w:iCs/>
          <w:lang w:val="en-AU"/>
        </w:rPr>
        <w:t>no</w:t>
      </w:r>
      <w:r>
        <w:rPr>
          <w:rFonts w:cs="CG Times"/>
          <w:lang w:val="en-AU"/>
        </w:rPr>
        <w:t>]</w:t>
      </w:r>
    </w:p>
    <w:p w14:paraId="73623552"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w:t>
      </w:r>
      <w:r>
        <w:rPr>
          <w:rFonts w:cs="CG Times"/>
          <w:lang w:val="en-AU"/>
        </w:rPr>
        <w:tab/>
      </w:r>
      <w:r>
        <w:rPr>
          <w:rFonts w:cs="CG Times"/>
          <w:lang w:val="en-AU"/>
        </w:rPr>
        <w:tab/>
      </w:r>
      <w:r>
        <w:rPr>
          <w:rFonts w:cs="CG Times"/>
          <w:i/>
          <w:iCs/>
          <w:lang w:val="en-AU"/>
        </w:rPr>
        <w:t xml:space="preserve">She doesn't seem to have grown </w:t>
      </w:r>
      <w:r>
        <w:rPr>
          <w:rFonts w:cs="CG Times"/>
          <w:lang w:val="en-AU"/>
        </w:rPr>
        <w:t>[</w:t>
      </w:r>
      <w:r>
        <w:rPr>
          <w:rFonts w:cs="CG Times"/>
          <w:i/>
          <w:iCs/>
          <w:u w:val="single"/>
          <w:lang w:val="en-AU"/>
        </w:rPr>
        <w:t>any</w:t>
      </w:r>
      <w:r>
        <w:rPr>
          <w:rFonts w:cs="CG Times"/>
          <w:i/>
          <w:iCs/>
          <w:lang w:val="en-AU"/>
        </w:rPr>
        <w:t xml:space="preserve"> less</w:t>
      </w:r>
      <w:r>
        <w:rPr>
          <w:rFonts w:cs="CG Times"/>
          <w:lang w:val="en-AU"/>
        </w:rPr>
        <w:t xml:space="preserve">] </w:t>
      </w:r>
      <w:r>
        <w:rPr>
          <w:rFonts w:cs="CG Times"/>
          <w:i/>
          <w:iCs/>
          <w:lang w:val="en-AU"/>
        </w:rPr>
        <w:t>extravagant.</w:t>
      </w:r>
      <w:r>
        <w:rPr>
          <w:rFonts w:cs="CG Times"/>
          <w:lang w:val="en-AU"/>
        </w:rPr>
        <w:tab/>
        <w:t>[</w:t>
      </w:r>
      <w:r>
        <w:rPr>
          <w:rFonts w:cs="CG Times"/>
          <w:i/>
          <w:iCs/>
          <w:lang w:val="en-AU"/>
        </w:rPr>
        <w:t>any</w:t>
      </w:r>
      <w:r>
        <w:rPr>
          <w:rFonts w:cs="CG Times"/>
          <w:lang w:val="en-AU"/>
        </w:rPr>
        <w:t>]</w:t>
      </w:r>
    </w:p>
    <w:p w14:paraId="19A47F88"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viii</w:t>
      </w:r>
      <w:r>
        <w:rPr>
          <w:rFonts w:cs="CG Times"/>
          <w:lang w:val="en-AU"/>
        </w:rPr>
        <w:tab/>
      </w:r>
      <w:r>
        <w:rPr>
          <w:rFonts w:cs="CG Times"/>
          <w:lang w:val="en-AU"/>
        </w:rPr>
        <w:tab/>
      </w:r>
      <w:r>
        <w:rPr>
          <w:rFonts w:cs="CG Times"/>
          <w:i/>
          <w:iCs/>
          <w:lang w:val="en-AU"/>
        </w:rPr>
        <w:t xml:space="preserve">He had answered </w:t>
      </w:r>
      <w:r>
        <w:rPr>
          <w:rFonts w:cs="CG Times"/>
          <w:lang w:val="en-AU"/>
        </w:rPr>
        <w:t>[</w:t>
      </w:r>
      <w:r>
        <w:rPr>
          <w:rFonts w:cs="CG Times"/>
          <w:i/>
          <w:iCs/>
          <w:u w:val="single"/>
          <w:lang w:val="en-AU"/>
        </w:rPr>
        <w:t>a little</w:t>
      </w:r>
      <w:r>
        <w:rPr>
          <w:rFonts w:cs="CG Times"/>
          <w:i/>
          <w:iCs/>
          <w:lang w:val="en-AU"/>
        </w:rPr>
        <w:t xml:space="preserve"> indiscreetly</w:t>
      </w:r>
      <w:r>
        <w:rPr>
          <w:rFonts w:cs="CG Times"/>
          <w:lang w:val="en-AU"/>
        </w:rPr>
        <w:t>]</w:t>
      </w:r>
      <w:r>
        <w:rPr>
          <w:rFonts w:cs="CG Times"/>
          <w:i/>
          <w:iCs/>
          <w:lang w:val="en-AU"/>
        </w:rPr>
        <w:t>.</w:t>
      </w:r>
      <w:r>
        <w:rPr>
          <w:rFonts w:cs="CG Times"/>
          <w:lang w:val="en-AU"/>
        </w:rPr>
        <w:tab/>
        <w:t>[</w:t>
      </w:r>
      <w:r>
        <w:rPr>
          <w:rFonts w:cs="CG Times"/>
          <w:i/>
          <w:iCs/>
          <w:lang w:val="en-AU"/>
        </w:rPr>
        <w:t>a little</w:t>
      </w:r>
      <w:r>
        <w:rPr>
          <w:rFonts w:cs="CG Times"/>
          <w:lang w:val="en-AU"/>
        </w:rPr>
        <w:t>]</w:t>
      </w:r>
    </w:p>
    <w:p w14:paraId="56BD37E2"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ix</w:t>
      </w:r>
      <w:r>
        <w:rPr>
          <w:rFonts w:cs="CG Times"/>
          <w:lang w:val="en-AU"/>
        </w:rPr>
        <w:tab/>
      </w:r>
      <w:r>
        <w:rPr>
          <w:rFonts w:cs="CG Times"/>
          <w:lang w:val="en-AU"/>
        </w:rPr>
        <w:tab/>
      </w:r>
      <w:r>
        <w:rPr>
          <w:rFonts w:cs="CG Times"/>
          <w:i/>
          <w:iCs/>
          <w:lang w:val="en-AU"/>
        </w:rPr>
        <w:t xml:space="preserve">You didn't express yourself </w:t>
      </w:r>
      <w:r>
        <w:rPr>
          <w:rFonts w:cs="CG Times"/>
          <w:lang w:val="en-AU"/>
        </w:rPr>
        <w:t>[</w:t>
      </w:r>
      <w:r>
        <w:rPr>
          <w:rFonts w:cs="CG Times"/>
          <w:i/>
          <w:iCs/>
          <w:lang w:val="en-AU"/>
        </w:rPr>
        <w:t xml:space="preserve">clearly </w:t>
      </w:r>
      <w:r>
        <w:rPr>
          <w:rFonts w:cs="CG Times"/>
          <w:i/>
          <w:iCs/>
          <w:u w:val="single"/>
          <w:lang w:val="en-AU"/>
        </w:rPr>
        <w:t>enough</w:t>
      </w:r>
      <w:r>
        <w:rPr>
          <w:rFonts w:cs="CG Times"/>
          <w:lang w:val="en-AU"/>
        </w:rPr>
        <w:t>]</w:t>
      </w:r>
      <w:r>
        <w:rPr>
          <w:rFonts w:cs="CG Times"/>
          <w:i/>
          <w:iCs/>
          <w:lang w:val="en-AU"/>
        </w:rPr>
        <w:t>.</w:t>
      </w:r>
      <w:r>
        <w:rPr>
          <w:rFonts w:cs="CG Times"/>
          <w:lang w:val="en-AU"/>
        </w:rPr>
        <w:tab/>
        <w:t>[</w:t>
      </w:r>
      <w:r>
        <w:rPr>
          <w:rFonts w:cs="CG Times"/>
          <w:i/>
          <w:iCs/>
          <w:lang w:val="en-AU"/>
        </w:rPr>
        <w:t>enough</w:t>
      </w:r>
      <w:r>
        <w:rPr>
          <w:rFonts w:cs="CG Times"/>
          <w:lang w:val="en-AU"/>
        </w:rPr>
        <w:t>]</w:t>
      </w:r>
    </w:p>
    <w:p w14:paraId="3415AAC6" w14:textId="77777777"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w:t>
      </w:r>
      <w:r>
        <w:rPr>
          <w:rFonts w:cs="CG Times"/>
          <w:lang w:val="en-AU"/>
        </w:rPr>
        <w:tab/>
      </w:r>
      <w:r>
        <w:rPr>
          <w:rFonts w:cs="CG Times"/>
          <w:lang w:val="en-AU"/>
        </w:rPr>
        <w:tab/>
      </w:r>
      <w:r>
        <w:rPr>
          <w:rFonts w:cs="CG Times"/>
          <w:i/>
          <w:iCs/>
          <w:lang w:val="en-AU"/>
        </w:rPr>
        <w:t xml:space="preserve">They had begun </w:t>
      </w:r>
      <w:r>
        <w:rPr>
          <w:rFonts w:cs="CG Times"/>
          <w:lang w:val="en-AU"/>
        </w:rPr>
        <w:t>[</w:t>
      </w:r>
      <w:r>
        <w:rPr>
          <w:rFonts w:cs="CG Times"/>
          <w:i/>
          <w:iCs/>
          <w:u w:val="single"/>
          <w:lang w:val="en-AU"/>
        </w:rPr>
        <w:t>all</w:t>
      </w:r>
      <w:r>
        <w:rPr>
          <w:rFonts w:cs="CG Times"/>
          <w:i/>
          <w:iCs/>
          <w:lang w:val="en-AU"/>
        </w:rPr>
        <w:t xml:space="preserve"> enthusiastically</w:t>
      </w:r>
      <w:r>
        <w:rPr>
          <w:rFonts w:cs="CG Times"/>
          <w:lang w:val="en-AU"/>
        </w:rPr>
        <w:t>]</w:t>
      </w:r>
      <w:r>
        <w:rPr>
          <w:rFonts w:cs="CG Times"/>
          <w:i/>
          <w:iCs/>
          <w:lang w:val="en-AU"/>
        </w:rPr>
        <w:t>.</w:t>
      </w:r>
      <w:r>
        <w:rPr>
          <w:rFonts w:cs="CG Times"/>
          <w:lang w:val="en-AU"/>
        </w:rPr>
        <w:tab/>
        <w:t>[</w:t>
      </w:r>
      <w:r>
        <w:rPr>
          <w:rFonts w:cs="CG Times"/>
          <w:i/>
          <w:iCs/>
          <w:lang w:val="en-AU"/>
        </w:rPr>
        <w:t>all</w:t>
      </w:r>
      <w:r>
        <w:rPr>
          <w:rFonts w:cs="CG Times"/>
          <w:lang w:val="en-AU"/>
        </w:rPr>
        <w:t>]</w:t>
      </w:r>
    </w:p>
    <w:p w14:paraId="3E454752"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5A3FE4">
        <w:rPr>
          <w:rFonts w:cs="CG Times"/>
          <w:lang w:val="en-AU"/>
        </w:rPr>
        <w:t>12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We arrived </w:t>
      </w:r>
      <w:r>
        <w:rPr>
          <w:rFonts w:cs="CG Times"/>
          <w:lang w:val="en-AU"/>
        </w:rPr>
        <w:t>[</w:t>
      </w:r>
      <w:r>
        <w:rPr>
          <w:rFonts w:cs="CG Times"/>
          <w:i/>
          <w:iCs/>
          <w:u w:val="single"/>
          <w:lang w:val="en-AU"/>
        </w:rPr>
        <w:t>three hours</w:t>
      </w:r>
      <w:r>
        <w:rPr>
          <w:rFonts w:cs="CG Times"/>
          <w:i/>
          <w:iCs/>
          <w:lang w:val="en-AU"/>
        </w:rPr>
        <w:t xml:space="preserve"> late</w:t>
      </w:r>
      <w:r>
        <w:rPr>
          <w:rFonts w:cs="CG Times"/>
          <w:lang w:val="en-AU"/>
        </w:rPr>
        <w:t>]</w:t>
      </w:r>
      <w:r>
        <w:rPr>
          <w:rFonts w:cs="CG Times"/>
          <w:i/>
          <w:iCs/>
          <w:lang w:val="en-AU"/>
        </w:rPr>
        <w:t>.</w:t>
      </w:r>
    </w:p>
    <w:p w14:paraId="02CDE305"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He works </w:t>
      </w:r>
      <w:r>
        <w:rPr>
          <w:rFonts w:cs="CG Times"/>
          <w:lang w:val="en-AU"/>
        </w:rPr>
        <w:t>[</w:t>
      </w:r>
      <w:r>
        <w:rPr>
          <w:rFonts w:cs="CG Times"/>
          <w:i/>
          <w:iCs/>
          <w:u w:val="single"/>
          <w:lang w:val="en-AU"/>
        </w:rPr>
        <w:t>a great deal</w:t>
      </w:r>
      <w:r>
        <w:rPr>
          <w:rFonts w:cs="CG Times"/>
          <w:i/>
          <w:iCs/>
          <w:lang w:val="en-AU"/>
        </w:rPr>
        <w:t xml:space="preserve"> harder than he used to</w:t>
      </w:r>
      <w:r>
        <w:rPr>
          <w:rFonts w:cs="CG Times"/>
          <w:lang w:val="en-AU"/>
        </w:rPr>
        <w:t>]</w:t>
      </w:r>
      <w:r>
        <w:rPr>
          <w:rFonts w:cs="CG Times"/>
          <w:i/>
          <w:iCs/>
          <w:lang w:val="en-AU"/>
        </w:rPr>
        <w:t>.</w:t>
      </w:r>
    </w:p>
    <w:p w14:paraId="2F8ADC35"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Things are moving </w:t>
      </w:r>
      <w:r>
        <w:rPr>
          <w:rFonts w:cs="CG Times"/>
          <w:lang w:val="en-AU"/>
        </w:rPr>
        <w:t>[</w:t>
      </w:r>
      <w:r>
        <w:rPr>
          <w:rFonts w:cs="CG Times"/>
          <w:i/>
          <w:iCs/>
          <w:u w:val="single"/>
          <w:lang w:val="en-AU"/>
        </w:rPr>
        <w:t>a bit</w:t>
      </w:r>
      <w:r>
        <w:rPr>
          <w:rFonts w:cs="CG Times"/>
          <w:i/>
          <w:iCs/>
          <w:lang w:val="en-AU"/>
        </w:rPr>
        <w:t xml:space="preserve"> slowly</w:t>
      </w:r>
      <w:r>
        <w:rPr>
          <w:rFonts w:cs="CG Times"/>
          <w:lang w:val="en-AU"/>
        </w:rPr>
        <w:t>]</w:t>
      </w:r>
      <w:r>
        <w:rPr>
          <w:rFonts w:cs="CG Times"/>
          <w:i/>
          <w:iCs/>
          <w:lang w:val="en-AU"/>
        </w:rPr>
        <w:t>.</w:t>
      </w:r>
    </w:p>
    <w:p w14:paraId="7D2EA93B"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She died </w:t>
      </w:r>
      <w:r>
        <w:rPr>
          <w:rFonts w:cs="CG Times"/>
          <w:lang w:val="en-AU"/>
        </w:rPr>
        <w:t>[</w:t>
      </w:r>
      <w:r>
        <w:rPr>
          <w:rFonts w:cs="CG Times"/>
          <w:i/>
          <w:iCs/>
          <w:lang w:val="en-AU"/>
        </w:rPr>
        <w:t xml:space="preserve">later </w:t>
      </w:r>
      <w:r>
        <w:rPr>
          <w:rFonts w:cs="CG Times"/>
          <w:i/>
          <w:iCs/>
          <w:u w:val="single"/>
          <w:lang w:val="en-AU"/>
        </w:rPr>
        <w:t>that morning</w:t>
      </w:r>
      <w:r>
        <w:rPr>
          <w:rFonts w:cs="CG Times"/>
          <w:lang w:val="en-AU"/>
        </w:rPr>
        <w:t>]</w:t>
      </w:r>
      <w:r>
        <w:rPr>
          <w:rFonts w:cs="CG Times"/>
          <w:i/>
          <w:iCs/>
          <w:lang w:val="en-AU"/>
        </w:rPr>
        <w:t>.</w:t>
      </w:r>
    </w:p>
    <w:p w14:paraId="021F3453"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5A3FE4">
        <w:rPr>
          <w:rFonts w:cs="CG Times"/>
          <w:lang w:val="en-AU"/>
        </w:rPr>
        <w:t>13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They had behaved </w:t>
      </w:r>
      <w:r>
        <w:rPr>
          <w:rFonts w:cs="CG Times"/>
          <w:lang w:val="en-AU"/>
        </w:rPr>
        <w:t>[</w:t>
      </w:r>
      <w:r>
        <w:rPr>
          <w:rFonts w:cs="CG Times"/>
          <w:i/>
          <w:iCs/>
          <w:lang w:val="en-AU"/>
        </w:rPr>
        <w:t xml:space="preserve">badly </w:t>
      </w:r>
      <w:r>
        <w:rPr>
          <w:rFonts w:cs="CG Times"/>
          <w:i/>
          <w:iCs/>
          <w:u w:val="single"/>
          <w:lang w:val="en-AU"/>
        </w:rPr>
        <w:t>in the extreme</w:t>
      </w:r>
      <w:r>
        <w:rPr>
          <w:rFonts w:cs="CG Times"/>
          <w:u w:val="single"/>
          <w:lang w:val="en-AU"/>
        </w:rPr>
        <w:t>]</w:t>
      </w:r>
      <w:r>
        <w:rPr>
          <w:rFonts w:cs="CG Times"/>
          <w:i/>
          <w:iCs/>
          <w:lang w:val="en-AU"/>
        </w:rPr>
        <w:t>.</w:t>
      </w:r>
    </w:p>
    <w:p w14:paraId="0226F93F"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w:t>
      </w:r>
      <w:r>
        <w:rPr>
          <w:rFonts w:cs="CG Times"/>
          <w:i/>
          <w:iCs/>
          <w:lang w:val="en-AU"/>
        </w:rPr>
        <w:t xml:space="preserve">Later </w:t>
      </w:r>
      <w:r>
        <w:rPr>
          <w:rFonts w:cs="CG Times"/>
          <w:i/>
          <w:iCs/>
          <w:u w:val="single"/>
          <w:lang w:val="en-AU"/>
        </w:rPr>
        <w:t>in the day</w:t>
      </w:r>
      <w:r>
        <w:rPr>
          <w:rFonts w:cs="CG Times"/>
          <w:lang w:val="en-AU"/>
        </w:rPr>
        <w:t xml:space="preserve">] </w:t>
      </w:r>
      <w:r>
        <w:rPr>
          <w:rFonts w:cs="CG Times"/>
          <w:i/>
          <w:iCs/>
          <w:lang w:val="en-AU"/>
        </w:rPr>
        <w:t>the situation had improved slightly.</w:t>
      </w:r>
    </w:p>
    <w:p w14:paraId="2C3495FF"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t>[</w:t>
      </w:r>
      <w:r>
        <w:rPr>
          <w:rFonts w:cs="CG Times"/>
          <w:i/>
          <w:iCs/>
          <w:lang w:val="en-AU"/>
        </w:rPr>
        <w:t xml:space="preserve">Increasingly </w:t>
      </w:r>
      <w:r>
        <w:rPr>
          <w:rFonts w:cs="CG Times"/>
          <w:i/>
          <w:iCs/>
          <w:u w:val="single"/>
          <w:lang w:val="en-AU"/>
        </w:rPr>
        <w:t>of late</w:t>
      </w:r>
      <w:r>
        <w:rPr>
          <w:rFonts w:cs="CG Times"/>
          <w:i/>
          <w:iCs/>
          <w:lang w:val="en-AU"/>
        </w:rPr>
        <w:t>,</w:t>
      </w:r>
      <w:r>
        <w:rPr>
          <w:rFonts w:cs="CG Times"/>
          <w:lang w:val="en-AU"/>
        </w:rPr>
        <w:t>]</w:t>
      </w:r>
      <w:r>
        <w:rPr>
          <w:rFonts w:cs="CG Times"/>
          <w:i/>
          <w:iCs/>
          <w:lang w:val="en-AU"/>
        </w:rPr>
        <w:t xml:space="preserve"> one of the latter varieties may dominate, particularly merlot.</w:t>
      </w:r>
    </w:p>
    <w:p w14:paraId="786B1346"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You'll have </w:t>
      </w:r>
      <w:r>
        <w:rPr>
          <w:rFonts w:cs="CG Times"/>
          <w:lang w:val="en-AU"/>
        </w:rPr>
        <w:t>[</w:t>
      </w:r>
      <w:r>
        <w:rPr>
          <w:rFonts w:cs="CG Times"/>
          <w:i/>
          <w:iCs/>
          <w:lang w:val="en-AU"/>
        </w:rPr>
        <w:t xml:space="preserve">to </w:t>
      </w:r>
      <w:r w:rsidRPr="00CC2576">
        <w:rPr>
          <w:rStyle w:val="DoubleUnderline"/>
        </w:rPr>
        <w:t>word</w:t>
      </w:r>
      <w:r>
        <w:rPr>
          <w:rFonts w:cs="CG Times"/>
          <w:i/>
          <w:iCs/>
          <w:lang w:val="en-AU"/>
        </w:rPr>
        <w:t xml:space="preserve"> your reply </w:t>
      </w:r>
      <w:r>
        <w:rPr>
          <w:rFonts w:cs="CG Times"/>
          <w:i/>
          <w:iCs/>
          <w:u w:val="single"/>
          <w:lang w:val="en-AU"/>
        </w:rPr>
        <w:t>very carefully</w:t>
      </w:r>
      <w:r>
        <w:rPr>
          <w:rFonts w:cs="CG Times"/>
          <w:lang w:val="en-AU"/>
        </w:rPr>
        <w:t>]</w:t>
      </w:r>
      <w:r>
        <w:rPr>
          <w:rFonts w:cs="CG Times"/>
          <w:i/>
          <w:iCs/>
          <w:lang w:val="en-AU"/>
        </w:rPr>
        <w:t>.</w:t>
      </w:r>
    </w:p>
    <w:p w14:paraId="3ECF4D1B"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It </w:t>
      </w:r>
      <w:r w:rsidRPr="00CC2576">
        <w:rPr>
          <w:rStyle w:val="DoubleUnderline"/>
        </w:rPr>
        <w:t>is</w:t>
      </w:r>
      <w:r>
        <w:rPr>
          <w:rFonts w:cs="CG Times"/>
          <w:i/>
          <w:iCs/>
          <w:lang w:val="en-AU"/>
        </w:rPr>
        <w:t xml:space="preserve"> now </w:t>
      </w:r>
      <w:r>
        <w:rPr>
          <w:rFonts w:cs="CG Times"/>
          <w:i/>
          <w:iCs/>
          <w:u w:val="single"/>
          <w:lang w:val="en-AU"/>
        </w:rPr>
        <w:t>only occasionally</w:t>
      </w:r>
      <w:r>
        <w:rPr>
          <w:rFonts w:cs="CG Times"/>
          <w:i/>
          <w:iCs/>
          <w:lang w:val="en-AU"/>
        </w:rPr>
        <w:t xml:space="preserve"> that they travel interstate.</w:t>
      </w:r>
    </w:p>
    <w:p w14:paraId="31CDD535"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357D72">
        <w:rPr>
          <w:rFonts w:cs="CG Times"/>
          <w:lang w:val="en-AU"/>
        </w:rPr>
        <w:t>iii</w:t>
      </w:r>
      <w:r>
        <w:rPr>
          <w:rFonts w:cs="CG Times"/>
          <w:lang w:val="en-AU"/>
        </w:rPr>
        <w:tab/>
      </w:r>
      <w:r>
        <w:rPr>
          <w:rFonts w:cs="CG Times"/>
          <w:lang w:val="en-AU"/>
        </w:rPr>
        <w:tab/>
      </w:r>
      <w:r>
        <w:rPr>
          <w:rFonts w:cs="CG Times"/>
          <w:i/>
          <w:iCs/>
          <w:lang w:val="en-AU"/>
        </w:rPr>
        <w:t xml:space="preserve">I didn't hear about it </w:t>
      </w:r>
      <w:r>
        <w:rPr>
          <w:rFonts w:cs="CG Times"/>
          <w:lang w:val="en-AU"/>
        </w:rPr>
        <w:t>[</w:t>
      </w:r>
      <w:r w:rsidRPr="00CC2576">
        <w:rPr>
          <w:rStyle w:val="DoubleUnderline"/>
        </w:rPr>
        <w:t>until</w:t>
      </w:r>
      <w:r>
        <w:rPr>
          <w:rFonts w:cs="CG Times"/>
          <w:i/>
          <w:iCs/>
          <w:lang w:val="en-AU"/>
        </w:rPr>
        <w:t xml:space="preserve"> </w:t>
      </w:r>
      <w:r>
        <w:rPr>
          <w:rFonts w:cs="CG Times"/>
          <w:i/>
          <w:iCs/>
          <w:u w:val="single"/>
          <w:lang w:val="en-AU"/>
        </w:rPr>
        <w:t>recently</w:t>
      </w:r>
      <w:r>
        <w:rPr>
          <w:rFonts w:cs="CG Times"/>
          <w:lang w:val="en-AU"/>
        </w:rPr>
        <w:t>]</w:t>
      </w:r>
      <w:r>
        <w:rPr>
          <w:rFonts w:cs="CG Times"/>
          <w:i/>
          <w:iCs/>
          <w:lang w:val="en-AU"/>
        </w:rPr>
        <w:t>.</w:t>
      </w:r>
    </w:p>
    <w:p w14:paraId="40792846"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There's no way they can treat us </w:t>
      </w:r>
      <w:r>
        <w:rPr>
          <w:rFonts w:cs="CG Times"/>
          <w:lang w:val="en-AU"/>
        </w:rPr>
        <w:t>[</w:t>
      </w:r>
      <w:r w:rsidRPr="00CC2576">
        <w:rPr>
          <w:rStyle w:val="DoubleUnderline"/>
        </w:rPr>
        <w:t>except</w:t>
      </w:r>
      <w:r>
        <w:rPr>
          <w:rFonts w:cs="CG Times"/>
          <w:i/>
          <w:iCs/>
          <w:lang w:val="en-AU"/>
        </w:rPr>
        <w:t xml:space="preserve"> </w:t>
      </w:r>
      <w:r>
        <w:rPr>
          <w:rFonts w:cs="CG Times"/>
          <w:i/>
          <w:iCs/>
          <w:u w:val="single"/>
          <w:lang w:val="en-AU"/>
        </w:rPr>
        <w:t>leniently</w:t>
      </w:r>
      <w:r>
        <w:rPr>
          <w:rFonts w:cs="CG Times"/>
          <w:lang w:val="en-AU"/>
        </w:rPr>
        <w:t>]</w:t>
      </w:r>
      <w:r>
        <w:rPr>
          <w:rFonts w:cs="CG Times"/>
          <w:i/>
          <w:iCs/>
          <w:lang w:val="en-AU"/>
        </w:rPr>
        <w:t>.</w:t>
      </w:r>
    </w:p>
    <w:p w14:paraId="030ACCFE" w14:textId="77777777"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jc w:val="both"/>
        <w:rPr>
          <w:rFonts w:cs="CG Times"/>
          <w:lang w:val="en-AU"/>
        </w:rPr>
      </w:pPr>
      <w:r>
        <w:rPr>
          <w:rFonts w:cs="CG Times"/>
          <w:lang w:val="en-AU"/>
        </w:rPr>
        <w:t>[</w:t>
      </w:r>
      <w:r w:rsidR="00357D72">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b/>
        <w:t>semantic type</w:t>
      </w:r>
      <w:r>
        <w:rPr>
          <w:rFonts w:cs="CG Times"/>
          <w:lang w:val="en-AU"/>
        </w:rPr>
        <w:tab/>
      </w:r>
      <w:r>
        <w:rPr>
          <w:rFonts w:cs="CG Times"/>
          <w:smallCaps/>
          <w:lang w:val="en-AU"/>
        </w:rPr>
        <w:t>position</w:t>
      </w:r>
    </w:p>
    <w:p w14:paraId="5066CB4B" w14:textId="77777777"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Happily</w:t>
      </w:r>
      <w:r>
        <w:rPr>
          <w:rFonts w:cs="CG Times"/>
          <w:i/>
          <w:iCs/>
          <w:lang w:val="en-AU"/>
        </w:rPr>
        <w:t>, they watched TV until dinner.</w:t>
      </w:r>
      <w:r>
        <w:rPr>
          <w:rFonts w:cs="CG Times"/>
          <w:lang w:val="en-AU"/>
        </w:rPr>
        <w:tab/>
      </w:r>
      <w:r>
        <w:rPr>
          <w:rFonts w:cs="CG Times"/>
          <w:lang w:val="en-AU"/>
        </w:rPr>
        <w:tab/>
        <w:t>evaluation</w:t>
      </w:r>
      <w:r>
        <w:rPr>
          <w:rFonts w:cs="CG Times"/>
          <w:lang w:val="en-AU"/>
        </w:rPr>
        <w:tab/>
        <w:t>front</w:t>
      </w:r>
    </w:p>
    <w:p w14:paraId="1291DDBC" w14:textId="77777777"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They </w:t>
      </w:r>
      <w:r>
        <w:rPr>
          <w:rFonts w:cs="CG Times"/>
          <w:i/>
          <w:iCs/>
          <w:u w:val="single"/>
          <w:lang w:val="en-AU"/>
        </w:rPr>
        <w:t>happily</w:t>
      </w:r>
      <w:r>
        <w:rPr>
          <w:rFonts w:cs="CG Times"/>
          <w:i/>
          <w:iCs/>
          <w:lang w:val="en-AU"/>
        </w:rPr>
        <w:t xml:space="preserve"> watched TV until dinner.</w:t>
      </w:r>
      <w:r>
        <w:rPr>
          <w:rFonts w:cs="CG Times"/>
          <w:lang w:val="en-AU"/>
        </w:rPr>
        <w:tab/>
      </w:r>
      <w:r>
        <w:rPr>
          <w:rFonts w:cs="CG Times"/>
          <w:lang w:val="en-AU"/>
        </w:rPr>
        <w:tab/>
        <w:t>manner</w:t>
      </w:r>
      <w:r>
        <w:rPr>
          <w:rFonts w:cs="CG Times"/>
          <w:lang w:val="en-AU"/>
        </w:rPr>
        <w:tab/>
        <w:t>central</w:t>
      </w:r>
    </w:p>
    <w:p w14:paraId="00F4257B" w14:textId="77777777"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They watched TV </w:t>
      </w:r>
      <w:r>
        <w:rPr>
          <w:rFonts w:cs="CG Times"/>
          <w:i/>
          <w:iCs/>
          <w:u w:val="single"/>
          <w:lang w:val="en-AU"/>
        </w:rPr>
        <w:t>happily</w:t>
      </w:r>
      <w:r>
        <w:rPr>
          <w:rFonts w:cs="CG Times"/>
          <w:i/>
          <w:iCs/>
          <w:lang w:val="en-AU"/>
        </w:rPr>
        <w:t xml:space="preserve"> until dinner.</w:t>
      </w:r>
      <w:r>
        <w:rPr>
          <w:rFonts w:cs="CG Times"/>
          <w:lang w:val="en-AU"/>
        </w:rPr>
        <w:tab/>
      </w:r>
      <w:r>
        <w:rPr>
          <w:rFonts w:cs="CG Times"/>
          <w:lang w:val="en-AU"/>
        </w:rPr>
        <w:tab/>
        <w:t>manner</w:t>
      </w:r>
      <w:r>
        <w:rPr>
          <w:rFonts w:cs="CG Times"/>
          <w:lang w:val="en-AU"/>
        </w:rPr>
        <w:tab/>
        <w:t>end</w:t>
      </w:r>
    </w:p>
    <w:p w14:paraId="314E8B4B" w14:textId="77777777" w:rsidR="00357D72"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They watched TV until dinner </w:t>
      </w:r>
      <w:r>
        <w:rPr>
          <w:rFonts w:cs="CG Times"/>
          <w:i/>
          <w:iCs/>
          <w:u w:val="single"/>
          <w:lang w:val="en-AU"/>
        </w:rPr>
        <w:t>happily</w:t>
      </w:r>
      <w:r>
        <w:rPr>
          <w:rFonts w:cs="CG Times"/>
          <w:i/>
          <w:iCs/>
          <w:lang w:val="en-AU"/>
        </w:rPr>
        <w:t>.</w:t>
      </w:r>
      <w:r>
        <w:rPr>
          <w:rFonts w:cs="CG Times"/>
          <w:lang w:val="en-AU"/>
        </w:rPr>
        <w:tab/>
      </w:r>
      <w:r>
        <w:rPr>
          <w:rFonts w:cs="CG Times"/>
          <w:lang w:val="en-AU"/>
        </w:rPr>
        <w:tab/>
        <w:t>manner</w:t>
      </w:r>
      <w:r>
        <w:rPr>
          <w:rFonts w:cs="CG Times"/>
          <w:lang w:val="en-AU"/>
        </w:rPr>
        <w:tab/>
        <w:t>end</w:t>
      </w:r>
    </w:p>
    <w:p w14:paraId="2D428B26"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 would </w:t>
      </w:r>
      <w:r>
        <w:rPr>
          <w:rFonts w:cs="CG Times"/>
          <w:i/>
          <w:iCs/>
          <w:u w:val="single"/>
          <w:lang w:val="en-AU"/>
        </w:rPr>
        <w:t>frankly</w:t>
      </w:r>
      <w:r>
        <w:rPr>
          <w:rFonts w:cs="CG Times"/>
          <w:i/>
          <w:iCs/>
          <w:lang w:val="en-AU"/>
        </w:rPr>
        <w:t xml:space="preserve"> </w:t>
      </w:r>
      <w:r>
        <w:rPr>
          <w:rFonts w:cs="CG Times"/>
          <w:lang w:val="en-AU"/>
        </w:rPr>
        <w:t>[</w:t>
      </w:r>
      <w:r>
        <w:rPr>
          <w:rFonts w:cs="CG Times"/>
          <w:i/>
          <w:iCs/>
          <w:lang w:val="en-AU"/>
        </w:rPr>
        <w:t>want a lot more money than that for it</w:t>
      </w:r>
      <w:r>
        <w:rPr>
          <w:rFonts w:cs="CG Times"/>
          <w:lang w:val="en-AU"/>
        </w:rPr>
        <w:t>]</w:t>
      </w:r>
      <w:r>
        <w:rPr>
          <w:rFonts w:cs="CG Times"/>
          <w:i/>
          <w:iCs/>
          <w:lang w:val="en-AU"/>
        </w:rPr>
        <w:t>.</w:t>
      </w:r>
      <w:r>
        <w:rPr>
          <w:rFonts w:cs="CG Times"/>
          <w:lang w:val="en-AU"/>
        </w:rPr>
        <w:tab/>
        <w:t>[speech-act related]</w:t>
      </w:r>
    </w:p>
    <w:p w14:paraId="6CE0FA0B" w14:textId="77777777"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I would</w:t>
      </w:r>
      <w:r>
        <w:rPr>
          <w:rFonts w:cs="CG Times"/>
          <w:lang w:val="en-AU"/>
        </w:rPr>
        <w:t xml:space="preserve"> [</w:t>
      </w:r>
      <w:r>
        <w:rPr>
          <w:rFonts w:cs="CG Times"/>
          <w:i/>
          <w:iCs/>
          <w:u w:val="single"/>
          <w:lang w:val="en-AU"/>
        </w:rPr>
        <w:t>frankly</w:t>
      </w:r>
      <w:r>
        <w:rPr>
          <w:rFonts w:cs="CG Times"/>
          <w:i/>
          <w:iCs/>
          <w:lang w:val="en-AU"/>
        </w:rPr>
        <w:t xml:space="preserve"> explain to him what the position was</w:t>
      </w:r>
      <w:r>
        <w:rPr>
          <w:rFonts w:cs="CG Times"/>
          <w:lang w:val="en-AU"/>
        </w:rPr>
        <w:t>]</w:t>
      </w:r>
      <w:r>
        <w:rPr>
          <w:rFonts w:cs="CG Times"/>
          <w:i/>
          <w:iCs/>
          <w:lang w:val="en-AU"/>
        </w:rPr>
        <w:t>.</w:t>
      </w:r>
      <w:r>
        <w:rPr>
          <w:rFonts w:cs="CG Times"/>
          <w:lang w:val="en-AU"/>
        </w:rPr>
        <w:tab/>
        <w:t>[manner]</w:t>
      </w:r>
    </w:p>
    <w:p w14:paraId="0DE57A43" w14:textId="77777777"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1238"/>
        <w:jc w:val="both"/>
        <w:rPr>
          <w:rFonts w:cs="CG Times"/>
          <w:lang w:val="en-AU"/>
        </w:rPr>
      </w:pPr>
      <w:r>
        <w:rPr>
          <w:rFonts w:cs="CG Times"/>
          <w:lang w:val="en-AU"/>
        </w:rPr>
        <w:t>[</w:t>
      </w:r>
      <w:r w:rsidR="00357D72">
        <w:rPr>
          <w:rFonts w:cs="CG Times"/>
          <w:lang w:val="en-AU"/>
        </w:rPr>
        <w:t>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u w:val="single"/>
          <w:lang w:val="en-AU"/>
        </w:rPr>
        <w:t>Probably</w:t>
      </w:r>
      <w:r>
        <w:rPr>
          <w:rFonts w:cs="CG Times"/>
          <w:i/>
          <w:iCs/>
          <w:lang w:val="en-AU"/>
        </w:rPr>
        <w:t xml:space="preserve"> they would watch TV for hours.</w:t>
      </w:r>
      <w:r>
        <w:rPr>
          <w:rFonts w:cs="CG Times"/>
          <w:lang w:val="en-AU"/>
        </w:rPr>
        <w:tab/>
        <w:t>modality</w:t>
      </w:r>
      <w:r>
        <w:rPr>
          <w:rFonts w:cs="CG Times"/>
          <w:lang w:val="en-AU"/>
        </w:rPr>
        <w:tab/>
        <w:t>front</w:t>
      </w:r>
    </w:p>
    <w:p w14:paraId="37901AC2" w14:textId="77777777"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probably</w:t>
      </w:r>
      <w:r>
        <w:rPr>
          <w:rFonts w:cs="CG Times"/>
          <w:i/>
          <w:iCs/>
          <w:lang w:val="en-AU"/>
        </w:rPr>
        <w:t xml:space="preserve"> would watch TV for hours.</w:t>
      </w:r>
      <w:r>
        <w:rPr>
          <w:rFonts w:cs="CG Times"/>
          <w:lang w:val="en-AU"/>
        </w:rPr>
        <w:tab/>
        <w:t xml:space="preserve">modality </w:t>
      </w:r>
      <w:r>
        <w:rPr>
          <w:rFonts w:cs="CG Times"/>
          <w:lang w:val="en-AU"/>
        </w:rPr>
        <w:tab/>
        <w:t>pre-auxiliary</w:t>
      </w:r>
    </w:p>
    <w:p w14:paraId="2E5F43B8" w14:textId="77777777"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They would </w:t>
      </w:r>
      <w:r>
        <w:rPr>
          <w:rFonts w:cs="CG Times"/>
          <w:i/>
          <w:iCs/>
          <w:u w:val="single"/>
          <w:lang w:val="en-AU"/>
        </w:rPr>
        <w:t>probably</w:t>
      </w:r>
      <w:r>
        <w:rPr>
          <w:rFonts w:cs="CG Times"/>
          <w:i/>
          <w:iCs/>
          <w:lang w:val="en-AU"/>
        </w:rPr>
        <w:t xml:space="preserve"> watch TV for hours.</w:t>
      </w:r>
      <w:r>
        <w:rPr>
          <w:rFonts w:cs="CG Times"/>
          <w:lang w:val="en-AU"/>
        </w:rPr>
        <w:tab/>
        <w:t xml:space="preserve">modality </w:t>
      </w:r>
      <w:r>
        <w:rPr>
          <w:rFonts w:cs="CG Times"/>
          <w:lang w:val="en-AU"/>
        </w:rPr>
        <w:tab/>
        <w:t>post-auxiliary</w:t>
      </w:r>
    </w:p>
    <w:p w14:paraId="17B5A903" w14:textId="77777777" w:rsidR="00357D72"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t xml:space="preserve">a.  </w:t>
      </w:r>
      <w:r>
        <w:rPr>
          <w:rFonts w:cs="CG Times"/>
          <w:vertAlign w:val="superscript"/>
          <w:lang w:val="en-AU"/>
        </w:rPr>
        <w:t xml:space="preserve">? </w:t>
      </w:r>
      <w:r>
        <w:rPr>
          <w:rFonts w:cs="CG Times"/>
          <w:i/>
          <w:iCs/>
          <w:u w:val="single"/>
          <w:lang w:val="en-AU"/>
        </w:rPr>
        <w:t>Contentedly</w:t>
      </w:r>
      <w:r>
        <w:rPr>
          <w:rFonts w:cs="CG Times"/>
          <w:i/>
          <w:iCs/>
          <w:lang w:val="en-AU"/>
        </w:rPr>
        <w:t xml:space="preserve"> they would watch TV for hours.</w:t>
      </w:r>
      <w:r>
        <w:rPr>
          <w:rFonts w:cs="CG Times"/>
          <w:lang w:val="en-AU"/>
        </w:rPr>
        <w:tab/>
        <w:t>manner</w:t>
      </w:r>
      <w:r>
        <w:rPr>
          <w:rFonts w:cs="CG Times"/>
          <w:lang w:val="en-AU"/>
        </w:rPr>
        <w:tab/>
        <w:t>front</w:t>
      </w:r>
    </w:p>
    <w:p w14:paraId="2F21904A" w14:textId="77777777"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835" w:hanging="303"/>
        <w:jc w:val="both"/>
        <w:rPr>
          <w:rFonts w:cs="CG Times"/>
          <w:lang w:val="en-AU"/>
        </w:rPr>
      </w:pPr>
      <w:r>
        <w:rPr>
          <w:rFonts w:cs="CG Times"/>
          <w:lang w:val="en-AU"/>
        </w:rPr>
        <w:tab/>
      </w:r>
      <w:r>
        <w:rPr>
          <w:rFonts w:cs="CG Times"/>
          <w:lang w:val="en-AU"/>
        </w:rPr>
        <w:tab/>
        <w:t xml:space="preserve">b.  </w:t>
      </w:r>
      <w:r>
        <w:rPr>
          <w:rFonts w:cs="CG Times"/>
          <w:vertAlign w:val="superscript"/>
          <w:lang w:val="en-AU"/>
        </w:rPr>
        <w:t xml:space="preserve">? </w:t>
      </w:r>
      <w:r>
        <w:rPr>
          <w:rFonts w:cs="CG Times"/>
          <w:i/>
          <w:iCs/>
          <w:lang w:val="en-AU"/>
        </w:rPr>
        <w:t xml:space="preserve">They </w:t>
      </w:r>
      <w:r>
        <w:rPr>
          <w:rFonts w:cs="CG Times"/>
          <w:i/>
          <w:iCs/>
          <w:u w:val="single"/>
          <w:lang w:val="en-AU"/>
        </w:rPr>
        <w:t>contentedly</w:t>
      </w:r>
      <w:r>
        <w:rPr>
          <w:rFonts w:cs="CG Times"/>
          <w:i/>
          <w:iCs/>
          <w:lang w:val="en-AU"/>
        </w:rPr>
        <w:t xml:space="preserve"> would watch TV for hours.</w:t>
      </w:r>
      <w:r>
        <w:rPr>
          <w:rFonts w:cs="CG Times"/>
          <w:lang w:val="en-AU"/>
        </w:rPr>
        <w:tab/>
        <w:t>manner</w:t>
      </w:r>
      <w:r>
        <w:rPr>
          <w:rFonts w:cs="CG Times"/>
          <w:lang w:val="en-AU"/>
        </w:rPr>
        <w:tab/>
        <w:t>pre-auxiliary</w:t>
      </w:r>
    </w:p>
    <w:p w14:paraId="35A92333" w14:textId="77777777"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They would </w:t>
      </w:r>
      <w:r>
        <w:rPr>
          <w:rFonts w:cs="CG Times"/>
          <w:i/>
          <w:iCs/>
          <w:u w:val="single"/>
          <w:lang w:val="en-AU"/>
        </w:rPr>
        <w:t>contentedly</w:t>
      </w:r>
      <w:r>
        <w:rPr>
          <w:rFonts w:cs="CG Times"/>
          <w:i/>
          <w:iCs/>
          <w:lang w:val="en-AU"/>
        </w:rPr>
        <w:t xml:space="preserve"> watch TV for hours.</w:t>
      </w:r>
      <w:r>
        <w:rPr>
          <w:rFonts w:cs="CG Times"/>
          <w:lang w:val="en-AU"/>
        </w:rPr>
        <w:tab/>
        <w:t>manner</w:t>
      </w:r>
      <w:r>
        <w:rPr>
          <w:rFonts w:cs="CG Times"/>
          <w:lang w:val="en-AU"/>
        </w:rPr>
        <w:tab/>
        <w:t>post-auxiliary</w:t>
      </w:r>
    </w:p>
    <w:p w14:paraId="34B83DD6" w14:textId="77777777"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They would watch TV </w:t>
      </w:r>
      <w:r>
        <w:rPr>
          <w:rFonts w:cs="CG Times"/>
          <w:i/>
          <w:iCs/>
          <w:u w:val="single"/>
          <w:lang w:val="en-AU"/>
        </w:rPr>
        <w:t>contentedly</w:t>
      </w:r>
      <w:r>
        <w:rPr>
          <w:rFonts w:cs="CG Times"/>
          <w:i/>
          <w:iCs/>
          <w:lang w:val="en-AU"/>
        </w:rPr>
        <w:t xml:space="preserve"> for hours.</w:t>
      </w:r>
      <w:r>
        <w:rPr>
          <w:rFonts w:cs="CG Times"/>
          <w:lang w:val="en-AU"/>
        </w:rPr>
        <w:tab/>
        <w:t>manner</w:t>
      </w:r>
      <w:r>
        <w:rPr>
          <w:rFonts w:cs="CG Times"/>
          <w:lang w:val="en-AU"/>
        </w:rPr>
        <w:tab/>
        <w:t>end</w:t>
      </w:r>
    </w:p>
    <w:p w14:paraId="1B28FA36" w14:textId="77777777" w:rsidR="00357D72"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They would watch TV for hours </w:t>
      </w:r>
      <w:r>
        <w:rPr>
          <w:rFonts w:cs="CG Times"/>
          <w:i/>
          <w:iCs/>
          <w:u w:val="single"/>
          <w:lang w:val="en-AU"/>
        </w:rPr>
        <w:t>contentedly</w:t>
      </w:r>
      <w:r>
        <w:rPr>
          <w:rFonts w:cs="CG Times"/>
          <w:i/>
          <w:iCs/>
          <w:lang w:val="en-AU"/>
        </w:rPr>
        <w:t>.</w:t>
      </w:r>
      <w:r>
        <w:rPr>
          <w:rFonts w:cs="CG Times"/>
          <w:lang w:val="en-AU"/>
        </w:rPr>
        <w:tab/>
        <w:t>manner</w:t>
      </w:r>
      <w:r>
        <w:rPr>
          <w:rFonts w:cs="CG Times"/>
          <w:lang w:val="en-AU"/>
        </w:rPr>
        <w:tab/>
        <w:t>end</w:t>
      </w:r>
    </w:p>
    <w:p w14:paraId="0E139754" w14:textId="77777777"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smallCaps/>
          <w:lang w:val="en-AU"/>
        </w:rPr>
        <w:tab/>
        <w:t>VP-oriented adjuncts</w:t>
      </w:r>
    </w:p>
    <w:p w14:paraId="20A11D5A" w14:textId="77777777"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smallCaps/>
          <w:lang w:val="en-AU"/>
        </w:rPr>
        <w:t>manner</w:t>
      </w:r>
      <w:r>
        <w:rPr>
          <w:rFonts w:cs="CG Times"/>
          <w:lang w:val="en-AU"/>
        </w:rPr>
        <w:tab/>
      </w:r>
      <w:r>
        <w:rPr>
          <w:rFonts w:cs="CG Times"/>
          <w:i/>
          <w:iCs/>
          <w:lang w:val="en-AU"/>
        </w:rPr>
        <w:t xml:space="preserve">She walked </w:t>
      </w:r>
      <w:r>
        <w:rPr>
          <w:rFonts w:cs="CG Times"/>
          <w:i/>
          <w:iCs/>
          <w:u w:val="single"/>
          <w:lang w:val="en-AU"/>
        </w:rPr>
        <w:t>unsteadily</w:t>
      </w:r>
      <w:r>
        <w:rPr>
          <w:rFonts w:cs="CG Times"/>
          <w:i/>
          <w:iCs/>
          <w:lang w:val="en-AU"/>
        </w:rPr>
        <w:t xml:space="preserve"> to the door.</w:t>
      </w:r>
    </w:p>
    <w:p w14:paraId="5FEFC323" w14:textId="77777777"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smallCaps/>
          <w:lang w:val="en-AU"/>
        </w:rPr>
        <w:t>means</w:t>
      </w:r>
      <w:r>
        <w:rPr>
          <w:rFonts w:cs="CG Times"/>
          <w:lang w:val="en-AU"/>
        </w:rPr>
        <w:t xml:space="preserve"> or </w:t>
      </w:r>
      <w:r>
        <w:rPr>
          <w:rFonts w:cs="CG Times"/>
          <w:smallCaps/>
          <w:lang w:val="en-AU"/>
        </w:rPr>
        <w:t>instrument</w:t>
      </w:r>
      <w:r>
        <w:rPr>
          <w:rFonts w:cs="CG Times"/>
          <w:lang w:val="en-AU"/>
        </w:rPr>
        <w:tab/>
      </w:r>
      <w:r>
        <w:rPr>
          <w:rFonts w:cs="CG Times"/>
          <w:i/>
          <w:iCs/>
          <w:lang w:val="en-AU"/>
        </w:rPr>
        <w:t xml:space="preserve">Planets can be detected </w:t>
      </w:r>
      <w:r>
        <w:rPr>
          <w:rFonts w:cs="CG Times"/>
          <w:i/>
          <w:iCs/>
          <w:u w:val="single"/>
          <w:lang w:val="en-AU"/>
        </w:rPr>
        <w:t>radio-telescopically</w:t>
      </w:r>
      <w:r>
        <w:rPr>
          <w:rFonts w:cs="CG Times"/>
          <w:i/>
          <w:iCs/>
          <w:lang w:val="en-AU"/>
        </w:rPr>
        <w:t>.</w:t>
      </w:r>
    </w:p>
    <w:p w14:paraId="0C1DED76" w14:textId="77777777"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smallCaps/>
          <w:lang w:val="en-AU"/>
        </w:rPr>
        <w:t>act-related</w:t>
      </w:r>
      <w:r>
        <w:rPr>
          <w:rFonts w:cs="CG Times"/>
          <w:lang w:val="en-AU"/>
        </w:rPr>
        <w:tab/>
      </w:r>
      <w:r>
        <w:rPr>
          <w:rFonts w:cs="CG Times"/>
          <w:i/>
          <w:iCs/>
          <w:lang w:val="en-AU"/>
        </w:rPr>
        <w:t xml:space="preserve">They </w:t>
      </w:r>
      <w:r>
        <w:rPr>
          <w:rFonts w:cs="CG Times"/>
          <w:i/>
          <w:iCs/>
          <w:u w:val="single"/>
          <w:lang w:val="en-AU"/>
        </w:rPr>
        <w:t>deliberately</w:t>
      </w:r>
      <w:r>
        <w:rPr>
          <w:rFonts w:cs="CG Times"/>
          <w:i/>
          <w:iCs/>
          <w:lang w:val="en-AU"/>
        </w:rPr>
        <w:t xml:space="preserve"> kept us waiting.</w:t>
      </w:r>
    </w:p>
    <w:p w14:paraId="732B6FE0" w14:textId="77777777"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smallCaps/>
          <w:lang w:val="en-AU"/>
        </w:rPr>
        <w:t>degree</w:t>
      </w:r>
      <w:r>
        <w:rPr>
          <w:rFonts w:cs="CG Times"/>
          <w:lang w:val="en-AU"/>
        </w:rPr>
        <w:tab/>
      </w:r>
      <w:r>
        <w:rPr>
          <w:rFonts w:cs="CG Times"/>
          <w:i/>
          <w:iCs/>
          <w:lang w:val="en-AU"/>
        </w:rPr>
        <w:t xml:space="preserve">The share price has increased </w:t>
      </w:r>
      <w:r>
        <w:rPr>
          <w:rFonts w:cs="CG Times"/>
          <w:i/>
          <w:iCs/>
          <w:u w:val="single"/>
          <w:lang w:val="en-AU"/>
        </w:rPr>
        <w:t>enormously</w:t>
      </w:r>
      <w:r>
        <w:rPr>
          <w:rFonts w:cs="CG Times"/>
          <w:i/>
          <w:iCs/>
          <w:lang w:val="en-AU"/>
        </w:rPr>
        <w:t>.</w:t>
      </w:r>
    </w:p>
    <w:p w14:paraId="646FE46D" w14:textId="77777777"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smallCaps/>
          <w:lang w:val="en-AU"/>
        </w:rPr>
        <w:t>temporal location</w:t>
      </w:r>
      <w:r>
        <w:rPr>
          <w:rFonts w:cs="CG Times"/>
          <w:lang w:val="en-AU"/>
        </w:rPr>
        <w:tab/>
      </w:r>
      <w:r>
        <w:rPr>
          <w:rFonts w:cs="CG Times"/>
          <w:i/>
          <w:iCs/>
          <w:lang w:val="en-AU"/>
        </w:rPr>
        <w:t xml:space="preserve">She </w:t>
      </w:r>
      <w:r>
        <w:rPr>
          <w:rFonts w:cs="CG Times"/>
          <w:i/>
          <w:iCs/>
          <w:u w:val="single"/>
          <w:lang w:val="en-AU"/>
        </w:rPr>
        <w:t>subsequently</w:t>
      </w:r>
      <w:r>
        <w:rPr>
          <w:rFonts w:cs="CG Times"/>
          <w:i/>
          <w:iCs/>
          <w:lang w:val="en-AU"/>
        </w:rPr>
        <w:t xml:space="preserve"> left town.</w:t>
      </w:r>
    </w:p>
    <w:p w14:paraId="339B13C6" w14:textId="77777777"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smallCaps/>
          <w:lang w:val="en-AU"/>
        </w:rPr>
        <w:t>duration</w:t>
      </w:r>
      <w:r>
        <w:rPr>
          <w:rFonts w:cs="CG Times"/>
          <w:lang w:val="en-AU"/>
        </w:rPr>
        <w:tab/>
      </w:r>
      <w:r>
        <w:rPr>
          <w:rFonts w:cs="CG Times"/>
          <w:i/>
          <w:iCs/>
          <w:lang w:val="en-AU"/>
        </w:rPr>
        <w:t xml:space="preserve">We were staying in a motel </w:t>
      </w:r>
      <w:r>
        <w:rPr>
          <w:rFonts w:cs="CG Times"/>
          <w:i/>
          <w:iCs/>
          <w:u w:val="single"/>
          <w:lang w:val="en-AU"/>
        </w:rPr>
        <w:t>temporarily</w:t>
      </w:r>
      <w:r>
        <w:rPr>
          <w:rFonts w:cs="CG Times"/>
          <w:i/>
          <w:iCs/>
          <w:lang w:val="en-AU"/>
        </w:rPr>
        <w:t>.</w:t>
      </w:r>
    </w:p>
    <w:p w14:paraId="5F52552A" w14:textId="77777777"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vii</w:t>
      </w:r>
      <w:r>
        <w:rPr>
          <w:rFonts w:cs="CG Times"/>
          <w:lang w:val="en-AU"/>
        </w:rPr>
        <w:tab/>
      </w:r>
      <w:r>
        <w:rPr>
          <w:rFonts w:cs="CG Times"/>
          <w:lang w:val="en-AU"/>
        </w:rPr>
        <w:tab/>
      </w:r>
      <w:proofErr w:type="spellStart"/>
      <w:r>
        <w:rPr>
          <w:rFonts w:cs="CG Times"/>
          <w:smallCaps/>
          <w:lang w:val="en-AU"/>
        </w:rPr>
        <w:t>aspectuality</w:t>
      </w:r>
      <w:proofErr w:type="spellEnd"/>
      <w:r>
        <w:rPr>
          <w:rFonts w:cs="CG Times"/>
          <w:lang w:val="en-AU"/>
        </w:rPr>
        <w:tab/>
      </w:r>
      <w:r>
        <w:rPr>
          <w:rFonts w:cs="CG Times"/>
          <w:i/>
          <w:iCs/>
          <w:lang w:val="en-AU"/>
        </w:rPr>
        <w:t xml:space="preserve">Some of the guests are </w:t>
      </w:r>
      <w:r>
        <w:rPr>
          <w:rFonts w:cs="CG Times"/>
          <w:i/>
          <w:iCs/>
          <w:u w:val="single"/>
          <w:lang w:val="en-AU"/>
        </w:rPr>
        <w:t>already</w:t>
      </w:r>
      <w:r>
        <w:rPr>
          <w:rFonts w:cs="CG Times"/>
          <w:i/>
          <w:iCs/>
          <w:lang w:val="en-AU"/>
        </w:rPr>
        <w:t xml:space="preserve"> here.</w:t>
      </w:r>
    </w:p>
    <w:p w14:paraId="749A1BF9" w14:textId="77777777"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viii</w:t>
      </w:r>
      <w:r>
        <w:rPr>
          <w:rFonts w:cs="CG Times"/>
          <w:lang w:val="en-AU"/>
        </w:rPr>
        <w:tab/>
      </w:r>
      <w:r>
        <w:rPr>
          <w:rFonts w:cs="CG Times"/>
          <w:lang w:val="en-AU"/>
        </w:rPr>
        <w:tab/>
      </w:r>
      <w:r>
        <w:rPr>
          <w:rFonts w:cs="CG Times"/>
          <w:smallCaps/>
          <w:lang w:val="en-AU"/>
        </w:rPr>
        <w:t>frequency</w:t>
      </w:r>
      <w:r>
        <w:rPr>
          <w:rFonts w:cs="CG Times"/>
          <w:lang w:val="en-AU"/>
        </w:rPr>
        <w:tab/>
      </w:r>
      <w:r>
        <w:rPr>
          <w:rFonts w:cs="CG Times"/>
          <w:i/>
          <w:iCs/>
          <w:lang w:val="en-AU"/>
        </w:rPr>
        <w:t xml:space="preserve">Do you come here </w:t>
      </w:r>
      <w:r>
        <w:rPr>
          <w:rFonts w:cs="CG Times"/>
          <w:i/>
          <w:iCs/>
          <w:u w:val="single"/>
          <w:lang w:val="en-AU"/>
        </w:rPr>
        <w:t>often</w:t>
      </w:r>
      <w:r>
        <w:rPr>
          <w:rFonts w:cs="CG Times"/>
          <w:i/>
          <w:iCs/>
          <w:lang w:val="en-AU"/>
        </w:rPr>
        <w:t>?</w:t>
      </w:r>
    </w:p>
    <w:p w14:paraId="573018FD" w14:textId="77777777" w:rsidR="00357D72"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lastRenderedPageBreak/>
        <w:tab/>
      </w:r>
      <w:r w:rsidR="00357D72">
        <w:rPr>
          <w:rFonts w:cs="CG Times"/>
          <w:lang w:val="en-AU"/>
        </w:rPr>
        <w:t>ix</w:t>
      </w:r>
      <w:r>
        <w:rPr>
          <w:rFonts w:cs="CG Times"/>
          <w:lang w:val="en-AU"/>
        </w:rPr>
        <w:tab/>
      </w:r>
      <w:r>
        <w:rPr>
          <w:rFonts w:cs="CG Times"/>
          <w:lang w:val="en-AU"/>
        </w:rPr>
        <w:tab/>
      </w:r>
      <w:r>
        <w:rPr>
          <w:rFonts w:cs="CG Times"/>
          <w:smallCaps/>
          <w:lang w:val="en-AU"/>
        </w:rPr>
        <w:t>serial order</w:t>
      </w:r>
      <w:r>
        <w:rPr>
          <w:rFonts w:cs="CG Times"/>
          <w:lang w:val="en-AU"/>
        </w:rPr>
        <w:tab/>
      </w:r>
      <w:r>
        <w:rPr>
          <w:rFonts w:cs="CG Times"/>
          <w:i/>
          <w:iCs/>
          <w:lang w:val="en-AU"/>
        </w:rPr>
        <w:t xml:space="preserve">The play was </w:t>
      </w:r>
      <w:r>
        <w:rPr>
          <w:rFonts w:cs="CG Times"/>
          <w:i/>
          <w:iCs/>
          <w:u w:val="single"/>
          <w:lang w:val="en-AU"/>
        </w:rPr>
        <w:t>next</w:t>
      </w:r>
      <w:r>
        <w:rPr>
          <w:rFonts w:cs="CG Times"/>
          <w:i/>
          <w:iCs/>
          <w:lang w:val="en-AU"/>
        </w:rPr>
        <w:t xml:space="preserve"> performed in 1901.</w:t>
      </w:r>
    </w:p>
    <w:p w14:paraId="6B3B93B9" w14:textId="77777777"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622" w:hanging="4622"/>
        <w:jc w:val="both"/>
        <w:rPr>
          <w:rFonts w:cs="CG Times"/>
          <w:lang w:val="en-AU"/>
        </w:rPr>
      </w:pPr>
      <w:r>
        <w:rPr>
          <w:rFonts w:cs="CG Times"/>
          <w:lang w:val="en-AU"/>
        </w:rPr>
        <w:t>[</w:t>
      </w:r>
      <w:r w:rsidR="00357D72">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smallCaps/>
          <w:lang w:val="en-AU"/>
        </w:rPr>
        <w:tab/>
        <w:t>clause-oriented adjuncts</w:t>
      </w:r>
      <w:r>
        <w:rPr>
          <w:rFonts w:cs="CG Times"/>
          <w:lang w:val="en-AU"/>
        </w:rPr>
        <w:tab/>
      </w:r>
    </w:p>
    <w:p w14:paraId="679F1D09" w14:textId="77777777"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smallCaps/>
          <w:lang w:val="en-AU"/>
        </w:rPr>
        <w:t>domain</w:t>
      </w:r>
      <w:r>
        <w:rPr>
          <w:rFonts w:cs="CG Times"/>
          <w:lang w:val="en-AU"/>
        </w:rPr>
        <w:tab/>
      </w:r>
      <w:r>
        <w:rPr>
          <w:rFonts w:cs="CG Times"/>
          <w:i/>
          <w:iCs/>
          <w:u w:val="single"/>
          <w:lang w:val="en-AU"/>
        </w:rPr>
        <w:t>Politically</w:t>
      </w:r>
      <w:r>
        <w:rPr>
          <w:rFonts w:cs="CG Times"/>
          <w:i/>
          <w:iCs/>
          <w:lang w:val="en-AU"/>
        </w:rPr>
        <w:t>, the country is always turbulent.</w:t>
      </w:r>
    </w:p>
    <w:p w14:paraId="5E29D3C9" w14:textId="77777777" w:rsidR="00357D72"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smallCaps/>
          <w:lang w:val="en-AU"/>
        </w:rPr>
        <w:t>modality</w:t>
      </w:r>
      <w:r>
        <w:rPr>
          <w:rFonts w:cs="CG Times"/>
          <w:lang w:val="en-AU"/>
        </w:rPr>
        <w:tab/>
      </w:r>
      <w:r>
        <w:rPr>
          <w:rFonts w:cs="CG Times"/>
          <w:i/>
          <w:iCs/>
          <w:lang w:val="en-AU"/>
        </w:rPr>
        <w:t xml:space="preserve">This is </w:t>
      </w:r>
      <w:r>
        <w:rPr>
          <w:rFonts w:cs="CG Times"/>
          <w:i/>
          <w:iCs/>
          <w:u w:val="single"/>
          <w:lang w:val="en-AU"/>
        </w:rPr>
        <w:t>necessarily</w:t>
      </w:r>
      <w:r>
        <w:rPr>
          <w:rFonts w:cs="CG Times"/>
          <w:i/>
          <w:iCs/>
          <w:lang w:val="en-AU"/>
        </w:rPr>
        <w:t xml:space="preserve"> rather rare.</w:t>
      </w:r>
    </w:p>
    <w:p w14:paraId="05AEA6FB" w14:textId="77777777"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smallCaps/>
          <w:lang w:val="en-AU"/>
        </w:rPr>
        <w:t>evaluation</w:t>
      </w:r>
      <w:r>
        <w:rPr>
          <w:rFonts w:cs="CG Times"/>
          <w:lang w:val="en-AU"/>
        </w:rPr>
        <w:tab/>
      </w:r>
      <w:r>
        <w:rPr>
          <w:rFonts w:cs="CG Times"/>
          <w:i/>
          <w:iCs/>
          <w:u w:val="single"/>
          <w:lang w:val="en-AU"/>
        </w:rPr>
        <w:t>Fortunately</w:t>
      </w:r>
      <w:r>
        <w:rPr>
          <w:rFonts w:cs="CG Times"/>
          <w:i/>
          <w:iCs/>
          <w:lang w:val="en-AU"/>
        </w:rPr>
        <w:t xml:space="preserve"> this did not happen.</w:t>
      </w:r>
    </w:p>
    <w:p w14:paraId="1848A04F" w14:textId="77777777"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smallCaps/>
          <w:lang w:val="en-AU"/>
        </w:rPr>
        <w:t>speech act-related</w:t>
      </w:r>
      <w:r>
        <w:rPr>
          <w:rFonts w:cs="CG Times"/>
          <w:lang w:val="en-AU"/>
        </w:rPr>
        <w:tab/>
      </w:r>
      <w:r>
        <w:rPr>
          <w:rFonts w:cs="CG Times"/>
          <w:i/>
          <w:iCs/>
          <w:u w:val="single"/>
          <w:lang w:val="en-AU"/>
        </w:rPr>
        <w:t>Frankly</w:t>
      </w:r>
      <w:r>
        <w:rPr>
          <w:rFonts w:cs="CG Times"/>
          <w:i/>
          <w:iCs/>
          <w:lang w:val="en-AU"/>
        </w:rPr>
        <w:t>, I'm just not interested.</w:t>
      </w:r>
    </w:p>
    <w:p w14:paraId="353AC839" w14:textId="77777777" w:rsidR="00357D72"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smallCaps/>
          <w:lang w:val="en-AU"/>
        </w:rPr>
        <w:t>connective</w:t>
      </w:r>
      <w:r>
        <w:rPr>
          <w:rFonts w:cs="CG Times"/>
          <w:lang w:val="en-AU"/>
        </w:rPr>
        <w:tab/>
      </w:r>
      <w:r>
        <w:rPr>
          <w:rFonts w:cs="CG Times"/>
          <w:i/>
          <w:iCs/>
          <w:u w:val="single"/>
          <w:lang w:val="en-AU"/>
        </w:rPr>
        <w:t>Moreover</w:t>
      </w:r>
      <w:r>
        <w:rPr>
          <w:rFonts w:cs="CG Times"/>
          <w:i/>
          <w:iCs/>
          <w:lang w:val="en-AU"/>
        </w:rPr>
        <w:t>, he didn't even apologise.</w:t>
      </w:r>
    </w:p>
    <w:p w14:paraId="2B1FFE29" w14:textId="77777777"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proofErr w:type="spellStart"/>
      <w:r>
        <w:rPr>
          <w:rFonts w:cs="CG Times"/>
          <w:lang w:val="en-AU"/>
        </w:rPr>
        <w:t>AdvPs</w:t>
      </w:r>
      <w:proofErr w:type="spellEnd"/>
      <w:r>
        <w:rPr>
          <w:rFonts w:cs="CG Times"/>
          <w:lang w:val="en-AU"/>
        </w:rPr>
        <w:t xml:space="preserve"> realising VP-oriented adjuncts are more closely associated with the VP constituents, and more likely to be positioned in the VP or adjacent to the VP.</w:t>
      </w:r>
    </w:p>
    <w:p w14:paraId="0566415E" w14:textId="77777777" w:rsidR="00357D72"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proofErr w:type="spellStart"/>
      <w:r>
        <w:rPr>
          <w:rFonts w:cs="CG Times"/>
          <w:lang w:val="en-AU"/>
        </w:rPr>
        <w:t>AdvPs</w:t>
      </w:r>
      <w:proofErr w:type="spellEnd"/>
      <w:r>
        <w:rPr>
          <w:rFonts w:cs="CG Times"/>
          <w:lang w:val="en-AU"/>
        </w:rPr>
        <w:t xml:space="preserve"> realising clause-oriented adjuncts are less closely associated with the VP constituents and less likely to be positioned in the VP or adjacent to the VP.</w:t>
      </w:r>
    </w:p>
    <w:p w14:paraId="3EE657CA"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They had </w:t>
      </w:r>
      <w:r>
        <w:rPr>
          <w:rFonts w:cs="CG Times"/>
          <w:i/>
          <w:iCs/>
          <w:u w:val="single"/>
          <w:lang w:val="en-AU"/>
        </w:rPr>
        <w:t>luckily</w:t>
      </w:r>
      <w:r>
        <w:rPr>
          <w:rFonts w:cs="CG Times"/>
          <w:i/>
          <w:iCs/>
          <w:lang w:val="en-AU"/>
        </w:rPr>
        <w:t xml:space="preserve"> </w:t>
      </w:r>
      <w:r>
        <w:rPr>
          <w:rFonts w:cs="CG Times"/>
          <w:i/>
          <w:iCs/>
          <w:u w:val="single"/>
          <w:lang w:val="en-AU"/>
        </w:rPr>
        <w:t>already</w:t>
      </w:r>
      <w:r>
        <w:rPr>
          <w:rFonts w:cs="CG Times"/>
          <w:i/>
          <w:iCs/>
          <w:lang w:val="en-AU"/>
        </w:rPr>
        <w:t xml:space="preserve"> left.</w:t>
      </w:r>
      <w:r>
        <w:rPr>
          <w:rFonts w:cs="CG Times"/>
          <w:lang w:val="en-AU"/>
        </w:rPr>
        <w:tab/>
        <w:t xml:space="preserve">b. </w:t>
      </w:r>
      <w:r>
        <w:rPr>
          <w:rFonts w:cs="CG Times"/>
          <w:vertAlign w:val="superscript"/>
          <w:lang w:val="en-AU"/>
        </w:rPr>
        <w:t>?</w:t>
      </w:r>
      <w:r>
        <w:rPr>
          <w:rFonts w:cs="CG Times"/>
          <w:i/>
          <w:iCs/>
          <w:lang w:val="en-AU"/>
        </w:rPr>
        <w:t xml:space="preserve">They had </w:t>
      </w:r>
      <w:r>
        <w:rPr>
          <w:rFonts w:cs="CG Times"/>
          <w:i/>
          <w:iCs/>
          <w:u w:val="single"/>
          <w:lang w:val="en-AU"/>
        </w:rPr>
        <w:t>already</w:t>
      </w:r>
      <w:r>
        <w:rPr>
          <w:rFonts w:cs="CG Times"/>
          <w:i/>
          <w:iCs/>
          <w:lang w:val="en-AU"/>
        </w:rPr>
        <w:t xml:space="preserve"> </w:t>
      </w:r>
      <w:r>
        <w:rPr>
          <w:rFonts w:cs="CG Times"/>
          <w:i/>
          <w:iCs/>
          <w:u w:val="single"/>
          <w:lang w:val="en-AU"/>
        </w:rPr>
        <w:t>luckily</w:t>
      </w:r>
      <w:r>
        <w:rPr>
          <w:rFonts w:cs="CG Times"/>
          <w:i/>
          <w:iCs/>
          <w:lang w:val="en-AU"/>
        </w:rPr>
        <w:t xml:space="preserve"> left.</w:t>
      </w:r>
    </w:p>
    <w:p w14:paraId="25C2B368"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It </w:t>
      </w:r>
      <w:r>
        <w:rPr>
          <w:rFonts w:cs="CG Times"/>
          <w:i/>
          <w:iCs/>
          <w:u w:val="single"/>
          <w:lang w:val="en-AU"/>
        </w:rPr>
        <w:t>probably</w:t>
      </w:r>
      <w:r>
        <w:rPr>
          <w:rFonts w:cs="CG Times"/>
          <w:i/>
          <w:iCs/>
          <w:lang w:val="en-AU"/>
        </w:rPr>
        <w:t xml:space="preserve"> </w:t>
      </w:r>
      <w:r>
        <w:rPr>
          <w:rFonts w:cs="CG Times"/>
          <w:i/>
          <w:iCs/>
          <w:u w:val="single"/>
          <w:lang w:val="en-AU"/>
        </w:rPr>
        <w:t>sometimes</w:t>
      </w:r>
      <w:r>
        <w:rPr>
          <w:rFonts w:cs="CG Times"/>
          <w:i/>
          <w:iCs/>
          <w:lang w:val="en-AU"/>
        </w:rPr>
        <w:t xml:space="preserve"> fails.</w:t>
      </w:r>
      <w:r>
        <w:rPr>
          <w:rFonts w:cs="CG Times"/>
          <w:lang w:val="en-AU"/>
        </w:rPr>
        <w:tab/>
        <w:t xml:space="preserve">b. </w:t>
      </w:r>
      <w:r>
        <w:rPr>
          <w:rFonts w:cs="CG Times"/>
          <w:vertAlign w:val="superscript"/>
          <w:lang w:val="en-AU"/>
        </w:rPr>
        <w:t>?</w:t>
      </w:r>
      <w:r>
        <w:rPr>
          <w:rFonts w:cs="CG Times"/>
          <w:i/>
          <w:iCs/>
          <w:lang w:val="en-AU"/>
        </w:rPr>
        <w:t xml:space="preserve">It </w:t>
      </w:r>
      <w:r>
        <w:rPr>
          <w:rFonts w:cs="CG Times"/>
          <w:i/>
          <w:iCs/>
          <w:u w:val="single"/>
          <w:lang w:val="en-AU"/>
        </w:rPr>
        <w:t>sometimes</w:t>
      </w:r>
      <w:r>
        <w:rPr>
          <w:rFonts w:cs="CG Times"/>
          <w:i/>
          <w:iCs/>
          <w:lang w:val="en-AU"/>
        </w:rPr>
        <w:t xml:space="preserve"> </w:t>
      </w:r>
      <w:r>
        <w:rPr>
          <w:rFonts w:cs="CG Times"/>
          <w:i/>
          <w:iCs/>
          <w:u w:val="single"/>
          <w:lang w:val="en-AU"/>
        </w:rPr>
        <w:t>probably</w:t>
      </w:r>
      <w:r>
        <w:rPr>
          <w:rFonts w:cs="CG Times"/>
          <w:i/>
          <w:iCs/>
          <w:lang w:val="en-AU"/>
        </w:rPr>
        <w:t xml:space="preserve"> fails.</w:t>
      </w:r>
    </w:p>
    <w:p w14:paraId="39695A26"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357D72">
        <w:rPr>
          <w:rFonts w:cs="CG Times"/>
          <w:lang w:val="en-AU"/>
        </w:rPr>
        <w:t>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 xml:space="preserve">a.  </w:t>
      </w:r>
      <w:r>
        <w:rPr>
          <w:rFonts w:cs="CG Times"/>
          <w:vertAlign w:val="superscript"/>
          <w:lang w:val="en-AU"/>
        </w:rPr>
        <w:t>?</w:t>
      </w:r>
      <w:r>
        <w:rPr>
          <w:rFonts w:cs="CG Times"/>
          <w:i/>
          <w:iCs/>
          <w:lang w:val="en-AU"/>
        </w:rPr>
        <w:t>Statistically, we analysed it.</w:t>
      </w:r>
      <w:r>
        <w:rPr>
          <w:rFonts w:cs="CG Times"/>
          <w:lang w:val="en-AU"/>
        </w:rPr>
        <w:tab/>
        <w:t>b. *</w:t>
      </w:r>
      <w:r>
        <w:rPr>
          <w:rFonts w:cs="CG Times"/>
          <w:i/>
          <w:iCs/>
          <w:lang w:val="en-AU"/>
        </w:rPr>
        <w:t>Statistically we analysed it.</w:t>
      </w:r>
    </w:p>
    <w:p w14:paraId="19B43494"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t xml:space="preserve">a.  </w:t>
      </w:r>
      <w:r>
        <w:rPr>
          <w:rFonts w:cs="CG Times"/>
          <w:vertAlign w:val="superscript"/>
          <w:lang w:val="en-AU"/>
        </w:rPr>
        <w:t>?</w:t>
      </w:r>
      <w:r>
        <w:rPr>
          <w:rFonts w:cs="CG Times"/>
          <w:i/>
          <w:iCs/>
          <w:lang w:val="en-AU"/>
        </w:rPr>
        <w:t>Are you a spy, honestly?</w:t>
      </w:r>
      <w:r>
        <w:rPr>
          <w:rFonts w:cs="CG Times"/>
          <w:lang w:val="en-AU"/>
        </w:rPr>
        <w:tab/>
        <w:t>b. *</w:t>
      </w:r>
      <w:r>
        <w:rPr>
          <w:rFonts w:cs="CG Times"/>
          <w:i/>
          <w:iCs/>
          <w:lang w:val="en-AU"/>
        </w:rPr>
        <w:t>Are you a spy honestly?</w:t>
      </w:r>
    </w:p>
    <w:p w14:paraId="3151E443"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smallCaps/>
          <w:lang w:val="en-AU"/>
        </w:rPr>
        <w:t>VP-oriented adjuncts</w:t>
      </w:r>
    </w:p>
    <w:p w14:paraId="2DAEB7A8"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a.</w:t>
      </w:r>
      <w:r>
        <w:rPr>
          <w:rFonts w:cs="CG Times"/>
          <w:lang w:val="en-AU"/>
        </w:rPr>
        <w:tab/>
        <w:t>VP-oriented adjuncts often prefer end position, where prosodic detachment is not normal except to separate the indication of manner from the rest of the clause, perhaps as a kind of afterthought.</w:t>
      </w:r>
    </w:p>
    <w:p w14:paraId="22C86F4A"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Central position (after the tensed auxiliary if there is one) is an alternative, especially if this means the adjunct is adjacent to the lexical verb of the VP it is semantically associated with, rather than being separated from it by secondary forms of auxiliaries. Prosodic detachment in this case is not normal, but would signal that the adjunct was an interpolation.</w:t>
      </w:r>
    </w:p>
    <w:p w14:paraId="7E6239C1"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Front position is highly unusual for VP-oriented adjuncts, and if used will normally require prosodic detachment.</w:t>
      </w:r>
    </w:p>
    <w:p w14:paraId="194E9315"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357D72">
        <w:rPr>
          <w:rFonts w:cs="CG Times"/>
          <w:lang w:val="en-AU"/>
        </w:rPr>
        <w:t>ii</w:t>
      </w:r>
      <w:r>
        <w:rPr>
          <w:rFonts w:cs="CG Times"/>
          <w:lang w:val="en-AU"/>
        </w:rPr>
        <w:tab/>
      </w:r>
      <w:r>
        <w:rPr>
          <w:rFonts w:cs="CG Times"/>
          <w:lang w:val="en-AU"/>
        </w:rPr>
        <w:tab/>
      </w:r>
      <w:r>
        <w:rPr>
          <w:rFonts w:cs="CG Times"/>
          <w:smallCaps/>
          <w:lang w:val="en-AU"/>
        </w:rPr>
        <w:t>clause-oriented adjuncts</w:t>
      </w:r>
    </w:p>
    <w:p w14:paraId="766D4ABE"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a.</w:t>
      </w:r>
      <w:r>
        <w:rPr>
          <w:rFonts w:cs="CG Times"/>
          <w:lang w:val="en-AU"/>
        </w:rPr>
        <w:tab/>
        <w:t>Clause-oriented adjuncts tend to prefer front position, where prosodic detachment is normal.</w:t>
      </w:r>
    </w:p>
    <w:p w14:paraId="59D94B1D"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Central position (preferably after the auxiliary if there is one) is an alternative, with prosodic detachment often preferred.</w:t>
      </w:r>
    </w:p>
    <w:p w14:paraId="00238D8D"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End position is strongly disfavoured unless there is prosodic detachment.</w:t>
      </w:r>
    </w:p>
    <w:p w14:paraId="6EFA10EB"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VP-oriented adjunct (manner)</w:t>
      </w:r>
    </w:p>
    <w:p w14:paraId="0A67F825"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 xml:space="preserve">a. </w:t>
      </w:r>
      <w:r>
        <w:rPr>
          <w:rFonts w:cs="CG Times"/>
          <w:vertAlign w:val="superscript"/>
          <w:lang w:val="en-AU"/>
        </w:rPr>
        <w:t xml:space="preserve">? </w:t>
      </w:r>
      <w:r>
        <w:rPr>
          <w:rFonts w:cs="CG Times"/>
          <w:i/>
          <w:iCs/>
          <w:u w:val="single"/>
          <w:lang w:val="en-AU"/>
        </w:rPr>
        <w:t>Expertly</w:t>
      </w:r>
      <w:r>
        <w:rPr>
          <w:rFonts w:cs="CG Times"/>
          <w:i/>
          <w:iCs/>
          <w:lang w:val="en-AU"/>
        </w:rPr>
        <w:t>, Chris had repaired it.</w:t>
      </w:r>
      <w:r>
        <w:rPr>
          <w:rFonts w:cs="CG Times"/>
          <w:lang w:val="en-AU"/>
        </w:rPr>
        <w:tab/>
        <w:t xml:space="preserve">b. </w:t>
      </w:r>
      <w:r>
        <w:rPr>
          <w:rFonts w:cs="CG Times"/>
          <w:vertAlign w:val="superscript"/>
          <w:lang w:val="en-AU"/>
        </w:rPr>
        <w:t>?</w:t>
      </w:r>
      <w:r>
        <w:rPr>
          <w:rFonts w:cs="CG Times"/>
          <w:i/>
          <w:iCs/>
          <w:u w:val="single"/>
          <w:lang w:val="en-AU"/>
        </w:rPr>
        <w:t>Expertly</w:t>
      </w:r>
      <w:r>
        <w:rPr>
          <w:rFonts w:cs="CG Times"/>
          <w:i/>
          <w:iCs/>
          <w:lang w:val="en-AU"/>
        </w:rPr>
        <w:t xml:space="preserve"> Chris had repaired it.</w:t>
      </w:r>
    </w:p>
    <w:p w14:paraId="51A74D2D"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Chris, </w:t>
      </w:r>
      <w:r>
        <w:rPr>
          <w:rFonts w:cs="CG Times"/>
          <w:i/>
          <w:iCs/>
          <w:u w:val="single"/>
          <w:lang w:val="en-AU"/>
        </w:rPr>
        <w:t>expertly</w:t>
      </w:r>
      <w:r>
        <w:rPr>
          <w:rFonts w:cs="CG Times"/>
          <w:i/>
          <w:iCs/>
          <w:lang w:val="en-AU"/>
        </w:rPr>
        <w:t>, had repaired it.</w:t>
      </w:r>
      <w:r>
        <w:rPr>
          <w:rFonts w:cs="CG Times"/>
          <w:lang w:val="en-AU"/>
        </w:rPr>
        <w:tab/>
        <w:t xml:space="preserve">b. </w:t>
      </w:r>
      <w:r>
        <w:rPr>
          <w:rFonts w:cs="CG Times"/>
          <w:vertAlign w:val="superscript"/>
          <w:lang w:val="en-AU"/>
        </w:rPr>
        <w:t>?</w:t>
      </w:r>
      <w:r>
        <w:rPr>
          <w:rFonts w:cs="CG Times"/>
          <w:i/>
          <w:iCs/>
          <w:lang w:val="en-AU"/>
        </w:rPr>
        <w:t xml:space="preserve">Chris </w:t>
      </w:r>
      <w:r>
        <w:rPr>
          <w:rFonts w:cs="CG Times"/>
          <w:i/>
          <w:iCs/>
          <w:u w:val="single"/>
          <w:lang w:val="en-AU"/>
        </w:rPr>
        <w:t>expertly</w:t>
      </w:r>
      <w:r>
        <w:rPr>
          <w:rFonts w:cs="CG Times"/>
          <w:i/>
          <w:iCs/>
          <w:lang w:val="en-AU"/>
        </w:rPr>
        <w:t xml:space="preserve"> had repaired it.</w:t>
      </w:r>
    </w:p>
    <w:p w14:paraId="1A4897DC"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Chris had, </w:t>
      </w:r>
      <w:r>
        <w:rPr>
          <w:rFonts w:cs="CG Times"/>
          <w:i/>
          <w:iCs/>
          <w:u w:val="single"/>
          <w:lang w:val="en-AU"/>
        </w:rPr>
        <w:t>expertly</w:t>
      </w:r>
      <w:r>
        <w:rPr>
          <w:rFonts w:cs="CG Times"/>
          <w:i/>
          <w:iCs/>
          <w:lang w:val="en-AU"/>
        </w:rPr>
        <w:t>, repaired it.</w:t>
      </w:r>
      <w:r>
        <w:rPr>
          <w:rFonts w:cs="CG Times"/>
          <w:lang w:val="en-AU"/>
        </w:rPr>
        <w:tab/>
        <w:t>b.</w:t>
      </w:r>
      <w:r>
        <w:rPr>
          <w:rFonts w:cs="CG Times"/>
          <w:lang w:val="en-AU"/>
        </w:rPr>
        <w:tab/>
      </w:r>
      <w:r>
        <w:rPr>
          <w:rFonts w:cs="CG Times"/>
          <w:i/>
          <w:iCs/>
          <w:lang w:val="en-AU"/>
        </w:rPr>
        <w:t xml:space="preserve">Chris had </w:t>
      </w:r>
      <w:r>
        <w:rPr>
          <w:rFonts w:cs="CG Times"/>
          <w:i/>
          <w:iCs/>
          <w:u w:val="single"/>
          <w:lang w:val="en-AU"/>
        </w:rPr>
        <w:t>expertly</w:t>
      </w:r>
      <w:r>
        <w:rPr>
          <w:rFonts w:cs="CG Times"/>
          <w:i/>
          <w:iCs/>
          <w:lang w:val="en-AU"/>
        </w:rPr>
        <w:t xml:space="preserve"> repaired it.</w:t>
      </w:r>
    </w:p>
    <w:p w14:paraId="6DF68499"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i/>
          <w:iCs/>
          <w:lang w:val="en-AU"/>
        </w:rPr>
        <w:t xml:space="preserve">Chris had repaired it, </w:t>
      </w:r>
      <w:r>
        <w:rPr>
          <w:rFonts w:cs="CG Times"/>
          <w:i/>
          <w:iCs/>
          <w:u w:val="single"/>
          <w:lang w:val="en-AU"/>
        </w:rPr>
        <w:t>expertly</w:t>
      </w:r>
      <w:r>
        <w:rPr>
          <w:rFonts w:cs="CG Times"/>
          <w:i/>
          <w:iCs/>
          <w:lang w:val="en-AU"/>
        </w:rPr>
        <w:t>.</w:t>
      </w:r>
      <w:r>
        <w:rPr>
          <w:rFonts w:cs="CG Times"/>
          <w:lang w:val="en-AU"/>
        </w:rPr>
        <w:tab/>
        <w:t>b.</w:t>
      </w:r>
      <w:r>
        <w:rPr>
          <w:rFonts w:cs="CG Times"/>
          <w:lang w:val="en-AU"/>
        </w:rPr>
        <w:tab/>
      </w:r>
      <w:r>
        <w:rPr>
          <w:rFonts w:cs="CG Times"/>
          <w:i/>
          <w:iCs/>
          <w:lang w:val="en-AU"/>
        </w:rPr>
        <w:t xml:space="preserve">Chris had repaired it </w:t>
      </w:r>
      <w:r>
        <w:rPr>
          <w:rFonts w:cs="CG Times"/>
          <w:i/>
          <w:iCs/>
          <w:u w:val="single"/>
          <w:lang w:val="en-AU"/>
        </w:rPr>
        <w:t>expertly</w:t>
      </w:r>
      <w:r>
        <w:rPr>
          <w:rFonts w:cs="CG Times"/>
          <w:i/>
          <w:iCs/>
          <w:lang w:val="en-AU"/>
        </w:rPr>
        <w:t>.</w:t>
      </w:r>
    </w:p>
    <w:p w14:paraId="2549CBD5" w14:textId="77777777" w:rsidR="0078132A" w:rsidRDefault="0078132A">
      <w:pPr>
        <w:tabs>
          <w:tab w:val="left" w:pos="-792"/>
          <w:tab w:val="left" w:pos="-360"/>
          <w:tab w:val="left" w:pos="0"/>
          <w:tab w:val="left" w:pos="532"/>
          <w:tab w:val="right" w:pos="676"/>
          <w:tab w:val="left" w:pos="835"/>
          <w:tab w:val="left" w:pos="1238"/>
          <w:tab w:val="left" w:pos="5025"/>
          <w:tab w:val="left" w:pos="5481"/>
        </w:tabs>
        <w:spacing w:line="480" w:lineRule="auto"/>
        <w:ind w:left="1238" w:hanging="1238"/>
        <w:jc w:val="both"/>
        <w:rPr>
          <w:rFonts w:cs="CG Times"/>
          <w:lang w:val="en-AU"/>
        </w:rPr>
      </w:pPr>
      <w:r>
        <w:rPr>
          <w:rFonts w:cs="CG Times"/>
          <w:lang w:val="en-AU"/>
        </w:rPr>
        <w:t>[</w:t>
      </w:r>
      <w:r w:rsidR="00357D72">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clause-oriented adjunct (evaluation)</w:t>
      </w:r>
    </w:p>
    <w:p w14:paraId="1B1D73BC" w14:textId="77777777" w:rsidR="0078132A" w:rsidRDefault="0078132A">
      <w:pPr>
        <w:tabs>
          <w:tab w:val="left" w:pos="-792"/>
          <w:tab w:val="left" w:pos="-360"/>
          <w:tab w:val="left" w:pos="0"/>
          <w:tab w:val="left" w:pos="532"/>
          <w:tab w:val="right" w:pos="676"/>
          <w:tab w:val="left" w:pos="835"/>
          <w:tab w:val="left" w:pos="1238"/>
          <w:tab w:val="left" w:pos="5025"/>
          <w:tab w:val="left" w:pos="5481"/>
        </w:tabs>
        <w:spacing w:line="480" w:lineRule="auto"/>
        <w:ind w:left="5481" w:hanging="4949"/>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u w:val="single"/>
          <w:lang w:val="en-AU"/>
        </w:rPr>
        <w:t>Luckily</w:t>
      </w:r>
      <w:r>
        <w:rPr>
          <w:rFonts w:cs="CG Times"/>
          <w:i/>
          <w:iCs/>
          <w:lang w:val="en-AU"/>
        </w:rPr>
        <w:t>, Chris had forgotten it.</w:t>
      </w:r>
      <w:r>
        <w:rPr>
          <w:rFonts w:cs="CG Times"/>
          <w:lang w:val="en-AU"/>
        </w:rPr>
        <w:tab/>
        <w:t>b.</w:t>
      </w:r>
      <w:r>
        <w:rPr>
          <w:rFonts w:cs="CG Times"/>
          <w:lang w:val="en-AU"/>
        </w:rPr>
        <w:tab/>
      </w:r>
      <w:r>
        <w:rPr>
          <w:rFonts w:cs="CG Times"/>
          <w:i/>
          <w:iCs/>
          <w:u w:val="single"/>
          <w:lang w:val="en-AU"/>
        </w:rPr>
        <w:t>Luckily</w:t>
      </w:r>
      <w:r>
        <w:rPr>
          <w:rFonts w:cs="CG Times"/>
          <w:i/>
          <w:iCs/>
          <w:lang w:val="en-AU"/>
        </w:rPr>
        <w:t xml:space="preserve"> Chris had forgotten it.</w:t>
      </w:r>
    </w:p>
    <w:p w14:paraId="53EDC677" w14:textId="77777777" w:rsidR="0078132A" w:rsidRDefault="0078132A">
      <w:pPr>
        <w:tabs>
          <w:tab w:val="left" w:pos="-792"/>
          <w:tab w:val="left" w:pos="-360"/>
          <w:tab w:val="left" w:pos="0"/>
          <w:tab w:val="left" w:pos="532"/>
          <w:tab w:val="right" w:pos="676"/>
          <w:tab w:val="left" w:pos="835"/>
          <w:tab w:val="left" w:pos="1238"/>
          <w:tab w:val="left" w:pos="5025"/>
          <w:tab w:val="left" w:pos="548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Chris, </w:t>
      </w:r>
      <w:r>
        <w:rPr>
          <w:rFonts w:cs="CG Times"/>
          <w:i/>
          <w:iCs/>
          <w:u w:val="single"/>
          <w:lang w:val="en-AU"/>
        </w:rPr>
        <w:t>luckily</w:t>
      </w:r>
      <w:r>
        <w:rPr>
          <w:rFonts w:cs="CG Times"/>
          <w:i/>
          <w:iCs/>
          <w:lang w:val="en-AU"/>
        </w:rPr>
        <w:t>, had forgotten it.</w:t>
      </w:r>
      <w:r>
        <w:rPr>
          <w:rFonts w:cs="CG Times"/>
          <w:lang w:val="en-AU"/>
        </w:rPr>
        <w:tab/>
        <w:t xml:space="preserve">b.  </w:t>
      </w:r>
      <w:r>
        <w:rPr>
          <w:rFonts w:cs="CG Times"/>
          <w:vertAlign w:val="superscript"/>
          <w:lang w:val="en-AU"/>
        </w:rPr>
        <w:t>?</w:t>
      </w:r>
      <w:r>
        <w:rPr>
          <w:rFonts w:cs="CG Times"/>
          <w:i/>
          <w:iCs/>
          <w:lang w:val="en-AU"/>
        </w:rPr>
        <w:t xml:space="preserve">Chris </w:t>
      </w:r>
      <w:r>
        <w:rPr>
          <w:rFonts w:cs="CG Times"/>
          <w:i/>
          <w:iCs/>
          <w:u w:val="single"/>
          <w:lang w:val="en-AU"/>
        </w:rPr>
        <w:t>luckily</w:t>
      </w:r>
      <w:r>
        <w:rPr>
          <w:rFonts w:cs="CG Times"/>
          <w:i/>
          <w:iCs/>
          <w:lang w:val="en-AU"/>
        </w:rPr>
        <w:t xml:space="preserve"> had forgotten it.</w:t>
      </w:r>
    </w:p>
    <w:p w14:paraId="63E3B4E5" w14:textId="77777777" w:rsidR="0078132A" w:rsidRDefault="0078132A">
      <w:pPr>
        <w:tabs>
          <w:tab w:val="left" w:pos="-792"/>
          <w:tab w:val="left" w:pos="-360"/>
          <w:tab w:val="left" w:pos="0"/>
          <w:tab w:val="left" w:pos="532"/>
          <w:tab w:val="right" w:pos="676"/>
          <w:tab w:val="left" w:pos="835"/>
          <w:tab w:val="left" w:pos="1238"/>
          <w:tab w:val="left" w:pos="5025"/>
          <w:tab w:val="left" w:pos="5481"/>
        </w:tabs>
        <w:spacing w:line="480" w:lineRule="auto"/>
        <w:ind w:left="5481" w:hanging="4949"/>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Chris had, </w:t>
      </w:r>
      <w:r>
        <w:rPr>
          <w:rFonts w:cs="CG Times"/>
          <w:i/>
          <w:iCs/>
          <w:u w:val="single"/>
          <w:lang w:val="en-AU"/>
        </w:rPr>
        <w:t>luckily</w:t>
      </w:r>
      <w:r>
        <w:rPr>
          <w:rFonts w:cs="CG Times"/>
          <w:i/>
          <w:iCs/>
          <w:lang w:val="en-AU"/>
        </w:rPr>
        <w:t>, forgotten it.</w:t>
      </w:r>
      <w:r>
        <w:rPr>
          <w:rFonts w:cs="CG Times"/>
          <w:lang w:val="en-AU"/>
        </w:rPr>
        <w:tab/>
        <w:t>b.</w:t>
      </w:r>
      <w:r>
        <w:rPr>
          <w:rFonts w:cs="CG Times"/>
          <w:lang w:val="en-AU"/>
        </w:rPr>
        <w:tab/>
      </w:r>
      <w:r>
        <w:rPr>
          <w:rFonts w:cs="CG Times"/>
          <w:i/>
          <w:iCs/>
          <w:lang w:val="en-AU"/>
        </w:rPr>
        <w:t xml:space="preserve">Chris had </w:t>
      </w:r>
      <w:r>
        <w:rPr>
          <w:rFonts w:cs="CG Times"/>
          <w:i/>
          <w:iCs/>
          <w:u w:val="single"/>
          <w:lang w:val="en-AU"/>
        </w:rPr>
        <w:t>luckily</w:t>
      </w:r>
      <w:r>
        <w:rPr>
          <w:rFonts w:cs="CG Times"/>
          <w:i/>
          <w:iCs/>
          <w:lang w:val="en-AU"/>
        </w:rPr>
        <w:t xml:space="preserve"> forgotten it.</w:t>
      </w:r>
    </w:p>
    <w:p w14:paraId="319FA416" w14:textId="77777777" w:rsidR="00357D72" w:rsidRDefault="0078132A">
      <w:pPr>
        <w:tabs>
          <w:tab w:val="left" w:pos="-792"/>
          <w:tab w:val="left" w:pos="-360"/>
          <w:tab w:val="left" w:pos="0"/>
          <w:tab w:val="left" w:pos="532"/>
          <w:tab w:val="right" w:pos="676"/>
          <w:tab w:val="left" w:pos="835"/>
          <w:tab w:val="left" w:pos="1238"/>
          <w:tab w:val="left" w:pos="5025"/>
          <w:tab w:val="left" w:pos="548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i/>
          <w:iCs/>
          <w:lang w:val="en-AU"/>
        </w:rPr>
        <w:t xml:space="preserve">Chris had forgotten it, </w:t>
      </w:r>
      <w:r>
        <w:rPr>
          <w:rFonts w:cs="CG Times"/>
          <w:i/>
          <w:iCs/>
          <w:u w:val="single"/>
          <w:lang w:val="en-AU"/>
        </w:rPr>
        <w:t>luckily</w:t>
      </w:r>
      <w:r>
        <w:rPr>
          <w:rFonts w:cs="CG Times"/>
          <w:i/>
          <w:iCs/>
          <w:lang w:val="en-AU"/>
        </w:rPr>
        <w:t>.</w:t>
      </w:r>
      <w:r>
        <w:rPr>
          <w:rFonts w:cs="CG Times"/>
          <w:lang w:val="en-AU"/>
        </w:rPr>
        <w:tab/>
        <w:t>b.  *</w:t>
      </w:r>
      <w:r>
        <w:rPr>
          <w:rFonts w:cs="CG Times"/>
          <w:i/>
          <w:iCs/>
          <w:lang w:val="en-AU"/>
        </w:rPr>
        <w:t xml:space="preserve">Chris had forgotten it </w:t>
      </w:r>
      <w:r>
        <w:rPr>
          <w:rFonts w:cs="CG Times"/>
          <w:i/>
          <w:iCs/>
          <w:u w:val="single"/>
          <w:lang w:val="en-AU"/>
        </w:rPr>
        <w:t>luckily</w:t>
      </w:r>
      <w:r>
        <w:rPr>
          <w:rFonts w:cs="CG Times"/>
          <w:i/>
          <w:iCs/>
          <w:lang w:val="en-AU"/>
        </w:rPr>
        <w:t>.</w:t>
      </w:r>
    </w:p>
    <w:p w14:paraId="5466B33D" w14:textId="77777777" w:rsidR="00357D72" w:rsidRDefault="0078132A">
      <w:pPr>
        <w:tabs>
          <w:tab w:val="left" w:pos="-792"/>
          <w:tab w:val="left" w:pos="-360"/>
          <w:tab w:val="left" w:pos="0"/>
          <w:tab w:val="left" w:pos="532"/>
          <w:tab w:val="right" w:pos="676"/>
          <w:tab w:val="left" w:pos="835"/>
          <w:tab w:val="left" w:pos="1238"/>
          <w:tab w:val="left" w:pos="3142"/>
          <w:tab w:val="left" w:pos="5025"/>
        </w:tabs>
        <w:spacing w:line="480" w:lineRule="auto"/>
        <w:jc w:val="both"/>
        <w:rPr>
          <w:rFonts w:cs="CG Times"/>
          <w:lang w:val="en-AU"/>
        </w:rPr>
      </w:pPr>
      <w:r>
        <w:rPr>
          <w:rFonts w:cs="CG Times"/>
          <w:lang w:val="en-AU"/>
        </w:rPr>
        <w:t>[</w:t>
      </w:r>
      <w:r w:rsidR="00357D72">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i/>
          <w:iCs/>
          <w:lang w:val="en-AU"/>
        </w:rPr>
        <w:t>frankly</w:t>
      </w:r>
      <w:r>
        <w:rPr>
          <w:rFonts w:cs="CG Times"/>
          <w:lang w:val="en-AU"/>
        </w:rPr>
        <w:tab/>
      </w:r>
      <w:r>
        <w:rPr>
          <w:rFonts w:cs="CG Times"/>
          <w:smallCaps/>
          <w:lang w:val="en-AU"/>
        </w:rPr>
        <w:t>manner</w:t>
      </w:r>
      <w:r>
        <w:rPr>
          <w:rFonts w:cs="CG Times"/>
          <w:lang w:val="en-AU"/>
        </w:rPr>
        <w:tab/>
      </w:r>
      <w:r>
        <w:rPr>
          <w:rFonts w:cs="CG Times"/>
          <w:vertAlign w:val="subscript"/>
          <w:lang w:val="en-AU"/>
        </w:rPr>
        <w:t>*</w:t>
      </w:r>
      <w:r>
        <w:rPr>
          <w:rFonts w:cs="CG Times"/>
          <w:lang w:val="en-AU"/>
        </w:rPr>
        <w:t xml:space="preserve"> </w:t>
      </w:r>
      <w:r>
        <w:rPr>
          <w:rFonts w:cs="CG Times"/>
          <w:i/>
          <w:iCs/>
          <w:lang w:val="en-AU"/>
        </w:rPr>
        <w:t>Chris</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won't</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talk</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about</w:t>
      </w:r>
      <w:r>
        <w:rPr>
          <w:rFonts w:cs="CG Times"/>
          <w:lang w:val="en-AU"/>
        </w:rPr>
        <w:t xml:space="preserve"> </w:t>
      </w:r>
      <w:r>
        <w:rPr>
          <w:rFonts w:cs="CG Times"/>
          <w:i/>
          <w:iCs/>
          <w:lang w:val="en-AU"/>
        </w:rPr>
        <w:t>it</w:t>
      </w:r>
      <w:r>
        <w:rPr>
          <w:rFonts w:cs="CG Times"/>
          <w:lang w:val="en-AU"/>
        </w:rPr>
        <w:t xml:space="preserve"> </w:t>
      </w:r>
      <w:r>
        <w:rPr>
          <w:rFonts w:cs="CG Times"/>
          <w:vertAlign w:val="subscript"/>
          <w:lang w:val="en-AU"/>
        </w:rPr>
        <w:sym w:font="WP IconicSymbolsA" w:char="F054"/>
      </w:r>
    </w:p>
    <w:p w14:paraId="02F6FD6F" w14:textId="77777777" w:rsidR="0078132A" w:rsidRDefault="0078132A">
      <w:pPr>
        <w:tabs>
          <w:tab w:val="left" w:pos="-792"/>
          <w:tab w:val="left" w:pos="-360"/>
          <w:tab w:val="left" w:pos="0"/>
          <w:tab w:val="left" w:pos="532"/>
          <w:tab w:val="right" w:pos="676"/>
          <w:tab w:val="left" w:pos="835"/>
          <w:tab w:val="left" w:pos="1238"/>
          <w:tab w:val="left" w:pos="3142"/>
          <w:tab w:val="left" w:pos="5025"/>
        </w:tabs>
        <w:spacing w:line="480" w:lineRule="auto"/>
        <w:ind w:left="1238" w:hanging="1238"/>
        <w:jc w:val="both"/>
        <w:rPr>
          <w:rFonts w:cs="CG Times"/>
          <w:lang w:val="en-AU"/>
        </w:rPr>
      </w:pPr>
      <w:r>
        <w:rPr>
          <w:rFonts w:cs="CG Times"/>
          <w:lang w:val="en-AU"/>
        </w:rPr>
        <w:t>[</w:t>
      </w:r>
      <w:r w:rsidR="00357D72">
        <w:rPr>
          <w:rFonts w:cs="CG Times"/>
          <w:lang w:val="en-AU"/>
        </w:rPr>
        <w:t>14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Frankly he won't talk about it</w:t>
      </w:r>
      <w:r>
        <w:rPr>
          <w:rFonts w:cs="CG Times"/>
          <w:lang w:val="en-AU"/>
        </w:rPr>
        <w:t xml:space="preserve"> and </w:t>
      </w:r>
      <w:r>
        <w:rPr>
          <w:rFonts w:cs="CG Times"/>
          <w:i/>
          <w:iCs/>
          <w:lang w:val="en-AU"/>
        </w:rPr>
        <w:t>He frankly won't talk about it</w:t>
      </w:r>
      <w:r>
        <w:rPr>
          <w:rFonts w:cs="CG Times"/>
          <w:lang w:val="en-AU"/>
        </w:rPr>
        <w:t xml:space="preserve"> have no chance of being interpreted with </w:t>
      </w:r>
      <w:r>
        <w:rPr>
          <w:rFonts w:cs="CG Times"/>
          <w:i/>
          <w:iCs/>
          <w:lang w:val="en-AU"/>
        </w:rPr>
        <w:t>frankly</w:t>
      </w:r>
      <w:r>
        <w:rPr>
          <w:rFonts w:cs="CG Times"/>
          <w:lang w:val="en-AU"/>
        </w:rPr>
        <w:t xml:space="preserve"> as a manner adjunct (both would be interpreted with </w:t>
      </w:r>
      <w:r>
        <w:rPr>
          <w:rFonts w:cs="CG Times"/>
          <w:i/>
          <w:iCs/>
          <w:lang w:val="en-AU"/>
        </w:rPr>
        <w:t>frankly</w:t>
      </w:r>
      <w:r>
        <w:rPr>
          <w:rFonts w:cs="CG Times"/>
          <w:lang w:val="en-AU"/>
        </w:rPr>
        <w:t xml:space="preserve"> as speech-act related).</w:t>
      </w:r>
    </w:p>
    <w:p w14:paraId="58654FBC" w14:textId="77777777" w:rsidR="00357D72" w:rsidRDefault="0078132A">
      <w:pPr>
        <w:tabs>
          <w:tab w:val="left" w:pos="-792"/>
          <w:tab w:val="left" w:pos="-360"/>
          <w:tab w:val="left" w:pos="0"/>
          <w:tab w:val="left" w:pos="532"/>
          <w:tab w:val="right" w:pos="676"/>
          <w:tab w:val="left" w:pos="835"/>
          <w:tab w:val="left" w:pos="1238"/>
          <w:tab w:val="left" w:pos="314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 xml:space="preserve">Any of </w:t>
      </w:r>
      <w:r>
        <w:rPr>
          <w:rFonts w:cs="CG Times"/>
          <w:i/>
          <w:iCs/>
          <w:lang w:val="en-AU"/>
        </w:rPr>
        <w:t>He won't frankly talk about it</w:t>
      </w:r>
      <w:r>
        <w:rPr>
          <w:rFonts w:cs="CG Times"/>
          <w:lang w:val="en-AU"/>
        </w:rPr>
        <w:t xml:space="preserve">, </w:t>
      </w:r>
      <w:r>
        <w:rPr>
          <w:rFonts w:cs="CG Times"/>
          <w:i/>
          <w:iCs/>
          <w:lang w:val="en-AU"/>
        </w:rPr>
        <w:t>He won't talk frankly about it</w:t>
      </w:r>
      <w:r>
        <w:rPr>
          <w:rFonts w:cs="CG Times"/>
          <w:lang w:val="en-AU"/>
        </w:rPr>
        <w:t xml:space="preserve">, and </w:t>
      </w:r>
      <w:r>
        <w:rPr>
          <w:rFonts w:cs="CG Times"/>
          <w:i/>
          <w:iCs/>
          <w:lang w:val="en-AU"/>
        </w:rPr>
        <w:t>He won't talk about it frankly</w:t>
      </w:r>
      <w:r>
        <w:rPr>
          <w:rFonts w:cs="CG Times"/>
          <w:lang w:val="en-AU"/>
        </w:rPr>
        <w:t xml:space="preserve"> are fully acceptable with the manner adjunct reading.</w:t>
      </w:r>
    </w:p>
    <w:p w14:paraId="41B0B2EB" w14:textId="77777777" w:rsidR="0078132A" w:rsidRDefault="0078132A">
      <w:pPr>
        <w:tabs>
          <w:tab w:val="left" w:pos="-792"/>
          <w:tab w:val="left" w:pos="-360"/>
          <w:tab w:val="left" w:pos="0"/>
          <w:tab w:val="left" w:pos="532"/>
          <w:tab w:val="right" w:pos="676"/>
          <w:tab w:val="left" w:pos="835"/>
          <w:tab w:val="left" w:pos="1238"/>
          <w:tab w:val="left" w:pos="3142"/>
          <w:tab w:val="left" w:pos="5025"/>
        </w:tabs>
        <w:spacing w:line="480" w:lineRule="auto"/>
        <w:ind w:left="835" w:hanging="835"/>
        <w:jc w:val="both"/>
        <w:rPr>
          <w:rFonts w:cs="CG Times"/>
          <w:lang w:val="en-AU"/>
        </w:rPr>
      </w:pPr>
      <w:r>
        <w:rPr>
          <w:rFonts w:cs="CG Times"/>
          <w:lang w:val="en-AU"/>
        </w:rPr>
        <w:t>[</w:t>
      </w:r>
      <w:r w:rsidR="00357D72">
        <w:rPr>
          <w:rFonts w:cs="CG Times"/>
          <w:lang w:val="en-AU"/>
        </w:rPr>
        <w:t>15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erratically</w:t>
      </w:r>
      <w:r>
        <w:rPr>
          <w:rFonts w:cs="CG Times"/>
          <w:lang w:val="en-AU"/>
        </w:rPr>
        <w:tab/>
      </w:r>
      <w:r>
        <w:rPr>
          <w:rFonts w:cs="CG Times"/>
          <w:smallCaps/>
          <w:lang w:val="en-AU"/>
        </w:rPr>
        <w:t>manner</w:t>
      </w:r>
      <w:r>
        <w:rPr>
          <w:rFonts w:cs="CG Times"/>
          <w:lang w:val="en-AU"/>
        </w:rPr>
        <w:tab/>
      </w:r>
      <w:r>
        <w:rPr>
          <w:rFonts w:cs="CG Times"/>
          <w:vertAlign w:val="subscript"/>
          <w:lang w:val="en-AU"/>
        </w:rPr>
        <w:t>*</w:t>
      </w:r>
      <w:r>
        <w:rPr>
          <w:rFonts w:cs="CG Times"/>
          <w:lang w:val="en-AU"/>
        </w:rPr>
        <w:t xml:space="preserve"> </w:t>
      </w:r>
      <w:r>
        <w:rPr>
          <w:rFonts w:cs="CG Times"/>
          <w:i/>
          <w:iCs/>
          <w:lang w:val="en-AU"/>
        </w:rPr>
        <w:t>Bill</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would</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stagger</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around</w:t>
      </w:r>
      <w:r>
        <w:rPr>
          <w:rFonts w:cs="CG Times"/>
          <w:lang w:val="en-AU"/>
        </w:rPr>
        <w:t xml:space="preserve"> </w:t>
      </w:r>
      <w:r>
        <w:rPr>
          <w:rFonts w:cs="CG Times"/>
          <w:vertAlign w:val="subscript"/>
          <w:lang w:val="en-AU"/>
        </w:rPr>
        <w:sym w:font="WP IconicSymbolsA" w:char="F054"/>
      </w:r>
    </w:p>
    <w:p w14:paraId="32CCC720" w14:textId="77777777" w:rsidR="00357D72" w:rsidRDefault="0078132A">
      <w:pPr>
        <w:tabs>
          <w:tab w:val="left" w:pos="-792"/>
          <w:tab w:val="left" w:pos="-360"/>
          <w:tab w:val="left" w:pos="0"/>
          <w:tab w:val="left" w:pos="532"/>
          <w:tab w:val="right" w:pos="676"/>
          <w:tab w:val="left" w:pos="835"/>
          <w:tab w:val="left" w:pos="1238"/>
          <w:tab w:val="left" w:pos="3142"/>
          <w:tab w:val="left" w:pos="5025"/>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arithmetically</w:t>
      </w:r>
      <w:r>
        <w:rPr>
          <w:rFonts w:cs="CG Times"/>
          <w:lang w:val="en-AU"/>
        </w:rPr>
        <w:tab/>
      </w:r>
      <w:r>
        <w:rPr>
          <w:rFonts w:cs="CG Times"/>
          <w:smallCaps/>
          <w:lang w:val="en-AU"/>
        </w:rPr>
        <w:t>means</w:t>
      </w:r>
      <w:r>
        <w:rPr>
          <w:rFonts w:cs="CG Times"/>
          <w:lang w:val="en-AU"/>
        </w:rPr>
        <w:tab/>
      </w:r>
      <w:r>
        <w:rPr>
          <w:rFonts w:cs="CG Times"/>
          <w:vertAlign w:val="subscript"/>
          <w:lang w:val="en-AU"/>
        </w:rPr>
        <w:t>*</w:t>
      </w:r>
      <w:r>
        <w:rPr>
          <w:rFonts w:cs="CG Times"/>
          <w:lang w:val="en-AU"/>
        </w:rPr>
        <w:t xml:space="preserve"> </w:t>
      </w:r>
      <w:r>
        <w:rPr>
          <w:rFonts w:cs="CG Times"/>
          <w:i/>
          <w:iCs/>
          <w:lang w:val="en-AU"/>
        </w:rPr>
        <w:t>it</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was</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established</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today</w:t>
      </w:r>
      <w:r>
        <w:rPr>
          <w:rFonts w:cs="CG Times"/>
          <w:lang w:val="en-AU"/>
        </w:rPr>
        <w:t xml:space="preserve"> </w:t>
      </w:r>
      <w:r>
        <w:rPr>
          <w:rFonts w:cs="CG Times"/>
          <w:vertAlign w:val="subscript"/>
          <w:lang w:val="en-AU"/>
        </w:rPr>
        <w:sym w:font="WP IconicSymbolsA" w:char="F054"/>
      </w:r>
    </w:p>
    <w:p w14:paraId="74FFE3B9" w14:textId="77777777" w:rsidR="0078132A" w:rsidRDefault="0078132A">
      <w:pPr>
        <w:tabs>
          <w:tab w:val="left" w:pos="-792"/>
          <w:tab w:val="left" w:pos="-360"/>
          <w:tab w:val="left" w:pos="0"/>
          <w:tab w:val="left" w:pos="532"/>
          <w:tab w:val="right" w:pos="676"/>
          <w:tab w:val="left" w:pos="835"/>
          <w:tab w:val="left" w:pos="1238"/>
          <w:tab w:val="left" w:pos="3142"/>
          <w:tab w:val="left" w:pos="5025"/>
        </w:tabs>
        <w:spacing w:line="480" w:lineRule="auto"/>
        <w:jc w:val="both"/>
        <w:rPr>
          <w:rFonts w:cs="CG Times"/>
          <w:lang w:val="en-AU"/>
        </w:rPr>
      </w:pPr>
      <w:r>
        <w:rPr>
          <w:rFonts w:cs="CG Times"/>
          <w:lang w:val="en-AU"/>
        </w:rPr>
        <w:t>[</w:t>
      </w:r>
      <w:r w:rsidR="00357D72">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smallCaps/>
          <w:lang w:val="en-AU"/>
        </w:rPr>
        <w:t>act-related</w:t>
      </w:r>
    </w:p>
    <w:p w14:paraId="17D02CE4" w14:textId="77777777" w:rsidR="0078132A" w:rsidRDefault="0078132A">
      <w:pPr>
        <w:tabs>
          <w:tab w:val="left" w:pos="-792"/>
          <w:tab w:val="left" w:pos="-360"/>
          <w:tab w:val="left" w:pos="0"/>
          <w:tab w:val="left" w:pos="532"/>
          <w:tab w:val="right" w:pos="676"/>
          <w:tab w:val="left" w:pos="835"/>
          <w:tab w:val="left" w:pos="1238"/>
          <w:tab w:val="left" w:pos="3142"/>
          <w:tab w:val="left" w:pos="5025"/>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foolishly</w:t>
      </w:r>
      <w:r>
        <w:rPr>
          <w:rFonts w:cs="CG Times"/>
          <w:lang w:val="en-AU"/>
        </w:rPr>
        <w:tab/>
        <w:t>(subjective)</w:t>
      </w:r>
      <w:r>
        <w:rPr>
          <w:rFonts w:cs="CG Times"/>
          <w:lang w:val="en-AU"/>
        </w:rPr>
        <w:tab/>
      </w:r>
      <w:r>
        <w:rPr>
          <w:rFonts w:cs="CG Times"/>
          <w:vertAlign w:val="subscript"/>
          <w:lang w:val="en-AU"/>
        </w:rPr>
        <w:sym w:font="WP IconicSymbolsA" w:char="F054"/>
      </w:r>
      <w:r>
        <w:rPr>
          <w:rFonts w:cs="CG Times"/>
          <w:lang w:val="en-AU"/>
        </w:rPr>
        <w:t xml:space="preserve"> </w:t>
      </w:r>
      <w:r>
        <w:rPr>
          <w:rFonts w:cs="CG Times"/>
          <w:i/>
          <w:iCs/>
          <w:lang w:val="en-AU"/>
        </w:rPr>
        <w:t>she</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has</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 xml:space="preserve">gone </w:t>
      </w:r>
      <w:r>
        <w:rPr>
          <w:rFonts w:cs="CG Times"/>
          <w:vertAlign w:val="subscript"/>
          <w:lang w:val="en-AU"/>
        </w:rPr>
        <w:t>*</w:t>
      </w:r>
      <w:r>
        <w:rPr>
          <w:rFonts w:cs="CG Times"/>
          <w:lang w:val="en-AU"/>
        </w:rPr>
        <w:t xml:space="preserve"> </w:t>
      </w:r>
      <w:r>
        <w:rPr>
          <w:rFonts w:cs="CG Times"/>
          <w:i/>
          <w:iCs/>
          <w:lang w:val="en-AU"/>
        </w:rPr>
        <w:t>to</w:t>
      </w:r>
      <w:r>
        <w:rPr>
          <w:rFonts w:cs="CG Times"/>
          <w:lang w:val="en-AU"/>
        </w:rPr>
        <w:t xml:space="preserve"> </w:t>
      </w:r>
      <w:r>
        <w:rPr>
          <w:rFonts w:cs="CG Times"/>
          <w:i/>
          <w:iCs/>
          <w:lang w:val="en-AU"/>
        </w:rPr>
        <w:t xml:space="preserve">the police </w:t>
      </w:r>
      <w:r>
        <w:rPr>
          <w:rFonts w:cs="CG Times"/>
          <w:vertAlign w:val="subscript"/>
          <w:lang w:val="en-AU"/>
        </w:rPr>
        <w:t>*</w:t>
      </w:r>
    </w:p>
    <w:p w14:paraId="2856E3E5" w14:textId="77777777" w:rsidR="00357D72" w:rsidRDefault="0078132A">
      <w:pPr>
        <w:tabs>
          <w:tab w:val="left" w:pos="-792"/>
          <w:tab w:val="left" w:pos="-360"/>
          <w:tab w:val="left" w:pos="0"/>
          <w:tab w:val="left" w:pos="532"/>
          <w:tab w:val="right" w:pos="676"/>
          <w:tab w:val="left" w:pos="835"/>
          <w:tab w:val="left" w:pos="1238"/>
          <w:tab w:val="left" w:pos="3142"/>
          <w:tab w:val="left" w:pos="5025"/>
        </w:tabs>
        <w:spacing w:line="480" w:lineRule="auto"/>
        <w:ind w:firstLine="532"/>
        <w:jc w:val="both"/>
        <w:rPr>
          <w:rFonts w:cs="CG Times"/>
          <w:lang w:val="en-AU"/>
        </w:rPr>
      </w:pPr>
      <w:r>
        <w:rPr>
          <w:rFonts w:cs="CG Times"/>
          <w:lang w:val="en-AU"/>
        </w:rPr>
        <w:lastRenderedPageBreak/>
        <w:tab/>
      </w:r>
      <w:r>
        <w:rPr>
          <w:rFonts w:cs="CG Times"/>
          <w:lang w:val="en-AU"/>
        </w:rPr>
        <w:tab/>
      </w:r>
      <w:r>
        <w:rPr>
          <w:rFonts w:cs="CG Times"/>
          <w:lang w:val="en-AU"/>
        </w:rPr>
        <w:tab/>
      </w:r>
      <w:r>
        <w:rPr>
          <w:rFonts w:cs="CG Times"/>
          <w:i/>
          <w:iCs/>
          <w:lang w:val="en-AU"/>
        </w:rPr>
        <w:t>deliberately</w:t>
      </w:r>
      <w:r>
        <w:rPr>
          <w:rFonts w:cs="CG Times"/>
          <w:lang w:val="en-AU"/>
        </w:rPr>
        <w:tab/>
        <w:t>(volitional)</w:t>
      </w:r>
      <w:r>
        <w:rPr>
          <w:rFonts w:cs="CG Times"/>
          <w:lang w:val="en-AU"/>
        </w:rPr>
        <w:tab/>
      </w:r>
      <w:r>
        <w:rPr>
          <w:rFonts w:cs="CG Times"/>
          <w:vertAlign w:val="subscript"/>
          <w:lang w:val="en-AU"/>
        </w:rPr>
        <w:t>?</w:t>
      </w:r>
      <w:r>
        <w:rPr>
          <w:rFonts w:cs="CG Times"/>
          <w:lang w:val="en-AU"/>
        </w:rPr>
        <w:t xml:space="preserve"> </w:t>
      </w:r>
      <w:r>
        <w:rPr>
          <w:rFonts w:cs="CG Times"/>
          <w:i/>
          <w:iCs/>
          <w:lang w:val="en-AU"/>
        </w:rPr>
        <w:t>they</w:t>
      </w:r>
      <w:r>
        <w:rPr>
          <w:rFonts w:cs="CG Times"/>
          <w:lang w:val="en-AU"/>
        </w:rPr>
        <w:t xml:space="preserve"> </w:t>
      </w:r>
      <w:r>
        <w:rPr>
          <w:rFonts w:cs="CG Times"/>
          <w:vertAlign w:val="subscript"/>
          <w:lang w:val="en-AU"/>
        </w:rPr>
        <w:t>?</w:t>
      </w:r>
      <w:r>
        <w:rPr>
          <w:rFonts w:cs="CG Times"/>
          <w:lang w:val="en-AU"/>
        </w:rPr>
        <w:t xml:space="preserve"> </w:t>
      </w:r>
      <w:proofErr w:type="spellStart"/>
      <w:r>
        <w:rPr>
          <w:rFonts w:cs="CG Times"/>
          <w:i/>
          <w:iCs/>
          <w:lang w:val="en-AU"/>
        </w:rPr>
        <w:t>were</w:t>
      </w:r>
      <w:proofErr w:type="spellEnd"/>
      <w:r>
        <w:rPr>
          <w:rFonts w:cs="CG Times"/>
          <w:i/>
          <w:iC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delaying</w:t>
      </w:r>
      <w:r>
        <w:rPr>
          <w:rFonts w:cs="CG Times"/>
          <w:lang w:val="en-AU"/>
        </w:rPr>
        <w:t xml:space="preserve"> </w:t>
      </w:r>
      <w:r>
        <w:rPr>
          <w:rFonts w:cs="CG Times"/>
          <w:vertAlign w:val="subscript"/>
          <w:lang w:val="en-AU"/>
        </w:rPr>
        <w:sym w:font="WP IconicSymbolsA" w:char="F054"/>
      </w:r>
    </w:p>
    <w:p w14:paraId="2871A375" w14:textId="77777777" w:rsidR="0078132A" w:rsidRDefault="0078132A">
      <w:pPr>
        <w:tabs>
          <w:tab w:val="left" w:pos="-792"/>
          <w:tab w:val="left" w:pos="-360"/>
          <w:tab w:val="left" w:pos="0"/>
          <w:tab w:val="left" w:pos="532"/>
          <w:tab w:val="right" w:pos="676"/>
          <w:tab w:val="left" w:pos="835"/>
          <w:tab w:val="left" w:pos="1238"/>
          <w:tab w:val="left" w:pos="3142"/>
          <w:tab w:val="left" w:pos="5025"/>
        </w:tabs>
        <w:spacing w:line="480" w:lineRule="auto"/>
        <w:ind w:left="1238" w:hanging="1238"/>
        <w:jc w:val="both"/>
        <w:rPr>
          <w:rFonts w:cs="CG Times"/>
          <w:lang w:val="en-AU"/>
        </w:rPr>
      </w:pPr>
      <w:r>
        <w:rPr>
          <w:rFonts w:cs="CG Times"/>
          <w:lang w:val="en-AU"/>
        </w:rPr>
        <w:t>[</w:t>
      </w:r>
      <w:r w:rsidR="00357D72">
        <w:rPr>
          <w:rFonts w:cs="CG Times"/>
          <w:lang w:val="en-AU"/>
        </w:rPr>
        <w:t>17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almost</w:t>
      </w:r>
      <w:r>
        <w:rPr>
          <w:rFonts w:cs="CG Times"/>
          <w:lang w:val="en-AU"/>
        </w:rPr>
        <w:tab/>
      </w:r>
      <w:r>
        <w:rPr>
          <w:rFonts w:cs="CG Times"/>
          <w:smallCaps/>
          <w:lang w:val="en-AU"/>
        </w:rPr>
        <w:t>degree</w:t>
      </w:r>
      <w:r>
        <w:rPr>
          <w:rFonts w:cs="CG Times"/>
          <w:lang w:val="en-AU"/>
        </w:rPr>
        <w:tab/>
      </w:r>
      <w:r>
        <w:rPr>
          <w:rFonts w:cs="CG Times"/>
          <w:vertAlign w:val="subscript"/>
          <w:lang w:val="en-AU"/>
        </w:rPr>
        <w:t>*</w:t>
      </w:r>
      <w:r>
        <w:rPr>
          <w:rFonts w:cs="CG Times"/>
          <w:lang w:val="en-AU"/>
        </w:rPr>
        <w:t xml:space="preserve"> </w:t>
      </w:r>
      <w:r>
        <w:rPr>
          <w:rFonts w:cs="CG Times"/>
          <w:i/>
          <w:iCs/>
          <w:lang w:val="en-AU"/>
        </w:rPr>
        <w:t>I</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died</w:t>
      </w:r>
      <w:r>
        <w:rPr>
          <w:rFonts w:cs="CG Times"/>
          <w:lang w:val="en-AU"/>
        </w:rPr>
        <w:t xml:space="preserve"> </w:t>
      </w:r>
      <w:r>
        <w:rPr>
          <w:rFonts w:cs="CG Times"/>
          <w:vertAlign w:val="subscript"/>
          <w:lang w:val="en-AU"/>
        </w:rPr>
        <w:t>*</w:t>
      </w:r>
    </w:p>
    <w:p w14:paraId="2A987C1F" w14:textId="77777777" w:rsidR="00357D72" w:rsidRDefault="0078132A">
      <w:pPr>
        <w:tabs>
          <w:tab w:val="left" w:pos="-792"/>
          <w:tab w:val="left" w:pos="-360"/>
          <w:tab w:val="left" w:pos="0"/>
          <w:tab w:val="left" w:pos="532"/>
          <w:tab w:val="right" w:pos="676"/>
          <w:tab w:val="left" w:pos="835"/>
          <w:tab w:val="left" w:pos="1238"/>
          <w:tab w:val="left" w:pos="314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thoroughly</w:t>
      </w:r>
      <w:r>
        <w:rPr>
          <w:rFonts w:cs="CG Times"/>
          <w:lang w:val="en-AU"/>
        </w:rPr>
        <w:tab/>
      </w:r>
      <w:r>
        <w:rPr>
          <w:rFonts w:cs="CG Times"/>
          <w:smallCaps/>
          <w:lang w:val="en-AU"/>
        </w:rPr>
        <w:t>degree</w:t>
      </w:r>
      <w:r>
        <w:rPr>
          <w:rFonts w:cs="CG Times"/>
          <w:lang w:val="en-AU"/>
        </w:rPr>
        <w:tab/>
      </w:r>
      <w:r>
        <w:rPr>
          <w:rFonts w:cs="CG Times"/>
          <w:vertAlign w:val="subscript"/>
          <w:lang w:val="en-AU"/>
        </w:rPr>
        <w:t>*</w:t>
      </w:r>
      <w:r>
        <w:rPr>
          <w:rFonts w:cs="CG Times"/>
          <w:lang w:val="en-AU"/>
        </w:rPr>
        <w:t xml:space="preserve"> </w:t>
      </w:r>
      <w:r>
        <w:rPr>
          <w:rFonts w:cs="CG Times"/>
          <w:i/>
          <w:iCs/>
          <w:lang w:val="en-AU"/>
        </w:rPr>
        <w:t>I</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 xml:space="preserve">agree </w:t>
      </w:r>
      <w:r>
        <w:rPr>
          <w:rFonts w:cs="CG Times"/>
          <w:vertAlign w:val="subscript"/>
          <w:lang w:val="en-AU"/>
        </w:rPr>
        <w:t>*</w:t>
      </w:r>
      <w:r>
        <w:rPr>
          <w:rFonts w:cs="CG Times"/>
          <w:i/>
          <w:iCs/>
          <w:lang w:val="en-AU"/>
        </w:rPr>
        <w:t xml:space="preserve"> with you </w:t>
      </w:r>
      <w:r>
        <w:rPr>
          <w:rFonts w:cs="CG Times"/>
          <w:vertAlign w:val="subscript"/>
          <w:lang w:val="en-AU"/>
        </w:rPr>
        <w:sym w:font="WP IconicSymbolsA" w:char="F054"/>
      </w:r>
    </w:p>
    <w:p w14:paraId="36DE8914" w14:textId="77777777" w:rsidR="00357D72" w:rsidRDefault="0078132A">
      <w:pPr>
        <w:tabs>
          <w:tab w:val="left" w:pos="-792"/>
          <w:tab w:val="left" w:pos="-360"/>
          <w:tab w:val="left" w:pos="0"/>
          <w:tab w:val="left" w:pos="532"/>
          <w:tab w:val="right" w:pos="676"/>
          <w:tab w:val="left" w:pos="835"/>
          <w:tab w:val="left" w:pos="1238"/>
          <w:tab w:val="left" w:pos="2768"/>
          <w:tab w:val="left" w:pos="5025"/>
        </w:tabs>
        <w:spacing w:line="480" w:lineRule="auto"/>
        <w:ind w:left="5025" w:hanging="5025"/>
        <w:jc w:val="both"/>
        <w:rPr>
          <w:rFonts w:cs="CG Times"/>
          <w:lang w:val="en-AU"/>
        </w:rPr>
      </w:pPr>
      <w:r>
        <w:rPr>
          <w:rFonts w:cs="CG Times"/>
          <w:lang w:val="en-AU"/>
        </w:rPr>
        <w:t>[</w:t>
      </w:r>
      <w:r w:rsidR="00357D72">
        <w:rPr>
          <w:rFonts w:cs="CG Times"/>
          <w:lang w:val="en-AU"/>
        </w:rPr>
        <w:t>18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earlier</w:t>
      </w:r>
      <w:r>
        <w:rPr>
          <w:rFonts w:cs="CG Times"/>
          <w:lang w:val="en-AU"/>
        </w:rPr>
        <w:tab/>
      </w:r>
      <w:r>
        <w:rPr>
          <w:rFonts w:cs="CG Times"/>
          <w:smallCaps/>
          <w:lang w:val="en-AU"/>
        </w:rPr>
        <w:t>temporal location</w:t>
      </w:r>
      <w:r>
        <w:rPr>
          <w:rFonts w:cs="CG Times"/>
          <w:lang w:val="en-AU"/>
        </w:rPr>
        <w:tab/>
      </w:r>
      <w:r>
        <w:rPr>
          <w:rFonts w:cs="CG Times"/>
          <w:vertAlign w:val="subscript"/>
          <w:lang w:val="en-AU"/>
        </w:rPr>
        <w:sym w:font="WP IconicSymbolsA" w:char="F054"/>
      </w:r>
      <w:r>
        <w:rPr>
          <w:rFonts w:cs="CG Times"/>
          <w:lang w:val="en-AU"/>
        </w:rPr>
        <w:t xml:space="preserve"> </w:t>
      </w:r>
      <w:r>
        <w:rPr>
          <w:rFonts w:cs="CG Times"/>
          <w:i/>
          <w:iCs/>
          <w:lang w:val="en-AU"/>
        </w:rPr>
        <w:t>she</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had</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left</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for Chicago</w:t>
      </w:r>
      <w:r>
        <w:rPr>
          <w:rFonts w:cs="CG Times"/>
          <w:lang w:val="en-AU"/>
        </w:rPr>
        <w:t xml:space="preserve"> </w:t>
      </w:r>
      <w:r>
        <w:rPr>
          <w:rFonts w:cs="CG Times"/>
          <w:vertAlign w:val="subscript"/>
          <w:lang w:val="en-AU"/>
        </w:rPr>
        <w:sym w:font="WP IconicSymbolsA" w:char="F054"/>
      </w:r>
    </w:p>
    <w:p w14:paraId="123D999D" w14:textId="77777777" w:rsidR="0078132A" w:rsidRDefault="0078132A">
      <w:pPr>
        <w:tabs>
          <w:tab w:val="left" w:pos="-792"/>
          <w:tab w:val="left" w:pos="-360"/>
          <w:tab w:val="left" w:pos="0"/>
          <w:tab w:val="left" w:pos="532"/>
          <w:tab w:val="right" w:pos="676"/>
          <w:tab w:val="left" w:pos="835"/>
          <w:tab w:val="left" w:pos="1238"/>
          <w:tab w:val="left" w:pos="2768"/>
          <w:tab w:val="left" w:pos="5025"/>
        </w:tabs>
        <w:spacing w:line="480" w:lineRule="auto"/>
        <w:ind w:left="5025" w:hanging="4493"/>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temporarily</w:t>
      </w:r>
      <w:r>
        <w:rPr>
          <w:rFonts w:cs="CG Times"/>
          <w:lang w:val="en-AU"/>
        </w:rPr>
        <w:tab/>
      </w:r>
      <w:r>
        <w:rPr>
          <w:rFonts w:cs="CG Times"/>
          <w:smallCaps/>
          <w:lang w:val="en-AU"/>
        </w:rPr>
        <w:t>duration</w:t>
      </w:r>
      <w:r>
        <w:rPr>
          <w:rFonts w:cs="CG Times"/>
          <w:lang w:val="en-AU"/>
        </w:rPr>
        <w:tab/>
      </w:r>
      <w:r>
        <w:rPr>
          <w:rFonts w:cs="CG Times"/>
          <w:vertAlign w:val="subscript"/>
          <w:lang w:val="en-AU"/>
        </w:rPr>
        <w:t>?</w:t>
      </w:r>
      <w:r>
        <w:rPr>
          <w:rFonts w:cs="CG Times"/>
          <w:lang w:val="en-AU"/>
        </w:rPr>
        <w:t xml:space="preserve"> </w:t>
      </w:r>
      <w:r>
        <w:rPr>
          <w:rFonts w:cs="CG Times"/>
          <w:i/>
          <w:iCs/>
          <w:lang w:val="en-AU"/>
        </w:rPr>
        <w:t>we</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are</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staying</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 xml:space="preserve">with mother </w:t>
      </w:r>
      <w:r>
        <w:rPr>
          <w:rFonts w:cs="CG Times"/>
          <w:vertAlign w:val="subscript"/>
          <w:lang w:val="en-AU"/>
        </w:rPr>
        <w:sym w:font="WP IconicSymbolsA" w:char="F054"/>
      </w:r>
    </w:p>
    <w:p w14:paraId="603ACB3D" w14:textId="77777777" w:rsidR="0078132A" w:rsidRDefault="0078132A">
      <w:pPr>
        <w:tabs>
          <w:tab w:val="left" w:pos="-792"/>
          <w:tab w:val="left" w:pos="-360"/>
          <w:tab w:val="left" w:pos="0"/>
          <w:tab w:val="left" w:pos="532"/>
          <w:tab w:val="right" w:pos="676"/>
          <w:tab w:val="left" w:pos="835"/>
          <w:tab w:val="left" w:pos="1238"/>
          <w:tab w:val="left" w:pos="2768"/>
          <w:tab w:val="left" w:pos="5025"/>
        </w:tabs>
        <w:spacing w:line="480" w:lineRule="auto"/>
        <w:ind w:left="5025" w:hanging="4493"/>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already</w:t>
      </w:r>
      <w:r>
        <w:rPr>
          <w:rFonts w:cs="CG Times"/>
          <w:lang w:val="en-AU"/>
        </w:rPr>
        <w:tab/>
      </w:r>
      <w:proofErr w:type="spellStart"/>
      <w:r>
        <w:rPr>
          <w:rFonts w:cs="CG Times"/>
          <w:smallCaps/>
          <w:lang w:val="en-AU"/>
        </w:rPr>
        <w:t>aspectuality</w:t>
      </w:r>
      <w:proofErr w:type="spellEnd"/>
      <w:r>
        <w:rPr>
          <w:rFonts w:cs="CG Times"/>
          <w:lang w:val="en-AU"/>
        </w:rPr>
        <w:tab/>
      </w:r>
      <w:r>
        <w:rPr>
          <w:rFonts w:cs="CG Times"/>
          <w:vertAlign w:val="subscript"/>
          <w:lang w:val="en-AU"/>
        </w:rPr>
        <w:t>?</w:t>
      </w:r>
      <w:r>
        <w:rPr>
          <w:rFonts w:cs="CG Times"/>
          <w:lang w:val="en-AU"/>
        </w:rPr>
        <w:t xml:space="preserve"> </w:t>
      </w:r>
      <w:r>
        <w:rPr>
          <w:rFonts w:cs="CG Times"/>
          <w:i/>
          <w:iCs/>
          <w:lang w:val="en-AU"/>
        </w:rPr>
        <w:t>our guests</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are</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here</w:t>
      </w:r>
      <w:r>
        <w:rPr>
          <w:rFonts w:cs="CG Times"/>
          <w:lang w:val="en-AU"/>
        </w:rPr>
        <w:t xml:space="preserve"> </w:t>
      </w:r>
      <w:r>
        <w:rPr>
          <w:rFonts w:cs="CG Times"/>
          <w:vertAlign w:val="subscript"/>
          <w:lang w:val="en-AU"/>
        </w:rPr>
        <w:sym w:font="WP IconicSymbolsA" w:char="F054"/>
      </w:r>
    </w:p>
    <w:p w14:paraId="4A93CDA2" w14:textId="77777777" w:rsidR="00357D72" w:rsidRDefault="0078132A">
      <w:pPr>
        <w:tabs>
          <w:tab w:val="left" w:pos="-792"/>
          <w:tab w:val="left" w:pos="-360"/>
          <w:tab w:val="left" w:pos="0"/>
          <w:tab w:val="left" w:pos="532"/>
          <w:tab w:val="right" w:pos="676"/>
          <w:tab w:val="left" w:pos="835"/>
          <w:tab w:val="left" w:pos="1238"/>
          <w:tab w:val="left" w:pos="2768"/>
          <w:tab w:val="left" w:pos="5025"/>
        </w:tabs>
        <w:spacing w:line="480" w:lineRule="auto"/>
        <w:ind w:left="5025" w:hanging="4493"/>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often</w:t>
      </w:r>
      <w:r>
        <w:rPr>
          <w:rFonts w:cs="CG Times"/>
          <w:lang w:val="en-AU"/>
        </w:rPr>
        <w:tab/>
      </w:r>
      <w:r>
        <w:rPr>
          <w:rFonts w:cs="CG Times"/>
          <w:smallCaps/>
          <w:lang w:val="en-AU"/>
        </w:rPr>
        <w:t>frequency</w:t>
      </w:r>
      <w:r>
        <w:rPr>
          <w:rFonts w:cs="CG Times"/>
          <w:lang w:val="en-AU"/>
        </w:rPr>
        <w:tab/>
      </w:r>
      <w:r>
        <w:rPr>
          <w:rFonts w:cs="CG Times"/>
          <w:vertAlign w:val="subscript"/>
          <w:lang w:val="en-AU"/>
        </w:rPr>
        <w:t>?</w:t>
      </w:r>
      <w:r>
        <w:rPr>
          <w:rFonts w:cs="CG Times"/>
          <w:lang w:val="en-AU"/>
        </w:rPr>
        <w:t xml:space="preserve"> </w:t>
      </w:r>
      <w:r>
        <w:rPr>
          <w:rFonts w:cs="CG Times"/>
          <w:i/>
          <w:iCs/>
          <w:lang w:val="en-AU"/>
        </w:rPr>
        <w:t>he</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would</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visit her</w:t>
      </w:r>
      <w:r>
        <w:rPr>
          <w:rFonts w:cs="CG Times"/>
          <w:lang w:val="en-AU"/>
        </w:rPr>
        <w:t xml:space="preserve"> </w:t>
      </w:r>
      <w:r>
        <w:rPr>
          <w:rFonts w:cs="CG Times"/>
          <w:vertAlign w:val="subscript"/>
          <w:lang w:val="en-AU"/>
        </w:rPr>
        <w:sym w:font="WP IconicSymbolsA" w:char="F054"/>
      </w:r>
    </w:p>
    <w:p w14:paraId="23449DF7" w14:textId="77777777" w:rsidR="0078132A" w:rsidRDefault="0078132A">
      <w:pPr>
        <w:tabs>
          <w:tab w:val="left" w:pos="-792"/>
          <w:tab w:val="left" w:pos="-360"/>
          <w:tab w:val="left" w:pos="0"/>
          <w:tab w:val="left" w:pos="532"/>
          <w:tab w:val="right" w:pos="676"/>
          <w:tab w:val="left" w:pos="835"/>
          <w:tab w:val="left" w:pos="1238"/>
          <w:tab w:val="left" w:pos="2768"/>
          <w:tab w:val="left" w:pos="5025"/>
        </w:tabs>
        <w:spacing w:line="480" w:lineRule="auto"/>
        <w:jc w:val="both"/>
        <w:rPr>
          <w:rFonts w:cs="CG Times"/>
          <w:lang w:val="en-AU"/>
        </w:rPr>
      </w:pPr>
      <w:r>
        <w:rPr>
          <w:rFonts w:cs="CG Times"/>
          <w:lang w:val="en-AU"/>
        </w:rPr>
        <w:t>[</w:t>
      </w:r>
      <w:r w:rsidR="00357D72">
        <w:rPr>
          <w:rFonts w:cs="CG Times"/>
          <w:lang w:val="en-AU"/>
        </w:rPr>
        <w:t>19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last</w:t>
      </w:r>
      <w:r>
        <w:rPr>
          <w:rFonts w:cs="CG Times"/>
          <w:lang w:val="en-AU"/>
        </w:rPr>
        <w:tab/>
      </w:r>
      <w:r>
        <w:rPr>
          <w:rFonts w:cs="CG Times"/>
          <w:smallCaps/>
          <w:lang w:val="en-AU"/>
        </w:rPr>
        <w:t>serial order</w:t>
      </w:r>
      <w:r>
        <w:rPr>
          <w:rFonts w:cs="CG Times"/>
          <w:lang w:val="en-AU"/>
        </w:rPr>
        <w:tab/>
      </w:r>
      <w:r>
        <w:rPr>
          <w:rFonts w:cs="CG Times"/>
          <w:vertAlign w:val="subscript"/>
          <w:lang w:val="en-AU"/>
        </w:rPr>
        <w:t>*</w:t>
      </w:r>
      <w:r>
        <w:rPr>
          <w:rFonts w:cs="CG Times"/>
          <w:lang w:val="en-AU"/>
        </w:rPr>
        <w:t xml:space="preserve"> </w:t>
      </w:r>
      <w:r>
        <w:rPr>
          <w:rFonts w:cs="CG Times"/>
          <w:i/>
          <w:iCs/>
          <w:lang w:val="en-AU"/>
        </w:rPr>
        <w:t>I</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had</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eaten</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the previous day</w:t>
      </w:r>
      <w:r>
        <w:rPr>
          <w:rFonts w:cs="CG Times"/>
          <w:lang w:val="en-AU"/>
        </w:rPr>
        <w:t xml:space="preserve"> </w:t>
      </w:r>
      <w:r>
        <w:rPr>
          <w:rFonts w:cs="CG Times"/>
          <w:vertAlign w:val="subscript"/>
          <w:lang w:val="en-AU"/>
        </w:rPr>
        <w:t>*</w:t>
      </w:r>
    </w:p>
    <w:p w14:paraId="1A6CC59B" w14:textId="77777777" w:rsidR="00357D72" w:rsidRDefault="0078132A">
      <w:pPr>
        <w:tabs>
          <w:tab w:val="left" w:pos="-792"/>
          <w:tab w:val="left" w:pos="-360"/>
          <w:tab w:val="left" w:pos="0"/>
          <w:tab w:val="left" w:pos="532"/>
          <w:tab w:val="right" w:pos="676"/>
          <w:tab w:val="left" w:pos="835"/>
          <w:tab w:val="left" w:pos="1238"/>
          <w:tab w:val="left" w:pos="2768"/>
          <w:tab w:val="left" w:pos="5025"/>
        </w:tabs>
        <w:spacing w:line="480" w:lineRule="auto"/>
        <w:ind w:left="5025" w:hanging="4493"/>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next</w:t>
      </w:r>
      <w:r>
        <w:rPr>
          <w:rFonts w:cs="CG Times"/>
          <w:lang w:val="en-AU"/>
        </w:rPr>
        <w:tab/>
      </w:r>
      <w:r>
        <w:rPr>
          <w:rFonts w:cs="CG Times"/>
          <w:smallCaps/>
          <w:lang w:val="en-AU"/>
        </w:rPr>
        <w:t>serial order</w:t>
      </w:r>
      <w:r>
        <w:rPr>
          <w:rFonts w:cs="CG Times"/>
          <w:lang w:val="en-AU"/>
        </w:rPr>
        <w:tab/>
      </w:r>
      <w:r>
        <w:rPr>
          <w:rFonts w:cs="CG Times"/>
          <w:vertAlign w:val="subscript"/>
          <w:lang w:val="en-AU"/>
        </w:rPr>
        <w:t>*</w:t>
      </w:r>
      <w:r>
        <w:rPr>
          <w:rFonts w:cs="CG Times"/>
          <w:lang w:val="en-AU"/>
        </w:rPr>
        <w:t xml:space="preserve"> </w:t>
      </w:r>
      <w:r>
        <w:rPr>
          <w:rFonts w:cs="CG Times"/>
          <w:i/>
          <w:iCs/>
          <w:lang w:val="en-AU"/>
        </w:rPr>
        <w:t xml:space="preserve">Salome </w:t>
      </w:r>
      <w:r>
        <w:rPr>
          <w:rFonts w:cs="CG Times"/>
          <w:vertAlign w:val="subscript"/>
          <w:lang w:val="en-AU"/>
        </w:rPr>
        <w:t>?</w:t>
      </w:r>
      <w:r>
        <w:rPr>
          <w:rFonts w:cs="CG Times"/>
          <w:lang w:val="en-AU"/>
        </w:rPr>
        <w:t xml:space="preserve"> </w:t>
      </w:r>
      <w:r>
        <w:rPr>
          <w:rFonts w:cs="CG Times"/>
          <w:i/>
          <w:iCs/>
          <w:lang w:val="en-AU"/>
        </w:rPr>
        <w:t xml:space="preserve">was </w:t>
      </w:r>
      <w:r>
        <w:rPr>
          <w:rFonts w:cs="CG Times"/>
          <w:vertAlign w:val="subscript"/>
          <w:lang w:val="en-AU"/>
        </w:rPr>
        <w:sym w:font="WP IconicSymbolsA" w:char="F054"/>
      </w:r>
      <w:r>
        <w:rPr>
          <w:rFonts w:cs="CG Times"/>
          <w:lang w:val="en-AU"/>
        </w:rPr>
        <w:t xml:space="preserve"> </w:t>
      </w:r>
      <w:r>
        <w:rPr>
          <w:rFonts w:cs="CG Times"/>
          <w:i/>
          <w:iCs/>
          <w:lang w:val="en-AU"/>
        </w:rPr>
        <w:t xml:space="preserve">performed </w:t>
      </w:r>
      <w:r>
        <w:rPr>
          <w:rFonts w:cs="CG Times"/>
          <w:vertAlign w:val="subscript"/>
          <w:lang w:val="en-AU"/>
        </w:rPr>
        <w:sym w:font="WP IconicSymbolsA" w:char="F054"/>
      </w:r>
      <w:r>
        <w:rPr>
          <w:rFonts w:cs="CG Times"/>
          <w:lang w:val="en-AU"/>
        </w:rPr>
        <w:t xml:space="preserve"> </w:t>
      </w:r>
      <w:r>
        <w:rPr>
          <w:rFonts w:cs="CG Times"/>
          <w:i/>
          <w:iCs/>
          <w:lang w:val="en-AU"/>
        </w:rPr>
        <w:t xml:space="preserve">in 1926 </w:t>
      </w:r>
      <w:r>
        <w:rPr>
          <w:rFonts w:cs="CG Times"/>
          <w:vertAlign w:val="subscript"/>
          <w:lang w:val="en-AU"/>
        </w:rPr>
        <w:t>?</w:t>
      </w:r>
    </w:p>
    <w:p w14:paraId="59E5799D" w14:textId="77777777" w:rsidR="0078132A" w:rsidRDefault="0078132A">
      <w:pPr>
        <w:tabs>
          <w:tab w:val="left" w:pos="-792"/>
          <w:tab w:val="left" w:pos="-360"/>
          <w:tab w:val="left" w:pos="0"/>
          <w:tab w:val="left" w:pos="532"/>
          <w:tab w:val="right" w:pos="676"/>
          <w:tab w:val="left" w:pos="835"/>
          <w:tab w:val="left" w:pos="1238"/>
          <w:tab w:val="left" w:pos="2714"/>
          <w:tab w:val="left" w:pos="5133"/>
        </w:tabs>
        <w:spacing w:line="480" w:lineRule="auto"/>
        <w:ind w:left="5133" w:hanging="5133"/>
        <w:jc w:val="both"/>
        <w:rPr>
          <w:rFonts w:cs="CG Times"/>
          <w:lang w:val="en-AU"/>
        </w:rPr>
      </w:pPr>
      <w:r>
        <w:rPr>
          <w:rFonts w:cs="CG Times"/>
          <w:lang w:val="en-AU"/>
        </w:rPr>
        <w:t>[</w:t>
      </w:r>
      <w:r w:rsidR="00357D72">
        <w:rPr>
          <w:rFonts w:cs="CG Times"/>
          <w:lang w:val="en-AU"/>
        </w:rPr>
        <w:t>20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politically</w:t>
      </w:r>
      <w:r>
        <w:rPr>
          <w:rFonts w:cs="CG Times"/>
          <w:lang w:val="en-AU"/>
        </w:rPr>
        <w:tab/>
      </w:r>
      <w:r>
        <w:rPr>
          <w:rFonts w:cs="CG Times"/>
          <w:smallCaps/>
          <w:lang w:val="en-AU"/>
        </w:rPr>
        <w:t>domain</w:t>
      </w:r>
      <w:r>
        <w:rPr>
          <w:rFonts w:cs="CG Times"/>
          <w:lang w:val="en-AU"/>
        </w:rPr>
        <w:tab/>
      </w:r>
      <w:r>
        <w:rPr>
          <w:rFonts w:cs="CG Times"/>
          <w:vertAlign w:val="subscript"/>
          <w:lang w:val="en-AU"/>
        </w:rPr>
        <w:sym w:font="WP IconicSymbolsA" w:char="F054"/>
      </w:r>
      <w:r>
        <w:rPr>
          <w:rFonts w:cs="CG Times"/>
          <w:lang w:val="en-AU"/>
        </w:rPr>
        <w:t xml:space="preserve"> </w:t>
      </w:r>
      <w:r>
        <w:rPr>
          <w:rFonts w:cs="CG Times"/>
          <w:i/>
          <w:iCs/>
          <w:lang w:val="en-AU"/>
        </w:rPr>
        <w:t>this</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will</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become</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very unpleasant</w:t>
      </w:r>
      <w:r>
        <w:rPr>
          <w:rFonts w:cs="CG Times"/>
          <w:lang w:val="en-AU"/>
        </w:rPr>
        <w:t xml:space="preserve"> </w:t>
      </w:r>
      <w:r>
        <w:rPr>
          <w:rFonts w:cs="CG Times"/>
          <w:vertAlign w:val="subscript"/>
          <w:lang w:val="en-AU"/>
        </w:rPr>
        <w:sym w:font="WP IconicSymbolsA" w:char="F054"/>
      </w:r>
    </w:p>
    <w:p w14:paraId="53775F9D" w14:textId="77777777" w:rsidR="00357D72" w:rsidRDefault="0078132A">
      <w:pPr>
        <w:tabs>
          <w:tab w:val="left" w:pos="-792"/>
          <w:tab w:val="left" w:pos="-360"/>
          <w:tab w:val="left" w:pos="0"/>
          <w:tab w:val="left" w:pos="532"/>
          <w:tab w:val="right" w:pos="676"/>
          <w:tab w:val="left" w:pos="835"/>
          <w:tab w:val="left" w:pos="1238"/>
          <w:tab w:val="left" w:pos="2714"/>
          <w:tab w:val="left" w:pos="5133"/>
        </w:tabs>
        <w:spacing w:line="480" w:lineRule="auto"/>
        <w:ind w:left="5133" w:hanging="4601"/>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probably </w:t>
      </w:r>
      <w:r>
        <w:rPr>
          <w:rFonts w:cs="CG Times"/>
          <w:lang w:val="en-AU"/>
        </w:rPr>
        <w:tab/>
      </w:r>
      <w:r>
        <w:rPr>
          <w:rFonts w:cs="CG Times"/>
          <w:smallCaps/>
          <w:lang w:val="en-AU"/>
        </w:rPr>
        <w:t>modality</w:t>
      </w:r>
      <w:r>
        <w:rPr>
          <w:rFonts w:cs="CG Times"/>
          <w:lang w:val="en-AU"/>
        </w:rPr>
        <w:tab/>
      </w:r>
      <w:r>
        <w:rPr>
          <w:rFonts w:cs="CG Times"/>
          <w:vertAlign w:val="subscript"/>
          <w:lang w:val="en-AU"/>
        </w:rPr>
        <w:sym w:font="WP IconicSymbolsA" w:char="F054"/>
      </w:r>
      <w:r>
        <w:rPr>
          <w:rFonts w:cs="CG Times"/>
          <w:lang w:val="en-AU"/>
        </w:rPr>
        <w:t xml:space="preserve"> </w:t>
      </w:r>
      <w:r>
        <w:rPr>
          <w:rFonts w:cs="CG Times"/>
          <w:i/>
          <w:iCs/>
          <w:lang w:val="en-AU"/>
        </w:rPr>
        <w:t xml:space="preserve">she </w:t>
      </w:r>
      <w:r>
        <w:rPr>
          <w:rFonts w:cs="CG Times"/>
          <w:vertAlign w:val="subscript"/>
          <w:lang w:val="en-AU"/>
        </w:rPr>
        <w:sym w:font="WP IconicSymbolsA" w:char="F054"/>
      </w:r>
      <w:r>
        <w:rPr>
          <w:rFonts w:cs="CG Times"/>
          <w:lang w:val="en-AU"/>
        </w:rPr>
        <w:t xml:space="preserve"> </w:t>
      </w:r>
      <w:r>
        <w:rPr>
          <w:rFonts w:cs="CG Times"/>
          <w:i/>
          <w:iCs/>
          <w:lang w:val="en-AU"/>
        </w:rPr>
        <w:t>will</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 xml:space="preserve">go </w:t>
      </w:r>
      <w:r>
        <w:rPr>
          <w:rFonts w:cs="CG Times"/>
          <w:vertAlign w:val="subscript"/>
          <w:lang w:val="en-AU"/>
        </w:rPr>
        <w:t>?</w:t>
      </w:r>
      <w:r>
        <w:rPr>
          <w:rFonts w:cs="CG Times"/>
          <w:lang w:val="en-AU"/>
        </w:rPr>
        <w:t xml:space="preserve"> </w:t>
      </w:r>
      <w:r>
        <w:rPr>
          <w:rFonts w:cs="CG Times"/>
          <w:i/>
          <w:iCs/>
          <w:lang w:val="en-AU"/>
        </w:rPr>
        <w:t xml:space="preserve">with them </w:t>
      </w:r>
      <w:r>
        <w:rPr>
          <w:rFonts w:cs="CG Times"/>
          <w:vertAlign w:val="subscript"/>
          <w:lang w:val="en-AU"/>
        </w:rPr>
        <w:sym w:font="WP IconicSymbolsA" w:char="F054"/>
      </w:r>
    </w:p>
    <w:p w14:paraId="259BF33D" w14:textId="77777777" w:rsidR="0078132A" w:rsidRDefault="0078132A">
      <w:pPr>
        <w:tabs>
          <w:tab w:val="left" w:pos="-792"/>
          <w:tab w:val="left" w:pos="-360"/>
          <w:tab w:val="left" w:pos="0"/>
          <w:tab w:val="left" w:pos="532"/>
          <w:tab w:val="right" w:pos="676"/>
          <w:tab w:val="left" w:pos="835"/>
          <w:tab w:val="left" w:pos="1238"/>
          <w:tab w:val="left" w:pos="2714"/>
          <w:tab w:val="left" w:pos="5133"/>
        </w:tabs>
        <w:spacing w:line="480" w:lineRule="auto"/>
        <w:ind w:left="5133" w:hanging="5133"/>
        <w:jc w:val="both"/>
        <w:rPr>
          <w:rFonts w:cs="CG Times"/>
          <w:lang w:val="en-AU"/>
        </w:rPr>
      </w:pPr>
      <w:r>
        <w:rPr>
          <w:rFonts w:cs="CG Times"/>
          <w:lang w:val="en-AU"/>
        </w:rPr>
        <w:t>[</w:t>
      </w:r>
      <w:r w:rsidR="00357D72">
        <w:rPr>
          <w:rFonts w:cs="CG Times"/>
          <w:lang w:val="en-AU"/>
        </w:rPr>
        <w:t>21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unfortunately</w:t>
      </w:r>
      <w:r>
        <w:rPr>
          <w:rFonts w:cs="CG Times"/>
          <w:lang w:val="en-AU"/>
        </w:rPr>
        <w:tab/>
      </w:r>
      <w:r>
        <w:rPr>
          <w:rFonts w:cs="CG Times"/>
          <w:smallCaps/>
          <w:lang w:val="en-AU"/>
        </w:rPr>
        <w:t>evaluation</w:t>
      </w:r>
      <w:r>
        <w:rPr>
          <w:rFonts w:cs="CG Times"/>
          <w:lang w:val="en-AU"/>
        </w:rPr>
        <w:tab/>
      </w:r>
      <w:r>
        <w:rPr>
          <w:rFonts w:cs="CG Times"/>
          <w:vertAlign w:val="subscript"/>
          <w:lang w:val="en-AU"/>
        </w:rPr>
        <w:sym w:font="WP IconicSymbolsA" w:char="F054"/>
      </w:r>
      <w:r>
        <w:rPr>
          <w:rFonts w:cs="CG Times"/>
          <w:lang w:val="en-AU"/>
        </w:rPr>
        <w:t xml:space="preserve"> </w:t>
      </w:r>
      <w:r>
        <w:rPr>
          <w:rFonts w:cs="CG Times"/>
          <w:i/>
          <w:iCs/>
          <w:lang w:val="en-AU"/>
        </w:rPr>
        <w:t>they</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 xml:space="preserve">had </w:t>
      </w:r>
      <w:r>
        <w:rPr>
          <w:rFonts w:cs="CG Times"/>
          <w:vertAlign w:val="subscript"/>
          <w:lang w:val="en-AU"/>
        </w:rPr>
        <w:sym w:font="WP IconicSymbolsA" w:char="F054"/>
      </w:r>
      <w:r>
        <w:rPr>
          <w:rFonts w:cs="CG Times"/>
          <w:lang w:val="en-AU"/>
        </w:rPr>
        <w:t xml:space="preserve"> </w:t>
      </w:r>
      <w:r>
        <w:rPr>
          <w:rFonts w:cs="CG Times"/>
          <w:i/>
          <w:iCs/>
          <w:lang w:val="en-AU"/>
        </w:rPr>
        <w:t xml:space="preserve">set out </w:t>
      </w:r>
      <w:r>
        <w:rPr>
          <w:rFonts w:cs="CG Times"/>
          <w:vertAlign w:val="subscript"/>
          <w:lang w:val="en-AU"/>
        </w:rPr>
        <w:t>?</w:t>
      </w:r>
      <w:r>
        <w:rPr>
          <w:rFonts w:cs="CG Times"/>
          <w:lang w:val="en-AU"/>
        </w:rPr>
        <w:t xml:space="preserve"> </w:t>
      </w:r>
      <w:r>
        <w:rPr>
          <w:rFonts w:cs="CG Times"/>
          <w:i/>
          <w:iCs/>
          <w:lang w:val="en-AU"/>
        </w:rPr>
        <w:t xml:space="preserve">too late </w:t>
      </w:r>
      <w:r>
        <w:rPr>
          <w:rFonts w:cs="CG Times"/>
          <w:vertAlign w:val="subscript"/>
          <w:lang w:val="en-AU"/>
        </w:rPr>
        <w:t>?</w:t>
      </w:r>
    </w:p>
    <w:p w14:paraId="6ACF1F88" w14:textId="77777777" w:rsidR="00357D72" w:rsidRDefault="0078132A">
      <w:pPr>
        <w:tabs>
          <w:tab w:val="left" w:pos="-792"/>
          <w:tab w:val="left" w:pos="-360"/>
          <w:tab w:val="left" w:pos="0"/>
          <w:tab w:val="left" w:pos="532"/>
          <w:tab w:val="right" w:pos="676"/>
          <w:tab w:val="left" w:pos="835"/>
          <w:tab w:val="left" w:pos="1238"/>
          <w:tab w:val="left" w:pos="2714"/>
          <w:tab w:val="left" w:pos="5133"/>
        </w:tabs>
        <w:spacing w:line="480" w:lineRule="auto"/>
        <w:ind w:left="5133" w:hanging="4601"/>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frankly</w:t>
      </w:r>
      <w:r>
        <w:rPr>
          <w:rFonts w:cs="CG Times"/>
          <w:lang w:val="en-AU"/>
        </w:rPr>
        <w:tab/>
      </w:r>
      <w:r>
        <w:rPr>
          <w:rFonts w:cs="CG Times"/>
          <w:smallCaps/>
          <w:lang w:val="en-AU"/>
        </w:rPr>
        <w:t>speech act-related</w:t>
      </w:r>
      <w:r>
        <w:rPr>
          <w:rFonts w:cs="CG Times"/>
          <w:lang w:val="en-AU"/>
        </w:rPr>
        <w:tab/>
      </w:r>
      <w:r>
        <w:rPr>
          <w:rFonts w:cs="CG Times"/>
          <w:vertAlign w:val="subscript"/>
          <w:lang w:val="en-AU"/>
        </w:rPr>
        <w:sym w:font="WP IconicSymbolsA" w:char="F054"/>
      </w:r>
      <w:r>
        <w:rPr>
          <w:rFonts w:cs="CG Times"/>
          <w:lang w:val="en-AU"/>
        </w:rPr>
        <w:t xml:space="preserve"> </w:t>
      </w:r>
      <w:r>
        <w:rPr>
          <w:rFonts w:cs="CG Times"/>
          <w:i/>
          <w:iCs/>
          <w:lang w:val="en-AU"/>
        </w:rPr>
        <w:t>this</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 xml:space="preserve">is </w:t>
      </w:r>
      <w:r>
        <w:rPr>
          <w:rFonts w:cs="CG Times"/>
          <w:vertAlign w:val="subscript"/>
          <w:lang w:val="en-AU"/>
        </w:rPr>
        <w:t>?</w:t>
      </w:r>
      <w:r>
        <w:rPr>
          <w:rFonts w:cs="CG Times"/>
          <w:lang w:val="en-AU"/>
        </w:rPr>
        <w:t xml:space="preserve"> </w:t>
      </w:r>
      <w:r>
        <w:rPr>
          <w:rFonts w:cs="CG Times"/>
          <w:i/>
          <w:iCs/>
          <w:lang w:val="en-AU"/>
        </w:rPr>
        <w:t>becoming</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 xml:space="preserve">a joke </w:t>
      </w:r>
      <w:r>
        <w:rPr>
          <w:rFonts w:cs="CG Times"/>
          <w:vertAlign w:val="subscript"/>
          <w:lang w:val="en-AU"/>
        </w:rPr>
        <w:t>?</w:t>
      </w:r>
    </w:p>
    <w:p w14:paraId="26F9A356"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We ask you </w:t>
      </w:r>
      <w:r>
        <w:rPr>
          <w:rFonts w:cs="CG Times"/>
          <w:lang w:val="en-AU"/>
        </w:rPr>
        <w:t>[</w:t>
      </w:r>
      <w:r>
        <w:rPr>
          <w:rFonts w:cs="CG Times"/>
          <w:i/>
          <w:iCs/>
          <w:u w:val="single"/>
          <w:lang w:val="en-AU"/>
        </w:rPr>
        <w:t>not</w:t>
      </w:r>
      <w:r>
        <w:rPr>
          <w:rFonts w:cs="CG Times"/>
          <w:i/>
          <w:iCs/>
          <w:lang w:val="en-AU"/>
        </w:rPr>
        <w:t xml:space="preserve"> to leave your seats</w:t>
      </w:r>
      <w:r>
        <w:rPr>
          <w:rFonts w:cs="CG Times"/>
          <w:lang w:val="en-AU"/>
        </w:rPr>
        <w:t>]</w:t>
      </w:r>
      <w:r>
        <w:rPr>
          <w:rFonts w:cs="CG Times"/>
          <w:i/>
          <w:iCs/>
          <w:lang w:val="en-AU"/>
        </w:rPr>
        <w:t>.</w:t>
      </w:r>
      <w:r>
        <w:rPr>
          <w:rFonts w:cs="CG Times"/>
          <w:lang w:val="en-AU"/>
        </w:rPr>
        <w:tab/>
        <w:t>[pre-marker]</w:t>
      </w:r>
    </w:p>
    <w:p w14:paraId="51FBE8B1" w14:textId="77777777"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We ask you </w:t>
      </w:r>
      <w:r>
        <w:rPr>
          <w:rFonts w:cs="CG Times"/>
          <w:lang w:val="en-AU"/>
        </w:rPr>
        <w:t>[</w:t>
      </w:r>
      <w:r>
        <w:rPr>
          <w:rFonts w:cs="CG Times"/>
          <w:i/>
          <w:iCs/>
          <w:lang w:val="en-AU"/>
        </w:rPr>
        <w:t xml:space="preserve">to </w:t>
      </w:r>
      <w:r>
        <w:rPr>
          <w:rFonts w:cs="CG Times"/>
          <w:i/>
          <w:iCs/>
          <w:u w:val="single"/>
          <w:lang w:val="en-AU"/>
        </w:rPr>
        <w:t>please</w:t>
      </w:r>
      <w:r>
        <w:rPr>
          <w:rFonts w:cs="CG Times"/>
          <w:i/>
          <w:iCs/>
          <w:lang w:val="en-AU"/>
        </w:rPr>
        <w:t xml:space="preserve"> remain seated</w:t>
      </w:r>
      <w:r>
        <w:rPr>
          <w:rFonts w:cs="CG Times"/>
          <w:lang w:val="en-AU"/>
        </w:rPr>
        <w:t>]</w:t>
      </w:r>
      <w:r>
        <w:rPr>
          <w:rFonts w:cs="CG Times"/>
          <w:i/>
          <w:iCs/>
          <w:lang w:val="en-AU"/>
        </w:rPr>
        <w:t>.</w:t>
      </w:r>
      <w:r>
        <w:rPr>
          <w:rFonts w:cs="CG Times"/>
          <w:lang w:val="en-AU"/>
        </w:rPr>
        <w:tab/>
        <w:t>[post-marker]</w:t>
      </w:r>
    </w:p>
    <w:p w14:paraId="481AAEF5" w14:textId="77777777" w:rsidR="0078132A" w:rsidRDefault="0078132A">
      <w:pPr>
        <w:tabs>
          <w:tab w:val="left" w:pos="-792"/>
          <w:tab w:val="left" w:pos="-360"/>
          <w:tab w:val="left" w:pos="0"/>
          <w:tab w:val="left" w:pos="532"/>
          <w:tab w:val="right" w:pos="676"/>
          <w:tab w:val="left" w:pos="835"/>
          <w:tab w:val="left" w:pos="1238"/>
          <w:tab w:val="left" w:pos="4639"/>
          <w:tab w:val="left" w:pos="5013"/>
          <w:tab w:val="right" w:pos="9266"/>
        </w:tabs>
        <w:spacing w:line="480" w:lineRule="auto"/>
        <w:ind w:left="1238" w:hanging="1238"/>
        <w:jc w:val="both"/>
        <w:rPr>
          <w:rFonts w:cs="CG Times"/>
          <w:lang w:val="en-AU"/>
        </w:rPr>
      </w:pPr>
      <w:r>
        <w:rPr>
          <w:rFonts w:cs="CG Times"/>
          <w:lang w:val="en-AU"/>
        </w:rPr>
        <w:t>[</w:t>
      </w:r>
      <w:r w:rsidR="00357D72">
        <w:rPr>
          <w:rFonts w:cs="CG Times"/>
          <w:lang w:val="en-AU"/>
        </w:rPr>
        <w:t>23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I want </w:t>
      </w:r>
      <w:r>
        <w:rPr>
          <w:rFonts w:cs="CG Times"/>
          <w:i/>
          <w:iCs/>
          <w:u w:val="single"/>
          <w:lang w:val="en-AU"/>
        </w:rPr>
        <w:t>really</w:t>
      </w:r>
      <w:r>
        <w:rPr>
          <w:rFonts w:cs="CG Times"/>
          <w:i/>
          <w:iCs/>
          <w:lang w:val="en-AU"/>
        </w:rPr>
        <w:t xml:space="preserve"> to humiliate him.</w:t>
      </w:r>
      <w:r>
        <w:rPr>
          <w:rFonts w:cs="CG Times"/>
          <w:lang w:val="en-AU"/>
        </w:rPr>
        <w:tab/>
        <w:t>b.</w:t>
      </w:r>
      <w:r>
        <w:rPr>
          <w:rFonts w:cs="CG Times"/>
          <w:lang w:val="en-AU"/>
        </w:rPr>
        <w:tab/>
      </w:r>
      <w:r>
        <w:rPr>
          <w:rFonts w:cs="CG Times"/>
          <w:i/>
          <w:iCs/>
          <w:lang w:val="en-AU"/>
        </w:rPr>
        <w:t xml:space="preserve">We aim </w:t>
      </w:r>
      <w:r>
        <w:rPr>
          <w:rFonts w:cs="CG Times"/>
          <w:i/>
          <w:iCs/>
          <w:u w:val="single"/>
          <w:lang w:val="en-AU"/>
        </w:rPr>
        <w:t>utterly</w:t>
      </w:r>
      <w:r>
        <w:rPr>
          <w:rFonts w:cs="CG Times"/>
          <w:i/>
          <w:iCs/>
          <w:lang w:val="en-AU"/>
        </w:rPr>
        <w:t xml:space="preserve"> to ignore it.</w:t>
      </w:r>
      <w:r>
        <w:rPr>
          <w:rFonts w:cs="CG Times"/>
          <w:lang w:val="en-AU"/>
        </w:rPr>
        <w:tab/>
        <w:t>[pre-marker]</w:t>
      </w:r>
    </w:p>
    <w:p w14:paraId="42B6D2FB" w14:textId="77777777" w:rsidR="00357D72" w:rsidRDefault="0078132A">
      <w:pPr>
        <w:tabs>
          <w:tab w:val="left" w:pos="-792"/>
          <w:tab w:val="left" w:pos="-360"/>
          <w:tab w:val="left" w:pos="0"/>
          <w:tab w:val="left" w:pos="532"/>
          <w:tab w:val="right" w:pos="676"/>
          <w:tab w:val="left" w:pos="835"/>
          <w:tab w:val="left" w:pos="1238"/>
          <w:tab w:val="left" w:pos="4639"/>
          <w:tab w:val="left" w:pos="5013"/>
          <w:tab w:val="right" w:pos="9266"/>
        </w:tabs>
        <w:spacing w:line="480" w:lineRule="auto"/>
        <w:ind w:left="5013" w:hanging="4481"/>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I want to </w:t>
      </w:r>
      <w:r>
        <w:rPr>
          <w:rFonts w:cs="CG Times"/>
          <w:i/>
          <w:iCs/>
          <w:u w:val="single"/>
          <w:lang w:val="en-AU"/>
        </w:rPr>
        <w:t>really</w:t>
      </w:r>
      <w:r>
        <w:rPr>
          <w:rFonts w:cs="CG Times"/>
          <w:i/>
          <w:iCs/>
          <w:lang w:val="en-AU"/>
        </w:rPr>
        <w:t xml:space="preserve"> humiliate him.</w:t>
      </w:r>
      <w:r>
        <w:rPr>
          <w:rFonts w:cs="CG Times"/>
          <w:lang w:val="en-AU"/>
        </w:rPr>
        <w:tab/>
        <w:t>b.</w:t>
      </w:r>
      <w:r>
        <w:rPr>
          <w:rFonts w:cs="CG Times"/>
          <w:lang w:val="en-AU"/>
        </w:rPr>
        <w:tab/>
      </w:r>
      <w:r>
        <w:rPr>
          <w:rFonts w:cs="CG Times"/>
          <w:i/>
          <w:iCs/>
          <w:lang w:val="en-AU"/>
        </w:rPr>
        <w:t xml:space="preserve">We aim to </w:t>
      </w:r>
      <w:r>
        <w:rPr>
          <w:rFonts w:cs="CG Times"/>
          <w:i/>
          <w:iCs/>
          <w:u w:val="single"/>
          <w:lang w:val="en-AU"/>
        </w:rPr>
        <w:t>utterly</w:t>
      </w:r>
      <w:r>
        <w:rPr>
          <w:rFonts w:cs="CG Times"/>
          <w:i/>
          <w:iCs/>
          <w:lang w:val="en-AU"/>
        </w:rPr>
        <w:t xml:space="preserve"> ignore it.</w:t>
      </w:r>
      <w:r>
        <w:rPr>
          <w:rFonts w:cs="CG Times"/>
          <w:lang w:val="en-AU"/>
        </w:rPr>
        <w:tab/>
        <w:t>[post-marker]</w:t>
      </w:r>
    </w:p>
    <w:p w14:paraId="7AC8C930" w14:textId="77777777"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357D72">
        <w:rPr>
          <w:rFonts w:cs="CG Times"/>
          <w:lang w:val="en-AU"/>
        </w:rPr>
        <w:t>24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 urge you </w:t>
      </w:r>
      <w:r>
        <w:rPr>
          <w:rFonts w:cs="CG Times"/>
          <w:lang w:val="en-AU"/>
        </w:rPr>
        <w:t>[</w:t>
      </w:r>
      <w:r>
        <w:rPr>
          <w:rFonts w:cs="CG Times"/>
          <w:i/>
          <w:iCs/>
          <w:lang w:val="en-AU"/>
        </w:rPr>
        <w:t xml:space="preserve">to </w:t>
      </w:r>
      <w:r>
        <w:rPr>
          <w:rFonts w:cs="CG Times"/>
          <w:i/>
          <w:iCs/>
          <w:u w:val="single"/>
          <w:lang w:val="en-AU"/>
        </w:rPr>
        <w:t>really</w:t>
      </w:r>
      <w:r>
        <w:rPr>
          <w:rFonts w:cs="CG Times"/>
          <w:i/>
          <w:iCs/>
          <w:lang w:val="en-AU"/>
        </w:rPr>
        <w:t xml:space="preserve"> immerse yourself in the topic</w:t>
      </w:r>
      <w:r>
        <w:rPr>
          <w:rFonts w:cs="CG Times"/>
          <w:lang w:val="en-AU"/>
        </w:rPr>
        <w:t>]</w:t>
      </w:r>
      <w:r>
        <w:rPr>
          <w:rFonts w:cs="CG Times"/>
          <w:i/>
          <w:iCs/>
          <w:lang w:val="en-AU"/>
        </w:rPr>
        <w:t>.</w:t>
      </w:r>
    </w:p>
    <w:p w14:paraId="03DB26C2" w14:textId="77777777"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 hope </w:t>
      </w:r>
      <w:r>
        <w:rPr>
          <w:rFonts w:cs="CG Times"/>
          <w:lang w:val="en-AU"/>
        </w:rPr>
        <w:t>[</w:t>
      </w:r>
      <w:r>
        <w:rPr>
          <w:rFonts w:cs="CG Times"/>
          <w:i/>
          <w:iCs/>
          <w:u w:val="single"/>
          <w:lang w:val="en-AU"/>
        </w:rPr>
        <w:t>eventually</w:t>
      </w:r>
      <w:r>
        <w:rPr>
          <w:rFonts w:cs="CG Times"/>
          <w:i/>
          <w:iCs/>
          <w:lang w:val="en-AU"/>
        </w:rPr>
        <w:t xml:space="preserve"> to have my own business</w:t>
      </w:r>
      <w:r>
        <w:rPr>
          <w:rFonts w:cs="CG Times"/>
          <w:lang w:val="en-AU"/>
        </w:rPr>
        <w:t>]</w:t>
      </w:r>
      <w:r>
        <w:rPr>
          <w:rFonts w:cs="CG Times"/>
          <w:i/>
          <w:iCs/>
          <w:lang w:val="en-AU"/>
        </w:rPr>
        <w:t>.</w:t>
      </w:r>
    </w:p>
    <w:p w14:paraId="096A9EBF" w14:textId="77777777" w:rsidR="00357D72"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I want </w:t>
      </w:r>
      <w:r>
        <w:rPr>
          <w:rFonts w:cs="CG Times"/>
          <w:i/>
          <w:iCs/>
          <w:u w:val="single"/>
          <w:lang w:val="en-AU"/>
        </w:rPr>
        <w:t>desperately</w:t>
      </w:r>
      <w:r>
        <w:rPr>
          <w:rFonts w:cs="CG Times"/>
          <w:i/>
          <w:iCs/>
          <w:lang w:val="en-AU"/>
        </w:rPr>
        <w:t xml:space="preserve"> </w:t>
      </w:r>
      <w:r>
        <w:rPr>
          <w:rFonts w:cs="CG Times"/>
          <w:lang w:val="en-AU"/>
        </w:rPr>
        <w:t>[</w:t>
      </w:r>
      <w:r>
        <w:rPr>
          <w:rFonts w:cs="CG Times"/>
          <w:i/>
          <w:iCs/>
          <w:lang w:val="en-AU"/>
        </w:rPr>
        <w:t>to see him again</w:t>
      </w:r>
      <w:r>
        <w:rPr>
          <w:rFonts w:cs="CG Times"/>
          <w:lang w:val="en-AU"/>
        </w:rPr>
        <w:t>]</w:t>
      </w:r>
      <w:r>
        <w:rPr>
          <w:rFonts w:cs="CG Times"/>
          <w:i/>
          <w:iCs/>
          <w:lang w:val="en-AU"/>
        </w:rPr>
        <w:t>.</w:t>
      </w:r>
    </w:p>
    <w:p w14:paraId="5A58B6B0" w14:textId="77777777"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357D72">
        <w:rPr>
          <w:rFonts w:cs="CG Times"/>
          <w:lang w:val="en-AU"/>
        </w:rPr>
        <w:t>25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 board voted </w:t>
      </w:r>
      <w:r>
        <w:rPr>
          <w:rFonts w:cs="CG Times"/>
          <w:lang w:val="en-AU"/>
        </w:rPr>
        <w:t>[</w:t>
      </w:r>
      <w:r>
        <w:rPr>
          <w:rFonts w:cs="CG Times"/>
          <w:i/>
          <w:iCs/>
          <w:lang w:val="en-AU"/>
        </w:rPr>
        <w:t xml:space="preserve">to </w:t>
      </w:r>
      <w:r>
        <w:rPr>
          <w:rFonts w:cs="CG Times"/>
          <w:i/>
          <w:iCs/>
          <w:u w:val="single"/>
          <w:lang w:val="en-AU"/>
        </w:rPr>
        <w:t>immediately</w:t>
      </w:r>
      <w:r>
        <w:rPr>
          <w:rFonts w:cs="CG Times"/>
          <w:i/>
          <w:iCs/>
          <w:lang w:val="en-AU"/>
        </w:rPr>
        <w:t xml:space="preserve"> approve building it</w:t>
      </w:r>
      <w:r>
        <w:rPr>
          <w:rFonts w:cs="CG Times"/>
          <w:lang w:val="en-AU"/>
        </w:rPr>
        <w:t>]</w:t>
      </w:r>
      <w:r>
        <w:rPr>
          <w:rFonts w:cs="CG Times"/>
          <w:i/>
          <w:iCs/>
          <w:lang w:val="en-AU"/>
        </w:rPr>
        <w:t>.</w:t>
      </w:r>
    </w:p>
    <w:p w14:paraId="18656BB6" w14:textId="77777777" w:rsidR="00357D72"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 board voted </w:t>
      </w:r>
      <w:r>
        <w:rPr>
          <w:rFonts w:cs="CG Times"/>
          <w:i/>
          <w:iCs/>
          <w:u w:val="single"/>
          <w:lang w:val="en-AU"/>
        </w:rPr>
        <w:t>immediately</w:t>
      </w:r>
      <w:r>
        <w:rPr>
          <w:rFonts w:cs="CG Times"/>
          <w:i/>
          <w:iCs/>
          <w:lang w:val="en-AU"/>
        </w:rPr>
        <w:t xml:space="preserve"> to approve building it.</w:t>
      </w:r>
    </w:p>
    <w:p w14:paraId="05E1DC91" w14:textId="77777777"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357D72">
        <w:rPr>
          <w:rFonts w:cs="CG Times"/>
          <w:lang w:val="en-AU"/>
        </w:rPr>
        <w:t>26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 board voted to approve </w:t>
      </w:r>
      <w:r>
        <w:rPr>
          <w:rFonts w:cs="CG Times"/>
          <w:i/>
          <w:iCs/>
          <w:u w:val="single"/>
          <w:lang w:val="en-AU"/>
        </w:rPr>
        <w:t>immediately</w:t>
      </w:r>
      <w:r>
        <w:rPr>
          <w:rFonts w:cs="CG Times"/>
          <w:i/>
          <w:iCs/>
          <w:lang w:val="en-AU"/>
        </w:rPr>
        <w:t xml:space="preserve"> building it.</w:t>
      </w:r>
    </w:p>
    <w:p w14:paraId="44D76A09" w14:textId="77777777" w:rsidR="00357D72"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 board voted to approve building it </w:t>
      </w:r>
      <w:r>
        <w:rPr>
          <w:rFonts w:cs="CG Times"/>
          <w:i/>
          <w:iCs/>
          <w:u w:val="single"/>
          <w:lang w:val="en-AU"/>
        </w:rPr>
        <w:t>immediately</w:t>
      </w:r>
      <w:r>
        <w:rPr>
          <w:rFonts w:cs="CG Times"/>
          <w:i/>
          <w:iCs/>
          <w:lang w:val="en-AU"/>
        </w:rPr>
        <w:t>.</w:t>
      </w:r>
    </w:p>
    <w:p w14:paraId="170BC06D" w14:textId="77777777"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357D72">
        <w:rPr>
          <w:rFonts w:cs="CG Times"/>
          <w:lang w:val="en-AU"/>
        </w:rPr>
        <w:t>27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 hadn't expected her to </w:t>
      </w:r>
      <w:r>
        <w:rPr>
          <w:rFonts w:cs="CG Times"/>
          <w:i/>
          <w:iCs/>
          <w:u w:val="single"/>
          <w:lang w:val="en-AU"/>
        </w:rPr>
        <w:t>almost</w:t>
      </w:r>
      <w:r>
        <w:rPr>
          <w:rFonts w:cs="CG Times"/>
          <w:i/>
          <w:iCs/>
          <w:lang w:val="en-AU"/>
        </w:rPr>
        <w:t xml:space="preserve"> break the record.</w:t>
      </w:r>
    </w:p>
    <w:p w14:paraId="38E1D151" w14:textId="77777777"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lastRenderedPageBreak/>
        <w:tab/>
      </w:r>
      <w:r w:rsidR="00357D72">
        <w:rPr>
          <w:rFonts w:cs="CG Times"/>
          <w:lang w:val="en-AU"/>
        </w:rPr>
        <w:t>ii</w:t>
      </w:r>
      <w:r>
        <w:rPr>
          <w:rFonts w:cs="CG Times"/>
          <w:lang w:val="en-AU"/>
        </w:rPr>
        <w:tab/>
      </w:r>
      <w:r>
        <w:rPr>
          <w:rFonts w:cs="CG Times"/>
          <w:lang w:val="en-AU"/>
        </w:rPr>
        <w:tab/>
      </w:r>
      <w:r>
        <w:rPr>
          <w:rFonts w:cs="CG Times"/>
          <w:i/>
          <w:iCs/>
          <w:lang w:val="en-AU"/>
        </w:rPr>
        <w:t xml:space="preserve">Following this rule has the potential to </w:t>
      </w:r>
      <w:r>
        <w:rPr>
          <w:rFonts w:cs="CG Times"/>
          <w:i/>
          <w:iCs/>
          <w:u w:val="single"/>
          <w:lang w:val="en-AU"/>
        </w:rPr>
        <w:t>actually</w:t>
      </w:r>
      <w:r>
        <w:rPr>
          <w:rFonts w:cs="CG Times"/>
          <w:i/>
          <w:iCs/>
          <w:lang w:val="en-AU"/>
        </w:rPr>
        <w:t xml:space="preserve"> create ambiguities.</w:t>
      </w:r>
    </w:p>
    <w:p w14:paraId="4A27E159" w14:textId="77777777"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I wouldn't advise you to </w:t>
      </w:r>
      <w:r>
        <w:rPr>
          <w:rFonts w:cs="CG Times"/>
          <w:i/>
          <w:iCs/>
          <w:u w:val="single"/>
          <w:lang w:val="en-AU"/>
        </w:rPr>
        <w:t>even</w:t>
      </w:r>
      <w:r>
        <w:rPr>
          <w:rFonts w:cs="CG Times"/>
          <w:i/>
          <w:iCs/>
          <w:lang w:val="en-AU"/>
        </w:rPr>
        <w:t xml:space="preserve"> consider accepting their offer.</w:t>
      </w:r>
    </w:p>
    <w:p w14:paraId="76FCF3C3" w14:textId="77777777" w:rsidR="00357D72"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It's important not to </w:t>
      </w:r>
      <w:r>
        <w:rPr>
          <w:rFonts w:cs="CG Times"/>
          <w:i/>
          <w:iCs/>
          <w:u w:val="single"/>
          <w:lang w:val="en-AU"/>
        </w:rPr>
        <w:t>further</w:t>
      </w:r>
      <w:r>
        <w:rPr>
          <w:rFonts w:cs="CG Times"/>
          <w:i/>
          <w:iCs/>
          <w:lang w:val="en-AU"/>
        </w:rPr>
        <w:t xml:space="preserve"> complicate an already very tense situation.</w:t>
      </w:r>
    </w:p>
    <w:p w14:paraId="61207746"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u w:val="single"/>
          <w:lang w:val="en-AU"/>
        </w:rPr>
        <w:t>quietly</w:t>
      </w:r>
      <w:r>
        <w:rPr>
          <w:rFonts w:cs="CG Times"/>
          <w:i/>
          <w:iCs/>
          <w:lang w:val="en-AU"/>
        </w:rPr>
        <w:t xml:space="preserve"> confident</w:t>
      </w:r>
      <w:r>
        <w:rPr>
          <w:rFonts w:cs="CG Times"/>
          <w:lang w:val="en-AU"/>
        </w:rPr>
        <w:t>]</w:t>
      </w:r>
      <w:r>
        <w:rPr>
          <w:rFonts w:cs="CG Times"/>
          <w:i/>
          <w:iCs/>
          <w:lang w:val="en-AU"/>
        </w:rPr>
        <w:t xml:space="preserve"> demeanour</w:t>
      </w:r>
      <w:r>
        <w:rPr>
          <w:rFonts w:cs="CG Times"/>
          <w:lang w:val="en-AU"/>
        </w:rPr>
        <w:tab/>
        <w:t>[manner]</w:t>
      </w:r>
    </w:p>
    <w:p w14:paraId="358CA6F3"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their </w:t>
      </w:r>
      <w:r>
        <w:rPr>
          <w:rFonts w:cs="CG Times"/>
          <w:lang w:val="en-AU"/>
        </w:rPr>
        <w:t>[</w:t>
      </w:r>
      <w:r>
        <w:rPr>
          <w:rFonts w:cs="CG Times"/>
          <w:i/>
          <w:iCs/>
          <w:u w:val="single"/>
          <w:lang w:val="en-AU"/>
        </w:rPr>
        <w:t>unintentionally</w:t>
      </w:r>
      <w:r>
        <w:rPr>
          <w:rFonts w:cs="CG Times"/>
          <w:i/>
          <w:iCs/>
          <w:lang w:val="en-AU"/>
        </w:rPr>
        <w:t xml:space="preserve"> humorous</w:t>
      </w:r>
      <w:r>
        <w:rPr>
          <w:rFonts w:cs="CG Times"/>
          <w:lang w:val="en-AU"/>
        </w:rPr>
        <w:t>]</w:t>
      </w:r>
      <w:r>
        <w:rPr>
          <w:rFonts w:cs="CG Times"/>
          <w:i/>
          <w:iCs/>
          <w:lang w:val="en-AU"/>
        </w:rPr>
        <w:t xml:space="preserve"> remarks</w:t>
      </w:r>
      <w:r>
        <w:rPr>
          <w:rFonts w:cs="CG Times"/>
          <w:lang w:val="en-AU"/>
        </w:rPr>
        <w:tab/>
        <w:t>[act-related]</w:t>
      </w:r>
    </w:p>
    <w:p w14:paraId="6FED8F0B"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u w:val="single"/>
          <w:lang w:val="en-AU"/>
        </w:rPr>
        <w:t>internationally</w:t>
      </w:r>
      <w:r>
        <w:rPr>
          <w:rFonts w:cs="CG Times"/>
          <w:i/>
          <w:iCs/>
          <w:lang w:val="en-AU"/>
        </w:rPr>
        <w:t xml:space="preserve"> famous</w:t>
      </w:r>
      <w:r>
        <w:rPr>
          <w:rFonts w:cs="CG Times"/>
          <w:lang w:val="en-AU"/>
        </w:rPr>
        <w:t>]</w:t>
      </w:r>
      <w:r>
        <w:rPr>
          <w:rFonts w:cs="CG Times"/>
          <w:i/>
          <w:iCs/>
          <w:lang w:val="en-AU"/>
        </w:rPr>
        <w:t xml:space="preserve"> daughter-in-law</w:t>
      </w:r>
      <w:r>
        <w:rPr>
          <w:rFonts w:cs="CG Times"/>
          <w:lang w:val="en-AU"/>
        </w:rPr>
        <w:tab/>
        <w:t>[spatial location]</w:t>
      </w:r>
    </w:p>
    <w:p w14:paraId="07957FE0"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u w:val="single"/>
          <w:lang w:val="en-AU"/>
        </w:rPr>
        <w:t>recently</w:t>
      </w:r>
      <w:r>
        <w:rPr>
          <w:rFonts w:cs="CG Times"/>
          <w:i/>
          <w:iCs/>
          <w:lang w:val="en-AU"/>
        </w:rPr>
        <w:t xml:space="preserve"> very aggressive</w:t>
      </w:r>
      <w:r>
        <w:rPr>
          <w:rFonts w:cs="CG Times"/>
          <w:lang w:val="en-AU"/>
        </w:rPr>
        <w:t>]</w:t>
      </w:r>
      <w:r>
        <w:rPr>
          <w:rFonts w:cs="CG Times"/>
          <w:i/>
          <w:iCs/>
          <w:lang w:val="en-AU"/>
        </w:rPr>
        <w:t xml:space="preserve"> behaviour</w:t>
      </w:r>
      <w:r>
        <w:rPr>
          <w:rFonts w:cs="CG Times"/>
          <w:lang w:val="en-AU"/>
        </w:rPr>
        <w:tab/>
        <w:t>[temporal location]</w:t>
      </w:r>
    </w:p>
    <w:p w14:paraId="0D5776FD" w14:textId="77777777"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u w:val="single"/>
          <w:lang w:val="en-AU"/>
        </w:rPr>
        <w:t>permanently</w:t>
      </w:r>
      <w:r>
        <w:rPr>
          <w:rFonts w:cs="CG Times"/>
          <w:i/>
          <w:iCs/>
          <w:lang w:val="en-AU"/>
        </w:rPr>
        <w:t xml:space="preserve"> sullen</w:t>
      </w:r>
      <w:r>
        <w:rPr>
          <w:rFonts w:cs="CG Times"/>
          <w:lang w:val="en-AU"/>
        </w:rPr>
        <w:t>]</w:t>
      </w:r>
      <w:r>
        <w:rPr>
          <w:rFonts w:cs="CG Times"/>
          <w:i/>
          <w:iCs/>
          <w:lang w:val="en-AU"/>
        </w:rPr>
        <w:t xml:space="preserve"> expression</w:t>
      </w:r>
      <w:r>
        <w:rPr>
          <w:rFonts w:cs="CG Times"/>
          <w:lang w:val="en-AU"/>
        </w:rPr>
        <w:tab/>
        <w:t>[duration]</w:t>
      </w:r>
    </w:p>
    <w:p w14:paraId="6F7C8DBE"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i/>
          <w:iCs/>
          <w:lang w:val="en-AU"/>
        </w:rPr>
        <w:t xml:space="preserve">an </w:t>
      </w:r>
      <w:r>
        <w:rPr>
          <w:rFonts w:cs="CG Times"/>
          <w:lang w:val="en-AU"/>
        </w:rPr>
        <w:t>[</w:t>
      </w:r>
      <w:r>
        <w:rPr>
          <w:rFonts w:cs="CG Times"/>
          <w:i/>
          <w:iCs/>
          <w:u w:val="single"/>
          <w:lang w:val="en-AU"/>
        </w:rPr>
        <w:t>already</w:t>
      </w:r>
      <w:r>
        <w:rPr>
          <w:rFonts w:cs="CG Times"/>
          <w:i/>
          <w:iCs/>
          <w:lang w:val="en-AU"/>
        </w:rPr>
        <w:t xml:space="preserve"> quite difficult</w:t>
      </w:r>
      <w:r>
        <w:rPr>
          <w:rFonts w:cs="CG Times"/>
          <w:lang w:val="en-AU"/>
        </w:rPr>
        <w:t>]</w:t>
      </w:r>
      <w:r>
        <w:rPr>
          <w:rFonts w:cs="CG Times"/>
          <w:i/>
          <w:iCs/>
          <w:lang w:val="en-AU"/>
        </w:rPr>
        <w:t xml:space="preserve"> situation</w:t>
      </w:r>
      <w:r>
        <w:rPr>
          <w:rFonts w:cs="CG Times"/>
          <w:lang w:val="en-AU"/>
        </w:rPr>
        <w:tab/>
        <w:t>[</w:t>
      </w:r>
      <w:proofErr w:type="spellStart"/>
      <w:r>
        <w:rPr>
          <w:rFonts w:cs="CG Times"/>
          <w:lang w:val="en-AU"/>
        </w:rPr>
        <w:t>aspectuality</w:t>
      </w:r>
      <w:proofErr w:type="spellEnd"/>
      <w:r>
        <w:rPr>
          <w:rFonts w:cs="CG Times"/>
          <w:lang w:val="en-AU"/>
        </w:rPr>
        <w:t>]</w:t>
      </w:r>
    </w:p>
    <w:p w14:paraId="185696F4"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w:t>
      </w:r>
      <w:r>
        <w:rPr>
          <w:rFonts w:cs="CG Times"/>
          <w:lang w:val="en-AU"/>
        </w:rPr>
        <w:tab/>
      </w:r>
      <w:r>
        <w:rPr>
          <w:rFonts w:cs="CG Times"/>
          <w:lang w:val="en-AU"/>
        </w:rPr>
        <w:tab/>
      </w:r>
      <w:r>
        <w:rPr>
          <w:rFonts w:cs="CG Times"/>
          <w:i/>
          <w:iCs/>
          <w:lang w:val="en-AU"/>
        </w:rPr>
        <w:t xml:space="preserve">her </w:t>
      </w:r>
      <w:r>
        <w:rPr>
          <w:rFonts w:cs="CG Times"/>
          <w:lang w:val="en-AU"/>
        </w:rPr>
        <w:t>[</w:t>
      </w:r>
      <w:r>
        <w:rPr>
          <w:rFonts w:cs="CG Times"/>
          <w:i/>
          <w:iCs/>
          <w:u w:val="single"/>
          <w:lang w:val="en-AU"/>
        </w:rPr>
        <w:t>sometimes</w:t>
      </w:r>
      <w:r>
        <w:rPr>
          <w:rFonts w:cs="CG Times"/>
          <w:i/>
          <w:iCs/>
          <w:lang w:val="en-AU"/>
        </w:rPr>
        <w:t xml:space="preserve"> very harsh</w:t>
      </w:r>
      <w:r>
        <w:rPr>
          <w:rFonts w:cs="CG Times"/>
          <w:lang w:val="en-AU"/>
        </w:rPr>
        <w:t>]</w:t>
      </w:r>
      <w:r>
        <w:rPr>
          <w:rFonts w:cs="CG Times"/>
          <w:i/>
          <w:iCs/>
          <w:lang w:val="en-AU"/>
        </w:rPr>
        <w:t xml:space="preserve"> criticisms</w:t>
      </w:r>
      <w:r>
        <w:rPr>
          <w:rFonts w:cs="CG Times"/>
          <w:lang w:val="en-AU"/>
        </w:rPr>
        <w:tab/>
        <w:t>[frequency]</w:t>
      </w:r>
    </w:p>
    <w:p w14:paraId="4CE9DBE4"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viii</w:t>
      </w:r>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u w:val="single"/>
          <w:lang w:val="en-AU"/>
        </w:rPr>
        <w:t>again</w:t>
      </w:r>
      <w:r>
        <w:rPr>
          <w:rFonts w:cs="CG Times"/>
          <w:i/>
          <w:iCs/>
          <w:lang w:val="en-AU"/>
        </w:rPr>
        <w:t xml:space="preserve"> totally uncomprehending</w:t>
      </w:r>
      <w:r>
        <w:rPr>
          <w:rFonts w:cs="CG Times"/>
          <w:lang w:val="en-AU"/>
        </w:rPr>
        <w:t>]</w:t>
      </w:r>
      <w:r>
        <w:rPr>
          <w:rFonts w:cs="CG Times"/>
          <w:i/>
          <w:iCs/>
          <w:lang w:val="en-AU"/>
        </w:rPr>
        <w:t xml:space="preserve"> response</w:t>
      </w:r>
      <w:r>
        <w:rPr>
          <w:rFonts w:cs="CG Times"/>
          <w:lang w:val="en-AU"/>
        </w:rPr>
        <w:tab/>
        <w:t>[serial order]</w:t>
      </w:r>
    </w:p>
    <w:p w14:paraId="42A59E15"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ix</w:t>
      </w:r>
      <w:r>
        <w:rPr>
          <w:rFonts w:cs="CG Times"/>
          <w:lang w:val="en-AU"/>
        </w:rPr>
        <w:tab/>
      </w:r>
      <w:r>
        <w:rPr>
          <w:rFonts w:cs="CG Times"/>
          <w:lang w:val="en-AU"/>
        </w:rPr>
        <w:tab/>
      </w:r>
      <w:r>
        <w:rPr>
          <w:rFonts w:cs="CG Times"/>
          <w:i/>
          <w:iCs/>
          <w:lang w:val="en-AU"/>
        </w:rPr>
        <w:t xml:space="preserve">an </w:t>
      </w:r>
      <w:r>
        <w:rPr>
          <w:rFonts w:cs="CG Times"/>
          <w:lang w:val="en-AU"/>
        </w:rPr>
        <w:t>[</w:t>
      </w:r>
      <w:r>
        <w:rPr>
          <w:rFonts w:cs="CG Times"/>
          <w:i/>
          <w:iCs/>
          <w:u w:val="single"/>
          <w:lang w:val="en-AU"/>
        </w:rPr>
        <w:t>extremely</w:t>
      </w:r>
      <w:r>
        <w:rPr>
          <w:rFonts w:cs="CG Times"/>
          <w:i/>
          <w:iCs/>
          <w:lang w:val="en-AU"/>
        </w:rPr>
        <w:t xml:space="preserve"> valuable</w:t>
      </w:r>
      <w:r>
        <w:rPr>
          <w:rFonts w:cs="CG Times"/>
          <w:lang w:val="en-AU"/>
        </w:rPr>
        <w:t>]</w:t>
      </w:r>
      <w:r>
        <w:rPr>
          <w:rFonts w:cs="CG Times"/>
          <w:i/>
          <w:iCs/>
          <w:lang w:val="en-AU"/>
        </w:rPr>
        <w:t xml:space="preserve"> contribution</w:t>
      </w:r>
      <w:r>
        <w:rPr>
          <w:rFonts w:cs="CG Times"/>
          <w:lang w:val="en-AU"/>
        </w:rPr>
        <w:tab/>
        <w:t>[degree]</w:t>
      </w:r>
    </w:p>
    <w:p w14:paraId="66AE66D1"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w:t>
      </w:r>
      <w:r>
        <w:rPr>
          <w:rFonts w:cs="CG Times"/>
          <w:lang w:val="en-AU"/>
        </w:rPr>
        <w:tab/>
      </w:r>
      <w:r>
        <w:rPr>
          <w:rFonts w:cs="CG Times"/>
          <w:lang w:val="en-AU"/>
        </w:rPr>
        <w:tab/>
      </w:r>
      <w:r>
        <w:rPr>
          <w:rFonts w:cs="CG Times"/>
          <w:i/>
          <w:iCs/>
          <w:lang w:val="en-AU"/>
        </w:rPr>
        <w:t xml:space="preserve">the </w:t>
      </w:r>
      <w:r>
        <w:rPr>
          <w:rFonts w:cs="CG Times"/>
          <w:lang w:val="en-AU"/>
        </w:rPr>
        <w:t>[</w:t>
      </w:r>
      <w:r>
        <w:rPr>
          <w:rFonts w:cs="CG Times"/>
          <w:i/>
          <w:iCs/>
          <w:u w:val="single"/>
          <w:lang w:val="en-AU"/>
        </w:rPr>
        <w:t>consequently</w:t>
      </w:r>
      <w:r>
        <w:rPr>
          <w:rFonts w:cs="CG Times"/>
          <w:i/>
          <w:iCs/>
          <w:lang w:val="en-AU"/>
        </w:rPr>
        <w:t xml:space="preserve"> inevitable</w:t>
      </w:r>
      <w:r>
        <w:rPr>
          <w:rFonts w:cs="CG Times"/>
          <w:lang w:val="en-AU"/>
        </w:rPr>
        <w:t>]</w:t>
      </w:r>
      <w:r>
        <w:rPr>
          <w:rFonts w:cs="CG Times"/>
          <w:i/>
          <w:iCs/>
          <w:lang w:val="en-AU"/>
        </w:rPr>
        <w:t xml:space="preserve"> decline</w:t>
      </w:r>
      <w:r>
        <w:rPr>
          <w:rFonts w:cs="CG Times"/>
          <w:lang w:val="en-AU"/>
        </w:rPr>
        <w:tab/>
        <w:t>[reason]</w:t>
      </w:r>
    </w:p>
    <w:p w14:paraId="4BAB3BF0"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xi</w:t>
      </w:r>
      <w:r>
        <w:rPr>
          <w:rFonts w:cs="CG Times"/>
          <w:lang w:val="en-AU"/>
        </w:rPr>
        <w:tab/>
      </w:r>
      <w:r>
        <w:rPr>
          <w:rFonts w:cs="CG Times"/>
          <w:lang w:val="en-AU"/>
        </w:rPr>
        <w:tab/>
      </w:r>
      <w:r>
        <w:rPr>
          <w:rFonts w:cs="CG Times"/>
          <w:i/>
          <w:iCs/>
          <w:lang w:val="en-AU"/>
        </w:rPr>
        <w:t xml:space="preserve">their </w:t>
      </w:r>
      <w:r>
        <w:rPr>
          <w:rFonts w:cs="CG Times"/>
          <w:lang w:val="en-AU"/>
        </w:rPr>
        <w:t>[</w:t>
      </w:r>
      <w:r>
        <w:rPr>
          <w:rFonts w:cs="CG Times"/>
          <w:i/>
          <w:iCs/>
          <w:u w:val="single"/>
          <w:lang w:val="en-AU"/>
        </w:rPr>
        <w:t>nevertheless</w:t>
      </w:r>
      <w:r>
        <w:rPr>
          <w:rFonts w:cs="CG Times"/>
          <w:i/>
          <w:iCs/>
          <w:lang w:val="en-AU"/>
        </w:rPr>
        <w:t xml:space="preserve"> very valid</w:t>
      </w:r>
      <w:r>
        <w:rPr>
          <w:rFonts w:cs="CG Times"/>
          <w:lang w:val="en-AU"/>
        </w:rPr>
        <w:t>]</w:t>
      </w:r>
      <w:r>
        <w:rPr>
          <w:rFonts w:cs="CG Times"/>
          <w:i/>
          <w:iCs/>
          <w:lang w:val="en-AU"/>
        </w:rPr>
        <w:t xml:space="preserve"> objection</w:t>
      </w:r>
      <w:r>
        <w:rPr>
          <w:rFonts w:cs="CG Times"/>
          <w:lang w:val="en-AU"/>
        </w:rPr>
        <w:tab/>
        <w:t>[concession]</w:t>
      </w:r>
    </w:p>
    <w:p w14:paraId="03274221"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xii</w:t>
      </w:r>
      <w:r>
        <w:rPr>
          <w:rFonts w:cs="CG Times"/>
          <w:lang w:val="en-AU"/>
        </w:rPr>
        <w:tab/>
      </w:r>
      <w:r>
        <w:rPr>
          <w:rFonts w:cs="CG Times"/>
          <w:lang w:val="en-AU"/>
        </w:rPr>
        <w:tab/>
      </w:r>
      <w:r>
        <w:rPr>
          <w:rFonts w:cs="CG Times"/>
          <w:i/>
          <w:iCs/>
          <w:lang w:val="en-AU"/>
        </w:rPr>
        <w:t xml:space="preserve">the </w:t>
      </w:r>
      <w:r>
        <w:rPr>
          <w:rFonts w:cs="CG Times"/>
          <w:lang w:val="en-AU"/>
        </w:rPr>
        <w:t>[</w:t>
      </w:r>
      <w:r>
        <w:rPr>
          <w:rFonts w:cs="CG Times"/>
          <w:i/>
          <w:iCs/>
          <w:u w:val="single"/>
          <w:lang w:val="en-AU"/>
        </w:rPr>
        <w:t>otherwise</w:t>
      </w:r>
      <w:r>
        <w:rPr>
          <w:rFonts w:cs="CG Times"/>
          <w:i/>
          <w:iCs/>
          <w:lang w:val="en-AU"/>
        </w:rPr>
        <w:t xml:space="preserve"> preferable</w:t>
      </w:r>
      <w:r>
        <w:rPr>
          <w:rFonts w:cs="CG Times"/>
          <w:lang w:val="en-AU"/>
        </w:rPr>
        <w:t>]</w:t>
      </w:r>
      <w:r>
        <w:rPr>
          <w:rFonts w:cs="CG Times"/>
          <w:i/>
          <w:iCs/>
          <w:lang w:val="en-AU"/>
        </w:rPr>
        <w:t xml:space="preserve"> course of action</w:t>
      </w:r>
      <w:r>
        <w:rPr>
          <w:rFonts w:cs="CG Times"/>
          <w:lang w:val="en-AU"/>
        </w:rPr>
        <w:tab/>
        <w:t>[condition]</w:t>
      </w:r>
    </w:p>
    <w:p w14:paraId="14209A99"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xiii</w:t>
      </w:r>
      <w:r>
        <w:rPr>
          <w:rFonts w:cs="CG Times"/>
          <w:lang w:val="en-AU"/>
        </w:rPr>
        <w:tab/>
      </w:r>
      <w:r>
        <w:rPr>
          <w:rFonts w:cs="CG Times"/>
          <w:lang w:val="en-AU"/>
        </w:rPr>
        <w:tab/>
      </w:r>
      <w:r>
        <w:rPr>
          <w:rFonts w:cs="CG Times"/>
          <w:i/>
          <w:iCs/>
          <w:lang w:val="en-AU"/>
        </w:rPr>
        <w:t xml:space="preserve">a </w:t>
      </w:r>
      <w:r>
        <w:rPr>
          <w:rFonts w:cs="CG Times"/>
          <w:lang w:val="en-AU"/>
        </w:rPr>
        <w:t>[</w:t>
      </w:r>
      <w:r>
        <w:rPr>
          <w:rFonts w:cs="CG Times"/>
          <w:i/>
          <w:iCs/>
          <w:u w:val="single"/>
          <w:lang w:val="en-AU"/>
        </w:rPr>
        <w:t>philosophically</w:t>
      </w:r>
      <w:r>
        <w:rPr>
          <w:rFonts w:cs="CG Times"/>
          <w:i/>
          <w:iCs/>
          <w:lang w:val="en-AU"/>
        </w:rPr>
        <w:t xml:space="preserve"> very naive</w:t>
      </w:r>
      <w:r>
        <w:rPr>
          <w:rFonts w:cs="CG Times"/>
          <w:lang w:val="en-AU"/>
        </w:rPr>
        <w:t>]</w:t>
      </w:r>
      <w:r>
        <w:rPr>
          <w:rFonts w:cs="CG Times"/>
          <w:i/>
          <w:iCs/>
          <w:lang w:val="en-AU"/>
        </w:rPr>
        <w:t xml:space="preserve"> argument</w:t>
      </w:r>
      <w:r>
        <w:rPr>
          <w:rFonts w:cs="CG Times"/>
          <w:lang w:val="en-AU"/>
        </w:rPr>
        <w:tab/>
        <w:t>[domain]</w:t>
      </w:r>
    </w:p>
    <w:p w14:paraId="41D79250"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xiv</w:t>
      </w:r>
      <w:r>
        <w:rPr>
          <w:rFonts w:cs="CG Times"/>
          <w:lang w:val="en-AU"/>
        </w:rPr>
        <w:tab/>
      </w:r>
      <w:r>
        <w:rPr>
          <w:rFonts w:cs="CG Times"/>
          <w:lang w:val="en-AU"/>
        </w:rPr>
        <w:tab/>
      </w:r>
      <w:r>
        <w:rPr>
          <w:rFonts w:cs="CG Times"/>
          <w:i/>
          <w:iCs/>
          <w:lang w:val="en-AU"/>
        </w:rPr>
        <w:t xml:space="preserve">a </w:t>
      </w:r>
      <w:r>
        <w:rPr>
          <w:rFonts w:cs="CG Times"/>
          <w:lang w:val="en-AU"/>
        </w:rPr>
        <w:t>[</w:t>
      </w:r>
      <w:r>
        <w:rPr>
          <w:rFonts w:cs="CG Times"/>
          <w:i/>
          <w:iCs/>
          <w:u w:val="single"/>
          <w:lang w:val="en-AU"/>
        </w:rPr>
        <w:t>probably</w:t>
      </w:r>
      <w:r>
        <w:rPr>
          <w:rFonts w:cs="CG Times"/>
          <w:i/>
          <w:iCs/>
          <w:lang w:val="en-AU"/>
        </w:rPr>
        <w:t xml:space="preserve"> unintentional</w:t>
      </w:r>
      <w:r>
        <w:rPr>
          <w:rFonts w:cs="CG Times"/>
          <w:lang w:val="en-AU"/>
        </w:rPr>
        <w:t>]</w:t>
      </w:r>
      <w:r>
        <w:rPr>
          <w:rFonts w:cs="CG Times"/>
          <w:i/>
          <w:iCs/>
          <w:lang w:val="en-AU"/>
        </w:rPr>
        <w:t xml:space="preserve"> slight</w:t>
      </w:r>
      <w:r>
        <w:rPr>
          <w:rFonts w:cs="CG Times"/>
          <w:lang w:val="en-AU"/>
        </w:rPr>
        <w:tab/>
        <w:t>[modality]</w:t>
      </w:r>
    </w:p>
    <w:p w14:paraId="0614D06C"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xv</w:t>
      </w:r>
      <w:r>
        <w:rPr>
          <w:rFonts w:cs="CG Times"/>
          <w:lang w:val="en-AU"/>
        </w:rPr>
        <w:tab/>
      </w:r>
      <w:r>
        <w:rPr>
          <w:rFonts w:cs="CG Times"/>
          <w:lang w:val="en-AU"/>
        </w:rPr>
        <w:tab/>
      </w:r>
      <w:r>
        <w:rPr>
          <w:rFonts w:cs="CG Times"/>
          <w:i/>
          <w:iCs/>
          <w:lang w:val="en-AU"/>
        </w:rPr>
        <w:t xml:space="preserve">their </w:t>
      </w:r>
      <w:r>
        <w:rPr>
          <w:rFonts w:cs="CG Times"/>
          <w:lang w:val="en-AU"/>
        </w:rPr>
        <w:t>[</w:t>
      </w:r>
      <w:r>
        <w:rPr>
          <w:rFonts w:cs="CG Times"/>
          <w:i/>
          <w:iCs/>
          <w:u w:val="single"/>
          <w:lang w:val="en-AU"/>
        </w:rPr>
        <w:t>fortunately</w:t>
      </w:r>
      <w:r>
        <w:rPr>
          <w:rFonts w:cs="CG Times"/>
          <w:i/>
          <w:iCs/>
          <w:lang w:val="en-AU"/>
        </w:rPr>
        <w:t xml:space="preserve"> quite rare</w:t>
      </w:r>
      <w:r>
        <w:rPr>
          <w:rFonts w:cs="CG Times"/>
          <w:lang w:val="en-AU"/>
        </w:rPr>
        <w:t>]</w:t>
      </w:r>
      <w:r>
        <w:rPr>
          <w:rFonts w:cs="CG Times"/>
          <w:i/>
          <w:iCs/>
          <w:lang w:val="en-AU"/>
        </w:rPr>
        <w:t xml:space="preserve"> misunderstandings</w:t>
      </w:r>
      <w:r>
        <w:rPr>
          <w:rFonts w:cs="CG Times"/>
          <w:lang w:val="en-AU"/>
        </w:rPr>
        <w:tab/>
        <w:t>[evaluation]</w:t>
      </w:r>
    </w:p>
    <w:p w14:paraId="678C6C0A" w14:textId="77777777"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xvi</w:t>
      </w:r>
      <w:r>
        <w:rPr>
          <w:rFonts w:cs="CG Times"/>
          <w:lang w:val="en-AU"/>
        </w:rPr>
        <w:tab/>
      </w:r>
      <w:r>
        <w:rPr>
          <w:rFonts w:cs="CG Times"/>
          <w:lang w:val="en-AU"/>
        </w:rPr>
        <w:tab/>
      </w:r>
      <w:r>
        <w:rPr>
          <w:rFonts w:cs="CG Times"/>
          <w:i/>
          <w:iCs/>
          <w:lang w:val="en-AU"/>
        </w:rPr>
        <w:t xml:space="preserve">this </w:t>
      </w:r>
      <w:r>
        <w:rPr>
          <w:rFonts w:cs="CG Times"/>
          <w:lang w:val="en-AU"/>
        </w:rPr>
        <w:t>[</w:t>
      </w:r>
      <w:r>
        <w:rPr>
          <w:rFonts w:cs="CG Times"/>
          <w:i/>
          <w:iCs/>
          <w:u w:val="single"/>
          <w:lang w:val="en-AU"/>
        </w:rPr>
        <w:t>frankly</w:t>
      </w:r>
      <w:r>
        <w:rPr>
          <w:rFonts w:cs="CG Times"/>
          <w:i/>
          <w:iCs/>
          <w:lang w:val="en-AU"/>
        </w:rPr>
        <w:t xml:space="preserve"> rather unsavoury</w:t>
      </w:r>
      <w:r>
        <w:rPr>
          <w:rFonts w:cs="CG Times"/>
          <w:lang w:val="en-AU"/>
        </w:rPr>
        <w:t>]</w:t>
      </w:r>
      <w:r>
        <w:rPr>
          <w:rFonts w:cs="CG Times"/>
          <w:i/>
          <w:iCs/>
          <w:lang w:val="en-AU"/>
        </w:rPr>
        <w:t xml:space="preserve"> character</w:t>
      </w:r>
      <w:r>
        <w:rPr>
          <w:rFonts w:cs="CG Times"/>
          <w:lang w:val="en-AU"/>
        </w:rPr>
        <w:tab/>
        <w:t>[speech-act related]</w:t>
      </w:r>
    </w:p>
    <w:p w14:paraId="1119AD4D" w14:textId="77777777"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hanging="835"/>
        <w:jc w:val="both"/>
        <w:rPr>
          <w:rFonts w:cs="CG Times"/>
          <w:i/>
          <w:iCs/>
          <w:lang w:val="en-AU"/>
        </w:rPr>
      </w:pPr>
      <w:r>
        <w:rPr>
          <w:rFonts w:cs="CG Times"/>
          <w:lang w:val="en-AU"/>
        </w:rPr>
        <w:t>[</w:t>
      </w:r>
      <w:r w:rsidR="00357D72">
        <w:rPr>
          <w:rFonts w:cs="CG Times"/>
          <w:lang w:val="en-AU"/>
        </w:rPr>
        <w:t>29</w:t>
      </w:r>
      <w:r>
        <w:rPr>
          <w:rFonts w:cs="CG Times"/>
          <w:lang w:val="en-AU"/>
        </w:rPr>
        <w:t>]</w:t>
      </w:r>
      <w:r>
        <w:rPr>
          <w:rFonts w:cs="CG Times"/>
          <w:lang w:val="en-AU"/>
        </w:rPr>
        <w:tab/>
      </w:r>
      <w:r>
        <w:rPr>
          <w:rFonts w:cs="CG Times"/>
          <w:lang w:val="en-AU"/>
        </w:rPr>
        <w:tab/>
      </w:r>
      <w:r>
        <w:rPr>
          <w:rFonts w:cs="CG Times"/>
          <w:lang w:val="en-AU"/>
        </w:rPr>
        <w:tab/>
      </w:r>
      <w:r>
        <w:rPr>
          <w:rFonts w:cs="CG Times"/>
          <w:i/>
          <w:iCs/>
          <w:lang w:val="en-AU"/>
        </w:rPr>
        <w:t>absolutely</w:t>
      </w:r>
      <w:r>
        <w:rPr>
          <w:rFonts w:cs="CG Times"/>
          <w:i/>
          <w:iCs/>
          <w:lang w:val="en-AU"/>
        </w:rPr>
        <w:tab/>
        <w:t>amazingly</w:t>
      </w:r>
      <w:r>
        <w:rPr>
          <w:rFonts w:cs="CG Times"/>
          <w:i/>
          <w:iCs/>
          <w:lang w:val="en-AU"/>
        </w:rPr>
        <w:tab/>
        <w:t>awfully</w:t>
      </w:r>
      <w:r>
        <w:rPr>
          <w:rFonts w:cs="CG Times"/>
          <w:i/>
          <w:iCs/>
          <w:lang w:val="en-AU"/>
        </w:rPr>
        <w:tab/>
        <w:t>barely</w:t>
      </w:r>
      <w:r>
        <w:rPr>
          <w:rFonts w:cs="CG Times"/>
          <w:i/>
          <w:iCs/>
          <w:lang w:val="en-AU"/>
        </w:rPr>
        <w:tab/>
        <w:t>completely</w:t>
      </w:r>
      <w:r>
        <w:rPr>
          <w:rFonts w:cs="CG Times"/>
          <w:i/>
          <w:iCs/>
          <w:lang w:val="en-AU"/>
        </w:rPr>
        <w:tab/>
        <w:t>considerably</w:t>
      </w:r>
    </w:p>
    <w:p w14:paraId="211A2B81" w14:textId="77777777" w:rsidR="00357D72"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dreadfully</w:t>
      </w:r>
      <w:r>
        <w:rPr>
          <w:rFonts w:cs="CG Times"/>
          <w:i/>
          <w:iCs/>
          <w:lang w:val="en-AU"/>
        </w:rPr>
        <w:tab/>
        <w:t>easily</w:t>
      </w:r>
      <w:r>
        <w:rPr>
          <w:rFonts w:cs="CG Times"/>
          <w:i/>
          <w:iCs/>
          <w:lang w:val="en-AU"/>
        </w:rPr>
        <w:tab/>
        <w:t>enormously</w:t>
      </w:r>
      <w:r>
        <w:rPr>
          <w:rFonts w:cs="CG Times"/>
          <w:i/>
          <w:iCs/>
          <w:lang w:val="en-AU"/>
        </w:rPr>
        <w:tab/>
        <w:t>entirely</w:t>
      </w:r>
      <w:r>
        <w:rPr>
          <w:rFonts w:cs="CG Times"/>
          <w:i/>
          <w:iCs/>
          <w:lang w:val="en-AU"/>
        </w:rPr>
        <w:tab/>
        <w:t>exceedingly</w:t>
      </w:r>
      <w:r>
        <w:rPr>
          <w:rFonts w:cs="CG Times"/>
          <w:i/>
          <w:iCs/>
          <w:lang w:val="en-AU"/>
        </w:rPr>
        <w:tab/>
        <w:t>excessively</w:t>
      </w:r>
    </w:p>
    <w:p w14:paraId="0403C71D" w14:textId="77777777"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extensively</w:t>
      </w:r>
      <w:r>
        <w:rPr>
          <w:rFonts w:cs="CG Times"/>
          <w:i/>
          <w:iCs/>
          <w:lang w:val="en-AU"/>
        </w:rPr>
        <w:tab/>
        <w:t>extremely</w:t>
      </w:r>
      <w:r>
        <w:rPr>
          <w:rFonts w:cs="CG Times"/>
          <w:i/>
          <w:iCs/>
          <w:lang w:val="en-AU"/>
        </w:rPr>
        <w:tab/>
        <w:t>fairly</w:t>
      </w:r>
      <w:r>
        <w:rPr>
          <w:rFonts w:cs="CG Times"/>
          <w:i/>
          <w:iCs/>
          <w:lang w:val="en-AU"/>
        </w:rPr>
        <w:tab/>
        <w:t>fantastically</w:t>
      </w:r>
      <w:r>
        <w:rPr>
          <w:rFonts w:cs="CG Times"/>
          <w:i/>
          <w:iCs/>
          <w:lang w:val="en-AU"/>
        </w:rPr>
        <w:tab/>
        <w:t>fully</w:t>
      </w:r>
      <w:r>
        <w:rPr>
          <w:rFonts w:cs="CG Times"/>
          <w:i/>
          <w:iCs/>
          <w:lang w:val="en-AU"/>
        </w:rPr>
        <w:tab/>
        <w:t>greatly</w:t>
      </w:r>
    </w:p>
    <w:p w14:paraId="1FFA4F72" w14:textId="77777777"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lastRenderedPageBreak/>
        <w:t>hardly</w:t>
      </w:r>
      <w:r>
        <w:rPr>
          <w:rFonts w:cs="CG Times"/>
          <w:i/>
          <w:iCs/>
          <w:lang w:val="en-AU"/>
        </w:rPr>
        <w:tab/>
        <w:t>highly</w:t>
      </w:r>
      <w:r>
        <w:rPr>
          <w:rFonts w:cs="CG Times"/>
          <w:i/>
          <w:iCs/>
          <w:lang w:val="en-AU"/>
        </w:rPr>
        <w:tab/>
        <w:t>hugely</w:t>
      </w:r>
      <w:r>
        <w:rPr>
          <w:rFonts w:cs="CG Times"/>
          <w:i/>
          <w:iCs/>
          <w:lang w:val="en-AU"/>
        </w:rPr>
        <w:tab/>
        <w:t>immensely</w:t>
      </w:r>
      <w:r>
        <w:rPr>
          <w:rFonts w:cs="CG Times"/>
          <w:i/>
          <w:iCs/>
          <w:lang w:val="en-AU"/>
        </w:rPr>
        <w:tab/>
        <w:t>incredibly</w:t>
      </w:r>
      <w:r>
        <w:rPr>
          <w:rFonts w:cs="CG Times"/>
          <w:i/>
          <w:iCs/>
          <w:lang w:val="en-AU"/>
        </w:rPr>
        <w:tab/>
        <w:t>infinitely</w:t>
      </w:r>
    </w:p>
    <w:p w14:paraId="60C68CD2" w14:textId="77777777"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intensely</w:t>
      </w:r>
      <w:r>
        <w:rPr>
          <w:rFonts w:cs="CG Times"/>
          <w:i/>
          <w:iCs/>
          <w:lang w:val="en-AU"/>
        </w:rPr>
        <w:tab/>
        <w:t>largely</w:t>
      </w:r>
      <w:r>
        <w:rPr>
          <w:rFonts w:cs="CG Times"/>
          <w:i/>
          <w:iCs/>
          <w:lang w:val="en-AU"/>
        </w:rPr>
        <w:tab/>
        <w:t>moderately</w:t>
      </w:r>
      <w:r>
        <w:rPr>
          <w:rFonts w:cs="CG Times"/>
          <w:i/>
          <w:iCs/>
          <w:lang w:val="en-AU"/>
        </w:rPr>
        <w:tab/>
        <w:t>nearly</w:t>
      </w:r>
      <w:r>
        <w:rPr>
          <w:rFonts w:cs="CG Times"/>
          <w:i/>
          <w:iCs/>
          <w:lang w:val="en-AU"/>
        </w:rPr>
        <w:tab/>
        <w:t>noticeably</w:t>
      </w:r>
      <w:r>
        <w:rPr>
          <w:rFonts w:cs="CG Times"/>
          <w:i/>
          <w:iCs/>
          <w:lang w:val="en-AU"/>
        </w:rPr>
        <w:tab/>
        <w:t>partly</w:t>
      </w:r>
    </w:p>
    <w:p w14:paraId="3C154E46" w14:textId="77777777"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perfectly</w:t>
      </w:r>
      <w:r>
        <w:rPr>
          <w:rFonts w:cs="CG Times"/>
          <w:i/>
          <w:iCs/>
          <w:lang w:val="en-AU"/>
        </w:rPr>
        <w:tab/>
        <w:t>positively</w:t>
      </w:r>
      <w:r>
        <w:rPr>
          <w:rFonts w:cs="CG Times"/>
          <w:i/>
          <w:iCs/>
          <w:lang w:val="en-AU"/>
        </w:rPr>
        <w:tab/>
        <w:t>practically</w:t>
      </w:r>
      <w:r>
        <w:rPr>
          <w:rFonts w:cs="CG Times"/>
          <w:i/>
          <w:iCs/>
          <w:lang w:val="en-AU"/>
        </w:rPr>
        <w:tab/>
        <w:t>profoundly</w:t>
      </w:r>
      <w:r>
        <w:rPr>
          <w:rFonts w:cs="CG Times"/>
          <w:i/>
          <w:iCs/>
          <w:lang w:val="en-AU"/>
        </w:rPr>
        <w:tab/>
        <w:t>purely</w:t>
      </w:r>
      <w:r>
        <w:rPr>
          <w:rFonts w:cs="CG Times"/>
          <w:i/>
          <w:iCs/>
          <w:lang w:val="en-AU"/>
        </w:rPr>
        <w:tab/>
        <w:t>really</w:t>
      </w:r>
    </w:p>
    <w:p w14:paraId="1868A22F" w14:textId="77777777"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reasonably</w:t>
      </w:r>
      <w:r>
        <w:rPr>
          <w:rFonts w:cs="CG Times"/>
          <w:i/>
          <w:iCs/>
          <w:lang w:val="en-AU"/>
        </w:rPr>
        <w:tab/>
        <w:t>relatively</w:t>
      </w:r>
      <w:r>
        <w:rPr>
          <w:rFonts w:cs="CG Times"/>
          <w:i/>
          <w:iCs/>
          <w:lang w:val="en-AU"/>
        </w:rPr>
        <w:tab/>
        <w:t>remarkably</w:t>
      </w:r>
      <w:r>
        <w:rPr>
          <w:rFonts w:cs="CG Times"/>
          <w:i/>
          <w:iCs/>
          <w:lang w:val="en-AU"/>
        </w:rPr>
        <w:tab/>
        <w:t>simply</w:t>
      </w:r>
      <w:r>
        <w:rPr>
          <w:rFonts w:cs="CG Times"/>
          <w:i/>
          <w:iCs/>
          <w:lang w:val="en-AU"/>
        </w:rPr>
        <w:tab/>
        <w:t>slightly</w:t>
      </w:r>
      <w:r>
        <w:rPr>
          <w:rFonts w:cs="CG Times"/>
          <w:i/>
          <w:iCs/>
          <w:lang w:val="en-AU"/>
        </w:rPr>
        <w:tab/>
        <w:t>strikingly</w:t>
      </w:r>
    </w:p>
    <w:p w14:paraId="012294E2" w14:textId="77777777"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strongly</w:t>
      </w:r>
      <w:r>
        <w:rPr>
          <w:rFonts w:cs="CG Times"/>
          <w:i/>
          <w:iCs/>
          <w:lang w:val="en-AU"/>
        </w:rPr>
        <w:tab/>
        <w:t>sufficiently</w:t>
      </w:r>
      <w:r>
        <w:rPr>
          <w:rFonts w:cs="CG Times"/>
          <w:i/>
          <w:iCs/>
          <w:lang w:val="en-AU"/>
        </w:rPr>
        <w:tab/>
        <w:t>supremely</w:t>
      </w:r>
      <w:r>
        <w:rPr>
          <w:rFonts w:cs="CG Times"/>
          <w:i/>
          <w:iCs/>
          <w:lang w:val="en-AU"/>
        </w:rPr>
        <w:tab/>
        <w:t>suspiciously</w:t>
      </w:r>
      <w:r>
        <w:rPr>
          <w:rFonts w:cs="CG Times"/>
          <w:i/>
          <w:iCs/>
          <w:lang w:val="en-AU"/>
        </w:rPr>
        <w:tab/>
        <w:t>terribly</w:t>
      </w:r>
      <w:r>
        <w:rPr>
          <w:rFonts w:cs="CG Times"/>
          <w:i/>
          <w:iCs/>
          <w:lang w:val="en-AU"/>
        </w:rPr>
        <w:tab/>
        <w:t>totally</w:t>
      </w:r>
    </w:p>
    <w:p w14:paraId="26B6513C" w14:textId="77777777" w:rsidR="00357D72"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tremendously</w:t>
      </w:r>
      <w:r>
        <w:rPr>
          <w:rFonts w:cs="CG Times"/>
          <w:i/>
          <w:iCs/>
          <w:lang w:val="en-AU"/>
        </w:rPr>
        <w:tab/>
        <w:t>truly</w:t>
      </w:r>
      <w:r>
        <w:rPr>
          <w:rFonts w:cs="CG Times"/>
          <w:i/>
          <w:iCs/>
          <w:lang w:val="en-AU"/>
        </w:rPr>
        <w:tab/>
        <w:t>unbelievably</w:t>
      </w:r>
      <w:r>
        <w:rPr>
          <w:rFonts w:cs="CG Times"/>
          <w:i/>
          <w:iCs/>
          <w:lang w:val="en-AU"/>
        </w:rPr>
        <w:tab/>
        <w:t>utterly</w:t>
      </w:r>
      <w:r>
        <w:rPr>
          <w:rFonts w:cs="CG Times"/>
          <w:i/>
          <w:iCs/>
          <w:lang w:val="en-AU"/>
        </w:rPr>
        <w:tab/>
        <w:t>virtually</w:t>
      </w:r>
      <w:r>
        <w:rPr>
          <w:rFonts w:cs="CG Times"/>
          <w:i/>
          <w:iCs/>
          <w:lang w:val="en-AU"/>
        </w:rPr>
        <w:tab/>
        <w:t>wonderfully</w:t>
      </w:r>
    </w:p>
    <w:p w14:paraId="3B5727F1"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w:t>
      </w:r>
      <w:r>
        <w:rPr>
          <w:rFonts w:cs="CG Times"/>
          <w:smallCaps/>
          <w:lang w:val="en-AU"/>
        </w:rPr>
        <w:tab/>
      </w:r>
      <w:r>
        <w:rPr>
          <w:rFonts w:cs="CG Times"/>
          <w:smallCaps/>
          <w:lang w:val="en-AU"/>
        </w:rPr>
        <w:tab/>
        <w:t>degree</w:t>
      </w:r>
    </w:p>
    <w:p w14:paraId="19A40FEC"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They behaved </w:t>
      </w:r>
      <w:r>
        <w:rPr>
          <w:rFonts w:cs="CG Times"/>
          <w:i/>
          <w:iCs/>
          <w:u w:val="single"/>
          <w:lang w:val="en-AU"/>
        </w:rPr>
        <w:t>dreadfully</w:t>
      </w:r>
      <w:r>
        <w:rPr>
          <w:rFonts w:cs="CG Times"/>
          <w:i/>
          <w:iCs/>
          <w:lang w:val="en-AU"/>
        </w:rPr>
        <w:t>.</w:t>
      </w:r>
      <w:r>
        <w:rPr>
          <w:rFonts w:cs="CG Times"/>
          <w:lang w:val="en-AU"/>
        </w:rPr>
        <w:tab/>
        <w:t>b.</w:t>
      </w:r>
      <w:r>
        <w:rPr>
          <w:rFonts w:cs="CG Times"/>
          <w:lang w:val="en-AU"/>
        </w:rPr>
        <w:tab/>
      </w:r>
      <w:r>
        <w:rPr>
          <w:rFonts w:cs="CG Times"/>
          <w:i/>
          <w:iCs/>
          <w:lang w:val="en-AU"/>
        </w:rPr>
        <w:t xml:space="preserve">I'm </w:t>
      </w:r>
      <w:r>
        <w:rPr>
          <w:rFonts w:cs="CG Times"/>
          <w:i/>
          <w:iCs/>
          <w:u w:val="single"/>
          <w:lang w:val="en-AU"/>
        </w:rPr>
        <w:t>dreadfully</w:t>
      </w:r>
      <w:r>
        <w:rPr>
          <w:rFonts w:cs="CG Times"/>
          <w:i/>
          <w:iCs/>
          <w:lang w:val="en-AU"/>
        </w:rPr>
        <w:t xml:space="preserve"> sorry.</w:t>
      </w:r>
    </w:p>
    <w:p w14:paraId="460397EB" w14:textId="77777777"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He was acting </w:t>
      </w:r>
      <w:r>
        <w:rPr>
          <w:rFonts w:cs="CG Times"/>
          <w:i/>
          <w:iCs/>
          <w:u w:val="single"/>
          <w:lang w:val="en-AU"/>
        </w:rPr>
        <w:t>suspiciously</w:t>
      </w:r>
      <w:r>
        <w:rPr>
          <w:rFonts w:cs="CG Times"/>
          <w:i/>
          <w:iCs/>
          <w:lang w:val="en-AU"/>
        </w:rPr>
        <w:t>.</w:t>
      </w:r>
      <w:r>
        <w:rPr>
          <w:rFonts w:cs="CG Times"/>
          <w:lang w:val="en-AU"/>
        </w:rPr>
        <w:tab/>
        <w:t>b.</w:t>
      </w:r>
      <w:r>
        <w:rPr>
          <w:rFonts w:cs="CG Times"/>
          <w:lang w:val="en-AU"/>
        </w:rPr>
        <w:tab/>
      </w:r>
      <w:r>
        <w:rPr>
          <w:rFonts w:cs="CG Times"/>
          <w:i/>
          <w:iCs/>
          <w:lang w:val="en-AU"/>
        </w:rPr>
        <w:t xml:space="preserve">The kids are </w:t>
      </w:r>
      <w:r>
        <w:rPr>
          <w:rFonts w:cs="CG Times"/>
          <w:i/>
          <w:iCs/>
          <w:u w:val="single"/>
          <w:lang w:val="en-AU"/>
        </w:rPr>
        <w:t>suspiciously</w:t>
      </w:r>
      <w:r>
        <w:rPr>
          <w:rFonts w:cs="CG Times"/>
          <w:i/>
          <w:iCs/>
          <w:lang w:val="en-AU"/>
        </w:rPr>
        <w:t xml:space="preserve"> quiet.</w:t>
      </w:r>
    </w:p>
    <w:p w14:paraId="12E7DB48" w14:textId="77777777"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She solved the problem </w:t>
      </w:r>
      <w:r>
        <w:rPr>
          <w:rFonts w:cs="CG Times"/>
          <w:i/>
          <w:iCs/>
          <w:u w:val="single"/>
          <w:lang w:val="en-AU"/>
        </w:rPr>
        <w:t>easily</w:t>
      </w:r>
      <w:r>
        <w:rPr>
          <w:rFonts w:cs="CG Times"/>
          <w:i/>
          <w:iCs/>
          <w:lang w:val="en-AU"/>
        </w:rPr>
        <w:t>.</w:t>
      </w:r>
      <w:r>
        <w:rPr>
          <w:rFonts w:cs="CG Times"/>
          <w:lang w:val="en-AU"/>
        </w:rPr>
        <w:tab/>
        <w:t>b.</w:t>
      </w:r>
      <w:r>
        <w:rPr>
          <w:rFonts w:cs="CG Times"/>
          <w:lang w:val="en-AU"/>
        </w:rPr>
        <w:tab/>
      </w:r>
      <w:r>
        <w:rPr>
          <w:rFonts w:cs="CG Times"/>
          <w:i/>
          <w:iCs/>
          <w:lang w:val="en-AU"/>
        </w:rPr>
        <w:t xml:space="preserve">She speaks </w:t>
      </w:r>
      <w:r>
        <w:rPr>
          <w:rFonts w:cs="CG Times"/>
          <w:i/>
          <w:iCs/>
          <w:u w:val="single"/>
          <w:lang w:val="en-AU"/>
        </w:rPr>
        <w:t>easily</w:t>
      </w:r>
      <w:r>
        <w:rPr>
          <w:rFonts w:cs="CG Times"/>
          <w:i/>
          <w:iCs/>
          <w:lang w:val="en-AU"/>
        </w:rPr>
        <w:t xml:space="preserve"> the most fluently.</w:t>
      </w:r>
    </w:p>
    <w:p w14:paraId="63D40284"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31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about</w:t>
      </w:r>
      <w:r>
        <w:rPr>
          <w:rFonts w:cs="CG Times"/>
          <w:i/>
          <w:iCs/>
          <w:lang w:val="en-AU"/>
        </w:rPr>
        <w:tab/>
        <w:t>almost</w:t>
      </w:r>
      <w:r>
        <w:rPr>
          <w:rFonts w:cs="CG Times"/>
          <w:i/>
          <w:iCs/>
          <w:lang w:val="en-AU"/>
        </w:rPr>
        <w:tab/>
        <w:t>altogether</w:t>
      </w:r>
      <w:r>
        <w:rPr>
          <w:rFonts w:cs="CG Times"/>
          <w:i/>
          <w:iCs/>
          <w:lang w:val="en-AU"/>
        </w:rPr>
        <w:tab/>
        <w:t xml:space="preserve">as </w:t>
      </w:r>
      <w:r>
        <w:rPr>
          <w:rFonts w:cs="CG Times"/>
          <w:smallCaps/>
          <w:lang w:val="en-AU"/>
        </w:rPr>
        <w:sym w:font="WP TypographicSymbols" w:char="0042"/>
      </w:r>
      <w:r>
        <w:rPr>
          <w:rFonts w:cs="CG Times"/>
          <w:smallCaps/>
          <w:lang w:val="en-AU"/>
        </w:rPr>
        <w:t>v</w:t>
      </w:r>
      <w:r>
        <w:rPr>
          <w:rFonts w:cs="CG Times"/>
          <w:i/>
          <w:iCs/>
          <w:lang w:val="en-AU"/>
        </w:rPr>
        <w:tab/>
        <w:t>bloody</w:t>
      </w:r>
      <w:r>
        <w:rPr>
          <w:rFonts w:cs="CG Times"/>
          <w:i/>
          <w:iCs/>
          <w:lang w:val="en-AU"/>
        </w:rPr>
        <w:tab/>
        <w:t xml:space="preserve">damn </w:t>
      </w:r>
      <w:r>
        <w:rPr>
          <w:rFonts w:cs="CG Times"/>
          <w:smallCaps/>
          <w:lang w:val="en-AU"/>
        </w:rPr>
        <w:sym w:font="WP TypographicSymbols" w:char="0042"/>
      </w:r>
      <w:r>
        <w:rPr>
          <w:rFonts w:cs="CG Times"/>
          <w:smallCaps/>
          <w:lang w:val="en-AU"/>
        </w:rPr>
        <w:t>v</w:t>
      </w:r>
    </w:p>
    <w:p w14:paraId="577165FB"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 xml:space="preserve">dead </w:t>
      </w:r>
      <w:r>
        <w:rPr>
          <w:rFonts w:cs="CG Times"/>
          <w:smallCaps/>
          <w:lang w:val="en-AU"/>
        </w:rPr>
        <w:sym w:font="WP TypographicSymbols" w:char="0042"/>
      </w:r>
      <w:r>
        <w:rPr>
          <w:rFonts w:cs="CG Times"/>
          <w:smallCaps/>
          <w:lang w:val="en-AU"/>
        </w:rPr>
        <w:t>v</w:t>
      </w:r>
      <w:r>
        <w:rPr>
          <w:rFonts w:cs="CG Times"/>
          <w:i/>
          <w:iCs/>
          <w:lang w:val="en-AU"/>
        </w:rPr>
        <w:tab/>
        <w:t>downright</w:t>
      </w:r>
      <w:r>
        <w:rPr>
          <w:rFonts w:cs="CG Times"/>
          <w:i/>
          <w:iCs/>
          <w:lang w:val="en-AU"/>
        </w:rPr>
        <w:tab/>
        <w:t xml:space="preserve">even </w:t>
      </w:r>
      <w:r>
        <w:rPr>
          <w:rFonts w:cs="CG Times"/>
          <w:smallCaps/>
          <w:lang w:val="en-AU"/>
        </w:rPr>
        <w:sym w:font="WP TypographicSymbols" w:char="0042"/>
      </w:r>
      <w:r>
        <w:rPr>
          <w:rFonts w:cs="CG Times"/>
          <w:smallCaps/>
          <w:lang w:val="en-AU"/>
        </w:rPr>
        <w:t>v c</w:t>
      </w:r>
      <w:r>
        <w:rPr>
          <w:rFonts w:cs="CG Times"/>
          <w:i/>
          <w:iCs/>
          <w:lang w:val="en-AU"/>
        </w:rPr>
        <w:tab/>
        <w:t xml:space="preserve">extra </w:t>
      </w:r>
      <w:r>
        <w:rPr>
          <w:rFonts w:cs="CG Times"/>
          <w:smallCaps/>
          <w:lang w:val="en-AU"/>
        </w:rPr>
        <w:sym w:font="WP TypographicSymbols" w:char="0042"/>
      </w:r>
      <w:r>
        <w:rPr>
          <w:rFonts w:cs="CG Times"/>
          <w:smallCaps/>
          <w:lang w:val="en-AU"/>
        </w:rPr>
        <w:t>v</w:t>
      </w:r>
      <w:r>
        <w:rPr>
          <w:rFonts w:cs="CG Times"/>
          <w:i/>
          <w:iCs/>
          <w:lang w:val="en-AU"/>
        </w:rPr>
        <w:tab/>
        <w:t xml:space="preserve">far </w:t>
      </w:r>
      <w:r>
        <w:rPr>
          <w:rFonts w:cs="CG Times"/>
          <w:smallCaps/>
          <w:lang w:val="en-AU"/>
        </w:rPr>
        <w:t>c</w:t>
      </w:r>
      <w:r>
        <w:rPr>
          <w:rFonts w:cs="CG Times"/>
          <w:i/>
          <w:iCs/>
          <w:lang w:val="en-AU"/>
        </w:rPr>
        <w:tab/>
        <w:t>how</w:t>
      </w:r>
    </w:p>
    <w:p w14:paraId="34623AD5"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however</w:t>
      </w:r>
      <w:r>
        <w:rPr>
          <w:rFonts w:cs="CG Times"/>
          <w:i/>
          <w:iCs/>
          <w:lang w:val="en-AU"/>
        </w:rPr>
        <w:tab/>
        <w:t>indeed</w:t>
      </w:r>
      <w:r>
        <w:rPr>
          <w:rFonts w:cs="CG Times"/>
          <w:i/>
          <w:iCs/>
          <w:lang w:val="en-AU"/>
        </w:rPr>
        <w:tab/>
        <w:t xml:space="preserve">jolly </w:t>
      </w:r>
      <w:r>
        <w:rPr>
          <w:rFonts w:cs="CG Times"/>
          <w:smallCaps/>
          <w:lang w:val="en-AU"/>
        </w:rPr>
        <w:sym w:font="WP TypographicSymbols" w:char="0042"/>
      </w:r>
      <w:r>
        <w:rPr>
          <w:rFonts w:cs="CG Times"/>
          <w:smallCaps/>
          <w:lang w:val="en-AU"/>
        </w:rPr>
        <w:t>v</w:t>
      </w:r>
      <w:r>
        <w:rPr>
          <w:rFonts w:cs="CG Times"/>
          <w:i/>
          <w:iCs/>
          <w:lang w:val="en-AU"/>
        </w:rPr>
        <w:tab/>
        <w:t>just</w:t>
      </w:r>
      <w:r>
        <w:rPr>
          <w:rFonts w:cs="CG Times"/>
          <w:i/>
          <w:iCs/>
          <w:lang w:val="en-AU"/>
        </w:rPr>
        <w:tab/>
        <w:t>least</w:t>
      </w:r>
      <w:r>
        <w:rPr>
          <w:rFonts w:cs="CG Times"/>
          <w:i/>
          <w:iCs/>
          <w:lang w:val="en-AU"/>
        </w:rPr>
        <w:tab/>
        <w:t>less</w:t>
      </w:r>
    </w:p>
    <w:p w14:paraId="3777BF64"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 xml:space="preserve">mighty </w:t>
      </w:r>
      <w:r>
        <w:rPr>
          <w:rFonts w:cs="CG Times"/>
          <w:smallCaps/>
          <w:lang w:val="en-AU"/>
        </w:rPr>
        <w:sym w:font="WP TypographicSymbols" w:char="0042"/>
      </w:r>
      <w:r>
        <w:rPr>
          <w:rFonts w:cs="CG Times"/>
          <w:smallCaps/>
          <w:lang w:val="en-AU"/>
        </w:rPr>
        <w:t>v</w:t>
      </w:r>
      <w:r>
        <w:rPr>
          <w:rFonts w:cs="CG Times"/>
          <w:i/>
          <w:iCs/>
          <w:lang w:val="en-AU"/>
        </w:rPr>
        <w:tab/>
        <w:t>more</w:t>
      </w:r>
      <w:r>
        <w:rPr>
          <w:rFonts w:cs="CG Times"/>
          <w:i/>
          <w:iCs/>
          <w:lang w:val="en-AU"/>
        </w:rPr>
        <w:tab/>
        <w:t>most</w:t>
      </w:r>
      <w:r>
        <w:rPr>
          <w:rFonts w:cs="CG Times"/>
          <w:i/>
          <w:iCs/>
          <w:lang w:val="en-AU"/>
        </w:rPr>
        <w:tab/>
        <w:t>not</w:t>
      </w:r>
      <w:r>
        <w:rPr>
          <w:rFonts w:cs="CG Times"/>
          <w:i/>
          <w:iCs/>
          <w:lang w:val="en-AU"/>
        </w:rPr>
        <w:tab/>
        <w:t>outright</w:t>
      </w:r>
      <w:r>
        <w:rPr>
          <w:rFonts w:cs="CG Times"/>
          <w:i/>
          <w:iCs/>
          <w:lang w:val="en-AU"/>
        </w:rPr>
        <w:tab/>
        <w:t xml:space="preserve">plain </w:t>
      </w:r>
      <w:r>
        <w:rPr>
          <w:rFonts w:cs="CG Times"/>
          <w:smallCaps/>
          <w:lang w:val="en-AU"/>
        </w:rPr>
        <w:sym w:font="WP TypographicSymbols" w:char="0042"/>
      </w:r>
      <w:r>
        <w:rPr>
          <w:rFonts w:cs="CG Times"/>
          <w:smallCaps/>
          <w:lang w:val="en-AU"/>
        </w:rPr>
        <w:t>v</w:t>
      </w:r>
    </w:p>
    <w:p w14:paraId="07F63A25" w14:textId="77777777"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 xml:space="preserve">pretty </w:t>
      </w:r>
      <w:r>
        <w:rPr>
          <w:rFonts w:cs="CG Times"/>
          <w:smallCaps/>
          <w:lang w:val="en-AU"/>
        </w:rPr>
        <w:sym w:font="WP TypographicSymbols" w:char="0042"/>
      </w:r>
      <w:r>
        <w:rPr>
          <w:rFonts w:cs="CG Times"/>
          <w:smallCaps/>
          <w:lang w:val="en-AU"/>
        </w:rPr>
        <w:t>v</w:t>
      </w:r>
      <w:r>
        <w:rPr>
          <w:rFonts w:cs="CG Times"/>
          <w:i/>
          <w:iCs/>
          <w:lang w:val="en-AU"/>
        </w:rPr>
        <w:tab/>
        <w:t>quite</w:t>
      </w:r>
      <w:r>
        <w:rPr>
          <w:rFonts w:cs="CG Times"/>
          <w:i/>
          <w:iCs/>
          <w:lang w:val="en-AU"/>
        </w:rPr>
        <w:tab/>
        <w:t>rather</w:t>
      </w:r>
      <w:r>
        <w:rPr>
          <w:rFonts w:cs="CG Times"/>
          <w:i/>
          <w:iCs/>
          <w:lang w:val="en-AU"/>
        </w:rPr>
        <w:tab/>
        <w:t xml:space="preserve">real </w:t>
      </w:r>
      <w:r>
        <w:rPr>
          <w:rFonts w:cs="CG Times"/>
          <w:smallCaps/>
          <w:lang w:val="en-AU"/>
        </w:rPr>
        <w:sym w:font="WP TypographicSymbols" w:char="0042"/>
      </w:r>
      <w:r>
        <w:rPr>
          <w:rFonts w:cs="CG Times"/>
          <w:smallCaps/>
          <w:lang w:val="en-AU"/>
        </w:rPr>
        <w:t>v</w:t>
      </w:r>
      <w:r>
        <w:rPr>
          <w:rFonts w:cs="CG Times"/>
          <w:i/>
          <w:iCs/>
          <w:lang w:val="en-AU"/>
        </w:rPr>
        <w:tab/>
        <w:t>so</w:t>
      </w:r>
      <w:r>
        <w:rPr>
          <w:rFonts w:cs="CG Times"/>
          <w:i/>
          <w:iCs/>
          <w:lang w:val="en-AU"/>
        </w:rPr>
        <w:tab/>
        <w:t>somewhat</w:t>
      </w:r>
    </w:p>
    <w:p w14:paraId="0C21569D" w14:textId="77777777"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 xml:space="preserve">still </w:t>
      </w:r>
      <w:r>
        <w:rPr>
          <w:rFonts w:cs="CG Times"/>
          <w:smallCaps/>
          <w:lang w:val="en-AU"/>
        </w:rPr>
        <w:t>c</w:t>
      </w:r>
      <w:r>
        <w:rPr>
          <w:rFonts w:cs="CG Times"/>
          <w:i/>
          <w:iCs/>
          <w:lang w:val="en-AU"/>
        </w:rPr>
        <w:tab/>
        <w:t xml:space="preserve">too </w:t>
      </w:r>
      <w:r>
        <w:rPr>
          <w:rFonts w:cs="CG Times"/>
          <w:smallCaps/>
          <w:lang w:val="en-AU"/>
        </w:rPr>
        <w:sym w:font="WP TypographicSymbols" w:char="0042"/>
      </w:r>
      <w:r>
        <w:rPr>
          <w:rFonts w:cs="CG Times"/>
          <w:smallCaps/>
          <w:lang w:val="en-AU"/>
        </w:rPr>
        <w:t>v</w:t>
      </w:r>
      <w:r>
        <w:rPr>
          <w:rFonts w:cs="CG Times"/>
          <w:i/>
          <w:iCs/>
          <w:lang w:val="en-AU"/>
        </w:rPr>
        <w:tab/>
        <w:t xml:space="preserve">very </w:t>
      </w:r>
      <w:r>
        <w:rPr>
          <w:rFonts w:cs="CG Times"/>
          <w:smallCaps/>
          <w:lang w:val="en-AU"/>
        </w:rPr>
        <w:sym w:font="WP TypographicSymbols" w:char="0042"/>
      </w:r>
      <w:r>
        <w:rPr>
          <w:rFonts w:cs="CG Times"/>
          <w:smallCaps/>
          <w:lang w:val="en-AU"/>
        </w:rPr>
        <w:t>v</w:t>
      </w:r>
      <w:r>
        <w:rPr>
          <w:rFonts w:cs="CG Times"/>
          <w:i/>
          <w:iCs/>
          <w:lang w:val="en-AU"/>
        </w:rPr>
        <w:tab/>
        <w:t xml:space="preserve">way </w:t>
      </w:r>
      <w:r>
        <w:rPr>
          <w:rFonts w:cs="CG Times"/>
          <w:smallCaps/>
          <w:lang w:val="en-AU"/>
        </w:rPr>
        <w:t>c</w:t>
      </w:r>
      <w:r>
        <w:rPr>
          <w:rFonts w:cs="CG Times"/>
          <w:i/>
          <w:iCs/>
          <w:lang w:val="en-AU"/>
        </w:rPr>
        <w:tab/>
        <w:t>well</w:t>
      </w:r>
      <w:r>
        <w:rPr>
          <w:rFonts w:cs="CG Times"/>
          <w:i/>
          <w:iCs/>
          <w:lang w:val="en-AU"/>
        </w:rPr>
        <w:tab/>
        <w:t xml:space="preserve">yet </w:t>
      </w:r>
      <w:r>
        <w:rPr>
          <w:rFonts w:cs="CG Times"/>
          <w:smallCaps/>
          <w:lang w:val="en-AU"/>
        </w:rPr>
        <w:t>c</w:t>
      </w:r>
    </w:p>
    <w:p w14:paraId="76048F36" w14:textId="77777777" w:rsidR="0078132A" w:rsidRDefault="0078132A">
      <w:pPr>
        <w:tabs>
          <w:tab w:val="left" w:pos="-792"/>
          <w:tab w:val="left" w:pos="-360"/>
          <w:tab w:val="left" w:pos="0"/>
          <w:tab w:val="left" w:pos="532"/>
          <w:tab w:val="right" w:pos="676"/>
          <w:tab w:val="left" w:pos="835"/>
          <w:tab w:val="left" w:pos="1238"/>
          <w:tab w:val="left" w:pos="3600"/>
          <w:tab w:val="left" w:pos="3766"/>
          <w:tab w:val="left" w:pos="6135"/>
        </w:tabs>
        <w:spacing w:line="480" w:lineRule="auto"/>
        <w:ind w:left="1238" w:hanging="1238"/>
        <w:jc w:val="both"/>
        <w:rPr>
          <w:rFonts w:cs="CG Times"/>
          <w:lang w:val="en-AU"/>
        </w:rPr>
      </w:pPr>
      <w:r>
        <w:rPr>
          <w:rFonts w:cs="CG Times"/>
          <w:lang w:val="en-AU"/>
        </w:rPr>
        <w:t>[</w:t>
      </w:r>
      <w:r w:rsidR="00357D72">
        <w:rPr>
          <w:rFonts w:cs="CG Times"/>
          <w:lang w:val="en-AU"/>
        </w:rPr>
        <w:t>32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far less useful</w:t>
      </w:r>
      <w:r>
        <w:rPr>
          <w:rFonts w:cs="CG Times"/>
          <w:i/>
          <w:iCs/>
          <w:lang w:val="en-AU"/>
        </w:rPr>
        <w:tab/>
      </w:r>
      <w:r>
        <w:rPr>
          <w:rFonts w:cs="CG Times"/>
          <w:lang w:val="en-AU"/>
        </w:rPr>
        <w:tab/>
      </w:r>
      <w:r>
        <w:rPr>
          <w:rFonts w:cs="CG Times"/>
          <w:i/>
          <w:iCs/>
          <w:lang w:val="en-AU"/>
        </w:rPr>
        <w:t>far too old</w:t>
      </w:r>
      <w:r>
        <w:rPr>
          <w:rFonts w:cs="CG Times"/>
          <w:i/>
          <w:iCs/>
          <w:lang w:val="en-AU"/>
        </w:rPr>
        <w:tab/>
      </w:r>
      <w:r>
        <w:rPr>
          <w:rFonts w:cs="CG Times"/>
          <w:lang w:val="en-AU"/>
        </w:rPr>
        <w:t>*</w:t>
      </w:r>
      <w:r>
        <w:rPr>
          <w:rFonts w:cs="CG Times"/>
          <w:i/>
          <w:iCs/>
          <w:lang w:val="en-AU"/>
        </w:rPr>
        <w:t>far old</w:t>
      </w:r>
    </w:p>
    <w:p w14:paraId="27F70414" w14:textId="77777777" w:rsidR="0078132A" w:rsidRDefault="0078132A">
      <w:pPr>
        <w:tabs>
          <w:tab w:val="left" w:pos="-792"/>
          <w:tab w:val="left" w:pos="-360"/>
          <w:tab w:val="left" w:pos="0"/>
          <w:tab w:val="left" w:pos="532"/>
          <w:tab w:val="right" w:pos="676"/>
          <w:tab w:val="left" w:pos="835"/>
          <w:tab w:val="left" w:pos="1238"/>
          <w:tab w:val="left" w:pos="3600"/>
          <w:tab w:val="left" w:pos="3766"/>
          <w:tab w:val="left" w:pos="613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much more important</w:t>
      </w:r>
      <w:r>
        <w:rPr>
          <w:rFonts w:cs="CG Times"/>
          <w:i/>
          <w:iCs/>
          <w:lang w:val="en-AU"/>
        </w:rPr>
        <w:tab/>
      </w:r>
      <w:r>
        <w:rPr>
          <w:rFonts w:cs="CG Times"/>
          <w:i/>
          <w:iCs/>
          <w:lang w:val="en-AU"/>
        </w:rPr>
        <w:tab/>
        <w:t>much too dangerous</w:t>
      </w:r>
      <w:r>
        <w:rPr>
          <w:rFonts w:cs="CG Times"/>
          <w:i/>
          <w:iCs/>
          <w:lang w:val="en-AU"/>
        </w:rPr>
        <w:tab/>
      </w:r>
      <w:r>
        <w:rPr>
          <w:rFonts w:cs="CG Times"/>
          <w:lang w:val="en-AU"/>
        </w:rPr>
        <w:t>*</w:t>
      </w:r>
      <w:r>
        <w:rPr>
          <w:rFonts w:cs="CG Times"/>
          <w:i/>
          <w:iCs/>
          <w:lang w:val="en-AU"/>
        </w:rPr>
        <w:t>much dangerous</w:t>
      </w:r>
    </w:p>
    <w:p w14:paraId="4A6437AD" w14:textId="77777777" w:rsidR="00357D72" w:rsidRDefault="0078132A">
      <w:pPr>
        <w:tabs>
          <w:tab w:val="left" w:pos="-792"/>
          <w:tab w:val="left" w:pos="-360"/>
          <w:tab w:val="left" w:pos="0"/>
          <w:tab w:val="left" w:pos="532"/>
          <w:tab w:val="right" w:pos="676"/>
          <w:tab w:val="left" w:pos="835"/>
          <w:tab w:val="left" w:pos="1238"/>
          <w:tab w:val="left" w:pos="3600"/>
          <w:tab w:val="left" w:pos="3766"/>
          <w:tab w:val="left" w:pos="6135"/>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still better</w:t>
      </w:r>
      <w:r>
        <w:rPr>
          <w:rFonts w:cs="CG Times"/>
          <w:i/>
          <w:iCs/>
          <w:lang w:val="en-AU"/>
        </w:rPr>
        <w:tab/>
      </w:r>
      <w:r>
        <w:rPr>
          <w:rFonts w:cs="CG Times"/>
          <w:lang w:val="en-AU"/>
        </w:rPr>
        <w:t>*</w:t>
      </w:r>
      <w:r>
        <w:rPr>
          <w:rFonts w:cs="CG Times"/>
          <w:i/>
          <w:iCs/>
          <w:lang w:val="en-AU"/>
        </w:rPr>
        <w:t>still too expensive</w:t>
      </w:r>
      <w:r>
        <w:rPr>
          <w:rFonts w:cs="CG Times"/>
          <w:i/>
          <w:iCs/>
          <w:lang w:val="en-AU"/>
        </w:rPr>
        <w:tab/>
      </w:r>
      <w:r>
        <w:rPr>
          <w:rFonts w:cs="CG Times"/>
          <w:lang w:val="en-AU"/>
        </w:rPr>
        <w:t>*</w:t>
      </w:r>
      <w:r>
        <w:rPr>
          <w:rFonts w:cs="CG Times"/>
          <w:i/>
          <w:iCs/>
          <w:lang w:val="en-AU"/>
        </w:rPr>
        <w:t>still expensive</w:t>
      </w:r>
    </w:p>
    <w:p w14:paraId="01B8BB79" w14:textId="77777777" w:rsidR="0078132A" w:rsidRDefault="0078132A">
      <w:pPr>
        <w:tabs>
          <w:tab w:val="left" w:pos="-792"/>
          <w:tab w:val="left" w:pos="-360"/>
          <w:tab w:val="left" w:pos="0"/>
          <w:tab w:val="left" w:pos="532"/>
          <w:tab w:val="right" w:pos="676"/>
          <w:tab w:val="left" w:pos="835"/>
          <w:tab w:val="left" w:pos="1238"/>
          <w:tab w:val="left" w:pos="3600"/>
          <w:tab w:val="left" w:pos="3766"/>
          <w:tab w:val="left" w:pos="6135"/>
        </w:tabs>
        <w:spacing w:line="480" w:lineRule="auto"/>
        <w:ind w:left="1238" w:hanging="1238"/>
        <w:jc w:val="both"/>
        <w:rPr>
          <w:rFonts w:cs="CG Times"/>
          <w:lang w:val="en-AU"/>
        </w:rPr>
      </w:pPr>
      <w:r>
        <w:rPr>
          <w:rFonts w:cs="CG Times"/>
          <w:lang w:val="en-AU"/>
        </w:rPr>
        <w:t>[</w:t>
      </w:r>
      <w:r w:rsidR="00357D72">
        <w:rPr>
          <w:rFonts w:cs="CG Times"/>
          <w:lang w:val="en-AU"/>
        </w:rPr>
        <w:t>33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I enjoyed the evening but it would have been still better if you had been there.</w:t>
      </w:r>
    </w:p>
    <w:p w14:paraId="26FCB958" w14:textId="77777777" w:rsidR="00357D72" w:rsidRDefault="0078132A">
      <w:pPr>
        <w:tabs>
          <w:tab w:val="left" w:pos="-792"/>
          <w:tab w:val="left" w:pos="-360"/>
          <w:tab w:val="left" w:pos="0"/>
          <w:tab w:val="left" w:pos="532"/>
          <w:tab w:val="right" w:pos="676"/>
          <w:tab w:val="left" w:pos="835"/>
          <w:tab w:val="left" w:pos="1238"/>
          <w:tab w:val="left" w:pos="3600"/>
          <w:tab w:val="left" w:pos="3766"/>
          <w:tab w:val="left" w:pos="613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Tuesday is possible, but Friday would be better, and Sunday better still</w:t>
      </w:r>
      <w:r>
        <w:rPr>
          <w:rFonts w:cs="CG Times"/>
          <w:lang w:val="en-AU"/>
        </w:rPr>
        <w:t>.</w:t>
      </w:r>
    </w:p>
    <w:p w14:paraId="485F3B23" w14:textId="77777777" w:rsidR="0078132A" w:rsidRDefault="0078132A">
      <w:pPr>
        <w:tabs>
          <w:tab w:val="left" w:pos="-792"/>
          <w:tab w:val="left" w:pos="-360"/>
          <w:tab w:val="left" w:pos="0"/>
          <w:tab w:val="left" w:pos="532"/>
          <w:tab w:val="right" w:pos="676"/>
          <w:tab w:val="left" w:pos="835"/>
          <w:tab w:val="left" w:pos="2570"/>
          <w:tab w:val="left" w:pos="3942"/>
          <w:tab w:val="left" w:pos="5438"/>
          <w:tab w:val="left" w:pos="6783"/>
          <w:tab w:val="left" w:pos="8256"/>
        </w:tabs>
        <w:spacing w:line="480" w:lineRule="auto"/>
        <w:ind w:left="835" w:hanging="835"/>
        <w:jc w:val="both"/>
        <w:rPr>
          <w:rFonts w:cs="CG Times"/>
          <w:i/>
          <w:iCs/>
          <w:lang w:val="en-AU"/>
        </w:rPr>
      </w:pPr>
      <w:r>
        <w:rPr>
          <w:rFonts w:cs="CG Times"/>
          <w:lang w:val="en-AU"/>
        </w:rPr>
        <w:t>[</w:t>
      </w:r>
      <w:r w:rsidR="00357D72">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i/>
          <w:iCs/>
          <w:u w:val="single"/>
          <w:lang w:val="en-AU"/>
        </w:rPr>
        <w:t>as</w:t>
      </w:r>
      <w:r>
        <w:rPr>
          <w:rFonts w:cs="CG Times"/>
          <w:i/>
          <w:iCs/>
          <w:lang w:val="en-AU"/>
        </w:rPr>
        <w:t xml:space="preserve"> tall as Kim</w:t>
      </w:r>
      <w:r>
        <w:rPr>
          <w:rFonts w:cs="CG Times"/>
          <w:i/>
          <w:iCs/>
          <w:lang w:val="en-AU"/>
        </w:rPr>
        <w:tab/>
      </w:r>
      <w:r>
        <w:rPr>
          <w:rFonts w:cs="CG Times"/>
          <w:i/>
          <w:iCs/>
          <w:u w:val="single"/>
          <w:lang w:val="en-AU"/>
        </w:rPr>
        <w:t>damn</w:t>
      </w:r>
      <w:r>
        <w:rPr>
          <w:rFonts w:cs="CG Times"/>
          <w:i/>
          <w:iCs/>
          <w:lang w:val="en-AU"/>
        </w:rPr>
        <w:t xml:space="preserve"> rude</w:t>
      </w:r>
      <w:r>
        <w:rPr>
          <w:rFonts w:cs="CG Times"/>
          <w:i/>
          <w:iCs/>
          <w:lang w:val="en-AU"/>
        </w:rPr>
        <w:tab/>
      </w:r>
      <w:r>
        <w:rPr>
          <w:rFonts w:cs="CG Times"/>
          <w:i/>
          <w:iCs/>
          <w:u w:val="single"/>
          <w:lang w:val="en-AU"/>
        </w:rPr>
        <w:t>dead</w:t>
      </w:r>
      <w:r>
        <w:rPr>
          <w:rFonts w:cs="CG Times"/>
          <w:i/>
          <w:iCs/>
          <w:lang w:val="en-AU"/>
        </w:rPr>
        <w:t xml:space="preserve"> right</w:t>
      </w:r>
      <w:r>
        <w:rPr>
          <w:rFonts w:cs="CG Times"/>
          <w:i/>
          <w:iCs/>
          <w:lang w:val="en-AU"/>
        </w:rPr>
        <w:tab/>
      </w:r>
      <w:r>
        <w:rPr>
          <w:rFonts w:cs="CG Times"/>
          <w:i/>
          <w:iCs/>
          <w:u w:val="single"/>
          <w:lang w:val="en-AU"/>
        </w:rPr>
        <w:t>even</w:t>
      </w:r>
      <w:r>
        <w:rPr>
          <w:rFonts w:cs="CG Times"/>
          <w:i/>
          <w:iCs/>
          <w:lang w:val="en-AU"/>
        </w:rPr>
        <w:t xml:space="preserve"> better</w:t>
      </w:r>
      <w:r>
        <w:rPr>
          <w:rFonts w:cs="CG Times"/>
          <w:i/>
          <w:iCs/>
          <w:lang w:val="en-AU"/>
        </w:rPr>
        <w:tab/>
      </w:r>
      <w:r>
        <w:rPr>
          <w:rFonts w:cs="CG Times"/>
          <w:i/>
          <w:iCs/>
          <w:u w:val="single"/>
          <w:lang w:val="en-AU"/>
        </w:rPr>
        <w:t>extra</w:t>
      </w:r>
      <w:r>
        <w:rPr>
          <w:rFonts w:cs="CG Times"/>
          <w:i/>
          <w:iCs/>
          <w:lang w:val="en-AU"/>
        </w:rPr>
        <w:t xml:space="preserve"> careful  </w:t>
      </w:r>
      <w:r>
        <w:rPr>
          <w:rFonts w:cs="CG Times"/>
          <w:i/>
          <w:iCs/>
          <w:u w:val="single"/>
          <w:lang w:val="en-AU"/>
        </w:rPr>
        <w:t>jolly</w:t>
      </w:r>
      <w:r>
        <w:rPr>
          <w:rFonts w:cs="CG Times"/>
          <w:i/>
          <w:iCs/>
          <w:lang w:val="en-AU"/>
        </w:rPr>
        <w:t xml:space="preserve"> good </w:t>
      </w:r>
    </w:p>
    <w:p w14:paraId="086C9A37" w14:textId="77777777" w:rsidR="00357D72" w:rsidRDefault="0078132A">
      <w:pPr>
        <w:tabs>
          <w:tab w:val="left" w:pos="-792"/>
          <w:tab w:val="left" w:pos="-360"/>
          <w:tab w:val="left" w:pos="0"/>
          <w:tab w:val="left" w:pos="532"/>
          <w:tab w:val="right" w:pos="676"/>
          <w:tab w:val="left" w:pos="835"/>
          <w:tab w:val="left" w:pos="2570"/>
          <w:tab w:val="left" w:pos="3942"/>
          <w:tab w:val="left" w:pos="5438"/>
          <w:tab w:val="left" w:pos="6783"/>
          <w:tab w:val="left" w:pos="8256"/>
        </w:tabs>
        <w:spacing w:line="480" w:lineRule="auto"/>
        <w:ind w:left="835"/>
        <w:jc w:val="both"/>
        <w:rPr>
          <w:rFonts w:cs="CG Times"/>
          <w:lang w:val="en-AU"/>
        </w:rPr>
      </w:pPr>
      <w:r>
        <w:rPr>
          <w:rFonts w:cs="CG Times"/>
          <w:i/>
          <w:iCs/>
          <w:u w:val="single"/>
          <w:lang w:val="en-AU"/>
        </w:rPr>
        <w:t>mighty</w:t>
      </w:r>
      <w:r>
        <w:rPr>
          <w:rFonts w:cs="CG Times"/>
          <w:i/>
          <w:iCs/>
          <w:lang w:val="en-AU"/>
        </w:rPr>
        <w:t xml:space="preserve"> generous</w:t>
      </w:r>
      <w:r>
        <w:rPr>
          <w:rFonts w:cs="CG Times"/>
          <w:i/>
          <w:iCs/>
          <w:lang w:val="en-AU"/>
        </w:rPr>
        <w:tab/>
      </w:r>
      <w:r>
        <w:rPr>
          <w:rFonts w:cs="CG Times"/>
          <w:i/>
          <w:iCs/>
          <w:u w:val="single"/>
          <w:lang w:val="en-AU"/>
        </w:rPr>
        <w:t>plain</w:t>
      </w:r>
      <w:r>
        <w:rPr>
          <w:rFonts w:cs="CG Times"/>
          <w:i/>
          <w:iCs/>
          <w:lang w:val="en-AU"/>
        </w:rPr>
        <w:t xml:space="preserve"> wrong</w:t>
      </w:r>
      <w:r>
        <w:rPr>
          <w:rFonts w:cs="CG Times"/>
          <w:i/>
          <w:iCs/>
          <w:lang w:val="en-AU"/>
        </w:rPr>
        <w:tab/>
      </w:r>
      <w:r>
        <w:rPr>
          <w:rFonts w:cs="CG Times"/>
          <w:i/>
          <w:iCs/>
          <w:u w:val="single"/>
          <w:lang w:val="en-AU"/>
        </w:rPr>
        <w:t>pretty</w:t>
      </w:r>
      <w:r>
        <w:rPr>
          <w:rFonts w:cs="CG Times"/>
          <w:i/>
          <w:iCs/>
          <w:lang w:val="en-AU"/>
        </w:rPr>
        <w:t xml:space="preserve"> stupid</w:t>
      </w:r>
      <w:r>
        <w:rPr>
          <w:rFonts w:cs="CG Times"/>
          <w:i/>
          <w:iCs/>
          <w:lang w:val="en-AU"/>
        </w:rPr>
        <w:tab/>
      </w:r>
      <w:r>
        <w:rPr>
          <w:rFonts w:cs="CG Times"/>
          <w:i/>
          <w:iCs/>
          <w:u w:val="single"/>
          <w:lang w:val="en-AU"/>
        </w:rPr>
        <w:t>real</w:t>
      </w:r>
      <w:r>
        <w:rPr>
          <w:rFonts w:cs="CG Times"/>
          <w:i/>
          <w:iCs/>
          <w:lang w:val="en-AU"/>
        </w:rPr>
        <w:t xml:space="preserve"> kind</w:t>
      </w:r>
      <w:r>
        <w:rPr>
          <w:rFonts w:cs="CG Times"/>
          <w:i/>
          <w:iCs/>
          <w:lang w:val="en-AU"/>
        </w:rPr>
        <w:tab/>
      </w:r>
      <w:r>
        <w:rPr>
          <w:rFonts w:cs="CG Times"/>
          <w:i/>
          <w:iCs/>
          <w:u w:val="single"/>
          <w:lang w:val="en-AU"/>
        </w:rPr>
        <w:t>too</w:t>
      </w:r>
      <w:r>
        <w:rPr>
          <w:rFonts w:cs="CG Times"/>
          <w:i/>
          <w:iCs/>
          <w:lang w:val="en-AU"/>
        </w:rPr>
        <w:t xml:space="preserve"> big</w:t>
      </w:r>
      <w:r>
        <w:rPr>
          <w:rFonts w:cs="CG Times"/>
          <w:i/>
          <w:iCs/>
          <w:lang w:val="en-AU"/>
        </w:rPr>
        <w:tab/>
      </w:r>
      <w:r>
        <w:rPr>
          <w:rFonts w:cs="CG Times"/>
          <w:i/>
          <w:iCs/>
          <w:u w:val="single"/>
          <w:lang w:val="en-AU"/>
        </w:rPr>
        <w:t>very</w:t>
      </w:r>
      <w:r>
        <w:rPr>
          <w:rFonts w:cs="CG Times"/>
          <w:i/>
          <w:iCs/>
          <w:lang w:val="en-AU"/>
        </w:rPr>
        <w:t xml:space="preserve"> old</w:t>
      </w:r>
    </w:p>
    <w:p w14:paraId="4964E40E" w14:textId="77777777"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35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She was too tired to continue.</w:t>
      </w:r>
    </w:p>
    <w:p w14:paraId="3E8DD024" w14:textId="77777777" w:rsidR="00357D72"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We didn't go out: it was too wet.</w:t>
      </w:r>
    </w:p>
    <w:p w14:paraId="6176D3DC" w14:textId="77777777"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1238"/>
        <w:jc w:val="both"/>
        <w:rPr>
          <w:rFonts w:cs="CG Times"/>
          <w:i/>
          <w:iCs/>
          <w:lang w:val="en-AU"/>
        </w:rPr>
      </w:pPr>
      <w:r>
        <w:rPr>
          <w:rFonts w:cs="CG Times"/>
          <w:lang w:val="en-AU"/>
        </w:rPr>
        <w:t>[</w:t>
      </w:r>
      <w:r w:rsidR="00357D72">
        <w:rPr>
          <w:rFonts w:cs="CG Times"/>
          <w:lang w:val="en-AU"/>
        </w:rPr>
        <w:t>36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way more</w:t>
      </w:r>
      <w:r>
        <w:rPr>
          <w:rFonts w:cs="CG Times"/>
          <w:i/>
          <w:iCs/>
          <w:lang w:val="en-AU"/>
        </w:rPr>
        <w:t xml:space="preserve"> useful</w:t>
      </w:r>
      <w:r>
        <w:rPr>
          <w:rFonts w:cs="CG Times"/>
          <w:i/>
          <w:iCs/>
          <w:lang w:val="en-AU"/>
        </w:rPr>
        <w:tab/>
      </w:r>
      <w:r>
        <w:rPr>
          <w:rFonts w:cs="CG Times"/>
          <w:i/>
          <w:iCs/>
          <w:u w:val="single"/>
          <w:lang w:val="en-AU"/>
        </w:rPr>
        <w:t>almost unbelievably</w:t>
      </w:r>
      <w:r>
        <w:rPr>
          <w:rFonts w:cs="CG Times"/>
          <w:i/>
          <w:iCs/>
          <w:lang w:val="en-AU"/>
        </w:rPr>
        <w:t xml:space="preserve"> greedy</w:t>
      </w:r>
      <w:r>
        <w:rPr>
          <w:rFonts w:cs="CG Times"/>
          <w:i/>
          <w:iCs/>
          <w:lang w:val="en-AU"/>
        </w:rPr>
        <w:tab/>
      </w:r>
      <w:r>
        <w:rPr>
          <w:rFonts w:cs="CG Times"/>
          <w:i/>
          <w:iCs/>
          <w:u w:val="single"/>
          <w:lang w:val="en-AU"/>
        </w:rPr>
        <w:t>quite amazingly</w:t>
      </w:r>
      <w:r>
        <w:rPr>
          <w:rFonts w:cs="CG Times"/>
          <w:i/>
          <w:iCs/>
          <w:lang w:val="en-AU"/>
        </w:rPr>
        <w:t xml:space="preserve"> irresponsible</w:t>
      </w:r>
    </w:p>
    <w:p w14:paraId="26AA9682" w14:textId="77777777"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jc w:val="both"/>
        <w:rPr>
          <w:rFonts w:cs="CG Times"/>
          <w:lang w:val="en-AU"/>
        </w:rPr>
      </w:pPr>
      <w:r>
        <w:rPr>
          <w:rFonts w:cs="CG Times"/>
          <w:i/>
          <w:iCs/>
          <w:u w:val="single"/>
          <w:lang w:val="en-AU"/>
        </w:rPr>
        <w:lastRenderedPageBreak/>
        <w:t>just barely</w:t>
      </w:r>
      <w:r>
        <w:rPr>
          <w:rFonts w:cs="CG Times"/>
          <w:i/>
          <w:iCs/>
          <w:lang w:val="en-AU"/>
        </w:rPr>
        <w:t xml:space="preserve"> alive</w:t>
      </w:r>
      <w:r>
        <w:rPr>
          <w:rFonts w:cs="CG Times"/>
          <w:i/>
          <w:iCs/>
          <w:lang w:val="en-AU"/>
        </w:rPr>
        <w:tab/>
      </w:r>
      <w:r>
        <w:rPr>
          <w:rFonts w:cs="CG Times"/>
          <w:i/>
          <w:iCs/>
          <w:u w:val="single"/>
          <w:lang w:val="en-AU"/>
        </w:rPr>
        <w:t>not entirely too</w:t>
      </w:r>
      <w:r>
        <w:rPr>
          <w:rFonts w:cs="CG Times"/>
          <w:i/>
          <w:iCs/>
          <w:lang w:val="en-AU"/>
        </w:rPr>
        <w:t xml:space="preserve"> eager</w:t>
      </w:r>
      <w:r>
        <w:rPr>
          <w:rFonts w:cs="CG Times"/>
          <w:i/>
          <w:iCs/>
          <w:lang w:val="en-AU"/>
        </w:rPr>
        <w:tab/>
      </w:r>
      <w:r>
        <w:rPr>
          <w:rFonts w:cs="CG Times"/>
          <w:i/>
          <w:iCs/>
          <w:u w:val="single"/>
          <w:lang w:val="en-AU"/>
        </w:rPr>
        <w:t>bloody nearly completely</w:t>
      </w:r>
      <w:r>
        <w:rPr>
          <w:rFonts w:cs="CG Times"/>
          <w:i/>
          <w:iCs/>
          <w:lang w:val="en-AU"/>
        </w:rPr>
        <w:t xml:space="preserve"> useless</w:t>
      </w:r>
    </w:p>
    <w:p w14:paraId="795CCF2B" w14:textId="77777777" w:rsidR="00357D72"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very, very</w:t>
      </w:r>
      <w:r>
        <w:rPr>
          <w:rFonts w:cs="CG Times"/>
          <w:i/>
          <w:iCs/>
          <w:lang w:val="en-AU"/>
        </w:rPr>
        <w:t xml:space="preserve"> good   </w:t>
      </w:r>
      <w:r>
        <w:rPr>
          <w:rFonts w:cs="CG Times"/>
          <w:i/>
          <w:iCs/>
          <w:lang w:val="en-AU"/>
        </w:rPr>
        <w:tab/>
      </w:r>
      <w:r>
        <w:rPr>
          <w:rFonts w:cs="CG Times"/>
          <w:i/>
          <w:iCs/>
          <w:u w:val="single"/>
          <w:lang w:val="en-AU"/>
        </w:rPr>
        <w:t>much, much</w:t>
      </w:r>
      <w:r>
        <w:rPr>
          <w:rFonts w:cs="CG Times"/>
          <w:i/>
          <w:iCs/>
          <w:lang w:val="en-AU"/>
        </w:rPr>
        <w:t xml:space="preserve"> better</w:t>
      </w:r>
      <w:r>
        <w:rPr>
          <w:rFonts w:cs="CG Times"/>
          <w:i/>
          <w:iCs/>
          <w:lang w:val="en-AU"/>
        </w:rPr>
        <w:tab/>
      </w:r>
      <w:r>
        <w:rPr>
          <w:rFonts w:cs="CG Times"/>
          <w:i/>
          <w:iCs/>
          <w:u w:val="single"/>
          <w:lang w:val="en-AU"/>
        </w:rPr>
        <w:t>far, far</w:t>
      </w:r>
      <w:r>
        <w:rPr>
          <w:rFonts w:cs="CG Times"/>
          <w:i/>
          <w:iCs/>
          <w:lang w:val="en-AU"/>
        </w:rPr>
        <w:t xml:space="preserve"> more interesting</w:t>
      </w:r>
    </w:p>
    <w:p w14:paraId="78848B92" w14:textId="77777777" w:rsidR="00357D72"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1238"/>
        <w:jc w:val="both"/>
        <w:rPr>
          <w:rFonts w:cs="CG Times"/>
          <w:lang w:val="en-AU"/>
        </w:rPr>
      </w:pPr>
      <w:r>
        <w:rPr>
          <w:rFonts w:cs="CG Times"/>
          <w:lang w:val="en-AU"/>
        </w:rPr>
        <w:t>[</w:t>
      </w:r>
      <w:r w:rsidR="00357D72">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We are fortunate indeed to live in such a wonderful country.</w:t>
      </w:r>
    </w:p>
    <w:p w14:paraId="0FEB500F" w14:textId="77777777"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1238"/>
        <w:jc w:val="both"/>
        <w:rPr>
          <w:rFonts w:cs="CG Times"/>
          <w:lang w:val="en-AU"/>
        </w:rPr>
      </w:pPr>
      <w:r>
        <w:rPr>
          <w:rFonts w:cs="CG Times"/>
          <w:lang w:val="en-AU"/>
        </w:rPr>
        <w:t>[</w:t>
      </w:r>
      <w:r w:rsidR="00357D72">
        <w:rPr>
          <w:rFonts w:cs="CG Times"/>
          <w:lang w:val="en-AU"/>
        </w:rPr>
        <w:t>38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You can </w:t>
      </w:r>
      <w:r>
        <w:rPr>
          <w:rFonts w:cs="CG Times"/>
          <w:lang w:val="en-AU"/>
        </w:rPr>
        <w:t>[</w:t>
      </w:r>
      <w:r>
        <w:rPr>
          <w:rFonts w:cs="CG Times"/>
          <w:i/>
          <w:iCs/>
          <w:lang w:val="en-AU"/>
        </w:rPr>
        <w:t xml:space="preserve">only </w:t>
      </w:r>
      <w:r>
        <w:rPr>
          <w:rFonts w:cs="CG Times"/>
          <w:i/>
          <w:iCs/>
          <w:u w:val="single"/>
          <w:lang w:val="en-AU"/>
        </w:rPr>
        <w:t>exit from this lane</w:t>
      </w:r>
      <w:r>
        <w:rPr>
          <w:rFonts w:cs="CG Times"/>
          <w:lang w:val="en-AU"/>
        </w:rPr>
        <w:t>]</w:t>
      </w:r>
      <w:r>
        <w:rPr>
          <w:rFonts w:cs="CG Times"/>
          <w:i/>
          <w:iCs/>
          <w:lang w:val="en-AU"/>
        </w:rPr>
        <w:t>.</w:t>
      </w:r>
    </w:p>
    <w:p w14:paraId="516B1834" w14:textId="77777777" w:rsidR="00357D72"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Jill had </w:t>
      </w:r>
      <w:r>
        <w:rPr>
          <w:rFonts w:cs="CG Times"/>
          <w:lang w:val="en-AU"/>
        </w:rPr>
        <w:t>[</w:t>
      </w:r>
      <w:r>
        <w:rPr>
          <w:rFonts w:cs="CG Times"/>
          <w:i/>
          <w:iCs/>
          <w:lang w:val="en-AU"/>
        </w:rPr>
        <w:t xml:space="preserve">also </w:t>
      </w:r>
      <w:r>
        <w:rPr>
          <w:rFonts w:cs="CG Times"/>
          <w:i/>
          <w:iCs/>
          <w:u w:val="single"/>
          <w:lang w:val="en-AU"/>
        </w:rPr>
        <w:t>attended the history seminar</w:t>
      </w:r>
      <w:r>
        <w:rPr>
          <w:rFonts w:cs="CG Times"/>
          <w:lang w:val="en-AU"/>
        </w:rPr>
        <w:t>]</w:t>
      </w:r>
      <w:r>
        <w:rPr>
          <w:rFonts w:cs="CG Times"/>
          <w:i/>
          <w:iCs/>
          <w:lang w:val="en-AU"/>
        </w:rPr>
        <w:t>.</w:t>
      </w:r>
    </w:p>
    <w:p w14:paraId="148C6B0B" w14:textId="77777777"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1238"/>
        <w:jc w:val="both"/>
        <w:rPr>
          <w:rFonts w:cs="CG Times"/>
          <w:lang w:val="en-AU"/>
        </w:rPr>
      </w:pPr>
      <w:r>
        <w:rPr>
          <w:rFonts w:cs="CG Times"/>
          <w:lang w:val="en-AU"/>
        </w:rPr>
        <w:t>[</w:t>
      </w:r>
      <w:r w:rsidR="00357D72">
        <w:rPr>
          <w:rFonts w:cs="CG Times"/>
          <w:lang w:val="en-AU"/>
        </w:rPr>
        <w:t>39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lang w:val="en-AU"/>
        </w:rPr>
        <w:sym w:font="WP TypographicSymbols" w:char="0041"/>
      </w:r>
      <w:r>
        <w:rPr>
          <w:rFonts w:cs="CG Times"/>
          <w:lang w:val="en-AU"/>
        </w:rPr>
        <w:t>The only thing you can do from this lane is exit.</w:t>
      </w:r>
      <w:r>
        <w:rPr>
          <w:rFonts w:cs="CG Times"/>
          <w:lang w:val="en-AU"/>
        </w:rPr>
        <w:sym w:font="WP TypographicSymbols" w:char="0040"/>
      </w:r>
    </w:p>
    <w:p w14:paraId="69F34AE7" w14:textId="77777777"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firstLine="532"/>
        <w:jc w:val="both"/>
        <w:rPr>
          <w:rFonts w:cs="CG Times"/>
          <w:lang w:val="en-AU"/>
        </w:rPr>
      </w:pPr>
      <w:r>
        <w:rPr>
          <w:rFonts w:cs="CG Times"/>
          <w:lang w:val="en-AU"/>
        </w:rPr>
        <w:tab/>
      </w:r>
      <w:r>
        <w:rPr>
          <w:rFonts w:cs="CG Times"/>
          <w:lang w:val="en-AU"/>
        </w:rPr>
        <w:tab/>
        <w:t>b.</w:t>
      </w:r>
      <w:r>
        <w:rPr>
          <w:rFonts w:cs="CG Times"/>
          <w:lang w:val="en-AU"/>
        </w:rPr>
        <w:tab/>
      </w:r>
      <w:r>
        <w:rPr>
          <w:rFonts w:cs="CG Times"/>
          <w:lang w:val="en-AU"/>
        </w:rPr>
        <w:sym w:font="WP TypographicSymbols" w:char="0041"/>
      </w:r>
      <w:r>
        <w:rPr>
          <w:rFonts w:cs="CG Times"/>
          <w:lang w:val="en-AU"/>
        </w:rPr>
        <w:t>This is the only lane from which you can exit.</w:t>
      </w:r>
      <w:r>
        <w:rPr>
          <w:rFonts w:cs="CG Times"/>
          <w:lang w:val="en-AU"/>
        </w:rPr>
        <w:sym w:font="WP TypographicSymbols" w:char="0040"/>
      </w:r>
    </w:p>
    <w:p w14:paraId="358D6BD1" w14:textId="77777777"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lang w:val="en-AU"/>
        </w:rPr>
        <w:sym w:font="WP TypographicSymbols" w:char="0041"/>
      </w:r>
      <w:r>
        <w:rPr>
          <w:rFonts w:cs="CG Times"/>
          <w:lang w:val="en-AU"/>
        </w:rPr>
        <w:t>Those attending the history seminar included Jill as well as others.</w:t>
      </w:r>
      <w:r>
        <w:rPr>
          <w:rFonts w:cs="CG Times"/>
          <w:lang w:val="en-AU"/>
        </w:rPr>
        <w:sym w:font="WP TypographicSymbols" w:char="0040"/>
      </w:r>
    </w:p>
    <w:p w14:paraId="0D6DF9FC" w14:textId="77777777"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lang w:val="en-AU"/>
        </w:rPr>
        <w:sym w:font="WP TypographicSymbols" w:char="0041"/>
      </w:r>
      <w:r>
        <w:rPr>
          <w:rFonts w:cs="CG Times"/>
          <w:lang w:val="en-AU"/>
        </w:rPr>
        <w:t>The seminars Jill attended included the one on history as well as some other(s).</w:t>
      </w:r>
      <w:r>
        <w:rPr>
          <w:rFonts w:cs="CG Times"/>
          <w:lang w:val="en-AU"/>
        </w:rPr>
        <w:sym w:font="WP TypographicSymbols" w:char="0040"/>
      </w:r>
    </w:p>
    <w:p w14:paraId="4F1BEFD8" w14:textId="77777777"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403"/>
        <w:jc w:val="both"/>
        <w:rPr>
          <w:rFonts w:cs="CG Times"/>
          <w:lang w:val="en-AU"/>
        </w:rPr>
      </w:pPr>
      <w:r>
        <w:rPr>
          <w:rFonts w:cs="CG Times"/>
          <w:lang w:val="en-AU"/>
        </w:rPr>
        <w:t>c.</w:t>
      </w:r>
      <w:r>
        <w:rPr>
          <w:rFonts w:cs="CG Times"/>
          <w:lang w:val="en-AU"/>
        </w:rPr>
        <w:tab/>
      </w:r>
      <w:r>
        <w:rPr>
          <w:rFonts w:cs="CG Times"/>
          <w:lang w:val="en-AU"/>
        </w:rPr>
        <w:sym w:font="WP TypographicSymbols" w:char="0041"/>
      </w:r>
      <w:r>
        <w:rPr>
          <w:rFonts w:cs="CG Times"/>
          <w:lang w:val="en-AU"/>
        </w:rPr>
        <w:t>The things Jill attended included the history seminar as well as others.</w:t>
      </w:r>
      <w:r>
        <w:rPr>
          <w:rFonts w:cs="CG Times"/>
          <w:lang w:val="en-AU"/>
        </w:rPr>
        <w:sym w:font="WP TypographicSymbols" w:char="0040"/>
      </w:r>
    </w:p>
    <w:p w14:paraId="7DCD0D41" w14:textId="77777777" w:rsidR="00357D72"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lang w:val="en-AU"/>
        </w:rPr>
        <w:sym w:font="WP TypographicSymbols" w:char="0041"/>
      </w:r>
      <w:r>
        <w:rPr>
          <w:rFonts w:cs="CG Times"/>
          <w:lang w:val="en-AU"/>
        </w:rPr>
        <w:t>The things Jill did included attending the history seminar as well as others.</w:t>
      </w:r>
      <w:r>
        <w:rPr>
          <w:rFonts w:cs="CG Times"/>
          <w:lang w:val="en-AU"/>
        </w:rPr>
        <w:sym w:font="WP TypographicSymbols" w:char="0040"/>
      </w:r>
    </w:p>
    <w:p w14:paraId="3E826402" w14:textId="77777777"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835" w:hanging="835"/>
        <w:jc w:val="both"/>
        <w:rPr>
          <w:rFonts w:cs="CG Times"/>
          <w:lang w:val="en-AU"/>
        </w:rPr>
      </w:pPr>
      <w:r>
        <w:rPr>
          <w:rFonts w:cs="CG Times"/>
          <w:lang w:val="en-AU"/>
        </w:rPr>
        <w:t>[</w:t>
      </w:r>
      <w:r w:rsidR="00357D72">
        <w:rPr>
          <w:rFonts w:cs="CG Times"/>
          <w:lang w:val="en-AU"/>
        </w:rPr>
        <w:t>40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 xml:space="preserve">   *</w:t>
      </w:r>
      <w:r>
        <w:rPr>
          <w:rFonts w:cs="CG Times"/>
          <w:i/>
          <w:iCs/>
          <w:lang w:val="en-AU"/>
        </w:rPr>
        <w:t>It is only that you can exit from this lane.</w:t>
      </w:r>
    </w:p>
    <w:p w14:paraId="2B43820F" w14:textId="77777777" w:rsidR="00357D72"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It is also that Jill had attended the history seminar.</w:t>
      </w:r>
    </w:p>
    <w:p w14:paraId="57E1516A" w14:textId="77777777" w:rsidR="00357D72" w:rsidRDefault="0078132A">
      <w:pPr>
        <w:tabs>
          <w:tab w:val="left" w:pos="-792"/>
          <w:tab w:val="left" w:pos="-360"/>
          <w:tab w:val="left" w:pos="0"/>
          <w:tab w:val="left" w:pos="532"/>
          <w:tab w:val="right" w:pos="676"/>
          <w:tab w:val="left" w:pos="835"/>
          <w:tab w:val="left" w:pos="1238"/>
          <w:tab w:val="left" w:pos="2270"/>
          <w:tab w:val="left" w:pos="3642"/>
          <w:tab w:val="left" w:pos="4888"/>
          <w:tab w:val="left" w:pos="6422"/>
          <w:tab w:val="left" w:pos="7632"/>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41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alone</w:t>
      </w:r>
      <w:r>
        <w:rPr>
          <w:rFonts w:cs="CG Times"/>
          <w:i/>
          <w:iCs/>
          <w:lang w:val="en-AU"/>
        </w:rPr>
        <w:tab/>
        <w:t>but</w:t>
      </w:r>
      <w:r>
        <w:rPr>
          <w:rFonts w:cs="CG Times"/>
          <w:i/>
          <w:iCs/>
          <w:lang w:val="en-AU"/>
        </w:rPr>
        <w:tab/>
        <w:t>exactly</w:t>
      </w:r>
      <w:r>
        <w:rPr>
          <w:rFonts w:cs="CG Times"/>
          <w:i/>
          <w:iCs/>
          <w:lang w:val="en-AU"/>
        </w:rPr>
        <w:tab/>
        <w:t>exclusively</w:t>
      </w:r>
      <w:r>
        <w:rPr>
          <w:rFonts w:cs="CG Times"/>
          <w:i/>
          <w:iCs/>
          <w:lang w:val="en-AU"/>
        </w:rPr>
        <w:tab/>
        <w:t>just</w:t>
      </w:r>
      <w:r>
        <w:rPr>
          <w:rFonts w:cs="CG Times"/>
          <w:i/>
          <w:iCs/>
          <w:lang w:val="en-AU"/>
        </w:rPr>
        <w:tab/>
        <w:t>merely</w:t>
      </w:r>
    </w:p>
    <w:p w14:paraId="79FD32C9" w14:textId="77777777" w:rsidR="00357D72" w:rsidRDefault="0078132A">
      <w:pPr>
        <w:tabs>
          <w:tab w:val="left" w:pos="-792"/>
          <w:tab w:val="left" w:pos="-360"/>
          <w:tab w:val="left" w:pos="0"/>
          <w:tab w:val="left" w:pos="532"/>
          <w:tab w:val="right" w:pos="676"/>
          <w:tab w:val="left" w:pos="835"/>
          <w:tab w:val="left" w:pos="1238"/>
          <w:tab w:val="left" w:pos="2270"/>
          <w:tab w:val="left" w:pos="3642"/>
          <w:tab w:val="left" w:pos="4888"/>
          <w:tab w:val="left" w:pos="6422"/>
          <w:tab w:val="left" w:pos="7632"/>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only</w:t>
      </w:r>
      <w:r>
        <w:rPr>
          <w:rFonts w:cs="CG Times"/>
          <w:i/>
          <w:iCs/>
          <w:lang w:val="en-AU"/>
        </w:rPr>
        <w:tab/>
        <w:t>precisely</w:t>
      </w:r>
      <w:r>
        <w:rPr>
          <w:rFonts w:cs="CG Times"/>
          <w:i/>
          <w:iCs/>
          <w:lang w:val="en-AU"/>
        </w:rPr>
        <w:tab/>
        <w:t>purely</w:t>
      </w:r>
      <w:r>
        <w:rPr>
          <w:rFonts w:cs="CG Times"/>
          <w:i/>
          <w:iCs/>
          <w:lang w:val="en-AU"/>
        </w:rPr>
        <w:tab/>
        <w:t>simply</w:t>
      </w:r>
      <w:r>
        <w:rPr>
          <w:rFonts w:cs="CG Times"/>
          <w:i/>
          <w:iCs/>
          <w:lang w:val="en-AU"/>
        </w:rPr>
        <w:tab/>
        <w:t>solely</w:t>
      </w:r>
    </w:p>
    <w:p w14:paraId="01923CB7"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42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He loves </w:t>
      </w:r>
      <w:r>
        <w:rPr>
          <w:rFonts w:cs="CG Times"/>
          <w:lang w:val="en-AU"/>
        </w:rPr>
        <w:t>[</w:t>
      </w:r>
      <w:r>
        <w:rPr>
          <w:rFonts w:cs="CG Times"/>
          <w:i/>
          <w:iCs/>
          <w:lang w:val="en-AU"/>
        </w:rPr>
        <w:t xml:space="preserve">only </w:t>
      </w:r>
      <w:r>
        <w:rPr>
          <w:rFonts w:cs="CG Times"/>
          <w:i/>
          <w:iCs/>
          <w:u w:val="single"/>
          <w:lang w:val="en-AU"/>
        </w:rPr>
        <w:t>his work</w:t>
      </w:r>
      <w:r>
        <w:rPr>
          <w:rFonts w:cs="CG Times"/>
          <w:lang w:val="en-AU"/>
        </w:rPr>
        <w:t>]</w:t>
      </w:r>
      <w:r>
        <w:rPr>
          <w:rFonts w:cs="CG Times"/>
          <w:i/>
          <w:iCs/>
          <w:lang w:val="en-AU"/>
        </w:rPr>
        <w:t>.</w:t>
      </w:r>
      <w:r>
        <w:rPr>
          <w:rFonts w:cs="CG Times"/>
          <w:lang w:val="en-AU"/>
        </w:rPr>
        <w:tab/>
        <w:t>[NP]</w:t>
      </w:r>
    </w:p>
    <w:p w14:paraId="622FD6F9"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It's the sort of thing that could happen </w:t>
      </w:r>
      <w:r>
        <w:rPr>
          <w:rFonts w:cs="CG Times"/>
          <w:lang w:val="en-AU"/>
        </w:rPr>
        <w:t>[</w:t>
      </w:r>
      <w:r>
        <w:rPr>
          <w:rFonts w:cs="CG Times"/>
          <w:i/>
          <w:iCs/>
          <w:lang w:val="en-AU"/>
        </w:rPr>
        <w:t xml:space="preserve">only </w:t>
      </w:r>
      <w:r>
        <w:rPr>
          <w:rFonts w:cs="CG Times"/>
          <w:i/>
          <w:iCs/>
          <w:u w:val="single"/>
          <w:lang w:val="en-AU"/>
        </w:rPr>
        <w:t>in America</w:t>
      </w:r>
      <w:r>
        <w:rPr>
          <w:rFonts w:cs="CG Times"/>
          <w:lang w:val="en-AU"/>
        </w:rPr>
        <w:t>].</w:t>
      </w:r>
      <w:r>
        <w:rPr>
          <w:rFonts w:cs="CG Times"/>
          <w:lang w:val="en-AU"/>
        </w:rPr>
        <w:tab/>
        <w:t>[PP]</w:t>
      </w:r>
    </w:p>
    <w:p w14:paraId="60570BE3"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sidR="007B063E">
        <w:rPr>
          <w:rFonts w:cs="CG Times"/>
          <w:i/>
          <w:iCs/>
          <w:lang w:val="en-AU"/>
        </w:rPr>
        <w:t xml:space="preserve">The problem is </w:t>
      </w:r>
      <w:r>
        <w:rPr>
          <w:rFonts w:cs="CG Times"/>
          <w:lang w:val="en-AU"/>
        </w:rPr>
        <w:t>[</w:t>
      </w:r>
      <w:r>
        <w:rPr>
          <w:rFonts w:cs="CG Times"/>
          <w:i/>
          <w:iCs/>
          <w:lang w:val="en-AU"/>
        </w:rPr>
        <w:t xml:space="preserve">only </w:t>
      </w:r>
      <w:r w:rsidR="007B063E">
        <w:rPr>
          <w:rFonts w:cs="CG Times"/>
          <w:i/>
          <w:iCs/>
          <w:u w:val="single"/>
          <w:lang w:val="en-AU"/>
        </w:rPr>
        <w:t>temporary</w:t>
      </w:r>
      <w:r>
        <w:rPr>
          <w:rFonts w:cs="CG Times"/>
          <w:lang w:val="en-AU"/>
        </w:rPr>
        <w:t>]</w:t>
      </w:r>
      <w:r>
        <w:rPr>
          <w:rFonts w:cs="CG Times"/>
          <w:i/>
          <w:iCs/>
          <w:lang w:val="en-AU"/>
        </w:rPr>
        <w:t>.</w:t>
      </w:r>
      <w:r>
        <w:rPr>
          <w:rFonts w:cs="CG Times"/>
          <w:lang w:val="en-AU"/>
        </w:rPr>
        <w:tab/>
        <w:t>[AdjP]</w:t>
      </w:r>
    </w:p>
    <w:p w14:paraId="066FEB52"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He agreed </w:t>
      </w:r>
      <w:r>
        <w:rPr>
          <w:rFonts w:cs="CG Times"/>
          <w:lang w:val="en-AU"/>
        </w:rPr>
        <w:t>[</w:t>
      </w:r>
      <w:r>
        <w:rPr>
          <w:rFonts w:cs="CG Times"/>
          <w:i/>
          <w:iCs/>
          <w:lang w:val="en-AU"/>
        </w:rPr>
        <w:t xml:space="preserve">only </w:t>
      </w:r>
      <w:r>
        <w:rPr>
          <w:rFonts w:cs="CG Times"/>
          <w:i/>
          <w:iCs/>
          <w:u w:val="single"/>
          <w:lang w:val="en-AU"/>
        </w:rPr>
        <w:t>somewhat reluctantly</w:t>
      </w:r>
      <w:r>
        <w:rPr>
          <w:rFonts w:cs="CG Times"/>
          <w:lang w:val="en-AU"/>
        </w:rPr>
        <w:t>]</w:t>
      </w:r>
      <w:r>
        <w:rPr>
          <w:rFonts w:cs="CG Times"/>
          <w:i/>
          <w:iCs/>
          <w:lang w:val="en-AU"/>
        </w:rPr>
        <w:t xml:space="preserve"> to help us.</w:t>
      </w:r>
      <w:r>
        <w:rPr>
          <w:rFonts w:cs="CG Times"/>
          <w:lang w:val="en-AU"/>
        </w:rPr>
        <w:tab/>
        <w:t>[AdvP]</w:t>
      </w:r>
    </w:p>
    <w:p w14:paraId="0EA352D4"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835" w:hanging="303"/>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He apparently </w:t>
      </w:r>
      <w:r>
        <w:rPr>
          <w:rFonts w:cs="CG Times"/>
          <w:lang w:val="en-AU"/>
        </w:rPr>
        <w:t>[</w:t>
      </w:r>
      <w:r>
        <w:rPr>
          <w:rFonts w:cs="CG Times"/>
          <w:i/>
          <w:iCs/>
          <w:lang w:val="en-AU"/>
        </w:rPr>
        <w:t xml:space="preserve">only </w:t>
      </w:r>
      <w:r>
        <w:rPr>
          <w:rFonts w:cs="CG Times"/>
          <w:i/>
          <w:iCs/>
          <w:u w:val="single"/>
          <w:lang w:val="en-AU"/>
        </w:rPr>
        <w:t>laughed at them</w:t>
      </w:r>
      <w:r>
        <w:rPr>
          <w:rFonts w:cs="CG Times"/>
          <w:lang w:val="en-AU"/>
        </w:rPr>
        <w:t>]</w:t>
      </w:r>
      <w:r>
        <w:rPr>
          <w:rFonts w:cs="CG Times"/>
          <w:i/>
          <w:iCs/>
          <w:lang w:val="en-AU"/>
        </w:rPr>
        <w:t xml:space="preserve"> when they confronted him</w:t>
      </w:r>
      <w:r>
        <w:rPr>
          <w:rFonts w:cs="CG Times"/>
          <w:lang w:val="en-AU"/>
        </w:rPr>
        <w:t>.</w:t>
      </w:r>
      <w:r>
        <w:rPr>
          <w:rFonts w:cs="CG Times"/>
          <w:lang w:val="en-AU"/>
        </w:rPr>
        <w:tab/>
        <w:t>[VP]</w:t>
      </w:r>
    </w:p>
    <w:p w14:paraId="2AAD3EAC"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i/>
          <w:iCs/>
          <w:lang w:val="en-AU"/>
        </w:rPr>
        <w:t xml:space="preserve">I regret </w:t>
      </w:r>
      <w:r>
        <w:rPr>
          <w:rFonts w:cs="CG Times"/>
          <w:lang w:val="en-AU"/>
        </w:rPr>
        <w:t>[</w:t>
      </w:r>
      <w:r>
        <w:rPr>
          <w:rFonts w:cs="CG Times"/>
          <w:i/>
          <w:iCs/>
          <w:lang w:val="en-AU"/>
        </w:rPr>
        <w:t xml:space="preserve">only </w:t>
      </w:r>
      <w:r>
        <w:rPr>
          <w:rFonts w:cs="CG Times"/>
          <w:i/>
          <w:iCs/>
          <w:u w:val="single"/>
          <w:lang w:val="en-AU"/>
        </w:rPr>
        <w:t>that I couldn't be there to see it</w:t>
      </w:r>
      <w:r>
        <w:rPr>
          <w:rFonts w:cs="CG Times"/>
          <w:lang w:val="en-AU"/>
        </w:rPr>
        <w:t>]</w:t>
      </w:r>
      <w:r>
        <w:rPr>
          <w:rFonts w:cs="CG Times"/>
          <w:i/>
          <w:iCs/>
          <w:lang w:val="en-AU"/>
        </w:rPr>
        <w:t>.</w:t>
      </w:r>
      <w:r>
        <w:rPr>
          <w:rFonts w:cs="CG Times"/>
          <w:lang w:val="en-AU"/>
        </w:rPr>
        <w:tab/>
        <w:t>[</w:t>
      </w:r>
      <w:r w:rsidR="00B24CA9">
        <w:rPr>
          <w:rFonts w:cs="CG Times"/>
          <w:lang w:val="en-AU"/>
        </w:rPr>
        <w:t xml:space="preserve">declarative </w:t>
      </w:r>
      <w:r>
        <w:rPr>
          <w:rFonts w:cs="CG Times"/>
          <w:lang w:val="en-AU"/>
        </w:rPr>
        <w:t>content clause]</w:t>
      </w:r>
    </w:p>
    <w:p w14:paraId="534A140A" w14:textId="77777777" w:rsidR="00B24CA9"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w:t>
      </w:r>
      <w:r>
        <w:rPr>
          <w:rFonts w:cs="CG Times"/>
          <w:lang w:val="en-AU"/>
        </w:rPr>
        <w:tab/>
      </w:r>
      <w:r>
        <w:rPr>
          <w:rFonts w:cs="CG Times"/>
          <w:lang w:val="en-AU"/>
        </w:rPr>
        <w:tab/>
      </w:r>
      <w:r w:rsidR="00B24CA9">
        <w:rPr>
          <w:rFonts w:cs="CG Times"/>
          <w:i/>
          <w:iCs/>
          <w:lang w:val="en-AU"/>
        </w:rPr>
        <w:t xml:space="preserve">I need to know </w:t>
      </w:r>
      <w:r w:rsidR="00B24CA9">
        <w:rPr>
          <w:rFonts w:cs="CG Times"/>
          <w:lang w:val="en-AU"/>
        </w:rPr>
        <w:t>[</w:t>
      </w:r>
      <w:r w:rsidR="00B24CA9">
        <w:rPr>
          <w:rFonts w:cs="CG Times"/>
          <w:i/>
          <w:iCs/>
          <w:lang w:val="en-AU"/>
        </w:rPr>
        <w:t xml:space="preserve">only </w:t>
      </w:r>
      <w:r w:rsidR="00B24CA9" w:rsidRPr="00B24CA9">
        <w:rPr>
          <w:rFonts w:cs="CG Times"/>
          <w:i/>
          <w:iCs/>
          <w:u w:val="single"/>
          <w:lang w:val="en-AU"/>
        </w:rPr>
        <w:t>how much it will cost</w:t>
      </w:r>
      <w:r w:rsidR="00B24CA9">
        <w:rPr>
          <w:rFonts w:cs="CG Times"/>
          <w:lang w:val="en-AU"/>
        </w:rPr>
        <w:t>].</w:t>
      </w:r>
      <w:r w:rsidR="00B24CA9">
        <w:rPr>
          <w:rFonts w:cs="CG Times"/>
          <w:lang w:val="en-AU"/>
        </w:rPr>
        <w:tab/>
        <w:t>[interrogative]</w:t>
      </w:r>
    </w:p>
    <w:p w14:paraId="5BEFAF61" w14:textId="77777777" w:rsidR="00B24CA9" w:rsidRPr="00B24CA9" w:rsidRDefault="00B24CA9">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viii</w:t>
      </w:r>
      <w:r>
        <w:rPr>
          <w:rFonts w:cs="CG Times"/>
          <w:lang w:val="en-AU"/>
        </w:rPr>
        <w:tab/>
      </w:r>
      <w:r>
        <w:rPr>
          <w:rFonts w:cs="CG Times"/>
          <w:i/>
          <w:iCs/>
          <w:lang w:val="en-AU"/>
        </w:rPr>
        <w:t xml:space="preserve">I remembered </w:t>
      </w:r>
      <w:r>
        <w:rPr>
          <w:rFonts w:cs="CG Times"/>
          <w:lang w:val="en-AU"/>
        </w:rPr>
        <w:t>[</w:t>
      </w:r>
      <w:r>
        <w:rPr>
          <w:rFonts w:cs="CG Times"/>
          <w:i/>
          <w:iCs/>
          <w:lang w:val="en-AU"/>
        </w:rPr>
        <w:t xml:space="preserve">only </w:t>
      </w:r>
      <w:r w:rsidRPr="00B24CA9">
        <w:rPr>
          <w:rFonts w:cs="CG Times"/>
          <w:i/>
          <w:iCs/>
          <w:u w:val="single"/>
          <w:lang w:val="en-AU"/>
        </w:rPr>
        <w:t>what a close shave we'd had</w:t>
      </w:r>
      <w:r>
        <w:rPr>
          <w:rFonts w:cs="CG Times"/>
          <w:lang w:val="en-AU"/>
        </w:rPr>
        <w:t>]</w:t>
      </w:r>
      <w:r>
        <w:rPr>
          <w:rFonts w:cs="CG Times"/>
          <w:i/>
          <w:iCs/>
          <w:lang w:val="en-AU"/>
        </w:rPr>
        <w:t>.</w:t>
      </w:r>
      <w:r>
        <w:rPr>
          <w:rFonts w:cs="CG Times"/>
          <w:i/>
          <w:iCs/>
          <w:lang w:val="en-AU"/>
        </w:rPr>
        <w:tab/>
      </w:r>
      <w:r>
        <w:rPr>
          <w:rFonts w:cs="CG Times"/>
          <w:lang w:val="en-AU"/>
        </w:rPr>
        <w:t>[exclamative]</w:t>
      </w:r>
    </w:p>
    <w:p w14:paraId="1527FDB9" w14:textId="77777777" w:rsidR="0078132A" w:rsidRDefault="00B03825">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ix</w:t>
      </w:r>
      <w:r>
        <w:rPr>
          <w:rFonts w:cs="CG Times"/>
          <w:lang w:val="en-AU"/>
        </w:rPr>
        <w:tab/>
      </w:r>
      <w:r w:rsidR="0078132A">
        <w:rPr>
          <w:rFonts w:cs="CG Times"/>
          <w:i/>
          <w:iCs/>
          <w:lang w:val="en-AU"/>
        </w:rPr>
        <w:t xml:space="preserve">She forbade </w:t>
      </w:r>
      <w:r w:rsidR="0078132A">
        <w:rPr>
          <w:rFonts w:cs="CG Times"/>
          <w:lang w:val="en-AU"/>
        </w:rPr>
        <w:t>[</w:t>
      </w:r>
      <w:r w:rsidR="0078132A">
        <w:rPr>
          <w:rFonts w:cs="CG Times"/>
          <w:i/>
          <w:iCs/>
          <w:lang w:val="en-AU"/>
        </w:rPr>
        <w:t xml:space="preserve">only </w:t>
      </w:r>
      <w:r w:rsidR="0078132A">
        <w:rPr>
          <w:rFonts w:cs="CG Times"/>
          <w:i/>
          <w:iCs/>
          <w:u w:val="single"/>
          <w:lang w:val="en-AU"/>
        </w:rPr>
        <w:t>his living there</w:t>
      </w:r>
      <w:r w:rsidR="0078132A">
        <w:rPr>
          <w:rFonts w:cs="CG Times"/>
          <w:lang w:val="en-AU"/>
        </w:rPr>
        <w:t>]</w:t>
      </w:r>
      <w:r w:rsidR="0078132A">
        <w:rPr>
          <w:rFonts w:cs="CG Times"/>
          <w:i/>
          <w:iCs/>
          <w:lang w:val="en-AU"/>
        </w:rPr>
        <w:t>, not just visiting.</w:t>
      </w:r>
      <w:r w:rsidR="0078132A">
        <w:rPr>
          <w:rFonts w:cs="CG Times"/>
          <w:lang w:val="en-AU"/>
        </w:rPr>
        <w:tab/>
        <w:t>[gerund-participial]</w:t>
      </w:r>
    </w:p>
    <w:p w14:paraId="3A3D61BF"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B03825">
        <w:rPr>
          <w:rFonts w:cs="CG Times"/>
          <w:lang w:val="en-AU"/>
        </w:rPr>
        <w:t>x</w:t>
      </w:r>
      <w:r>
        <w:rPr>
          <w:rFonts w:cs="CG Times"/>
          <w:lang w:val="en-AU"/>
        </w:rPr>
        <w:tab/>
      </w:r>
      <w:r>
        <w:rPr>
          <w:rFonts w:cs="CG Times"/>
          <w:lang w:val="en-AU"/>
        </w:rPr>
        <w:tab/>
        <w:t>[</w:t>
      </w:r>
      <w:r>
        <w:rPr>
          <w:rFonts w:cs="CG Times"/>
          <w:i/>
          <w:iCs/>
          <w:lang w:val="en-AU"/>
        </w:rPr>
        <w:t xml:space="preserve">Only </w:t>
      </w:r>
      <w:r>
        <w:rPr>
          <w:rFonts w:cs="CG Times"/>
          <w:i/>
          <w:iCs/>
          <w:u w:val="single"/>
          <w:lang w:val="en-AU"/>
        </w:rPr>
        <w:t>to help you</w:t>
      </w:r>
      <w:r>
        <w:rPr>
          <w:rFonts w:cs="CG Times"/>
          <w:lang w:val="en-AU"/>
        </w:rPr>
        <w:t>]</w:t>
      </w:r>
      <w:r>
        <w:rPr>
          <w:rFonts w:cs="CG Times"/>
          <w:i/>
          <w:iCs/>
          <w:lang w:val="en-AU"/>
        </w:rPr>
        <w:t xml:space="preserve"> would I have anything to do with him.</w:t>
      </w:r>
      <w:r>
        <w:rPr>
          <w:rFonts w:cs="CG Times"/>
          <w:lang w:val="en-AU"/>
        </w:rPr>
        <w:tab/>
        <w:t>[</w:t>
      </w:r>
      <w:r w:rsidR="00B03825" w:rsidRPr="00B03825">
        <w:rPr>
          <w:rFonts w:cs="CG Times"/>
          <w:i/>
          <w:iCs/>
          <w:lang w:val="en-AU"/>
        </w:rPr>
        <w:t>to</w:t>
      </w:r>
      <w:r w:rsidR="00B03825">
        <w:rPr>
          <w:rFonts w:cs="CG Times"/>
          <w:lang w:val="en-AU"/>
        </w:rPr>
        <w:t>-</w:t>
      </w:r>
      <w:r w:rsidRPr="00B03825">
        <w:rPr>
          <w:rFonts w:cs="CG Times"/>
          <w:lang w:val="en-AU"/>
        </w:rPr>
        <w:t>infinitival</w:t>
      </w:r>
      <w:r>
        <w:rPr>
          <w:rFonts w:cs="CG Times"/>
          <w:lang w:val="en-AU"/>
        </w:rPr>
        <w:t xml:space="preserve"> clause]</w:t>
      </w:r>
    </w:p>
    <w:p w14:paraId="5FDBB76C" w14:textId="77777777" w:rsidR="0071507F" w:rsidRPr="0071507F" w:rsidRDefault="0071507F">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xi</w:t>
      </w:r>
      <w:r>
        <w:rPr>
          <w:rFonts w:cs="CG Times"/>
          <w:lang w:val="en-AU"/>
        </w:rPr>
        <w:tab/>
      </w:r>
      <w:r>
        <w:rPr>
          <w:rFonts w:cs="CG Times"/>
          <w:i/>
          <w:iCs/>
          <w:lang w:val="en-AU"/>
        </w:rPr>
        <w:t xml:space="preserve">Things will </w:t>
      </w:r>
      <w:r>
        <w:rPr>
          <w:rFonts w:cs="CG Times"/>
          <w:lang w:val="en-AU"/>
        </w:rPr>
        <w:t>[</w:t>
      </w:r>
      <w:r>
        <w:rPr>
          <w:rFonts w:cs="CG Times"/>
          <w:i/>
          <w:iCs/>
          <w:lang w:val="en-AU"/>
        </w:rPr>
        <w:t xml:space="preserve">only </w:t>
      </w:r>
      <w:r w:rsidRPr="0071507F">
        <w:rPr>
          <w:rFonts w:cs="CG Times"/>
          <w:i/>
          <w:iCs/>
          <w:u w:val="single"/>
          <w:lang w:val="en-AU"/>
        </w:rPr>
        <w:t>get worse</w:t>
      </w:r>
      <w:r>
        <w:rPr>
          <w:rFonts w:cs="CG Times"/>
          <w:lang w:val="en-AU"/>
        </w:rPr>
        <w:t>]</w:t>
      </w:r>
      <w:r>
        <w:rPr>
          <w:rFonts w:cs="CG Times"/>
          <w:i/>
          <w:iCs/>
          <w:lang w:val="en-AU"/>
        </w:rPr>
        <w:t>.</w:t>
      </w:r>
      <w:r>
        <w:rPr>
          <w:rFonts w:cs="CG Times"/>
          <w:lang w:val="en-AU"/>
        </w:rPr>
        <w:tab/>
        <w:t>[bare infinitival]</w:t>
      </w:r>
    </w:p>
    <w:p w14:paraId="0B189EAD" w14:textId="77777777" w:rsidR="0071507F" w:rsidRPr="0071507F" w:rsidRDefault="0071507F">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xii</w:t>
      </w:r>
      <w:r>
        <w:rPr>
          <w:rFonts w:cs="CG Times"/>
          <w:lang w:val="en-AU"/>
        </w:rPr>
        <w:tab/>
      </w:r>
      <w:r>
        <w:rPr>
          <w:rFonts w:cs="CG Times"/>
          <w:i/>
          <w:iCs/>
          <w:lang w:val="en-AU"/>
        </w:rPr>
        <w:t xml:space="preserve">We had it </w:t>
      </w:r>
      <w:r>
        <w:rPr>
          <w:rFonts w:cs="CG Times"/>
          <w:lang w:val="en-AU"/>
        </w:rPr>
        <w:t>[</w:t>
      </w:r>
      <w:r>
        <w:rPr>
          <w:rFonts w:cs="CG Times"/>
          <w:i/>
          <w:iCs/>
          <w:lang w:val="en-AU"/>
        </w:rPr>
        <w:t xml:space="preserve">only </w:t>
      </w:r>
      <w:r>
        <w:rPr>
          <w:rFonts w:cs="CG Times"/>
          <w:i/>
          <w:iCs/>
          <w:u w:val="single"/>
          <w:lang w:val="en-AU"/>
        </w:rPr>
        <w:t>checked once</w:t>
      </w:r>
      <w:r>
        <w:rPr>
          <w:rFonts w:cs="CG Times"/>
          <w:lang w:val="en-AU"/>
        </w:rPr>
        <w:t>]</w:t>
      </w:r>
      <w:r>
        <w:rPr>
          <w:rFonts w:cs="CG Times"/>
          <w:i/>
          <w:iCs/>
          <w:lang w:val="en-AU"/>
        </w:rPr>
        <w:t>.</w:t>
      </w:r>
      <w:r>
        <w:rPr>
          <w:rFonts w:cs="CG Times"/>
          <w:i/>
          <w:iCs/>
          <w:lang w:val="en-AU"/>
        </w:rPr>
        <w:tab/>
      </w:r>
      <w:r>
        <w:rPr>
          <w:rFonts w:cs="CG Times"/>
          <w:lang w:val="en-AU"/>
        </w:rPr>
        <w:t>[past-participial]</w:t>
      </w:r>
    </w:p>
    <w:p w14:paraId="4A8C10AA" w14:textId="77777777"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B03825">
        <w:rPr>
          <w:rFonts w:cs="CG Times"/>
          <w:lang w:val="en-AU"/>
        </w:rPr>
        <w:t>xiii</w:t>
      </w:r>
      <w:r>
        <w:rPr>
          <w:rFonts w:cs="CG Times"/>
          <w:lang w:val="en-AU"/>
        </w:rPr>
        <w:tab/>
      </w:r>
      <w:r>
        <w:rPr>
          <w:rFonts w:cs="CG Times"/>
          <w:lang w:val="en-AU"/>
        </w:rPr>
        <w:tab/>
      </w:r>
      <w:r>
        <w:rPr>
          <w:rFonts w:cs="CG Times"/>
          <w:i/>
          <w:iCs/>
          <w:lang w:val="en-AU"/>
        </w:rPr>
        <w:t xml:space="preserve">Only </w:t>
      </w:r>
      <w:r>
        <w:rPr>
          <w:rFonts w:cs="CG Times"/>
          <w:i/>
          <w:iCs/>
          <w:u w:val="single"/>
          <w:lang w:val="en-AU"/>
        </w:rPr>
        <w:t>disturb me if there's a genuine emergency</w:t>
      </w:r>
      <w:r>
        <w:rPr>
          <w:rFonts w:cs="CG Times"/>
          <w:i/>
          <w:iCs/>
          <w:lang w:val="en-AU"/>
        </w:rPr>
        <w:t>.</w:t>
      </w:r>
      <w:r>
        <w:rPr>
          <w:rFonts w:cs="CG Times"/>
          <w:lang w:val="en-AU"/>
        </w:rPr>
        <w:tab/>
        <w:t>[imperative clause]</w:t>
      </w:r>
    </w:p>
    <w:p w14:paraId="7A681DF9" w14:textId="77777777" w:rsidR="0078132A"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t xml:space="preserve">A: </w:t>
      </w:r>
      <w:r>
        <w:rPr>
          <w:rFonts w:cs="CG Times"/>
          <w:i/>
          <w:iCs/>
          <w:lang w:val="en-AU"/>
        </w:rPr>
        <w:t>What's the matter?</w:t>
      </w:r>
      <w:r>
        <w:rPr>
          <w:rFonts w:cs="CG Times"/>
          <w:lang w:val="en-AU"/>
        </w:rPr>
        <w:t xml:space="preserve">   B: *</w:t>
      </w:r>
      <w:r>
        <w:rPr>
          <w:rFonts w:cs="CG Times"/>
          <w:i/>
          <w:iCs/>
          <w:lang w:val="en-AU"/>
        </w:rPr>
        <w:t>Just there's nothing to do.</w:t>
      </w:r>
    </w:p>
    <w:p w14:paraId="0752DFF5" w14:textId="77777777"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4135" w:hanging="3603"/>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 xml:space="preserve">A: </w:t>
      </w:r>
      <w:r>
        <w:rPr>
          <w:rFonts w:cs="CG Times"/>
          <w:i/>
          <w:iCs/>
          <w:lang w:val="en-AU"/>
        </w:rPr>
        <w:t>What's the matter?</w:t>
      </w:r>
      <w:r>
        <w:rPr>
          <w:rFonts w:cs="CG Times"/>
          <w:lang w:val="en-AU"/>
        </w:rPr>
        <w:t xml:space="preserve">   B:</w:t>
      </w:r>
      <w:r>
        <w:rPr>
          <w:rFonts w:cs="CG Times"/>
          <w:lang w:val="en-AU"/>
        </w:rPr>
        <w:tab/>
      </w:r>
      <w:r>
        <w:rPr>
          <w:rFonts w:cs="CG Times"/>
          <w:i/>
          <w:iCs/>
          <w:lang w:val="en-AU"/>
        </w:rPr>
        <w:t>There's just nothing to do.</w:t>
      </w:r>
    </w:p>
    <w:p w14:paraId="11666F48" w14:textId="77777777" w:rsidR="0078132A"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Only Kim resigned.</w:t>
      </w:r>
    </w:p>
    <w:p w14:paraId="21C7D641" w14:textId="77777777" w:rsidR="0078132A"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lang w:val="en-AU"/>
        </w:rPr>
        <w:sym w:font="WP TypographicSymbols" w:char="0041"/>
      </w:r>
      <w:r>
        <w:rPr>
          <w:rFonts w:cs="CG Times"/>
          <w:lang w:val="en-AU"/>
        </w:rPr>
        <w:t>Kim resigned.</w:t>
      </w:r>
      <w:r>
        <w:rPr>
          <w:rFonts w:cs="CG Times"/>
          <w:lang w:val="en-AU"/>
        </w:rPr>
        <w:sym w:font="WP TypographicSymbols" w:char="0040"/>
      </w:r>
    </w:p>
    <w:p w14:paraId="0A733ED4" w14:textId="77777777"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lang w:val="en-AU"/>
        </w:rPr>
        <w:sym w:font="WP TypographicSymbols" w:char="0041"/>
      </w:r>
      <w:r>
        <w:rPr>
          <w:rFonts w:cs="CG Times"/>
          <w:lang w:val="en-AU"/>
        </w:rPr>
        <w:t>Nobody except Kim resigned.</w:t>
      </w:r>
      <w:r>
        <w:rPr>
          <w:rFonts w:cs="CG Times"/>
          <w:lang w:val="en-AU"/>
        </w:rPr>
        <w:sym w:font="WP TypographicSymbols" w:char="0040"/>
      </w:r>
    </w:p>
    <w:p w14:paraId="023DFBDF" w14:textId="77777777" w:rsidR="0078132A"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Sue is only a tutor.</w:t>
      </w:r>
    </w:p>
    <w:p w14:paraId="1EF45DF9" w14:textId="77777777"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I saw them only yesterday.</w:t>
      </w:r>
    </w:p>
    <w:p w14:paraId="1FC5E9A3" w14:textId="77777777"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Not only Kim resigned.</w:t>
      </w:r>
    </w:p>
    <w:p w14:paraId="06A0C3F9" w14:textId="77777777" w:rsidR="0078132A"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He </w:t>
      </w:r>
      <w:r>
        <w:rPr>
          <w:rFonts w:cs="CG Times"/>
          <w:i/>
          <w:iCs/>
          <w:u w:val="single"/>
          <w:lang w:val="en-AU"/>
        </w:rPr>
        <w:t>not only</w:t>
      </w:r>
      <w:r>
        <w:rPr>
          <w:rFonts w:cs="CG Times"/>
          <w:i/>
          <w:iCs/>
          <w:lang w:val="en-AU"/>
        </w:rPr>
        <w:t xml:space="preserve"> apologised, he </w:t>
      </w:r>
      <w:r>
        <w:rPr>
          <w:rFonts w:cs="CG Times"/>
          <w:i/>
          <w:iCs/>
          <w:u w:val="single"/>
          <w:lang w:val="en-AU"/>
        </w:rPr>
        <w:t>also</w:t>
      </w:r>
      <w:r>
        <w:rPr>
          <w:rFonts w:cs="CG Times"/>
          <w:i/>
          <w:iCs/>
          <w:lang w:val="en-AU"/>
        </w:rPr>
        <w:t xml:space="preserve"> sent flowers.</w:t>
      </w:r>
    </w:p>
    <w:p w14:paraId="608ACBF2" w14:textId="77777777"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She'll be working late </w:t>
      </w:r>
      <w:r>
        <w:rPr>
          <w:rFonts w:cs="CG Times"/>
          <w:i/>
          <w:iCs/>
          <w:u w:val="single"/>
          <w:lang w:val="en-AU"/>
        </w:rPr>
        <w:t>not only</w:t>
      </w:r>
      <w:r>
        <w:rPr>
          <w:rFonts w:cs="CG Times"/>
          <w:i/>
          <w:iCs/>
          <w:lang w:val="en-AU"/>
        </w:rPr>
        <w:t xml:space="preserve"> today but </w:t>
      </w:r>
      <w:r>
        <w:rPr>
          <w:rFonts w:cs="CG Times"/>
          <w:i/>
          <w:iCs/>
          <w:u w:val="single"/>
          <w:lang w:val="en-AU"/>
        </w:rPr>
        <w:t>also</w:t>
      </w:r>
      <w:r>
        <w:rPr>
          <w:rFonts w:cs="CG Times"/>
          <w:i/>
          <w:iCs/>
          <w:lang w:val="en-AU"/>
        </w:rPr>
        <w:t xml:space="preserve"> every other day this week.</w:t>
      </w:r>
    </w:p>
    <w:p w14:paraId="47BEEE5C" w14:textId="77777777" w:rsidR="0078132A"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They only gave me a </w:t>
      </w:r>
      <w:r>
        <w:rPr>
          <w:rFonts w:cs="CG Times"/>
          <w:i/>
          <w:iCs/>
          <w:smallCaps/>
          <w:lang w:val="en-AU"/>
        </w:rPr>
        <w:t>sandwich</w:t>
      </w:r>
      <w:r>
        <w:rPr>
          <w:rFonts w:cs="CG Times"/>
          <w:i/>
          <w:iCs/>
          <w:lang w:val="en-AU"/>
        </w:rPr>
        <w:t xml:space="preserve"> for lunch.</w:t>
      </w:r>
    </w:p>
    <w:p w14:paraId="02CB2B66" w14:textId="77777777"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Only Kim preferred the </w:t>
      </w:r>
      <w:r>
        <w:rPr>
          <w:rFonts w:cs="CG Times"/>
          <w:i/>
          <w:iCs/>
          <w:smallCaps/>
          <w:lang w:val="en-AU"/>
        </w:rPr>
        <w:t>original</w:t>
      </w:r>
      <w:r>
        <w:rPr>
          <w:rFonts w:cs="CG Times"/>
          <w:i/>
          <w:iCs/>
          <w:lang w:val="en-AU"/>
        </w:rPr>
        <w:t xml:space="preserve"> version.</w:t>
      </w:r>
    </w:p>
    <w:p w14:paraId="474C91B7" w14:textId="77777777"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Pat said that </w:t>
      </w:r>
      <w:r>
        <w:rPr>
          <w:rFonts w:cs="CG Times"/>
          <w:lang w:val="en-AU"/>
        </w:rPr>
        <w:t>o</w:t>
      </w:r>
      <w:r>
        <w:rPr>
          <w:rFonts w:cs="CG Times"/>
          <w:i/>
          <w:iCs/>
          <w:lang w:val="en-AU"/>
        </w:rPr>
        <w:t xml:space="preserve">nly Kim preferred the </w:t>
      </w:r>
      <w:r>
        <w:rPr>
          <w:rFonts w:cs="CG Times"/>
          <w:i/>
          <w:iCs/>
          <w:smallCaps/>
          <w:lang w:val="en-AU"/>
        </w:rPr>
        <w:t>original</w:t>
      </w:r>
      <w:r>
        <w:rPr>
          <w:rFonts w:cs="CG Times"/>
          <w:i/>
          <w:iCs/>
          <w:lang w:val="en-AU"/>
        </w:rPr>
        <w:t xml:space="preserve"> version.</w:t>
      </w:r>
    </w:p>
    <w:p w14:paraId="5F7EF305" w14:textId="77777777" w:rsidR="0078132A"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1238"/>
        <w:jc w:val="both"/>
        <w:rPr>
          <w:rFonts w:cs="CG Times"/>
          <w:lang w:val="en-AU"/>
        </w:rPr>
      </w:pPr>
      <w:r>
        <w:rPr>
          <w:rFonts w:cs="CG Times"/>
          <w:lang w:val="en-AU"/>
        </w:rPr>
        <w:t>[</w:t>
      </w:r>
      <w:r w:rsidR="00357D72">
        <w:rPr>
          <w:rFonts w:cs="CG Times"/>
          <w:lang w:val="en-AU"/>
        </w:rPr>
        <w:t>50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mod precedes/follows?    adjacent?</w:t>
      </w:r>
    </w:p>
    <w:p w14:paraId="243DF9FC" w14:textId="77777777" w:rsidR="0078132A"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We found </w:t>
      </w:r>
      <w:r w:rsidRPr="00CC2576">
        <w:rPr>
          <w:rStyle w:val="DoubleUnderline"/>
        </w:rPr>
        <w:t>only</w:t>
      </w:r>
      <w:r>
        <w:rPr>
          <w:rFonts w:cs="CG Times"/>
          <w:i/>
          <w:iCs/>
          <w:lang w:val="en-AU"/>
        </w:rPr>
        <w:t xml:space="preserve"> </w:t>
      </w:r>
      <w:r>
        <w:rPr>
          <w:rFonts w:cs="CG Times"/>
          <w:i/>
          <w:iCs/>
          <w:u w:val="single"/>
          <w:lang w:val="en-AU"/>
        </w:rPr>
        <w:t>one mistake</w:t>
      </w:r>
      <w:r>
        <w:rPr>
          <w:rFonts w:cs="CG Times"/>
          <w:i/>
          <w:iCs/>
          <w:lang w:val="en-AU"/>
        </w:rPr>
        <w:t>.</w:t>
      </w:r>
      <w:r>
        <w:rPr>
          <w:rFonts w:cs="CG Times"/>
          <w:lang w:val="en-AU"/>
        </w:rPr>
        <w:tab/>
      </w:r>
      <w:r>
        <w:rPr>
          <w:rFonts w:cs="CG Times"/>
          <w:lang w:val="en-AU"/>
        </w:rPr>
        <w:tab/>
        <w:t>precedes</w:t>
      </w:r>
      <w:r>
        <w:rPr>
          <w:rFonts w:cs="CG Times"/>
          <w:lang w:val="en-AU"/>
        </w:rPr>
        <w:tab/>
      </w:r>
      <w:r>
        <w:rPr>
          <w:rFonts w:cs="CG Times"/>
          <w:lang w:val="en-AU"/>
        </w:rPr>
        <w:tab/>
        <w:t>yes</w:t>
      </w:r>
    </w:p>
    <w:p w14:paraId="78ABF2FD" w14:textId="77777777" w:rsidR="0078132A"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We </w:t>
      </w:r>
      <w:r w:rsidRPr="00CC2576">
        <w:rPr>
          <w:rStyle w:val="DoubleUnderline"/>
        </w:rPr>
        <w:t>only</w:t>
      </w:r>
      <w:r>
        <w:rPr>
          <w:rFonts w:cs="CG Times"/>
          <w:i/>
          <w:iCs/>
          <w:lang w:val="en-AU"/>
        </w:rPr>
        <w:t xml:space="preserve"> found </w:t>
      </w:r>
      <w:r>
        <w:rPr>
          <w:rFonts w:cs="CG Times"/>
          <w:i/>
          <w:iCs/>
          <w:u w:val="single"/>
          <w:lang w:val="en-AU"/>
        </w:rPr>
        <w:t>one mistake</w:t>
      </w:r>
      <w:r>
        <w:rPr>
          <w:rFonts w:cs="CG Times"/>
          <w:i/>
          <w:iCs/>
          <w:lang w:val="en-AU"/>
        </w:rPr>
        <w:t>.</w:t>
      </w:r>
      <w:r>
        <w:rPr>
          <w:rFonts w:cs="CG Times"/>
          <w:lang w:val="en-AU"/>
        </w:rPr>
        <w:tab/>
      </w:r>
      <w:r>
        <w:rPr>
          <w:rFonts w:cs="CG Times"/>
          <w:lang w:val="en-AU"/>
        </w:rPr>
        <w:tab/>
        <w:t>precedes</w:t>
      </w:r>
      <w:r>
        <w:rPr>
          <w:rFonts w:cs="CG Times"/>
          <w:lang w:val="en-AU"/>
        </w:rPr>
        <w:tab/>
      </w:r>
      <w:r>
        <w:rPr>
          <w:rFonts w:cs="CG Times"/>
          <w:lang w:val="en-AU"/>
        </w:rPr>
        <w:tab/>
        <w:t>no</w:t>
      </w:r>
    </w:p>
    <w:p w14:paraId="7795C7D2" w14:textId="77777777" w:rsidR="0078132A"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u w:val="single"/>
          <w:lang w:val="en-AU"/>
        </w:rPr>
        <w:t>Technology</w:t>
      </w:r>
      <w:r>
        <w:rPr>
          <w:rFonts w:cs="CG Times"/>
          <w:i/>
          <w:iCs/>
          <w:lang w:val="en-AU"/>
        </w:rPr>
        <w:t xml:space="preserve"> </w:t>
      </w:r>
      <w:r w:rsidRPr="00CC2576">
        <w:rPr>
          <w:rStyle w:val="DoubleUnderline"/>
        </w:rPr>
        <w:t>alone</w:t>
      </w:r>
      <w:r>
        <w:rPr>
          <w:rFonts w:cs="CG Times"/>
          <w:i/>
          <w:iCs/>
          <w:lang w:val="en-AU"/>
        </w:rPr>
        <w:t xml:space="preserve"> cannot solve these problems.</w:t>
      </w:r>
      <w:r>
        <w:rPr>
          <w:rFonts w:cs="CG Times"/>
          <w:lang w:val="en-AU"/>
        </w:rPr>
        <w:tab/>
        <w:t>follows</w:t>
      </w:r>
      <w:r>
        <w:rPr>
          <w:rFonts w:cs="CG Times"/>
          <w:lang w:val="en-AU"/>
        </w:rPr>
        <w:tab/>
      </w:r>
      <w:r>
        <w:rPr>
          <w:rFonts w:cs="CG Times"/>
          <w:lang w:val="en-AU"/>
        </w:rPr>
        <w:tab/>
        <w:t>yes</w:t>
      </w:r>
    </w:p>
    <w:p w14:paraId="481FC37E" w14:textId="77777777" w:rsidR="00357D72"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u w:val="single"/>
          <w:lang w:val="en-AU"/>
        </w:rPr>
        <w:t>Technology</w:t>
      </w:r>
      <w:r>
        <w:rPr>
          <w:rFonts w:cs="CG Times"/>
          <w:i/>
          <w:iCs/>
          <w:lang w:val="en-AU"/>
        </w:rPr>
        <w:t xml:space="preserve"> cannot </w:t>
      </w:r>
      <w:r w:rsidRPr="00CC2576">
        <w:rPr>
          <w:rStyle w:val="DoubleUnderline"/>
        </w:rPr>
        <w:t>alone</w:t>
      </w:r>
      <w:r>
        <w:rPr>
          <w:rFonts w:cs="CG Times"/>
          <w:i/>
          <w:iCs/>
          <w:lang w:val="en-AU"/>
        </w:rPr>
        <w:t xml:space="preserve"> solve these problems.</w:t>
      </w:r>
      <w:r>
        <w:rPr>
          <w:rFonts w:cs="CG Times"/>
          <w:lang w:val="en-AU"/>
        </w:rPr>
        <w:tab/>
        <w:t>follows</w:t>
      </w:r>
      <w:r>
        <w:rPr>
          <w:rFonts w:cs="CG Times"/>
          <w:lang w:val="en-AU"/>
        </w:rPr>
        <w:tab/>
      </w:r>
      <w:r>
        <w:rPr>
          <w:rFonts w:cs="CG Times"/>
          <w:lang w:val="en-AU"/>
        </w:rPr>
        <w:tab/>
        <w:t>no</w:t>
      </w:r>
    </w:p>
    <w:p w14:paraId="059B8A86" w14:textId="77777777" w:rsidR="0078132A"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1238"/>
        <w:jc w:val="both"/>
        <w:rPr>
          <w:rFonts w:cs="CG Times"/>
          <w:lang w:val="en-AU"/>
        </w:rPr>
      </w:pPr>
      <w:r>
        <w:rPr>
          <w:rFonts w:cs="CG Times"/>
          <w:lang w:val="en-AU"/>
        </w:rPr>
        <w:t>[</w:t>
      </w:r>
      <w:r w:rsidR="00357D72">
        <w:rPr>
          <w:rFonts w:cs="CG Times"/>
          <w:lang w:val="en-AU"/>
        </w:rPr>
        <w:t>51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lang w:val="en-AU"/>
        </w:rPr>
        <w:t>[</w:t>
      </w:r>
      <w:r>
        <w:rPr>
          <w:rFonts w:cs="CG Times"/>
          <w:i/>
          <w:iCs/>
          <w:lang w:val="en-AU"/>
        </w:rPr>
        <w:t xml:space="preserve">only saw Granny </w:t>
      </w:r>
      <w:r>
        <w:rPr>
          <w:rFonts w:cs="CG Times"/>
          <w:i/>
          <w:iCs/>
          <w:u w:val="single"/>
          <w:lang w:val="en-AU"/>
        </w:rPr>
        <w:t>at carefully spaced intervals</w:t>
      </w:r>
      <w:r>
        <w:rPr>
          <w:rFonts w:cs="CG Times"/>
          <w:lang w:val="en-AU"/>
        </w:rPr>
        <w:t>]</w:t>
      </w:r>
      <w:r>
        <w:rPr>
          <w:rFonts w:cs="CG Times"/>
          <w:i/>
          <w:iCs/>
          <w:lang w:val="en-AU"/>
        </w:rPr>
        <w:t>.</w:t>
      </w:r>
    </w:p>
    <w:p w14:paraId="3B1DF0AD" w14:textId="77777777" w:rsidR="00357D72"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Boris doesn't eat shanks so, of course, I </w:t>
      </w:r>
      <w:r>
        <w:rPr>
          <w:rFonts w:cs="CG Times"/>
          <w:lang w:val="en-AU"/>
        </w:rPr>
        <w:t>[</w:t>
      </w:r>
      <w:r>
        <w:rPr>
          <w:rFonts w:cs="CG Times"/>
          <w:i/>
          <w:iCs/>
          <w:lang w:val="en-AU"/>
        </w:rPr>
        <w:t xml:space="preserve">only cook them </w:t>
      </w:r>
      <w:r>
        <w:rPr>
          <w:rFonts w:cs="CG Times"/>
          <w:i/>
          <w:iCs/>
          <w:u w:val="single"/>
          <w:lang w:val="en-AU"/>
        </w:rPr>
        <w:t>when he's away</w:t>
      </w:r>
      <w:r>
        <w:rPr>
          <w:rFonts w:cs="CG Times"/>
          <w:lang w:val="en-AU"/>
        </w:rPr>
        <w:t>]</w:t>
      </w:r>
      <w:r>
        <w:rPr>
          <w:rFonts w:cs="CG Times"/>
          <w:i/>
          <w:iCs/>
          <w:lang w:val="en-AU"/>
        </w:rPr>
        <w:t>.</w:t>
      </w:r>
    </w:p>
    <w:p w14:paraId="06A6E6F5" w14:textId="77777777" w:rsidR="0078132A"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1238"/>
        <w:jc w:val="both"/>
        <w:rPr>
          <w:rFonts w:cs="CG Times"/>
          <w:lang w:val="en-AU"/>
        </w:rPr>
      </w:pPr>
      <w:r>
        <w:rPr>
          <w:rFonts w:cs="CG Times"/>
          <w:lang w:val="en-AU"/>
        </w:rPr>
        <w:t>[</w:t>
      </w:r>
      <w:r w:rsidR="00357D72">
        <w:rPr>
          <w:rFonts w:cs="CG Times"/>
          <w:lang w:val="en-AU"/>
        </w:rPr>
        <w:t>52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You can only access the web at this workstation.</w:t>
      </w:r>
    </w:p>
    <w:p w14:paraId="4BF6EAC4" w14:textId="77777777" w:rsidR="00357D72"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Last Christmas he only gave money to his children.</w:t>
      </w:r>
    </w:p>
    <w:p w14:paraId="5A995005" w14:textId="77777777" w:rsidR="0078132A" w:rsidRDefault="0078132A">
      <w:pPr>
        <w:tabs>
          <w:tab w:val="left" w:pos="-792"/>
          <w:tab w:val="left" w:pos="-360"/>
          <w:tab w:val="left" w:pos="0"/>
          <w:tab w:val="left" w:pos="532"/>
          <w:tab w:val="right" w:pos="676"/>
          <w:tab w:val="left" w:pos="835"/>
          <w:tab w:val="left" w:pos="1238"/>
          <w:tab w:val="left" w:pos="4622"/>
          <w:tab w:val="left" w:pos="5025"/>
          <w:tab w:val="right" w:pos="9266"/>
        </w:tabs>
        <w:spacing w:line="480" w:lineRule="auto"/>
        <w:ind w:left="1238" w:hanging="1238"/>
        <w:jc w:val="both"/>
        <w:rPr>
          <w:rFonts w:cs="CG Times"/>
          <w:lang w:val="en-AU"/>
        </w:rPr>
      </w:pPr>
      <w:r>
        <w:rPr>
          <w:rFonts w:cs="CG Times"/>
          <w:lang w:val="en-AU"/>
        </w:rPr>
        <w:t>[</w:t>
      </w:r>
      <w:r w:rsidR="00357D72">
        <w:rPr>
          <w:rFonts w:cs="CG Times"/>
          <w:lang w:val="en-AU"/>
        </w:rPr>
        <w:t>53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t>[</w:t>
      </w:r>
      <w:r>
        <w:rPr>
          <w:rFonts w:cs="CG Times"/>
          <w:i/>
          <w:iCs/>
          <w:lang w:val="en-AU"/>
        </w:rPr>
        <w:t xml:space="preserve">Only </w:t>
      </w:r>
      <w:r>
        <w:rPr>
          <w:rFonts w:cs="CG Times"/>
          <w:i/>
          <w:iCs/>
          <w:u w:val="single"/>
          <w:lang w:val="en-AU"/>
        </w:rPr>
        <w:t>the president</w:t>
      </w:r>
      <w:r>
        <w:rPr>
          <w:rFonts w:cs="CG Times"/>
          <w:lang w:val="en-AU"/>
        </w:rPr>
        <w:t>]</w:t>
      </w:r>
      <w:r>
        <w:rPr>
          <w:rFonts w:cs="CG Times"/>
          <w:i/>
          <w:iCs/>
          <w:lang w:val="en-AU"/>
        </w:rPr>
        <w:t xml:space="preserve"> has the key.</w:t>
      </w:r>
      <w:r>
        <w:rPr>
          <w:rFonts w:cs="CG Times"/>
          <w:lang w:val="en-AU"/>
        </w:rPr>
        <w:tab/>
        <w:t>b.</w:t>
      </w:r>
      <w:r>
        <w:rPr>
          <w:rFonts w:cs="CG Times"/>
          <w:lang w:val="en-AU"/>
        </w:rPr>
        <w:tab/>
        <w:t>[</w:t>
      </w:r>
      <w:r>
        <w:rPr>
          <w:rFonts w:cs="CG Times"/>
          <w:i/>
          <w:iCs/>
          <w:u w:val="single"/>
          <w:lang w:val="en-AU"/>
        </w:rPr>
        <w:t>The president</w:t>
      </w:r>
      <w:r>
        <w:rPr>
          <w:rFonts w:cs="CG Times"/>
          <w:i/>
          <w:iCs/>
          <w:lang w:val="en-AU"/>
        </w:rPr>
        <w:t xml:space="preserve"> alone</w:t>
      </w:r>
      <w:r>
        <w:rPr>
          <w:rFonts w:cs="CG Times"/>
          <w:lang w:val="en-AU"/>
        </w:rPr>
        <w:t>]</w:t>
      </w:r>
      <w:r>
        <w:rPr>
          <w:rFonts w:cs="CG Times"/>
          <w:i/>
          <w:iCs/>
          <w:lang w:val="en-AU"/>
        </w:rPr>
        <w:t xml:space="preserve"> has the key.</w:t>
      </w:r>
      <w:r>
        <w:rPr>
          <w:rFonts w:cs="CG Times"/>
          <w:lang w:val="en-AU"/>
        </w:rPr>
        <w:tab/>
        <w:t>[NP]</w:t>
      </w:r>
    </w:p>
    <w:p w14:paraId="469FC275" w14:textId="77777777" w:rsidR="0078132A" w:rsidRDefault="0078132A">
      <w:pPr>
        <w:tabs>
          <w:tab w:val="left" w:pos="-792"/>
          <w:tab w:val="left" w:pos="-360"/>
          <w:tab w:val="left" w:pos="0"/>
          <w:tab w:val="left" w:pos="532"/>
          <w:tab w:val="right" w:pos="676"/>
          <w:tab w:val="left" w:pos="835"/>
          <w:tab w:val="left" w:pos="1238"/>
          <w:tab w:val="left" w:pos="4622"/>
          <w:tab w:val="right" w:pos="9266"/>
        </w:tabs>
        <w:spacing w:line="480" w:lineRule="auto"/>
        <w:ind w:left="4622" w:hanging="4090"/>
        <w:jc w:val="both"/>
        <w:rPr>
          <w:rFonts w:cs="CG Times"/>
          <w:lang w:val="en-AU"/>
        </w:rPr>
      </w:pPr>
      <w:r>
        <w:rPr>
          <w:rFonts w:cs="CG Times"/>
          <w:lang w:val="en-AU"/>
        </w:rPr>
        <w:lastRenderedPageBreak/>
        <w:tab/>
      </w:r>
      <w:r w:rsidR="00357D72">
        <w:rPr>
          <w:rFonts w:cs="CG Times"/>
          <w:lang w:val="en-AU"/>
        </w:rPr>
        <w:t>ii</w:t>
      </w:r>
      <w:r>
        <w:rPr>
          <w:rFonts w:cs="CG Times"/>
          <w:lang w:val="en-AU"/>
        </w:rPr>
        <w:tab/>
        <w:t>a.</w:t>
      </w:r>
      <w:r>
        <w:rPr>
          <w:rFonts w:cs="CG Times"/>
          <w:lang w:val="en-AU"/>
        </w:rPr>
        <w:tab/>
        <w:t>[</w:t>
      </w:r>
      <w:r>
        <w:rPr>
          <w:rFonts w:cs="CG Times"/>
          <w:i/>
          <w:iCs/>
          <w:lang w:val="en-AU"/>
        </w:rPr>
        <w:t xml:space="preserve">Only </w:t>
      </w:r>
      <w:r>
        <w:rPr>
          <w:rFonts w:cs="CG Times"/>
          <w:i/>
          <w:iCs/>
          <w:u w:val="single"/>
          <w:lang w:val="en-AU"/>
        </w:rPr>
        <w:t>reluctantly</w:t>
      </w:r>
      <w:r>
        <w:rPr>
          <w:rFonts w:cs="CG Times"/>
          <w:lang w:val="en-AU"/>
        </w:rPr>
        <w:t>]</w:t>
      </w:r>
      <w:r>
        <w:rPr>
          <w:rFonts w:cs="CG Times"/>
          <w:i/>
          <w:iCs/>
          <w:lang w:val="en-AU"/>
        </w:rPr>
        <w:t xml:space="preserve"> did he relent.</w:t>
      </w:r>
      <w:r>
        <w:rPr>
          <w:rFonts w:cs="CG Times"/>
          <w:lang w:val="en-AU"/>
        </w:rPr>
        <w:tab/>
        <w:t>b. *[</w:t>
      </w:r>
      <w:r>
        <w:rPr>
          <w:rFonts w:cs="CG Times"/>
          <w:i/>
          <w:iCs/>
          <w:u w:val="single"/>
          <w:lang w:val="en-AU"/>
        </w:rPr>
        <w:t>Reluctantly</w:t>
      </w:r>
      <w:r>
        <w:rPr>
          <w:rFonts w:cs="CG Times"/>
          <w:i/>
          <w:iCs/>
          <w:lang w:val="en-AU"/>
        </w:rPr>
        <w:t xml:space="preserve"> alone</w:t>
      </w:r>
      <w:r>
        <w:rPr>
          <w:rFonts w:cs="CG Times"/>
          <w:lang w:val="en-AU"/>
        </w:rPr>
        <w:t>]</w:t>
      </w:r>
      <w:r>
        <w:rPr>
          <w:rFonts w:cs="CG Times"/>
          <w:i/>
          <w:iCs/>
          <w:lang w:val="en-AU"/>
        </w:rPr>
        <w:t xml:space="preserve"> did he relent.</w:t>
      </w:r>
      <w:r>
        <w:rPr>
          <w:rFonts w:cs="CG Times"/>
          <w:lang w:val="en-AU"/>
        </w:rPr>
        <w:tab/>
        <w:t>[AdvP]</w:t>
      </w:r>
    </w:p>
    <w:p w14:paraId="79F3D8E5" w14:textId="77777777" w:rsidR="00357D72" w:rsidRDefault="0078132A">
      <w:pPr>
        <w:tabs>
          <w:tab w:val="left" w:pos="-792"/>
          <w:tab w:val="left" w:pos="-360"/>
          <w:tab w:val="left" w:pos="0"/>
          <w:tab w:val="left" w:pos="532"/>
          <w:tab w:val="right" w:pos="676"/>
          <w:tab w:val="left" w:pos="835"/>
          <w:tab w:val="left" w:pos="1238"/>
          <w:tab w:val="left" w:pos="4622"/>
          <w:tab w:val="right" w:pos="9266"/>
        </w:tabs>
        <w:spacing w:line="480" w:lineRule="auto"/>
        <w:ind w:left="4622" w:hanging="4090"/>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Things can </w:t>
      </w:r>
      <w:r>
        <w:rPr>
          <w:rFonts w:cs="CG Times"/>
          <w:lang w:val="en-AU"/>
        </w:rPr>
        <w:t>[</w:t>
      </w:r>
      <w:r>
        <w:rPr>
          <w:rFonts w:cs="CG Times"/>
          <w:i/>
          <w:iCs/>
          <w:lang w:val="en-AU"/>
        </w:rPr>
        <w:t xml:space="preserve">only </w:t>
      </w:r>
      <w:r>
        <w:rPr>
          <w:rFonts w:cs="CG Times"/>
          <w:i/>
          <w:iCs/>
          <w:u w:val="single"/>
          <w:lang w:val="en-AU"/>
        </w:rPr>
        <w:t>improve</w:t>
      </w:r>
      <w:r>
        <w:rPr>
          <w:rFonts w:cs="CG Times"/>
          <w:lang w:val="en-AU"/>
        </w:rPr>
        <w:t>]</w:t>
      </w:r>
      <w:r>
        <w:rPr>
          <w:rFonts w:cs="CG Times"/>
          <w:i/>
          <w:iCs/>
          <w:lang w:val="en-AU"/>
        </w:rPr>
        <w:t xml:space="preserve">. </w:t>
      </w:r>
      <w:r>
        <w:rPr>
          <w:rFonts w:cs="CG Times"/>
          <w:lang w:val="en-AU"/>
        </w:rPr>
        <w:tab/>
        <w:t>b. *</w:t>
      </w:r>
      <w:r>
        <w:rPr>
          <w:rFonts w:cs="CG Times"/>
          <w:i/>
          <w:iCs/>
          <w:lang w:val="en-AU"/>
        </w:rPr>
        <w:t xml:space="preserve">Things can </w:t>
      </w:r>
      <w:r>
        <w:rPr>
          <w:rFonts w:cs="CG Times"/>
          <w:lang w:val="en-AU"/>
        </w:rPr>
        <w:t>[</w:t>
      </w:r>
      <w:r>
        <w:rPr>
          <w:rFonts w:cs="CG Times"/>
          <w:i/>
          <w:iCs/>
          <w:u w:val="single"/>
          <w:lang w:val="en-AU"/>
        </w:rPr>
        <w:t>improve</w:t>
      </w:r>
      <w:r>
        <w:rPr>
          <w:rFonts w:cs="CG Times"/>
          <w:i/>
          <w:iCs/>
          <w:lang w:val="en-AU"/>
        </w:rPr>
        <w:t xml:space="preserve"> alone</w:t>
      </w:r>
      <w:r>
        <w:rPr>
          <w:rFonts w:cs="CG Times"/>
          <w:lang w:val="en-AU"/>
        </w:rPr>
        <w:t>]</w:t>
      </w:r>
      <w:r>
        <w:rPr>
          <w:rFonts w:cs="CG Times"/>
          <w:i/>
          <w:iCs/>
          <w:lang w:val="en-AU"/>
        </w:rPr>
        <w:t>.</w:t>
      </w:r>
      <w:r>
        <w:rPr>
          <w:rFonts w:cs="CG Times"/>
          <w:lang w:val="en-AU"/>
        </w:rPr>
        <w:tab/>
        <w:t>[VP]</w:t>
      </w:r>
    </w:p>
    <w:p w14:paraId="1AD4B398" w14:textId="77777777"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54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Los Angeles alone made a profit on the Olympic Games.</w:t>
      </w:r>
    </w:p>
    <w:p w14:paraId="6CFA7EFF" w14:textId="77777777" w:rsidR="0078132A" w:rsidRDefault="0078132A">
      <w:pPr>
        <w:tabs>
          <w:tab w:val="left" w:pos="-792"/>
          <w:tab w:val="left" w:pos="-360"/>
          <w:tab w:val="left" w:pos="0"/>
          <w:tab w:val="left" w:pos="532"/>
          <w:tab w:val="right" w:pos="676"/>
          <w:tab w:val="left" w:pos="835"/>
          <w:tab w:val="left" w:pos="1238"/>
          <w:tab w:val="right" w:pos="926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sym w:font="WP TypographicSymbols" w:char="0041"/>
      </w:r>
      <w:r>
        <w:rPr>
          <w:rFonts w:cs="CG Times"/>
          <w:lang w:val="en-AU"/>
        </w:rPr>
        <w:t>Only Los Angeles made a profit on the Olympic Games.</w:t>
      </w:r>
      <w:r>
        <w:rPr>
          <w:rFonts w:cs="CG Times"/>
          <w:lang w:val="en-AU"/>
        </w:rPr>
        <w:sym w:font="WP TypographicSymbols" w:char="0040"/>
      </w:r>
      <w:r>
        <w:rPr>
          <w:rFonts w:cs="CG Times"/>
          <w:lang w:val="en-AU"/>
        </w:rPr>
        <w:tab/>
        <w:t>[upper bound sense]</w:t>
      </w:r>
    </w:p>
    <w:p w14:paraId="60E6DFFD" w14:textId="77777777"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Los Angeles alone has more murders than Britain.</w:t>
      </w:r>
    </w:p>
    <w:p w14:paraId="142BE7B8" w14:textId="77777777" w:rsidR="00357D72" w:rsidRDefault="0078132A">
      <w:pPr>
        <w:tabs>
          <w:tab w:val="left" w:pos="-792"/>
          <w:tab w:val="left" w:pos="-360"/>
          <w:tab w:val="left" w:pos="0"/>
          <w:tab w:val="left" w:pos="532"/>
          <w:tab w:val="right" w:pos="676"/>
          <w:tab w:val="left" w:pos="835"/>
          <w:tab w:val="left" w:pos="1238"/>
          <w:tab w:val="right" w:pos="926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sym w:font="WP TypographicSymbols" w:char="0041"/>
      </w:r>
      <w:r>
        <w:rPr>
          <w:rFonts w:cs="CG Times"/>
          <w:lang w:val="en-AU"/>
        </w:rPr>
        <w:t>Los Angeles by itself has more murders than Britain.</w:t>
      </w:r>
      <w:r>
        <w:rPr>
          <w:rFonts w:cs="CG Times"/>
          <w:lang w:val="en-AU"/>
        </w:rPr>
        <w:sym w:font="WP TypographicSymbols" w:char="0040"/>
      </w:r>
      <w:r>
        <w:rPr>
          <w:rFonts w:cs="CG Times"/>
          <w:lang w:val="en-AU"/>
        </w:rPr>
        <w:tab/>
        <w:t>[lower bound sense]</w:t>
      </w:r>
    </w:p>
    <w:p w14:paraId="73654C84" w14:textId="77777777" w:rsidR="00357D72"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55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Musical excellence alone makes the drama memorable.</w:t>
      </w:r>
    </w:p>
    <w:p w14:paraId="10355985" w14:textId="77777777" w:rsidR="0078132A"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56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They paid her $50,000 for just that one performance.</w:t>
      </w:r>
    </w:p>
    <w:p w14:paraId="69B7F6A4" w14:textId="77777777" w:rsidR="00357D72"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They just paid her $50,000 for that one performance.</w:t>
      </w:r>
    </w:p>
    <w:p w14:paraId="517DDBAD" w14:textId="77777777" w:rsidR="0078132A"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1238"/>
        <w:jc w:val="both"/>
        <w:rPr>
          <w:rFonts w:cs="CG Times"/>
          <w:i/>
          <w:iCs/>
          <w:lang w:val="en-AU"/>
        </w:rPr>
      </w:pPr>
      <w:r>
        <w:rPr>
          <w:rFonts w:cs="CG Times"/>
          <w:lang w:val="en-AU"/>
        </w:rPr>
        <w:t>[</w:t>
      </w:r>
      <w:r w:rsidR="00357D72">
        <w:rPr>
          <w:rFonts w:cs="CG Times"/>
          <w:lang w:val="en-AU"/>
        </w:rPr>
        <w:t>57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This surplus is alone larger than the total sales listed for aircraft.</w:t>
      </w:r>
    </w:p>
    <w:p w14:paraId="64615D7A" w14:textId="77777777" w:rsidR="00357D72"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New interactive technologies cannot alone solve the problems of education.</w:t>
      </w:r>
    </w:p>
    <w:p w14:paraId="064C052A" w14:textId="77777777" w:rsidR="0078132A"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58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Only</w:t>
      </w:r>
      <w:r>
        <w:rPr>
          <w:rFonts w:cs="CG Times"/>
          <w:i/>
          <w:iCs/>
          <w:lang w:val="en-AU"/>
        </w:rPr>
        <w:t xml:space="preserve"> Kim has </w:t>
      </w:r>
      <w:r>
        <w:rPr>
          <w:rFonts w:cs="CG Times"/>
          <w:i/>
          <w:iCs/>
          <w:u w:val="single"/>
          <w:lang w:val="en-AU"/>
        </w:rPr>
        <w:t>only</w:t>
      </w:r>
      <w:r>
        <w:rPr>
          <w:rFonts w:cs="CG Times"/>
          <w:i/>
          <w:iCs/>
          <w:lang w:val="en-AU"/>
        </w:rPr>
        <w:t xml:space="preserve"> one job.</w:t>
      </w:r>
    </w:p>
    <w:p w14:paraId="2D6EC8B1" w14:textId="77777777" w:rsidR="0078132A"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Just</w:t>
      </w:r>
      <w:r>
        <w:rPr>
          <w:rFonts w:cs="CG Times"/>
          <w:i/>
          <w:iCs/>
          <w:lang w:val="en-AU"/>
        </w:rPr>
        <w:t xml:space="preserve"> </w:t>
      </w:r>
      <w:r>
        <w:rPr>
          <w:rFonts w:cs="CG Times"/>
          <w:i/>
          <w:iCs/>
          <w:u w:val="single"/>
          <w:lang w:val="en-AU"/>
        </w:rPr>
        <w:t>exactly</w:t>
      </w:r>
      <w:r>
        <w:rPr>
          <w:rFonts w:cs="CG Times"/>
          <w:i/>
          <w:iCs/>
          <w:lang w:val="en-AU"/>
        </w:rPr>
        <w:t xml:space="preserve"> who do you think you are?</w:t>
      </w:r>
    </w:p>
    <w:p w14:paraId="0E15FD21" w14:textId="77777777" w:rsidR="00357D72"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He sacked her </w:t>
      </w:r>
      <w:r>
        <w:rPr>
          <w:rFonts w:cs="CG Times"/>
          <w:i/>
          <w:iCs/>
          <w:u w:val="single"/>
          <w:lang w:val="en-AU"/>
        </w:rPr>
        <w:t>purely</w:t>
      </w:r>
      <w:r>
        <w:rPr>
          <w:rFonts w:cs="CG Times"/>
          <w:i/>
          <w:iCs/>
          <w:lang w:val="en-AU"/>
        </w:rPr>
        <w:t xml:space="preserve"> and </w:t>
      </w:r>
      <w:r>
        <w:rPr>
          <w:rFonts w:cs="CG Times"/>
          <w:i/>
          <w:iCs/>
          <w:u w:val="single"/>
          <w:lang w:val="en-AU"/>
        </w:rPr>
        <w:t>simply</w:t>
      </w:r>
      <w:r>
        <w:rPr>
          <w:rFonts w:cs="CG Times"/>
          <w:i/>
          <w:iCs/>
          <w:lang w:val="en-AU"/>
        </w:rPr>
        <w:t xml:space="preserve"> because he felt threatened by her.</w:t>
      </w:r>
    </w:p>
    <w:p w14:paraId="7C9C91C2" w14:textId="77777777" w:rsidR="0078132A"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59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 was concerned </w:t>
      </w:r>
      <w:r>
        <w:rPr>
          <w:rFonts w:cs="CG Times"/>
          <w:i/>
          <w:iCs/>
          <w:u w:val="single"/>
          <w:lang w:val="en-AU"/>
        </w:rPr>
        <w:t>mainly</w:t>
      </w:r>
      <w:r>
        <w:rPr>
          <w:rFonts w:cs="CG Times"/>
          <w:i/>
          <w:iCs/>
          <w:lang w:val="en-AU"/>
        </w:rPr>
        <w:t xml:space="preserve"> about the cost.</w:t>
      </w:r>
    </w:p>
    <w:p w14:paraId="1D90B737" w14:textId="77777777" w:rsidR="00357D72"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 was </w:t>
      </w:r>
      <w:r>
        <w:rPr>
          <w:rFonts w:cs="CG Times"/>
          <w:i/>
          <w:iCs/>
          <w:u w:val="single"/>
          <w:lang w:val="en-AU"/>
        </w:rPr>
        <w:t>mainly</w:t>
      </w:r>
      <w:r>
        <w:rPr>
          <w:rFonts w:cs="CG Times"/>
          <w:i/>
          <w:iCs/>
          <w:lang w:val="en-AU"/>
        </w:rPr>
        <w:t xml:space="preserve"> concerned about the cost.</w:t>
      </w:r>
    </w:p>
    <w:p w14:paraId="53D176A5" w14:textId="77777777" w:rsidR="0078132A" w:rsidRDefault="0078132A">
      <w:pPr>
        <w:tabs>
          <w:tab w:val="left" w:pos="-792"/>
          <w:tab w:val="left" w:pos="-360"/>
          <w:tab w:val="left" w:pos="0"/>
          <w:tab w:val="left" w:pos="532"/>
          <w:tab w:val="right" w:pos="676"/>
          <w:tab w:val="left" w:pos="835"/>
          <w:tab w:val="left" w:pos="1238"/>
          <w:tab w:val="left" w:pos="2768"/>
          <w:tab w:val="left" w:pos="4389"/>
          <w:tab w:val="left" w:pos="5762"/>
          <w:tab w:val="left" w:pos="7862"/>
        </w:tabs>
        <w:spacing w:line="480" w:lineRule="auto"/>
        <w:ind w:left="1238" w:hanging="1238"/>
        <w:jc w:val="both"/>
        <w:rPr>
          <w:rFonts w:cs="CG Times"/>
          <w:i/>
          <w:iCs/>
          <w:lang w:val="en-AU"/>
        </w:rPr>
      </w:pPr>
      <w:r>
        <w:rPr>
          <w:rFonts w:cs="CG Times"/>
          <w:lang w:val="en-AU"/>
        </w:rPr>
        <w:t>[</w:t>
      </w:r>
      <w:r w:rsidR="00357D72">
        <w:rPr>
          <w:rFonts w:cs="CG Times"/>
          <w:lang w:val="en-AU"/>
        </w:rPr>
        <w:t>60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chiefly</w:t>
      </w:r>
      <w:r>
        <w:rPr>
          <w:rFonts w:cs="CG Times"/>
          <w:i/>
          <w:iCs/>
          <w:lang w:val="en-AU"/>
        </w:rPr>
        <w:tab/>
        <w:t>especially</w:t>
      </w:r>
      <w:r>
        <w:rPr>
          <w:rFonts w:cs="CG Times"/>
          <w:i/>
          <w:iCs/>
          <w:lang w:val="en-AU"/>
        </w:rPr>
        <w:tab/>
        <w:t>mainly</w:t>
      </w:r>
      <w:r>
        <w:rPr>
          <w:rFonts w:cs="CG Times"/>
          <w:i/>
          <w:iCs/>
          <w:lang w:val="en-AU"/>
        </w:rPr>
        <w:tab/>
        <w:t>mostly</w:t>
      </w:r>
      <w:r>
        <w:rPr>
          <w:rFonts w:cs="CG Times"/>
          <w:i/>
          <w:iCs/>
          <w:lang w:val="en-AU"/>
        </w:rPr>
        <w:tab/>
        <w:t>notably</w:t>
      </w:r>
    </w:p>
    <w:p w14:paraId="25C18497" w14:textId="77777777" w:rsidR="00357D72" w:rsidRDefault="0078132A">
      <w:pPr>
        <w:tabs>
          <w:tab w:val="left" w:pos="-792"/>
          <w:tab w:val="left" w:pos="-360"/>
          <w:tab w:val="left" w:pos="0"/>
          <w:tab w:val="left" w:pos="532"/>
          <w:tab w:val="right" w:pos="676"/>
          <w:tab w:val="left" w:pos="835"/>
          <w:tab w:val="left" w:pos="1238"/>
          <w:tab w:val="left" w:pos="2768"/>
          <w:tab w:val="left" w:pos="4389"/>
          <w:tab w:val="left" w:pos="5762"/>
          <w:tab w:val="left" w:pos="7862"/>
        </w:tabs>
        <w:spacing w:line="480" w:lineRule="auto"/>
        <w:ind w:left="1238"/>
        <w:jc w:val="both"/>
        <w:rPr>
          <w:rFonts w:cs="CG Times"/>
          <w:lang w:val="en-AU"/>
        </w:rPr>
      </w:pPr>
      <w:r>
        <w:rPr>
          <w:rFonts w:cs="CG Times"/>
          <w:i/>
          <w:iCs/>
          <w:lang w:val="en-AU"/>
        </w:rPr>
        <w:t>particularly</w:t>
      </w:r>
      <w:r>
        <w:rPr>
          <w:rFonts w:cs="CG Times"/>
          <w:i/>
          <w:iCs/>
          <w:lang w:val="en-AU"/>
        </w:rPr>
        <w:tab/>
        <w:t>primarily</w:t>
      </w:r>
      <w:r>
        <w:rPr>
          <w:rFonts w:cs="CG Times"/>
          <w:lang w:val="en-AU"/>
        </w:rPr>
        <w:tab/>
      </w:r>
      <w:r>
        <w:rPr>
          <w:rFonts w:cs="CG Times"/>
          <w:i/>
          <w:iCs/>
          <w:lang w:val="en-AU"/>
        </w:rPr>
        <w:t>at least</w:t>
      </w:r>
      <w:r>
        <w:rPr>
          <w:rFonts w:cs="CG Times"/>
          <w:i/>
          <w:iCs/>
          <w:lang w:val="en-AU"/>
        </w:rPr>
        <w:tab/>
        <w:t>for the most part</w:t>
      </w:r>
      <w:r>
        <w:rPr>
          <w:rFonts w:cs="CG Times"/>
          <w:i/>
          <w:iCs/>
          <w:lang w:val="en-AU"/>
        </w:rPr>
        <w:tab/>
        <w:t>in particular</w:t>
      </w:r>
    </w:p>
    <w:p w14:paraId="0C0856DF" w14:textId="77777777" w:rsidR="00357D72" w:rsidRDefault="0078132A">
      <w:pPr>
        <w:tabs>
          <w:tab w:val="left" w:pos="-792"/>
          <w:tab w:val="left" w:pos="-360"/>
          <w:tab w:val="left" w:pos="0"/>
          <w:tab w:val="left" w:pos="532"/>
          <w:tab w:val="right" w:pos="676"/>
          <w:tab w:val="left" w:pos="835"/>
          <w:tab w:val="left" w:pos="1238"/>
          <w:tab w:val="left" w:pos="2270"/>
          <w:tab w:val="left" w:pos="3830"/>
          <w:tab w:val="left" w:pos="5013"/>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61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also</w:t>
      </w:r>
      <w:r>
        <w:rPr>
          <w:rFonts w:cs="CG Times"/>
          <w:i/>
          <w:iCs/>
          <w:lang w:val="en-AU"/>
        </w:rPr>
        <w:tab/>
        <w:t>as well</w:t>
      </w:r>
      <w:r>
        <w:rPr>
          <w:rFonts w:cs="CG Times"/>
          <w:i/>
          <w:iCs/>
          <w:lang w:val="en-AU"/>
        </w:rPr>
        <w:tab/>
        <w:t>too</w:t>
      </w:r>
      <w:r>
        <w:rPr>
          <w:rFonts w:cs="CG Times"/>
          <w:i/>
          <w:iCs/>
          <w:lang w:val="en-AU"/>
        </w:rPr>
        <w:tab/>
        <w:t>even</w:t>
      </w:r>
      <w:r>
        <w:rPr>
          <w:rFonts w:cs="CG Times"/>
          <w:i/>
          <w:iCs/>
          <w:lang w:val="en-AU"/>
        </w:rPr>
        <w:tab/>
      </w:r>
    </w:p>
    <w:p w14:paraId="36F95D76" w14:textId="77777777" w:rsidR="0078132A" w:rsidRDefault="0078132A">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357D72">
        <w:rPr>
          <w:rFonts w:cs="CG Times"/>
          <w:lang w:val="en-AU"/>
        </w:rPr>
        <w:t>62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Kim too resigned.</w:t>
      </w:r>
      <w:r>
        <w:rPr>
          <w:rFonts w:cs="CG Times"/>
          <w:lang w:val="en-AU"/>
        </w:rPr>
        <w:tab/>
        <w:t>b.</w:t>
      </w:r>
      <w:r>
        <w:rPr>
          <w:rFonts w:cs="CG Times"/>
          <w:lang w:val="en-AU"/>
        </w:rPr>
        <w:tab/>
      </w:r>
      <w:r>
        <w:rPr>
          <w:rFonts w:cs="CG Times"/>
          <w:i/>
          <w:iCs/>
          <w:lang w:val="en-AU"/>
        </w:rPr>
        <w:t>Only Kim resigned.</w:t>
      </w:r>
    </w:p>
    <w:p w14:paraId="17835767" w14:textId="77777777" w:rsidR="0078132A" w:rsidRDefault="0078132A">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lang w:val="en-AU"/>
        </w:rPr>
        <w:sym w:font="WP TypographicSymbols" w:char="0041"/>
      </w:r>
      <w:r>
        <w:rPr>
          <w:rFonts w:cs="CG Times"/>
          <w:lang w:val="en-AU"/>
        </w:rPr>
        <w:t>Kim resigned.</w:t>
      </w:r>
      <w:r>
        <w:rPr>
          <w:rFonts w:cs="CG Times"/>
          <w:lang w:val="en-AU"/>
        </w:rPr>
        <w:sym w:font="WP TypographicSymbols" w:char="0040"/>
      </w:r>
      <w:r>
        <w:rPr>
          <w:rFonts w:cs="CG Times"/>
          <w:lang w:val="en-AU"/>
        </w:rPr>
        <w:tab/>
        <w:t>b.</w:t>
      </w:r>
      <w:r>
        <w:rPr>
          <w:rFonts w:cs="CG Times"/>
          <w:lang w:val="en-AU"/>
        </w:rPr>
        <w:tab/>
      </w:r>
      <w:r>
        <w:rPr>
          <w:rFonts w:cs="CG Times"/>
          <w:lang w:val="en-AU"/>
        </w:rPr>
        <w:sym w:font="WP TypographicSymbols" w:char="0041"/>
      </w:r>
      <w:r>
        <w:rPr>
          <w:rFonts w:cs="CG Times"/>
          <w:lang w:val="en-AU"/>
        </w:rPr>
        <w:t>Kim resigned.</w:t>
      </w:r>
      <w:r>
        <w:rPr>
          <w:rFonts w:cs="CG Times"/>
          <w:lang w:val="en-AU"/>
        </w:rPr>
        <w:sym w:font="WP TypographicSymbols" w:char="0040"/>
      </w:r>
    </w:p>
    <w:p w14:paraId="24BCD499" w14:textId="77777777" w:rsidR="00357D72" w:rsidRDefault="0078132A">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lang w:val="en-AU"/>
        </w:rPr>
        <w:sym w:font="WP TypographicSymbols" w:char="0041"/>
      </w:r>
      <w:r>
        <w:rPr>
          <w:rFonts w:cs="CG Times"/>
          <w:lang w:val="en-AU"/>
        </w:rPr>
        <w:t>Someone besides Kim resigned.</w:t>
      </w:r>
      <w:r>
        <w:rPr>
          <w:rFonts w:cs="CG Times"/>
          <w:lang w:val="en-AU"/>
        </w:rPr>
        <w:sym w:font="WP TypographicSymbols" w:char="0040"/>
      </w:r>
      <w:r>
        <w:rPr>
          <w:rFonts w:cs="CG Times"/>
          <w:lang w:val="en-AU"/>
        </w:rPr>
        <w:t xml:space="preserve"> </w:t>
      </w:r>
      <w:r>
        <w:rPr>
          <w:rFonts w:cs="CG Times"/>
          <w:lang w:val="en-AU"/>
        </w:rPr>
        <w:tab/>
        <w:t>b.</w:t>
      </w:r>
      <w:r>
        <w:rPr>
          <w:rFonts w:cs="CG Times"/>
          <w:lang w:val="en-AU"/>
        </w:rPr>
        <w:tab/>
      </w:r>
      <w:r>
        <w:rPr>
          <w:rFonts w:cs="CG Times"/>
          <w:lang w:val="en-AU"/>
        </w:rPr>
        <w:sym w:font="WP TypographicSymbols" w:char="0041"/>
      </w:r>
      <w:r>
        <w:rPr>
          <w:rFonts w:cs="CG Times"/>
          <w:lang w:val="en-AU"/>
        </w:rPr>
        <w:t>No one except Kim resigned.</w:t>
      </w:r>
      <w:r>
        <w:rPr>
          <w:rFonts w:cs="CG Times"/>
          <w:lang w:val="en-AU"/>
        </w:rPr>
        <w:sym w:font="WP TypographicSymbols" w:char="0040"/>
      </w:r>
    </w:p>
    <w:p w14:paraId="7B34C4AD" w14:textId="77777777"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357D72">
        <w:rPr>
          <w:rFonts w:cs="CG Times"/>
          <w:lang w:val="en-AU"/>
        </w:rPr>
        <w:t>63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Sue </w:t>
      </w:r>
      <w:r>
        <w:rPr>
          <w:rFonts w:cs="CG Times"/>
          <w:i/>
          <w:iCs/>
          <w:u w:val="single"/>
          <w:lang w:val="en-AU"/>
        </w:rPr>
        <w:t>also</w:t>
      </w:r>
      <w:r>
        <w:rPr>
          <w:rFonts w:cs="CG Times"/>
          <w:i/>
          <w:iCs/>
          <w:lang w:val="en-AU"/>
        </w:rPr>
        <w:t xml:space="preserve"> bought a CD.</w:t>
      </w:r>
      <w:r>
        <w:rPr>
          <w:rFonts w:cs="CG Times"/>
          <w:lang w:val="en-AU"/>
        </w:rPr>
        <w:tab/>
        <w:t>b.</w:t>
      </w:r>
      <w:r>
        <w:rPr>
          <w:rFonts w:cs="CG Times"/>
          <w:lang w:val="en-AU"/>
        </w:rPr>
        <w:tab/>
      </w:r>
      <w:r>
        <w:rPr>
          <w:rFonts w:cs="CG Times"/>
          <w:i/>
          <w:iCs/>
          <w:lang w:val="en-AU"/>
        </w:rPr>
        <w:t xml:space="preserve">Sue bought a CD </w:t>
      </w:r>
      <w:r>
        <w:rPr>
          <w:rFonts w:cs="CG Times"/>
          <w:i/>
          <w:iCs/>
          <w:u w:val="single"/>
          <w:lang w:val="en-AU"/>
        </w:rPr>
        <w:t>too</w:t>
      </w:r>
      <w:r>
        <w:rPr>
          <w:rFonts w:cs="CG Times"/>
          <w:i/>
          <w:iCs/>
          <w:lang w:val="en-AU"/>
        </w:rPr>
        <w:t>.</w:t>
      </w:r>
    </w:p>
    <w:p w14:paraId="326A0B8C" w14:textId="77777777"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We plan to visit Paris </w:t>
      </w:r>
      <w:r>
        <w:rPr>
          <w:rFonts w:cs="CG Times"/>
          <w:i/>
          <w:iCs/>
          <w:u w:val="single"/>
          <w:lang w:val="en-AU"/>
        </w:rPr>
        <w:t>also</w:t>
      </w:r>
      <w:r>
        <w:rPr>
          <w:rFonts w:cs="CG Times"/>
          <w:i/>
          <w:iCs/>
          <w:lang w:val="en-AU"/>
        </w:rPr>
        <w:t>.</w:t>
      </w:r>
      <w:r>
        <w:rPr>
          <w:rFonts w:cs="CG Times"/>
          <w:lang w:val="en-AU"/>
        </w:rPr>
        <w:tab/>
        <w:t>b.</w:t>
      </w:r>
      <w:r>
        <w:rPr>
          <w:rFonts w:cs="CG Times"/>
          <w:lang w:val="en-AU"/>
        </w:rPr>
        <w:tab/>
      </w:r>
      <w:r>
        <w:rPr>
          <w:rFonts w:cs="CG Times"/>
          <w:i/>
          <w:iCs/>
          <w:lang w:val="en-AU"/>
        </w:rPr>
        <w:t xml:space="preserve">I </w:t>
      </w:r>
      <w:r>
        <w:rPr>
          <w:rFonts w:cs="CG Times"/>
          <w:i/>
          <w:iCs/>
          <w:u w:val="single"/>
          <w:lang w:val="en-AU"/>
        </w:rPr>
        <w:t>too</w:t>
      </w:r>
      <w:r>
        <w:rPr>
          <w:rFonts w:cs="CG Times"/>
          <w:i/>
          <w:iCs/>
          <w:lang w:val="en-AU"/>
        </w:rPr>
        <w:t xml:space="preserve"> think the proposal has merit.</w:t>
      </w:r>
    </w:p>
    <w:p w14:paraId="2949C683" w14:textId="77777777"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u w:val="single"/>
          <w:lang w:val="en-AU"/>
        </w:rPr>
        <w:t>Also</w:t>
      </w:r>
      <w:r>
        <w:rPr>
          <w:rFonts w:cs="CG Times"/>
          <w:i/>
          <w:iCs/>
          <w:lang w:val="en-AU"/>
        </w:rPr>
        <w:t>, it was pouring with rain.</w:t>
      </w:r>
      <w:r>
        <w:rPr>
          <w:rFonts w:cs="CG Times"/>
          <w:lang w:val="en-AU"/>
        </w:rPr>
        <w:tab/>
        <w:t>b.</w:t>
      </w:r>
      <w:r>
        <w:rPr>
          <w:rFonts w:cs="CG Times"/>
          <w:lang w:val="en-AU"/>
        </w:rPr>
        <w:tab/>
      </w:r>
      <w:r>
        <w:rPr>
          <w:rFonts w:cs="CG Times"/>
          <w:i/>
          <w:iCs/>
          <w:lang w:val="en-AU"/>
        </w:rPr>
        <w:t xml:space="preserve">I realised </w:t>
      </w:r>
      <w:r>
        <w:rPr>
          <w:rFonts w:cs="CG Times"/>
          <w:i/>
          <w:iCs/>
          <w:u w:val="single"/>
          <w:lang w:val="en-AU"/>
        </w:rPr>
        <w:t>too</w:t>
      </w:r>
      <w:r>
        <w:rPr>
          <w:rFonts w:cs="CG Times"/>
          <w:i/>
          <w:iCs/>
          <w:lang w:val="en-AU"/>
        </w:rPr>
        <w:t xml:space="preserve"> that he was in great pain.</w:t>
      </w:r>
    </w:p>
    <w:p w14:paraId="0E516277" w14:textId="77777777"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357D72">
        <w:rPr>
          <w:rFonts w:cs="CG Times"/>
          <w:lang w:val="en-AU"/>
        </w:rPr>
        <w:t>64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Even Kim resigned.</w:t>
      </w:r>
      <w:r>
        <w:rPr>
          <w:rFonts w:cs="CG Times"/>
          <w:lang w:val="en-AU"/>
        </w:rPr>
        <w:tab/>
        <w:t>b.</w:t>
      </w:r>
      <w:r>
        <w:rPr>
          <w:rFonts w:cs="CG Times"/>
          <w:lang w:val="en-AU"/>
        </w:rPr>
        <w:tab/>
      </w:r>
      <w:r>
        <w:rPr>
          <w:rFonts w:cs="CG Times"/>
          <w:i/>
          <w:iCs/>
          <w:lang w:val="en-AU"/>
        </w:rPr>
        <w:t>Not even Kim resigned.</w:t>
      </w:r>
    </w:p>
    <w:p w14:paraId="633B1EA9" w14:textId="77777777"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lastRenderedPageBreak/>
        <w:tab/>
      </w:r>
      <w:r w:rsidR="00357D72">
        <w:rPr>
          <w:rFonts w:cs="CG Times"/>
          <w:lang w:val="en-AU"/>
        </w:rPr>
        <w:t>ii</w:t>
      </w:r>
      <w:r>
        <w:rPr>
          <w:rFonts w:cs="CG Times"/>
          <w:lang w:val="en-AU"/>
        </w:rPr>
        <w:tab/>
        <w:t>a.</w:t>
      </w:r>
      <w:r>
        <w:rPr>
          <w:rFonts w:cs="CG Times"/>
          <w:lang w:val="en-AU"/>
        </w:rPr>
        <w:tab/>
      </w:r>
      <w:r>
        <w:rPr>
          <w:rFonts w:cs="CG Times"/>
          <w:lang w:val="en-AU"/>
        </w:rPr>
        <w:sym w:font="WP TypographicSymbols" w:char="0041"/>
      </w:r>
      <w:r>
        <w:rPr>
          <w:rFonts w:cs="CG Times"/>
          <w:lang w:val="en-AU"/>
        </w:rPr>
        <w:t>Kim resigned.</w:t>
      </w:r>
      <w:r>
        <w:rPr>
          <w:rFonts w:cs="CG Times"/>
          <w:lang w:val="en-AU"/>
        </w:rPr>
        <w:sym w:font="WP TypographicSymbols" w:char="0040"/>
      </w:r>
      <w:r>
        <w:rPr>
          <w:rFonts w:cs="CG Times"/>
          <w:lang w:val="en-AU"/>
        </w:rPr>
        <w:tab/>
        <w:t>b.</w:t>
      </w:r>
      <w:r>
        <w:rPr>
          <w:rFonts w:cs="CG Times"/>
          <w:lang w:val="en-AU"/>
        </w:rPr>
        <w:tab/>
      </w:r>
      <w:r>
        <w:rPr>
          <w:rFonts w:cs="CG Times"/>
          <w:lang w:val="en-AU"/>
        </w:rPr>
        <w:sym w:font="WP TypographicSymbols" w:char="0041"/>
      </w:r>
      <w:r>
        <w:rPr>
          <w:rFonts w:cs="CG Times"/>
          <w:lang w:val="en-AU"/>
        </w:rPr>
        <w:t>Kim didn't resign.</w:t>
      </w:r>
      <w:r>
        <w:rPr>
          <w:rFonts w:cs="CG Times"/>
          <w:lang w:val="en-AU"/>
        </w:rPr>
        <w:sym w:font="WP TypographicSymbols" w:char="0040"/>
      </w:r>
    </w:p>
    <w:p w14:paraId="6E141268" w14:textId="77777777"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lang w:val="en-AU"/>
        </w:rPr>
        <w:sym w:font="WP TypographicSymbols" w:char="0041"/>
      </w:r>
      <w:r>
        <w:rPr>
          <w:rFonts w:cs="CG Times"/>
          <w:lang w:val="en-AU"/>
        </w:rPr>
        <w:t>Someone besides Kim resigned.</w:t>
      </w:r>
      <w:r>
        <w:rPr>
          <w:rFonts w:cs="CG Times"/>
          <w:lang w:val="en-AU"/>
        </w:rPr>
        <w:sym w:font="WP TypographicSymbols" w:char="0040"/>
      </w:r>
      <w:r>
        <w:rPr>
          <w:rFonts w:cs="CG Times"/>
          <w:lang w:val="en-AU"/>
        </w:rPr>
        <w:tab/>
        <w:t>b.</w:t>
      </w:r>
      <w:r>
        <w:rPr>
          <w:rFonts w:cs="CG Times"/>
          <w:lang w:val="en-AU"/>
        </w:rPr>
        <w:tab/>
      </w:r>
      <w:r>
        <w:rPr>
          <w:rFonts w:cs="CG Times"/>
          <w:lang w:val="en-AU"/>
        </w:rPr>
        <w:sym w:font="WP TypographicSymbols" w:char="0041"/>
      </w:r>
      <w:r>
        <w:rPr>
          <w:rFonts w:cs="CG Times"/>
          <w:lang w:val="en-AU"/>
        </w:rPr>
        <w:t>Someone besides Kim didn't resign.</w:t>
      </w:r>
      <w:r>
        <w:rPr>
          <w:rFonts w:cs="CG Times"/>
          <w:lang w:val="en-AU"/>
        </w:rPr>
        <w:sym w:font="WP TypographicSymbols" w:char="0040"/>
      </w:r>
    </w:p>
    <w:p w14:paraId="131317E5" w14:textId="77777777"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lang w:val="en-AU"/>
        </w:rPr>
        <w:sym w:font="WP TypographicSymbols" w:char="0041"/>
      </w:r>
      <w:r>
        <w:rPr>
          <w:rFonts w:cs="CG Times"/>
          <w:lang w:val="en-AU"/>
        </w:rPr>
        <w:t xml:space="preserve">Kim was the one least likely or </w:t>
      </w:r>
      <w:r>
        <w:rPr>
          <w:rFonts w:cs="CG Times"/>
          <w:lang w:val="en-AU"/>
        </w:rPr>
        <w:tab/>
        <w:t>b.</w:t>
      </w:r>
      <w:r>
        <w:rPr>
          <w:rFonts w:cs="CG Times"/>
          <w:lang w:val="en-AU"/>
        </w:rPr>
        <w:tab/>
      </w:r>
      <w:r>
        <w:rPr>
          <w:rFonts w:cs="CG Times"/>
          <w:lang w:val="en-AU"/>
        </w:rPr>
        <w:sym w:font="WP TypographicSymbols" w:char="0041"/>
      </w:r>
      <w:r>
        <w:rPr>
          <w:rFonts w:cs="CG Times"/>
          <w:lang w:val="en-AU"/>
        </w:rPr>
        <w:t xml:space="preserve">Kim was the one least likely or </w:t>
      </w:r>
    </w:p>
    <w:p w14:paraId="5E886642" w14:textId="77777777"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least expected to resign.</w:t>
      </w:r>
      <w:r>
        <w:rPr>
          <w:rFonts w:cs="CG Times"/>
          <w:lang w:val="en-AU"/>
        </w:rPr>
        <w:sym w:font="WP TypographicSymbols" w:char="0040"/>
      </w:r>
      <w:r>
        <w:rPr>
          <w:rFonts w:cs="CG Times"/>
          <w:lang w:val="en-AU"/>
        </w:rPr>
        <w:tab/>
      </w:r>
      <w:r>
        <w:rPr>
          <w:rFonts w:cs="CG Times"/>
          <w:lang w:val="en-AU"/>
        </w:rPr>
        <w:tab/>
        <w:t>least expected not to resign.</w:t>
      </w:r>
      <w:r>
        <w:rPr>
          <w:rFonts w:cs="CG Times"/>
          <w:lang w:val="en-AU"/>
        </w:rPr>
        <w:sym w:font="WP TypographicSymbols" w:char="0040"/>
      </w:r>
    </w:p>
    <w:p w14:paraId="31C7E96A" w14:textId="77777777"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357D72">
        <w:rPr>
          <w:rFonts w:cs="CG Times"/>
          <w:lang w:val="en-AU"/>
        </w:rPr>
        <w:t>65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Your task will be difficult, maybe even impossible.</w:t>
      </w:r>
    </w:p>
    <w:p w14:paraId="5D524F83" w14:textId="77777777"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She can't have voted against the proposal: she didn't even attend the meeting.</w:t>
      </w:r>
    </w:p>
    <w:p w14:paraId="39C143C9" w14:textId="77777777"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We can't even afford to go to the movies, let alone the theatre.</w:t>
      </w:r>
    </w:p>
    <w:p w14:paraId="46523EC6" w14:textId="77777777"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He smiled, yet even so I sensed a deep terror within him.</w:t>
      </w:r>
    </w:p>
    <w:p w14:paraId="5C3F1A14" w14:textId="77777777"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bookmarkStart w:id="0" w:name="QuickMark"/>
      <w:bookmarkEnd w:id="0"/>
      <w:r>
        <w:rPr>
          <w:rFonts w:cs="CG Times"/>
          <w:lang w:val="en-AU"/>
        </w:rPr>
        <w:t>[</w:t>
      </w:r>
      <w:r w:rsidR="00357D72">
        <w:rPr>
          <w:rFonts w:cs="CG Times"/>
          <w:lang w:val="en-AU"/>
        </w:rPr>
        <w:t>66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Even</w:t>
      </w:r>
      <w:r>
        <w:rPr>
          <w:rFonts w:cs="CG Times"/>
          <w:i/>
          <w:iCs/>
          <w:lang w:val="en-AU"/>
        </w:rPr>
        <w:t xml:space="preserve"> you would have enjoyed dancing tonight.</w:t>
      </w:r>
    </w:p>
    <w:p w14:paraId="7BD85D89" w14:textId="77777777"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You would </w:t>
      </w:r>
      <w:r>
        <w:rPr>
          <w:rFonts w:cs="CG Times"/>
          <w:i/>
          <w:iCs/>
          <w:u w:val="single"/>
          <w:lang w:val="en-AU"/>
        </w:rPr>
        <w:t>even</w:t>
      </w:r>
      <w:r>
        <w:rPr>
          <w:rFonts w:cs="CG Times"/>
          <w:i/>
          <w:iCs/>
          <w:lang w:val="en-AU"/>
        </w:rPr>
        <w:t xml:space="preserve"> have enjoyed dancing tonight.</w:t>
      </w:r>
    </w:p>
    <w:p w14:paraId="36893CAB" w14:textId="77777777"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You would have enjoyed </w:t>
      </w:r>
      <w:r>
        <w:rPr>
          <w:rFonts w:cs="CG Times"/>
          <w:i/>
          <w:iCs/>
          <w:u w:val="single"/>
          <w:lang w:val="en-AU"/>
        </w:rPr>
        <w:t>even</w:t>
      </w:r>
      <w:r>
        <w:rPr>
          <w:rFonts w:cs="CG Times"/>
          <w:i/>
          <w:iCs/>
          <w:lang w:val="en-AU"/>
        </w:rPr>
        <w:t xml:space="preserve"> dancing tonight.</w:t>
      </w:r>
    </w:p>
    <w:p w14:paraId="49E9352D" w14:textId="77777777"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You would have enjoyed dancing </w:t>
      </w:r>
      <w:r>
        <w:rPr>
          <w:rFonts w:cs="CG Times"/>
          <w:i/>
          <w:iCs/>
          <w:u w:val="single"/>
          <w:lang w:val="en-AU"/>
        </w:rPr>
        <w:t>even</w:t>
      </w:r>
      <w:r>
        <w:rPr>
          <w:rFonts w:cs="CG Times"/>
          <w:i/>
          <w:iCs/>
          <w:lang w:val="en-AU"/>
        </w:rPr>
        <w:t xml:space="preserve"> tonight.</w:t>
      </w:r>
    </w:p>
    <w:p w14:paraId="12A9DD03" w14:textId="77777777"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You would have enjoyed dancing tonight, </w:t>
      </w:r>
      <w:r>
        <w:rPr>
          <w:rFonts w:cs="CG Times"/>
          <w:i/>
          <w:iCs/>
          <w:u w:val="single"/>
          <w:lang w:val="en-AU"/>
        </w:rPr>
        <w:t>even</w:t>
      </w:r>
      <w:r>
        <w:rPr>
          <w:rFonts w:cs="CG Times"/>
          <w:i/>
          <w:iCs/>
          <w:lang w:val="en-AU"/>
        </w:rPr>
        <w:t>.</w:t>
      </w:r>
    </w:p>
    <w:p w14:paraId="19907184" w14:textId="77777777"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lang w:val="en-AU"/>
        </w:rPr>
      </w:pPr>
      <w:r>
        <w:rPr>
          <w:rFonts w:cs="CG Times"/>
          <w:lang w:val="en-AU"/>
        </w:rPr>
        <w:t>[</w:t>
      </w:r>
      <w:r w:rsidR="00357D72">
        <w:rPr>
          <w:rFonts w:cs="CG Times"/>
          <w:lang w:val="en-AU"/>
        </w:rPr>
        <w:t>67</w:t>
      </w:r>
      <w:r>
        <w:rPr>
          <w:rFonts w:cs="CG Times"/>
          <w:lang w:val="en-AU"/>
        </w:rPr>
        <w:t>]</w:t>
      </w:r>
      <w:r>
        <w:rPr>
          <w:rFonts w:cs="CG Times"/>
          <w:lang w:val="en-AU"/>
        </w:rPr>
        <w:tab/>
      </w:r>
      <w:r>
        <w:rPr>
          <w:rFonts w:cs="CG Times"/>
          <w:lang w:val="en-AU"/>
        </w:rPr>
        <w:tab/>
      </w:r>
      <w:r>
        <w:rPr>
          <w:rFonts w:cs="CG Times"/>
          <w:lang w:val="en-AU"/>
        </w:rPr>
        <w:tab/>
      </w:r>
      <w:r>
        <w:rPr>
          <w:rFonts w:cs="CG Times"/>
          <w:i/>
          <w:iCs/>
          <w:lang w:val="en-AU"/>
        </w:rPr>
        <w:t xml:space="preserve">Not </w:t>
      </w:r>
      <w:r>
        <w:rPr>
          <w:rFonts w:cs="CG Times"/>
          <w:i/>
          <w:iCs/>
          <w:u w:val="single"/>
          <w:lang w:val="en-AU"/>
        </w:rPr>
        <w:t>even</w:t>
      </w:r>
      <w:r>
        <w:rPr>
          <w:rFonts w:cs="CG Times"/>
          <w:i/>
          <w:iCs/>
          <w:lang w:val="en-AU"/>
        </w:rPr>
        <w:t xml:space="preserve"> digital tape recorders, which everyone is ballyhooing, can </w:t>
      </w:r>
      <w:r>
        <w:rPr>
          <w:rFonts w:cs="CG Times"/>
          <w:i/>
          <w:iCs/>
          <w:u w:val="single"/>
          <w:lang w:val="en-AU"/>
        </w:rPr>
        <w:t>even</w:t>
      </w:r>
      <w:r>
        <w:rPr>
          <w:rFonts w:cs="CG Times"/>
          <w:i/>
          <w:iCs/>
          <w:lang w:val="en-AU"/>
        </w:rPr>
        <w:t xml:space="preserve"> approach the new adapter format.</w:t>
      </w:r>
    </w:p>
    <w:p w14:paraId="555F9BFC" w14:textId="77777777"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jc w:val="both"/>
        <w:rPr>
          <w:rFonts w:cs="CG Times"/>
          <w:lang w:val="en-AU"/>
        </w:rPr>
      </w:pPr>
    </w:p>
    <w:sectPr w:rsidR="0078132A" w:rsidSect="0078132A">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BB4B2" w14:textId="77777777" w:rsidR="0065370E" w:rsidRDefault="0065370E">
      <w:r>
        <w:separator/>
      </w:r>
    </w:p>
  </w:endnote>
  <w:endnote w:type="continuationSeparator" w:id="0">
    <w:p w14:paraId="552666AB" w14:textId="77777777" w:rsidR="0065370E" w:rsidRDefault="00653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007" w:usb1="00000000" w:usb2="00000000" w:usb3="00000000" w:csb0="00000093" w:csb1="00000000"/>
  </w:font>
  <w:font w:name="WP TypographicSymbols">
    <w:altName w:val="Calibri"/>
    <w:charset w:val="00"/>
    <w:family w:val="auto"/>
    <w:pitch w:val="variable"/>
    <w:sig w:usb0="00000003" w:usb1="00000000" w:usb2="00000000" w:usb3="00000000" w:csb0="00000001" w:csb1="00000000"/>
  </w:font>
  <w:font w:name="WP IconicSymbolsA">
    <w:altName w:val="Symbol"/>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6C450" w14:textId="77777777" w:rsidR="0065370E" w:rsidRDefault="0065370E">
      <w:r>
        <w:separator/>
      </w:r>
    </w:p>
  </w:footnote>
  <w:footnote w:type="continuationSeparator" w:id="0">
    <w:p w14:paraId="6BEC5F4C" w14:textId="77777777" w:rsidR="0065370E" w:rsidRDefault="00653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6BA78" w14:textId="77777777" w:rsidR="00357D72" w:rsidRDefault="0078132A">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6,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257103">
      <w:rPr>
        <w:rFonts w:cs="CG Times"/>
        <w:noProof/>
        <w:u w:val="single"/>
        <w:lang w:val="en-AU"/>
      </w:rPr>
      <w:t>6</w:t>
    </w:r>
    <w:r>
      <w:rPr>
        <w:rFonts w:cs="CG Times"/>
        <w:u w:val="single"/>
        <w:lang w:val="en-AU"/>
      </w:rPr>
      <w:fldChar w:fldCharType="end"/>
    </w:r>
  </w:p>
  <w:p w14:paraId="29FC688F" w14:textId="77777777" w:rsidR="0078132A" w:rsidRDefault="0078132A">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073116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32A"/>
    <w:rsid w:val="00080687"/>
    <w:rsid w:val="0021209B"/>
    <w:rsid w:val="00257103"/>
    <w:rsid w:val="00357D72"/>
    <w:rsid w:val="00360197"/>
    <w:rsid w:val="003F109E"/>
    <w:rsid w:val="004A7EE8"/>
    <w:rsid w:val="005062BE"/>
    <w:rsid w:val="00556E5D"/>
    <w:rsid w:val="005A3FE4"/>
    <w:rsid w:val="0065370E"/>
    <w:rsid w:val="006B65A9"/>
    <w:rsid w:val="0071507F"/>
    <w:rsid w:val="0078132A"/>
    <w:rsid w:val="007A5CD1"/>
    <w:rsid w:val="007B063E"/>
    <w:rsid w:val="00832DBB"/>
    <w:rsid w:val="00860226"/>
    <w:rsid w:val="00AC40FE"/>
    <w:rsid w:val="00AF0987"/>
    <w:rsid w:val="00B03825"/>
    <w:rsid w:val="00B24CA9"/>
    <w:rsid w:val="00B57A23"/>
    <w:rsid w:val="00C02535"/>
    <w:rsid w:val="00C87C44"/>
    <w:rsid w:val="00CC2576"/>
    <w:rsid w:val="00EC44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CF07ED"/>
  <w14:defaultImageDpi w14:val="300"/>
  <w15:chartTrackingRefBased/>
  <w15:docId w15:val="{25DC81A6-078A-9744-952C-36D3D550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 w:type="character" w:customStyle="1" w:styleId="DoubleUnderline">
    <w:name w:val="Double Underline"/>
    <w:basedOn w:val="DefaultParagraphFont"/>
    <w:uiPriority w:val="1"/>
    <w:qFormat/>
    <w:rsid w:val="00CC2576"/>
    <w:rPr>
      <w:rFonts w:cs="CG Times"/>
      <w:i/>
      <w:iCs/>
      <w:u w:val="double"/>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29</Pages>
  <Words>6465</Words>
  <Characters>36854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Thomas Mark Lupicki</cp:lastModifiedBy>
  <cp:revision>14</cp:revision>
  <dcterms:created xsi:type="dcterms:W3CDTF">2023-08-25T02:10:00Z</dcterms:created>
  <dcterms:modified xsi:type="dcterms:W3CDTF">2023-10-11T06:21:00Z</dcterms:modified>
</cp:coreProperties>
</file>