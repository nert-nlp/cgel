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D6C4" w14:textId="77777777"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14:paraId="05991B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5DD073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DD05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5A2C34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infinitivals, apart from the complements of modal auxiliaries and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, contain the VP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: this is a clear marker of the infinitival.</w:t>
      </w:r>
    </w:p>
    <w:p w14:paraId="6CE5A5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imperatives, they do not take auxiliary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in negatives, etc.: compare </w:t>
      </w:r>
      <w:r>
        <w:rPr>
          <w:rFonts w:cs="CG Times"/>
          <w:i/>
          <w:iCs/>
          <w:u w:val="single"/>
          <w:lang w:val="en-AU"/>
        </w:rPr>
        <w:t>Don't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.</w:t>
      </w:r>
    </w:p>
    <w:p w14:paraId="41082B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Unlike imperatives, they are almost invaria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ly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ordinate. </w:t>
      </w:r>
    </w:p>
    <w:p w14:paraId="717AA7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junctives, they usually have no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and where there is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it appears in accusative (or plain) form, not nominative (compare 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 xml:space="preserve"> in [1iii] with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in [1ii]).</w:t>
      </w:r>
    </w:p>
    <w:p w14:paraId="0970CC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Whereas the most common type of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 construction, the mandative, takes the finite-clause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, the infinitival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(used only when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is present) is </w:t>
      </w:r>
      <w:r>
        <w:rPr>
          <w:rFonts w:cs="CG Times"/>
          <w:i/>
          <w:iCs/>
          <w:lang w:val="en-AU"/>
        </w:rPr>
        <w:t>for.</w:t>
      </w:r>
    </w:p>
    <w:p w14:paraId="476225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1B526C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442095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31272D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14:paraId="4703C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14:paraId="7806B7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14:paraId="34C147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75ED84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33F0DAF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3A0D1E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245A0B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D854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6D8D42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5F2A04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14:paraId="6A02DC8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0AD32C4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5604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6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2CDC35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14:paraId="16FA0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14:paraId="123F11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14:paraId="187E57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41F918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C2ABF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5F016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54577C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B4044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B98E9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4412A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14:paraId="730A8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14:paraId="773DB1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14:paraId="14D25F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14:paraId="65ADFC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14:paraId="5ECC81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14:paraId="6687C28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14:paraId="013E91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84FA2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207952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7F1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F1415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07B28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14:paraId="5FD8C8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81EE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5AB83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FE590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4EE1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7CD75C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D0C3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7B205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38318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67535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036707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14:paraId="22A32C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14:paraId="68DE9E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14:paraId="3F6A1D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14:paraId="64ED06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14:paraId="741028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14:paraId="2AF654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14:paraId="4719C390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14:paraId="427036B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5EEF3CC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1B0BCE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14:paraId="2F01963B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14:paraId="6AED16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247E2D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14:paraId="17979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14:paraId="2E2E64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14:paraId="44CB54D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14:paraId="478369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7666A0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EFDFB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00AC64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70A8AC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ED3F4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A24BE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</w:p>
    <w:p w14:paraId="4E46E2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(=[11ia])</w:t>
      </w:r>
    </w:p>
    <w:p w14:paraId="1069D6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606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14:paraId="5907039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209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(=[11iia])</w:t>
      </w:r>
    </w:p>
    <w:p w14:paraId="1DC7FD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441B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14:paraId="7BD8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14:paraId="43FF22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14:paraId="2DD9BA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4E1D0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35FE20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712465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C4DA72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A12B8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B39C9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22F8B00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14:paraId="3986D4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14:paraId="048349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3BA2CB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6F69CA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14:paraId="487A5A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14:paraId="18E05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17702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DAE98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2E2F07C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D4A6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0B0E0A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34B57C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14:paraId="31642D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14:paraId="6B26E5C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14:paraId="4E48E9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[passivisation]</w:t>
      </w:r>
    </w:p>
    <w:p w14:paraId="5E4576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14:paraId="29ECC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14:paraId="7B9F4F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14:paraId="29A92D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14:paraId="5A423C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14:paraId="3A2411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14:paraId="14B360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14:paraId="407802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14:paraId="570C672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14:paraId="11DEA3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14:paraId="253EDEB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I'm thinking of for us to leave.</w:t>
      </w:r>
    </w:p>
    <w:p w14:paraId="77F3EE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41AF9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9DF44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54954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14:paraId="69383D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14:paraId="2D966D2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14:paraId="7EE73C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FA7D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A2FF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346F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45989A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0A75E6C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14:paraId="68236C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14:paraId="3205A5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1D9C42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0EA076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14:paraId="3CEFCA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14:paraId="56355F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14:paraId="58A1BD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14:paraId="4FEA5C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14:paraId="6CEC3BF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14:paraId="3DC4A6C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</w:p>
    <w:p w14:paraId="3C3E0D0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387D53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D0B4D8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35A96CB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FBC5EF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893928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0682CDE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78DF780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6C5C9B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14:paraId="37C57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14:paraId="2D7619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26BD18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F550D3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CE846BA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35EE284F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C8D3745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08DFA0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1BCCB1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2C7D2D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6F0B01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5AA04A5B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51636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75EE77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2EE2AEE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14:paraId="495C9242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7F63CC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14:paraId="32AD665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>Kim give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14:paraId="413B36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14:paraId="179837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459232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B0C7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14:paraId="5CF214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4E00D1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106FB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14:paraId="294876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14:paraId="5BE3AE8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14:paraId="48AC14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14:paraId="0CA755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14:paraId="0A7DF1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14:paraId="1CAC94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14:paraId="23C8A2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14:paraId="631499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 w:rsidRPr="00881AEF">
        <w:rPr>
          <w:rStyle w:val="DoubleUnderline"/>
        </w:rPr>
        <w:t>b</w:t>
      </w:r>
      <w:r w:rsidRPr="00881AEF">
        <w:rPr>
          <w:rStyle w:val="DoubleUnderline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14:paraId="2841D8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14:paraId="011E7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097CB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1053AA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74B792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17F56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D1AD2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52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14:paraId="1911CD4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essential.</w:t>
      </w:r>
    </w:p>
    <w:p w14:paraId="5AFD1C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14:paraId="3B2BB5D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14:paraId="16EC9D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14:paraId="0E5F42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14:paraId="77797B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14:paraId="0A81EE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C0B7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6FE3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8A37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6CEF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83BBF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71EB73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0678C0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72BF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14:paraId="2032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14:paraId="41DCA7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14:paraId="490EDB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14:paraId="5A0024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D5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6D3D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820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B8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14:paraId="590A8F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14:paraId="0526A56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14:paraId="36A527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8DFCE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0558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112EE03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Jill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14:paraId="4E5D68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08705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14:paraId="06DE81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110DE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14:paraId="1F385A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14:paraId="4FF35A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14:paraId="45E88C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055C7B6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47F73F83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14:paraId="734C72A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14:paraId="56D790B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14:paraId="26D795B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14:paraId="37979A7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14:paraId="4E0EC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2906B99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14:paraId="020A4AB2" w14:textId="77777777"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14:paraId="5FE03FAA" w14:textId="77777777"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  <w:t>Voice-neutral</w:t>
      </w:r>
    </w:p>
    <w:p w14:paraId="38F75505" w14:textId="77777777"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03857FC1" w14:textId="77777777"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(f) Matrix passivisation</w:t>
      </w:r>
      <w:r>
        <w:rPr>
          <w:rFonts w:cs="CG Times"/>
          <w:lang w:val="en-AU"/>
        </w:rPr>
        <w:tab/>
        <w:t xml:space="preserve">Yes for a few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ab/>
        <w:t>No</w:t>
      </w:r>
    </w:p>
    <w:p w14:paraId="3382C7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`N/A' in (a) means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applica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: this is the case when the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 doesn't allow a finite complement; (e) and (f) provide a distinguishing criterion only in the case of a `yes' answer, which indicates a non-raising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, `no'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eing consistent with either type.</w:t>
      </w:r>
    </w:p>
    <w:p w14:paraId="3B3C03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14:paraId="08592E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14:paraId="60603E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675BA8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14:paraId="424F8D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14:paraId="00E703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14:paraId="398FB25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14:paraId="58B949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733C1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797EB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14:paraId="1A2F4E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14:paraId="23F57D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BEBB9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3528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14:paraId="3B4E16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phototcopier.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14:paraId="3DC5B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14:paraId="64BB2E5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7BEE4A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14:paraId="7FB58A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14:paraId="727FD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2DF58A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3FD4CD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14:paraId="61E661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14:paraId="5E484B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69549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14:paraId="782D650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8AC1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14:paraId="66237A5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14:paraId="7A19B5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65F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14:paraId="2D91DC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14:paraId="4FBAA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555F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14:paraId="3139B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0E52D4B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14:paraId="1AB68E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87EE1F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6AEA1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14:paraId="5479B2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BC030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</w:p>
    <w:p w14:paraId="771E3E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5E56A6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</w:p>
    <w:p w14:paraId="3D46CC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  <w:t xml:space="preserve">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0F7F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14:paraId="4D9149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14:paraId="59CD48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33524E2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778DEF4F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simple</w:t>
      </w:r>
    </w:p>
    <w:p w14:paraId="1B22972C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14:paraId="190E3500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14:paraId="5113F573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14:paraId="05BC1C51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14:paraId="1C96F33E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Voice-neutral</w:t>
      </w:r>
    </w:p>
    <w:p w14:paraId="65FE649E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6B66EC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667C47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8D8CA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3FD3894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14:paraId="31468A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14:paraId="7A38D6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14:paraId="718EB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14:paraId="0BB53B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14:paraId="42A8B6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[11i]]</w:t>
      </w:r>
    </w:p>
    <w:p w14:paraId="5D6A4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14:paraId="5136F8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14:paraId="44D9E6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14:paraId="767068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17540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14:paraId="1A2FE6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3AA67B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1FD00F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BF2EE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1A3F6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14:paraId="0A3BA9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14:paraId="2DD28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14:paraId="7FAF3B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14:paraId="008545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14:paraId="13C71D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 caught apologising.</w:t>
      </w:r>
    </w:p>
    <w:p w14:paraId="58CC62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14:paraId="33EDBBD7" w14:textId="77777777"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14:paraId="424BE5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14:paraId="74B3E4C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14:paraId="345CFACA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No</w:t>
      </w:r>
    </w:p>
    <w:p w14:paraId="6E0DF6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ab/>
        <w:t>[voice-neutral: = [18i]]</w:t>
      </w:r>
    </w:p>
    <w:p w14:paraId="28AF60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14:paraId="6B192857" w14:textId="77777777"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14:paraId="3F2D87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14:paraId="50AA36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>[matrix passivisation]</w:t>
      </w:r>
    </w:p>
    <w:p w14:paraId="2CF0488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14:paraId="191C73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394A3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14:paraId="2840CA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14:paraId="58A825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14:paraId="45B6266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14:paraId="77EC51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14:paraId="400CE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14:paraId="4AB400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14:paraId="76783E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14:paraId="7E00BC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14:paraId="7D3E56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14:paraId="5B76C6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14:paraId="76A6F7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14:paraId="7E72A4C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14:paraId="0F290D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14:paraId="34E9C84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14:paraId="07B496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14:paraId="35F6A0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14:paraId="51886A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14:paraId="796033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7AB2D5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39A4CC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14:paraId="02372D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14:paraId="19D5C37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r>
        <w:rPr>
          <w:rFonts w:cs="CG Times"/>
          <w:i/>
          <w:iCs/>
          <w:u w:val="single"/>
          <w:lang w:val="en-AU"/>
        </w:rPr>
        <w:t>I did it</w:t>
      </w:r>
      <w:r>
        <w:rPr>
          <w:rFonts w:cs="CG Times"/>
          <w:i/>
          <w:iCs/>
          <w:lang w:val="en-AU"/>
        </w:rPr>
        <w:t>?</w:t>
      </w:r>
    </w:p>
    <w:p w14:paraId="38B7F6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>
        <w:rPr>
          <w:rFonts w:cs="CG Times"/>
          <w:lang w:val="en-AU"/>
        </w:rPr>
        <w:tab/>
        <w:t>[sequence of main clauses]</w:t>
      </w:r>
    </w:p>
    <w:p w14:paraId="047301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4B0439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7C0C017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>
        <w:rPr>
          <w:rFonts w:cs="CG Times"/>
          <w:lang w:val="en-AU"/>
        </w:rPr>
        <w:tab/>
        <w:t>[auxiliary construction]</w:t>
      </w:r>
    </w:p>
    <w:p w14:paraId="73A199E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[positive + positive]</w:t>
      </w:r>
    </w:p>
    <w:p w14:paraId="199A4B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14:paraId="4F4B54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14:paraId="17E677A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14:paraId="7F895E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takes an 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whereas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takes a non-argument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;</w:t>
      </w:r>
    </w:p>
    <w:p w14:paraId="540667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there is a very clear distinction </w:t>
      </w:r>
      <w:r w:rsidR="00B84B78">
        <w:rPr>
          <w:rFonts w:cs="CG Times"/>
          <w:lang w:val="en-AU"/>
        </w:rPr>
        <w:t>betwe</w:t>
      </w:r>
      <w:r>
        <w:rPr>
          <w:rFonts w:cs="CG Times"/>
          <w:lang w:val="en-AU"/>
        </w:rPr>
        <w:t xml:space="preserve">en negating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itself and negating the complement,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does not follow the same pattern;</w:t>
      </w:r>
    </w:p>
    <w:p w14:paraId="14C791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and its complement show a greater degree of temporal independence than we find with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and the following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.</w:t>
      </w:r>
    </w:p>
    <w:p w14:paraId="472FAB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AC88B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4A9096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7E462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7FA922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14:paraId="168AD7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14:paraId="677F3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164D10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25807B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14:paraId="4D1F7F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14:paraId="4C59FF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14:paraId="33BADC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14:paraId="22B52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14:paraId="19C3B5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041B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38176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38BC0EF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1978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4CE79D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6CA1ED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14:paraId="1B2608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  <w:t>take</w:t>
      </w:r>
    </w:p>
    <w:p w14:paraId="1D16E2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14:paraId="11F865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14:paraId="016948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>
        <w:rPr>
          <w:rFonts w:cs="CG Times"/>
          <w:lang w:val="en-AU"/>
        </w:rPr>
        <w:tab/>
        <w:t>[propositional perfect]</w:t>
      </w:r>
    </w:p>
    <w:p w14:paraId="3F00AF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>
        <w:rPr>
          <w:rFonts w:cs="CG Times"/>
          <w:lang w:val="en-AU"/>
        </w:rPr>
        <w:tab/>
        <w:t>[modal perfect]</w:t>
      </w:r>
    </w:p>
    <w:p w14:paraId="1867B2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D4A62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 (cf. [13ii]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9C343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22EFE8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(cf. [14ii])</w:t>
      </w:r>
      <w:r>
        <w:rPr>
          <w:rFonts w:cs="CG Times"/>
          <w:lang w:val="en-AU"/>
        </w:rPr>
        <w:tab/>
        <w:t>[no selection restrictions]</w:t>
      </w:r>
    </w:p>
    <w:p w14:paraId="68B2432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19C7035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2D6ED3B" w14:textId="77777777"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A57A9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1829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9F29E4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BAF03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14:paraId="541C98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14:paraId="68246E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58C0735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14:paraId="6A1559A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14:paraId="501DF48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2839A44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14:paraId="465EE53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14:paraId="418D6B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14:paraId="6974BB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3E4626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44E2B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14:paraId="65ED7C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62BD35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14:paraId="0FC79C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14:paraId="77DDDF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14:paraId="15E00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14:paraId="4DDA72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14:paraId="507074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14:paraId="053A18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14:paraId="20CAA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1A02E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7B7141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42F56A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arrived</w:t>
      </w:r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14:paraId="5C0B35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14:paraId="350341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14:paraId="58F2FD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14:paraId="7D06E6F7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14:paraId="0CD78EF0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449354BE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VGp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6E8C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6BCAF0C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94454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14:paraId="2631F66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C5B5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C82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A862A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CC1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49F59E6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6ECAE8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14:paraId="7954C5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41DF7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CB403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14:paraId="31012E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5262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024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14:paraId="78C377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14:paraId="7DDDFA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14:paraId="47E0BE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0183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911D8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CB6CB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14:paraId="6B9F1D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14:paraId="52406D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14:paraId="0CBF24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14:paraId="1BE86D3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14:paraId="3EB19B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14:paraId="3EB058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0E34CC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1A8631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293415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4E2D63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3E4B3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65B98E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14:paraId="1AAFA8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5FD1A52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>
        <w:rPr>
          <w:rFonts w:cs="CG Times"/>
          <w:lang w:val="en-AU"/>
        </w:rPr>
        <w:tab/>
        <w:t>[catenative complement or purpose adjunct]</w:t>
      </w:r>
    </w:p>
    <w:p w14:paraId="08B96E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CC7B0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23C8D0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14:paraId="69F06B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767ED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791157B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14:paraId="295F26B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425CA0C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[?catenative complement]</w:t>
      </w:r>
    </w:p>
    <w:p w14:paraId="7690E6E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FF637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3C9989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7F080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07F65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14:paraId="525586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14:paraId="360D66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B11D2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5CB0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[?complement]</w:t>
      </w:r>
    </w:p>
    <w:p w14:paraId="499003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4F34FC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14:paraId="75482D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14:paraId="6CF363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14:paraId="503E9FC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14:paraId="0D84EF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3FE71F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>]</w:t>
      </w:r>
    </w:p>
    <w:p w14:paraId="20AAE1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14:paraId="568CF2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>]</w:t>
      </w:r>
    </w:p>
    <w:p w14:paraId="784BAD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14:paraId="0A5BC5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it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>]</w:t>
      </w:r>
    </w:p>
    <w:p w14:paraId="7DA60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>]</w:t>
      </w:r>
    </w:p>
    <w:p w14:paraId="660C8F6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</w:p>
    <w:p w14:paraId="0AE5EA7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>]</w:t>
      </w:r>
    </w:p>
    <w:p w14:paraId="315F8E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9F8E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>]</w:t>
      </w:r>
    </w:p>
    <w:p w14:paraId="1C9FDB79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  <w:t xml:space="preserve">Takes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 (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her mend the fuse</w:t>
      </w:r>
      <w:r>
        <w:rPr>
          <w:rFonts w:cs="CG Times"/>
          <w:lang w:val="en-AU"/>
        </w:rPr>
        <w:t>)</w:t>
      </w:r>
    </w:p>
    <w:p w14:paraId="3BB35FA3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  <w:t xml:space="preserve">Takes 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 xml:space="preserve">infinitival with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</w:t>
      </w:r>
      <w:r>
        <w:rPr>
          <w:rFonts w:cs="CG Times"/>
          <w:lang w:val="en-AU"/>
        </w:rPr>
        <w:t>)</w:t>
      </w:r>
    </w:p>
    <w:p w14:paraId="6B68D045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  <w:t>Occurs predominantly in non-affirmatives (</w:t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waiting a little</w:t>
      </w:r>
      <w:r>
        <w:rPr>
          <w:rFonts w:cs="CG Times"/>
          <w:lang w:val="en-AU"/>
        </w:rPr>
        <w:t>)</w:t>
      </w:r>
    </w:p>
    <w:p w14:paraId="2F0AE206" w14:textId="77777777"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ns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Non-syntactic interpretation of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 meet at six</w:t>
      </w:r>
      <w:r>
        <w:rPr>
          <w:rFonts w:cs="CG Times"/>
          <w:lang w:val="en-AU"/>
        </w:rPr>
        <w:t>)</w:t>
      </w:r>
    </w:p>
    <w:p w14:paraId="4F8DDCDE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  <w:t>Matrix passivisation, with further specification as in [2-3]</w:t>
      </w:r>
    </w:p>
    <w:p w14:paraId="105EFE94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  <w:t>Takes past-participial (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them killed</w:t>
      </w:r>
      <w:r>
        <w:rPr>
          <w:rFonts w:cs="CG Times"/>
          <w:lang w:val="en-AU"/>
        </w:rPr>
        <w:t>)</w:t>
      </w:r>
    </w:p>
    <w:p w14:paraId="275923A6" w14:textId="77777777"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  <w:t>Also takes finite declaratives (with compara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sense);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types as shown in [4]</w:t>
      </w:r>
    </w:p>
    <w:p w14:paraId="21B94D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14:paraId="5CDB47C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14:paraId="635E66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14:paraId="377EE8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14:paraId="1AAE45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14:paraId="2ABC3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14:paraId="116C1B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14:paraId="7B5BAC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14:paraId="06E6F7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14:paraId="65A38D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14:paraId="4E69B9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14:paraId="490AAC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14:paraId="397ACE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14:paraId="375B58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14:paraId="46696B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14:paraId="554A7F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14:paraId="261A66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14:paraId="5DD4D6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</w:p>
    <w:p w14:paraId="494022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14:paraId="3C6A08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14:paraId="4ACD7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14:paraId="47E6CB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14:paraId="7C1628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14:paraId="792A056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14:paraId="5C1DB13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14:paraId="7A241D09" w14:textId="77777777"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14:paraId="567AD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14:paraId="42047C80" w14:textId="77777777"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14:paraId="41292174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to leave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</w:p>
    <w:p w14:paraId="61F528A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to phone at six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me to phone at six</w:t>
      </w:r>
    </w:p>
    <w:p w14:paraId="1525230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helped to clear up the mess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</w:p>
    <w:p w14:paraId="4CBE6CC8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060244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35D6A2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71BF0FC5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9CCE7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14:paraId="54CA0D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14:paraId="668192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14:paraId="13D3797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32E86F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14:paraId="1A1018D6" w14:textId="77777777"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14:paraId="769581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14:paraId="60A6B6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14:paraId="76C2450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14:paraId="15DF0A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14:paraId="289C7B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14:paraId="163CC9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14:paraId="34FDE3D1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14:paraId="0B198C11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[simple]</w:t>
      </w:r>
    </w:p>
    <w:p w14:paraId="6E1F120F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14:paraId="3904B7E5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14:paraId="050F9C25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14:paraId="42E5E3A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14:paraId="085B379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14:paraId="2E705E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ackowledge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14:paraId="27F9068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77C0AC3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smallCaps/>
          <w:lang w:val="en-AU"/>
        </w:rPr>
        <w:t xml:space="preserve"> pp</w:t>
      </w:r>
    </w:p>
    <w:p w14:paraId="0CB5AAA4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14:paraId="30601A3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14:paraId="71DA722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</w:p>
    <w:p w14:paraId="6459B7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14:paraId="60EE17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r>
        <w:rPr>
          <w:rFonts w:cs="CG Times"/>
          <w:lang w:val="en-AU"/>
        </w:rPr>
        <w:t>?</w:t>
      </w:r>
    </w:p>
    <w:p w14:paraId="2906BC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14:paraId="02754C5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14:paraId="68FDCE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14:paraId="6BE39BA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tolerate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14:paraId="15D872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14:paraId="2BB6F2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</w:p>
    <w:p w14:paraId="2471202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14:paraId="22EAADC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14:paraId="201903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14:paraId="7AB6BA1B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14:paraId="4F0EA92D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14:paraId="007CF77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14:paraId="552F75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14:paraId="18CC57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14:paraId="7253E9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14:paraId="18352F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14:paraId="4B5B06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14:paraId="7E21A53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14:paraId="6BCC23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118043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provoke</w:t>
      </w:r>
    </w:p>
    <w:p w14:paraId="00B378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14:paraId="0024EA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14:paraId="2333E8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9651B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14:paraId="56C97E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14:paraId="0B013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14:paraId="494550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14:paraId="0334D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14:paraId="1E08A5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14:paraId="4CAEF81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14:paraId="6F70B4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14:paraId="51CFD8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14:paraId="2DC260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14:paraId="1504BA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14:paraId="716DC3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14:paraId="1AFE20D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14:paraId="223D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FD74A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14:paraId="71620A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5942C7A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71F341F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14:paraId="1C358B5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4D2EC1C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14:paraId="15CD965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14:paraId="0B0E2CC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14:paraId="39D985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14:paraId="68D3D4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191792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4E0FA38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25EC33A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14:paraId="71854F9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24A9B1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32B74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14:paraId="55241B5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6539E70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14:paraId="7961764C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14:paraId="2B0431A1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Spurs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</w:p>
    <w:p w14:paraId="5AF0B63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</w:p>
    <w:p w14:paraId="5F8C50A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14:paraId="24FFC2C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14:paraId="02DF5204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14:paraId="4C5A0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14:paraId="34AA971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2</w:t>
      </w:r>
    </w:p>
    <w:p w14:paraId="0F73B3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me for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14:paraId="64AFE9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(/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us from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</w:p>
    <w:p w14:paraId="4B8F5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allow, prevent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54679A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made us stop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25A0C9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14:paraId="24526E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09635C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43EC4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14:paraId="5B244F0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14:paraId="1AF7FC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14:paraId="36A3A4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Don't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14:paraId="3EF701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14:paraId="250362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14:paraId="0DDFFD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14:paraId="65172C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attery is flat. </w:t>
      </w:r>
    </w:p>
    <w:p w14:paraId="45115F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14:paraId="4690E5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14:paraId="3FBA0A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14:paraId="5F1E76F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14:paraId="2EC6E1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14:paraId="1EB9A0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14:paraId="525A41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14:paraId="6B943B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 unlocked.</w:t>
      </w:r>
    </w:p>
    <w:p w14:paraId="30B182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14:paraId="24DA06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14:paraId="5B2FA6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14:paraId="4E231F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14:paraId="3482D9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1AF068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14:paraId="13F89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14:paraId="437A5A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of the sense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ii) - </w:t>
      </w:r>
      <w:r>
        <w:rPr>
          <w:rFonts w:cs="CG Times"/>
          <w:i/>
          <w:iCs/>
          <w:lang w:val="en-AU"/>
        </w:rPr>
        <w:t xml:space="preserve">I heard the window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roken.</w:t>
      </w:r>
    </w:p>
    <w:p w14:paraId="47FD21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i): </w:t>
      </w:r>
      <w:r>
        <w:rPr>
          <w:rFonts w:cs="CG Times"/>
          <w:i/>
          <w:iCs/>
          <w:lang w:val="en-AU"/>
        </w:rPr>
        <w:t>She got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had the house painted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 had my wallet stolen.</w:t>
      </w:r>
      <w:r>
        <w:rPr>
          <w:rFonts w:cs="CG Times"/>
          <w:lang w:val="en-AU"/>
        </w:rPr>
        <w:t xml:space="preserve"> </w:t>
      </w:r>
    </w:p>
    <w:p w14:paraId="54F4B1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iii, </w:t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v, 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from 3</w:t>
      </w:r>
      <w:r>
        <w:rPr>
          <w:rFonts w:cs="CG Times"/>
          <w:smallCaps/>
          <w:lang w:val="en-AU"/>
        </w:rPr>
        <w:t>a</w:t>
      </w:r>
      <w:r>
        <w:rPr>
          <w:rFonts w:cs="CG Times"/>
          <w:lang w:val="en-AU"/>
        </w:rPr>
        <w:t xml:space="preserve">ii; here the past-participial is an alternant of a passive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-infinitival: </w:t>
      </w:r>
      <w:r>
        <w:rPr>
          <w:rFonts w:cs="CG Times"/>
          <w:i/>
          <w:iCs/>
          <w:lang w:val="en-AU"/>
        </w:rPr>
        <w:t>He'd like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wants them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 humanely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captain was reported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They are feared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ducted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He ordered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destroyed</w:t>
      </w:r>
      <w:r>
        <w:rPr>
          <w:rFonts w:cs="CG Times"/>
          <w:lang w:val="en-AU"/>
        </w:rPr>
        <w:t>.</w:t>
      </w:r>
    </w:p>
    <w:p w14:paraId="4A4BD80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 as an alternant of the concealed passive: </w:t>
      </w:r>
      <w:r>
        <w:rPr>
          <w:rFonts w:cs="CG Times"/>
          <w:i/>
          <w:iCs/>
          <w:lang w:val="en-AU"/>
        </w:rPr>
        <w:t>He 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wants his hair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cutting</w:t>
      </w:r>
      <w:r>
        <w:rPr>
          <w:rFonts w:cs="CG Times"/>
          <w:lang w:val="en-AU"/>
        </w:rPr>
        <w:t xml:space="preserve">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the past-participials are restricted to certain regional dialects such as Scottish. </w:t>
      </w:r>
    </w:p>
    <w:p w14:paraId="5AAC00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13A88E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14:paraId="447EC4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14:paraId="4E4FD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14:paraId="6895B2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51F4EA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BE42EA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3BDF9A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14:paraId="0C3FE9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741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8DCC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545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14:paraId="42A2716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14:paraId="6CE6335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14:paraId="564D96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14:paraId="7980A4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14:paraId="5724E1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14:paraId="3CDD54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14:paraId="11FAD9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14:paraId="5F6BF3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14:paraId="4B7739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14:paraId="37F169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14:paraId="43685E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14:paraId="160838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14:paraId="5478FC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14:paraId="408057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A0E7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A45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8BBE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3D71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39DF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4105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14:paraId="497AEAA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14:paraId="0B89461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C529B0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14:paraId="781217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692195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8759A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62AD5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EC4B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CBDE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2C56B8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14:paraId="15FEE4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14:paraId="6E9F697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14:paraId="749E29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14:paraId="72B3148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B27E1D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14:paraId="24103B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14:paraId="1DC5305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14:paraId="30DBA4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14:paraId="7544FBE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14:paraId="7281CE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14:paraId="78DEB3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14:paraId="129E9D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14:paraId="6A0C37B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14:paraId="71C37F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14:paraId="740C32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1301BD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14:paraId="44D140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14:paraId="2A95380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14:paraId="399263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14:paraId="3FF801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14:paraId="285B69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14:paraId="55EBF2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14:paraId="57C7BF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147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CAFC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14:paraId="0F396E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48F73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14:paraId="6F407C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14:paraId="17F249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14:paraId="44EA31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14:paraId="67890F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14:paraId="102F53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14:paraId="02A6528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1B7A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1CB5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16064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A062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14:paraId="19911B1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14:paraId="6ECA3D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14:paraId="5FAAA99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14:paraId="313811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14:paraId="4F03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14:paraId="637E46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14:paraId="7E647C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FF855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14:paraId="24F686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14:paraId="208CB7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14:paraId="5168D2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14:paraId="3D5C09D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14:paraId="0EF249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14:paraId="00074A3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14:paraId="32B718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14:paraId="35212A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14:paraId="54757C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14:paraId="3A2F96E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14:paraId="4EBC12F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202FCC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64C9A92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14:paraId="276B42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14:paraId="58E76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14:paraId="4178D3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14:paraId="536294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truth or likelihood take declaratives, not infinitivals.</w:t>
      </w:r>
    </w:p>
    <w:p w14:paraId="07ED8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the ease or difficulty of doing something take infinitivals, not declaratives.</w:t>
      </w:r>
    </w:p>
    <w:p w14:paraId="3E3DD5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14:paraId="6530C1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14:paraId="1A75CFD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14:paraId="34B25B0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14:paraId="395A9D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14:paraId="6452FA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14:paraId="5E568B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14:paraId="392A7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14:paraId="2D548F23" w14:textId="77777777"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14:paraId="200401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14:paraId="54C0A95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14:paraId="7E2CDB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14:paraId="19F90A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14:paraId="0218D2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14:paraId="0D606FD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14:paraId="47AE74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14:paraId="0AC0DF3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14:paraId="243FD3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>
        <w:rPr>
          <w:rFonts w:cs="CG Times"/>
          <w:i/>
          <w:iCs/>
          <w:lang w:val="en-AU"/>
        </w:rPr>
        <w:t xml:space="preserve"> would have led to his dismissal.</w:t>
      </w:r>
    </w:p>
    <w:p w14:paraId="3FA9D6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14:paraId="719E1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14:paraId="599281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14:paraId="647651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2A0FDB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3D545E1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8A976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14:paraId="483FCB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14:paraId="527760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14:paraId="48CF6E4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14:paraId="58C724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14:paraId="6AD18E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044888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DB9BC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14:paraId="0986E9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discuss melodrama, then, is </w:t>
      </w:r>
      <w:r>
        <w:rPr>
          <w:rFonts w:cs="CG Times"/>
          <w:b/>
          <w:bCs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>o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14:paraId="17C7DC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14:paraId="69507F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14:paraId="5046F9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14:paraId="4DE4AC3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14:paraId="58AEF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B773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87CF1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2C52C9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7F12F9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14:paraId="15EB74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to convince them.</w:t>
      </w:r>
    </w:p>
    <w:p w14:paraId="04E6D7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26DC8F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 xml:space="preserve">[single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76673AF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14:paraId="714EA7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1832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14:paraId="4FA0BD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14:paraId="64A39B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7394F6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34B8D6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20570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5BF84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14:paraId="6F4E91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14:paraId="342F38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14:paraId="1290CE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14:paraId="583D92E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14:paraId="4D397B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14:paraId="31310C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14:paraId="41C46E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14:paraId="27BE22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14:paraId="443094D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14:paraId="16CC08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14:paraId="2C5CC6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14:paraId="7E2F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14:paraId="0E7A45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14:paraId="03CDFD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14:paraId="108A3E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22952D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50080F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60413D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41D290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14:paraId="4609C7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03117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14:paraId="765765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14:paraId="11CC5E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14:paraId="6845738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B6F09E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DDC5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14:paraId="08C768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14:paraId="6503F85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645BF8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14:paraId="375E0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2C5CCF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A1D1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E0128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14:paraId="0D7F92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14:paraId="722640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14:paraId="407622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14:paraId="0F1948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14:paraId="57FC74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14:paraId="0B0B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84F77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14:paraId="0017AF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14:paraId="27AB5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14:paraId="72E64C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14:paraId="08111B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14:paraId="135C7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8AD7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237B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433C2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discusssing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1B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14:paraId="222470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14:paraId="6B0621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14:paraId="652F21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14:paraId="5C1EE39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14:paraId="280E01A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14:paraId="3C624F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229BD6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4F7ABF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33087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65D519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14:paraId="3B4E23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14:paraId="3FB5CFA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14:paraId="3CEB284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14:paraId="24762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14:paraId="643071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14:paraId="3171C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73F8BE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28B319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79D46B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14:paraId="65206F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14:paraId="285B6BD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14:paraId="5644E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BCFE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14:paraId="0C6A37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E1CA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14:paraId="2E0F618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D57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BB52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FF4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ED4D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77B4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71E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F713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A9B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BE47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14:paraId="7BDCA4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9EC7E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686C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2A38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14:paraId="63BF78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14:paraId="438966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14:paraId="0920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14:paraId="4425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14:paraId="7E725C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14:paraId="044C8DF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07EFA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14:paraId="100FF5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14:paraId="4F4C57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14:paraId="3EB92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14:paraId="5FFC40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14:paraId="6B429E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14:paraId="75C688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14:paraId="5C6DDE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7DEF4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EB376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5E80E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529011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14:paraId="7C0B92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631056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  <w:t>aspectuality</w:t>
      </w:r>
      <w:r>
        <w:rPr>
          <w:rFonts w:cs="CG Times"/>
          <w:smallCaps/>
          <w:lang w:val="en-AU"/>
        </w:rPr>
        <w:tab/>
        <w:t>form-type</w:t>
      </w:r>
    </w:p>
    <w:p w14:paraId="04E3B1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14:paraId="2E1273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14:paraId="14D7A5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14:paraId="2FEBC0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14:paraId="02531A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14:paraId="4929CB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14:paraId="63756E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14:paraId="2B1EF5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14:paraId="5DB3BD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14:paraId="536FCC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Realising he no longer had the premier's support</w:t>
      </w:r>
      <w:r>
        <w:rPr>
          <w:rFonts w:cs="CG Times"/>
          <w:i/>
          <w:iCs/>
          <w:lang w:val="en-AU"/>
        </w:rPr>
        <w:t xml:space="preserve">,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14:paraId="02FDFC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14:paraId="64C3A9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14:paraId="414783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14:paraId="6F8FB2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14:paraId="76BE2F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14:paraId="793920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14:paraId="1FA7524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14:paraId="710D6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14:paraId="29967AA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14:paraId="0CEC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D2F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E5DA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,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14:paraId="68FDC8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B0D7D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14:paraId="7F954C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14:paraId="1DAD6D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14:paraId="2155C4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72730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14:paraId="41B0D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14:paraId="38B12C4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14:paraId="7FFB88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A28E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3B81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14:paraId="67E54E3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14:paraId="62F59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14:paraId="03A5EA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14:paraId="0F267E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14:paraId="52DC2C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14:paraId="63AFD7F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14:paraId="6BFD059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14:paraId="64CCF4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</w:p>
    <w:p w14:paraId="25C17A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interpetation]</w:t>
      </w:r>
    </w:p>
    <w:p w14:paraId="0A84A9B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</w:p>
    <w:p w14:paraId="1E705E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had so far is a request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interpretation]</w:t>
      </w:r>
    </w:p>
    <w:p w14:paraId="57D6C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matrix clause (with specifying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 entails that Sue has had a request.</w:t>
      </w:r>
    </w:p>
    <w:p w14:paraId="6572896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therefore fills the semantic role of recipient of the request.</w:t>
      </w:r>
    </w:p>
    <w:p w14:paraId="760D28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of a non-finite complement to the noun </w:t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represents either the maker of the request (</w:t>
      </w:r>
      <w:r>
        <w:rPr>
          <w:rFonts w:cs="CG Times"/>
          <w:i/>
          <w:iCs/>
          <w:lang w:val="en-AU"/>
        </w:rPr>
        <w:t>his request to see the files)</w:t>
      </w:r>
      <w:r>
        <w:rPr>
          <w:rFonts w:cs="CG Times"/>
          <w:lang w:val="en-AU"/>
        </w:rPr>
        <w:t xml:space="preserve"> or the recipient (</w:t>
      </w:r>
      <w:r>
        <w:rPr>
          <w:rFonts w:cs="CG Times"/>
          <w:i/>
          <w:iCs/>
          <w:lang w:val="en-AU"/>
        </w:rPr>
        <w:t>I received a request to make a donation to the Scholarship Fund</w:t>
      </w:r>
      <w:r>
        <w:rPr>
          <w:rFonts w:cs="CG Times"/>
          <w:lang w:val="en-AU"/>
        </w:rPr>
        <w:t>).</w:t>
      </w:r>
    </w:p>
    <w:p w14:paraId="71C479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Only the recipient is expressed in [1ii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], and the content of the request makes it more likely that 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will represent the recipient of the request.</w:t>
      </w:r>
    </w:p>
    <w:p w14:paraId="19655EC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F133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5A85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BBD36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4E899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told 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A5A10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C33F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B670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2CF0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6C1CFB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EDDA5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extracted from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082CFD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41188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requested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CE76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B06E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14:paraId="0E8F61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Sue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A448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2B8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1CD6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B5EAC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F7422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22CB" w14:textId="77777777" w:rsidR="00406069" w:rsidRDefault="00406069">
      <w:r>
        <w:separator/>
      </w:r>
    </w:p>
  </w:endnote>
  <w:endnote w:type="continuationSeparator" w:id="0">
    <w:p w14:paraId="7B0BE272" w14:textId="77777777" w:rsidR="00406069" w:rsidRDefault="0040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F3E0" w14:textId="77777777" w:rsidR="00406069" w:rsidRDefault="00406069">
      <w:r>
        <w:separator/>
      </w:r>
    </w:p>
  </w:footnote>
  <w:footnote w:type="continuationSeparator" w:id="0">
    <w:p w14:paraId="6B74D9E4" w14:textId="77777777" w:rsidR="00406069" w:rsidRDefault="00406069">
      <w:r>
        <w:continuationSeparator/>
      </w:r>
    </w:p>
  </w:footnote>
  <w:footnote w:id="1">
    <w:p w14:paraId="696213AA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are, however, non-standard varieties where certain catenative verbs may take </w:t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sz w:val="20"/>
          <w:szCs w:val="20"/>
          <w:lang w:val="en-AU"/>
        </w:rPr>
        <w:t xml:space="preserve"> without a subject: </w:t>
      </w:r>
      <w:r>
        <w:rPr>
          <w:rFonts w:cs="CG Times"/>
          <w:sz w:val="20"/>
          <w:szCs w:val="20"/>
          <w:vertAlign w:val="superscript"/>
          <w:lang w:val="en-AU"/>
        </w:rPr>
        <w:t>!</w:t>
      </w:r>
      <w:r>
        <w:rPr>
          <w:rFonts w:cs="CG Times"/>
          <w:i/>
          <w:iCs/>
          <w:sz w:val="20"/>
          <w:szCs w:val="20"/>
          <w:lang w:val="en-AU"/>
        </w:rPr>
        <w:t>He wanted for to see you.</w:t>
      </w:r>
    </w:p>
  </w:footnote>
  <w:footnote w:id="2">
    <w:p w14:paraId="72994888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Examples are occasionally attested where non-raising verbs are treated as though they were voice-neutral: </w:t>
      </w:r>
      <w:r>
        <w:rPr>
          <w:rFonts w:cs="CG Times"/>
          <w:i/>
          <w:iCs/>
          <w:sz w:val="20"/>
          <w:szCs w:val="20"/>
          <w:lang w:val="en-AU"/>
        </w:rPr>
        <w:t>The exam papers are trying to be marked by next week</w:t>
      </w:r>
      <w:r>
        <w:rPr>
          <w:rFonts w:cs="CG Times"/>
          <w:sz w:val="20"/>
          <w:szCs w:val="20"/>
          <w:lang w:val="en-AU"/>
        </w:rPr>
        <w:t xml:space="preserve"> (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 are trying to mark them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). There can be no doubt, however, that they are rare and unsystematic enough for us to be able to dismiss them as mistakes.</w:t>
      </w:r>
    </w:p>
  </w:footnote>
  <w:footnote w:id="3">
    <w:p w14:paraId="7D807932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changed the non-finite complement of [13] because both </w:t>
      </w:r>
      <w:r>
        <w:rPr>
          <w:rFonts w:cs="CG Times"/>
          <w:i/>
          <w:iCs/>
          <w:sz w:val="20"/>
          <w:szCs w:val="20"/>
          <w:lang w:val="en-AU"/>
        </w:rPr>
        <w:t>Kim seemed to interview the PM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 xml:space="preserve">The PM seemed to be interviewed by Kim </w:t>
      </w:r>
      <w:r>
        <w:rPr>
          <w:rFonts w:cs="CG Times"/>
          <w:sz w:val="20"/>
          <w:szCs w:val="20"/>
          <w:lang w:val="en-AU"/>
        </w:rPr>
        <w:t>sound somewhat unnatural. They are equivalent, nevertheless.</w:t>
      </w:r>
    </w:p>
  </w:footnote>
  <w:footnote w:id="4">
    <w:p w14:paraId="44B673AB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19B" w14:textId="77777777"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14:paraId="6CB14F91" w14:textId="77777777"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96B6E"/>
    <w:rsid w:val="000D6340"/>
    <w:rsid w:val="00154543"/>
    <w:rsid w:val="003B31EB"/>
    <w:rsid w:val="00406069"/>
    <w:rsid w:val="00414A89"/>
    <w:rsid w:val="004E5B17"/>
    <w:rsid w:val="006335EA"/>
    <w:rsid w:val="006C273D"/>
    <w:rsid w:val="007E7834"/>
    <w:rsid w:val="00834D5C"/>
    <w:rsid w:val="00881AEF"/>
    <w:rsid w:val="00887070"/>
    <w:rsid w:val="00905B1D"/>
    <w:rsid w:val="00915946"/>
    <w:rsid w:val="00980A10"/>
    <w:rsid w:val="00A1011F"/>
    <w:rsid w:val="00AE6290"/>
    <w:rsid w:val="00B00900"/>
    <w:rsid w:val="00B22659"/>
    <w:rsid w:val="00B84B78"/>
    <w:rsid w:val="00BF697F"/>
    <w:rsid w:val="00C0001E"/>
    <w:rsid w:val="00C46866"/>
    <w:rsid w:val="00C73A39"/>
    <w:rsid w:val="00C83332"/>
    <w:rsid w:val="00CA3108"/>
    <w:rsid w:val="00CD4758"/>
    <w:rsid w:val="00D37BDE"/>
    <w:rsid w:val="00E21FD7"/>
    <w:rsid w:val="00EE5BFF"/>
    <w:rsid w:val="00F74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09724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881AEF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40</Pages>
  <Words>9231</Words>
  <Characters>52619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12</cp:revision>
  <dcterms:created xsi:type="dcterms:W3CDTF">2023-08-26T13:16:00Z</dcterms:created>
  <dcterms:modified xsi:type="dcterms:W3CDTF">2023-10-11T06:42:00Z</dcterms:modified>
</cp:coreProperties>
</file>