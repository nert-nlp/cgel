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tonight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tonight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busy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She phoned to ascertain whether he were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14:paraId="3C3D8B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555D380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he had seen the incident</w:t>
      </w:r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auxiliary </w:t>
      </w:r>
    </w:p>
    <w:p w14:paraId="26AAD2C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  <w:t>inversion]</w:t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2F9284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14:paraId="22FB6E6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proofErr w:type="spellStart"/>
      <w:r>
        <w:rPr>
          <w:rFonts w:cs="CG Times"/>
          <w:lang w:val="en-AU"/>
        </w:rPr>
        <w:t>modals</w:t>
      </w:r>
      <w:proofErr w:type="spellEnd"/>
      <w:r>
        <w:rPr>
          <w:rFonts w:cs="CG Times"/>
          <w:lang w:val="en-AU"/>
        </w:rPr>
        <w:t xml:space="preserve">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14:paraId="22C819A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it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her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He's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Characteristically BrE</w:t>
      </w:r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  <w:t>Non-habitual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quick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quick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  ?</w:t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novel,  </w:t>
      </w:r>
      <w:r>
        <w:rPr>
          <w:rFonts w:cs="CG Times"/>
          <w:lang w:val="en-AU"/>
        </w:rPr>
        <w:tab/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him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Valmai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  <w:t xml:space="preserve">Cosimo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>[posterior to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(=[9])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he got up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76982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(or 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14:paraId="462289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Matrix clause: must contain a modal auxiliary, in the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had come yesterday</w:t>
      </w:r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came yesterday</w:t>
      </w:r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alive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01C27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perfect, a non-standard `double perfect' is often found: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If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7DB3CF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14:paraId="762D46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178DB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14:paraId="2490DCB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646FE99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+ perfect ([16ii])</w:t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14:paraId="3460230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  <w:t>intend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(=[9]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176AA29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14:paraId="70EC55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viewed imperfectively.</w:t>
      </w:r>
    </w:p>
    <w:p w14:paraId="3596C10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14:paraId="7378998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durative.</w:t>
      </w:r>
    </w:p>
    <w:p w14:paraId="74A715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dynamic.</w:t>
      </w:r>
    </w:p>
    <w:p w14:paraId="48E17B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having limited duration.</w:t>
      </w:r>
      <w:r>
        <w:rPr>
          <w:rFonts w:cs="CG Times"/>
          <w:lang w:val="en-AU"/>
        </w:rPr>
        <w:tab/>
        <w:t>[implicature]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ends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P]=[not-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not-P]=[not-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P]=[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not-P]=[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You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>
        <w:rPr>
          <w:rFonts w:cs="CG Times"/>
          <w:lang w:val="en-AU"/>
        </w:rPr>
        <w:t xml:space="preserve"> [sc. then].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>
        <w:rPr>
          <w:rFonts w:cs="CG Times"/>
          <w:lang w:val="en-AU"/>
        </w:rPr>
        <w:tab/>
        <w:t>)</w:t>
      </w:r>
    </w:p>
    <w:p w14:paraId="49A398F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coming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were here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hadn't lied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 xml:space="preserve">   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4567F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9036" w14:textId="77777777" w:rsidR="00DD5404" w:rsidRDefault="00DD5404">
      <w:r>
        <w:separator/>
      </w:r>
    </w:p>
  </w:endnote>
  <w:endnote w:type="continuationSeparator" w:id="0">
    <w:p w14:paraId="5AD18956" w14:textId="77777777" w:rsidR="00DD5404" w:rsidRDefault="00DD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4E160" w14:textId="77777777" w:rsidR="00DD5404" w:rsidRDefault="00DD5404">
      <w:r>
        <w:separator/>
      </w:r>
    </w:p>
  </w:footnote>
  <w:footnote w:type="continuationSeparator" w:id="0">
    <w:p w14:paraId="484CA2A8" w14:textId="77777777" w:rsidR="00DD5404" w:rsidRDefault="00DD5404">
      <w:r>
        <w:continuationSeparator/>
      </w:r>
    </w:p>
  </w:footnote>
  <w:footnote w:id="1">
    <w:p w14:paraId="05D036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modals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preterite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14:paraId="1FD3F20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E4277"/>
    <w:rsid w:val="00390D72"/>
    <w:rsid w:val="004021FD"/>
    <w:rsid w:val="004567FC"/>
    <w:rsid w:val="00477F6D"/>
    <w:rsid w:val="004D2383"/>
    <w:rsid w:val="004D57B5"/>
    <w:rsid w:val="004F3BA1"/>
    <w:rsid w:val="005379F4"/>
    <w:rsid w:val="005B590A"/>
    <w:rsid w:val="00734AB3"/>
    <w:rsid w:val="0081152A"/>
    <w:rsid w:val="008A7C95"/>
    <w:rsid w:val="008B2D5B"/>
    <w:rsid w:val="00947DD3"/>
    <w:rsid w:val="00BB11BD"/>
    <w:rsid w:val="00C33CD9"/>
    <w:rsid w:val="00DD5404"/>
    <w:rsid w:val="00DD7EBB"/>
    <w:rsid w:val="00F51B1C"/>
    <w:rsid w:val="00F63D22"/>
    <w:rsid w:val="00F8490A"/>
    <w:rsid w:val="00FB07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40</Pages>
  <Words>9405</Words>
  <Characters>53615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11</cp:revision>
  <dcterms:created xsi:type="dcterms:W3CDTF">2023-08-19T03:41:00Z</dcterms:created>
  <dcterms:modified xsi:type="dcterms:W3CDTF">2023-10-18T03:56:00Z</dcterms:modified>
</cp:coreProperties>
</file>